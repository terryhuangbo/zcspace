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A33D3C" w:rsidRDefault="009B2299" w:rsidP="00F6221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33D3C">
              <w:rPr>
                <w:rFonts w:asciiTheme="minorEastAsia" w:hAnsiTheme="minorEastAsia" w:hint="eastAsia"/>
                <w:sz w:val="18"/>
                <w:szCs w:val="18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pp标识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sign</w:t>
            </w: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签名的加密格式</w:t>
            </w:r>
            <w:r>
              <w:rPr>
                <w:rFonts w:ascii="微软雅黑" w:eastAsia="微软雅黑" w:hAnsi="微软雅黑" w:cs="宋体" w:hint="eastAsia"/>
                <w:sz w:val="16"/>
                <w:szCs w:val="16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cs="宋体" w:hint="eastAsia"/>
                <w:sz w:val="16"/>
                <w:szCs w:val="16"/>
              </w:rPr>
              <w:t>时间点，格式(yyyyMMddhhmmss)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/>
                <w:sz w:val="16"/>
                <w:szCs w:val="16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CE79CC" w:rsidRDefault="009B2299" w:rsidP="00F6221C">
            <w:pPr>
              <w:wordWrap w:val="0"/>
              <w:rPr>
                <w:rFonts w:ascii="微软雅黑" w:eastAsia="微软雅黑" w:hAnsi="微软雅黑"/>
                <w:sz w:val="16"/>
                <w:szCs w:val="16"/>
              </w:rPr>
            </w:pPr>
            <w:r w:rsidRPr="00CE79CC">
              <w:rPr>
                <w:rFonts w:ascii="微软雅黑" w:eastAsia="微软雅黑" w:hAnsi="微软雅黑" w:hint="eastAsia"/>
                <w:sz w:val="16"/>
                <w:szCs w:val="16"/>
              </w:rPr>
              <w:t>（json</w:t>
            </w:r>
            <w:r w:rsidRPr="00CE79CC">
              <w:rPr>
                <w:rFonts w:ascii="微软雅黑" w:eastAsia="微软雅黑" w:hAnsi="微软雅黑"/>
                <w:sz w:val="16"/>
                <w:szCs w:val="16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推广渠道的渠道编号值，如(www_app_001)</w:t>
            </w:r>
          </w:p>
        </w:tc>
      </w:tr>
      <w:tr w:rsidR="009B2299" w:rsidRPr="00CE79CC" w14:paraId="684E63A0" w14:textId="77777777" w:rsidTr="00F6221C">
        <w:tc>
          <w:tcPr>
            <w:tcW w:w="2410" w:type="dxa"/>
          </w:tcPr>
          <w:p w14:paraId="736D9D26" w14:textId="77777777" w:rsidR="009B2299" w:rsidRPr="005A1E66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A1E66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激活后生成的id，除激活接口，其他接口必须传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统计字段(sourceid@appkey@应用名_平台名_版本号_手机型号_网络类型)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客户端必选参数按逗号分割</w:t>
            </w:r>
          </w:p>
        </w:tc>
      </w:tr>
    </w:tbl>
    <w:p w14:paraId="315A72F8" w14:textId="0FDBDC15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B2299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B2299" w:rsidRPr="00CE79CC" w14:paraId="02B06A2E" w14:textId="77777777" w:rsidTr="00F6221C">
        <w:tc>
          <w:tcPr>
            <w:tcW w:w="1974" w:type="dxa"/>
            <w:shd w:val="clear" w:color="auto" w:fill="BFBFBF" w:themeFill="background1" w:themeFillShade="BF"/>
          </w:tcPr>
          <w:p w14:paraId="75F95F18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URL地址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AC21519" w14:textId="77777777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E79C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B2299" w:rsidRPr="00CE79CC" w14:paraId="18A300B0" w14:textId="77777777" w:rsidTr="00F6221C">
        <w:tc>
          <w:tcPr>
            <w:tcW w:w="1974" w:type="dxa"/>
          </w:tcPr>
          <w:p w14:paraId="44E61132" w14:textId="2E8C97E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492E84A1" w14:textId="0F96FDA0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22D244EC" w14:textId="77777777" w:rsidTr="00F6221C">
        <w:tc>
          <w:tcPr>
            <w:tcW w:w="1974" w:type="dxa"/>
          </w:tcPr>
          <w:p w14:paraId="405E1E81" w14:textId="5EF985ED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75C50809" w14:textId="62AB416B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2299" w:rsidRPr="00CE79CC" w14:paraId="7026DE2E" w14:textId="77777777" w:rsidTr="00F6221C">
        <w:tc>
          <w:tcPr>
            <w:tcW w:w="1974" w:type="dxa"/>
          </w:tcPr>
          <w:p w14:paraId="77AACAC0" w14:textId="32A185B3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769" w:type="dxa"/>
          </w:tcPr>
          <w:p w14:paraId="6E3130B7" w14:textId="2593D00F" w:rsidR="009B2299" w:rsidRPr="00CE79CC" w:rsidRDefault="009B2299" w:rsidP="00F6221C">
            <w:pPr>
              <w:tabs>
                <w:tab w:val="left" w:pos="2955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1E2674BD" w14:textId="51CEF470" w:rsidR="009B2299" w:rsidRDefault="00AB206A" w:rsidP="00AB206A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参数类型/长度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Default="009B2299" w:rsidP="00F6221C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错误信息编码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</w:t>
            </w:r>
            <w:r w:rsidRPr="00BE000A">
              <w:rPr>
                <w:rFonts w:ascii="微软雅黑" w:eastAsia="微软雅黑" w:hAnsi="微软雅黑" w:hint="eastAsia"/>
                <w:sz w:val="16"/>
                <w:szCs w:val="16"/>
              </w:rPr>
              <w:t>tring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9E64C1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77777777" w:rsidR="009B2299" w:rsidRPr="00D60200" w:rsidRDefault="009B2299" w:rsidP="00F6221C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服务器返回结果</w:t>
            </w:r>
          </w:p>
          <w:p w14:paraId="20B899A0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正确及发生错误时的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举例如下：</w:t>
            </w:r>
          </w:p>
          <w:p w14:paraId="64EA4B5E" w14:textId="57CC4B95" w:rsidR="009B2299" w:rsidRDefault="00D47CA4" w:rsidP="00F6221C">
            <w:pPr>
              <w:jc w:val="left"/>
            </w:pPr>
            <w:r w:rsidRPr="00D47CA4">
              <w:t>http:</w:t>
            </w:r>
            <w:r>
              <w:t>//localhost/zcspace/1/index.php</w:t>
            </w:r>
            <w:r w:rsidR="009B2299">
              <w:t>/user/isPhoneRegistered</w:t>
            </w:r>
          </w:p>
          <w:p w14:paraId="0B5A307D" w14:textId="07D29B19" w:rsidR="009B2299" w:rsidRDefault="009B2299" w:rsidP="00F6221C">
            <w:pPr>
              <w:jc w:val="left"/>
            </w:pPr>
            <w:r>
              <w:t>{"appkey":"</w:t>
            </w:r>
            <w:r w:rsidR="00B13174">
              <w:t>zcpace</w:t>
            </w:r>
            <w:r>
              <w:t>", "phoneNumber":"13581680620", "t":"1431808123592","etag":"","accept":null,"userId":"user553b96ac3a8e1","format":"json","lan":0,"long":0}</w:t>
            </w:r>
          </w:p>
          <w:p w14:paraId="1E02EEFF" w14:textId="77777777" w:rsidR="009B2299" w:rsidRDefault="009B2299" w:rsidP="00F6221C">
            <w:pPr>
              <w:jc w:val="left"/>
            </w:pPr>
          </w:p>
          <w:p w14:paraId="71978054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正确的响应：</w:t>
            </w:r>
          </w:p>
          <w:p w14:paraId="5C231298" w14:textId="77777777" w:rsidR="009B2299" w:rsidRDefault="009B2299" w:rsidP="00F6221C">
            <w:pPr>
              <w:jc w:val="left"/>
            </w:pPr>
            <w:r>
              <w:lastRenderedPageBreak/>
              <w:t>{</w:t>
            </w:r>
          </w:p>
          <w:p w14:paraId="488D49A1" w14:textId="77777777" w:rsidR="009B2299" w:rsidRDefault="009B2299" w:rsidP="00F6221C">
            <w:pPr>
              <w:jc w:val="left"/>
            </w:pPr>
            <w:r>
              <w:t xml:space="preserve">    "response_status": "success",</w:t>
            </w:r>
          </w:p>
          <w:p w14:paraId="6F4E7B5B" w14:textId="77777777" w:rsidR="009B2299" w:rsidRDefault="009B2299" w:rsidP="00F6221C">
            <w:pPr>
              <w:jc w:val="left"/>
            </w:pPr>
            <w:r>
              <w:t xml:space="preserve">    "response_success_data": {</w:t>
            </w:r>
          </w:p>
          <w:p w14:paraId="30DF320B" w14:textId="77777777" w:rsidR="009B2299" w:rsidRDefault="009B2299" w:rsidP="00F6221C">
            <w:pPr>
              <w:jc w:val="left"/>
            </w:pPr>
            <w:r>
              <w:t xml:space="preserve">        "registered": true</w:t>
            </w:r>
          </w:p>
          <w:p w14:paraId="7D8F9DB1" w14:textId="77777777" w:rsidR="009B2299" w:rsidRDefault="009B2299" w:rsidP="00F6221C">
            <w:pPr>
              <w:jc w:val="left"/>
            </w:pPr>
            <w:r>
              <w:t xml:space="preserve">    }</w:t>
            </w:r>
          </w:p>
          <w:p w14:paraId="09A19D5E" w14:textId="77777777" w:rsidR="009B2299" w:rsidRDefault="009B2299" w:rsidP="00F6221C">
            <w:pPr>
              <w:jc w:val="left"/>
            </w:pPr>
            <w:r>
              <w:t>}</w:t>
            </w:r>
          </w:p>
          <w:p w14:paraId="181EE19D" w14:textId="77777777" w:rsidR="009B2299" w:rsidRDefault="009B2299" w:rsidP="00F6221C">
            <w:pPr>
              <w:jc w:val="left"/>
            </w:pPr>
          </w:p>
          <w:p w14:paraId="73C1FBEE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>错误的：</w:t>
            </w:r>
          </w:p>
          <w:p w14:paraId="73EAC6A1" w14:textId="77777777" w:rsidR="009B2299" w:rsidRDefault="009B2299" w:rsidP="00F6221C">
            <w:pPr>
              <w:jc w:val="left"/>
            </w:pPr>
            <w:r>
              <w:t>{</w:t>
            </w:r>
          </w:p>
          <w:p w14:paraId="10D3015B" w14:textId="77777777" w:rsidR="009B2299" w:rsidRDefault="009B2299" w:rsidP="00F6221C">
            <w:pPr>
              <w:jc w:val="left"/>
            </w:pPr>
            <w:r>
              <w:t xml:space="preserve">    "response_status": "error",</w:t>
            </w:r>
          </w:p>
          <w:p w14:paraId="09E7C512" w14:textId="77777777" w:rsidR="009B2299" w:rsidRDefault="009B2299" w:rsidP="00F6221C">
            <w:pPr>
              <w:jc w:val="left"/>
            </w:pPr>
            <w:r>
              <w:t xml:space="preserve">    "response_error_data": [</w:t>
            </w:r>
          </w:p>
          <w:p w14:paraId="1B80022F" w14:textId="77777777" w:rsidR="009B2299" w:rsidRDefault="009B2299" w:rsidP="00F6221C">
            <w:pPr>
              <w:jc w:val="left"/>
            </w:pPr>
            <w:r>
              <w:t xml:space="preserve">        {</w:t>
            </w:r>
          </w:p>
          <w:p w14:paraId="18E072DC" w14:textId="77777777" w:rsidR="009B2299" w:rsidRDefault="009B2299" w:rsidP="00F6221C">
            <w:pPr>
              <w:jc w:val="left"/>
            </w:pPr>
            <w:r>
              <w:t xml:space="preserve">            "code": 20104,</w:t>
            </w:r>
          </w:p>
          <w:p w14:paraId="75A314B8" w14:textId="77777777" w:rsidR="009B2299" w:rsidRDefault="009B2299" w:rsidP="00F6221C">
            <w:pPr>
              <w:jc w:val="left"/>
            </w:pPr>
            <w:r>
              <w:rPr>
                <w:rFonts w:hint="eastAsia"/>
              </w:rPr>
              <w:t xml:space="preserve">            "message": "</w:t>
            </w:r>
            <w:r>
              <w:rPr>
                <w:rFonts w:hint="eastAsia"/>
              </w:rPr>
              <w:t>手机号为空</w:t>
            </w:r>
            <w:r>
              <w:rPr>
                <w:rFonts w:hint="eastAsia"/>
              </w:rPr>
              <w:t>"</w:t>
            </w:r>
          </w:p>
          <w:p w14:paraId="0C5EDCE5" w14:textId="77777777" w:rsidR="009B2299" w:rsidRDefault="009B2299" w:rsidP="00F6221C">
            <w:pPr>
              <w:jc w:val="left"/>
            </w:pPr>
            <w:r>
              <w:t xml:space="preserve">        }</w:t>
            </w:r>
          </w:p>
          <w:p w14:paraId="2E4CEF05" w14:textId="77777777" w:rsidR="009B2299" w:rsidRDefault="009B2299" w:rsidP="00F6221C">
            <w:pPr>
              <w:jc w:val="left"/>
            </w:pPr>
            <w:r>
              <w:t xml:space="preserve">    ]</w:t>
            </w:r>
          </w:p>
          <w:p w14:paraId="587A64A3" w14:textId="77777777" w:rsidR="009B2299" w:rsidRPr="0074473A" w:rsidRDefault="009B2299" w:rsidP="00F6221C">
            <w:pPr>
              <w:jc w:val="left"/>
            </w:pPr>
            <w: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</w:t>
            </w:r>
            <w:r w:rsidRPr="007B3787">
              <w:rPr>
                <w:rFonts w:hint="eastAsia"/>
                <w:lang w:eastAsia="zh-CN"/>
              </w:rPr>
              <w:lastRenderedPageBreak/>
              <w:t>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5BAF14E7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16F1D" w14:paraId="4F65D859" w14:textId="77777777" w:rsidTr="00616F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1C0C7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</w:pPr>
            <w:bookmarkStart w:id="52" w:name="_Toc284540401"/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服务器返回结果（json/xml）:</w:t>
            </w:r>
          </w:p>
          <w:p w14:paraId="288D6910" w14:textId="77777777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b/>
                <w:color w:val="FF0000"/>
                <w:sz w:val="16"/>
                <w:szCs w:val="16"/>
              </w:rPr>
              <w:t>JSON:</w:t>
            </w:r>
          </w:p>
          <w:p w14:paraId="54044B53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{</w:t>
            </w:r>
          </w:p>
          <w:p w14:paraId="43CA980D" w14:textId="77777777" w:rsidR="00616F1D" w:rsidRPr="0027500C" w:rsidRDefault="00616F1D" w:rsidP="00CD0B56">
            <w:pPr>
              <w:spacing w:line="360" w:lineRule="auto"/>
              <w:ind w:firstLine="300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"success_response": {</w:t>
            </w:r>
          </w:p>
          <w:p w14:paraId="4E380FF3" w14:textId="2C8668B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        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correct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true/false</w:t>
            </w:r>
          </w:p>
          <w:p w14:paraId="57C8C653" w14:textId="0D048674" w:rsidR="00616F1D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"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message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": 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验证码正确</w:t>
            </w:r>
            <w:r w:rsidR="00E668FA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／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错误</w:t>
            </w:r>
          </w:p>
          <w:p w14:paraId="4C6D5151" w14:textId="77777777" w:rsidR="00616F1D" w:rsidRPr="00E030A9" w:rsidRDefault="00616F1D" w:rsidP="00CD0B56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 xml:space="preserve">    }</w:t>
            </w:r>
          </w:p>
          <w:p w14:paraId="18D5713C" w14:textId="77777777" w:rsidR="00616F1D" w:rsidRDefault="00616F1D" w:rsidP="00CD0B56">
            <w:pPr>
              <w:spacing w:line="360" w:lineRule="auto"/>
            </w:pPr>
            <w:r w:rsidRPr="00E030A9">
              <w:rPr>
                <w:rFonts w:ascii="微软雅黑" w:eastAsia="微软雅黑" w:hAnsi="微软雅黑" w:cs="微软雅黑"/>
                <w:sz w:val="16"/>
                <w:szCs w:val="16"/>
              </w:rPr>
              <w:t>}</w:t>
            </w: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38E0822E" w14:textId="77777777" w:rsidTr="00F6221C">
        <w:tc>
          <w:tcPr>
            <w:tcW w:w="704" w:type="dxa"/>
          </w:tcPr>
          <w:p w14:paraId="7DC66729" w14:textId="17EEF8D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DD8FBF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4AB6" w:rsidRPr="007B3787" w14:paraId="4FE747BC" w14:textId="77777777" w:rsidTr="00F6221C">
        <w:tc>
          <w:tcPr>
            <w:tcW w:w="704" w:type="dxa"/>
          </w:tcPr>
          <w:p w14:paraId="60BE7BE1" w14:textId="3C2D84C5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3A4AB6" w:rsidRPr="007B3787" w:rsidRDefault="002A5DA1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A37B0" w14:textId="77777777" w:rsidR="003A4AB6" w:rsidRPr="007B3787" w:rsidRDefault="003A4AB6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711D" w:rsidRPr="007B3787" w14:paraId="6FCF9A3E" w14:textId="77777777" w:rsidTr="00F6221C">
        <w:tc>
          <w:tcPr>
            <w:tcW w:w="704" w:type="dxa"/>
          </w:tcPr>
          <w:p w14:paraId="1D537D09" w14:textId="0A5D3337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56711D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F0FABB" w14:textId="77777777" w:rsidR="0056711D" w:rsidRPr="007B3787" w:rsidRDefault="0056711D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23157255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2BD5A5C1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7777777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获取“我的”基本信息，包昵称，性别，出生日期，所在地区，手机号码，电子邮箱，毕业院校，项目经验（数组，包括项目名称，项目类型，职位，带领团队，展现能力），工作经验（数组），角色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7231" w:rsidRPr="007B3787" w14:paraId="1FDE792B" w14:textId="77777777" w:rsidTr="00F6221C">
        <w:tc>
          <w:tcPr>
            <w:tcW w:w="704" w:type="dxa"/>
          </w:tcPr>
          <w:p w14:paraId="6C7FFD9F" w14:textId="54CFBF64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0A7231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392F76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364AD9BE" w:rsidR="009E5922" w:rsidRPr="007B3787" w:rsidRDefault="007C157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5A3A2A9E" w:rsidR="009E5922" w:rsidRPr="007B3787" w:rsidRDefault="002F18A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7D32C48" w14:textId="77777777" w:rsidR="00C61368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</w:p>
          <w:p w14:paraId="47A33CDD" w14:textId="05812899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BC5C45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444CB83D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C443C2">
        <w:rPr>
          <w:lang w:eastAsia="zh-CN"/>
        </w:rPr>
        <w:t xml:space="preserve"> </w:t>
      </w:r>
      <w:r>
        <w:rPr>
          <w:lang w:eastAsia="zh-CN"/>
        </w:rPr>
        <w:t>resetPassword</w:t>
      </w:r>
      <w:r w:rsidRPr="007B3787">
        <w:rPr>
          <w:lang w:eastAsia="zh-CN"/>
        </w:rPr>
        <w:t xml:space="preserve"> 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3A5F63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0948080B" w14:textId="77777777" w:rsidTr="00064508">
        <w:tc>
          <w:tcPr>
            <w:tcW w:w="2235" w:type="dxa"/>
          </w:tcPr>
          <w:p w14:paraId="0E6A435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DA71D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F33F074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769C666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912976C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65EF083D" w14:textId="77777777" w:rsidTr="00064508">
        <w:tc>
          <w:tcPr>
            <w:tcW w:w="2235" w:type="dxa"/>
          </w:tcPr>
          <w:p w14:paraId="2B694080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7FDC324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3D82E94D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623CF85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80F81AF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B3F3E3" w14:textId="77777777" w:rsidTr="00064508">
        <w:tc>
          <w:tcPr>
            <w:tcW w:w="2235" w:type="dxa"/>
          </w:tcPr>
          <w:p w14:paraId="44711303" w14:textId="19A0106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842" w:type="dxa"/>
          </w:tcPr>
          <w:p w14:paraId="40F33248" w14:textId="2CA1F71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851" w:type="dxa"/>
          </w:tcPr>
          <w:p w14:paraId="4CDCC5F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4CA3EF25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481A4ACA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5B3A0408" w14:textId="77777777" w:rsidTr="00064508">
        <w:tc>
          <w:tcPr>
            <w:tcW w:w="2235" w:type="dxa"/>
          </w:tcPr>
          <w:p w14:paraId="3680D969" w14:textId="5BB98098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  <w:tc>
          <w:tcPr>
            <w:tcW w:w="1842" w:type="dxa"/>
          </w:tcPr>
          <w:p w14:paraId="082158A1" w14:textId="77777777" w:rsidR="00C33EA3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0251D6E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18AE4186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1470D8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C443C2" w:rsidRPr="007B3787" w14:paraId="5F3369B9" w14:textId="77777777" w:rsidTr="00064508">
        <w:tc>
          <w:tcPr>
            <w:tcW w:w="2235" w:type="dxa"/>
            <w:shd w:val="clear" w:color="auto" w:fill="FFFFFF"/>
          </w:tcPr>
          <w:p w14:paraId="327B1B55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692CC293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75317B6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443C2" w:rsidRPr="007B3787" w14:paraId="50614DD7" w14:textId="77777777" w:rsidTr="00064508">
        <w:tc>
          <w:tcPr>
            <w:tcW w:w="2235" w:type="dxa"/>
            <w:shd w:val="clear" w:color="auto" w:fill="FFFFFF"/>
          </w:tcPr>
          <w:p w14:paraId="526BBAAB" w14:textId="3266ADD9" w:rsidR="00C443C2" w:rsidRPr="007B3787" w:rsidRDefault="000C6D0B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33DD6478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4F642AEE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0CFD669" w14:textId="77777777" w:rsidR="00C443C2" w:rsidRPr="007B3787" w:rsidRDefault="00C443C2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3EA3" w:rsidRPr="007B3787" w14:paraId="33A2B21A" w14:textId="77777777" w:rsidTr="00064508">
        <w:tc>
          <w:tcPr>
            <w:tcW w:w="2235" w:type="dxa"/>
            <w:shd w:val="clear" w:color="auto" w:fill="FFFFFF"/>
          </w:tcPr>
          <w:p w14:paraId="7DE99ADD" w14:textId="0FBA58C5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851" w:type="dxa"/>
            <w:shd w:val="clear" w:color="auto" w:fill="FFFFFF"/>
          </w:tcPr>
          <w:p w14:paraId="0BAFC5C0" w14:textId="76937516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71421157" w14:textId="77777777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EA03876" w14:textId="11FFD60A" w:rsidR="00C33EA3" w:rsidRPr="007B3787" w:rsidRDefault="00C33EA3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76DE0CD7" w14:textId="77777777" w:rsidR="009750D0" w:rsidRPr="00B05C4F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3A78D3" w14:textId="77777777" w:rsidR="00E31DEE" w:rsidRPr="00B05C4F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1" w:name="_Toc422073234"/>
      <w:r>
        <w:rPr>
          <w:rFonts w:ascii="宋体" w:hAnsi="宋体" w:cs="宋体"/>
          <w:szCs w:val="21"/>
        </w:rPr>
        <w:t>提交方式：post</w:t>
      </w:r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77777777" w:rsidR="00E31DEE" w:rsidRPr="007B3787" w:rsidRDefault="00E31DE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01569B6E" w:rsidR="00C602B6" w:rsidRDefault="000A3FC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212AEEB" w:rsidR="005F3F4C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lastRenderedPageBreak/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9C3A42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614BAD">
        <w:tc>
          <w:tcPr>
            <w:tcW w:w="846" w:type="dxa"/>
          </w:tcPr>
          <w:p w14:paraId="51D5D25E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614BAD">
        <w:tc>
          <w:tcPr>
            <w:tcW w:w="846" w:type="dxa"/>
          </w:tcPr>
          <w:p w14:paraId="14A2CD8B" w14:textId="77777777" w:rsidR="002D6526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614BAD">
        <w:tc>
          <w:tcPr>
            <w:tcW w:w="704" w:type="dxa"/>
          </w:tcPr>
          <w:p w14:paraId="19D2594E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614BAD">
        <w:tc>
          <w:tcPr>
            <w:tcW w:w="704" w:type="dxa"/>
          </w:tcPr>
          <w:p w14:paraId="5C1D539D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614BAD">
        <w:tc>
          <w:tcPr>
            <w:tcW w:w="704" w:type="dxa"/>
          </w:tcPr>
          <w:p w14:paraId="2221C889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614BAD">
        <w:tc>
          <w:tcPr>
            <w:tcW w:w="704" w:type="dxa"/>
          </w:tcPr>
          <w:p w14:paraId="12E22524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614BAD">
        <w:tc>
          <w:tcPr>
            <w:tcW w:w="846" w:type="dxa"/>
          </w:tcPr>
          <w:p w14:paraId="52E206DB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614BAD">
        <w:tc>
          <w:tcPr>
            <w:tcW w:w="846" w:type="dxa"/>
          </w:tcPr>
          <w:p w14:paraId="23DF887A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614BAD">
        <w:tc>
          <w:tcPr>
            <w:tcW w:w="846" w:type="dxa"/>
          </w:tcPr>
          <w:p w14:paraId="2FE77291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614BAD">
        <w:tc>
          <w:tcPr>
            <w:tcW w:w="704" w:type="dxa"/>
          </w:tcPr>
          <w:p w14:paraId="56EEC0E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614BAD">
        <w:tc>
          <w:tcPr>
            <w:tcW w:w="704" w:type="dxa"/>
          </w:tcPr>
          <w:p w14:paraId="51A5E3F7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614BAD">
        <w:tc>
          <w:tcPr>
            <w:tcW w:w="704" w:type="dxa"/>
          </w:tcPr>
          <w:p w14:paraId="334BF622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614BAD">
        <w:tc>
          <w:tcPr>
            <w:tcW w:w="704" w:type="dxa"/>
          </w:tcPr>
          <w:p w14:paraId="521A29B2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614BA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614BA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614BAD">
        <w:tc>
          <w:tcPr>
            <w:tcW w:w="846" w:type="dxa"/>
          </w:tcPr>
          <w:p w14:paraId="7BAC010F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614BAD">
        <w:tc>
          <w:tcPr>
            <w:tcW w:w="846" w:type="dxa"/>
          </w:tcPr>
          <w:p w14:paraId="69B1C90F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614BAD">
        <w:tc>
          <w:tcPr>
            <w:tcW w:w="846" w:type="dxa"/>
          </w:tcPr>
          <w:p w14:paraId="7F0BCE9D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E17AA" w14:textId="366BA854" w:rsidR="002D5BFB" w:rsidRDefault="000B00D5" w:rsidP="002D5BFB">
      <w:pPr>
        <w:pStyle w:val="2"/>
        <w:numPr>
          <w:ilvl w:val="0"/>
          <w:numId w:val="0"/>
        </w:numPr>
      </w:pPr>
      <w:r>
        <w:t xml:space="preserve">2. </w:t>
      </w:r>
      <w:r>
        <w:t>新项目</w:t>
      </w:r>
      <w:bookmarkEnd w:id="92"/>
    </w:p>
    <w:p w14:paraId="4CB01D1B" w14:textId="6043D077" w:rsidR="004F7B9D" w:rsidRPr="0015624D" w:rsidRDefault="004F7B9D" w:rsidP="004F7B9D">
      <w:pPr>
        <w:pStyle w:val="3"/>
        <w:rPr>
          <w:lang w:eastAsia="zh-CN"/>
        </w:rPr>
      </w:pPr>
      <w:bookmarkStart w:id="93" w:name="_Toc422073237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1B59671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FD4550A" w14:textId="77777777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CF3441" w14:textId="58C3E9CC" w:rsidR="004F7B9D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6B14705C" w14:textId="77777777" w:rsidR="004F7B9D" w:rsidRPr="007B3787" w:rsidRDefault="004F7B9D" w:rsidP="004F7B9D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0A2775F5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6E4E749" w14:textId="44B88819" w:rsidR="004F7B9D" w:rsidRDefault="004F7B9D" w:rsidP="004F7B9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EB0B6F">
        <w:rPr>
          <w:lang w:eastAsia="zh-CN"/>
        </w:rPr>
        <w:t>2</w:t>
      </w:r>
    </w:p>
    <w:p w14:paraId="3689A699" w14:textId="77777777" w:rsidR="004F7B9D" w:rsidRPr="00B05C4F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9C91592" w14:textId="77777777" w:rsidR="004F7B9D" w:rsidRPr="00AC572E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F7B9D" w:rsidRPr="007B3787" w14:paraId="79263FF8" w14:textId="77777777" w:rsidTr="0049477B">
        <w:tc>
          <w:tcPr>
            <w:tcW w:w="704" w:type="dxa"/>
          </w:tcPr>
          <w:p w14:paraId="124D61A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7EE7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73A71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DEEE9B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4749FE1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5583F798" w14:textId="77777777" w:rsidTr="0049477B">
        <w:tc>
          <w:tcPr>
            <w:tcW w:w="704" w:type="dxa"/>
          </w:tcPr>
          <w:p w14:paraId="4B710700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A267938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1053A9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A5F6F2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FF62F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7B9D" w:rsidRPr="007B3787" w14:paraId="453BD044" w14:textId="77777777" w:rsidTr="0049477B">
        <w:tc>
          <w:tcPr>
            <w:tcW w:w="704" w:type="dxa"/>
          </w:tcPr>
          <w:p w14:paraId="42BE563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AFE473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7FEA42E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EED5013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25E12A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2B18989" w14:textId="77777777" w:rsidR="004F7B9D" w:rsidRDefault="004F7B9D" w:rsidP="004F7B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F7B9D" w:rsidRPr="007B3787" w14:paraId="35D316A6" w14:textId="77777777" w:rsidTr="0049477B">
        <w:tc>
          <w:tcPr>
            <w:tcW w:w="846" w:type="dxa"/>
          </w:tcPr>
          <w:p w14:paraId="0FF61587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EA49DD4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C47BA4A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C26E7E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15A7CD" w14:textId="77777777" w:rsidR="004F7B9D" w:rsidRPr="007B3787" w:rsidRDefault="004F7B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F7B9D" w:rsidRPr="007B3787" w14:paraId="174E0590" w14:textId="77777777" w:rsidTr="0049477B">
        <w:tc>
          <w:tcPr>
            <w:tcW w:w="846" w:type="dxa"/>
          </w:tcPr>
          <w:p w14:paraId="7E18BA7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5B6511B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E52459D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0545527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F7A063C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4F7B9D" w:rsidRPr="007B3787" w14:paraId="2DA04503" w14:textId="77777777" w:rsidTr="0049477B">
        <w:tc>
          <w:tcPr>
            <w:tcW w:w="846" w:type="dxa"/>
          </w:tcPr>
          <w:p w14:paraId="27383005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196E6F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5275F96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528AA667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C1E9E0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63B7650" w14:textId="77777777" w:rsidTr="0049477B">
        <w:tc>
          <w:tcPr>
            <w:tcW w:w="846" w:type="dxa"/>
          </w:tcPr>
          <w:p w14:paraId="788443D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52BF224" w14:textId="77777777" w:rsidR="004F7B9D" w:rsidRDefault="00BC5C45" w:rsidP="0049477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4F7B9D" w:rsidRPr="00B26508">
                <w:rPr>
                  <w:lang w:eastAsia="zh-CN"/>
                </w:rPr>
                <w:t>financeSource</w:t>
              </w:r>
            </w:hyperlink>
            <w:r w:rsidR="004F7B9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1F510F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3197BA6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D7CF61" w14:textId="77777777" w:rsidR="004F7B9D" w:rsidRPr="007B3787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3F9AAEB6" w14:textId="77777777" w:rsidTr="0049477B">
        <w:tc>
          <w:tcPr>
            <w:tcW w:w="846" w:type="dxa"/>
          </w:tcPr>
          <w:p w14:paraId="323685C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0B6C4E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2EADF405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2772C92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F5C531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BB9A12E" w14:textId="77777777" w:rsidTr="0049477B">
        <w:tc>
          <w:tcPr>
            <w:tcW w:w="846" w:type="dxa"/>
          </w:tcPr>
          <w:p w14:paraId="2C2D41A7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5F3C6C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2C23D2D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755D6A6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BC911B9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01239A10" w14:textId="77777777" w:rsidTr="0049477B">
        <w:tc>
          <w:tcPr>
            <w:tcW w:w="846" w:type="dxa"/>
          </w:tcPr>
          <w:p w14:paraId="6B6913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3916C758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39EA485F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6BE73056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F364C8E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F7B9D" w:rsidRPr="007B3787" w14:paraId="2233BE03" w14:textId="77777777" w:rsidTr="0049477B">
        <w:tc>
          <w:tcPr>
            <w:tcW w:w="846" w:type="dxa"/>
          </w:tcPr>
          <w:p w14:paraId="4DDA0D5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413D8410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7000427C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550385BB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32E4C5A" w14:textId="77777777" w:rsidR="004F7B9D" w:rsidRDefault="004F7B9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F5C4DF3" w14:textId="19235892" w:rsidR="00294887" w:rsidRPr="0015624D" w:rsidRDefault="00294887" w:rsidP="0029488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添加项目</w:t>
      </w:r>
      <w:bookmarkEnd w:id="93"/>
    </w:p>
    <w:p w14:paraId="33271F4C" w14:textId="77777777" w:rsidR="00294887" w:rsidRPr="00AC572E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E86D0A" w14:textId="77777777" w:rsidR="00294887" w:rsidRDefault="00294887" w:rsidP="0029488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4C62C90" w14:textId="4A31BEC1" w:rsidR="00294887" w:rsidRPr="00AC572E" w:rsidRDefault="00294887" w:rsidP="005D015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</w:p>
    <w:p w14:paraId="61A85133" w14:textId="2B88E8D9" w:rsidR="00294887" w:rsidRDefault="00294887" w:rsidP="002948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 w:rsidR="00D31953">
        <w:rPr>
          <w:lang w:eastAsia="zh-CN"/>
        </w:rPr>
        <w:t>/add</w:t>
      </w:r>
    </w:p>
    <w:p w14:paraId="113FF6E9" w14:textId="77777777" w:rsidR="00294887" w:rsidRDefault="00294887" w:rsidP="0029488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6D8DC33" w14:textId="77777777" w:rsidR="00D81831" w:rsidRPr="00AC572E" w:rsidRDefault="00D81831" w:rsidP="00D8183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81831" w:rsidRPr="007B3787" w14:paraId="6C2F1442" w14:textId="77777777" w:rsidTr="006F3D65">
        <w:tc>
          <w:tcPr>
            <w:tcW w:w="704" w:type="dxa"/>
          </w:tcPr>
          <w:p w14:paraId="68844A25" w14:textId="77777777" w:rsidR="00D81831" w:rsidRPr="007B3787" w:rsidRDefault="00D81831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1D616E" w14:textId="77777777" w:rsidR="00D81831" w:rsidRPr="007B3787" w:rsidRDefault="00D8183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2F99B2" w14:textId="77777777" w:rsidR="00D81831" w:rsidRPr="007B3787" w:rsidRDefault="00D8183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28083F" w14:textId="77777777" w:rsidR="00D81831" w:rsidRPr="007B3787" w:rsidRDefault="00D8183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D136C5" w14:textId="77777777" w:rsidR="00D81831" w:rsidRPr="007B3787" w:rsidRDefault="00D8183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81831" w:rsidRPr="007B3787" w14:paraId="783CE1A9" w14:textId="77777777" w:rsidTr="006F3D65">
        <w:tc>
          <w:tcPr>
            <w:tcW w:w="704" w:type="dxa"/>
          </w:tcPr>
          <w:p w14:paraId="65290902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24B7441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3B7DC58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D0A30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CB4B1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81831" w:rsidRPr="007B3787" w14:paraId="1CCA46E5" w14:textId="77777777" w:rsidTr="006F3D65">
        <w:tc>
          <w:tcPr>
            <w:tcW w:w="704" w:type="dxa"/>
          </w:tcPr>
          <w:p w14:paraId="52A9F7DF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D96FA01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401E9F5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791D91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701B0B" w14:textId="77777777" w:rsidR="00D81831" w:rsidRPr="007B3787" w:rsidRDefault="00D8183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BFD946" w14:textId="77777777" w:rsidR="00EB0BA8" w:rsidRPr="00AC572E" w:rsidRDefault="00EB0BA8" w:rsidP="00EB0B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4" w:name="_Toc422073239"/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B0BA8" w:rsidRPr="007B3787" w14:paraId="0A293586" w14:textId="77777777" w:rsidTr="00614BAD">
        <w:tc>
          <w:tcPr>
            <w:tcW w:w="846" w:type="dxa"/>
          </w:tcPr>
          <w:p w14:paraId="48FF2BE5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43C564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2F82E99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6206FEF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730F92" w14:textId="77777777" w:rsidR="00EB0BA8" w:rsidRPr="007B3787" w:rsidRDefault="00EB0BA8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0BA8" w:rsidRPr="007B3787" w14:paraId="4B48E2F9" w14:textId="77777777" w:rsidTr="00614BAD">
        <w:tc>
          <w:tcPr>
            <w:tcW w:w="846" w:type="dxa"/>
          </w:tcPr>
          <w:p w14:paraId="69F71537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6F5E062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1ADDDAD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61E1A06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D952C4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BA8" w:rsidRPr="007B3787" w14:paraId="6A730236" w14:textId="77777777" w:rsidTr="00614BAD">
        <w:tc>
          <w:tcPr>
            <w:tcW w:w="846" w:type="dxa"/>
          </w:tcPr>
          <w:p w14:paraId="46384605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E3064E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B75CC08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2125BF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B1FE3A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B0BA8" w:rsidRPr="007B3787" w14:paraId="338FE78A" w14:textId="77777777" w:rsidTr="00614BAD">
        <w:tc>
          <w:tcPr>
            <w:tcW w:w="846" w:type="dxa"/>
          </w:tcPr>
          <w:p w14:paraId="5928B74B" w14:textId="77777777" w:rsidR="00EB0BA8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0CA4BF" w14:textId="77777777" w:rsidR="00EB0BA8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218E777" w14:textId="77777777" w:rsidR="00EB0BA8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0747CEC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E94884" w14:textId="77777777" w:rsidR="00EB0BA8" w:rsidRPr="007B3787" w:rsidRDefault="00EB0BA8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0DA842A0" w:rsidR="00B42CDA" w:rsidRDefault="00B42CDA" w:rsidP="00B42CDA">
      <w:pPr>
        <w:pStyle w:val="2"/>
        <w:numPr>
          <w:ilvl w:val="0"/>
          <w:numId w:val="0"/>
        </w:numPr>
      </w:pPr>
      <w:r>
        <w:rPr>
          <w:lang w:eastAsia="zh-CN"/>
        </w:rPr>
        <w:t xml:space="preserve">3. </w:t>
      </w:r>
      <w:r>
        <w:t>更新</w:t>
      </w:r>
      <w:r w:rsidR="00B02DEC">
        <w:t>项目</w:t>
      </w:r>
      <w:bookmarkEnd w:id="94"/>
    </w:p>
    <w:p w14:paraId="3F090619" w14:textId="02086D2F" w:rsidR="0030389B" w:rsidRPr="0015624D" w:rsidRDefault="0030389B" w:rsidP="0030389B">
      <w:pPr>
        <w:pStyle w:val="3"/>
        <w:rPr>
          <w:lang w:eastAsia="zh-CN"/>
        </w:rPr>
      </w:pPr>
      <w:bookmarkStart w:id="95" w:name="_Toc42207324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95"/>
    </w:p>
    <w:p w14:paraId="583BD202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F48A45" w14:textId="77777777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5692FFE" w14:textId="223440F2" w:rsidR="0030389B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2F62DC38" w14:textId="77777777" w:rsidR="0030389B" w:rsidRPr="007B3787" w:rsidRDefault="0030389B" w:rsidP="0030389B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7EA72BFA" w14:textId="77777777" w:rsidR="0030389B" w:rsidRPr="00AC572E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E4F1BA4" w14:textId="3675F4A4" w:rsidR="0030389B" w:rsidRDefault="0030389B" w:rsidP="0030389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</w:t>
      </w:r>
      <w:r w:rsidR="000514DA">
        <w:rPr>
          <w:lang w:eastAsia="zh-CN"/>
        </w:rPr>
        <w:t>2</w:t>
      </w:r>
    </w:p>
    <w:p w14:paraId="6BE44C4D" w14:textId="77777777" w:rsidR="0030389B" w:rsidRPr="00B05C4F" w:rsidRDefault="0030389B" w:rsidP="0030389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59D5DA4" w14:textId="77777777" w:rsidR="00CF05B6" w:rsidRPr="00AC572E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4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05B6" w:rsidRPr="007B3787" w14:paraId="16C3E8DA" w14:textId="77777777" w:rsidTr="0049477B">
        <w:tc>
          <w:tcPr>
            <w:tcW w:w="704" w:type="dxa"/>
          </w:tcPr>
          <w:p w14:paraId="511E068A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7EDAB3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3CCF5C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FCB220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4A3445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D37EA87" w14:textId="77777777" w:rsidTr="0049477B">
        <w:tc>
          <w:tcPr>
            <w:tcW w:w="704" w:type="dxa"/>
          </w:tcPr>
          <w:p w14:paraId="74C8A5FF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9512D2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E92B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1A0D928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B7B8C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05B6" w:rsidRPr="007B3787" w14:paraId="7332D2ED" w14:textId="77777777" w:rsidTr="0049477B">
        <w:tc>
          <w:tcPr>
            <w:tcW w:w="704" w:type="dxa"/>
          </w:tcPr>
          <w:p w14:paraId="652D2724" w14:textId="0A724B14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04371B7" w14:textId="4F9C27AD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066E2099" w14:textId="00AEDE8B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E53A04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EF7A46" w14:textId="77777777" w:rsidR="00CF05B6" w:rsidRPr="007B3787" w:rsidRDefault="00CF05B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239376" w14:textId="77777777" w:rsidR="00CF05B6" w:rsidRDefault="00CF05B6" w:rsidP="00CF05B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05B6" w:rsidRPr="007B3787" w14:paraId="1272A063" w14:textId="77777777" w:rsidTr="0049477B">
        <w:tc>
          <w:tcPr>
            <w:tcW w:w="846" w:type="dxa"/>
          </w:tcPr>
          <w:p w14:paraId="1ADCE30C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FEFA49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D47B78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915FDE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17A71B" w14:textId="77777777" w:rsidR="00CF05B6" w:rsidRPr="007B3787" w:rsidRDefault="00CF05B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05B6" w:rsidRPr="007B3787" w14:paraId="73CDA8E4" w14:textId="77777777" w:rsidTr="0049477B">
        <w:tc>
          <w:tcPr>
            <w:tcW w:w="846" w:type="dxa"/>
          </w:tcPr>
          <w:p w14:paraId="527FA6D1" w14:textId="0457DC31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62F8A41" w14:textId="39A7007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68D7896C" w14:textId="3B49FF2C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2FBFDBB6" w14:textId="20CF10EE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5CA909" w14:textId="5D945292" w:rsidR="00CF05B6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5227D5" w:rsidRPr="007B3787" w14:paraId="4099D237" w14:textId="77777777" w:rsidTr="0049477B">
        <w:tc>
          <w:tcPr>
            <w:tcW w:w="846" w:type="dxa"/>
          </w:tcPr>
          <w:p w14:paraId="01AA558A" w14:textId="6822712D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EA048E6" w14:textId="57776E45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6619A17B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54CFB8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B165C3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227D5" w:rsidRPr="007B3787" w14:paraId="2C1C3EDA" w14:textId="77777777" w:rsidTr="0049477B">
        <w:tc>
          <w:tcPr>
            <w:tcW w:w="846" w:type="dxa"/>
          </w:tcPr>
          <w:p w14:paraId="7B85940F" w14:textId="7A25AB7D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4E8DED66" w14:textId="1230E541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35D935E7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F59C35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768D6C" w14:textId="77777777" w:rsidR="005227D5" w:rsidRDefault="005227D5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0330" w:rsidRPr="007B3787" w14:paraId="4F0B6CC0" w14:textId="77777777" w:rsidTr="0049477B">
        <w:tc>
          <w:tcPr>
            <w:tcW w:w="846" w:type="dxa"/>
          </w:tcPr>
          <w:p w14:paraId="464F1AEF" w14:textId="42C93B0D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3C91C83" w14:textId="24E6312E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3557B7B0" w14:textId="165F78D2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012EBC93" w14:textId="67AADFB6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904FA83" w14:textId="1E308E3F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2C56" w:rsidRPr="007B3787" w14:paraId="188D56E9" w14:textId="77777777" w:rsidTr="0049477B">
        <w:tc>
          <w:tcPr>
            <w:tcW w:w="846" w:type="dxa"/>
          </w:tcPr>
          <w:p w14:paraId="4D8F687D" w14:textId="014BE4AB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11A8578F" w14:textId="258B3149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0233BBC1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5B6947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8693E72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C56" w:rsidRPr="007B3787" w14:paraId="4363877F" w14:textId="77777777" w:rsidTr="0049477B">
        <w:tc>
          <w:tcPr>
            <w:tcW w:w="846" w:type="dxa"/>
          </w:tcPr>
          <w:p w14:paraId="2422824D" w14:textId="5C51F7EA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5AED8E60" w14:textId="557A18CA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667BE0E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6ECFB6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2346E4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0330" w:rsidRPr="007B3787" w14:paraId="00913469" w14:textId="77777777" w:rsidTr="0049477B">
        <w:tc>
          <w:tcPr>
            <w:tcW w:w="846" w:type="dxa"/>
          </w:tcPr>
          <w:p w14:paraId="449F6000" w14:textId="47CDD8B5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132ACCD" w14:textId="0D9FBBE5" w:rsidR="00010330" w:rsidRDefault="00BC5C45" w:rsidP="00010330">
            <w:pPr>
              <w:spacing w:line="360" w:lineRule="auto"/>
              <w:jc w:val="left"/>
              <w:rPr>
                <w:lang w:eastAsia="zh-CN"/>
              </w:rPr>
            </w:pPr>
            <w:hyperlink r:id="rId10" w:tooltip="浏览: 资金来源 (0 行数)" w:history="1">
              <w:r w:rsidR="00010330" w:rsidRPr="00B26508">
                <w:rPr>
                  <w:lang w:eastAsia="zh-CN"/>
                </w:rPr>
                <w:t>financeSource</w:t>
              </w:r>
            </w:hyperlink>
            <w:r w:rsidR="00010330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001C1549" w14:textId="59E30F7D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06938B5" w14:textId="5777842A" w:rsidR="00010330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FB15184" w14:textId="1F161F2B" w:rsidR="00010330" w:rsidRPr="007B3787" w:rsidRDefault="00010330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C2C56" w:rsidRPr="007B3787" w14:paraId="7A39901A" w14:textId="77777777" w:rsidTr="0049477B">
        <w:tc>
          <w:tcPr>
            <w:tcW w:w="846" w:type="dxa"/>
          </w:tcPr>
          <w:p w14:paraId="2549E1E2" w14:textId="0D5A2C83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1E6B5566" w14:textId="1BFE7C9F" w:rsidR="00FC2C56" w:rsidRDefault="00BC5C45" w:rsidP="00010330">
            <w:pPr>
              <w:spacing w:line="360" w:lineRule="auto"/>
              <w:jc w:val="left"/>
            </w:pPr>
            <w:hyperlink r:id="rId11" w:tooltip="浏览: 资金来源 (0 行数)" w:history="1">
              <w:r w:rsidR="00FC2C56" w:rsidRPr="00B26508">
                <w:rPr>
                  <w:lang w:eastAsia="zh-CN"/>
                </w:rPr>
                <w:t>financeSource</w:t>
              </w:r>
            </w:hyperlink>
            <w:r w:rsidR="00FC2C5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16B7E9AC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88C2721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5E6F2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2C56" w:rsidRPr="007B3787" w14:paraId="68602745" w14:textId="77777777" w:rsidTr="0049477B">
        <w:tc>
          <w:tcPr>
            <w:tcW w:w="846" w:type="dxa"/>
          </w:tcPr>
          <w:p w14:paraId="49571EF3" w14:textId="4BCF6C04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2E4B3D60" w14:textId="01649BAD" w:rsidR="00FC2C56" w:rsidRDefault="00BC5C45" w:rsidP="00010330">
            <w:pPr>
              <w:spacing w:line="360" w:lineRule="auto"/>
              <w:jc w:val="left"/>
            </w:pPr>
            <w:hyperlink r:id="rId12" w:tooltip="浏览: 资金来源 (0 行数)" w:history="1">
              <w:r w:rsidR="00FC2C56" w:rsidRPr="00B26508">
                <w:rPr>
                  <w:lang w:eastAsia="zh-CN"/>
                </w:rPr>
                <w:t>financeSource</w:t>
              </w:r>
            </w:hyperlink>
            <w:r w:rsidR="00FC2C56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177E6857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7758AA0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53FEBC" w14:textId="77777777" w:rsidR="00FC2C56" w:rsidRDefault="00FC2C56" w:rsidP="000103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F7519" w:rsidRPr="007B3787" w14:paraId="3D01F76F" w14:textId="77777777" w:rsidTr="0049477B">
        <w:tc>
          <w:tcPr>
            <w:tcW w:w="846" w:type="dxa"/>
          </w:tcPr>
          <w:p w14:paraId="5095E649" w14:textId="7534592A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21B05091" w14:textId="5EBE9B4F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040FA08C" w14:textId="154CEF3D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668ED47A" w14:textId="19C52403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07A4050" w14:textId="3B03510B" w:rsidR="007F7519" w:rsidRDefault="007F7519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4B08FF" w:rsidRPr="007B3787" w14:paraId="5653E2D0" w14:textId="77777777" w:rsidTr="0049477B">
        <w:tc>
          <w:tcPr>
            <w:tcW w:w="846" w:type="dxa"/>
          </w:tcPr>
          <w:p w14:paraId="58E087C0" w14:textId="6B3129F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38C4A33F" w14:textId="78FEE886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6AB78133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CE46F26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88D4AF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B08FF" w:rsidRPr="007B3787" w14:paraId="77044BA7" w14:textId="77777777" w:rsidTr="0049477B">
        <w:tc>
          <w:tcPr>
            <w:tcW w:w="846" w:type="dxa"/>
          </w:tcPr>
          <w:p w14:paraId="78845DE0" w14:textId="662B565C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09125DA7" w14:textId="279D070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209F8C23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CFE499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8178CD" w14:textId="77777777" w:rsidR="004B08FF" w:rsidRDefault="004B08FF" w:rsidP="007F751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6B5B4F12" w14:textId="77777777" w:rsidTr="0049477B">
        <w:tc>
          <w:tcPr>
            <w:tcW w:w="846" w:type="dxa"/>
          </w:tcPr>
          <w:p w14:paraId="730D6DCE" w14:textId="28F55D5A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53A6B73" w14:textId="680B0A4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0D38FF1C" w14:textId="5049E7B1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5E9F90F7" w14:textId="2AA47C0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A892B9F" w14:textId="03377BF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2C7FA2" w:rsidRPr="007B3787" w14:paraId="2149998C" w14:textId="77777777" w:rsidTr="0049477B">
        <w:tc>
          <w:tcPr>
            <w:tcW w:w="846" w:type="dxa"/>
          </w:tcPr>
          <w:p w14:paraId="6E135DFA" w14:textId="1F945CBD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78091F80" w14:textId="74F00CE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110A700F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799AFB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3B7D7A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7FA2" w:rsidRPr="007B3787" w14:paraId="761C5B92" w14:textId="77777777" w:rsidTr="0049477B">
        <w:tc>
          <w:tcPr>
            <w:tcW w:w="846" w:type="dxa"/>
          </w:tcPr>
          <w:p w14:paraId="2AED199D" w14:textId="38F1E23B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64FC538E" w14:textId="673606E6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F1E5F47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B3A07D4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B0C1C" w14:textId="77777777" w:rsidR="002C7FA2" w:rsidRDefault="002C7FA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01526FAC" w14:textId="77777777" w:rsidTr="0049477B">
        <w:tc>
          <w:tcPr>
            <w:tcW w:w="846" w:type="dxa"/>
          </w:tcPr>
          <w:p w14:paraId="51123B8E" w14:textId="5292D35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838749" w14:textId="65C2200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27E9C70D" w14:textId="5FE1692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E85F4CB" w14:textId="46CAEDBF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40CFCFF" w14:textId="720F8749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0C3B72" w:rsidRPr="007B3787" w14:paraId="5E740A42" w14:textId="77777777" w:rsidTr="0049477B">
        <w:tc>
          <w:tcPr>
            <w:tcW w:w="846" w:type="dxa"/>
          </w:tcPr>
          <w:p w14:paraId="20757FAF" w14:textId="24BA686F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56B016F1" w14:textId="50B2F168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3C6D087F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DEBCE06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A4B8683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C3B72" w:rsidRPr="007B3787" w14:paraId="1F6A912A" w14:textId="77777777" w:rsidTr="0049477B">
        <w:tc>
          <w:tcPr>
            <w:tcW w:w="846" w:type="dxa"/>
          </w:tcPr>
          <w:p w14:paraId="7A5636B4" w14:textId="564FA9EF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587D999D" w14:textId="49372013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57B108C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D36B602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F13AD2" w14:textId="77777777" w:rsidR="000C3B72" w:rsidRDefault="000C3B72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C1662" w:rsidRPr="007B3787" w14:paraId="39B25E8B" w14:textId="77777777" w:rsidTr="0049477B">
        <w:tc>
          <w:tcPr>
            <w:tcW w:w="846" w:type="dxa"/>
          </w:tcPr>
          <w:p w14:paraId="330BA246" w14:textId="0AE1CA00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05D135F" w14:textId="130F0AC4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6DBD0956" w14:textId="122D29FE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081C22AE" w14:textId="3842C45C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6B1932" w14:textId="7473D95B" w:rsidR="00FC1662" w:rsidRDefault="00FC1662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E82A8D" w:rsidRPr="007B3787" w14:paraId="0C974C3E" w14:textId="77777777" w:rsidTr="0049477B">
        <w:tc>
          <w:tcPr>
            <w:tcW w:w="846" w:type="dxa"/>
          </w:tcPr>
          <w:p w14:paraId="30E20782" w14:textId="2354A0D2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A46DA4B" w14:textId="5D9AC0F0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3B3167CE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682DA3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BC452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2A8D" w:rsidRPr="007B3787" w14:paraId="33A18CEB" w14:textId="77777777" w:rsidTr="0049477B">
        <w:tc>
          <w:tcPr>
            <w:tcW w:w="846" w:type="dxa"/>
          </w:tcPr>
          <w:p w14:paraId="3DCD6E95" w14:textId="57A7DB73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0D182997" w14:textId="14E8A230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73004910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FFE864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832EA7" w14:textId="77777777" w:rsidR="00E82A8D" w:rsidRDefault="00E82A8D" w:rsidP="00FC166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21A096" w14:textId="77777777" w:rsidR="00415DA4" w:rsidRPr="0015624D" w:rsidRDefault="00415DA4" w:rsidP="00415DA4">
      <w:pPr>
        <w:pStyle w:val="3"/>
        <w:rPr>
          <w:lang w:eastAsia="zh-CN"/>
        </w:rPr>
      </w:pPr>
      <w:r>
        <w:rPr>
          <w:lang w:eastAsia="zh-CN"/>
        </w:rPr>
        <w:t>获取我的项目</w:t>
      </w:r>
      <w:bookmarkEnd w:id="96"/>
    </w:p>
    <w:p w14:paraId="2A1A898A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71B2DF3" w14:textId="77777777" w:rsidR="00415DA4" w:rsidRDefault="00415DA4" w:rsidP="00415D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8BEB3AB" w14:textId="2BACF683" w:rsidR="00415DA4" w:rsidRPr="007B3787" w:rsidRDefault="00415DA4" w:rsidP="00415D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</w:t>
      </w:r>
      <w:r w:rsidR="00676713">
        <w:rPr>
          <w:rFonts w:hint="eastAsia"/>
          <w:lang w:eastAsia="zh-CN"/>
        </w:rPr>
        <w:t>，召唤合伙人（包括角色，合作方式，</w:t>
      </w:r>
      <w:r w:rsidR="00676713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薪资水平，</w:t>
      </w:r>
      <w:r w:rsidR="001F16E5">
        <w:rPr>
          <w:rFonts w:hint="eastAsia"/>
          <w:lang w:eastAsia="zh-CN"/>
        </w:rPr>
        <w:t xml:space="preserve"> </w:t>
      </w:r>
      <w:r w:rsidR="001F16E5">
        <w:rPr>
          <w:rFonts w:hint="eastAsia"/>
          <w:lang w:eastAsia="zh-CN"/>
        </w:rPr>
        <w:t>股票期权</w:t>
      </w:r>
      <w:r w:rsidR="00676713">
        <w:rPr>
          <w:rFonts w:hint="eastAsia"/>
          <w:lang w:eastAsia="zh-CN"/>
        </w:rPr>
        <w:t>）</w:t>
      </w:r>
      <w:r w:rsidR="008A285C">
        <w:rPr>
          <w:rFonts w:hint="eastAsia"/>
          <w:lang w:eastAsia="zh-CN"/>
        </w:rPr>
        <w:t>，项目图片</w:t>
      </w:r>
    </w:p>
    <w:p w14:paraId="56FF92A4" w14:textId="77777777" w:rsidR="00415DA4" w:rsidRPr="00AC572E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5A99085" w14:textId="0B7641A0" w:rsidR="00415DA4" w:rsidRDefault="00415DA4" w:rsidP="00415D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</w:t>
      </w:r>
    </w:p>
    <w:p w14:paraId="751A0A37" w14:textId="77777777" w:rsidR="00415DA4" w:rsidRPr="00B05C4F" w:rsidRDefault="00415DA4" w:rsidP="00415D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D64F9E" w14:textId="2F584A9F" w:rsidR="001159E8" w:rsidRPr="00AC572E" w:rsidRDefault="00AD658A" w:rsidP="001159E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7" w:name="_Toc422073242"/>
      <w:r>
        <w:rPr>
          <w:rFonts w:ascii="宋体" w:hAnsi="宋体" w:cs="宋体" w:hint="eastAsia"/>
          <w:szCs w:val="21"/>
        </w:rPr>
        <w:t>输出</w:t>
      </w:r>
      <w:r w:rsidR="001159E8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159E8" w:rsidRPr="007B3787" w14:paraId="330F9713" w14:textId="77777777" w:rsidTr="0049477B">
        <w:tc>
          <w:tcPr>
            <w:tcW w:w="704" w:type="dxa"/>
          </w:tcPr>
          <w:p w14:paraId="3FB93B5D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2725E4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E58421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AB9D5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80409" w14:textId="77777777" w:rsidR="001159E8" w:rsidRPr="007B3787" w:rsidRDefault="001159E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9E8" w:rsidRPr="007B3787" w14:paraId="21A0C922" w14:textId="77777777" w:rsidTr="0049477B">
        <w:tc>
          <w:tcPr>
            <w:tcW w:w="704" w:type="dxa"/>
          </w:tcPr>
          <w:p w14:paraId="78238A8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85E943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5253D4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6D77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64B5D7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59E8" w:rsidRPr="007B3787" w14:paraId="1407EDB9" w14:textId="77777777" w:rsidTr="0049477B">
        <w:tc>
          <w:tcPr>
            <w:tcW w:w="704" w:type="dxa"/>
          </w:tcPr>
          <w:p w14:paraId="3050D087" w14:textId="0C6EDD97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75CA735" w14:textId="14379E29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8875FC4" w14:textId="0D18626A" w:rsidR="001159E8" w:rsidRPr="007B3787" w:rsidRDefault="003653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C71AEED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50BA4C" w14:textId="77777777" w:rsidR="001159E8" w:rsidRPr="007B3787" w:rsidRDefault="001159E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49C0CB" w14:textId="77777777" w:rsidR="00053796" w:rsidRPr="00AC572E" w:rsidRDefault="00053796" w:rsidP="0005379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053796" w:rsidRPr="007B3787" w14:paraId="083F65E6" w14:textId="77777777" w:rsidTr="00CD6545">
        <w:tc>
          <w:tcPr>
            <w:tcW w:w="1129" w:type="dxa"/>
          </w:tcPr>
          <w:p w14:paraId="527609A1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155C562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26303BF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93727A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9BA615" w14:textId="77777777" w:rsidR="00053796" w:rsidRPr="007B3787" w:rsidRDefault="0005379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53796" w:rsidRPr="007B3787" w14:paraId="4328C7D3" w14:textId="77777777" w:rsidTr="00CD6545">
        <w:tc>
          <w:tcPr>
            <w:tcW w:w="1129" w:type="dxa"/>
          </w:tcPr>
          <w:p w14:paraId="0334DC1C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DECD07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105A10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002EF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678E5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86BF2" w:rsidRPr="007B3787" w14:paraId="61550438" w14:textId="77777777" w:rsidTr="00CD6545">
        <w:tc>
          <w:tcPr>
            <w:tcW w:w="1129" w:type="dxa"/>
          </w:tcPr>
          <w:p w14:paraId="1D6F1CB2" w14:textId="158FB9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AAC9D39" w14:textId="45B91AFA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B187543" w14:textId="2BE23EA6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54577836" w14:textId="218A3701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AAB8689" w14:textId="77777777" w:rsidR="00286BF2" w:rsidRPr="007B3787" w:rsidRDefault="00286BF2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9F7DC8" w14:textId="77777777" w:rsidTr="00CD6545">
        <w:tc>
          <w:tcPr>
            <w:tcW w:w="1129" w:type="dxa"/>
          </w:tcPr>
          <w:p w14:paraId="0E86D34E" w14:textId="5C916987" w:rsidR="00053796" w:rsidRPr="007B3787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65650F2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710357B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284997D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531D8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2D06B52" w14:textId="77777777" w:rsidTr="00CD6545">
        <w:tc>
          <w:tcPr>
            <w:tcW w:w="1129" w:type="dxa"/>
          </w:tcPr>
          <w:p w14:paraId="6EA94A07" w14:textId="4233FE3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F89EFB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19BE4561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78647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B40FD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35EF0D" w14:textId="77777777" w:rsidTr="00CD6545">
        <w:tc>
          <w:tcPr>
            <w:tcW w:w="1129" w:type="dxa"/>
          </w:tcPr>
          <w:p w14:paraId="60B1F5D0" w14:textId="5FAD1CB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2630224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1F9FBEF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4E6E7E1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75F0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9554C6" w14:textId="77777777" w:rsidTr="00CD6545">
        <w:tc>
          <w:tcPr>
            <w:tcW w:w="1129" w:type="dxa"/>
          </w:tcPr>
          <w:p w14:paraId="3220BFA2" w14:textId="0F344971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2D6471A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1682E2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4BEF033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1953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A65FD2B" w14:textId="77777777" w:rsidTr="00CD6545">
        <w:tc>
          <w:tcPr>
            <w:tcW w:w="1129" w:type="dxa"/>
          </w:tcPr>
          <w:p w14:paraId="00E21B9B" w14:textId="63F232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7D49BD7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10F61B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C8AF052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32514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57CA7DF" w14:textId="77777777" w:rsidTr="00CD6545">
        <w:tc>
          <w:tcPr>
            <w:tcW w:w="1129" w:type="dxa"/>
          </w:tcPr>
          <w:p w14:paraId="65AE40AC" w14:textId="5D7B655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8F3EF75" w14:textId="6B714944" w:rsidR="00053796" w:rsidRDefault="00DB4197" w:rsidP="0049477B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13647B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A6982F5" w14:textId="33902E97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CD1BE41" w14:textId="3D5821B6" w:rsidR="00053796" w:rsidRPr="007B3787" w:rsidRDefault="00592AD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267ABDC9" w14:textId="77777777" w:rsidTr="00CD6545">
        <w:tc>
          <w:tcPr>
            <w:tcW w:w="1129" w:type="dxa"/>
          </w:tcPr>
          <w:p w14:paraId="3A40CAD6" w14:textId="61EBFD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62B24FC1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6DAA7B0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403F76B1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93D8A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1D1FAFA" w14:textId="77777777" w:rsidTr="00CD6545">
        <w:tc>
          <w:tcPr>
            <w:tcW w:w="1129" w:type="dxa"/>
          </w:tcPr>
          <w:p w14:paraId="4DCF9C03" w14:textId="3562F60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0A110AF" w14:textId="77777777" w:rsidR="00053796" w:rsidRPr="0009038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2E09CB2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8C2D51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75588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4D88567" w14:textId="77777777" w:rsidTr="00CD6545">
        <w:tc>
          <w:tcPr>
            <w:tcW w:w="1129" w:type="dxa"/>
          </w:tcPr>
          <w:p w14:paraId="5F960AAE" w14:textId="30855B50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A24A874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0B5F2B8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D16B00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6B6397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D222B40" w14:textId="77777777" w:rsidTr="00CD6545">
        <w:tc>
          <w:tcPr>
            <w:tcW w:w="1129" w:type="dxa"/>
          </w:tcPr>
          <w:p w14:paraId="51828953" w14:textId="070CCDB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17DB04E1" w14:textId="77777777" w:rsidR="00053796" w:rsidRPr="002F2B3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856E96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4945011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46AB2F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81480F1" w14:textId="77777777" w:rsidTr="00CD6545">
        <w:tc>
          <w:tcPr>
            <w:tcW w:w="1129" w:type="dxa"/>
          </w:tcPr>
          <w:p w14:paraId="52E215C8" w14:textId="113C2A5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466A8A46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004779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510CB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C8F2B8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1DEE9D6" w14:textId="77777777" w:rsidTr="00CD6545">
        <w:tc>
          <w:tcPr>
            <w:tcW w:w="1129" w:type="dxa"/>
          </w:tcPr>
          <w:p w14:paraId="75A38061" w14:textId="4C31FF8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C80F97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1AEFC16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7ADC08A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43CB6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3FE0830" w14:textId="77777777" w:rsidTr="00CD6545">
        <w:tc>
          <w:tcPr>
            <w:tcW w:w="1129" w:type="dxa"/>
          </w:tcPr>
          <w:p w14:paraId="6FBD9227" w14:textId="3525FF9F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569CD315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595AC2A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09E9EAA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DB5FF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06353007" w14:textId="77777777" w:rsidTr="00CD6545">
        <w:tc>
          <w:tcPr>
            <w:tcW w:w="1129" w:type="dxa"/>
          </w:tcPr>
          <w:p w14:paraId="138CD169" w14:textId="0DCC351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1C4A76EC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FC1040A" w14:textId="77777777" w:rsidR="00053796" w:rsidRPr="00320388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5AC4D85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AC39E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223A819" w14:textId="77777777" w:rsidTr="00CD6545">
        <w:tc>
          <w:tcPr>
            <w:tcW w:w="1129" w:type="dxa"/>
          </w:tcPr>
          <w:p w14:paraId="4180345D" w14:textId="6E1E051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 w:rsidR="00053796"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6E65B9FC" w14:textId="77777777" w:rsidR="00053796" w:rsidRPr="0038270A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4F9CEF75" w14:textId="77777777" w:rsidR="00053796" w:rsidRPr="00D67A2D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29B3F8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1310E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B9BA545" w14:textId="77777777" w:rsidTr="00CD6545">
        <w:tc>
          <w:tcPr>
            <w:tcW w:w="1129" w:type="dxa"/>
          </w:tcPr>
          <w:p w14:paraId="0CF4A1E6" w14:textId="10B5B9EB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1FF3ADB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625C82B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1210D2D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75932B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9DFBD1B" w14:textId="77777777" w:rsidTr="00CD6545">
        <w:tc>
          <w:tcPr>
            <w:tcW w:w="1129" w:type="dxa"/>
          </w:tcPr>
          <w:p w14:paraId="1D20414E" w14:textId="26AA245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975FCE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3E7483F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16F73E0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61334D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169AC76E" w14:textId="77777777" w:rsidTr="00CD6545">
        <w:tc>
          <w:tcPr>
            <w:tcW w:w="1129" w:type="dxa"/>
          </w:tcPr>
          <w:p w14:paraId="27667ED7" w14:textId="684111BE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21CC34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447BD4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8B9A0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20B5D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2DC69D67" w14:textId="77777777" w:rsidTr="00CD6545">
        <w:tc>
          <w:tcPr>
            <w:tcW w:w="1129" w:type="dxa"/>
          </w:tcPr>
          <w:p w14:paraId="4AE175DE" w14:textId="4EAC4606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3944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B0B237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55D036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5902A0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5FFB7817" w14:textId="77777777" w:rsidTr="00CD6545">
        <w:tc>
          <w:tcPr>
            <w:tcW w:w="1129" w:type="dxa"/>
          </w:tcPr>
          <w:p w14:paraId="379133D6" w14:textId="42073CC8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587E742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063AED1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1DA6349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C3B74C6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1F20613" w14:textId="77777777" w:rsidTr="00CD6545">
        <w:tc>
          <w:tcPr>
            <w:tcW w:w="1129" w:type="dxa"/>
          </w:tcPr>
          <w:p w14:paraId="4D3AF1FB" w14:textId="2AB38E0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69620C0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7174BE0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6AA65E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138569" w14:textId="77777777" w:rsidR="00053796" w:rsidRPr="007B3787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A6E4415" w14:textId="77777777" w:rsidTr="00CD6545">
        <w:tc>
          <w:tcPr>
            <w:tcW w:w="1129" w:type="dxa"/>
          </w:tcPr>
          <w:p w14:paraId="6CE00DB2" w14:textId="455BDC43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A7A5D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7355566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2BE052B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D2BB74" w14:textId="4A5A06EF" w:rsidR="00053796" w:rsidRPr="007B3787" w:rsidRDefault="009525D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053796" w:rsidRPr="007B3787" w14:paraId="1A809AF0" w14:textId="77777777" w:rsidTr="00CD6545">
        <w:tc>
          <w:tcPr>
            <w:tcW w:w="1129" w:type="dxa"/>
          </w:tcPr>
          <w:p w14:paraId="0336A589" w14:textId="701DC1A4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62792C5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5DA61E6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8EA4E3B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FC81954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592A9D" w14:textId="77777777" w:rsidTr="00CD6545">
        <w:tc>
          <w:tcPr>
            <w:tcW w:w="1129" w:type="dxa"/>
          </w:tcPr>
          <w:p w14:paraId="52C4A07C" w14:textId="409A9F7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5C4D90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26BA28C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4EBB154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2B834D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3D1A8361" w14:textId="77777777" w:rsidTr="00CD6545">
        <w:tc>
          <w:tcPr>
            <w:tcW w:w="1129" w:type="dxa"/>
          </w:tcPr>
          <w:p w14:paraId="61C4BCCC" w14:textId="06E4B83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538BD06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5C5CCC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004E3A07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14CD72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65EAF801" w14:textId="77777777" w:rsidTr="00CD6545">
        <w:tc>
          <w:tcPr>
            <w:tcW w:w="1129" w:type="dxa"/>
          </w:tcPr>
          <w:p w14:paraId="3D2EF6DB" w14:textId="0F7B752A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4DC1087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016FE14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3C22454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C8582A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2BB9FA9" w14:textId="77777777" w:rsidTr="00CD6545">
        <w:tc>
          <w:tcPr>
            <w:tcW w:w="1129" w:type="dxa"/>
          </w:tcPr>
          <w:p w14:paraId="023939C6" w14:textId="0E4A90AC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686A1A9F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498C40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249BC676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195AC3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451D0F0" w14:textId="77777777" w:rsidTr="00CD6545">
        <w:tc>
          <w:tcPr>
            <w:tcW w:w="1129" w:type="dxa"/>
          </w:tcPr>
          <w:p w14:paraId="22E918C6" w14:textId="5D9CC3BD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68198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2BA73ED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4A224A78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8FB650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77EA58A9" w14:textId="77777777" w:rsidTr="00CD6545">
        <w:tc>
          <w:tcPr>
            <w:tcW w:w="1129" w:type="dxa"/>
          </w:tcPr>
          <w:p w14:paraId="11C951AB" w14:textId="620E1EC5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734ED5B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326A1AC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2B925F2C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9DFC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53796" w:rsidRPr="007B3787" w14:paraId="42BC4A6A" w14:textId="77777777" w:rsidTr="00CD6545">
        <w:tc>
          <w:tcPr>
            <w:tcW w:w="1129" w:type="dxa"/>
          </w:tcPr>
          <w:p w14:paraId="74585243" w14:textId="52BF6819" w:rsidR="00053796" w:rsidRDefault="00CD654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053796"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7B58D2BE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1999AD59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79BFF9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6A8BF35" w14:textId="77777777" w:rsidR="00053796" w:rsidRDefault="000537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7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34AFBF1B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8" w:name="_Toc422073243"/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460FEE" w14:textId="77777777" w:rsidR="0029471B" w:rsidRPr="00100D72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29471B" w:rsidRPr="007B3787" w14:paraId="04442425" w14:textId="77777777" w:rsidTr="0049477B">
        <w:tc>
          <w:tcPr>
            <w:tcW w:w="2235" w:type="dxa"/>
            <w:shd w:val="clear" w:color="auto" w:fill="FFFFFF"/>
          </w:tcPr>
          <w:p w14:paraId="71DE05E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6D959D6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FC53A1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6C522F96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7F8864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2900BB7E" w14:textId="77777777" w:rsidTr="0049477B">
        <w:tc>
          <w:tcPr>
            <w:tcW w:w="2235" w:type="dxa"/>
            <w:shd w:val="clear" w:color="auto" w:fill="FFFFFF"/>
          </w:tcPr>
          <w:p w14:paraId="452B4475" w14:textId="1C064CB6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update</w:t>
            </w:r>
            <w:r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27EE0C0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724F517C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67F5FB0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2AD2F6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CB5286">
        <w:tc>
          <w:tcPr>
            <w:tcW w:w="846" w:type="dxa"/>
          </w:tcPr>
          <w:p w14:paraId="36B26D88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CB5286">
        <w:tc>
          <w:tcPr>
            <w:tcW w:w="846" w:type="dxa"/>
          </w:tcPr>
          <w:p w14:paraId="45163D6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CB5286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CB5286">
        <w:tc>
          <w:tcPr>
            <w:tcW w:w="846" w:type="dxa"/>
          </w:tcPr>
          <w:p w14:paraId="788A9B35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CB5286">
        <w:tc>
          <w:tcPr>
            <w:tcW w:w="846" w:type="dxa"/>
          </w:tcPr>
          <w:p w14:paraId="1306491A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CB5286">
        <w:tc>
          <w:tcPr>
            <w:tcW w:w="846" w:type="dxa"/>
          </w:tcPr>
          <w:p w14:paraId="2FF8FFAB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CB5286">
        <w:tc>
          <w:tcPr>
            <w:tcW w:w="846" w:type="dxa"/>
          </w:tcPr>
          <w:p w14:paraId="2B8475FE" w14:textId="77777777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CB5286">
        <w:tc>
          <w:tcPr>
            <w:tcW w:w="846" w:type="dxa"/>
          </w:tcPr>
          <w:p w14:paraId="1555081D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CB5286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CB5286">
        <w:tc>
          <w:tcPr>
            <w:tcW w:w="846" w:type="dxa"/>
          </w:tcPr>
          <w:p w14:paraId="79EFD48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CB5286">
        <w:tc>
          <w:tcPr>
            <w:tcW w:w="846" w:type="dxa"/>
          </w:tcPr>
          <w:p w14:paraId="1843B3DD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CB5286">
        <w:tc>
          <w:tcPr>
            <w:tcW w:w="846" w:type="dxa"/>
          </w:tcPr>
          <w:p w14:paraId="543DCC18" w14:textId="088F5082" w:rsidR="00B47F39" w:rsidRDefault="00B47F39" w:rsidP="00CB5286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CB5286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CB528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CB528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lastRenderedPageBreak/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A91430">
        <w:tc>
          <w:tcPr>
            <w:tcW w:w="846" w:type="dxa"/>
          </w:tcPr>
          <w:p w14:paraId="0E29041A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A91430">
        <w:tc>
          <w:tcPr>
            <w:tcW w:w="846" w:type="dxa"/>
          </w:tcPr>
          <w:p w14:paraId="00DE2A0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A9143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E07057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51510B3A" w14:textId="77777777" w:rsidTr="00A91430">
        <w:tc>
          <w:tcPr>
            <w:tcW w:w="846" w:type="dxa"/>
          </w:tcPr>
          <w:p w14:paraId="3442A3A1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B8C3226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C6CD3C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604D8B4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A2459" w14:textId="77777777" w:rsidR="008D2ABD" w:rsidRPr="007B3787" w:rsidRDefault="008D2ABD" w:rsidP="00A9143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2C4A4171" w14:textId="77777777" w:rsidTr="00A91430">
        <w:tc>
          <w:tcPr>
            <w:tcW w:w="846" w:type="dxa"/>
          </w:tcPr>
          <w:p w14:paraId="2D287FF3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5C14986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32E4EA7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8C469F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7DEF18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500FF6FE" w14:textId="77777777" w:rsidTr="00A91430">
        <w:tc>
          <w:tcPr>
            <w:tcW w:w="846" w:type="dxa"/>
          </w:tcPr>
          <w:p w14:paraId="37BD4EBD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827575" w14:textId="43B23C42" w:rsidR="008D2ABD" w:rsidRPr="007B3787" w:rsidRDefault="002A73C7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4BE110AD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4498A67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4F44D1" w14:textId="77777777" w:rsidR="008D2ABD" w:rsidRPr="007B3787" w:rsidRDefault="008D2ABD" w:rsidP="00A9143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4527B534" w:rsidR="00761C40" w:rsidRDefault="006663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lastRenderedPageBreak/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9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614BAD">
        <w:tc>
          <w:tcPr>
            <w:tcW w:w="846" w:type="dxa"/>
          </w:tcPr>
          <w:p w14:paraId="53743D41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614BAD">
        <w:tc>
          <w:tcPr>
            <w:tcW w:w="846" w:type="dxa"/>
          </w:tcPr>
          <w:p w14:paraId="1F84BC58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614BA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614BAD">
        <w:tc>
          <w:tcPr>
            <w:tcW w:w="846" w:type="dxa"/>
          </w:tcPr>
          <w:p w14:paraId="73296F38" w14:textId="2C289D88" w:rsidR="00C66ABF" w:rsidRPr="007B3787" w:rsidRDefault="009C7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614BAD">
        <w:tc>
          <w:tcPr>
            <w:tcW w:w="846" w:type="dxa"/>
          </w:tcPr>
          <w:p w14:paraId="7D96C1A3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614BA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614BAD">
        <w:tc>
          <w:tcPr>
            <w:tcW w:w="846" w:type="dxa"/>
          </w:tcPr>
          <w:p w14:paraId="7AF811A3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614BAD">
        <w:tc>
          <w:tcPr>
            <w:tcW w:w="846" w:type="dxa"/>
          </w:tcPr>
          <w:p w14:paraId="63C18107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614BAD">
        <w:tc>
          <w:tcPr>
            <w:tcW w:w="846" w:type="dxa"/>
          </w:tcPr>
          <w:p w14:paraId="655E0B02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614BA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99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00" w:name="_Toc422073245"/>
      <w:r>
        <w:t>找孵化器</w:t>
      </w:r>
      <w:bookmarkEnd w:id="100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1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1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BC5C45" w:rsidP="003E5766">
      <w:pPr>
        <w:spacing w:line="360" w:lineRule="auto"/>
        <w:ind w:firstLine="420"/>
        <w:jc w:val="left"/>
        <w:rPr>
          <w:lang w:eastAsia="zh-CN"/>
        </w:rPr>
      </w:pPr>
      <w:hyperlink r:id="rId13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ABFC39B" w:rsidR="009C73D8" w:rsidRDefault="0055391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4A1C76A6" w:rsidR="00B8506B" w:rsidRDefault="00B81E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2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BC5C45" w:rsidP="008460A8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3557A9C" w14:textId="77777777" w:rsidR="006F22BB" w:rsidRPr="00AC572E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3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F22BB" w:rsidRPr="007B3787" w14:paraId="55345360" w14:textId="77777777" w:rsidTr="0049477B">
        <w:tc>
          <w:tcPr>
            <w:tcW w:w="704" w:type="dxa"/>
          </w:tcPr>
          <w:p w14:paraId="614D950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85C008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C8CBE43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6C095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AF82A8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09CC3DF0" w14:textId="77777777" w:rsidTr="0049477B">
        <w:tc>
          <w:tcPr>
            <w:tcW w:w="704" w:type="dxa"/>
          </w:tcPr>
          <w:p w14:paraId="536F7CBD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71149F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4F1A09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EA6C9F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F9F354B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F22BB" w:rsidRPr="007B3787" w14:paraId="287D8C91" w14:textId="77777777" w:rsidTr="0049477B">
        <w:tc>
          <w:tcPr>
            <w:tcW w:w="704" w:type="dxa"/>
          </w:tcPr>
          <w:p w14:paraId="7B70E2CC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B9984F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F14CD44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1376E0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1C4730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7B7240">
        <w:tc>
          <w:tcPr>
            <w:tcW w:w="704" w:type="dxa"/>
          </w:tcPr>
          <w:p w14:paraId="33320624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7B7240">
        <w:tc>
          <w:tcPr>
            <w:tcW w:w="704" w:type="dxa"/>
          </w:tcPr>
          <w:p w14:paraId="51CFEA8A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7B7240">
        <w:tc>
          <w:tcPr>
            <w:tcW w:w="704" w:type="dxa"/>
          </w:tcPr>
          <w:p w14:paraId="1F5E6973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7B7240">
        <w:tc>
          <w:tcPr>
            <w:tcW w:w="704" w:type="dxa"/>
          </w:tcPr>
          <w:p w14:paraId="149F7C24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7B7240">
        <w:tc>
          <w:tcPr>
            <w:tcW w:w="704" w:type="dxa"/>
          </w:tcPr>
          <w:p w14:paraId="75CB8DB8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7B724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7B7240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7B7240">
        <w:tc>
          <w:tcPr>
            <w:tcW w:w="846" w:type="dxa"/>
          </w:tcPr>
          <w:p w14:paraId="2E8C5F46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7B724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7B7240">
        <w:tc>
          <w:tcPr>
            <w:tcW w:w="846" w:type="dxa"/>
          </w:tcPr>
          <w:p w14:paraId="617911B9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7B7240">
        <w:tc>
          <w:tcPr>
            <w:tcW w:w="846" w:type="dxa"/>
          </w:tcPr>
          <w:p w14:paraId="3B515731" w14:textId="77777777" w:rsidR="00C84FE6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7B724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550042">
        <w:tc>
          <w:tcPr>
            <w:tcW w:w="704" w:type="dxa"/>
          </w:tcPr>
          <w:p w14:paraId="706B00ED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550042">
        <w:tc>
          <w:tcPr>
            <w:tcW w:w="704" w:type="dxa"/>
          </w:tcPr>
          <w:p w14:paraId="5FDD3F0A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550042">
        <w:tc>
          <w:tcPr>
            <w:tcW w:w="704" w:type="dxa"/>
          </w:tcPr>
          <w:p w14:paraId="5C6A9ABD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550042">
        <w:tc>
          <w:tcPr>
            <w:tcW w:w="704" w:type="dxa"/>
          </w:tcPr>
          <w:p w14:paraId="233EF16B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550042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5500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550042">
        <w:tc>
          <w:tcPr>
            <w:tcW w:w="846" w:type="dxa"/>
          </w:tcPr>
          <w:p w14:paraId="55DD1D6E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550042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550042">
        <w:tc>
          <w:tcPr>
            <w:tcW w:w="846" w:type="dxa"/>
          </w:tcPr>
          <w:p w14:paraId="752C7605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550042">
        <w:tc>
          <w:tcPr>
            <w:tcW w:w="846" w:type="dxa"/>
          </w:tcPr>
          <w:p w14:paraId="62106B42" w14:textId="77777777" w:rsidR="00C84FE6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550042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B0058D">
        <w:tc>
          <w:tcPr>
            <w:tcW w:w="704" w:type="dxa"/>
          </w:tcPr>
          <w:p w14:paraId="3D3D3B91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B0058D">
        <w:tc>
          <w:tcPr>
            <w:tcW w:w="704" w:type="dxa"/>
          </w:tcPr>
          <w:p w14:paraId="1193D611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B0058D">
        <w:tc>
          <w:tcPr>
            <w:tcW w:w="704" w:type="dxa"/>
          </w:tcPr>
          <w:p w14:paraId="164CE971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B0058D">
        <w:tc>
          <w:tcPr>
            <w:tcW w:w="704" w:type="dxa"/>
          </w:tcPr>
          <w:p w14:paraId="3E528048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B0058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B0058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B0058D">
        <w:tc>
          <w:tcPr>
            <w:tcW w:w="846" w:type="dxa"/>
          </w:tcPr>
          <w:p w14:paraId="659A5C0E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B0058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B0058D">
        <w:tc>
          <w:tcPr>
            <w:tcW w:w="846" w:type="dxa"/>
          </w:tcPr>
          <w:p w14:paraId="4A27D8FF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B0058D">
        <w:tc>
          <w:tcPr>
            <w:tcW w:w="846" w:type="dxa"/>
          </w:tcPr>
          <w:p w14:paraId="014B9CE9" w14:textId="77777777" w:rsidR="00C84FE6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B0058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245745" w14:textId="2F7032F3" w:rsidR="009F1AF8" w:rsidRDefault="00EA6640" w:rsidP="009F1AF8">
      <w:pPr>
        <w:pStyle w:val="2"/>
        <w:numPr>
          <w:ilvl w:val="0"/>
          <w:numId w:val="32"/>
        </w:numPr>
      </w:pPr>
      <w:r>
        <w:lastRenderedPageBreak/>
        <w:t>新孵化器</w:t>
      </w:r>
      <w:bookmarkEnd w:id="103"/>
    </w:p>
    <w:p w14:paraId="18E58816" w14:textId="1F0622D4" w:rsidR="00E92CCA" w:rsidRPr="00F2044C" w:rsidRDefault="00E92CCA" w:rsidP="00E92CCA">
      <w:pPr>
        <w:pStyle w:val="3"/>
        <w:rPr>
          <w:lang w:eastAsia="zh-CN"/>
        </w:rPr>
      </w:pPr>
      <w:bookmarkStart w:id="104" w:name="_Toc422073249"/>
      <w:r>
        <w:rPr>
          <w:lang w:eastAsia="zh-CN"/>
        </w:rPr>
        <w:t>添加孵化器</w:t>
      </w:r>
      <w:bookmarkEnd w:id="104"/>
    </w:p>
    <w:p w14:paraId="38A2673E" w14:textId="77777777" w:rsidR="00E92CCA" w:rsidRDefault="00E92CCA" w:rsidP="00E92C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95F98A7" w14:textId="77777777" w:rsidR="00E92CCA" w:rsidRDefault="00BC5C45" w:rsidP="00E92CCA">
      <w:pPr>
        <w:spacing w:line="360" w:lineRule="auto"/>
        <w:ind w:firstLineChars="200" w:firstLine="420"/>
        <w:jc w:val="left"/>
      </w:pPr>
      <w:hyperlink r:id="rId15" w:anchor="p=新孵化器01" w:history="1">
        <w:r w:rsidR="00E92CCA" w:rsidRPr="003916E7">
          <w:rPr>
            <w:rStyle w:val="a3"/>
            <w:rFonts w:hint="eastAsia"/>
          </w:rPr>
          <w:t>http://gxufyz.axshare.com/#p=</w:t>
        </w:r>
        <w:r w:rsidR="00E92CCA" w:rsidRPr="003916E7">
          <w:rPr>
            <w:rStyle w:val="a3"/>
            <w:rFonts w:hint="eastAsia"/>
          </w:rPr>
          <w:t>新孵化器</w:t>
        </w:r>
        <w:r w:rsidR="00E92CCA" w:rsidRPr="003916E7">
          <w:rPr>
            <w:rStyle w:val="a3"/>
            <w:rFonts w:hint="eastAsia"/>
          </w:rPr>
          <w:t>01</w:t>
        </w:r>
      </w:hyperlink>
    </w:p>
    <w:p w14:paraId="34B2BFBC" w14:textId="651B4B38" w:rsidR="004261DD" w:rsidRPr="007B3787" w:rsidRDefault="00D91B78" w:rsidP="004261DD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</w:t>
      </w:r>
      <w:r w:rsidR="004261DD">
        <w:rPr>
          <w:rFonts w:hint="eastAsia"/>
          <w:lang w:eastAsia="zh-CN"/>
        </w:rPr>
        <w:t>孵化器名称，地区，详细地址，场地面积，入住情况，场地费用，入驻要求，物业要求，特色服务，活动信息（包括活动名称，活动时间，具体描述），文档，明星项目</w:t>
      </w:r>
    </w:p>
    <w:p w14:paraId="7370246B" w14:textId="354BB6DB" w:rsidR="00E92CCA" w:rsidRPr="004261DD" w:rsidRDefault="00E92CCA" w:rsidP="004261DD">
      <w:pPr>
        <w:spacing w:line="360" w:lineRule="auto"/>
        <w:jc w:val="left"/>
        <w:rPr>
          <w:lang w:eastAsia="zh-CN"/>
        </w:rPr>
      </w:pPr>
    </w:p>
    <w:p w14:paraId="30321056" w14:textId="7777777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BA989A3" w14:textId="6A54BAD7" w:rsidR="00E92CCA" w:rsidRDefault="00E92CCA" w:rsidP="00E92CC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CD3BAC">
        <w:rPr>
          <w:rFonts w:hint="eastAsia"/>
          <w:lang w:eastAsia="zh-CN"/>
        </w:rPr>
        <w:t>add</w:t>
      </w:r>
    </w:p>
    <w:p w14:paraId="461A0193" w14:textId="77777777" w:rsidR="00455091" w:rsidRPr="00AC572E" w:rsidRDefault="00455091" w:rsidP="004550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5" w:name="_Toc42207325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55091" w:rsidRPr="007B3787" w14:paraId="5B9602CC" w14:textId="77777777" w:rsidTr="006F3D65">
        <w:tc>
          <w:tcPr>
            <w:tcW w:w="704" w:type="dxa"/>
          </w:tcPr>
          <w:p w14:paraId="6EBB3972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F97AA79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873B8B4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819594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540D7B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55091" w:rsidRPr="007B3787" w14:paraId="3DB4D0F5" w14:textId="77777777" w:rsidTr="006F3D65">
        <w:tc>
          <w:tcPr>
            <w:tcW w:w="704" w:type="dxa"/>
          </w:tcPr>
          <w:p w14:paraId="24F62128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62B53B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CF46AB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D6C45F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383778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5091" w:rsidRPr="007B3787" w14:paraId="25583E0F" w14:textId="77777777" w:rsidTr="006F3D65">
        <w:tc>
          <w:tcPr>
            <w:tcW w:w="704" w:type="dxa"/>
          </w:tcPr>
          <w:p w14:paraId="5CC12317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86C0C42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641F3730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C9505FB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1323FC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51922D" w14:textId="77777777" w:rsidR="00455091" w:rsidRPr="00AC572E" w:rsidRDefault="00455091" w:rsidP="004550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55091" w:rsidRPr="007B3787" w14:paraId="46C3A534" w14:textId="77777777" w:rsidTr="006F3D65">
        <w:tc>
          <w:tcPr>
            <w:tcW w:w="846" w:type="dxa"/>
          </w:tcPr>
          <w:p w14:paraId="6561A22F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97DD1B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60A548F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5AE69E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4DE7D6" w14:textId="77777777" w:rsidR="00455091" w:rsidRPr="007B3787" w:rsidRDefault="0045509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55091" w:rsidRPr="007B3787" w14:paraId="144A6703" w14:textId="77777777" w:rsidTr="006F3D65">
        <w:tc>
          <w:tcPr>
            <w:tcW w:w="846" w:type="dxa"/>
          </w:tcPr>
          <w:p w14:paraId="5AA59906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DEC72EB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3015EE4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A2092D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6CD9B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5091" w:rsidRPr="007B3787" w14:paraId="17B6C585" w14:textId="77777777" w:rsidTr="006F3D65">
        <w:tc>
          <w:tcPr>
            <w:tcW w:w="846" w:type="dxa"/>
          </w:tcPr>
          <w:p w14:paraId="055E9E4F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9EBEEDE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B377249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281C1E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CB98EE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455091" w:rsidRPr="007B3787" w14:paraId="48A90E81" w14:textId="77777777" w:rsidTr="006F3D65">
        <w:tc>
          <w:tcPr>
            <w:tcW w:w="846" w:type="dxa"/>
          </w:tcPr>
          <w:p w14:paraId="59C437BC" w14:textId="77777777" w:rsidR="00455091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79B1EE2" w14:textId="77777777" w:rsidR="00455091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4FC9A0B" w14:textId="77777777" w:rsidR="00455091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AE7EF3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48F9EE" w14:textId="77777777" w:rsidR="00455091" w:rsidRPr="007B3787" w:rsidRDefault="0045509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D987C57" w:rsidR="00D93FE2" w:rsidRDefault="00554D12" w:rsidP="00D93FE2">
      <w:pPr>
        <w:pStyle w:val="2"/>
        <w:numPr>
          <w:ilvl w:val="0"/>
          <w:numId w:val="32"/>
        </w:numPr>
      </w:pPr>
      <w:r>
        <w:t>更新</w:t>
      </w:r>
      <w:r w:rsidR="00D93FE2">
        <w:t>孵化器</w:t>
      </w:r>
      <w:bookmarkEnd w:id="105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6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6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BC5C45" w:rsidP="00ED563A">
      <w:pPr>
        <w:spacing w:line="360" w:lineRule="auto"/>
        <w:ind w:firstLineChars="200" w:firstLine="420"/>
        <w:jc w:val="left"/>
      </w:pPr>
      <w:hyperlink r:id="rId17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58A8F50F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A03422">
        <w:rPr>
          <w:rFonts w:hint="eastAsia"/>
          <w:lang w:eastAsia="zh-CN"/>
        </w:rPr>
        <w:t>，包括所有省份，城市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2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336317B0" w:rsidR="00EA021A" w:rsidRPr="007B3787" w:rsidRDefault="00187E58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0E44812C" w14:textId="2D8434B1" w:rsidR="00EA021A" w:rsidRPr="007B3787" w:rsidRDefault="00187E58" w:rsidP="00B9627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所有省份</w:t>
            </w:r>
          </w:p>
        </w:tc>
        <w:tc>
          <w:tcPr>
            <w:tcW w:w="1276" w:type="dxa"/>
          </w:tcPr>
          <w:p w14:paraId="751C30B3" w14:textId="62C8135A" w:rsidR="00EA021A" w:rsidRPr="007B3787" w:rsidRDefault="00672447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5853A50" w14:textId="43E6250B" w:rsidR="00EA021A" w:rsidRPr="007B3787" w:rsidRDefault="00B96275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12DBA553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5B729A7" w14:textId="742CCD86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471DA">
              <w:rPr>
                <w:lang w:eastAsia="zh-CN"/>
              </w:rPr>
              <w:t>ity</w:t>
            </w:r>
          </w:p>
        </w:tc>
        <w:tc>
          <w:tcPr>
            <w:tcW w:w="1985" w:type="dxa"/>
          </w:tcPr>
          <w:p w14:paraId="7EC5A163" w14:textId="1D200A4F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所有城市</w:t>
            </w:r>
          </w:p>
        </w:tc>
        <w:tc>
          <w:tcPr>
            <w:tcW w:w="1276" w:type="dxa"/>
          </w:tcPr>
          <w:p w14:paraId="7ECD5C3B" w14:textId="032EAD6F" w:rsidR="00343619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7583AA5" w14:textId="30C022BD" w:rsidR="00343619" w:rsidRPr="007B3787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7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BC5C45" w:rsidP="00D93FE2">
      <w:pPr>
        <w:spacing w:line="360" w:lineRule="auto"/>
        <w:ind w:firstLineChars="200" w:firstLine="420"/>
        <w:jc w:val="left"/>
      </w:pPr>
      <w:hyperlink r:id="rId18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4D4A02F8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（数组，包括活动名称，活动时间，具体描述，投资人</w:t>
      </w:r>
      <w:r w:rsidR="003348AB">
        <w:rPr>
          <w:rFonts w:hint="eastAsia"/>
          <w:lang w:eastAsia="zh-CN"/>
        </w:rPr>
        <w:t>（数组）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8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BC5C45" w:rsidP="003342ED">
      <w:pPr>
        <w:spacing w:line="360" w:lineRule="auto"/>
        <w:ind w:firstLineChars="200" w:firstLine="420"/>
        <w:jc w:val="left"/>
      </w:pPr>
      <w:hyperlink r:id="rId20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9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rFonts w:hint="eastAsia"/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3B34C994" w14:textId="77777777" w:rsidR="005E02C3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E02C3" w:rsidRPr="007B3787" w14:paraId="6673B8A8" w14:textId="77777777" w:rsidTr="0049477B">
        <w:tc>
          <w:tcPr>
            <w:tcW w:w="846" w:type="dxa"/>
          </w:tcPr>
          <w:p w14:paraId="7325F9F2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F2B3A6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2AF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669927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E3E2A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65E132EA" w14:textId="77777777" w:rsidTr="0049477B">
        <w:tc>
          <w:tcPr>
            <w:tcW w:w="846" w:type="dxa"/>
          </w:tcPr>
          <w:p w14:paraId="007FF85A" w14:textId="77777777" w:rsidR="005E02C3" w:rsidRDefault="005E02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86736B6" w14:textId="7CABD573" w:rsidR="005E02C3" w:rsidRPr="007B3787" w:rsidRDefault="00AE3E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 w:rsidR="002839FF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3AAACFCA" w14:textId="1AA33170" w:rsidR="005E02C3" w:rsidRPr="007B3787" w:rsidRDefault="00E8605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ED2407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45F25E5C" w14:textId="5CB27E89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7E1AD16D" w14:textId="3332B328" w:rsidR="005E02C3" w:rsidRPr="007B3787" w:rsidRDefault="00ED240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BC5C45" w:rsidP="00494C71">
      <w:pPr>
        <w:spacing w:line="360" w:lineRule="auto"/>
        <w:ind w:firstLineChars="200" w:firstLine="420"/>
        <w:jc w:val="left"/>
      </w:pPr>
      <w:hyperlink r:id="rId22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3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CD3421" w14:textId="7CC04AEF" w:rsidR="00C304D9" w:rsidRPr="00AC572E" w:rsidRDefault="007D0A6D" w:rsidP="00C304D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="00C304D9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304D9" w:rsidRPr="007B3787" w14:paraId="37C95C04" w14:textId="77777777" w:rsidTr="0049477B">
        <w:tc>
          <w:tcPr>
            <w:tcW w:w="704" w:type="dxa"/>
          </w:tcPr>
          <w:p w14:paraId="58558A49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A70A7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49E31A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9A5527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C1AAFD" w14:textId="77777777" w:rsidR="00C304D9" w:rsidRPr="007B3787" w:rsidRDefault="00C304D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04D9" w:rsidRPr="007B3787" w14:paraId="0BCCC1C8" w14:textId="77777777" w:rsidTr="0049477B">
        <w:tc>
          <w:tcPr>
            <w:tcW w:w="704" w:type="dxa"/>
          </w:tcPr>
          <w:p w14:paraId="42DBD07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5D8EB87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DD05768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CB627EA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3263505" w14:textId="77777777" w:rsidR="00C304D9" w:rsidRPr="007B3787" w:rsidRDefault="00C304D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F7B3A" w:rsidRPr="007B3787" w14:paraId="1EDE8F52" w14:textId="77777777" w:rsidTr="0049477B">
        <w:tc>
          <w:tcPr>
            <w:tcW w:w="704" w:type="dxa"/>
          </w:tcPr>
          <w:p w14:paraId="4932DBA4" w14:textId="7777777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20EF15" w14:textId="53735F27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6D80BD8F" w14:textId="4BA317E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EF51B58" w14:textId="4AD8A31A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1C26FDAD" w14:textId="73F60066" w:rsidR="002F7B3A" w:rsidRPr="007B3787" w:rsidRDefault="002F7B3A" w:rsidP="002F7B3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BC5C45" w:rsidP="00163554">
      <w:pPr>
        <w:spacing w:line="360" w:lineRule="auto"/>
        <w:ind w:firstLineChars="200" w:firstLine="420"/>
        <w:jc w:val="left"/>
      </w:pPr>
      <w:hyperlink r:id="rId24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5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701214DC" w14:textId="77777777" w:rsidR="00163554" w:rsidRPr="00AC572E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63554" w:rsidRPr="007B3787" w14:paraId="7480DDF1" w14:textId="77777777" w:rsidTr="0049477B">
        <w:tc>
          <w:tcPr>
            <w:tcW w:w="704" w:type="dxa"/>
          </w:tcPr>
          <w:p w14:paraId="00B740B3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39C169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FBD9D54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49901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29D298" w14:textId="77777777" w:rsidR="00163554" w:rsidRPr="007B3787" w:rsidRDefault="0016355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63554" w:rsidRPr="007B3787" w14:paraId="41A2A90D" w14:textId="77777777" w:rsidTr="0049477B">
        <w:tc>
          <w:tcPr>
            <w:tcW w:w="704" w:type="dxa"/>
          </w:tcPr>
          <w:p w14:paraId="0ECF66C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5A5CBDC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48A9749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3DA6F42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DEB2977" w14:textId="77777777" w:rsidR="00163554" w:rsidRPr="007B3787" w:rsidRDefault="0016355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83C2414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63554" w14:paraId="5C02B028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40CA43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9C529F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1A4EEB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25246D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9748C28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731C3A7" w14:textId="77777777" w:rsidR="00163554" w:rsidRPr="00626438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2BD7CC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63554" w14:paraId="5BC1B49A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2CE2E4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94867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B6FC2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6B453D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BEDE1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1BDD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0C8033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F0C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63554" w14:paraId="5E39A59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A535C" w14:textId="77777777" w:rsidR="00163554" w:rsidRDefault="00163554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BAFA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DD866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2370C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A9D8B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AC5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1F19181F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1948" w14:textId="77777777" w:rsidR="00163554" w:rsidRDefault="00163554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BC5C45" w:rsidP="00B12F91">
      <w:pPr>
        <w:spacing w:line="360" w:lineRule="auto"/>
        <w:ind w:firstLineChars="200" w:firstLine="420"/>
        <w:jc w:val="left"/>
      </w:pPr>
      <w:hyperlink r:id="rId26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7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04CBAD62" w14:textId="77777777" w:rsidR="00B12F91" w:rsidRPr="00AC572E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12F91" w:rsidRPr="007B3787" w14:paraId="74D96CB1" w14:textId="77777777" w:rsidTr="0049477B">
        <w:tc>
          <w:tcPr>
            <w:tcW w:w="704" w:type="dxa"/>
          </w:tcPr>
          <w:p w14:paraId="14C72BD2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7E8D901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D9BA4D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CD0BFE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1D808" w14:textId="77777777" w:rsidR="00B12F91" w:rsidRPr="007B3787" w:rsidRDefault="00B12F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12F91" w:rsidRPr="007B3787" w14:paraId="2DC314B0" w14:textId="77777777" w:rsidTr="0049477B">
        <w:tc>
          <w:tcPr>
            <w:tcW w:w="704" w:type="dxa"/>
          </w:tcPr>
          <w:p w14:paraId="542BAE92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AD50303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8E15A1D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4AE414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C1C8911" w14:textId="77777777" w:rsidR="00B12F91" w:rsidRPr="007B3787" w:rsidRDefault="00B12F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FFD70AA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B12F91" w14:paraId="1ECBBE14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D80399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20ED64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E3E5502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4FD598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9C1E49C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E6C1DF3" w14:textId="77777777" w:rsidR="00B12F91" w:rsidRPr="00626438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C5AEB2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B12F91" w14:paraId="53D8BDA6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7CFD3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C7ADD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24661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2C5C4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79B17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9A041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519BA25F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1034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B12F91" w14:paraId="4C8A444E" w14:textId="77777777" w:rsidTr="0049477B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F05BE0" w14:textId="77777777" w:rsidR="00B12F91" w:rsidRDefault="00B12F91" w:rsidP="0049477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0180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B19689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E8AFA8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7881E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1D9056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B36F7E0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034E7" w14:textId="77777777" w:rsidR="00B12F91" w:rsidRDefault="00B12F91" w:rsidP="0049477B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lastRenderedPageBreak/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BC5C45" w:rsidP="00DD26E7">
      <w:pPr>
        <w:spacing w:line="360" w:lineRule="auto"/>
        <w:ind w:firstLineChars="200" w:firstLine="420"/>
        <w:jc w:val="left"/>
      </w:pPr>
      <w:hyperlink r:id="rId28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9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6F3D65">
        <w:tc>
          <w:tcPr>
            <w:tcW w:w="846" w:type="dxa"/>
          </w:tcPr>
          <w:p w14:paraId="5891804E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6F3D65">
        <w:tc>
          <w:tcPr>
            <w:tcW w:w="846" w:type="dxa"/>
          </w:tcPr>
          <w:p w14:paraId="13DF7222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6F3D6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6F3D6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6F3D65">
        <w:tc>
          <w:tcPr>
            <w:tcW w:w="846" w:type="dxa"/>
          </w:tcPr>
          <w:p w14:paraId="39F0AA92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6F3D65">
        <w:tc>
          <w:tcPr>
            <w:tcW w:w="846" w:type="dxa"/>
          </w:tcPr>
          <w:p w14:paraId="71E5130F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6F3D65">
        <w:tc>
          <w:tcPr>
            <w:tcW w:w="846" w:type="dxa"/>
          </w:tcPr>
          <w:p w14:paraId="1BA44A0F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6F3D65">
        <w:tc>
          <w:tcPr>
            <w:tcW w:w="846" w:type="dxa"/>
          </w:tcPr>
          <w:p w14:paraId="3A213145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BC5C45" w:rsidP="00B261CC">
      <w:pPr>
        <w:spacing w:line="360" w:lineRule="auto"/>
        <w:ind w:firstLineChars="200" w:firstLine="420"/>
        <w:jc w:val="left"/>
      </w:pPr>
      <w:hyperlink r:id="rId30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1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6F3D65">
        <w:tc>
          <w:tcPr>
            <w:tcW w:w="846" w:type="dxa"/>
          </w:tcPr>
          <w:p w14:paraId="15AD4991" w14:textId="77777777" w:rsidR="00DC21F1" w:rsidRPr="007B3787" w:rsidRDefault="00DC21F1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6F3D65">
        <w:tc>
          <w:tcPr>
            <w:tcW w:w="846" w:type="dxa"/>
          </w:tcPr>
          <w:p w14:paraId="40694885" w14:textId="77777777" w:rsidR="00DC21F1" w:rsidRPr="007B3787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6F3D6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6F3D65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6F3D6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6F3D65">
        <w:tc>
          <w:tcPr>
            <w:tcW w:w="846" w:type="dxa"/>
          </w:tcPr>
          <w:p w14:paraId="25A48B8A" w14:textId="77777777" w:rsidR="00B955E4" w:rsidRPr="007B3787" w:rsidRDefault="00B955E4" w:rsidP="006F3D6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6F3D6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6F3D65">
        <w:tc>
          <w:tcPr>
            <w:tcW w:w="846" w:type="dxa"/>
          </w:tcPr>
          <w:p w14:paraId="3E38E8BD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6F3D65">
        <w:tc>
          <w:tcPr>
            <w:tcW w:w="846" w:type="dxa"/>
          </w:tcPr>
          <w:p w14:paraId="0394933B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6F3D65">
        <w:tc>
          <w:tcPr>
            <w:tcW w:w="846" w:type="dxa"/>
          </w:tcPr>
          <w:p w14:paraId="487935BA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6F3D6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02B5EC8A" w:rsidR="009D65B8" w:rsidRPr="00F2044C" w:rsidRDefault="00884E97" w:rsidP="00FD3345">
      <w:pPr>
        <w:pStyle w:val="2"/>
        <w:rPr>
          <w:lang w:eastAsia="zh-CN"/>
        </w:rPr>
      </w:pPr>
      <w:bookmarkStart w:id="110" w:name="_GoBack"/>
      <w:bookmarkEnd w:id="110"/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9"/>
    </w:p>
    <w:p w14:paraId="637958B4" w14:textId="77777777" w:rsidR="009D65B8" w:rsidRDefault="009D65B8" w:rsidP="009D65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14CCFF3" w14:textId="77777777" w:rsidR="009D65B8" w:rsidRDefault="00BC5C45" w:rsidP="009D65B8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32" w:anchor="p=开孵化器05" w:history="1">
        <w:r w:rsidR="009D65B8" w:rsidRPr="005C57B3">
          <w:rPr>
            <w:rStyle w:val="a3"/>
            <w:rFonts w:ascii="宋体" w:hAnsi="宋体" w:cs="宋体" w:hint="eastAsia"/>
            <w:szCs w:val="21"/>
          </w:rPr>
          <w:t>http://gxufyz.axshare.com/#p=开孵化器05</w:t>
        </w:r>
      </w:hyperlink>
    </w:p>
    <w:p w14:paraId="3AD27FF5" w14:textId="77777777" w:rsidR="009D65B8" w:rsidRPr="007B3787" w:rsidRDefault="009D65B8" w:rsidP="009D65B8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获取名明星项目</w:t>
      </w:r>
    </w:p>
    <w:p w14:paraId="3883BC5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DC0887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}/project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043FF71E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24F7E5BC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9D65B8" w14:paraId="5CDE2D28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5351ABD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14F9C6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62FE9CC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728EA96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7BC4E2B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E0F7AA5" w14:textId="77777777" w:rsidR="009D65B8" w:rsidRDefault="009D65B8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E1008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9D65B8" w:rsidRPr="00626438" w14:paraId="0A0640D7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7749DF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9D0E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AFB5B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DADCC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3EFE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27E48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63CC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577F6AE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F22178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AB6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EEEA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5322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E1438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8719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A0505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2CA9498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2051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8907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5A817D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67FF6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07DB41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3331D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CCBF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1BE1353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76E1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6D68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20A3D4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9CAF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D4D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5A2FA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A0FE8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:rsidRPr="00626438" w14:paraId="4260A8CD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C425AD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E6206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534D4" w14:textId="77777777" w:rsidR="009D65B8" w:rsidRDefault="009D65B8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78921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86320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FB15E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44ED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138AA80" w14:textId="77777777" w:rsidR="009D65B8" w:rsidRDefault="009D65B8" w:rsidP="009D65B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9D65B8" w14:paraId="459608D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F1A4CD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24C1E11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D2A6AF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F5631B6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8BE04DC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CD3B93" w14:textId="77777777" w:rsidR="009D65B8" w:rsidRPr="0062643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732D1B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9D65B8" w14:paraId="6ED7FE6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E54D6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694DB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73342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63349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35D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1178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FA18C3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B7F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D65B8" w14:paraId="28D44921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46EC83" w14:textId="77777777" w:rsidR="009D65B8" w:rsidRDefault="009D65B8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C419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E371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5693F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3463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98BE3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3E78707C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9E7" w14:textId="77777777" w:rsidR="009D65B8" w:rsidRDefault="009D65B8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11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11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BC5C45" w:rsidP="00D93FE2">
      <w:pPr>
        <w:spacing w:line="360" w:lineRule="auto"/>
        <w:ind w:firstLineChars="200" w:firstLine="420"/>
        <w:jc w:val="left"/>
      </w:pPr>
      <w:hyperlink r:id="rId33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2C16AD01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所有活动信息（数组，包括活动名称，活动时间，具体描述，投资人（数组））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215A0FE5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D21BC1">
        <w:rPr>
          <w:lang w:eastAsia="zh-CN"/>
        </w:rPr>
        <w:t>add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3B501EE4" w:rsidR="0032567D" w:rsidRDefault="00CF565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2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BC5C45" w:rsidP="00B643BA">
      <w:pPr>
        <w:spacing w:line="360" w:lineRule="auto"/>
        <w:ind w:firstLineChars="200" w:firstLine="420"/>
        <w:jc w:val="left"/>
      </w:pPr>
      <w:hyperlink r:id="rId34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7777777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包括：活动名称，活动时间，具体描述，投资人（数组）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3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5D9A9770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13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BC5C45" w:rsidP="00F12FC9">
      <w:pPr>
        <w:spacing w:line="360" w:lineRule="auto"/>
        <w:ind w:firstLineChars="200" w:firstLine="420"/>
        <w:jc w:val="left"/>
      </w:pPr>
      <w:hyperlink r:id="rId35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25A07E5A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包括：活动名称，活动时间，具体描述，投资人（数组）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4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3F249B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6B6C1BC8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72C0D1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lastRenderedPageBreak/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BC5C45" w:rsidP="00015A74">
      <w:pPr>
        <w:spacing w:line="360" w:lineRule="auto"/>
        <w:ind w:firstLineChars="200" w:firstLine="420"/>
        <w:jc w:val="left"/>
      </w:pPr>
      <w:hyperlink r:id="rId36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5EC7807" w14:textId="77777777" w:rsidTr="0049477B">
        <w:tc>
          <w:tcPr>
            <w:tcW w:w="846" w:type="dxa"/>
          </w:tcPr>
          <w:p w14:paraId="3D96DA77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5F47CCB0" w14:textId="7F22DFD7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60846463" w14:textId="1FC67AE2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015A7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0C0BBF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2B79CD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196B1542" w:rsidR="00305D1D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38CB0AF" w14:textId="57FC1CCF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35A88CC1" w:rsidR="00015A74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276CD6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045372D6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6930CB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BC5C45" w:rsidP="00D70EC5">
      <w:pPr>
        <w:spacing w:line="360" w:lineRule="auto"/>
        <w:ind w:firstLineChars="200" w:firstLine="420"/>
        <w:jc w:val="left"/>
      </w:pPr>
      <w:hyperlink r:id="rId37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AB24D93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218A24BD" w14:textId="77777777" w:rsidTr="0049477B">
        <w:tc>
          <w:tcPr>
            <w:tcW w:w="846" w:type="dxa"/>
          </w:tcPr>
          <w:p w14:paraId="2C164304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D15B5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activityId</w:t>
            </w:r>
          </w:p>
        </w:tc>
        <w:tc>
          <w:tcPr>
            <w:tcW w:w="1985" w:type="dxa"/>
          </w:tcPr>
          <w:p w14:paraId="74E5149C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3549717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350EEB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0EC5" w:rsidRPr="007B3787" w14:paraId="3B8DF76C" w14:textId="77777777" w:rsidTr="0049477B">
        <w:tc>
          <w:tcPr>
            <w:tcW w:w="846" w:type="dxa"/>
          </w:tcPr>
          <w:p w14:paraId="4BB0388E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2768DE1" w14:textId="50D20477" w:rsidR="00D70EC5" w:rsidRDefault="00D70EC5" w:rsidP="00BA6C5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  <w:r w:rsidR="00BA6C5B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92DD8F6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E9489B" w14:textId="7FC089F3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34A15" w14:textId="24021A88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59C45F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62189EB8" w14:textId="77777777" w:rsidTr="0049477B">
        <w:tc>
          <w:tcPr>
            <w:tcW w:w="846" w:type="dxa"/>
          </w:tcPr>
          <w:p w14:paraId="1ECF5E0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4582E5C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F728C9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E464A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F77A3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5786CAAB" w14:textId="77777777" w:rsidTr="0049477B">
        <w:tc>
          <w:tcPr>
            <w:tcW w:w="846" w:type="dxa"/>
          </w:tcPr>
          <w:p w14:paraId="658DD3A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0CFDB391" w14:textId="7D7843E8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0EC5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7BDE8BDA" w14:textId="5E104360" w:rsidR="00D70EC5" w:rsidRPr="007B3787" w:rsidRDefault="00BA6C5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D70EC5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3A823A8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CA872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4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5" w:name="_Toc422073259"/>
      <w:r>
        <w:rPr>
          <w:rFonts w:hint="eastAsia"/>
          <w:lang w:eastAsia="zh-CN"/>
        </w:rPr>
        <w:t>找投资人</w:t>
      </w:r>
      <w:bookmarkEnd w:id="115"/>
    </w:p>
    <w:p w14:paraId="09E26783" w14:textId="77777777" w:rsidR="00DD30B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B6B88A" w14:textId="2A1CB90E" w:rsidR="00731992" w:rsidRDefault="00BC5C45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38" w:anchor="p=做投资人" w:history="1">
        <w:r w:rsidR="00731992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5971C8E2" w14:textId="1BAE74FB" w:rsidR="00731992" w:rsidRPr="00731992" w:rsidRDefault="007772D2" w:rsidP="0073199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</w:p>
    <w:p w14:paraId="4DA9D160" w14:textId="1C07B525" w:rsidR="00DD30BE" w:rsidRPr="00C6748A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 w:rsidR="005F3E3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 w:rsidR="005F3E30">
        <w:rPr>
          <w:rFonts w:ascii="微软雅黑" w:eastAsia="微软雅黑" w:hAnsi="微软雅黑" w:cs="微软雅黑"/>
          <w:sz w:val="18"/>
          <w:szCs w:val="18"/>
        </w:rPr>
        <w:t>vestor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D15F06">
        <w:rPr>
          <w:rFonts w:ascii="微软雅黑" w:eastAsia="微软雅黑" w:hAnsi="微软雅黑" w:cs="微软雅黑"/>
          <w:sz w:val="18"/>
          <w:szCs w:val="18"/>
        </w:rPr>
        <w:t>newBrief</w:t>
      </w:r>
    </w:p>
    <w:p w14:paraId="06D21FFA" w14:textId="77777777" w:rsidR="00DD30BE" w:rsidRPr="00B05C4F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62173F7" w14:textId="77777777" w:rsidR="00DD30BE" w:rsidRPr="00AC572E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3EDDAC4E" w14:textId="77777777" w:rsidTr="00465FEF">
        <w:tc>
          <w:tcPr>
            <w:tcW w:w="2235" w:type="dxa"/>
          </w:tcPr>
          <w:p w14:paraId="0C6AA2C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1F349D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1D63A02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1202FDA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17CA16E9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07ED98A4" w14:textId="77777777" w:rsidTr="00465FEF">
        <w:tc>
          <w:tcPr>
            <w:tcW w:w="2235" w:type="dxa"/>
          </w:tcPr>
          <w:p w14:paraId="592806FF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2" w:type="dxa"/>
          </w:tcPr>
          <w:p w14:paraId="6FA15C98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851" w:type="dxa"/>
          </w:tcPr>
          <w:p w14:paraId="1C6A2C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3026F4B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86B57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11257D59" w14:textId="77777777" w:rsidTr="00465FEF">
        <w:tc>
          <w:tcPr>
            <w:tcW w:w="2235" w:type="dxa"/>
          </w:tcPr>
          <w:p w14:paraId="41057457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842" w:type="dxa"/>
          </w:tcPr>
          <w:p w14:paraId="094D004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</w:tcPr>
          <w:p w14:paraId="6A0F7E8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GUID</w:t>
            </w:r>
          </w:p>
        </w:tc>
        <w:tc>
          <w:tcPr>
            <w:tcW w:w="850" w:type="dxa"/>
          </w:tcPr>
          <w:p w14:paraId="6F74D9E0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0D75D5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A2170E9" w14:textId="77777777" w:rsidTr="00465FEF">
        <w:tc>
          <w:tcPr>
            <w:tcW w:w="2235" w:type="dxa"/>
          </w:tcPr>
          <w:p w14:paraId="66467A99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42" w:type="dxa"/>
          </w:tcPr>
          <w:p w14:paraId="38DA336C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某商品修改后的购买个数</w:t>
            </w:r>
          </w:p>
        </w:tc>
        <w:tc>
          <w:tcPr>
            <w:tcW w:w="851" w:type="dxa"/>
          </w:tcPr>
          <w:p w14:paraId="25F38908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0ADCC6BC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2C0D11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F57E85" w14:textId="77777777" w:rsidR="00DD30BE" w:rsidRPr="00100D72" w:rsidRDefault="00DD30BE" w:rsidP="00DD30B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D30BE" w:rsidRPr="007B3787" w14:paraId="5AB8BD0D" w14:textId="77777777" w:rsidTr="00465FEF">
        <w:tc>
          <w:tcPr>
            <w:tcW w:w="2235" w:type="dxa"/>
            <w:shd w:val="clear" w:color="auto" w:fill="FFFFFF"/>
          </w:tcPr>
          <w:p w14:paraId="0803B96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1EBFB9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251F5D3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F47076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2F2E14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D30BE" w:rsidRPr="007B3787" w14:paraId="4D29AF66" w14:textId="77777777" w:rsidTr="00465FEF">
        <w:tc>
          <w:tcPr>
            <w:tcW w:w="2235" w:type="dxa"/>
            <w:shd w:val="clear" w:color="auto" w:fill="FFFFFF"/>
          </w:tcPr>
          <w:p w14:paraId="7C39834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ount</w:t>
            </w:r>
          </w:p>
        </w:tc>
        <w:tc>
          <w:tcPr>
            <w:tcW w:w="1842" w:type="dxa"/>
            <w:shd w:val="clear" w:color="auto" w:fill="FFFFFF"/>
          </w:tcPr>
          <w:p w14:paraId="456DEF5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购物车里商品类别总数量</w:t>
            </w:r>
          </w:p>
        </w:tc>
        <w:tc>
          <w:tcPr>
            <w:tcW w:w="851" w:type="dxa"/>
            <w:shd w:val="clear" w:color="auto" w:fill="FFFFFF"/>
          </w:tcPr>
          <w:p w14:paraId="2582DD01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8653C64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ECA97AD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44882EB3" w14:textId="77777777" w:rsidTr="00465FEF">
        <w:tc>
          <w:tcPr>
            <w:tcW w:w="2235" w:type="dxa"/>
            <w:shd w:val="clear" w:color="auto" w:fill="FFFFFF"/>
          </w:tcPr>
          <w:p w14:paraId="533AB6F1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842" w:type="dxa"/>
            <w:shd w:val="clear" w:color="auto" w:fill="FFFFFF"/>
          </w:tcPr>
          <w:p w14:paraId="0E89220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851" w:type="dxa"/>
            <w:shd w:val="clear" w:color="auto" w:fill="FFFFFF"/>
          </w:tcPr>
          <w:p w14:paraId="3DEC3925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2A5913E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365DB8D2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0BE" w:rsidRPr="007B3787" w14:paraId="0270BEE5" w14:textId="77777777" w:rsidTr="00465FEF">
        <w:tc>
          <w:tcPr>
            <w:tcW w:w="2235" w:type="dxa"/>
            <w:shd w:val="clear" w:color="auto" w:fill="FFFFFF"/>
          </w:tcPr>
          <w:p w14:paraId="37745DC6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isUpdated</w:t>
            </w:r>
          </w:p>
        </w:tc>
        <w:tc>
          <w:tcPr>
            <w:tcW w:w="1842" w:type="dxa"/>
            <w:shd w:val="clear" w:color="auto" w:fill="FFFFFF"/>
          </w:tcPr>
          <w:p w14:paraId="063E391E" w14:textId="77777777" w:rsidR="00DD30BE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修改成功</w:t>
            </w:r>
          </w:p>
        </w:tc>
        <w:tc>
          <w:tcPr>
            <w:tcW w:w="851" w:type="dxa"/>
            <w:shd w:val="clear" w:color="auto" w:fill="FFFFFF"/>
          </w:tcPr>
          <w:p w14:paraId="1C21F29E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  <w:shd w:val="clear" w:color="auto" w:fill="FFFFFF"/>
          </w:tcPr>
          <w:p w14:paraId="5D654C26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122722DA" w14:textId="77777777" w:rsidR="00DD30BE" w:rsidRPr="007B3787" w:rsidRDefault="00DD30BE" w:rsidP="00465FE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6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BC5C45" w:rsidP="00705EB5">
      <w:pPr>
        <w:spacing w:line="360" w:lineRule="auto"/>
        <w:ind w:firstLineChars="200" w:firstLine="420"/>
        <w:jc w:val="left"/>
      </w:pPr>
      <w:hyperlink r:id="rId39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40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61"/>
      <w:bookmarkEnd w:id="116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7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41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8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3F6C60">
        <w:tc>
          <w:tcPr>
            <w:tcW w:w="704" w:type="dxa"/>
          </w:tcPr>
          <w:p w14:paraId="495E557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3F6C60">
        <w:tc>
          <w:tcPr>
            <w:tcW w:w="704" w:type="dxa"/>
          </w:tcPr>
          <w:p w14:paraId="59208A3F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3F6C60">
        <w:tc>
          <w:tcPr>
            <w:tcW w:w="704" w:type="dxa"/>
          </w:tcPr>
          <w:p w14:paraId="5D72E70D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3F6C60">
        <w:tc>
          <w:tcPr>
            <w:tcW w:w="704" w:type="dxa"/>
          </w:tcPr>
          <w:p w14:paraId="3A446E0A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3F6C60">
        <w:tc>
          <w:tcPr>
            <w:tcW w:w="704" w:type="dxa"/>
          </w:tcPr>
          <w:p w14:paraId="61C37692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3F6C6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3F6C60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4B6C1CC6" w14:textId="77777777" w:rsidTr="003F6C60">
        <w:tc>
          <w:tcPr>
            <w:tcW w:w="846" w:type="dxa"/>
          </w:tcPr>
          <w:p w14:paraId="3A1BBA7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CDBA9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37C8F71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3F6C6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3F6C60">
        <w:tc>
          <w:tcPr>
            <w:tcW w:w="846" w:type="dxa"/>
          </w:tcPr>
          <w:p w14:paraId="0D98BECF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37DCCDBD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3F6C60">
        <w:tc>
          <w:tcPr>
            <w:tcW w:w="846" w:type="dxa"/>
          </w:tcPr>
          <w:p w14:paraId="0FA00F5D" w14:textId="77777777" w:rsidR="00C84FE6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A7A1631" w14:textId="77777777" w:rsidR="00C84FE6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3F6C6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4437CF">
        <w:tc>
          <w:tcPr>
            <w:tcW w:w="704" w:type="dxa"/>
          </w:tcPr>
          <w:p w14:paraId="7F24E9B8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4437CF">
        <w:tc>
          <w:tcPr>
            <w:tcW w:w="704" w:type="dxa"/>
          </w:tcPr>
          <w:p w14:paraId="1AAAA270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4437CF">
        <w:tc>
          <w:tcPr>
            <w:tcW w:w="704" w:type="dxa"/>
          </w:tcPr>
          <w:p w14:paraId="6D82F9D1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4437CF">
        <w:tc>
          <w:tcPr>
            <w:tcW w:w="704" w:type="dxa"/>
          </w:tcPr>
          <w:p w14:paraId="75F56044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4437C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4437C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4437CF">
        <w:tc>
          <w:tcPr>
            <w:tcW w:w="846" w:type="dxa"/>
          </w:tcPr>
          <w:p w14:paraId="597647CC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4437C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4437CF">
        <w:tc>
          <w:tcPr>
            <w:tcW w:w="846" w:type="dxa"/>
          </w:tcPr>
          <w:p w14:paraId="1A3642D6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4437CF">
        <w:tc>
          <w:tcPr>
            <w:tcW w:w="846" w:type="dxa"/>
          </w:tcPr>
          <w:p w14:paraId="2AB463FC" w14:textId="77777777" w:rsidR="00C84FE6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4437C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666D64">
        <w:tc>
          <w:tcPr>
            <w:tcW w:w="704" w:type="dxa"/>
          </w:tcPr>
          <w:p w14:paraId="68DE3FA0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666D64">
        <w:tc>
          <w:tcPr>
            <w:tcW w:w="704" w:type="dxa"/>
          </w:tcPr>
          <w:p w14:paraId="6F83E39E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666D64">
        <w:tc>
          <w:tcPr>
            <w:tcW w:w="704" w:type="dxa"/>
          </w:tcPr>
          <w:p w14:paraId="3BC7923C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666D64">
        <w:tc>
          <w:tcPr>
            <w:tcW w:w="704" w:type="dxa"/>
          </w:tcPr>
          <w:p w14:paraId="645CC44A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666D64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666D64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666D64">
        <w:tc>
          <w:tcPr>
            <w:tcW w:w="846" w:type="dxa"/>
          </w:tcPr>
          <w:p w14:paraId="70AFAFB3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666D6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666D64">
        <w:tc>
          <w:tcPr>
            <w:tcW w:w="846" w:type="dxa"/>
          </w:tcPr>
          <w:p w14:paraId="774CB3E7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666D64">
        <w:tc>
          <w:tcPr>
            <w:tcW w:w="846" w:type="dxa"/>
          </w:tcPr>
          <w:p w14:paraId="04CC2DFA" w14:textId="77777777" w:rsidR="00C84FE6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666D6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073433D" w14:textId="1DC5DFF8" w:rsidR="00856A44" w:rsidRPr="003F2E68" w:rsidRDefault="000F147B" w:rsidP="00856A44">
      <w:pPr>
        <w:pStyle w:val="2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添加投资</w:t>
      </w:r>
      <w:bookmarkEnd w:id="118"/>
      <w:r w:rsidR="00552F82">
        <w:rPr>
          <w:rFonts w:hint="eastAsia"/>
          <w:lang w:eastAsia="zh-CN"/>
        </w:rPr>
        <w:t>方</w:t>
      </w:r>
    </w:p>
    <w:p w14:paraId="11D9402D" w14:textId="3B0B8DBA" w:rsidR="002F3A56" w:rsidRPr="00F2044C" w:rsidRDefault="002F3A56" w:rsidP="002F3A56">
      <w:pPr>
        <w:pStyle w:val="3"/>
        <w:rPr>
          <w:lang w:eastAsia="zh-CN"/>
        </w:rPr>
      </w:pPr>
      <w:bookmarkStart w:id="119" w:name="_Toc422073263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19"/>
    </w:p>
    <w:p w14:paraId="567FC7B4" w14:textId="77777777" w:rsidR="002F3A56" w:rsidRDefault="002F3A56" w:rsidP="002F3A5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897FAE6" w14:textId="1EC2B25B" w:rsidR="00772EC5" w:rsidRDefault="00BC5C45" w:rsidP="002F3A56">
      <w:pPr>
        <w:spacing w:line="360" w:lineRule="auto"/>
        <w:jc w:val="left"/>
      </w:pPr>
      <w:hyperlink r:id="rId42" w:anchor="p=做投资人" w:history="1">
        <w:r w:rsidR="00772EC5" w:rsidRPr="00B15853">
          <w:rPr>
            <w:rStyle w:val="a3"/>
            <w:rFonts w:hint="eastAsia"/>
          </w:rPr>
          <w:t>http://gxufyz.axshare.com/#p=</w:t>
        </w:r>
        <w:r w:rsidR="00772EC5" w:rsidRPr="00B15853">
          <w:rPr>
            <w:rStyle w:val="a3"/>
            <w:rFonts w:hint="eastAsia"/>
          </w:rPr>
          <w:t>做投资人</w:t>
        </w:r>
      </w:hyperlink>
    </w:p>
    <w:p w14:paraId="1A1DBA9E" w14:textId="3CCC21D8" w:rsidR="002F3A56" w:rsidRPr="007B3787" w:rsidRDefault="002F3A56" w:rsidP="002F3A56">
      <w:pPr>
        <w:spacing w:line="360" w:lineRule="auto"/>
        <w:jc w:val="left"/>
        <w:rPr>
          <w:lang w:eastAsia="zh-CN"/>
        </w:rPr>
      </w:pPr>
      <w:r>
        <w:t>获取</w:t>
      </w:r>
      <w:r w:rsidR="003B672D">
        <w:t>做投资人</w:t>
      </w:r>
      <w:r>
        <w:rPr>
          <w:rFonts w:hint="eastAsia"/>
          <w:lang w:eastAsia="zh-CN"/>
        </w:rPr>
        <w:t>基本信息，包括所有</w:t>
      </w:r>
      <w:r w:rsidR="008177B3">
        <w:rPr>
          <w:rFonts w:hint="eastAsia"/>
          <w:lang w:eastAsia="zh-CN"/>
        </w:rPr>
        <w:t>关注领域</w:t>
      </w:r>
    </w:p>
    <w:p w14:paraId="018D0802" w14:textId="77777777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78E894" w14:textId="6F571B3A" w:rsidR="002F3A56" w:rsidRDefault="002F3A56" w:rsidP="002F3A5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E343FD"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 w:rsidR="004034B2">
        <w:rPr>
          <w:lang w:eastAsia="zh-CN"/>
        </w:rPr>
        <w:t>getData</w:t>
      </w:r>
    </w:p>
    <w:p w14:paraId="2C4D4509" w14:textId="77777777" w:rsidR="007B2484" w:rsidRPr="00AC572E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6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B2484" w:rsidRPr="007B3787" w14:paraId="413ED0D6" w14:textId="77777777" w:rsidTr="0049477B">
        <w:tc>
          <w:tcPr>
            <w:tcW w:w="704" w:type="dxa"/>
          </w:tcPr>
          <w:p w14:paraId="2B5E2CF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EF7FC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06E2A5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31A17E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D388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277B6C25" w14:textId="77777777" w:rsidTr="0049477B">
        <w:tc>
          <w:tcPr>
            <w:tcW w:w="704" w:type="dxa"/>
          </w:tcPr>
          <w:p w14:paraId="21DE7F4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4AE76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765DA81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97C679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49F1F2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4F091C5" w14:textId="77777777" w:rsidR="007B2484" w:rsidRDefault="007B2484" w:rsidP="007B248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B2484" w:rsidRPr="007B3787" w14:paraId="0EFDE84F" w14:textId="77777777" w:rsidTr="0049477B">
        <w:tc>
          <w:tcPr>
            <w:tcW w:w="846" w:type="dxa"/>
          </w:tcPr>
          <w:p w14:paraId="5C151399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9DB70A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83C80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9DCD18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D20B07" w14:textId="77777777" w:rsidR="007B2484" w:rsidRPr="007B3787" w:rsidRDefault="007B248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2484" w:rsidRPr="007B3787" w14:paraId="711154D6" w14:textId="77777777" w:rsidTr="0049477B">
        <w:tc>
          <w:tcPr>
            <w:tcW w:w="846" w:type="dxa"/>
          </w:tcPr>
          <w:p w14:paraId="3DC5CD3B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85F228E" w14:textId="6794E85A" w:rsidR="007B2484" w:rsidRPr="007B3787" w:rsidRDefault="00AD40F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</w:t>
            </w:r>
            <w:r w:rsidR="00010DE9">
              <w:rPr>
                <w:lang w:eastAsia="zh-CN"/>
              </w:rPr>
              <w:t>Industries</w:t>
            </w:r>
          </w:p>
        </w:tc>
        <w:tc>
          <w:tcPr>
            <w:tcW w:w="1985" w:type="dxa"/>
          </w:tcPr>
          <w:p w14:paraId="24BD7E6D" w14:textId="5C82C135" w:rsidR="007B2484" w:rsidRPr="007B3787" w:rsidRDefault="00625F3A" w:rsidP="00625F3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14A7D119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50D7A16" w14:textId="77777777" w:rsidR="007B2484" w:rsidRPr="007B3787" w:rsidRDefault="007B248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86A3B7" w14:textId="09E9DD76" w:rsidR="002875EC" w:rsidRPr="00F2044C" w:rsidRDefault="0017720D" w:rsidP="002875EC">
      <w:pPr>
        <w:pStyle w:val="3"/>
        <w:rPr>
          <w:lang w:eastAsia="zh-CN"/>
        </w:rPr>
      </w:pPr>
      <w:r>
        <w:rPr>
          <w:lang w:eastAsia="zh-CN"/>
        </w:rPr>
        <w:lastRenderedPageBreak/>
        <w:t>添加投资</w:t>
      </w:r>
      <w:bookmarkEnd w:id="120"/>
      <w:r w:rsidR="00552F82">
        <w:rPr>
          <w:lang w:eastAsia="zh-CN"/>
        </w:rPr>
        <w:t>方</w:t>
      </w:r>
    </w:p>
    <w:p w14:paraId="30E733BB" w14:textId="77777777" w:rsidR="00856A44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B86C18" w14:textId="77777777" w:rsidR="00856A44" w:rsidRDefault="00BC5C45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3" w:anchor="p=做投资人" w:history="1">
        <w:r w:rsidR="00856A44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35074BF" w14:textId="3F6CF1E4" w:rsidR="00FE2AB1" w:rsidRPr="007B3787" w:rsidRDefault="00856A44" w:rsidP="006027C3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 w:rsidR="00FE2AB1">
        <w:rPr>
          <w:rFonts w:ascii="宋体" w:hAnsi="宋体" w:cs="宋体" w:hint="eastAsia"/>
          <w:szCs w:val="21"/>
          <w:lang w:eastAsia="zh-CN"/>
        </w:rPr>
        <w:t>，</w:t>
      </w:r>
      <w:r w:rsidR="00DC1778">
        <w:rPr>
          <w:rFonts w:hint="eastAsia"/>
          <w:lang w:eastAsia="zh-CN"/>
        </w:rPr>
        <w:t>添加信息</w:t>
      </w:r>
      <w:r w:rsidR="00FE2AB1">
        <w:rPr>
          <w:rFonts w:hint="eastAsia"/>
          <w:lang w:eastAsia="zh-CN"/>
        </w:rPr>
        <w:t>包括：投资人头像，名称，地区，简要描述，资本方详情，投资人信息（数组，包括头像、姓名）</w:t>
      </w:r>
      <w:r w:rsidR="004213DE">
        <w:rPr>
          <w:rFonts w:hint="eastAsia"/>
          <w:lang w:eastAsia="zh-CN"/>
        </w:rPr>
        <w:t>，</w:t>
      </w:r>
      <w:r w:rsidR="00FE2AB1">
        <w:rPr>
          <w:rFonts w:hint="eastAsia"/>
          <w:lang w:eastAsia="zh-CN"/>
        </w:rPr>
        <w:t>关注领域</w:t>
      </w:r>
    </w:p>
    <w:p w14:paraId="2E17A26C" w14:textId="0906C216" w:rsidR="00856A44" w:rsidRPr="00FE2AB1" w:rsidRDefault="00856A44" w:rsidP="00856A44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5BBECA92" w14:textId="01946FBF" w:rsidR="00856A44" w:rsidRPr="00C6748A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 w:rsidR="00EA4DFE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416E2BDD" w14:textId="77777777" w:rsidR="00856A44" w:rsidRPr="00B05C4F" w:rsidRDefault="00856A44" w:rsidP="00856A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D6C6B83" w14:textId="77777777" w:rsidR="00173616" w:rsidRPr="00AC572E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6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73616" w:rsidRPr="007B3787" w14:paraId="72367512" w14:textId="77777777" w:rsidTr="0049477B">
        <w:tc>
          <w:tcPr>
            <w:tcW w:w="704" w:type="dxa"/>
          </w:tcPr>
          <w:p w14:paraId="036553D7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4E0B0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095CDE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C5DE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AEB5C0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C25F291" w14:textId="77777777" w:rsidTr="0049477B">
        <w:tc>
          <w:tcPr>
            <w:tcW w:w="704" w:type="dxa"/>
          </w:tcPr>
          <w:p w14:paraId="2E362F66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FC51945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67554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523EEC7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30183B1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41399" w:rsidRPr="007B3787" w14:paraId="09BDDE80" w14:textId="77777777" w:rsidTr="0049477B">
        <w:tc>
          <w:tcPr>
            <w:tcW w:w="704" w:type="dxa"/>
          </w:tcPr>
          <w:p w14:paraId="4A164913" w14:textId="540D96E3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FE4D2C" w14:textId="601A326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DE360B5" w14:textId="69A3CE65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7701E3C8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8C5C4E" w14:textId="77777777" w:rsidR="00241399" w:rsidRPr="007B3787" w:rsidRDefault="00241399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09A138AB" w14:textId="77777777" w:rsidTr="0049477B">
        <w:tc>
          <w:tcPr>
            <w:tcW w:w="704" w:type="dxa"/>
          </w:tcPr>
          <w:p w14:paraId="1EC292FE" w14:textId="0907C03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DEA39" w14:textId="2778455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45F5F47" w14:textId="1C520CE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19D7071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9374D66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7E93B57" w14:textId="77777777" w:rsidTr="0049477B">
        <w:tc>
          <w:tcPr>
            <w:tcW w:w="704" w:type="dxa"/>
          </w:tcPr>
          <w:p w14:paraId="6D016595" w14:textId="247453C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9A2ECC1" w14:textId="1DBE5FF8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A618A0C" w14:textId="2B7477C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7AF9B158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565A4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70E14E2C" w14:textId="77777777" w:rsidTr="0049477B">
        <w:tc>
          <w:tcPr>
            <w:tcW w:w="704" w:type="dxa"/>
          </w:tcPr>
          <w:p w14:paraId="07A1C664" w14:textId="0E80E0ED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64448D9E" w14:textId="6533F38E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4F9D571" w14:textId="15137C95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F7E313B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3394D3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493B" w:rsidRPr="007B3787" w14:paraId="48F02288" w14:textId="77777777" w:rsidTr="0049477B">
        <w:tc>
          <w:tcPr>
            <w:tcW w:w="704" w:type="dxa"/>
          </w:tcPr>
          <w:p w14:paraId="366D1E8D" w14:textId="3F69A8BA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339D12E" w14:textId="279F2C7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2C1A8FE7" w14:textId="207A480C" w:rsidR="005F493B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0F619E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20B5EC" w14:textId="77777777" w:rsidR="005F493B" w:rsidRPr="007B3787" w:rsidRDefault="005F493B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D3255" w:rsidRPr="007B3787" w14:paraId="589B186C" w14:textId="77777777" w:rsidTr="0049477B">
        <w:tc>
          <w:tcPr>
            <w:tcW w:w="704" w:type="dxa"/>
          </w:tcPr>
          <w:p w14:paraId="0F1603B9" w14:textId="5104C844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A997778" w14:textId="3F83BB29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C891753" w14:textId="10CFBE9E" w:rsidR="007D3255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250B819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B374F8" w14:textId="77777777" w:rsidR="007D3255" w:rsidRPr="007B3787" w:rsidRDefault="007D3255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E424D" w:rsidRPr="007B3787" w14:paraId="72A8A22E" w14:textId="77777777" w:rsidTr="0049477B">
        <w:tc>
          <w:tcPr>
            <w:tcW w:w="704" w:type="dxa"/>
          </w:tcPr>
          <w:p w14:paraId="77F8ECE0" w14:textId="4A62ADAE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3A4512D" w14:textId="46ADC680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1CAF24D" w14:textId="39D6216D" w:rsidR="005E424D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1BE74B4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8FD343" w14:textId="77777777" w:rsidR="005E424D" w:rsidRPr="007B3787" w:rsidRDefault="005E424D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5C01" w:rsidRPr="007B3787" w14:paraId="386D5668" w14:textId="77777777" w:rsidTr="0049477B">
        <w:tc>
          <w:tcPr>
            <w:tcW w:w="704" w:type="dxa"/>
          </w:tcPr>
          <w:p w14:paraId="6C2F56B0" w14:textId="55989D0F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F1D9200" w14:textId="34BAD7E1" w:rsidR="00CF5C01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5C76F1C6" w14:textId="7C77A290" w:rsidR="00CF5C01" w:rsidRDefault="00E2226A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</w:tcPr>
          <w:p w14:paraId="5A2628CC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F7FB38" w14:textId="77777777" w:rsidR="00CF5C01" w:rsidRPr="007B3787" w:rsidRDefault="00CF5C01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54252153" w14:textId="77777777" w:rsidTr="0049477B">
        <w:tc>
          <w:tcPr>
            <w:tcW w:w="704" w:type="dxa"/>
          </w:tcPr>
          <w:p w14:paraId="785B0244" w14:textId="7987AB0D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5672F312" w14:textId="5242D7C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12E3E9DC" w14:textId="695CC1A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4C8F5B1D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A7383C" w14:textId="267E5E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381F63" w:rsidRPr="007B3787" w14:paraId="020185B1" w14:textId="77777777" w:rsidTr="0049477B">
        <w:tc>
          <w:tcPr>
            <w:tcW w:w="704" w:type="dxa"/>
          </w:tcPr>
          <w:p w14:paraId="3B87B1CF" w14:textId="0F727DD1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5FBD2990" w14:textId="36517C5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F07192" w14:textId="6F1BF609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41DC56" w14:textId="77777777" w:rsidR="00381F63" w:rsidRPr="007B3787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AE911A" w14:textId="7777777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1F63" w:rsidRPr="007B3787" w14:paraId="03DE1570" w14:textId="77777777" w:rsidTr="0049477B">
        <w:tc>
          <w:tcPr>
            <w:tcW w:w="704" w:type="dxa"/>
          </w:tcPr>
          <w:p w14:paraId="2F449A7E" w14:textId="79E92687" w:rsidR="00381F63" w:rsidRDefault="00381F63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5E79735" w14:textId="6A3479E5" w:rsidR="00381F63" w:rsidRDefault="0077151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DC0F3B">
              <w:rPr>
                <w:rFonts w:hint="eastAsia"/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50A0B860" w14:textId="7A35383B" w:rsidR="00381F63" w:rsidRDefault="00DC0F3B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0CE18E9" w14:textId="69ED26E8" w:rsidR="00381F63" w:rsidRPr="007B3787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9E7AE9" w14:textId="49FA7A82" w:rsidR="00381F63" w:rsidRDefault="0099701D" w:rsidP="0024139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56D799A3" w14:textId="77777777" w:rsidR="00173616" w:rsidRDefault="00173616" w:rsidP="0017361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73616" w:rsidRPr="007B3787" w14:paraId="7C015DB2" w14:textId="77777777" w:rsidTr="0049477B">
        <w:tc>
          <w:tcPr>
            <w:tcW w:w="846" w:type="dxa"/>
          </w:tcPr>
          <w:p w14:paraId="282DF0E3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57EF2C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235A778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66903F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878DB" w14:textId="77777777" w:rsidR="00173616" w:rsidRPr="007B3787" w:rsidRDefault="0017361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3616" w:rsidRPr="007B3787" w14:paraId="73973078" w14:textId="77777777" w:rsidTr="0049477B">
        <w:tc>
          <w:tcPr>
            <w:tcW w:w="846" w:type="dxa"/>
          </w:tcPr>
          <w:p w14:paraId="5B74647B" w14:textId="77777777" w:rsidR="00173616" w:rsidRPr="007B3787" w:rsidRDefault="001736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B3FB567" w14:textId="0A76772D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1EE76A" w14:textId="4CDE1E0A" w:rsidR="00173616" w:rsidRPr="007B3787" w:rsidRDefault="000F19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AA0B3CA" w14:textId="404F7940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21DFD9D" w14:textId="02133817" w:rsidR="00173616" w:rsidRPr="007B3787" w:rsidRDefault="009463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4F09603" w14:textId="11638257" w:rsidR="0014035B" w:rsidRPr="00F2044C" w:rsidRDefault="00062D7D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更新投资</w:t>
      </w:r>
      <w:bookmarkEnd w:id="121"/>
      <w:r w:rsidR="002E7AD5">
        <w:rPr>
          <w:lang w:eastAsia="zh-CN"/>
        </w:rPr>
        <w:t>方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BC5C45" w:rsidP="0014035B">
      <w:pPr>
        <w:spacing w:line="360" w:lineRule="auto"/>
        <w:ind w:firstLineChars="200" w:firstLine="420"/>
        <w:jc w:val="left"/>
      </w:pPr>
      <w:hyperlink r:id="rId44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5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bookmarkStart w:id="122" w:name="_Toc422073266"/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22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BC5C45" w:rsidP="008526B2">
      <w:pPr>
        <w:spacing w:line="360" w:lineRule="auto"/>
        <w:ind w:firstLineChars="200" w:firstLine="420"/>
        <w:jc w:val="left"/>
      </w:pPr>
      <w:hyperlink r:id="rId46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5BDA7852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，资本方详情，投资人信息（数组，包括头像、姓名），已投资项目（数组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123E3A36" w:rsidR="00082268" w:rsidRPr="007B3787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bookmarkStart w:id="124" w:name="_Toc422073268"/>
      <w:bookmarkEnd w:id="123"/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BC5C45" w:rsidP="00DC661B">
      <w:pPr>
        <w:spacing w:line="360" w:lineRule="auto"/>
        <w:ind w:firstLineChars="200" w:firstLine="420"/>
        <w:jc w:val="left"/>
      </w:pPr>
      <w:hyperlink r:id="rId47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</w:t>
      </w:r>
      <w:r>
        <w:rPr>
          <w:rFonts w:hint="eastAsia"/>
          <w:lang w:eastAsia="zh-CN"/>
        </w:rPr>
        <w:lastRenderedPageBreak/>
        <w:t>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73B677FD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2268" w:type="dxa"/>
          </w:tcPr>
          <w:p w14:paraId="27DDECE2" w14:textId="650B940A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7634C1" w14:textId="77777777" w:rsidR="0062099A" w:rsidRDefault="0062099A" w:rsidP="0062099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2099A" w:rsidRPr="007B3787" w14:paraId="31137EFA" w14:textId="77777777" w:rsidTr="00F6221C">
        <w:tc>
          <w:tcPr>
            <w:tcW w:w="846" w:type="dxa"/>
          </w:tcPr>
          <w:p w14:paraId="1ED2A51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3EFB9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E03E9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2CCD030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5B8B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03BD5CA5" w14:textId="77777777" w:rsidTr="00F6221C">
        <w:tc>
          <w:tcPr>
            <w:tcW w:w="846" w:type="dxa"/>
          </w:tcPr>
          <w:p w14:paraId="53FB171C" w14:textId="77777777" w:rsidR="0062099A" w:rsidRPr="007B3787" w:rsidRDefault="0062099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2B2624A" w14:textId="3690C92E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07197E8" w14:textId="344A82B3" w:rsidR="0062099A" w:rsidRPr="007B3787" w:rsidRDefault="006C60F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更新成功过</w:t>
            </w:r>
          </w:p>
        </w:tc>
        <w:tc>
          <w:tcPr>
            <w:tcW w:w="1276" w:type="dxa"/>
          </w:tcPr>
          <w:p w14:paraId="50DD961E" w14:textId="730E4F25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4DA08" w14:textId="4206B3C8" w:rsidR="0062099A" w:rsidRPr="007B3787" w:rsidRDefault="0073519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BC5C45" w:rsidP="00C905A1">
      <w:pPr>
        <w:spacing w:line="360" w:lineRule="auto"/>
        <w:ind w:firstLineChars="200" w:firstLine="420"/>
        <w:jc w:val="left"/>
      </w:pPr>
      <w:hyperlink r:id="rId48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77777777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>
        <w:t>addInvestor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2421B754" w14:textId="77777777" w:rsidTr="00F6221C">
        <w:tc>
          <w:tcPr>
            <w:tcW w:w="704" w:type="dxa"/>
          </w:tcPr>
          <w:p w14:paraId="43FF8F2B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3E2448E0" w14:textId="3B188F97" w:rsidR="00C905A1" w:rsidRDefault="009455C8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10C9491" w14:textId="4812BBBD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2AAC3453" w14:textId="0C7D903A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60301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650FCEA2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75DF2439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BC5C45" w:rsidP="00C905A1">
      <w:pPr>
        <w:spacing w:line="360" w:lineRule="auto"/>
        <w:ind w:firstLineChars="200" w:firstLine="420"/>
        <w:jc w:val="left"/>
      </w:pPr>
      <w:hyperlink r:id="rId49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27BFC32D" w:rsidR="00C905A1" w:rsidRPr="00FD2036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D0D2C">
        <w:t>delete</w:t>
      </w:r>
      <w:r>
        <w:t>Investor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67AC659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05A1" w:rsidRPr="007B3787" w14:paraId="377041C6" w14:textId="77777777" w:rsidTr="00F6221C">
        <w:tc>
          <w:tcPr>
            <w:tcW w:w="704" w:type="dxa"/>
          </w:tcPr>
          <w:p w14:paraId="11715343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93FCDE" w14:textId="1BDC9D8E" w:rsidR="00C905A1" w:rsidRDefault="004D0D2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</w:t>
            </w:r>
          </w:p>
        </w:tc>
        <w:tc>
          <w:tcPr>
            <w:tcW w:w="1985" w:type="dxa"/>
          </w:tcPr>
          <w:p w14:paraId="1F58AE16" w14:textId="77777777" w:rsidR="00C905A1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1B48E0" w14:textId="09F03758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C78CC5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5" w:name="_Toc422073269"/>
      <w:bookmarkEnd w:id="124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5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BC5C45" w:rsidP="00D4655D">
      <w:pPr>
        <w:spacing w:line="360" w:lineRule="auto"/>
        <w:ind w:firstLineChars="200" w:firstLine="420"/>
        <w:jc w:val="left"/>
      </w:pPr>
      <w:hyperlink r:id="rId50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70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09FC9025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23111F5" w14:textId="22F8E37C" w:rsidR="002D2F72" w:rsidRPr="00F2044C" w:rsidRDefault="002D2F72" w:rsidP="002D2F72">
      <w:pPr>
        <w:pStyle w:val="3"/>
        <w:rPr>
          <w:lang w:eastAsia="zh-CN"/>
        </w:rPr>
      </w:pPr>
      <w:bookmarkStart w:id="127" w:name="_Toc422073271"/>
      <w:bookmarkEnd w:id="126"/>
      <w:r>
        <w:rPr>
          <w:rFonts w:hint="eastAsia"/>
          <w:lang w:eastAsia="zh-CN"/>
        </w:rPr>
        <w:t>推荐</w:t>
      </w:r>
      <w:bookmarkEnd w:id="127"/>
    </w:p>
    <w:p w14:paraId="1F8AB860" w14:textId="77777777" w:rsidR="002D2F72" w:rsidRDefault="002D2F72" w:rsidP="002D2F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7D00295" w14:textId="77777777" w:rsidR="002D2F72" w:rsidRDefault="00BC5C45" w:rsidP="002D2F72">
      <w:pPr>
        <w:spacing w:line="360" w:lineRule="auto"/>
        <w:ind w:firstLineChars="200" w:firstLine="420"/>
        <w:jc w:val="left"/>
      </w:pPr>
      <w:hyperlink r:id="rId51" w:anchor="p=做投资人02" w:history="1">
        <w:r w:rsidR="002D2F72" w:rsidRPr="00B15853">
          <w:rPr>
            <w:rStyle w:val="a3"/>
            <w:rFonts w:hint="eastAsia"/>
          </w:rPr>
          <w:t>http://gxufyz.axshare.com/#p=</w:t>
        </w:r>
        <w:r w:rsidR="002D2F72" w:rsidRPr="00B15853">
          <w:rPr>
            <w:rStyle w:val="a3"/>
            <w:rFonts w:hint="eastAsia"/>
          </w:rPr>
          <w:t>做投资人</w:t>
        </w:r>
        <w:r w:rsidR="002D2F72" w:rsidRPr="00B15853">
          <w:rPr>
            <w:rStyle w:val="a3"/>
            <w:rFonts w:hint="eastAsia"/>
          </w:rPr>
          <w:t>02</w:t>
        </w:r>
      </w:hyperlink>
    </w:p>
    <w:p w14:paraId="71FFE172" w14:textId="0E692DB6" w:rsidR="002D2F72" w:rsidRPr="007B3787" w:rsidRDefault="0037479F" w:rsidP="002D2F7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0078D205" w14:textId="77777777" w:rsidR="002D2F72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61DCA2E" w14:textId="0E4091DB" w:rsidR="002D2F72" w:rsidRPr="00FD2036" w:rsidRDefault="002D2F72" w:rsidP="002D2F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 w:rsidR="004B4D06"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3231F0">
        <w:rPr>
          <w:rFonts w:hint="eastAsia"/>
          <w:lang w:eastAsia="zh-CN"/>
        </w:rPr>
        <w:t>add</w:t>
      </w:r>
    </w:p>
    <w:p w14:paraId="00F79E21" w14:textId="77777777" w:rsidR="00520DD5" w:rsidRPr="00AC572E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20DD5" w:rsidRPr="007B3787" w14:paraId="604C0642" w14:textId="77777777" w:rsidTr="00F6221C">
        <w:tc>
          <w:tcPr>
            <w:tcW w:w="704" w:type="dxa"/>
          </w:tcPr>
          <w:p w14:paraId="367A0C84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EE41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EC13E3E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7D9BF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D5B34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315B2747" w14:textId="77777777" w:rsidTr="00F6221C">
        <w:tc>
          <w:tcPr>
            <w:tcW w:w="704" w:type="dxa"/>
          </w:tcPr>
          <w:p w14:paraId="5F98ECC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8C0E0E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A81618C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883153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3D8DB21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F74F84" w:rsidRPr="007B3787" w14:paraId="3998E7AB" w14:textId="77777777" w:rsidTr="00F6221C">
        <w:tc>
          <w:tcPr>
            <w:tcW w:w="704" w:type="dxa"/>
          </w:tcPr>
          <w:p w14:paraId="634DF577" w14:textId="39FC523B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0CED3A9" w14:textId="1FEB635F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99AD6C8" w14:textId="2D3711B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42E8F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338C44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4F84" w:rsidRPr="007B3787" w14:paraId="54D40627" w14:textId="77777777" w:rsidTr="00F6221C">
        <w:tc>
          <w:tcPr>
            <w:tcW w:w="704" w:type="dxa"/>
          </w:tcPr>
          <w:p w14:paraId="2ABA01F1" w14:textId="64FCFA4E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CE94A33" w14:textId="581B7101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5CD06396" w14:textId="18AF48DA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1896242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8B65FA" w14:textId="694D4394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项目或者团队</w:t>
            </w:r>
          </w:p>
        </w:tc>
      </w:tr>
      <w:tr w:rsidR="00F74F84" w:rsidRPr="007B3787" w14:paraId="3B6503AC" w14:textId="77777777" w:rsidTr="00F6221C">
        <w:tc>
          <w:tcPr>
            <w:tcW w:w="704" w:type="dxa"/>
          </w:tcPr>
          <w:p w14:paraId="48A586D1" w14:textId="2D4AA292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131D413" w14:textId="22933055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985" w:type="dxa"/>
          </w:tcPr>
          <w:p w14:paraId="3FA18FB4" w14:textId="77777777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412CC13" w14:textId="77777777" w:rsidR="00F74F84" w:rsidRPr="007B3787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2BCD04" w14:textId="7B7BD433" w:rsidR="00F74F84" w:rsidRDefault="00F74F84" w:rsidP="00F74F8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或者团队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10FEAD2A" w14:textId="77777777" w:rsidR="00520DD5" w:rsidRDefault="00520DD5" w:rsidP="00520D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20DD5" w:rsidRPr="007B3787" w14:paraId="6300A0EB" w14:textId="77777777" w:rsidTr="00F6221C">
        <w:tc>
          <w:tcPr>
            <w:tcW w:w="846" w:type="dxa"/>
          </w:tcPr>
          <w:p w14:paraId="1545DAB2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3E3A3DD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12122A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4FB248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3774E39" w14:textId="77777777" w:rsidR="00520DD5" w:rsidRPr="007B3787" w:rsidRDefault="00520DD5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20DD5" w:rsidRPr="007B3787" w14:paraId="7B7A4B17" w14:textId="77777777" w:rsidTr="00F6221C">
        <w:tc>
          <w:tcPr>
            <w:tcW w:w="846" w:type="dxa"/>
          </w:tcPr>
          <w:p w14:paraId="2A2A4AC3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382EA31" w14:textId="65282A4F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05F1AFD" w14:textId="6D85AB3C" w:rsidR="00520DD5" w:rsidRPr="007B3787" w:rsidRDefault="00041257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9B36CD" w14:textId="429F2D1B" w:rsidR="00520DD5" w:rsidRPr="007B3787" w:rsidRDefault="00A305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C92169D" w14:textId="77777777" w:rsidR="00520DD5" w:rsidRPr="007B3787" w:rsidRDefault="00520DD5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F4C8075" w14:textId="77777777" w:rsidR="002D2F72" w:rsidRPr="0014035B" w:rsidRDefault="002D2F72" w:rsidP="002D2F72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lastRenderedPageBreak/>
        <w:t xml:space="preserve"> </w:t>
      </w:r>
      <w:bookmarkStart w:id="128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8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BC5C45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2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1697DD68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（数组，包括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，推荐投资人（数组，包括图标，名称，投资人，评分等），孵化器（数组，包括图标，名称，地址，评分等等）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0DF8C95F" w:rsidR="000F7892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4CA50035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9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7777777" w:rsidR="00F64C6E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30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18AFA954" w14:textId="407DDE3F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所在地区，手机号码，电子邮箱，毕业院校，项目经验（数组，包括项目名称，项目类型，职位，带领团队，展现能力）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（数组）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3C0CF05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92FC46E" w14:textId="576C99E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26092CC6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E7C7605" w14:textId="49077A94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1FD85B58" w:rsidR="004602D7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13B521E5" w:rsidR="004602D7" w:rsidRPr="007B3787" w:rsidRDefault="00A527C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292DD740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31" w:name="_Toc422073275"/>
      <w:r>
        <w:rPr>
          <w:lang w:eastAsia="zh-CN"/>
        </w:rPr>
        <w:t>更新基本信息</w:t>
      </w:r>
      <w:bookmarkEnd w:id="131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32" w:name="_Toc422073276"/>
      <w:r>
        <w:rPr>
          <w:lang w:eastAsia="zh-CN"/>
        </w:rPr>
        <w:lastRenderedPageBreak/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32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33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33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4" w:name="_Toc422073279"/>
      <w:bookmarkStart w:id="135" w:name="_Toc422073278"/>
      <w:r>
        <w:rPr>
          <w:lang w:eastAsia="zh-CN"/>
        </w:rPr>
        <w:t>增加工作经验</w:t>
      </w:r>
      <w:bookmarkEnd w:id="134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5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lastRenderedPageBreak/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6" w:name="_Toc422073280"/>
      <w:r>
        <w:rPr>
          <w:rFonts w:hint="eastAsia"/>
          <w:lang w:eastAsia="zh-CN"/>
        </w:rPr>
        <w:t>获取我的消息</w:t>
      </w:r>
      <w:bookmarkEnd w:id="136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7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6ABD8388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493C3A7D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79CF0183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6B1A83F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ACA255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数组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7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3"/>
      <w:footerReference w:type="default" r:id="rId54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9B790" w14:textId="77777777" w:rsidR="00BC5C45" w:rsidRDefault="00BC5C45">
      <w:r>
        <w:separator/>
      </w:r>
    </w:p>
  </w:endnote>
  <w:endnote w:type="continuationSeparator" w:id="0">
    <w:p w14:paraId="67E9C3DC" w14:textId="77777777" w:rsidR="00BC5C45" w:rsidRDefault="00B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E01931" w:rsidRDefault="00E01931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955E4">
      <w:rPr>
        <w:noProof/>
        <w:szCs w:val="21"/>
      </w:rPr>
      <w:t>49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B955E4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E01931" w:rsidRDefault="00E019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C0A20" w14:textId="77777777" w:rsidR="00BC5C45" w:rsidRDefault="00BC5C45">
      <w:r>
        <w:separator/>
      </w:r>
    </w:p>
  </w:footnote>
  <w:footnote w:type="continuationSeparator" w:id="0">
    <w:p w14:paraId="3811846A" w14:textId="77777777" w:rsidR="00BC5C45" w:rsidRDefault="00BC5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E01931" w:rsidRDefault="00E01931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57C4C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10015F"/>
    <w:rsid w:val="001004D3"/>
    <w:rsid w:val="00100D72"/>
    <w:rsid w:val="00100DBD"/>
    <w:rsid w:val="00100E70"/>
    <w:rsid w:val="00101EC7"/>
    <w:rsid w:val="00102895"/>
    <w:rsid w:val="001048FB"/>
    <w:rsid w:val="001061A2"/>
    <w:rsid w:val="00106762"/>
    <w:rsid w:val="00107A87"/>
    <w:rsid w:val="00107B10"/>
    <w:rsid w:val="00110CB7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242E"/>
    <w:rsid w:val="001E27D9"/>
    <w:rsid w:val="001E2E62"/>
    <w:rsid w:val="001E3D0C"/>
    <w:rsid w:val="001E3E5F"/>
    <w:rsid w:val="001E4432"/>
    <w:rsid w:val="001E4979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D0D"/>
    <w:rsid w:val="00237DEC"/>
    <w:rsid w:val="002411CC"/>
    <w:rsid w:val="00241399"/>
    <w:rsid w:val="00241C31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B0527"/>
    <w:rsid w:val="002B059B"/>
    <w:rsid w:val="002B1461"/>
    <w:rsid w:val="002B1770"/>
    <w:rsid w:val="002B1B5C"/>
    <w:rsid w:val="002B22AC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E1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5D1D"/>
    <w:rsid w:val="00306E14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980"/>
    <w:rsid w:val="00385C80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A66"/>
    <w:rsid w:val="00445E7F"/>
    <w:rsid w:val="0044676C"/>
    <w:rsid w:val="00447E50"/>
    <w:rsid w:val="00450736"/>
    <w:rsid w:val="00450B42"/>
    <w:rsid w:val="00450D79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834"/>
    <w:rsid w:val="00532DC4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C2B"/>
    <w:rsid w:val="005A79AF"/>
    <w:rsid w:val="005B125A"/>
    <w:rsid w:val="005B1E5C"/>
    <w:rsid w:val="005B2256"/>
    <w:rsid w:val="005B22D5"/>
    <w:rsid w:val="005B2B35"/>
    <w:rsid w:val="005B2F1E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7177"/>
    <w:rsid w:val="005E7288"/>
    <w:rsid w:val="005E7F33"/>
    <w:rsid w:val="005F079F"/>
    <w:rsid w:val="005F2408"/>
    <w:rsid w:val="005F241C"/>
    <w:rsid w:val="005F2C10"/>
    <w:rsid w:val="005F39DD"/>
    <w:rsid w:val="005F3E30"/>
    <w:rsid w:val="005F3F4C"/>
    <w:rsid w:val="005F493B"/>
    <w:rsid w:val="005F5510"/>
    <w:rsid w:val="005F582F"/>
    <w:rsid w:val="005F5E58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E46"/>
    <w:rsid w:val="00670E7F"/>
    <w:rsid w:val="00671093"/>
    <w:rsid w:val="0067139C"/>
    <w:rsid w:val="00671731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67DF"/>
    <w:rsid w:val="007772D2"/>
    <w:rsid w:val="00777848"/>
    <w:rsid w:val="00777A24"/>
    <w:rsid w:val="007801C7"/>
    <w:rsid w:val="007807B2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5077"/>
    <w:rsid w:val="007A52ED"/>
    <w:rsid w:val="007A53CA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A6B"/>
    <w:rsid w:val="0080290D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7D2C"/>
    <w:rsid w:val="008E0176"/>
    <w:rsid w:val="008E0347"/>
    <w:rsid w:val="008E0D3B"/>
    <w:rsid w:val="008E1502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114A"/>
    <w:rsid w:val="008F12C2"/>
    <w:rsid w:val="008F1C32"/>
    <w:rsid w:val="008F1F41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A02C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904"/>
    <w:rsid w:val="009A5D90"/>
    <w:rsid w:val="009A659A"/>
    <w:rsid w:val="009A69D3"/>
    <w:rsid w:val="009B04E1"/>
    <w:rsid w:val="009B1055"/>
    <w:rsid w:val="009B14D7"/>
    <w:rsid w:val="009B16E6"/>
    <w:rsid w:val="009B1D43"/>
    <w:rsid w:val="009B2280"/>
    <w:rsid w:val="009B2299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BBE"/>
    <w:rsid w:val="00A66D05"/>
    <w:rsid w:val="00A66EA3"/>
    <w:rsid w:val="00A679C7"/>
    <w:rsid w:val="00A7199C"/>
    <w:rsid w:val="00A7220B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9E7"/>
    <w:rsid w:val="00A80BF9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AF4"/>
    <w:rsid w:val="00B00164"/>
    <w:rsid w:val="00B00F07"/>
    <w:rsid w:val="00B014BA"/>
    <w:rsid w:val="00B01613"/>
    <w:rsid w:val="00B01CD4"/>
    <w:rsid w:val="00B02DEC"/>
    <w:rsid w:val="00B032EB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D68"/>
    <w:rsid w:val="00B60EF1"/>
    <w:rsid w:val="00B61020"/>
    <w:rsid w:val="00B6250F"/>
    <w:rsid w:val="00B63564"/>
    <w:rsid w:val="00B63A32"/>
    <w:rsid w:val="00B63D8A"/>
    <w:rsid w:val="00B643BA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E1B"/>
    <w:rsid w:val="00B7180E"/>
    <w:rsid w:val="00B718CE"/>
    <w:rsid w:val="00B71C4B"/>
    <w:rsid w:val="00B7267E"/>
    <w:rsid w:val="00B7398A"/>
    <w:rsid w:val="00B73ADA"/>
    <w:rsid w:val="00B74F69"/>
    <w:rsid w:val="00B75353"/>
    <w:rsid w:val="00B75C0A"/>
    <w:rsid w:val="00B761CC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6275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66A1"/>
    <w:rsid w:val="00BB66F3"/>
    <w:rsid w:val="00BB6D8B"/>
    <w:rsid w:val="00BB6DC2"/>
    <w:rsid w:val="00BB71A0"/>
    <w:rsid w:val="00BB76EC"/>
    <w:rsid w:val="00BC03D4"/>
    <w:rsid w:val="00BC0C52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F36"/>
    <w:rsid w:val="00C61261"/>
    <w:rsid w:val="00C61368"/>
    <w:rsid w:val="00C61568"/>
    <w:rsid w:val="00C62D1B"/>
    <w:rsid w:val="00C62DBB"/>
    <w:rsid w:val="00C62F43"/>
    <w:rsid w:val="00C63130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685"/>
    <w:rsid w:val="00C85FDB"/>
    <w:rsid w:val="00C861A9"/>
    <w:rsid w:val="00C905A1"/>
    <w:rsid w:val="00C9173E"/>
    <w:rsid w:val="00C919B6"/>
    <w:rsid w:val="00C92DCC"/>
    <w:rsid w:val="00C92EA8"/>
    <w:rsid w:val="00C93067"/>
    <w:rsid w:val="00C93C73"/>
    <w:rsid w:val="00C94C24"/>
    <w:rsid w:val="00C95156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6389"/>
    <w:rsid w:val="00D566EB"/>
    <w:rsid w:val="00D567A0"/>
    <w:rsid w:val="00D567F1"/>
    <w:rsid w:val="00D568C6"/>
    <w:rsid w:val="00D57995"/>
    <w:rsid w:val="00D57C26"/>
    <w:rsid w:val="00D57FB0"/>
    <w:rsid w:val="00D602EF"/>
    <w:rsid w:val="00D607D8"/>
    <w:rsid w:val="00D61782"/>
    <w:rsid w:val="00D619AD"/>
    <w:rsid w:val="00D62068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D19"/>
    <w:rsid w:val="00DA2E14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EA3"/>
    <w:rsid w:val="00DB2A4C"/>
    <w:rsid w:val="00DB2D73"/>
    <w:rsid w:val="00DB4197"/>
    <w:rsid w:val="00DB4F13"/>
    <w:rsid w:val="00DB566D"/>
    <w:rsid w:val="00DB5CCE"/>
    <w:rsid w:val="00DB61D0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30A9"/>
    <w:rsid w:val="00E038ED"/>
    <w:rsid w:val="00E03E00"/>
    <w:rsid w:val="00E03EBA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846"/>
    <w:rsid w:val="00F648A9"/>
    <w:rsid w:val="00F64C6E"/>
    <w:rsid w:val="00F663E9"/>
    <w:rsid w:val="00F703D5"/>
    <w:rsid w:val="00F705EF"/>
    <w:rsid w:val="00F71728"/>
    <w:rsid w:val="00F71B80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gxufyz.axshare.com/" TargetMode="External"/><Relationship Id="rId26" Type="http://schemas.openxmlformats.org/officeDocument/2006/relationships/hyperlink" Target="http://gxufyz.axshare.com/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pma.tools.sinaapp.com/sql.php?db=app_zcspace&amp;table=incubator&amp;token=ed1909118137ee688d3b2e700386feae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pma.tools.sinaapp.com/sql.php?db=app_zcspace&amp;table=incubator&amp;token=ed1909118137ee688d3b2e700386feae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gxufyz.axshare.com/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pma.tools.sinaapp.com/sql.php?db=app_zcspace&amp;table=investParty&amp;token=32bd781addbb1b4cefcb4acd00834282" TargetMode="External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19" Type="http://schemas.openxmlformats.org/officeDocument/2006/relationships/hyperlink" Target="http://pma.tools.sinaapp.com/sql.php?db=app_zcspace&amp;table=incubator&amp;token=ed1909118137ee688d3b2e700386feae" TargetMode="External"/><Relationship Id="rId31" Type="http://schemas.openxmlformats.org/officeDocument/2006/relationships/hyperlink" Target="http://pma.tools.sinaapp.com/sql.php?db=app_zcspace&amp;table=incubator&amp;token=ed1909118137ee688d3b2e700386feae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gxufyz.axshare.com/" TargetMode="External"/><Relationship Id="rId27" Type="http://schemas.openxmlformats.org/officeDocument/2006/relationships/hyperlink" Target="http://pma.tools.sinaapp.com/sql.php?db=app_zcspace&amp;table=incubator&amp;token=ed1909118137ee688d3b2e700386feae" TargetMode="External"/><Relationship Id="rId30" Type="http://schemas.openxmlformats.org/officeDocument/2006/relationships/hyperlink" Target="http://gxufyz.axshare.com/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pma.tools.sinaapp.com/sql.php?db=app_zcspace&amp;token=883a715fce9691ae9b4bb47e1c262668&amp;table=financeSource&amp;pos=0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pma.tools.sinaapp.com/sql.php?db=app_zcspace&amp;table=incubator&amp;token=ed1909118137ee688d3b2e700386feae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gxufyz.axshare.com/" TargetMode="External"/><Relationship Id="rId41" Type="http://schemas.openxmlformats.org/officeDocument/2006/relationships/hyperlink" Target="http://gxufyz.axshare.com/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pma.tools.sinaapp.com/sql.php?db=app_zcspace&amp;table=incubator&amp;token=ed1909118137ee688d3b2e700386feae" TargetMode="External"/><Relationship Id="rId28" Type="http://schemas.openxmlformats.org/officeDocument/2006/relationships/hyperlink" Target="http://gxufyz.axshare.com/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8EEB8-4321-4D09-93C3-310CE01A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5495</TotalTime>
  <Pages>68</Pages>
  <Words>5540</Words>
  <Characters>31579</Characters>
  <Application>Microsoft Office Word</Application>
  <DocSecurity>0</DocSecurity>
  <Lines>263</Lines>
  <Paragraphs>74</Paragraphs>
  <ScaleCrop>false</ScaleCrop>
  <Company>Microsoft</Company>
  <LinksUpToDate>false</LinksUpToDate>
  <CharactersWithSpaces>37045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5789</cp:revision>
  <cp:lastPrinted>2015-04-18T06:55:00Z</cp:lastPrinted>
  <dcterms:created xsi:type="dcterms:W3CDTF">2015-05-06T10:38:00Z</dcterms:created>
  <dcterms:modified xsi:type="dcterms:W3CDTF">2015-07-04T04:29:00Z</dcterms:modified>
</cp:coreProperties>
</file>