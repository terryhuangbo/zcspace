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BCE66B" w14:textId="77777777" w:rsidR="00CC34EF" w:rsidRPr="00DF4C64" w:rsidRDefault="00107B10" w:rsidP="00DF4C64">
      <w:pPr>
        <w:pStyle w:val="ad"/>
        <w:spacing w:line="360" w:lineRule="auto"/>
        <w:jc w:val="right"/>
        <w:rPr>
          <w:rFonts w:ascii="宋体" w:eastAsia="宋体" w:hAnsi="宋体" w:cs="宋体"/>
          <w:color w:val="FF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FF0000"/>
          <w:sz w:val="21"/>
          <w:szCs w:val="21"/>
          <w:lang w:eastAsia="zh-CN"/>
        </w:rPr>
        <w:t>秘密，不可外传</w:t>
      </w:r>
    </w:p>
    <w:p w14:paraId="26E0840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  <w:lang w:eastAsia="zh-CN"/>
        </w:rPr>
      </w:pPr>
    </w:p>
    <w:p w14:paraId="0E36666D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8042190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31887378" w14:textId="3D22C97E" w:rsidR="00CC34EF" w:rsidRDefault="00C64871">
      <w:pPr>
        <w:pStyle w:val="ad"/>
        <w:spacing w:line="360" w:lineRule="auto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</w:rPr>
        <w:t>众创空间</w:t>
      </w:r>
      <w:r w:rsidR="00CC34EF">
        <w:rPr>
          <w:rFonts w:ascii="宋体" w:eastAsia="宋体" w:hAnsi="宋体" w:cs="宋体"/>
        </w:rPr>
        <w:t>接口文档</w:t>
      </w:r>
    </w:p>
    <w:p w14:paraId="5AC29A7C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6AD635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4C991DE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3EDDC9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0733AEAD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4C0CA09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3139508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314944F9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2E7E1F7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4D4B4F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1F2E773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49F4D2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E605790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10C338F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C22E5B7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41D3857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AB49E04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2E1EF398" w14:textId="0567CC16" w:rsidR="00CC34EF" w:rsidRDefault="00CC34EF">
      <w:pPr>
        <w:pStyle w:val="ad"/>
        <w:spacing w:line="360" w:lineRule="auto"/>
        <w:rPr>
          <w:rFonts w:ascii="宋体" w:eastAsia="宋体" w:hAnsi="宋体" w:cs="宋体"/>
          <w:b w:val="0"/>
          <w:sz w:val="36"/>
          <w:szCs w:val="36"/>
        </w:rPr>
      </w:pPr>
      <w:r>
        <w:rPr>
          <w:rFonts w:ascii="宋体" w:eastAsia="宋体" w:hAnsi="宋体" w:cs="宋体"/>
          <w:sz w:val="24"/>
          <w:szCs w:val="24"/>
        </w:rPr>
        <w:t>有限公司</w:t>
      </w:r>
    </w:p>
    <w:p w14:paraId="7473D686" w14:textId="77777777" w:rsidR="00CC34EF" w:rsidRDefault="00CC34EF" w:rsidP="00B30AC4">
      <w:pPr>
        <w:pStyle w:val="ad"/>
        <w:pageBreakBefore/>
        <w:spacing w:line="360" w:lineRule="auto"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b w:val="0"/>
          <w:sz w:val="36"/>
          <w:szCs w:val="36"/>
        </w:rPr>
        <w:lastRenderedPageBreak/>
        <w:t>文档</w:t>
      </w:r>
      <w:r w:rsidR="00FB3784">
        <w:rPr>
          <w:rFonts w:ascii="宋体" w:eastAsia="宋体" w:hAnsi="宋体" w:cs="宋体" w:hint="eastAsia"/>
          <w:b w:val="0"/>
          <w:sz w:val="36"/>
          <w:szCs w:val="36"/>
          <w:lang w:eastAsia="zh-CN"/>
        </w:rPr>
        <w:t>编辑</w:t>
      </w:r>
      <w:r>
        <w:rPr>
          <w:rFonts w:ascii="宋体" w:eastAsia="宋体" w:hAnsi="宋体" w:cs="宋体"/>
          <w:b w:val="0"/>
          <w:sz w:val="36"/>
          <w:szCs w:val="36"/>
        </w:rPr>
        <w:t>记录</w:t>
      </w:r>
    </w:p>
    <w:tbl>
      <w:tblPr>
        <w:tblW w:w="875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134"/>
        <w:gridCol w:w="3685"/>
        <w:gridCol w:w="1134"/>
        <w:gridCol w:w="712"/>
      </w:tblGrid>
      <w:tr w:rsidR="00CC34EF" w14:paraId="04D3680A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1AF9B763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版本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78FD093C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修改日期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1E582C73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者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37ADEFC0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内容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26D36687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原因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1711115A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备注</w:t>
            </w:r>
          </w:p>
        </w:tc>
      </w:tr>
      <w:tr w:rsidR="00CC34EF" w14:paraId="06FDA124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4AFFE8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1.0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482A92" w14:textId="77777777" w:rsidR="00CC34EF" w:rsidRDefault="00790012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2015/3/29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95DADC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FA1020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文档模板做成。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4977A4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创建文档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F8428" w14:textId="77777777" w:rsidR="00CC34EF" w:rsidRDefault="00CC34EF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7A4AD1C5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1B94CE" w14:textId="288EE70A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1.1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287B8C" w14:textId="27257A95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2015/4/19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18AC76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9CF56C" w14:textId="09EAE5E2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增加“获得</w:t>
            </w:r>
            <w:r w:rsidR="007D7645"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某城市</w:t>
            </w: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所有开通服务区域”接口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instrText xml:space="preserve"> REF </w:instrText>
            </w: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instrText>_Ref291068449 \r \h</w:instrTex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instrText xml:space="preserve"> </w:instrTex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t>6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7FFFD0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57E4A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160DFE23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5E5A3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B6EBB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7E4E49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8E08F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FB637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2D339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34B44A87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DB42AF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99EF5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80C10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7A78F1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7EAD5C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D8D58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0F263379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9BE38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756F25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358687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76C9B4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24BE0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A0E5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47BF22AA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915E3B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D8DCE5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9F0067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DF46A2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A59F2C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85199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760C6995" w14:textId="77777777" w:rsidTr="00B9297C">
        <w:tc>
          <w:tcPr>
            <w:tcW w:w="87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1A38F" w14:textId="77777777" w:rsidR="0022421B" w:rsidRDefault="0022421B" w:rsidP="00ED0C85">
            <w:pPr>
              <w:pStyle w:val="ad"/>
              <w:spacing w:line="360" w:lineRule="auto"/>
              <w:jc w:val="both"/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本文档中的所有内容为</w:t>
            </w:r>
            <w:r w:rsidR="00ED0C85">
              <w:rPr>
                <w:rFonts w:ascii="宋体" w:eastAsia="宋体" w:hAnsi="宋体" w:cs="宋体" w:hint="eastAsia"/>
                <w:sz w:val="21"/>
                <w:szCs w:val="21"/>
              </w:rPr>
              <w:t>某</w:t>
            </w:r>
            <w:r>
              <w:rPr>
                <w:rFonts w:ascii="宋体" w:eastAsia="宋体" w:hAnsi="宋体" w:cs="宋体"/>
                <w:sz w:val="21"/>
                <w:szCs w:val="21"/>
              </w:rPr>
              <w:t>有限公司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的机密和专属所有。未经</w:t>
            </w:r>
            <w:r w:rsidR="00ED0C85">
              <w:rPr>
                <w:rFonts w:ascii="宋体" w:eastAsia="宋体" w:hAnsi="宋体" w:cs="宋体" w:hint="eastAsia"/>
                <w:sz w:val="21"/>
                <w:szCs w:val="21"/>
              </w:rPr>
              <w:t>某</w:t>
            </w:r>
            <w:r>
              <w:rPr>
                <w:rFonts w:ascii="宋体" w:eastAsia="宋体" w:hAnsi="宋体" w:cs="宋体"/>
                <w:sz w:val="21"/>
                <w:szCs w:val="21"/>
              </w:rPr>
              <w:t>科技有限公司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的明确书面许可，任何组织或个人不得以任何目的、任何形式及任何手段复制或传播本文档部分或全部内容。</w:t>
            </w:r>
          </w:p>
        </w:tc>
      </w:tr>
    </w:tbl>
    <w:p w14:paraId="553B61A7" w14:textId="77777777" w:rsidR="00CC34EF" w:rsidRDefault="00CC34EF">
      <w:pPr>
        <w:pStyle w:val="ad"/>
        <w:spacing w:line="360" w:lineRule="auto"/>
        <w:jc w:val="left"/>
      </w:pPr>
    </w:p>
    <w:p w14:paraId="621E2C7E" w14:textId="77777777" w:rsidR="00CC34EF" w:rsidRDefault="00CC34EF">
      <w:pPr>
        <w:pStyle w:val="ad"/>
        <w:pageBreakBefore/>
        <w:spacing w:line="360" w:lineRule="auto"/>
        <w:jc w:val="both"/>
        <w:rPr>
          <w:rFonts w:ascii="宋体" w:eastAsia="宋体" w:hAnsi="宋体" w:cs="宋体"/>
          <w:sz w:val="32"/>
          <w:szCs w:val="32"/>
        </w:rPr>
      </w:pPr>
    </w:p>
    <w:p w14:paraId="3A9DBC09" w14:textId="77777777" w:rsidR="00CC34EF" w:rsidRDefault="00CC34EF">
      <w:pPr>
        <w:pStyle w:val="TOC"/>
        <w:rPr>
          <w:lang w:val="zh-CN"/>
        </w:rPr>
      </w:pPr>
      <w:bookmarkStart w:id="0" w:name="__RefHeading__3_1297428687"/>
      <w:bookmarkStart w:id="1" w:name="_Toc289805612"/>
      <w:bookmarkStart w:id="2" w:name="_Toc299558547"/>
      <w:bookmarkEnd w:id="0"/>
      <w:r>
        <w:rPr>
          <w:lang w:val="zh-CN"/>
        </w:rPr>
        <w:t>目录</w:t>
      </w:r>
      <w:bookmarkEnd w:id="1"/>
      <w:bookmarkEnd w:id="2"/>
    </w:p>
    <w:p w14:paraId="7AB32DAC" w14:textId="77777777" w:rsidR="00E67187" w:rsidRDefault="00B4422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lang w:eastAsia="zh-C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3" w:name="_GoBack"/>
      <w:bookmarkEnd w:id="3"/>
      <w:r w:rsidR="00E67187" w:rsidRPr="0034314F">
        <w:rPr>
          <w:rFonts w:hint="eastAsia"/>
          <w:noProof/>
          <w:lang w:val="zh-CN"/>
        </w:rPr>
        <w:t>目录</w:t>
      </w:r>
      <w:r w:rsidR="00E67187">
        <w:rPr>
          <w:noProof/>
        </w:rPr>
        <w:tab/>
      </w:r>
      <w:r w:rsidR="00E67187">
        <w:rPr>
          <w:noProof/>
        </w:rPr>
        <w:fldChar w:fldCharType="begin"/>
      </w:r>
      <w:r w:rsidR="00E67187">
        <w:rPr>
          <w:noProof/>
        </w:rPr>
        <w:instrText xml:space="preserve"> PAGEREF _Toc299558547 \h </w:instrText>
      </w:r>
      <w:r w:rsidR="00E67187">
        <w:rPr>
          <w:noProof/>
        </w:rPr>
      </w:r>
      <w:r w:rsidR="00E67187">
        <w:rPr>
          <w:noProof/>
        </w:rPr>
        <w:fldChar w:fldCharType="separate"/>
      </w:r>
      <w:r w:rsidR="00E67187">
        <w:rPr>
          <w:noProof/>
        </w:rPr>
        <w:t>3</w:t>
      </w:r>
      <w:r w:rsidR="00E67187">
        <w:rPr>
          <w:noProof/>
        </w:rPr>
        <w:fldChar w:fldCharType="end"/>
      </w:r>
    </w:p>
    <w:p w14:paraId="46EC0C94" w14:textId="77777777" w:rsidR="00E67187" w:rsidRDefault="00E67187">
      <w:pPr>
        <w:pStyle w:val="10"/>
        <w:tabs>
          <w:tab w:val="left" w:pos="759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lang w:eastAsia="zh-CN"/>
        </w:rPr>
      </w:pPr>
      <w:r w:rsidRPr="0034314F">
        <w:rPr>
          <w:rFonts w:ascii="宋体" w:hAnsi="宋体" w:hint="eastAsia"/>
          <w:noProof/>
        </w:rPr>
        <w:t>一、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lang w:eastAsia="zh-CN"/>
        </w:rPr>
        <w:tab/>
      </w:r>
      <w:r w:rsidRPr="0034314F">
        <w:rPr>
          <w:rFonts w:asciiTheme="minorEastAsia" w:hAnsiTheme="minorEastAsia" w:hint="eastAsia"/>
          <w:noProof/>
        </w:rPr>
        <w:t>认证授权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8AB7596" w14:textId="77777777" w:rsidR="00E67187" w:rsidRDefault="00E67187">
      <w:pPr>
        <w:pStyle w:val="21"/>
        <w:tabs>
          <w:tab w:val="left" w:pos="460"/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r w:rsidRPr="0034314F">
        <w:rPr>
          <w:rFonts w:asciiTheme="minorEastAsia" w:hAnsiTheme="minorEastAsia"/>
          <w:noProof/>
        </w:rPr>
        <w:t>1.</w:t>
      </w:r>
      <w:r>
        <w:rPr>
          <w:rFonts w:eastAsiaTheme="minorEastAsia" w:cstheme="minorBidi"/>
          <w:noProof/>
          <w:kern w:val="2"/>
          <w:sz w:val="24"/>
          <w:szCs w:val="24"/>
          <w:lang w:eastAsia="zh-CN"/>
        </w:rPr>
        <w:tab/>
      </w:r>
      <w:r w:rsidRPr="0034314F">
        <w:rPr>
          <w:rFonts w:asciiTheme="minorEastAsia" w:hAnsiTheme="minorEastAsia" w:hint="eastAsia"/>
          <w:noProof/>
        </w:rPr>
        <w:t>系统级别参数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4CAE3F2" w14:textId="77777777" w:rsidR="00E67187" w:rsidRDefault="00E67187">
      <w:pPr>
        <w:pStyle w:val="2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r w:rsidRPr="0034314F">
        <w:rPr>
          <w:rFonts w:asciiTheme="minorEastAsia" w:hAnsiTheme="minorEastAsia"/>
          <w:noProof/>
        </w:rPr>
        <w:t xml:space="preserve">3. </w:t>
      </w:r>
      <w:r w:rsidRPr="0034314F">
        <w:rPr>
          <w:rFonts w:asciiTheme="minorEastAsia" w:hAnsiTheme="minorEastAsia" w:hint="eastAsia"/>
          <w:noProof/>
        </w:rPr>
        <w:t>错误应答报文和示例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6977655" w14:textId="77777777" w:rsidR="00E67187" w:rsidRDefault="00E67187">
      <w:pPr>
        <w:pStyle w:val="10"/>
        <w:tabs>
          <w:tab w:val="left" w:pos="759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lang w:eastAsia="zh-CN"/>
        </w:rPr>
      </w:pPr>
      <w:r w:rsidRPr="0034314F">
        <w:rPr>
          <w:rFonts w:ascii="宋体" w:hAnsi="宋体" w:hint="eastAsia"/>
          <w:noProof/>
        </w:rPr>
        <w:t>二、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lang w:eastAsia="zh-CN"/>
        </w:rPr>
        <w:tab/>
      </w:r>
      <w:r>
        <w:rPr>
          <w:rFonts w:hint="eastAsia"/>
          <w:noProof/>
        </w:rPr>
        <w:t>账号相关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BA3764B" w14:textId="77777777" w:rsidR="00E67187" w:rsidRDefault="00E67187">
      <w:pPr>
        <w:pStyle w:val="21"/>
        <w:tabs>
          <w:tab w:val="left" w:pos="407"/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</w:rPr>
        <w:t>获取验证码接口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8FDE5CE" w14:textId="77777777" w:rsidR="00E67187" w:rsidRDefault="00E67187">
      <w:pPr>
        <w:pStyle w:val="21"/>
        <w:tabs>
          <w:tab w:val="left" w:pos="407"/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获取</w:t>
      </w:r>
      <w:r>
        <w:rPr>
          <w:rFonts w:hint="eastAsia"/>
          <w:noProof/>
        </w:rPr>
        <w:t>加密</w:t>
      </w:r>
      <w:r>
        <w:rPr>
          <w:noProof/>
          <w:lang w:eastAsia="zh-CN"/>
        </w:rPr>
        <w:t>key</w:t>
      </w:r>
      <w:r>
        <w:rPr>
          <w:rFonts w:hint="eastAsia"/>
          <w:noProof/>
          <w:lang w:eastAsia="zh-CN"/>
        </w:rPr>
        <w:t>接口（暂不用）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F65B90D" w14:textId="77777777" w:rsidR="00E67187" w:rsidRDefault="00E67187">
      <w:pPr>
        <w:pStyle w:val="21"/>
        <w:tabs>
          <w:tab w:val="left" w:pos="407"/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验证“验证码</w:t>
      </w:r>
      <w:r>
        <w:rPr>
          <w:noProof/>
          <w:lang w:eastAsia="zh-CN"/>
        </w:rPr>
        <w:t>”</w:t>
      </w:r>
      <w:r>
        <w:rPr>
          <w:rFonts w:hint="eastAsia"/>
          <w:noProof/>
          <w:lang w:eastAsia="zh-CN"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C78D774" w14:textId="77777777" w:rsidR="00E67187" w:rsidRDefault="00E67187">
      <w:pPr>
        <w:pStyle w:val="21"/>
        <w:tabs>
          <w:tab w:val="left" w:pos="407"/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注册接口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2EE4BAA" w14:textId="77777777" w:rsidR="00E67187" w:rsidRDefault="00E67187">
      <w:pPr>
        <w:pStyle w:val="21"/>
        <w:tabs>
          <w:tab w:val="left" w:pos="407"/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</w:t>
      </w:r>
      <w:r>
        <w:rPr>
          <w:rFonts w:eastAsiaTheme="minorEastAsia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登录接口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AD9A063" w14:textId="77777777" w:rsidR="00E67187" w:rsidRDefault="00E67187">
      <w:pPr>
        <w:pStyle w:val="21"/>
        <w:tabs>
          <w:tab w:val="left" w:pos="407"/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6.</w:t>
      </w:r>
      <w:r>
        <w:rPr>
          <w:rFonts w:eastAsiaTheme="minorEastAsia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注销账户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9EAB176" w14:textId="77777777" w:rsidR="00E67187" w:rsidRDefault="00E67187">
      <w:pPr>
        <w:pStyle w:val="21"/>
        <w:tabs>
          <w:tab w:val="left" w:pos="407"/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7.</w:t>
      </w:r>
      <w:r>
        <w:rPr>
          <w:rFonts w:eastAsiaTheme="minorEastAsia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BA6B7E3" w14:textId="77777777" w:rsidR="00E67187" w:rsidRDefault="00E67187">
      <w:pPr>
        <w:pStyle w:val="10"/>
        <w:tabs>
          <w:tab w:val="left" w:pos="759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lang w:eastAsia="zh-CN"/>
        </w:rPr>
      </w:pPr>
      <w:r w:rsidRPr="0034314F">
        <w:rPr>
          <w:rFonts w:ascii="宋体" w:hAnsi="宋体" w:hint="eastAsia"/>
          <w:noProof/>
        </w:rPr>
        <w:t>三、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lang w:eastAsia="zh-CN"/>
        </w:rPr>
        <w:tab/>
      </w:r>
      <w:r w:rsidRPr="0034314F">
        <w:rPr>
          <w:rFonts w:hint="eastAsia"/>
          <w:noProof/>
          <w:lang w:eastAsia="zh-CN"/>
        </w:rPr>
        <w:t>项目相关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5E945E6" w14:textId="77777777" w:rsidR="00E67187" w:rsidRDefault="00E67187">
      <w:pPr>
        <w:pStyle w:val="2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 xml:space="preserve">1. </w:t>
      </w:r>
      <w:r>
        <w:rPr>
          <w:rFonts w:hint="eastAsia"/>
          <w:noProof/>
        </w:rPr>
        <w:t>找项目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12B5881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项目排序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6EF1F70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项目筛选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E95C59C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项目详情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2CAB4CE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获取评论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5873972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添加评论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FB3B8F0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点赞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CCA7F96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推荐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F8DAABA" w14:textId="77777777" w:rsidR="00E67187" w:rsidRDefault="00E67187">
      <w:pPr>
        <w:pStyle w:val="21"/>
        <w:tabs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 xml:space="preserve">2. </w:t>
      </w:r>
      <w:r>
        <w:rPr>
          <w:rFonts w:hint="eastAsia"/>
          <w:noProof/>
        </w:rPr>
        <w:t>我的项目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8DBB0E8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获取相关数据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F1EA08E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获取我的项目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5022D31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添加项目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6F8CA72F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删除项目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01F6B5FB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更新项目基本信息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0B0140E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上传项目</w:t>
      </w:r>
      <w:r>
        <w:rPr>
          <w:noProof/>
          <w:lang w:eastAsia="zh-CN"/>
        </w:rPr>
        <w:t>Logo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2DFE4DEF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更新亮点标签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10008326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更新项目优势前景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7EB3FA8E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更新项目融资阶段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59A00ACD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添加团队成员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6BCB45FE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更新团队成员信息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0491436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上传团队成员头像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3E994E08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删除团队成员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A5370D6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召唤合伙人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0E1C72C0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删除合伙人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746ADB48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lastRenderedPageBreak/>
        <w:t>更新召唤合伙人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26B4773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添加项目图片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28A0EF01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删除项目图片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40FDC63D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更新计划融资金额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62AAF9EF" w14:textId="77777777" w:rsidR="00E67187" w:rsidRDefault="00E67187">
      <w:pPr>
        <w:pStyle w:val="10"/>
        <w:tabs>
          <w:tab w:val="left" w:pos="759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lang w:eastAsia="zh-CN"/>
        </w:rPr>
      </w:pPr>
      <w:r w:rsidRPr="0034314F">
        <w:rPr>
          <w:rFonts w:ascii="宋体" w:hAnsi="宋体" w:hint="eastAsia"/>
          <w:noProof/>
        </w:rPr>
        <w:t>四、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lang w:eastAsia="zh-CN"/>
        </w:rPr>
        <w:tab/>
      </w:r>
      <w:r>
        <w:rPr>
          <w:rFonts w:hint="eastAsia"/>
          <w:noProof/>
        </w:rPr>
        <w:t>孵化器相关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5443359E" w14:textId="77777777" w:rsidR="00E67187" w:rsidRDefault="00E67187">
      <w:pPr>
        <w:pStyle w:val="21"/>
        <w:tabs>
          <w:tab w:val="left" w:pos="407"/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</w:rPr>
        <w:t>找孵化器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316CC88A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获取相关数据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35561D51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孵化器排序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43AF7555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孵化器筛选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3D350D9A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孵化器详情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3757B0FA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活动报名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3A2D2D1B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获取评论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722826D1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添加评论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0966211B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点赞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2E10C1FB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推荐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53EE845D" w14:textId="77777777" w:rsidR="00E67187" w:rsidRDefault="00E67187">
      <w:pPr>
        <w:pStyle w:val="21"/>
        <w:tabs>
          <w:tab w:val="left" w:pos="407"/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2.</w:t>
      </w:r>
      <w:r>
        <w:rPr>
          <w:rFonts w:eastAsiaTheme="minorEastAsia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</w:rPr>
        <w:t>我的孵化器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0058B6E3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获取我的孵化器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666CC06F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添加孵化器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751F5556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删除孵化器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4E19CBDD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更新孵化器基本信息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4EAEAE6F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上传孵化器</w:t>
      </w:r>
      <w:r>
        <w:rPr>
          <w:noProof/>
          <w:lang w:eastAsia="zh-CN"/>
        </w:rPr>
        <w:t>Logo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1E66A74D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更新孵化器服务要求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632CF9AE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上传文档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4F7377B4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删除文档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1BC41906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添加明星项目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4D00AC7B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删除明星项目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2DE5D874" w14:textId="77777777" w:rsidR="00E67187" w:rsidRDefault="00E67187">
      <w:pPr>
        <w:pStyle w:val="21"/>
        <w:tabs>
          <w:tab w:val="left" w:pos="407"/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65ADB7F3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获取孵化器所有活动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5476CF00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添加孵化器活动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6CF01827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删除孵化器活动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51DB7240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更新孵化器活动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6ABAD23F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添加活动投资人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1C20A24A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删除活动投资人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2AFEBDD6" w14:textId="77777777" w:rsidR="00E67187" w:rsidRDefault="00E67187">
      <w:pPr>
        <w:pStyle w:val="10"/>
        <w:tabs>
          <w:tab w:val="left" w:pos="759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lang w:eastAsia="zh-CN"/>
        </w:rPr>
      </w:pPr>
      <w:r w:rsidRPr="0034314F">
        <w:rPr>
          <w:rFonts w:ascii="宋体" w:hAnsi="宋体" w:hint="eastAsia"/>
          <w:noProof/>
        </w:rPr>
        <w:t>五、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lang w:eastAsia="zh-CN"/>
        </w:rPr>
        <w:tab/>
      </w:r>
      <w:r>
        <w:rPr>
          <w:rFonts w:hint="eastAsia"/>
          <w:noProof/>
        </w:rPr>
        <w:t>投资人相关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09C58320" w14:textId="77777777" w:rsidR="00E67187" w:rsidRDefault="00E67187">
      <w:pPr>
        <w:pStyle w:val="21"/>
        <w:tabs>
          <w:tab w:val="left" w:pos="407"/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1.</w:t>
      </w:r>
      <w:r>
        <w:rPr>
          <w:rFonts w:eastAsiaTheme="minorEastAsia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找投资人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794427EE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获取相关数据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46BCD656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投资人排序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55778B44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投资人筛选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14:paraId="66268A5D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投资人详情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14:paraId="6F9709BE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获取评论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105DB6D0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添加评论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14:paraId="763AF58B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点赞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14:paraId="4EEAC73D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推荐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14:paraId="1FEA3ED0" w14:textId="77777777" w:rsidR="00E67187" w:rsidRDefault="00E67187">
      <w:pPr>
        <w:pStyle w:val="21"/>
        <w:tabs>
          <w:tab w:val="left" w:pos="407"/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我的投资人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14:paraId="78786842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lastRenderedPageBreak/>
        <w:t>获取相关数据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14:paraId="3E449CBE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获取投资方信息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14:paraId="693E0D19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添加投资方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14:paraId="0C895D63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更新投资方基本信息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14:paraId="0CD0689F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上传投资人</w:t>
      </w:r>
      <w:r>
        <w:rPr>
          <w:noProof/>
          <w:lang w:eastAsia="zh-CN"/>
        </w:rPr>
        <w:t>Logo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14:paraId="324A6471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添加投资人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66</w:t>
      </w:r>
      <w:r>
        <w:rPr>
          <w:noProof/>
        </w:rPr>
        <w:fldChar w:fldCharType="end"/>
      </w:r>
    </w:p>
    <w:p w14:paraId="6AFC243B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删除投资人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66</w:t>
      </w:r>
      <w:r>
        <w:rPr>
          <w:noProof/>
        </w:rPr>
        <w:fldChar w:fldCharType="end"/>
      </w:r>
    </w:p>
    <w:p w14:paraId="6606DBD3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添加投资项目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67</w:t>
      </w:r>
      <w:r>
        <w:rPr>
          <w:noProof/>
        </w:rPr>
        <w:fldChar w:fldCharType="end"/>
      </w:r>
    </w:p>
    <w:p w14:paraId="302C192D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获取推荐项目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67</w:t>
      </w:r>
      <w:r>
        <w:rPr>
          <w:noProof/>
        </w:rPr>
        <w:fldChar w:fldCharType="end"/>
      </w:r>
    </w:p>
    <w:p w14:paraId="26CE9FED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添加推荐项目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5FDA1300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获取推荐团队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14:paraId="4C17C0EA" w14:textId="77777777" w:rsidR="00E67187" w:rsidRDefault="00E67187">
      <w:pPr>
        <w:pStyle w:val="31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w:t>添加推荐团队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14:paraId="4650A9A6" w14:textId="77777777" w:rsidR="00E67187" w:rsidRDefault="00E67187">
      <w:pPr>
        <w:pStyle w:val="10"/>
        <w:tabs>
          <w:tab w:val="left" w:pos="759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lang w:eastAsia="zh-CN"/>
        </w:rPr>
      </w:pPr>
      <w:r w:rsidRPr="0034314F">
        <w:rPr>
          <w:rFonts w:ascii="宋体" w:hAnsi="宋体" w:hint="eastAsia"/>
          <w:noProof/>
        </w:rPr>
        <w:t>六、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lang w:eastAsia="zh-CN"/>
        </w:rPr>
        <w:tab/>
      </w:r>
      <w:r>
        <w:rPr>
          <w:rFonts w:hint="eastAsia"/>
          <w:noProof/>
        </w:rPr>
        <w:t>“我的”相关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14:paraId="1F891A93" w14:textId="77777777" w:rsidR="00E67187" w:rsidRDefault="00E67187">
      <w:pPr>
        <w:pStyle w:val="21"/>
        <w:tabs>
          <w:tab w:val="left" w:pos="407"/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1.</w:t>
      </w:r>
      <w:r>
        <w:rPr>
          <w:rFonts w:eastAsiaTheme="minorEastAsia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首页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14:paraId="69CD4800" w14:textId="77777777" w:rsidR="00E67187" w:rsidRDefault="00E67187">
      <w:pPr>
        <w:pStyle w:val="21"/>
        <w:tabs>
          <w:tab w:val="left" w:pos="407"/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获取相关数据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71</w:t>
      </w:r>
      <w:r>
        <w:rPr>
          <w:noProof/>
        </w:rPr>
        <w:fldChar w:fldCharType="end"/>
      </w:r>
    </w:p>
    <w:p w14:paraId="03501699" w14:textId="77777777" w:rsidR="00E67187" w:rsidRDefault="00E67187">
      <w:pPr>
        <w:pStyle w:val="21"/>
        <w:tabs>
          <w:tab w:val="left" w:pos="407"/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获取用户信息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72</w:t>
      </w:r>
      <w:r>
        <w:rPr>
          <w:noProof/>
        </w:rPr>
        <w:fldChar w:fldCharType="end"/>
      </w:r>
    </w:p>
    <w:p w14:paraId="327FA2F5" w14:textId="77777777" w:rsidR="00E67187" w:rsidRDefault="00E67187">
      <w:pPr>
        <w:pStyle w:val="21"/>
        <w:tabs>
          <w:tab w:val="left" w:pos="407"/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更新基本信息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74</w:t>
      </w:r>
      <w:r>
        <w:rPr>
          <w:noProof/>
        </w:rPr>
        <w:fldChar w:fldCharType="end"/>
      </w:r>
    </w:p>
    <w:p w14:paraId="659B4D66" w14:textId="77777777" w:rsidR="00E67187" w:rsidRDefault="00E67187">
      <w:pPr>
        <w:pStyle w:val="21"/>
        <w:tabs>
          <w:tab w:val="left" w:pos="407"/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</w:t>
      </w:r>
      <w:r>
        <w:rPr>
          <w:rFonts w:eastAsiaTheme="minorEastAsia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上传头像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14:paraId="11F51BF9" w14:textId="77777777" w:rsidR="00E67187" w:rsidRDefault="00E67187">
      <w:pPr>
        <w:pStyle w:val="21"/>
        <w:tabs>
          <w:tab w:val="left" w:pos="407"/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6.</w:t>
      </w:r>
      <w:r>
        <w:rPr>
          <w:rFonts w:eastAsiaTheme="minorEastAsia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添加学校经历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76</w:t>
      </w:r>
      <w:r>
        <w:rPr>
          <w:noProof/>
        </w:rPr>
        <w:fldChar w:fldCharType="end"/>
      </w:r>
    </w:p>
    <w:p w14:paraId="033ED1BD" w14:textId="77777777" w:rsidR="00E67187" w:rsidRDefault="00E67187">
      <w:pPr>
        <w:pStyle w:val="21"/>
        <w:tabs>
          <w:tab w:val="left" w:pos="407"/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7.</w:t>
      </w:r>
      <w:r>
        <w:rPr>
          <w:rFonts w:eastAsiaTheme="minorEastAsia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删除学校经历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77</w:t>
      </w:r>
      <w:r>
        <w:rPr>
          <w:noProof/>
        </w:rPr>
        <w:fldChar w:fldCharType="end"/>
      </w:r>
    </w:p>
    <w:p w14:paraId="1C00EE91" w14:textId="77777777" w:rsidR="00E67187" w:rsidRDefault="00E67187">
      <w:pPr>
        <w:pStyle w:val="21"/>
        <w:tabs>
          <w:tab w:val="left" w:pos="407"/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8.</w:t>
      </w:r>
      <w:r>
        <w:rPr>
          <w:rFonts w:eastAsiaTheme="minorEastAsia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添加项目经验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77</w:t>
      </w:r>
      <w:r>
        <w:rPr>
          <w:noProof/>
        </w:rPr>
        <w:fldChar w:fldCharType="end"/>
      </w:r>
    </w:p>
    <w:p w14:paraId="6ACCFF47" w14:textId="77777777" w:rsidR="00E67187" w:rsidRDefault="00E67187">
      <w:pPr>
        <w:pStyle w:val="21"/>
        <w:tabs>
          <w:tab w:val="left" w:pos="407"/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9.</w:t>
      </w:r>
      <w:r>
        <w:rPr>
          <w:rFonts w:eastAsiaTheme="minorEastAsia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删除项目经验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78</w:t>
      </w:r>
      <w:r>
        <w:rPr>
          <w:noProof/>
        </w:rPr>
        <w:fldChar w:fldCharType="end"/>
      </w:r>
    </w:p>
    <w:p w14:paraId="556A2607" w14:textId="77777777" w:rsidR="00E67187" w:rsidRDefault="00E67187">
      <w:pPr>
        <w:pStyle w:val="21"/>
        <w:tabs>
          <w:tab w:val="left" w:pos="529"/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10.</w:t>
      </w:r>
      <w:r>
        <w:rPr>
          <w:rFonts w:eastAsiaTheme="minorEastAsia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增加工作经验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78</w:t>
      </w:r>
      <w:r>
        <w:rPr>
          <w:noProof/>
        </w:rPr>
        <w:fldChar w:fldCharType="end"/>
      </w:r>
    </w:p>
    <w:p w14:paraId="6441AF49" w14:textId="77777777" w:rsidR="00E67187" w:rsidRDefault="00E67187">
      <w:pPr>
        <w:pStyle w:val="21"/>
        <w:tabs>
          <w:tab w:val="left" w:pos="529"/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11.</w:t>
      </w:r>
      <w:r>
        <w:rPr>
          <w:rFonts w:eastAsiaTheme="minorEastAsia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删除工作经验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79</w:t>
      </w:r>
      <w:r>
        <w:rPr>
          <w:noProof/>
        </w:rPr>
        <w:fldChar w:fldCharType="end"/>
      </w:r>
    </w:p>
    <w:p w14:paraId="46EE6E11" w14:textId="77777777" w:rsidR="00E67187" w:rsidRDefault="00E67187">
      <w:pPr>
        <w:pStyle w:val="21"/>
        <w:tabs>
          <w:tab w:val="left" w:pos="529"/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12.</w:t>
      </w:r>
      <w:r>
        <w:rPr>
          <w:rFonts w:eastAsiaTheme="minorEastAsia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更新用户角色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14:paraId="44016741" w14:textId="77777777" w:rsidR="00E67187" w:rsidRDefault="00E67187">
      <w:pPr>
        <w:pStyle w:val="21"/>
        <w:tabs>
          <w:tab w:val="left" w:pos="529"/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13.</w:t>
      </w:r>
      <w:r>
        <w:rPr>
          <w:rFonts w:eastAsiaTheme="minorEastAsia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获取我的消息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14:paraId="04E303BB" w14:textId="77777777" w:rsidR="00E67187" w:rsidRDefault="00E67187">
      <w:pPr>
        <w:pStyle w:val="21"/>
        <w:tabs>
          <w:tab w:val="left" w:pos="529"/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14.</w:t>
      </w:r>
      <w:r>
        <w:rPr>
          <w:rFonts w:eastAsiaTheme="minorEastAsia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获取我的关注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81</w:t>
      </w:r>
      <w:r>
        <w:rPr>
          <w:noProof/>
        </w:rPr>
        <w:fldChar w:fldCharType="end"/>
      </w:r>
    </w:p>
    <w:p w14:paraId="1412CB9E" w14:textId="77777777" w:rsidR="00E67187" w:rsidRDefault="00E67187">
      <w:pPr>
        <w:pStyle w:val="21"/>
        <w:tabs>
          <w:tab w:val="left" w:pos="529"/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15.</w:t>
      </w:r>
      <w:r>
        <w:rPr>
          <w:rFonts w:eastAsiaTheme="minorEastAsia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添加意见反馈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14:paraId="301A2618" w14:textId="77777777" w:rsidR="00E67187" w:rsidRDefault="00E67187">
      <w:pPr>
        <w:pStyle w:val="21"/>
        <w:tabs>
          <w:tab w:val="left" w:pos="529"/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r w:rsidRPr="0034314F">
        <w:rPr>
          <w:strike/>
          <w:noProof/>
          <w:lang w:eastAsia="zh-CN"/>
        </w:rPr>
        <w:t>16.</w:t>
      </w:r>
      <w:r>
        <w:rPr>
          <w:rFonts w:eastAsiaTheme="minorEastAsia" w:cstheme="minorBidi"/>
          <w:noProof/>
          <w:kern w:val="2"/>
          <w:sz w:val="24"/>
          <w:szCs w:val="24"/>
          <w:lang w:eastAsia="zh-CN"/>
        </w:rPr>
        <w:tab/>
      </w:r>
      <w:r w:rsidRPr="0034314F">
        <w:rPr>
          <w:rFonts w:hint="eastAsia"/>
          <w:strike/>
          <w:noProof/>
          <w:lang w:eastAsia="zh-CN"/>
        </w:rPr>
        <w:t>更新意见反馈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14:paraId="76343B4F" w14:textId="77777777" w:rsidR="00E67187" w:rsidRDefault="00E67187">
      <w:pPr>
        <w:pStyle w:val="21"/>
        <w:tabs>
          <w:tab w:val="left" w:pos="529"/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17.</w:t>
      </w:r>
      <w:r>
        <w:rPr>
          <w:rFonts w:eastAsiaTheme="minorEastAsia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微信登录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14:paraId="4CD448AC" w14:textId="77777777" w:rsidR="00E67187" w:rsidRDefault="00E67187">
      <w:pPr>
        <w:pStyle w:val="21"/>
        <w:tabs>
          <w:tab w:val="left" w:pos="529"/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18.</w:t>
      </w:r>
      <w:r>
        <w:rPr>
          <w:rFonts w:eastAsiaTheme="minorEastAsia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微博登录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84</w:t>
      </w:r>
      <w:r>
        <w:rPr>
          <w:noProof/>
        </w:rPr>
        <w:fldChar w:fldCharType="end"/>
      </w:r>
    </w:p>
    <w:p w14:paraId="06F4DBCF" w14:textId="77777777" w:rsidR="00E67187" w:rsidRDefault="00E67187">
      <w:pPr>
        <w:pStyle w:val="21"/>
        <w:tabs>
          <w:tab w:val="left" w:pos="529"/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19.</w:t>
      </w:r>
      <w:r>
        <w:rPr>
          <w:rFonts w:eastAsiaTheme="minorEastAsia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QQ</w:t>
      </w:r>
      <w:r>
        <w:rPr>
          <w:rFonts w:hint="eastAsia"/>
          <w:noProof/>
          <w:lang w:eastAsia="zh-CN"/>
        </w:rPr>
        <w:t>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84</w:t>
      </w:r>
      <w:r>
        <w:rPr>
          <w:noProof/>
        </w:rPr>
        <w:fldChar w:fldCharType="end"/>
      </w:r>
    </w:p>
    <w:p w14:paraId="7AA14832" w14:textId="77777777" w:rsidR="00E67187" w:rsidRDefault="00E67187">
      <w:pPr>
        <w:pStyle w:val="21"/>
        <w:tabs>
          <w:tab w:val="left" w:pos="529"/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20.</w:t>
      </w:r>
      <w:r>
        <w:rPr>
          <w:rFonts w:eastAsiaTheme="minorEastAsia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绑定微信：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14:paraId="185BA89E" w14:textId="77777777" w:rsidR="00E67187" w:rsidRDefault="00E67187">
      <w:pPr>
        <w:pStyle w:val="21"/>
        <w:tabs>
          <w:tab w:val="left" w:pos="529"/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21.</w:t>
      </w:r>
      <w:r>
        <w:rPr>
          <w:rFonts w:eastAsiaTheme="minorEastAsia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绑定微博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14:paraId="0F607205" w14:textId="77777777" w:rsidR="00E67187" w:rsidRDefault="00E67187">
      <w:pPr>
        <w:pStyle w:val="21"/>
        <w:tabs>
          <w:tab w:val="left" w:pos="529"/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22.</w:t>
      </w:r>
      <w:r>
        <w:rPr>
          <w:rFonts w:eastAsiaTheme="minorEastAsia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绑定</w:t>
      </w:r>
      <w:r>
        <w:rPr>
          <w:noProof/>
          <w:lang w:eastAsia="zh-CN"/>
        </w:rPr>
        <w:t>QQ</w:t>
      </w:r>
      <w:r>
        <w:rPr>
          <w:rFonts w:hint="eastAsia"/>
          <w:noProof/>
          <w:lang w:eastAsia="zh-CN"/>
        </w:rPr>
        <w:t>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14:paraId="0202DB46" w14:textId="77777777" w:rsidR="00E67187" w:rsidRDefault="00E67187">
      <w:pPr>
        <w:pStyle w:val="21"/>
        <w:tabs>
          <w:tab w:val="left" w:pos="529"/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23.</w:t>
      </w:r>
      <w:r>
        <w:rPr>
          <w:rFonts w:eastAsiaTheme="minorEastAsia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自动登录：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86</w:t>
      </w:r>
      <w:r>
        <w:rPr>
          <w:noProof/>
        </w:rPr>
        <w:fldChar w:fldCharType="end"/>
      </w:r>
    </w:p>
    <w:p w14:paraId="42A2BB69" w14:textId="77777777" w:rsidR="00E67187" w:rsidRDefault="00E67187">
      <w:pPr>
        <w:pStyle w:val="21"/>
        <w:tabs>
          <w:tab w:val="left" w:pos="529"/>
          <w:tab w:val="right" w:leader="dot" w:pos="8296"/>
        </w:tabs>
        <w:rPr>
          <w:rFonts w:eastAsiaTheme="minorEastAsia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24.</w:t>
      </w:r>
      <w:r>
        <w:rPr>
          <w:rFonts w:eastAsiaTheme="minorEastAsia" w:cstheme="minorBidi"/>
          <w:noProof/>
          <w:kern w:val="2"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关于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_Toc299558664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86</w:t>
      </w:r>
      <w:r>
        <w:rPr>
          <w:noProof/>
        </w:rPr>
        <w:fldChar w:fldCharType="end"/>
      </w:r>
    </w:p>
    <w:p w14:paraId="50436C13" w14:textId="529F1A8F" w:rsidR="0051537F" w:rsidRDefault="00B44229" w:rsidP="0051537F">
      <w:r>
        <w:fldChar w:fldCharType="end"/>
      </w:r>
    </w:p>
    <w:p w14:paraId="27B1F5A2" w14:textId="77777777" w:rsidR="00CC34EF" w:rsidRDefault="00CC34EF">
      <w:pPr>
        <w:pageBreakBefore/>
      </w:pPr>
    </w:p>
    <w:p w14:paraId="221440A5" w14:textId="77777777" w:rsidR="009B2299" w:rsidRPr="00EC796D" w:rsidRDefault="009B2299" w:rsidP="00AB206A">
      <w:pPr>
        <w:pStyle w:val="1"/>
        <w:rPr>
          <w:rFonts w:asciiTheme="minorEastAsia" w:hAnsiTheme="minorEastAsia"/>
          <w:sz w:val="36"/>
          <w:szCs w:val="36"/>
        </w:rPr>
      </w:pPr>
      <w:bookmarkStart w:id="4" w:name="_Toc299558548"/>
      <w:r>
        <w:rPr>
          <w:rFonts w:asciiTheme="minorEastAsia" w:hAnsiTheme="minorEastAsia" w:hint="eastAsia"/>
          <w:sz w:val="36"/>
          <w:szCs w:val="36"/>
        </w:rPr>
        <w:t>认证授权</w:t>
      </w:r>
      <w:bookmarkEnd w:id="4"/>
    </w:p>
    <w:p w14:paraId="7E00C8B0" w14:textId="4B174B35" w:rsidR="009B2299" w:rsidRDefault="009B2299" w:rsidP="008869BF">
      <w:pPr>
        <w:pStyle w:val="2"/>
        <w:numPr>
          <w:ilvl w:val="0"/>
          <w:numId w:val="40"/>
        </w:numPr>
        <w:rPr>
          <w:rFonts w:asciiTheme="minorEastAsia" w:hAnsiTheme="minorEastAsia"/>
          <w:sz w:val="30"/>
          <w:szCs w:val="30"/>
        </w:rPr>
      </w:pPr>
      <w:bookmarkStart w:id="5" w:name="_Toc299558549"/>
      <w:r w:rsidRPr="00EC796D">
        <w:rPr>
          <w:rFonts w:asciiTheme="minorEastAsia" w:hAnsiTheme="minorEastAsia" w:hint="eastAsia"/>
          <w:sz w:val="30"/>
          <w:szCs w:val="30"/>
        </w:rPr>
        <w:t>系统级别参数</w:t>
      </w:r>
      <w:bookmarkEnd w:id="5"/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7333"/>
      </w:tblGrid>
      <w:tr w:rsidR="009B2299" w:rsidRPr="00A33D3C" w14:paraId="7765004F" w14:textId="77777777" w:rsidTr="00F6221C">
        <w:tc>
          <w:tcPr>
            <w:tcW w:w="2410" w:type="dxa"/>
            <w:shd w:val="clear" w:color="auto" w:fill="A6A6A6" w:themeFill="background1" w:themeFillShade="A6"/>
          </w:tcPr>
          <w:p w14:paraId="7F20047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7333" w:type="dxa"/>
            <w:shd w:val="clear" w:color="auto" w:fill="A6A6A6" w:themeFill="background1" w:themeFillShade="A6"/>
          </w:tcPr>
          <w:p w14:paraId="0A58453E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说明</w:t>
            </w:r>
          </w:p>
        </w:tc>
      </w:tr>
      <w:tr w:rsidR="009B2299" w:rsidRPr="00CE79CC" w14:paraId="7576DEAC" w14:textId="77777777" w:rsidTr="00F6221C">
        <w:tc>
          <w:tcPr>
            <w:tcW w:w="2410" w:type="dxa"/>
          </w:tcPr>
          <w:p w14:paraId="78C9DE04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ver</w:t>
            </w:r>
          </w:p>
        </w:tc>
        <w:tc>
          <w:tcPr>
            <w:tcW w:w="7333" w:type="dxa"/>
          </w:tcPr>
          <w:p w14:paraId="73574173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通讯协议版本号</w:t>
            </w:r>
          </w:p>
        </w:tc>
      </w:tr>
      <w:tr w:rsidR="009B2299" w:rsidRPr="00C54430" w14:paraId="7ED5A9BF" w14:textId="77777777" w:rsidTr="00F6221C">
        <w:tc>
          <w:tcPr>
            <w:tcW w:w="2410" w:type="dxa"/>
          </w:tcPr>
          <w:p w14:paraId="6C495D19" w14:textId="77777777" w:rsidR="009B2299" w:rsidRPr="00C54430" w:rsidRDefault="009B2299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 w:rsidRPr="00C54430">
              <w:rPr>
                <w:rFonts w:hint="eastAsia"/>
                <w:b/>
                <w:lang w:eastAsia="zh-CN"/>
              </w:rPr>
              <w:t>appkey</w:t>
            </w:r>
          </w:p>
        </w:tc>
        <w:tc>
          <w:tcPr>
            <w:tcW w:w="7333" w:type="dxa"/>
          </w:tcPr>
          <w:p w14:paraId="55858895" w14:textId="77777777" w:rsidR="009B2299" w:rsidRPr="00C54430" w:rsidRDefault="009B2299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 w:rsidRPr="00C54430">
              <w:rPr>
                <w:b/>
                <w:lang w:eastAsia="zh-CN"/>
              </w:rPr>
              <w:t>A</w:t>
            </w:r>
            <w:r w:rsidRPr="00C54430">
              <w:rPr>
                <w:rFonts w:hint="eastAsia"/>
                <w:b/>
                <w:lang w:eastAsia="zh-CN"/>
              </w:rPr>
              <w:t>pp</w:t>
            </w:r>
            <w:r w:rsidRPr="00C54430">
              <w:rPr>
                <w:rFonts w:hint="eastAsia"/>
                <w:b/>
                <w:lang w:eastAsia="zh-CN"/>
              </w:rPr>
              <w:t>标识</w:t>
            </w:r>
          </w:p>
        </w:tc>
      </w:tr>
      <w:tr w:rsidR="009B2299" w:rsidRPr="00CE79CC" w14:paraId="4FA35EB7" w14:textId="77777777" w:rsidTr="00F6221C">
        <w:tc>
          <w:tcPr>
            <w:tcW w:w="2410" w:type="dxa"/>
          </w:tcPr>
          <w:p w14:paraId="65DDFA9F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sign</w:t>
            </w:r>
          </w:p>
        </w:tc>
        <w:tc>
          <w:tcPr>
            <w:tcW w:w="7333" w:type="dxa"/>
          </w:tcPr>
          <w:p w14:paraId="0FE497E1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签名字符串</w:t>
            </w:r>
          </w:p>
        </w:tc>
      </w:tr>
      <w:tr w:rsidR="009B2299" w:rsidRPr="00CE79CC" w14:paraId="1D0804FB" w14:textId="77777777" w:rsidTr="00F6221C">
        <w:tc>
          <w:tcPr>
            <w:tcW w:w="2410" w:type="dxa"/>
          </w:tcPr>
          <w:p w14:paraId="4975735D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sign</w:t>
            </w:r>
            <w:r w:rsidRPr="001E4BAD">
              <w:rPr>
                <w:rFonts w:hint="eastAsia"/>
                <w:lang w:eastAsia="zh-CN"/>
              </w:rPr>
              <w:t>_method</w:t>
            </w:r>
          </w:p>
        </w:tc>
        <w:tc>
          <w:tcPr>
            <w:tcW w:w="7333" w:type="dxa"/>
          </w:tcPr>
          <w:p w14:paraId="39D78B4E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签名的加密格式</w:t>
            </w:r>
            <w:r w:rsidRPr="001E4BAD">
              <w:rPr>
                <w:rFonts w:hint="eastAsia"/>
                <w:lang w:eastAsia="zh-CN"/>
              </w:rPr>
              <w:t>(MD5)</w:t>
            </w:r>
          </w:p>
        </w:tc>
      </w:tr>
      <w:tr w:rsidR="009B2299" w:rsidRPr="00CE79CC" w14:paraId="21E60620" w14:textId="77777777" w:rsidTr="00F6221C">
        <w:tc>
          <w:tcPr>
            <w:tcW w:w="2410" w:type="dxa"/>
          </w:tcPr>
          <w:p w14:paraId="57B3DC43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t</w:t>
            </w:r>
          </w:p>
        </w:tc>
        <w:tc>
          <w:tcPr>
            <w:tcW w:w="7333" w:type="dxa"/>
          </w:tcPr>
          <w:p w14:paraId="2A15D055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时间点，格式</w:t>
            </w:r>
            <w:r w:rsidRPr="001E4BAD">
              <w:rPr>
                <w:rFonts w:hint="eastAsia"/>
                <w:lang w:eastAsia="zh-CN"/>
              </w:rPr>
              <w:t>(yyyyMMddhhmmss)</w:t>
            </w:r>
          </w:p>
        </w:tc>
      </w:tr>
      <w:tr w:rsidR="009B2299" w:rsidRPr="00CE79CC" w14:paraId="3CE774FE" w14:textId="77777777" w:rsidTr="00F6221C">
        <w:tc>
          <w:tcPr>
            <w:tcW w:w="2410" w:type="dxa"/>
          </w:tcPr>
          <w:p w14:paraId="1085CAC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format</w:t>
            </w:r>
          </w:p>
        </w:tc>
        <w:tc>
          <w:tcPr>
            <w:tcW w:w="7333" w:type="dxa"/>
          </w:tcPr>
          <w:p w14:paraId="77C0DCE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（</w:t>
            </w:r>
            <w:r w:rsidRPr="001E4BAD">
              <w:rPr>
                <w:rFonts w:hint="eastAsia"/>
                <w:lang w:eastAsia="zh-CN"/>
              </w:rPr>
              <w:t>json</w:t>
            </w:r>
            <w:r w:rsidRPr="001E4BAD">
              <w:rPr>
                <w:lang w:eastAsia="zh-CN"/>
              </w:rPr>
              <w:t>/xml)</w:t>
            </w:r>
          </w:p>
        </w:tc>
      </w:tr>
      <w:tr w:rsidR="009B2299" w:rsidRPr="00CE79CC" w14:paraId="025E36EC" w14:textId="77777777" w:rsidTr="00F6221C">
        <w:tc>
          <w:tcPr>
            <w:tcW w:w="2410" w:type="dxa"/>
          </w:tcPr>
          <w:p w14:paraId="167FFD7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source</w:t>
            </w:r>
          </w:p>
        </w:tc>
        <w:tc>
          <w:tcPr>
            <w:tcW w:w="7333" w:type="dxa"/>
          </w:tcPr>
          <w:p w14:paraId="472C1CE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推广渠道的渠道编号值，如</w:t>
            </w:r>
            <w:r w:rsidRPr="001E4BAD">
              <w:rPr>
                <w:rFonts w:hint="eastAsia"/>
                <w:lang w:eastAsia="zh-CN"/>
              </w:rPr>
              <w:t>(www_app_001)</w:t>
            </w:r>
          </w:p>
        </w:tc>
      </w:tr>
      <w:tr w:rsidR="009B2299" w:rsidRPr="00C54430" w14:paraId="684E63A0" w14:textId="77777777" w:rsidTr="00F6221C">
        <w:tc>
          <w:tcPr>
            <w:tcW w:w="2410" w:type="dxa"/>
          </w:tcPr>
          <w:p w14:paraId="736D9D26" w14:textId="77777777" w:rsidR="009B2299" w:rsidRPr="00C54430" w:rsidRDefault="009B2299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 w:rsidRPr="00C54430">
              <w:rPr>
                <w:rFonts w:hint="eastAsia"/>
                <w:b/>
                <w:lang w:eastAsia="zh-CN"/>
              </w:rPr>
              <w:t>userId</w:t>
            </w:r>
          </w:p>
        </w:tc>
        <w:tc>
          <w:tcPr>
            <w:tcW w:w="7333" w:type="dxa"/>
          </w:tcPr>
          <w:p w14:paraId="4F32BB75" w14:textId="680F61ED" w:rsidR="009B2299" w:rsidRPr="00C54430" w:rsidRDefault="00C54430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用户</w:t>
            </w:r>
            <w:r>
              <w:rPr>
                <w:rFonts w:hint="eastAsia"/>
                <w:b/>
                <w:lang w:eastAsia="zh-CN"/>
              </w:rPr>
              <w:t>id</w:t>
            </w:r>
          </w:p>
        </w:tc>
      </w:tr>
      <w:tr w:rsidR="009B2299" w:rsidRPr="00CE79CC" w14:paraId="5F8603CB" w14:textId="77777777" w:rsidTr="00F6221C">
        <w:tc>
          <w:tcPr>
            <w:tcW w:w="2410" w:type="dxa"/>
          </w:tcPr>
          <w:p w14:paraId="2250CF16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ttid</w:t>
            </w:r>
          </w:p>
        </w:tc>
        <w:tc>
          <w:tcPr>
            <w:tcW w:w="7333" w:type="dxa"/>
          </w:tcPr>
          <w:p w14:paraId="1125504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统计字段</w:t>
            </w:r>
            <w:r w:rsidRPr="001E4BAD">
              <w:rPr>
                <w:rFonts w:hint="eastAsia"/>
                <w:lang w:eastAsia="zh-CN"/>
              </w:rPr>
              <w:t>(sourceid@appkey@</w:t>
            </w:r>
            <w:r w:rsidRPr="001E4BAD">
              <w:rPr>
                <w:rFonts w:hint="eastAsia"/>
                <w:lang w:eastAsia="zh-CN"/>
              </w:rPr>
              <w:t>应用名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平台名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版本号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手机型号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网络类型</w:t>
            </w:r>
            <w:r w:rsidRPr="001E4BAD">
              <w:rPr>
                <w:rFonts w:hint="eastAsia"/>
                <w:lang w:eastAsia="zh-CN"/>
              </w:rPr>
              <w:t>)</w:t>
            </w:r>
          </w:p>
        </w:tc>
      </w:tr>
      <w:tr w:rsidR="009B2299" w:rsidRPr="00CE79CC" w14:paraId="300F9F87" w14:textId="77777777" w:rsidTr="00F6221C">
        <w:tc>
          <w:tcPr>
            <w:tcW w:w="2410" w:type="dxa"/>
          </w:tcPr>
          <w:p w14:paraId="334C6594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usertoken</w:t>
            </w:r>
          </w:p>
        </w:tc>
        <w:tc>
          <w:tcPr>
            <w:tcW w:w="7333" w:type="dxa"/>
          </w:tcPr>
          <w:p w14:paraId="14E1A8A6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选填，用户签名，登录后获得，所有需要登录的接口必须传送</w:t>
            </w:r>
          </w:p>
        </w:tc>
      </w:tr>
      <w:tr w:rsidR="009B2299" w:rsidRPr="00CE79CC" w14:paraId="62EF30A5" w14:textId="77777777" w:rsidTr="00F6221C">
        <w:tc>
          <w:tcPr>
            <w:tcW w:w="2410" w:type="dxa"/>
          </w:tcPr>
          <w:p w14:paraId="6267D2DC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etag</w:t>
            </w:r>
          </w:p>
        </w:tc>
        <w:tc>
          <w:tcPr>
            <w:tcW w:w="7333" w:type="dxa"/>
          </w:tcPr>
          <w:p w14:paraId="44113370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数据标识</w:t>
            </w:r>
          </w:p>
        </w:tc>
      </w:tr>
      <w:tr w:rsidR="009B2299" w:rsidRPr="00CE79CC" w14:paraId="64E1467F" w14:textId="77777777" w:rsidTr="00F6221C">
        <w:tc>
          <w:tcPr>
            <w:tcW w:w="2410" w:type="dxa"/>
          </w:tcPr>
          <w:p w14:paraId="0D2A056F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accept</w:t>
            </w:r>
          </w:p>
        </w:tc>
        <w:tc>
          <w:tcPr>
            <w:tcW w:w="7333" w:type="dxa"/>
          </w:tcPr>
          <w:p w14:paraId="201F1E7C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客户端必选参数按逗号分割</w:t>
            </w:r>
          </w:p>
        </w:tc>
      </w:tr>
    </w:tbl>
    <w:p w14:paraId="5EBDF71E" w14:textId="77777777" w:rsidR="009A55FE" w:rsidRDefault="00AB206A" w:rsidP="009A55FE">
      <w:pPr>
        <w:jc w:val="left"/>
        <w:outlineLvl w:val="1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 xml:space="preserve">2. </w:t>
      </w:r>
      <w:r w:rsidR="009A55FE">
        <w:rPr>
          <w:rFonts w:asciiTheme="minorEastAsia" w:hAnsiTheme="minorEastAsia" w:hint="eastAsia"/>
          <w:sz w:val="30"/>
          <w:szCs w:val="30"/>
        </w:rPr>
        <w:t>URL规则</w:t>
      </w:r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7769"/>
      </w:tblGrid>
      <w:tr w:rsidR="009A55FE" w:rsidRPr="00CE79CC" w14:paraId="4D9734A3" w14:textId="77777777" w:rsidTr="000F1620">
        <w:tc>
          <w:tcPr>
            <w:tcW w:w="1974" w:type="dxa"/>
            <w:shd w:val="clear" w:color="auto" w:fill="BFBFBF" w:themeFill="background1" w:themeFillShade="BF"/>
          </w:tcPr>
          <w:p w14:paraId="38BE2340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URL</w:t>
            </w:r>
            <w:r w:rsidRPr="00E93DE7">
              <w:rPr>
                <w:rFonts w:hint="eastAsia"/>
                <w:lang w:eastAsia="zh-CN"/>
              </w:rPr>
              <w:t>地址</w:t>
            </w:r>
          </w:p>
        </w:tc>
        <w:tc>
          <w:tcPr>
            <w:tcW w:w="7769" w:type="dxa"/>
            <w:shd w:val="clear" w:color="auto" w:fill="BFBFBF" w:themeFill="background1" w:themeFillShade="BF"/>
          </w:tcPr>
          <w:p w14:paraId="715B108F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说明</w:t>
            </w:r>
          </w:p>
        </w:tc>
      </w:tr>
      <w:tr w:rsidR="009A55FE" w:rsidRPr="00CE79CC" w14:paraId="6DF9209C" w14:textId="77777777" w:rsidTr="000F1620">
        <w:tc>
          <w:tcPr>
            <w:tcW w:w="1974" w:type="dxa"/>
          </w:tcPr>
          <w:p w14:paraId="3CCB2044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/user</w:t>
            </w:r>
          </w:p>
        </w:tc>
        <w:tc>
          <w:tcPr>
            <w:tcW w:w="7769" w:type="dxa"/>
          </w:tcPr>
          <w:p w14:paraId="57A19C61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用户相关，只要跟</w:t>
            </w:r>
            <w:r w:rsidRPr="00E93DE7">
              <w:rPr>
                <w:rFonts w:hint="eastAsia"/>
                <w:lang w:eastAsia="zh-CN"/>
              </w:rPr>
              <w:t>userid</w:t>
            </w:r>
            <w:r w:rsidRPr="00E93DE7">
              <w:rPr>
                <w:rFonts w:hint="eastAsia"/>
                <w:lang w:eastAsia="zh-CN"/>
              </w:rPr>
              <w:t>相关都放在此下</w:t>
            </w:r>
          </w:p>
        </w:tc>
      </w:tr>
      <w:tr w:rsidR="009A55FE" w:rsidRPr="00CE79CC" w14:paraId="710F766F" w14:textId="77777777" w:rsidTr="000F1620">
        <w:tc>
          <w:tcPr>
            <w:tcW w:w="1974" w:type="dxa"/>
          </w:tcPr>
          <w:p w14:paraId="0964E5AE" w14:textId="36B609A1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7642CC" w:rsidRPr="00E93DE7">
              <w:rPr>
                <w:lang w:eastAsia="zh-CN"/>
              </w:rPr>
              <w:t>project</w:t>
            </w:r>
          </w:p>
        </w:tc>
        <w:tc>
          <w:tcPr>
            <w:tcW w:w="7769" w:type="dxa"/>
          </w:tcPr>
          <w:p w14:paraId="7ECBF1FD" w14:textId="09006A67" w:rsidR="009A55FE" w:rsidRPr="00E93DE7" w:rsidRDefault="007642CC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项目接口相关接口，包括寻找的项目和用户自己的项目</w:t>
            </w:r>
          </w:p>
        </w:tc>
      </w:tr>
      <w:tr w:rsidR="009A55FE" w:rsidRPr="00CE79CC" w14:paraId="68511911" w14:textId="77777777" w:rsidTr="000F1620">
        <w:tc>
          <w:tcPr>
            <w:tcW w:w="1974" w:type="dxa"/>
          </w:tcPr>
          <w:p w14:paraId="793F8685" w14:textId="190E1F96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7642CC" w:rsidRPr="00E93DE7">
              <w:rPr>
                <w:rFonts w:hint="eastAsia"/>
                <w:lang w:eastAsia="zh-CN"/>
              </w:rPr>
              <w:t>incubator</w:t>
            </w:r>
          </w:p>
        </w:tc>
        <w:tc>
          <w:tcPr>
            <w:tcW w:w="7769" w:type="dxa"/>
          </w:tcPr>
          <w:p w14:paraId="15188272" w14:textId="6FF4CDD0" w:rsidR="009A55FE" w:rsidRP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孵化器相关，包括寻找的孵化器，我的孵化器，都放在此接口下</w:t>
            </w:r>
            <w:r w:rsidR="009A55FE" w:rsidRPr="00E93DE7">
              <w:rPr>
                <w:rFonts w:hint="eastAsia"/>
                <w:lang w:eastAsia="zh-CN"/>
              </w:rPr>
              <w:t xml:space="preserve"> </w:t>
            </w:r>
          </w:p>
        </w:tc>
      </w:tr>
      <w:tr w:rsidR="009A55FE" w:rsidRPr="00CE79CC" w14:paraId="0C2D2613" w14:textId="77777777" w:rsidTr="000F1620">
        <w:tc>
          <w:tcPr>
            <w:tcW w:w="1974" w:type="dxa"/>
            <w:tcBorders>
              <w:bottom w:val="single" w:sz="4" w:space="0" w:color="auto"/>
            </w:tcBorders>
          </w:tcPr>
          <w:p w14:paraId="0A3B9039" w14:textId="41AB1B48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E93DE7" w:rsidRPr="00E93DE7">
              <w:rPr>
                <w:rFonts w:hint="eastAsia"/>
                <w:lang w:eastAsia="zh-CN"/>
              </w:rPr>
              <w:t>inv</w:t>
            </w:r>
            <w:r w:rsidR="00E93DE7" w:rsidRPr="00E93DE7">
              <w:rPr>
                <w:lang w:eastAsia="zh-CN"/>
              </w:rPr>
              <w:t>estor</w:t>
            </w:r>
          </w:p>
        </w:tc>
        <w:tc>
          <w:tcPr>
            <w:tcW w:w="7769" w:type="dxa"/>
            <w:tcBorders>
              <w:bottom w:val="single" w:sz="4" w:space="0" w:color="auto"/>
            </w:tcBorders>
          </w:tcPr>
          <w:p w14:paraId="2A189587" w14:textId="5495BB88" w:rsidR="009A55FE" w:rsidRP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cs"/>
                <w:lang w:eastAsia="zh-CN"/>
              </w:rPr>
              <w:t>投资人相关</w:t>
            </w:r>
            <w:r w:rsidRPr="00E93DE7">
              <w:rPr>
                <w:rFonts w:hint="eastAsia"/>
                <w:lang w:eastAsia="zh-CN"/>
              </w:rPr>
              <w:t>，</w:t>
            </w:r>
            <w:r w:rsidRPr="00E93DE7">
              <w:rPr>
                <w:rFonts w:hint="cs"/>
                <w:lang w:eastAsia="zh-CN"/>
              </w:rPr>
              <w:t>包括寻找的投资人</w:t>
            </w:r>
            <w:r w:rsidRPr="00E93DE7">
              <w:rPr>
                <w:rFonts w:hint="eastAsia"/>
                <w:lang w:eastAsia="zh-CN"/>
              </w:rPr>
              <w:t>，</w:t>
            </w:r>
            <w:r w:rsidRPr="00E93DE7">
              <w:rPr>
                <w:rFonts w:hint="cs"/>
                <w:lang w:eastAsia="zh-CN"/>
              </w:rPr>
              <w:t>我的投资人都放在此接口下</w:t>
            </w:r>
          </w:p>
        </w:tc>
      </w:tr>
    </w:tbl>
    <w:p w14:paraId="1E2674BD" w14:textId="56F3B6F0" w:rsidR="009B2299" w:rsidRDefault="00AB206A" w:rsidP="009A55FE">
      <w:pPr>
        <w:pStyle w:val="2"/>
        <w:numPr>
          <w:ilvl w:val="0"/>
          <w:numId w:val="0"/>
        </w:numPr>
        <w:ind w:left="420"/>
        <w:rPr>
          <w:rFonts w:asciiTheme="minorEastAsia" w:hAnsiTheme="minorEastAsia"/>
          <w:sz w:val="30"/>
          <w:szCs w:val="30"/>
        </w:rPr>
      </w:pPr>
      <w:bookmarkStart w:id="6" w:name="_Toc299558550"/>
      <w:r>
        <w:rPr>
          <w:rFonts w:asciiTheme="minorEastAsia" w:hAnsiTheme="minorEastAsia" w:hint="eastAsia"/>
          <w:sz w:val="30"/>
          <w:szCs w:val="30"/>
        </w:rPr>
        <w:t xml:space="preserve">3. </w:t>
      </w:r>
      <w:r w:rsidR="009B2299">
        <w:rPr>
          <w:rFonts w:asciiTheme="minorEastAsia" w:hAnsiTheme="minorEastAsia" w:hint="eastAsia"/>
          <w:sz w:val="30"/>
          <w:szCs w:val="30"/>
        </w:rPr>
        <w:t>错误应答报文和示例</w:t>
      </w:r>
      <w:bookmarkEnd w:id="6"/>
    </w:p>
    <w:tbl>
      <w:tblPr>
        <w:tblStyle w:val="af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44"/>
        <w:gridCol w:w="1341"/>
        <w:gridCol w:w="1701"/>
        <w:gridCol w:w="733"/>
        <w:gridCol w:w="1693"/>
        <w:gridCol w:w="1818"/>
        <w:gridCol w:w="1817"/>
      </w:tblGrid>
      <w:tr w:rsidR="009B2299" w14:paraId="2A7D8A5B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44592B09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2BD4D0D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1E5C700B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参数名称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B4328B7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必选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3A7DE2B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参数类型</w:t>
            </w: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/</w:t>
            </w: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长度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0A6ECE4A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参数值说明</w:t>
            </w: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7EC9784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备注</w:t>
            </w:r>
          </w:p>
        </w:tc>
      </w:tr>
      <w:tr w:rsidR="009B2299" w14:paraId="39830180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31920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BB457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错误信息编</w:t>
            </w: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码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64F84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code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95233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Y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74DF00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String/4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9C040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535225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</w:tr>
      <w:tr w:rsidR="009B2299" w14:paraId="632AB031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DD5DD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2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66193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错误信息内容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E1FC4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message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9799C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Y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F2BEC1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String/100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8CE80E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AF10F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</w:tr>
      <w:tr w:rsidR="009B2299" w14:paraId="6A73A88A" w14:textId="77777777" w:rsidTr="00F6221C">
        <w:tc>
          <w:tcPr>
            <w:tcW w:w="9747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B62755" w14:textId="45736E0E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服务器返回结果</w:t>
            </w:r>
          </w:p>
          <w:p w14:paraId="20B899A0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正确及发生错误时的</w:t>
            </w:r>
            <w:r>
              <w:rPr>
                <w:rFonts w:hint="eastAsia"/>
                <w:lang w:eastAsia="zh-CN"/>
              </w:rPr>
              <w:t>Response</w:t>
            </w:r>
            <w:r>
              <w:rPr>
                <w:rFonts w:hint="eastAsia"/>
                <w:lang w:eastAsia="zh-CN"/>
              </w:rPr>
              <w:t>举例如下：</w:t>
            </w:r>
          </w:p>
          <w:p w14:paraId="64EA4B5E" w14:textId="57CC4B95" w:rsidR="009B2299" w:rsidRDefault="00D47CA4" w:rsidP="00E93DE7">
            <w:pPr>
              <w:spacing w:line="360" w:lineRule="auto"/>
              <w:jc w:val="left"/>
              <w:rPr>
                <w:lang w:eastAsia="zh-CN"/>
              </w:rPr>
            </w:pPr>
            <w:r w:rsidRPr="00D47CA4">
              <w:rPr>
                <w:lang w:eastAsia="zh-CN"/>
              </w:rPr>
              <w:t>http:</w:t>
            </w:r>
            <w:r>
              <w:rPr>
                <w:lang w:eastAsia="zh-CN"/>
              </w:rPr>
              <w:t>//localhost/zcspace/1/index.php</w:t>
            </w:r>
            <w:r w:rsidR="009B2299">
              <w:rPr>
                <w:lang w:eastAsia="zh-CN"/>
              </w:rPr>
              <w:t>/user/isPhoneRegistered</w:t>
            </w:r>
          </w:p>
          <w:p w14:paraId="1CA7DE3F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6F05E40F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"appkey":"zcpace",</w:t>
            </w:r>
          </w:p>
          <w:p w14:paraId="500B1719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 "phoneNumber":"13581680620", </w:t>
            </w:r>
          </w:p>
          <w:p w14:paraId="5481F977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"t":"1431808123592",</w:t>
            </w:r>
          </w:p>
          <w:p w14:paraId="194C2CD7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"etag":"","accept":null,</w:t>
            </w:r>
          </w:p>
          <w:p w14:paraId="1A60E915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"userId":"user553b96ac3a8e1",</w:t>
            </w:r>
          </w:p>
          <w:p w14:paraId="12DA8E38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"format":"json","lan":0,"long":0</w:t>
            </w:r>
          </w:p>
          <w:p w14:paraId="1E02EEFF" w14:textId="658EA7AC" w:rsidR="009B2299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71978054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正确的响应：</w:t>
            </w:r>
          </w:p>
          <w:p w14:paraId="5CDC1573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022FCDB3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"response_status": "success",</w:t>
            </w:r>
          </w:p>
          <w:p w14:paraId="7EF2F53C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"response_success_data": {</w:t>
            </w:r>
          </w:p>
          <w:p w14:paraId="49B6FB41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r>
              <w:rPr>
                <w:lang w:eastAsia="zh-CN"/>
              </w:rPr>
              <w:tab/>
              <w:t>"code": 20104,</w:t>
            </w:r>
          </w:p>
          <w:p w14:paraId="0BD1D225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"registered": true",</w:t>
            </w:r>
          </w:p>
          <w:p w14:paraId="048188E6" w14:textId="075976C4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"message": "</w:t>
            </w:r>
            <w:r w:rsidR="00744386">
              <w:rPr>
                <w:rFonts w:hint="eastAsia"/>
                <w:lang w:eastAsia="zh-CN"/>
              </w:rPr>
              <w:t>手机已经被注册</w:t>
            </w:r>
            <w:r>
              <w:rPr>
                <w:rFonts w:hint="eastAsia"/>
                <w:lang w:eastAsia="zh-CN"/>
              </w:rPr>
              <w:t>"</w:t>
            </w:r>
          </w:p>
          <w:p w14:paraId="786D9B7F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14:paraId="181EE19D" w14:textId="1FF33CF7" w:rsidR="009B2299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73C1FBEE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错误的：</w:t>
            </w:r>
          </w:p>
          <w:p w14:paraId="73EAC6A1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10D3015B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"response_status": "error",</w:t>
            </w:r>
          </w:p>
          <w:p w14:paraId="09E7C512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"response_error_data": [</w:t>
            </w:r>
          </w:p>
          <w:p w14:paraId="1B80022F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18E072DC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"code": 20104,</w:t>
            </w:r>
          </w:p>
          <w:p w14:paraId="75A314B8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            "message": "</w:t>
            </w:r>
            <w:r>
              <w:rPr>
                <w:rFonts w:hint="eastAsia"/>
                <w:lang w:eastAsia="zh-CN"/>
              </w:rPr>
              <w:t>手机号为空</w:t>
            </w:r>
            <w:r>
              <w:rPr>
                <w:rFonts w:hint="eastAsia"/>
                <w:lang w:eastAsia="zh-CN"/>
              </w:rPr>
              <w:t>"</w:t>
            </w:r>
          </w:p>
          <w:p w14:paraId="0C5EDCE5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2E4CEF05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]</w:t>
            </w:r>
          </w:p>
          <w:p w14:paraId="587A64A3" w14:textId="77777777" w:rsidR="009B2299" w:rsidRPr="0074473A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305BF217" w14:textId="7E4787D1" w:rsidR="007B3787" w:rsidRPr="007051DF" w:rsidRDefault="000B3AFB" w:rsidP="0029653B">
      <w:pPr>
        <w:pStyle w:val="1"/>
      </w:pPr>
      <w:bookmarkStart w:id="7" w:name="_Toc299558551"/>
      <w:r>
        <w:rPr>
          <w:rFonts w:hint="eastAsia"/>
        </w:rPr>
        <w:lastRenderedPageBreak/>
        <w:t>账号</w:t>
      </w:r>
      <w:r w:rsidR="008B7E8C">
        <w:rPr>
          <w:rFonts w:hint="eastAsia"/>
        </w:rPr>
        <w:t>相关</w:t>
      </w:r>
      <w:bookmarkEnd w:id="7"/>
    </w:p>
    <w:p w14:paraId="52633632" w14:textId="77777777" w:rsidR="007B3787" w:rsidRPr="00A565A1" w:rsidRDefault="007B3787" w:rsidP="00F2044C">
      <w:pPr>
        <w:pStyle w:val="2"/>
      </w:pPr>
      <w:bookmarkStart w:id="8" w:name="_Toc396752244"/>
      <w:bookmarkStart w:id="9" w:name="_Toc397533267"/>
      <w:bookmarkStart w:id="10" w:name="_Toc397533581"/>
      <w:bookmarkStart w:id="11" w:name="_Toc397533616"/>
      <w:bookmarkStart w:id="12" w:name="_Toc397534052"/>
      <w:bookmarkStart w:id="13" w:name="_Toc284540386"/>
      <w:bookmarkStart w:id="14" w:name="_Toc299558552"/>
      <w:r w:rsidRPr="00A565A1">
        <w:rPr>
          <w:rFonts w:hint="eastAsia"/>
        </w:rPr>
        <w:t>获取验证码接口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4322EDD6" w14:textId="77777777" w:rsidR="007B3787" w:rsidRPr="009B4432" w:rsidRDefault="007B3787" w:rsidP="00F2044C">
      <w:pPr>
        <w:numPr>
          <w:ilvl w:val="0"/>
          <w:numId w:val="3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5" w:name="_Toc396752245"/>
      <w:bookmarkStart w:id="16" w:name="_Toc397533268"/>
      <w:bookmarkStart w:id="17" w:name="_Toc397533582"/>
      <w:bookmarkStart w:id="18" w:name="_Toc397533617"/>
      <w:bookmarkStart w:id="19" w:name="_Toc397534053"/>
      <w:bookmarkStart w:id="20" w:name="_Toc284540387"/>
      <w:r w:rsidRPr="009B4432">
        <w:rPr>
          <w:rFonts w:ascii="宋体" w:hAnsi="宋体" w:cs="宋体" w:hint="eastAsia"/>
          <w:szCs w:val="21"/>
        </w:rPr>
        <w:t>使用场景及作用</w:t>
      </w:r>
      <w:bookmarkEnd w:id="15"/>
      <w:bookmarkEnd w:id="16"/>
      <w:bookmarkEnd w:id="17"/>
      <w:bookmarkEnd w:id="18"/>
      <w:bookmarkEnd w:id="19"/>
      <w:bookmarkEnd w:id="20"/>
    </w:p>
    <w:p w14:paraId="2E0B0422" w14:textId="387C7093" w:rsidR="007B3787" w:rsidRPr="007B3787" w:rsidRDefault="007B3787" w:rsidP="00D07D2A">
      <w:pPr>
        <w:spacing w:line="360" w:lineRule="auto"/>
        <w:ind w:leftChars="300" w:left="630"/>
        <w:jc w:val="left"/>
        <w:rPr>
          <w:lang w:eastAsia="zh-CN"/>
        </w:rPr>
      </w:pPr>
      <w:r w:rsidRPr="007B3787">
        <w:rPr>
          <w:rFonts w:hint="eastAsia"/>
          <w:lang w:eastAsia="zh-CN"/>
        </w:rPr>
        <w:t>一，手机用户注册时向平台取得验证码接口。</w:t>
      </w:r>
    </w:p>
    <w:p w14:paraId="06FDD95F" w14:textId="7E41AC50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      </w:t>
      </w:r>
      <w:r w:rsidRPr="007B3787">
        <w:rPr>
          <w:rFonts w:hint="eastAsia"/>
          <w:lang w:eastAsia="zh-CN"/>
        </w:rPr>
        <w:t>二，忘记密码</w:t>
      </w:r>
      <w:r w:rsidRPr="007B3787">
        <w:rPr>
          <w:rFonts w:hint="eastAsia"/>
          <w:lang w:eastAsia="zh-CN"/>
        </w:rPr>
        <w:t>:</w:t>
      </w:r>
      <w:r w:rsidRPr="007B3787">
        <w:rPr>
          <w:rFonts w:hint="eastAsia"/>
          <w:lang w:eastAsia="zh-CN"/>
        </w:rPr>
        <w:t>时，通过取验证码获取密码</w:t>
      </w:r>
    </w:p>
    <w:p w14:paraId="5388D300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21" w:name="_Toc396752246"/>
      <w:bookmarkStart w:id="22" w:name="_Toc397533269"/>
      <w:bookmarkStart w:id="23" w:name="_Toc397533583"/>
      <w:bookmarkStart w:id="24" w:name="_Toc397533618"/>
      <w:bookmarkStart w:id="25" w:name="_Toc397534054"/>
      <w:bookmarkStart w:id="26" w:name="_Toc284540388"/>
      <w:r w:rsidRPr="009B4432">
        <w:rPr>
          <w:rFonts w:ascii="宋体" w:hAnsi="宋体" w:cs="宋体" w:hint="eastAsia"/>
          <w:szCs w:val="21"/>
        </w:rPr>
        <w:t>url地址</w:t>
      </w:r>
      <w:bookmarkEnd w:id="21"/>
      <w:bookmarkEnd w:id="22"/>
      <w:bookmarkEnd w:id="23"/>
      <w:bookmarkEnd w:id="24"/>
      <w:bookmarkEnd w:id="25"/>
      <w:bookmarkEnd w:id="26"/>
    </w:p>
    <w:p w14:paraId="43137766" w14:textId="346E640E" w:rsidR="007B3787" w:rsidRDefault="00885412" w:rsidP="007B3787">
      <w:pPr>
        <w:spacing w:line="360" w:lineRule="auto"/>
        <w:jc w:val="left"/>
        <w:rPr>
          <w:lang w:eastAsia="zh-CN"/>
        </w:rPr>
      </w:pPr>
      <w:r w:rsidRPr="00D554C0">
        <w:rPr>
          <w:rFonts w:ascii="微软雅黑" w:eastAsia="微软雅黑" w:hAnsi="微软雅黑" w:cs="微软雅黑" w:hint="eastAsia"/>
          <w:color w:val="000000"/>
          <w:sz w:val="18"/>
          <w:szCs w:val="18"/>
        </w:rPr>
        <w:t>｛</w:t>
      </w:r>
      <w:r w:rsidRPr="00D554C0">
        <w:rPr>
          <w:rFonts w:hint="eastAsia"/>
          <w:color w:val="000000"/>
          <w:lang w:eastAsia="zh-CN"/>
        </w:rPr>
        <w:t xml:space="preserve">mainServer </w:t>
      </w:r>
      <w:r w:rsidR="004D11AB">
        <w:rPr>
          <w:rFonts w:hint="eastAsia"/>
          <w:color w:val="000000"/>
          <w:lang w:eastAsia="zh-CN"/>
        </w:rPr>
        <w:t>｝</w:t>
      </w:r>
      <w:r w:rsidR="009904C8">
        <w:rPr>
          <w:rFonts w:ascii="微软雅黑" w:eastAsia="微软雅黑" w:hAnsi="微软雅黑" w:cs="微软雅黑"/>
          <w:sz w:val="18"/>
          <w:szCs w:val="18"/>
        </w:rPr>
        <w:t>/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u</w:t>
      </w:r>
      <w:r w:rsidRPr="00D554C0">
        <w:rPr>
          <w:rFonts w:ascii="微软雅黑" w:eastAsia="微软雅黑" w:hAnsi="微软雅黑" w:cs="微软雅黑"/>
          <w:sz w:val="18"/>
          <w:szCs w:val="18"/>
        </w:rPr>
        <w:t>ser</w:t>
      </w:r>
      <w:r>
        <w:rPr>
          <w:rFonts w:ascii="微软雅黑" w:eastAsia="微软雅黑" w:hAnsi="微软雅黑" w:cs="微软雅黑" w:hint="eastAsia"/>
          <w:sz w:val="18"/>
          <w:szCs w:val="18"/>
        </w:rPr>
        <w:t>／</w:t>
      </w:r>
      <w:r w:rsidR="00A556B1">
        <w:rPr>
          <w:rFonts w:ascii="微软雅黑" w:eastAsia="微软雅黑" w:hAnsi="微软雅黑" w:cs="微软雅黑"/>
          <w:sz w:val="18"/>
          <w:szCs w:val="18"/>
        </w:rPr>
        <w:t>verifyC</w:t>
      </w:r>
      <w:r w:rsidR="00360527">
        <w:rPr>
          <w:rFonts w:ascii="微软雅黑" w:eastAsia="微软雅黑" w:hAnsi="微软雅黑" w:cs="微软雅黑"/>
          <w:sz w:val="18"/>
          <w:szCs w:val="18"/>
        </w:rPr>
        <w:t>ode</w:t>
      </w:r>
    </w:p>
    <w:p w14:paraId="5CD85A12" w14:textId="77777777" w:rsidR="007B5BD4" w:rsidRPr="007B5BD4" w:rsidRDefault="007B5BD4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045275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27" w:name="_Toc396752247"/>
      <w:bookmarkStart w:id="28" w:name="_Toc397533270"/>
      <w:bookmarkStart w:id="29" w:name="_Toc397533584"/>
      <w:bookmarkStart w:id="30" w:name="_Toc397533619"/>
      <w:bookmarkStart w:id="31" w:name="_Toc397534055"/>
      <w:bookmarkStart w:id="32" w:name="_Toc284540389"/>
      <w:r w:rsidRPr="009B4432">
        <w:rPr>
          <w:rFonts w:ascii="宋体" w:hAnsi="宋体" w:cs="宋体" w:hint="eastAsia"/>
          <w:szCs w:val="21"/>
        </w:rPr>
        <w:t>输入参数</w:t>
      </w:r>
      <w:bookmarkEnd w:id="27"/>
      <w:bookmarkEnd w:id="28"/>
      <w:bookmarkEnd w:id="29"/>
      <w:bookmarkEnd w:id="30"/>
      <w:bookmarkEnd w:id="31"/>
      <w:bookmarkEnd w:id="32"/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551"/>
        <w:gridCol w:w="993"/>
        <w:gridCol w:w="1984"/>
        <w:gridCol w:w="2504"/>
      </w:tblGrid>
      <w:tr w:rsidR="007B3787" w:rsidRPr="007B3787" w14:paraId="754BC7D9" w14:textId="77777777" w:rsidTr="007B3787">
        <w:tc>
          <w:tcPr>
            <w:tcW w:w="1526" w:type="dxa"/>
          </w:tcPr>
          <w:p w14:paraId="07DC3E4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551" w:type="dxa"/>
          </w:tcPr>
          <w:p w14:paraId="274CFEE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993" w:type="dxa"/>
          </w:tcPr>
          <w:p w14:paraId="4FDAF19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84" w:type="dxa"/>
          </w:tcPr>
          <w:p w14:paraId="1D728D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04" w:type="dxa"/>
          </w:tcPr>
          <w:p w14:paraId="4EAD9C2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B3787" w:rsidRPr="007B3787" w14:paraId="2DD19FDA" w14:textId="77777777" w:rsidTr="007B3787">
        <w:tc>
          <w:tcPr>
            <w:tcW w:w="1526" w:type="dxa"/>
          </w:tcPr>
          <w:p w14:paraId="773EC7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2551" w:type="dxa"/>
          </w:tcPr>
          <w:p w14:paraId="3E7AE9B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993" w:type="dxa"/>
          </w:tcPr>
          <w:p w14:paraId="0C648B1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0839A08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04" w:type="dxa"/>
          </w:tcPr>
          <w:p w14:paraId="25CFBEA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B3787" w:rsidRPr="007B3787" w14:paraId="28B6594A" w14:textId="77777777" w:rsidTr="007B3787">
        <w:tc>
          <w:tcPr>
            <w:tcW w:w="1526" w:type="dxa"/>
          </w:tcPr>
          <w:p w14:paraId="5DEE34D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2551" w:type="dxa"/>
          </w:tcPr>
          <w:p w14:paraId="166E740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注册账号（手机号码）</w:t>
            </w:r>
          </w:p>
        </w:tc>
        <w:tc>
          <w:tcPr>
            <w:tcW w:w="993" w:type="dxa"/>
          </w:tcPr>
          <w:p w14:paraId="2666DCE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984" w:type="dxa"/>
          </w:tcPr>
          <w:p w14:paraId="533677D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合法电话号码</w:t>
            </w:r>
          </w:p>
        </w:tc>
        <w:tc>
          <w:tcPr>
            <w:tcW w:w="2504" w:type="dxa"/>
          </w:tcPr>
          <w:p w14:paraId="6BA15E9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手机电话号码，数字类型</w:t>
            </w:r>
          </w:p>
        </w:tc>
      </w:tr>
      <w:tr w:rsidR="007B3787" w:rsidRPr="007B3787" w14:paraId="081A25F1" w14:textId="77777777" w:rsidTr="007B3787">
        <w:tc>
          <w:tcPr>
            <w:tcW w:w="1526" w:type="dxa"/>
          </w:tcPr>
          <w:p w14:paraId="768C39B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actionType</w:t>
            </w:r>
          </w:p>
        </w:tc>
        <w:tc>
          <w:tcPr>
            <w:tcW w:w="2551" w:type="dxa"/>
          </w:tcPr>
          <w:p w14:paraId="7C8FB09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获取验证码类型</w:t>
            </w:r>
          </w:p>
        </w:tc>
        <w:tc>
          <w:tcPr>
            <w:tcW w:w="993" w:type="dxa"/>
          </w:tcPr>
          <w:p w14:paraId="2F75B1C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</w:t>
            </w:r>
            <w:r w:rsidRPr="007B3787">
              <w:rPr>
                <w:rFonts w:hint="eastAsia"/>
                <w:lang w:eastAsia="zh-CN"/>
              </w:rPr>
              <w:t>nt</w:t>
            </w:r>
          </w:p>
        </w:tc>
        <w:tc>
          <w:tcPr>
            <w:tcW w:w="1984" w:type="dxa"/>
          </w:tcPr>
          <w:p w14:paraId="5131BF9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04" w:type="dxa"/>
          </w:tcPr>
          <w:p w14:paraId="7C8FC25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1</w:t>
            </w:r>
            <w:r w:rsidRPr="007B3787">
              <w:rPr>
                <w:rFonts w:hint="eastAsia"/>
                <w:lang w:eastAsia="zh-CN"/>
              </w:rPr>
              <w:t>：注册时获取验证码</w:t>
            </w:r>
          </w:p>
          <w:p w14:paraId="321F968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</w:t>
            </w:r>
            <w:r w:rsidRPr="007B3787">
              <w:rPr>
                <w:rFonts w:hint="eastAsia"/>
                <w:lang w:eastAsia="zh-CN"/>
              </w:rPr>
              <w:t>：忘记密码时获取验证码</w:t>
            </w:r>
          </w:p>
          <w:p w14:paraId="00DF0D9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E2E4339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7FD5E1A5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33" w:name="_Toc396752248"/>
      <w:bookmarkStart w:id="34" w:name="_Toc397533271"/>
      <w:bookmarkStart w:id="35" w:name="_Toc397533585"/>
      <w:bookmarkStart w:id="36" w:name="_Toc397533620"/>
      <w:bookmarkStart w:id="37" w:name="_Toc397534056"/>
      <w:bookmarkStart w:id="38" w:name="_Toc284540390"/>
      <w:r w:rsidRPr="009B4432">
        <w:rPr>
          <w:rFonts w:ascii="宋体" w:hAnsi="宋体" w:cs="宋体" w:hint="eastAsia"/>
          <w:szCs w:val="21"/>
        </w:rPr>
        <w:t>返回结果</w:t>
      </w:r>
      <w:bookmarkEnd w:id="33"/>
      <w:bookmarkEnd w:id="34"/>
      <w:bookmarkEnd w:id="35"/>
      <w:bookmarkEnd w:id="36"/>
      <w:bookmarkEnd w:id="37"/>
      <w:bookmarkEnd w:id="38"/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993"/>
        <w:gridCol w:w="1134"/>
        <w:gridCol w:w="5103"/>
      </w:tblGrid>
      <w:tr w:rsidR="00EB2639" w:rsidRPr="007B3787" w14:paraId="755EA026" w14:textId="77777777" w:rsidTr="00491E4D">
        <w:tc>
          <w:tcPr>
            <w:tcW w:w="993" w:type="dxa"/>
          </w:tcPr>
          <w:p w14:paraId="4B3E69C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5" w:type="dxa"/>
          </w:tcPr>
          <w:p w14:paraId="346DEF3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993" w:type="dxa"/>
          </w:tcPr>
          <w:p w14:paraId="787EA94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134" w:type="dxa"/>
          </w:tcPr>
          <w:p w14:paraId="2E301D1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5103" w:type="dxa"/>
          </w:tcPr>
          <w:p w14:paraId="06DA078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B2639" w:rsidRPr="007B3787" w14:paraId="18A63061" w14:textId="77777777" w:rsidTr="00491E4D">
        <w:tc>
          <w:tcPr>
            <w:tcW w:w="993" w:type="dxa"/>
          </w:tcPr>
          <w:p w14:paraId="4A32CC2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275" w:type="dxa"/>
          </w:tcPr>
          <w:p w14:paraId="19CF32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993" w:type="dxa"/>
          </w:tcPr>
          <w:p w14:paraId="3CD386D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1134" w:type="dxa"/>
          </w:tcPr>
          <w:p w14:paraId="19E8DFB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5103" w:type="dxa"/>
          </w:tcPr>
          <w:p w14:paraId="15DB41C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表示成功</w:t>
            </w:r>
          </w:p>
          <w:p w14:paraId="17764D8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201 </w:t>
            </w:r>
            <w:r w:rsidRPr="007B3787">
              <w:rPr>
                <w:rFonts w:hint="eastAsia"/>
                <w:lang w:eastAsia="zh-CN"/>
              </w:rPr>
              <w:t>电话号码非法</w:t>
            </w:r>
          </w:p>
          <w:p w14:paraId="3088E14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202 </w:t>
            </w:r>
            <w:r w:rsidRPr="007B3787">
              <w:rPr>
                <w:rFonts w:hint="eastAsia"/>
                <w:lang w:eastAsia="zh-CN"/>
              </w:rPr>
              <w:t>网络不通</w:t>
            </w:r>
          </w:p>
          <w:p w14:paraId="0E3815B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 xml:space="preserve">203 </w:t>
            </w:r>
            <w:r w:rsidRPr="007B3787">
              <w:rPr>
                <w:rFonts w:hint="eastAsia"/>
                <w:lang w:eastAsia="zh-CN"/>
              </w:rPr>
              <w:t>重复发送（</w:t>
            </w:r>
            <w:r w:rsidRPr="007B3787">
              <w:rPr>
                <w:rFonts w:hint="eastAsia"/>
                <w:lang w:eastAsia="zh-CN"/>
              </w:rPr>
              <w:t>5</w:t>
            </w:r>
            <w:r w:rsidRPr="007B3787">
              <w:rPr>
                <w:rFonts w:hint="eastAsia"/>
                <w:lang w:eastAsia="zh-CN"/>
              </w:rPr>
              <w:t>分钟之内）</w:t>
            </w:r>
          </w:p>
        </w:tc>
      </w:tr>
      <w:tr w:rsidR="00EB2639" w:rsidRPr="007B3787" w14:paraId="29A0D598" w14:textId="77777777" w:rsidTr="00491E4D">
        <w:tc>
          <w:tcPr>
            <w:tcW w:w="993" w:type="dxa"/>
          </w:tcPr>
          <w:p w14:paraId="3A9AA85E" w14:textId="7EE34EAF" w:rsidR="007B3787" w:rsidRPr="007B3787" w:rsidRDefault="00477573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message</w:t>
            </w:r>
          </w:p>
        </w:tc>
        <w:tc>
          <w:tcPr>
            <w:tcW w:w="1275" w:type="dxa"/>
          </w:tcPr>
          <w:p w14:paraId="5A3A01A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提示信息</w:t>
            </w:r>
          </w:p>
        </w:tc>
        <w:tc>
          <w:tcPr>
            <w:tcW w:w="993" w:type="dxa"/>
          </w:tcPr>
          <w:p w14:paraId="7E5E45E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</w:tcPr>
          <w:p w14:paraId="01AC676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5103" w:type="dxa"/>
          </w:tcPr>
          <w:p w14:paraId="4E0825D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EABC95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46516669" w14:textId="45CCE7E5" w:rsidR="007B3787" w:rsidRPr="00AE69BB" w:rsidRDefault="007B3787" w:rsidP="00BE220E">
      <w:pPr>
        <w:pStyle w:val="2"/>
        <w:rPr>
          <w:lang w:eastAsia="zh-CN"/>
        </w:rPr>
      </w:pPr>
      <w:bookmarkStart w:id="39" w:name="_Toc284540391"/>
      <w:bookmarkStart w:id="40" w:name="_Toc396752250"/>
      <w:bookmarkStart w:id="41" w:name="_Toc397533273"/>
      <w:bookmarkStart w:id="42" w:name="_Toc397533587"/>
      <w:bookmarkStart w:id="43" w:name="_Toc397533622"/>
      <w:bookmarkStart w:id="44" w:name="_Toc397534058"/>
      <w:bookmarkStart w:id="45" w:name="_Toc299558553"/>
      <w:r w:rsidRPr="00AE69BB">
        <w:rPr>
          <w:rFonts w:hint="eastAsia"/>
          <w:lang w:eastAsia="zh-CN"/>
        </w:rPr>
        <w:t>获取</w:t>
      </w:r>
      <w:r w:rsidRPr="00BE220E">
        <w:rPr>
          <w:rFonts w:hint="eastAsia"/>
        </w:rPr>
        <w:t>加密</w:t>
      </w:r>
      <w:r w:rsidRPr="00AE69BB">
        <w:rPr>
          <w:rFonts w:hint="eastAsia"/>
          <w:lang w:eastAsia="zh-CN"/>
        </w:rPr>
        <w:t>key</w:t>
      </w:r>
      <w:r w:rsidRPr="00AE69BB">
        <w:rPr>
          <w:rFonts w:hint="eastAsia"/>
          <w:lang w:eastAsia="zh-CN"/>
        </w:rPr>
        <w:t>接口</w:t>
      </w:r>
      <w:bookmarkEnd w:id="39"/>
      <w:r w:rsidR="003B1AA4">
        <w:rPr>
          <w:rFonts w:hint="eastAsia"/>
          <w:lang w:eastAsia="zh-CN"/>
        </w:rPr>
        <w:t>（暂不用）</w:t>
      </w:r>
      <w:bookmarkEnd w:id="45"/>
    </w:p>
    <w:p w14:paraId="3BD2B285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6" w:name="_Toc284540392"/>
      <w:r w:rsidRPr="00AE69BB">
        <w:rPr>
          <w:rFonts w:ascii="宋体" w:hAnsi="宋体" w:cs="宋体" w:hint="eastAsia"/>
          <w:szCs w:val="21"/>
        </w:rPr>
        <w:t>使用场景及作用</w:t>
      </w:r>
      <w:bookmarkEnd w:id="46"/>
    </w:p>
    <w:p w14:paraId="1D177322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私有加密时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所用到的</w:t>
      </w:r>
      <w:r w:rsidRPr="007B3787">
        <w:rPr>
          <w:rFonts w:hint="eastAsia"/>
          <w:lang w:eastAsia="zh-CN"/>
        </w:rPr>
        <w:t xml:space="preserve">key </w:t>
      </w:r>
      <w:r w:rsidRPr="007B3787">
        <w:rPr>
          <w:rFonts w:hint="eastAsia"/>
          <w:lang w:eastAsia="zh-CN"/>
        </w:rPr>
        <w:t>需从平台下发</w:t>
      </w:r>
    </w:p>
    <w:p w14:paraId="27A89886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7" w:name="_Toc284540393"/>
      <w:r w:rsidRPr="00AE69BB">
        <w:rPr>
          <w:rFonts w:ascii="宋体" w:hAnsi="宋体" w:cs="宋体" w:hint="eastAsia"/>
          <w:szCs w:val="21"/>
        </w:rPr>
        <w:t>url地址</w:t>
      </w:r>
      <w:bookmarkEnd w:id="47"/>
    </w:p>
    <w:p w14:paraId="09F016DD" w14:textId="77777777" w:rsid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${ pcServer }+/pc /key</w:t>
      </w:r>
      <w:r w:rsidRPr="007B3787">
        <w:rPr>
          <w:lang w:eastAsia="zh-CN"/>
        </w:rPr>
        <w:t>/</w:t>
      </w:r>
    </w:p>
    <w:p w14:paraId="5AA9C904" w14:textId="77777777" w:rsidR="00047669" w:rsidRPr="00047669" w:rsidRDefault="00047669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E918927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8" w:name="_Toc284540394"/>
      <w:r w:rsidRPr="00AE69BB">
        <w:rPr>
          <w:rFonts w:ascii="宋体" w:hAnsi="宋体" w:cs="宋体" w:hint="eastAsia"/>
          <w:szCs w:val="21"/>
        </w:rPr>
        <w:t>输入参数</w:t>
      </w:r>
      <w:bookmarkEnd w:id="48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3F5802" w:rsidRPr="007B3787" w14:paraId="5ED7A49E" w14:textId="77777777" w:rsidTr="003F5802">
        <w:trPr>
          <w:trHeight w:val="662"/>
        </w:trPr>
        <w:tc>
          <w:tcPr>
            <w:tcW w:w="2235" w:type="dxa"/>
          </w:tcPr>
          <w:p w14:paraId="704769D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7EB3702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44E2AAD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46C0BAC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6AC9E80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F5802" w:rsidRPr="007B3787" w14:paraId="5A055058" w14:textId="77777777" w:rsidTr="003F5802">
        <w:trPr>
          <w:trHeight w:val="662"/>
        </w:trPr>
        <w:tc>
          <w:tcPr>
            <w:tcW w:w="2235" w:type="dxa"/>
          </w:tcPr>
          <w:p w14:paraId="11D32B4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D2FE92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62107D5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2DA6774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639FF5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802" w:rsidRPr="007B3787" w14:paraId="044DD9DD" w14:textId="77777777" w:rsidTr="003F5802">
        <w:trPr>
          <w:trHeight w:val="645"/>
        </w:trPr>
        <w:tc>
          <w:tcPr>
            <w:tcW w:w="2235" w:type="dxa"/>
          </w:tcPr>
          <w:p w14:paraId="18E8327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phoneNumber| account</w:t>
            </w:r>
          </w:p>
        </w:tc>
        <w:tc>
          <w:tcPr>
            <w:tcW w:w="1842" w:type="dxa"/>
          </w:tcPr>
          <w:p w14:paraId="1EE4A15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账号（手机号码</w:t>
            </w:r>
            <w:r w:rsidRPr="007B3787">
              <w:rPr>
                <w:rFonts w:hint="eastAsia"/>
                <w:lang w:eastAsia="zh-CN"/>
              </w:rPr>
              <w:t xml:space="preserve"> </w:t>
            </w:r>
            <w:r w:rsidRPr="007B3787">
              <w:rPr>
                <w:rFonts w:hint="eastAsia"/>
                <w:lang w:eastAsia="zh-CN"/>
              </w:rPr>
              <w:t>或者</w:t>
            </w:r>
            <w:r w:rsidRPr="007B3787">
              <w:rPr>
                <w:rFonts w:hint="eastAsia"/>
                <w:lang w:eastAsia="zh-CN"/>
              </w:rPr>
              <w:t xml:space="preserve"> </w:t>
            </w:r>
            <w:r w:rsidRPr="007B3787">
              <w:rPr>
                <w:rFonts w:hint="eastAsia"/>
                <w:lang w:eastAsia="zh-CN"/>
              </w:rPr>
              <w:t>账户号）</w:t>
            </w:r>
          </w:p>
        </w:tc>
        <w:tc>
          <w:tcPr>
            <w:tcW w:w="851" w:type="dxa"/>
          </w:tcPr>
          <w:p w14:paraId="440DB96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D8F875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648721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802" w:rsidRPr="007B3787" w14:paraId="1601BCA7" w14:textId="77777777" w:rsidTr="003F5802">
        <w:trPr>
          <w:trHeight w:val="645"/>
        </w:trPr>
        <w:tc>
          <w:tcPr>
            <w:tcW w:w="2235" w:type="dxa"/>
          </w:tcPr>
          <w:p w14:paraId="39ABB04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sessionKey</w:t>
            </w:r>
          </w:p>
        </w:tc>
        <w:tc>
          <w:tcPr>
            <w:tcW w:w="1842" w:type="dxa"/>
          </w:tcPr>
          <w:p w14:paraId="0A96681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sessionKey</w:t>
            </w:r>
          </w:p>
        </w:tc>
        <w:tc>
          <w:tcPr>
            <w:tcW w:w="851" w:type="dxa"/>
          </w:tcPr>
          <w:p w14:paraId="4723FB1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4A649F2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13AC0C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上传给平台，完成登录校验</w:t>
            </w:r>
          </w:p>
        </w:tc>
      </w:tr>
    </w:tbl>
    <w:p w14:paraId="66C1D1A2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9" w:name="_Toc284540395"/>
      <w:r w:rsidRPr="00AE69BB">
        <w:rPr>
          <w:rFonts w:ascii="宋体" w:hAnsi="宋体" w:cs="宋体" w:hint="eastAsia"/>
          <w:szCs w:val="21"/>
        </w:rPr>
        <w:t>返回结果</w:t>
      </w:r>
      <w:bookmarkEnd w:id="49"/>
    </w:p>
    <w:p w14:paraId="34942D63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返回结果</w:t>
      </w:r>
      <w:r w:rsidRPr="007B3787">
        <w:rPr>
          <w:rFonts w:hint="eastAsia"/>
          <w:lang w:eastAsia="zh-CN"/>
        </w:rPr>
        <w:t>code</w:t>
      </w:r>
      <w:r w:rsidRPr="007B3787">
        <w:rPr>
          <w:rFonts w:hint="eastAsia"/>
          <w:lang w:eastAsia="zh-CN"/>
        </w:rPr>
        <w:t>。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7A30CD" w:rsidRPr="007B3787" w14:paraId="21A6AFDE" w14:textId="77777777" w:rsidTr="007A30CD">
        <w:tc>
          <w:tcPr>
            <w:tcW w:w="2235" w:type="dxa"/>
            <w:shd w:val="clear" w:color="auto" w:fill="FFFFFF"/>
          </w:tcPr>
          <w:p w14:paraId="339DFA4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4E96F19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0FBF4DD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919904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4C12B4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A30CD" w:rsidRPr="007B3787" w14:paraId="49B8D698" w14:textId="77777777" w:rsidTr="007A30CD">
        <w:tc>
          <w:tcPr>
            <w:tcW w:w="2235" w:type="dxa"/>
            <w:shd w:val="clear" w:color="auto" w:fill="FFFFFF"/>
          </w:tcPr>
          <w:p w14:paraId="12B5A66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2" w:type="dxa"/>
            <w:shd w:val="clear" w:color="auto" w:fill="FFFFFF"/>
          </w:tcPr>
          <w:p w14:paraId="5DBD6D3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851" w:type="dxa"/>
            <w:shd w:val="clear" w:color="auto" w:fill="FFFFFF"/>
          </w:tcPr>
          <w:p w14:paraId="4713F93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850" w:type="dxa"/>
            <w:shd w:val="clear" w:color="auto" w:fill="FFFFFF"/>
          </w:tcPr>
          <w:p w14:paraId="644BFD0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236FE2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成功</w:t>
            </w:r>
          </w:p>
          <w:p w14:paraId="22C0639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201</w:t>
            </w:r>
            <w:r w:rsidRPr="007B3787">
              <w:rPr>
                <w:rFonts w:hint="eastAsia"/>
                <w:lang w:eastAsia="zh-CN"/>
              </w:rPr>
              <w:t>验证码错误</w:t>
            </w:r>
          </w:p>
        </w:tc>
      </w:tr>
      <w:tr w:rsidR="007A30CD" w:rsidRPr="007B3787" w14:paraId="3B0002E7" w14:textId="77777777" w:rsidTr="007A30CD">
        <w:tc>
          <w:tcPr>
            <w:tcW w:w="2235" w:type="dxa"/>
            <w:shd w:val="clear" w:color="auto" w:fill="FFFFFF"/>
          </w:tcPr>
          <w:p w14:paraId="530D570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41D101F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A45005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142B493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BA3EE7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A30CD" w:rsidRPr="007B3787" w14:paraId="6A590092" w14:textId="77777777" w:rsidTr="007A30CD">
        <w:tc>
          <w:tcPr>
            <w:tcW w:w="2235" w:type="dxa"/>
            <w:shd w:val="clear" w:color="auto" w:fill="FFFFFF"/>
          </w:tcPr>
          <w:p w14:paraId="0A7C303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key</w:t>
            </w:r>
          </w:p>
        </w:tc>
        <w:tc>
          <w:tcPr>
            <w:tcW w:w="1842" w:type="dxa"/>
            <w:shd w:val="clear" w:color="auto" w:fill="FFFFFF"/>
          </w:tcPr>
          <w:p w14:paraId="595153D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私有加密</w:t>
            </w:r>
            <w:r w:rsidRPr="007B3787">
              <w:rPr>
                <w:rFonts w:hint="eastAsia"/>
                <w:lang w:eastAsia="zh-CN"/>
              </w:rPr>
              <w:t xml:space="preserve"> key</w:t>
            </w:r>
          </w:p>
        </w:tc>
        <w:tc>
          <w:tcPr>
            <w:tcW w:w="851" w:type="dxa"/>
            <w:shd w:val="clear" w:color="auto" w:fill="FFFFFF"/>
          </w:tcPr>
          <w:p w14:paraId="200B287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671D302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65CC515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31F0EF" w14:textId="4188040A" w:rsidR="007B3787" w:rsidRPr="002643C1" w:rsidRDefault="0031357E" w:rsidP="002643C1">
      <w:pPr>
        <w:pStyle w:val="2"/>
        <w:rPr>
          <w:lang w:eastAsia="zh-CN"/>
        </w:rPr>
      </w:pPr>
      <w:bookmarkStart w:id="50" w:name="_Toc284540396"/>
      <w:bookmarkStart w:id="51" w:name="_Toc299558554"/>
      <w:r>
        <w:rPr>
          <w:rFonts w:hint="eastAsia"/>
          <w:lang w:eastAsia="zh-CN"/>
        </w:rPr>
        <w:t>验证“</w:t>
      </w:r>
      <w:r w:rsidR="007B3787" w:rsidRPr="002643C1">
        <w:rPr>
          <w:rFonts w:hint="eastAsia"/>
          <w:lang w:eastAsia="zh-CN"/>
        </w:rPr>
        <w:t>验证码</w:t>
      </w:r>
      <w:r>
        <w:rPr>
          <w:rFonts w:hint="eastAsia"/>
          <w:lang w:eastAsia="zh-CN"/>
        </w:rPr>
        <w:t>”</w:t>
      </w:r>
      <w:r w:rsidR="007B3787" w:rsidRPr="002643C1">
        <w:rPr>
          <w:rFonts w:hint="eastAsia"/>
          <w:lang w:eastAsia="zh-CN"/>
        </w:rPr>
        <w:t>接口</w:t>
      </w:r>
      <w:bookmarkEnd w:id="50"/>
      <w:bookmarkEnd w:id="51"/>
    </w:p>
    <w:p w14:paraId="1AF4E5C1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2" w:name="_Toc284540397"/>
      <w:r w:rsidRPr="0035404E">
        <w:rPr>
          <w:rFonts w:ascii="宋体" w:hAnsi="宋体" w:cs="宋体" w:hint="eastAsia"/>
          <w:szCs w:val="21"/>
        </w:rPr>
        <w:t>使用场景及作用</w:t>
      </w:r>
      <w:bookmarkEnd w:id="52"/>
    </w:p>
    <w:p w14:paraId="401EEA4A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用户注册账号前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验证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验证码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接口</w:t>
      </w:r>
    </w:p>
    <w:p w14:paraId="7D0EF62A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3" w:name="_Toc284540398"/>
      <w:r w:rsidRPr="0035404E">
        <w:rPr>
          <w:rFonts w:ascii="宋体" w:hAnsi="宋体" w:cs="宋体" w:hint="eastAsia"/>
          <w:szCs w:val="21"/>
        </w:rPr>
        <w:lastRenderedPageBreak/>
        <w:t>url地址</w:t>
      </w:r>
      <w:bookmarkEnd w:id="53"/>
    </w:p>
    <w:p w14:paraId="4206AEEE" w14:textId="502D0FA5" w:rsidR="007B3787" w:rsidRDefault="003211EE" w:rsidP="003211EE">
      <w:pPr>
        <w:spacing w:line="360" w:lineRule="auto"/>
        <w:ind w:left="480"/>
        <w:jc w:val="left"/>
        <w:rPr>
          <w:lang w:eastAsia="zh-CN"/>
        </w:rPr>
      </w:pPr>
      <w:r w:rsidRPr="00D554C0">
        <w:rPr>
          <w:rFonts w:ascii="微软雅黑" w:eastAsia="微软雅黑" w:hAnsi="微软雅黑" w:cs="微软雅黑" w:hint="eastAsia"/>
          <w:color w:val="000000"/>
          <w:sz w:val="18"/>
          <w:szCs w:val="18"/>
        </w:rPr>
        <w:t>｛</w:t>
      </w:r>
      <w:r w:rsidRPr="00D554C0">
        <w:rPr>
          <w:rFonts w:hint="eastAsia"/>
          <w:color w:val="000000"/>
          <w:lang w:eastAsia="zh-CN"/>
        </w:rPr>
        <w:t xml:space="preserve">mainServer </w:t>
      </w:r>
      <w:r>
        <w:rPr>
          <w:rFonts w:hint="eastAsia"/>
          <w:color w:val="000000"/>
          <w:lang w:eastAsia="zh-CN"/>
        </w:rPr>
        <w:t>｝</w:t>
      </w:r>
      <w:r w:rsidRPr="00D554C0">
        <w:rPr>
          <w:rFonts w:ascii="微软雅黑" w:eastAsia="微软雅黑" w:hAnsi="微软雅黑" w:cs="微软雅黑"/>
          <w:sz w:val="18"/>
          <w:szCs w:val="18"/>
        </w:rPr>
        <w:t>/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u</w:t>
      </w:r>
      <w:r w:rsidRPr="00D554C0">
        <w:rPr>
          <w:rFonts w:ascii="微软雅黑" w:eastAsia="微软雅黑" w:hAnsi="微软雅黑" w:cs="微软雅黑"/>
          <w:sz w:val="18"/>
          <w:szCs w:val="18"/>
        </w:rPr>
        <w:t>ser</w:t>
      </w:r>
      <w:r w:rsidR="00A16AE8">
        <w:rPr>
          <w:rFonts w:ascii="微软雅黑" w:eastAsia="微软雅黑" w:hAnsi="微软雅黑" w:cs="微软雅黑" w:hint="eastAsia"/>
          <w:sz w:val="18"/>
          <w:szCs w:val="18"/>
        </w:rPr>
        <w:t>/phone</w:t>
      </w:r>
      <w:r w:rsidR="00A16AE8">
        <w:rPr>
          <w:rFonts w:ascii="微软雅黑" w:eastAsia="微软雅黑" w:hAnsi="微软雅黑" w:cs="微软雅黑"/>
          <w:sz w:val="18"/>
          <w:szCs w:val="18"/>
        </w:rPr>
        <w:t>V</w:t>
      </w:r>
      <w:r>
        <w:rPr>
          <w:rFonts w:ascii="微软雅黑" w:eastAsia="微软雅黑" w:hAnsi="微软雅黑" w:cs="微软雅黑"/>
          <w:sz w:val="18"/>
          <w:szCs w:val="18"/>
        </w:rPr>
        <w:t>erif</w:t>
      </w:r>
      <w:r w:rsidR="00A16AE8">
        <w:rPr>
          <w:rFonts w:ascii="微软雅黑" w:eastAsia="微软雅黑" w:hAnsi="微软雅黑" w:cs="微软雅黑"/>
          <w:sz w:val="18"/>
          <w:szCs w:val="18"/>
        </w:rPr>
        <w:t>y</w:t>
      </w:r>
    </w:p>
    <w:p w14:paraId="1571BC1A" w14:textId="77777777" w:rsidR="00ED2121" w:rsidRPr="00ED2121" w:rsidRDefault="00ED2121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749EA8A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4" w:name="_Toc284540399"/>
      <w:r w:rsidRPr="0035404E">
        <w:rPr>
          <w:rFonts w:ascii="宋体" w:hAnsi="宋体" w:cs="宋体" w:hint="eastAsia"/>
          <w:szCs w:val="21"/>
        </w:rPr>
        <w:t>输入参数</w:t>
      </w:r>
      <w:bookmarkEnd w:id="54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ED62F8" w:rsidRPr="007B3787" w14:paraId="39BA6EE1" w14:textId="77777777" w:rsidTr="00ED62F8">
        <w:trPr>
          <w:trHeight w:val="662"/>
        </w:trPr>
        <w:tc>
          <w:tcPr>
            <w:tcW w:w="2235" w:type="dxa"/>
          </w:tcPr>
          <w:p w14:paraId="79B799B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13908BF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2B56936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3362400C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5B3FCD7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D62F8" w:rsidRPr="007B3787" w14:paraId="1082E3F8" w14:textId="77777777" w:rsidTr="00ED62F8">
        <w:trPr>
          <w:trHeight w:val="662"/>
        </w:trPr>
        <w:tc>
          <w:tcPr>
            <w:tcW w:w="2235" w:type="dxa"/>
          </w:tcPr>
          <w:p w14:paraId="403C720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9EE2FA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71A823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A69471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3D9404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62F8" w:rsidRPr="007B3787" w14:paraId="4175AC5E" w14:textId="77777777" w:rsidTr="00ED62F8">
        <w:trPr>
          <w:trHeight w:val="645"/>
        </w:trPr>
        <w:tc>
          <w:tcPr>
            <w:tcW w:w="2235" w:type="dxa"/>
          </w:tcPr>
          <w:p w14:paraId="0870593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842" w:type="dxa"/>
          </w:tcPr>
          <w:p w14:paraId="591B6EB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账号（手机号码）</w:t>
            </w:r>
          </w:p>
        </w:tc>
        <w:tc>
          <w:tcPr>
            <w:tcW w:w="851" w:type="dxa"/>
          </w:tcPr>
          <w:p w14:paraId="0C7262B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1B425F0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5C4440C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62F8" w:rsidRPr="007B3787" w14:paraId="7FE1F41F" w14:textId="77777777" w:rsidTr="00ED62F8">
        <w:trPr>
          <w:trHeight w:val="645"/>
        </w:trPr>
        <w:tc>
          <w:tcPr>
            <w:tcW w:w="2235" w:type="dxa"/>
          </w:tcPr>
          <w:p w14:paraId="5A62741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verifyCode</w:t>
            </w:r>
          </w:p>
        </w:tc>
        <w:tc>
          <w:tcPr>
            <w:tcW w:w="1842" w:type="dxa"/>
          </w:tcPr>
          <w:p w14:paraId="0E0C0C9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851" w:type="dxa"/>
          </w:tcPr>
          <w:p w14:paraId="7F4CCBB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402FD57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061C1F1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不加密</w:t>
            </w:r>
          </w:p>
        </w:tc>
      </w:tr>
      <w:tr w:rsidR="00ED62F8" w:rsidRPr="007B3787" w14:paraId="2DFBE4B3" w14:textId="77777777" w:rsidTr="00ED62F8">
        <w:trPr>
          <w:trHeight w:val="645"/>
        </w:trPr>
        <w:tc>
          <w:tcPr>
            <w:tcW w:w="2235" w:type="dxa"/>
          </w:tcPr>
          <w:p w14:paraId="1A5F34A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actionType</w:t>
            </w:r>
          </w:p>
        </w:tc>
        <w:tc>
          <w:tcPr>
            <w:tcW w:w="1842" w:type="dxa"/>
          </w:tcPr>
          <w:p w14:paraId="51730FE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获取验证码类型</w:t>
            </w:r>
          </w:p>
        </w:tc>
        <w:tc>
          <w:tcPr>
            <w:tcW w:w="851" w:type="dxa"/>
          </w:tcPr>
          <w:p w14:paraId="4636F89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</w:t>
            </w:r>
            <w:r w:rsidRPr="007B3787">
              <w:rPr>
                <w:rFonts w:hint="eastAsia"/>
                <w:lang w:eastAsia="zh-CN"/>
              </w:rPr>
              <w:t>nt</w:t>
            </w:r>
          </w:p>
        </w:tc>
        <w:tc>
          <w:tcPr>
            <w:tcW w:w="850" w:type="dxa"/>
          </w:tcPr>
          <w:p w14:paraId="45EAF47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1B0997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1</w:t>
            </w:r>
            <w:r w:rsidRPr="007B3787">
              <w:rPr>
                <w:rFonts w:hint="eastAsia"/>
                <w:lang w:eastAsia="zh-CN"/>
              </w:rPr>
              <w:t>：注册时获取验证码</w:t>
            </w:r>
          </w:p>
          <w:p w14:paraId="4EFC8B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</w:t>
            </w:r>
            <w:r w:rsidRPr="007B3787">
              <w:rPr>
                <w:rFonts w:hint="eastAsia"/>
                <w:lang w:eastAsia="zh-CN"/>
              </w:rPr>
              <w:t>：忘记密码时获取验证码</w:t>
            </w:r>
          </w:p>
          <w:p w14:paraId="49827CD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818164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0A4DB56B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5" w:name="_Toc284540400"/>
      <w:r w:rsidRPr="0035404E">
        <w:rPr>
          <w:rFonts w:ascii="宋体" w:hAnsi="宋体" w:cs="宋体" w:hint="eastAsia"/>
          <w:szCs w:val="21"/>
        </w:rPr>
        <w:t>返回结果</w:t>
      </w:r>
      <w:bookmarkEnd w:id="55"/>
    </w:p>
    <w:p w14:paraId="62358669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返回结果</w:t>
      </w:r>
      <w:r w:rsidRPr="007B3787">
        <w:rPr>
          <w:rFonts w:hint="eastAsia"/>
          <w:lang w:eastAsia="zh-CN"/>
        </w:rPr>
        <w:t>code</w:t>
      </w:r>
      <w:r w:rsidRPr="007B3787">
        <w:rPr>
          <w:rFonts w:hint="eastAsia"/>
          <w:lang w:eastAsia="zh-CN"/>
        </w:rPr>
        <w:t>。</w:t>
      </w:r>
    </w:p>
    <w:tbl>
      <w:tblPr>
        <w:tblW w:w="850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851"/>
        <w:gridCol w:w="850"/>
        <w:gridCol w:w="2835"/>
      </w:tblGrid>
      <w:tr w:rsidR="00F319A9" w:rsidRPr="007B3787" w14:paraId="70F068A0" w14:textId="77777777" w:rsidTr="00616F1D">
        <w:tc>
          <w:tcPr>
            <w:tcW w:w="2127" w:type="dxa"/>
            <w:shd w:val="clear" w:color="auto" w:fill="FFFFFF"/>
          </w:tcPr>
          <w:p w14:paraId="3A72615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510DB98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6931EE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25143F0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4C1FC1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319A9" w:rsidRPr="007B3787" w14:paraId="3DA88FA8" w14:textId="77777777" w:rsidTr="00616F1D">
        <w:tc>
          <w:tcPr>
            <w:tcW w:w="2127" w:type="dxa"/>
            <w:shd w:val="clear" w:color="auto" w:fill="FFFFFF"/>
          </w:tcPr>
          <w:p w14:paraId="51EAA86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2" w:type="dxa"/>
            <w:shd w:val="clear" w:color="auto" w:fill="FFFFFF"/>
          </w:tcPr>
          <w:p w14:paraId="324B4F0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851" w:type="dxa"/>
            <w:shd w:val="clear" w:color="auto" w:fill="FFFFFF"/>
          </w:tcPr>
          <w:p w14:paraId="0E22E68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850" w:type="dxa"/>
            <w:shd w:val="clear" w:color="auto" w:fill="FFFFFF"/>
          </w:tcPr>
          <w:p w14:paraId="6BF2AAF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795FBC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成功</w:t>
            </w:r>
          </w:p>
          <w:p w14:paraId="2FE9F6A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201</w:t>
            </w:r>
            <w:r w:rsidRPr="007B3787">
              <w:rPr>
                <w:rFonts w:hint="eastAsia"/>
                <w:lang w:eastAsia="zh-CN"/>
              </w:rPr>
              <w:t>验证码错误</w:t>
            </w:r>
          </w:p>
        </w:tc>
      </w:tr>
      <w:tr w:rsidR="00F319A9" w:rsidRPr="007B3787" w14:paraId="265DAA4B" w14:textId="77777777" w:rsidTr="00616F1D">
        <w:tc>
          <w:tcPr>
            <w:tcW w:w="2127" w:type="dxa"/>
            <w:shd w:val="clear" w:color="auto" w:fill="FFFFFF"/>
          </w:tcPr>
          <w:p w14:paraId="069BE6D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25F3928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C494FB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7384C17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46FE570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25AD7A9" w14:textId="77777777" w:rsidR="007B3787" w:rsidRPr="002643C1" w:rsidRDefault="007B3787" w:rsidP="002643C1">
      <w:pPr>
        <w:pStyle w:val="2"/>
        <w:rPr>
          <w:lang w:eastAsia="zh-CN"/>
        </w:rPr>
      </w:pPr>
      <w:bookmarkStart w:id="56" w:name="_Toc284540401"/>
      <w:bookmarkStart w:id="57" w:name="_Toc299558555"/>
      <w:r w:rsidRPr="002643C1">
        <w:rPr>
          <w:rFonts w:hint="eastAsia"/>
          <w:lang w:eastAsia="zh-CN"/>
        </w:rPr>
        <w:t>注册接口</w:t>
      </w:r>
      <w:bookmarkEnd w:id="40"/>
      <w:bookmarkEnd w:id="41"/>
      <w:bookmarkEnd w:id="42"/>
      <w:bookmarkEnd w:id="43"/>
      <w:bookmarkEnd w:id="44"/>
      <w:bookmarkEnd w:id="56"/>
      <w:bookmarkEnd w:id="57"/>
    </w:p>
    <w:p w14:paraId="22105520" w14:textId="77777777" w:rsidR="007B3787" w:rsidRPr="0003378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8" w:name="_Toc396752251"/>
      <w:bookmarkStart w:id="59" w:name="_Toc397533274"/>
      <w:bookmarkStart w:id="60" w:name="_Toc397533588"/>
      <w:bookmarkStart w:id="61" w:name="_Toc397533623"/>
      <w:bookmarkStart w:id="62" w:name="_Toc397534059"/>
      <w:bookmarkStart w:id="63" w:name="_Toc284540402"/>
      <w:r w:rsidRPr="00033782">
        <w:rPr>
          <w:rFonts w:ascii="宋体" w:hAnsi="宋体" w:cs="宋体" w:hint="eastAsia"/>
          <w:szCs w:val="21"/>
        </w:rPr>
        <w:t>使用场景及作用</w:t>
      </w:r>
      <w:bookmarkEnd w:id="58"/>
      <w:bookmarkEnd w:id="59"/>
      <w:bookmarkEnd w:id="60"/>
      <w:bookmarkEnd w:id="61"/>
      <w:bookmarkEnd w:id="62"/>
      <w:bookmarkEnd w:id="63"/>
    </w:p>
    <w:p w14:paraId="679E614C" w14:textId="663BAF79" w:rsidR="007B3787" w:rsidRPr="007B3787" w:rsidRDefault="00E238A3" w:rsidP="007B3787">
      <w:pPr>
        <w:spacing w:line="360" w:lineRule="auto"/>
        <w:jc w:val="left"/>
        <w:rPr>
          <w:lang w:eastAsia="zh-CN"/>
        </w:rPr>
      </w:pPr>
      <w:bookmarkStart w:id="64" w:name="_Toc396752252"/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lang w:eastAsia="zh-CN"/>
        </w:rPr>
        <w:tab/>
      </w:r>
      <w:r w:rsidRPr="00E238A3">
        <w:rPr>
          <w:rFonts w:hint="eastAsia"/>
          <w:lang w:eastAsia="zh-CN"/>
        </w:rPr>
        <w:t>http://gxufyz.axshare.com/#p=</w:t>
      </w:r>
      <w:r w:rsidRPr="00E238A3">
        <w:rPr>
          <w:rFonts w:hint="eastAsia"/>
          <w:lang w:eastAsia="zh-CN"/>
        </w:rPr>
        <w:t>注册</w:t>
      </w:r>
    </w:p>
    <w:p w14:paraId="4207950C" w14:textId="77777777" w:rsidR="007B3787" w:rsidRPr="0003378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65" w:name="_Toc397533275"/>
      <w:bookmarkStart w:id="66" w:name="_Toc397533589"/>
      <w:bookmarkStart w:id="67" w:name="_Toc397533624"/>
      <w:bookmarkStart w:id="68" w:name="_Toc397534060"/>
      <w:bookmarkStart w:id="69" w:name="_Toc284540403"/>
      <w:bookmarkStart w:id="70" w:name="_Toc396752253"/>
      <w:bookmarkEnd w:id="64"/>
      <w:r w:rsidRPr="00033782">
        <w:rPr>
          <w:rFonts w:ascii="宋体" w:hAnsi="宋体" w:cs="宋体" w:hint="eastAsia"/>
          <w:szCs w:val="21"/>
        </w:rPr>
        <w:t>url地址</w:t>
      </w:r>
      <w:bookmarkEnd w:id="65"/>
      <w:bookmarkEnd w:id="66"/>
      <w:bookmarkEnd w:id="67"/>
      <w:bookmarkEnd w:id="68"/>
      <w:bookmarkEnd w:id="69"/>
    </w:p>
    <w:p w14:paraId="37EDD18A" w14:textId="0D36CEA3" w:rsidR="007B3787" w:rsidRDefault="00607D21" w:rsidP="007B3787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${mainServer }+</w:t>
      </w:r>
      <w:r w:rsidR="001E0094">
        <w:rPr>
          <w:lang w:eastAsia="zh-CN"/>
        </w:rPr>
        <w:t>/</w:t>
      </w:r>
      <w:r w:rsidR="00353CA3">
        <w:rPr>
          <w:rFonts w:hint="eastAsia"/>
          <w:lang w:eastAsia="zh-CN"/>
        </w:rPr>
        <w:t>user</w:t>
      </w:r>
      <w:r w:rsidR="007B3787" w:rsidRPr="007B3787">
        <w:rPr>
          <w:rFonts w:hint="eastAsia"/>
          <w:lang w:eastAsia="zh-CN"/>
        </w:rPr>
        <w:t>/reg</w:t>
      </w:r>
      <w:r w:rsidR="007B3787" w:rsidRPr="007B3787">
        <w:rPr>
          <w:lang w:eastAsia="zh-CN"/>
        </w:rPr>
        <w:t>ist</w:t>
      </w:r>
      <w:r w:rsidR="00353CA3">
        <w:rPr>
          <w:rFonts w:hint="eastAsia"/>
          <w:lang w:eastAsia="zh-CN"/>
        </w:rPr>
        <w:t>er</w:t>
      </w:r>
    </w:p>
    <w:p w14:paraId="398C6F5A" w14:textId="77777777" w:rsidR="00C66FDE" w:rsidRPr="00C66FDE" w:rsidRDefault="00C66FDE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2B5F0FF" w14:textId="77777777" w:rsidR="00CF1EB2" w:rsidRPr="00AC572E" w:rsidRDefault="00CF1EB2" w:rsidP="00CF1E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1" w:name="_Toc397534064"/>
      <w:bookmarkStart w:id="72" w:name="_Toc284540406"/>
      <w:bookmarkStart w:id="73" w:name="_Toc372285972"/>
      <w:bookmarkStart w:id="74" w:name="_Toc396752259"/>
      <w:bookmarkEnd w:id="70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1EB2" w:rsidRPr="007B3787" w14:paraId="71C12C29" w14:textId="77777777" w:rsidTr="00F6221C">
        <w:tc>
          <w:tcPr>
            <w:tcW w:w="704" w:type="dxa"/>
          </w:tcPr>
          <w:p w14:paraId="28EB49EB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57F89B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8D25CE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9424788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BF08CB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1EB2" w:rsidRPr="007B3787" w14:paraId="57BEF054" w14:textId="77777777" w:rsidTr="00F6221C">
        <w:tc>
          <w:tcPr>
            <w:tcW w:w="704" w:type="dxa"/>
          </w:tcPr>
          <w:p w14:paraId="1AC807A0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6D939CE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68B3B8C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784E0A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56A9DA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38E0822E" w14:textId="77777777" w:rsidTr="00F6221C">
        <w:tc>
          <w:tcPr>
            <w:tcW w:w="704" w:type="dxa"/>
          </w:tcPr>
          <w:p w14:paraId="7DC66729" w14:textId="17EEF8DA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707F03" w14:textId="79427424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 w:rsidRPr="003A4AB6">
              <w:rPr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59C57E50" w14:textId="628EA72A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用户手机号码</w:t>
            </w:r>
          </w:p>
        </w:tc>
        <w:tc>
          <w:tcPr>
            <w:tcW w:w="1276" w:type="dxa"/>
          </w:tcPr>
          <w:p w14:paraId="088BB64E" w14:textId="5C8123C8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DD8FBF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4FE747BC" w14:textId="77777777" w:rsidTr="00F6221C">
        <w:tc>
          <w:tcPr>
            <w:tcW w:w="704" w:type="dxa"/>
          </w:tcPr>
          <w:p w14:paraId="60BE7BE1" w14:textId="3C2D84C5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6A35BA1" w14:textId="394B5DD2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pwd</w:t>
            </w:r>
          </w:p>
        </w:tc>
        <w:tc>
          <w:tcPr>
            <w:tcW w:w="1985" w:type="dxa"/>
          </w:tcPr>
          <w:p w14:paraId="43FEF0C0" w14:textId="11605056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用户密码</w:t>
            </w:r>
          </w:p>
        </w:tc>
        <w:tc>
          <w:tcPr>
            <w:tcW w:w="1276" w:type="dxa"/>
          </w:tcPr>
          <w:p w14:paraId="2666D79C" w14:textId="5EF23D0C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26A37B0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6FCF9A3E" w14:textId="77777777" w:rsidTr="00F6221C">
        <w:tc>
          <w:tcPr>
            <w:tcW w:w="704" w:type="dxa"/>
          </w:tcPr>
          <w:p w14:paraId="1D537D09" w14:textId="0A5D3337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6F073A6" w14:textId="03E2F17C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 w:rsidRPr="0056711D">
              <w:rPr>
                <w:lang w:eastAsia="zh-CN"/>
              </w:rPr>
              <w:t>verifyCode</w:t>
            </w:r>
          </w:p>
        </w:tc>
        <w:tc>
          <w:tcPr>
            <w:tcW w:w="1985" w:type="dxa"/>
          </w:tcPr>
          <w:p w14:paraId="719175AD" w14:textId="3456E0B0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1276" w:type="dxa"/>
          </w:tcPr>
          <w:p w14:paraId="745C6DE6" w14:textId="5A4E86B4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18F0FABB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316A214" w14:textId="77777777" w:rsidR="00CF1EB2" w:rsidRDefault="00CF1EB2" w:rsidP="00CF1E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F1EB2" w:rsidRPr="007B3787" w14:paraId="0D76E4B0" w14:textId="77777777" w:rsidTr="00F6221C">
        <w:tc>
          <w:tcPr>
            <w:tcW w:w="846" w:type="dxa"/>
          </w:tcPr>
          <w:p w14:paraId="2654B1C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A3426D0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DC1AA0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9A52F7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1B401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1EB2" w:rsidRPr="007B3787" w14:paraId="7B9827A0" w14:textId="77777777" w:rsidTr="00F6221C">
        <w:tc>
          <w:tcPr>
            <w:tcW w:w="846" w:type="dxa"/>
          </w:tcPr>
          <w:p w14:paraId="252FF31B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B8E1682" w14:textId="6EAC143D" w:rsidR="00CF1EB2" w:rsidRPr="007B3787" w:rsidRDefault="00DE7127" w:rsidP="00F6221C">
            <w:pPr>
              <w:spacing w:line="360" w:lineRule="auto"/>
              <w:jc w:val="left"/>
              <w:rPr>
                <w:lang w:eastAsia="zh-CN"/>
              </w:rPr>
            </w:pPr>
            <w:r w:rsidRPr="00DE7127"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5024431" w14:textId="0468D36F" w:rsidR="00CF1EB2" w:rsidRPr="007B3787" w:rsidRDefault="006B285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注册成功</w:t>
            </w:r>
          </w:p>
        </w:tc>
        <w:tc>
          <w:tcPr>
            <w:tcW w:w="1276" w:type="dxa"/>
          </w:tcPr>
          <w:p w14:paraId="52FEEE8E" w14:textId="681BAE0C" w:rsidR="00CF1EB2" w:rsidRPr="007B3787" w:rsidRDefault="004376D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1912A6DD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1EB2" w:rsidRPr="007B3787" w14:paraId="1A7C0DA9" w14:textId="77777777" w:rsidTr="00F6221C">
        <w:tc>
          <w:tcPr>
            <w:tcW w:w="846" w:type="dxa"/>
          </w:tcPr>
          <w:p w14:paraId="17351FEF" w14:textId="77777777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C16E292" w14:textId="7E064C36" w:rsidR="00CF1EB2" w:rsidRPr="007B3787" w:rsidRDefault="00071DD2" w:rsidP="00F6221C">
            <w:pPr>
              <w:spacing w:line="360" w:lineRule="auto"/>
              <w:jc w:val="left"/>
              <w:rPr>
                <w:lang w:eastAsia="zh-CN"/>
              </w:rPr>
            </w:pPr>
            <w:r w:rsidRPr="00071DD2">
              <w:rPr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44FEF792" w14:textId="63BB7899" w:rsidR="00CF1EB2" w:rsidRPr="007B3787" w:rsidRDefault="00046AF4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账户</w:t>
            </w:r>
          </w:p>
        </w:tc>
        <w:tc>
          <w:tcPr>
            <w:tcW w:w="1276" w:type="dxa"/>
          </w:tcPr>
          <w:p w14:paraId="046C71B0" w14:textId="08F0ED96" w:rsidR="00CF1EB2" w:rsidRPr="007B3787" w:rsidRDefault="004376D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4F5211A7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1EB2" w:rsidRPr="007B3787" w14:paraId="5C093136" w14:textId="77777777" w:rsidTr="00F6221C">
        <w:tc>
          <w:tcPr>
            <w:tcW w:w="846" w:type="dxa"/>
          </w:tcPr>
          <w:p w14:paraId="7767C0EA" w14:textId="385CC18C" w:rsidR="00CF1EB2" w:rsidRDefault="00E6696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260BEC7" w14:textId="79918F08" w:rsidR="00CF1EB2" w:rsidRPr="0047344C" w:rsidRDefault="0003256F" w:rsidP="00F6221C">
            <w:pPr>
              <w:spacing w:line="360" w:lineRule="auto"/>
              <w:jc w:val="left"/>
              <w:rPr>
                <w:lang w:eastAsia="zh-CN"/>
              </w:rPr>
            </w:pPr>
            <w:r w:rsidRPr="0003256F">
              <w:rPr>
                <w:lang w:eastAsia="zh-CN"/>
              </w:rPr>
              <w:t>sessionKey</w:t>
            </w:r>
          </w:p>
        </w:tc>
        <w:tc>
          <w:tcPr>
            <w:tcW w:w="1985" w:type="dxa"/>
          </w:tcPr>
          <w:p w14:paraId="3483B62E" w14:textId="78817242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F0CD0A" w14:textId="4CDA948B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F6D9AB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F471ED" w14:textId="500E746C" w:rsidR="007B3787" w:rsidRPr="002643C1" w:rsidRDefault="002643C1" w:rsidP="002643C1">
      <w:pPr>
        <w:pStyle w:val="2"/>
        <w:rPr>
          <w:lang w:eastAsia="zh-CN"/>
        </w:rPr>
      </w:pPr>
      <w:bookmarkStart w:id="75" w:name="_Toc299558556"/>
      <w:r>
        <w:rPr>
          <w:rFonts w:hint="eastAsia"/>
          <w:lang w:eastAsia="zh-CN"/>
        </w:rPr>
        <w:t>登录</w:t>
      </w:r>
      <w:r w:rsidR="007B3787" w:rsidRPr="002643C1">
        <w:rPr>
          <w:rFonts w:hint="eastAsia"/>
          <w:lang w:eastAsia="zh-CN"/>
        </w:rPr>
        <w:t>接口</w:t>
      </w:r>
      <w:bookmarkEnd w:id="71"/>
      <w:bookmarkEnd w:id="72"/>
      <w:bookmarkEnd w:id="75"/>
    </w:p>
    <w:p w14:paraId="41C370C8" w14:textId="77777777" w:rsidR="007B3787" w:rsidRPr="00FD56E7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6" w:name="_Toc397534065"/>
      <w:bookmarkStart w:id="77" w:name="_Toc284540407"/>
      <w:r w:rsidRPr="00FD56E7">
        <w:rPr>
          <w:rFonts w:ascii="宋体" w:hAnsi="宋体" w:cs="宋体" w:hint="eastAsia"/>
          <w:szCs w:val="21"/>
        </w:rPr>
        <w:t>使用场景及作用</w:t>
      </w:r>
      <w:bookmarkEnd w:id="76"/>
      <w:bookmarkEnd w:id="77"/>
    </w:p>
    <w:p w14:paraId="347EFE1E" w14:textId="77777777" w:rsidR="003F1DC1" w:rsidRDefault="00BD1E78" w:rsidP="00B00164">
      <w:pPr>
        <w:spacing w:line="360" w:lineRule="auto"/>
        <w:ind w:left="420"/>
        <w:jc w:val="left"/>
        <w:rPr>
          <w:lang w:eastAsia="zh-CN"/>
        </w:rPr>
      </w:pPr>
      <w:r w:rsidRPr="00BD1E78">
        <w:rPr>
          <w:rFonts w:hint="eastAsia"/>
          <w:lang w:eastAsia="zh-CN"/>
        </w:rPr>
        <w:t>http://gxufyz.axshare.com/#p=</w:t>
      </w:r>
      <w:r w:rsidRPr="00BD1E78">
        <w:rPr>
          <w:rFonts w:hint="eastAsia"/>
          <w:lang w:eastAsia="zh-CN"/>
        </w:rPr>
        <w:t>登录</w:t>
      </w:r>
    </w:p>
    <w:p w14:paraId="3FE567AE" w14:textId="38F98727" w:rsidR="00D35C8D" w:rsidRPr="007B3787" w:rsidRDefault="00D35C8D" w:rsidP="00AE0A18">
      <w:pPr>
        <w:pStyle w:val="af7"/>
        <w:spacing w:line="360" w:lineRule="auto"/>
        <w:ind w:left="480" w:firstLineChars="0" w:firstLine="0"/>
        <w:jc w:val="left"/>
        <w:rPr>
          <w:lang w:eastAsia="zh-CN"/>
        </w:rPr>
      </w:pPr>
      <w:bookmarkStart w:id="78" w:name="_Toc397534066"/>
      <w:bookmarkStart w:id="79" w:name="_Toc284540408"/>
      <w:r>
        <w:rPr>
          <w:rFonts w:hint="eastAsia"/>
          <w:lang w:eastAsia="zh-CN"/>
        </w:rPr>
        <w:t>获取“我的”基本信息，包昵称，性别，出生日期，所在地区，手机号码，电子邮箱，毕业院校，项目经验（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，包括项目名称，项目类型，职位，带领团队，展现能力），工作经验（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），角色</w:t>
      </w:r>
    </w:p>
    <w:p w14:paraId="2F9A421B" w14:textId="30A3E63D" w:rsidR="007B3787" w:rsidRDefault="007B3787" w:rsidP="00F6221C">
      <w:pPr>
        <w:numPr>
          <w:ilvl w:val="0"/>
          <w:numId w:val="4"/>
        </w:numPr>
        <w:spacing w:line="360" w:lineRule="auto"/>
        <w:jc w:val="left"/>
        <w:rPr>
          <w:lang w:eastAsia="zh-CN"/>
        </w:rPr>
      </w:pPr>
      <w:r w:rsidRPr="000A7231">
        <w:rPr>
          <w:rFonts w:ascii="宋体" w:hAnsi="宋体" w:cs="宋体" w:hint="eastAsia"/>
          <w:szCs w:val="21"/>
        </w:rPr>
        <w:t>url地址</w:t>
      </w:r>
      <w:bookmarkEnd w:id="78"/>
      <w:bookmarkEnd w:id="79"/>
      <w:r w:rsidR="000A7231">
        <w:rPr>
          <w:rFonts w:ascii="宋体" w:hAnsi="宋体" w:cs="宋体" w:hint="cs"/>
          <w:szCs w:val="21"/>
        </w:rPr>
        <w:t xml:space="preserve"> </w:t>
      </w:r>
      <w:r w:rsidRPr="007B3787">
        <w:rPr>
          <w:rFonts w:hint="eastAsia"/>
          <w:lang w:eastAsia="zh-CN"/>
        </w:rPr>
        <w:t xml:space="preserve">${ </w:t>
      </w:r>
      <w:r w:rsidR="00353CA3">
        <w:rPr>
          <w:rFonts w:hint="eastAsia"/>
          <w:lang w:eastAsia="zh-CN"/>
        </w:rPr>
        <w:t>mainServer</w:t>
      </w:r>
      <w:r w:rsidR="00162BB2">
        <w:rPr>
          <w:rFonts w:hint="eastAsia"/>
          <w:lang w:eastAsia="zh-CN"/>
        </w:rPr>
        <w:t xml:space="preserve"> }</w:t>
      </w:r>
      <w:r w:rsidRPr="007B3787">
        <w:rPr>
          <w:rFonts w:hint="eastAsia"/>
          <w:lang w:eastAsia="zh-CN"/>
        </w:rPr>
        <w:t>/</w:t>
      </w:r>
      <w:r w:rsidR="00607D21">
        <w:rPr>
          <w:rFonts w:hint="eastAsia"/>
          <w:lang w:eastAsia="zh-CN"/>
        </w:rPr>
        <w:t>user</w:t>
      </w:r>
      <w:r w:rsidRPr="007B3787">
        <w:rPr>
          <w:rFonts w:hint="eastAsia"/>
          <w:lang w:eastAsia="zh-CN"/>
        </w:rPr>
        <w:t>/login</w:t>
      </w:r>
      <w:r w:rsidR="00A16AE8">
        <w:rPr>
          <w:lang w:eastAsia="zh-CN"/>
        </w:rPr>
        <w:t xml:space="preserve"> </w:t>
      </w:r>
    </w:p>
    <w:p w14:paraId="4BE6E26B" w14:textId="77777777" w:rsidR="00A9542A" w:rsidRPr="00A9542A" w:rsidRDefault="00A9542A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579F51A" w14:textId="77777777" w:rsidR="00C96E42" w:rsidRPr="00AC572E" w:rsidRDefault="00C96E42" w:rsidP="00C96E4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0" w:name="_Toc397534069"/>
      <w:bookmarkStart w:id="81" w:name="_Toc284540411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6E42" w:rsidRPr="007B3787" w14:paraId="09B7D86E" w14:textId="77777777" w:rsidTr="00F6221C">
        <w:tc>
          <w:tcPr>
            <w:tcW w:w="704" w:type="dxa"/>
          </w:tcPr>
          <w:p w14:paraId="52BCA5FC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A388F96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6E93B91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C9F0DDB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CE35EC8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6E42" w:rsidRPr="007B3787" w14:paraId="2347A1C0" w14:textId="77777777" w:rsidTr="00F6221C">
        <w:tc>
          <w:tcPr>
            <w:tcW w:w="704" w:type="dxa"/>
          </w:tcPr>
          <w:p w14:paraId="6CF6A928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C46262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1FF3760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6FC1553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CAD483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0A7231" w:rsidRPr="007B3787" w14:paraId="60CC802D" w14:textId="77777777" w:rsidTr="00F6221C">
        <w:tc>
          <w:tcPr>
            <w:tcW w:w="704" w:type="dxa"/>
          </w:tcPr>
          <w:p w14:paraId="3BDA0EB0" w14:textId="205E17D0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723CE5" w14:textId="34DB1C0C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  <w:r>
              <w:rPr>
                <w:lang w:eastAsia="zh-CN"/>
              </w:rPr>
              <w:t>ber</w:t>
            </w:r>
          </w:p>
        </w:tc>
        <w:tc>
          <w:tcPr>
            <w:tcW w:w="1985" w:type="dxa"/>
          </w:tcPr>
          <w:p w14:paraId="3496F78E" w14:textId="558568B4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电话号码</w:t>
            </w:r>
          </w:p>
        </w:tc>
        <w:tc>
          <w:tcPr>
            <w:tcW w:w="1276" w:type="dxa"/>
          </w:tcPr>
          <w:p w14:paraId="1EA3DEAD" w14:textId="42218A6F" w:rsidR="000A7231" w:rsidRPr="007B3787" w:rsidRDefault="004513BC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0FA24F65" w14:textId="77777777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13BC" w:rsidRPr="007B3787" w14:paraId="1FDE792B" w14:textId="77777777" w:rsidTr="00F6221C">
        <w:tc>
          <w:tcPr>
            <w:tcW w:w="704" w:type="dxa"/>
          </w:tcPr>
          <w:p w14:paraId="6C7FFD9F" w14:textId="54CFBF64" w:rsidR="004513BC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531A5BD" w14:textId="40EE40A9" w:rsidR="004513BC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pwd</w:t>
            </w:r>
          </w:p>
        </w:tc>
        <w:tc>
          <w:tcPr>
            <w:tcW w:w="1985" w:type="dxa"/>
          </w:tcPr>
          <w:p w14:paraId="5CB00991" w14:textId="7A0E9874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密码</w:t>
            </w:r>
          </w:p>
        </w:tc>
        <w:tc>
          <w:tcPr>
            <w:tcW w:w="1276" w:type="dxa"/>
          </w:tcPr>
          <w:p w14:paraId="686BEB92" w14:textId="5E6534D8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0F392F76" w14:textId="77777777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70D1B9B" w14:textId="77777777" w:rsidR="009E5922" w:rsidRDefault="009E5922" w:rsidP="009E59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E5922" w:rsidRPr="007B3787" w14:paraId="382527E3" w14:textId="77777777" w:rsidTr="00F6221C">
        <w:tc>
          <w:tcPr>
            <w:tcW w:w="846" w:type="dxa"/>
          </w:tcPr>
          <w:p w14:paraId="0CE8CF5F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681C9E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71EC093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CEA5D0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FBBF14F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5922" w:rsidRPr="007B3787" w14:paraId="67C0FDD3" w14:textId="77777777" w:rsidTr="00F6221C">
        <w:tc>
          <w:tcPr>
            <w:tcW w:w="846" w:type="dxa"/>
          </w:tcPr>
          <w:p w14:paraId="0477EE2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7F935D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7E92B4B1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5D2AF0B8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61BDF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DFBF29E" w14:textId="77777777" w:rsidTr="00F6221C">
        <w:tc>
          <w:tcPr>
            <w:tcW w:w="846" w:type="dxa"/>
          </w:tcPr>
          <w:p w14:paraId="71D66CBA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A161D0C" w14:textId="7AFD3ADA" w:rsidR="009E5922" w:rsidRPr="007B3787" w:rsidRDefault="00B105F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985" w:type="dxa"/>
          </w:tcPr>
          <w:p w14:paraId="4D652A6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</w:tcPr>
          <w:p w14:paraId="3D18917A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91C9E9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E0A8A3A" w14:textId="77777777" w:rsidTr="00F6221C">
        <w:tc>
          <w:tcPr>
            <w:tcW w:w="846" w:type="dxa"/>
          </w:tcPr>
          <w:p w14:paraId="259784B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0CB6135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</w:tcPr>
          <w:p w14:paraId="555D0A57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</w:tcPr>
          <w:p w14:paraId="6D628E82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02086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39E81B8" w14:textId="77777777" w:rsidTr="00F6221C">
        <w:tc>
          <w:tcPr>
            <w:tcW w:w="846" w:type="dxa"/>
          </w:tcPr>
          <w:p w14:paraId="5565AF4E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</w:t>
            </w:r>
          </w:p>
        </w:tc>
        <w:tc>
          <w:tcPr>
            <w:tcW w:w="1984" w:type="dxa"/>
          </w:tcPr>
          <w:p w14:paraId="3903342E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</w:tcPr>
          <w:p w14:paraId="4AF5915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</w:tcPr>
          <w:p w14:paraId="49D4AAA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A323BA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325386E" w14:textId="77777777" w:rsidTr="00F6221C">
        <w:tc>
          <w:tcPr>
            <w:tcW w:w="846" w:type="dxa"/>
          </w:tcPr>
          <w:p w14:paraId="02E3401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31EA0CC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90BA84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所在地区</w:t>
            </w:r>
          </w:p>
        </w:tc>
        <w:tc>
          <w:tcPr>
            <w:tcW w:w="1276" w:type="dxa"/>
          </w:tcPr>
          <w:p w14:paraId="3F436111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FA8A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4702A037" w14:textId="77777777" w:rsidTr="00F6221C">
        <w:tc>
          <w:tcPr>
            <w:tcW w:w="846" w:type="dxa"/>
          </w:tcPr>
          <w:p w14:paraId="45F284D0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03DE09E4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782E30A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1F0CE1FD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C467BA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D4FCE21" w14:textId="77777777" w:rsidTr="00F6221C">
        <w:tc>
          <w:tcPr>
            <w:tcW w:w="846" w:type="dxa"/>
          </w:tcPr>
          <w:p w14:paraId="4AC9430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261E7190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78F7765A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884611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8E90A5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262DDA24" w14:textId="77777777" w:rsidTr="00F6221C">
        <w:tc>
          <w:tcPr>
            <w:tcW w:w="846" w:type="dxa"/>
          </w:tcPr>
          <w:p w14:paraId="49A386B4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2173828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676263E8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</w:tcPr>
          <w:p w14:paraId="449F9B5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172D3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3B1F3624" w14:textId="77777777" w:rsidTr="00F6221C">
        <w:tc>
          <w:tcPr>
            <w:tcW w:w="846" w:type="dxa"/>
          </w:tcPr>
          <w:p w14:paraId="48165E0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1D2259A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</w:tcPr>
          <w:p w14:paraId="49D577F0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</w:tcPr>
          <w:p w14:paraId="1D671518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A10A92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695C9A1A" w14:textId="77777777" w:rsidTr="00F6221C">
        <w:tc>
          <w:tcPr>
            <w:tcW w:w="846" w:type="dxa"/>
          </w:tcPr>
          <w:p w14:paraId="376CD84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65B1BD0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</w:p>
        </w:tc>
        <w:tc>
          <w:tcPr>
            <w:tcW w:w="1985" w:type="dxa"/>
          </w:tcPr>
          <w:p w14:paraId="6EAEDB29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451AB79E" w14:textId="6230860C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D030ED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10D8C" w:rsidRPr="007B3787" w14:paraId="2582227D" w14:textId="77777777" w:rsidTr="00F6221C">
        <w:tc>
          <w:tcPr>
            <w:tcW w:w="846" w:type="dxa"/>
          </w:tcPr>
          <w:p w14:paraId="0DDFA21E" w14:textId="0C71E92F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1984" w:type="dxa"/>
          </w:tcPr>
          <w:p w14:paraId="575B2027" w14:textId="090B6667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DED6E67" w14:textId="3DEB876D" w:rsidR="00C10D8C" w:rsidRPr="00B7398A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学校名车能够</w:t>
            </w:r>
          </w:p>
        </w:tc>
        <w:tc>
          <w:tcPr>
            <w:tcW w:w="1276" w:type="dxa"/>
          </w:tcPr>
          <w:p w14:paraId="78B15761" w14:textId="77777777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722F01" w14:textId="77777777" w:rsidR="00C10D8C" w:rsidRPr="007B3787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156E1" w:rsidRPr="007B3787" w14:paraId="58635412" w14:textId="77777777" w:rsidTr="00F6221C">
        <w:tc>
          <w:tcPr>
            <w:tcW w:w="846" w:type="dxa"/>
          </w:tcPr>
          <w:p w14:paraId="14C7AA52" w14:textId="759D1C37" w:rsidR="005156E1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1984" w:type="dxa"/>
          </w:tcPr>
          <w:p w14:paraId="4ADDCF13" w14:textId="549689E0" w:rsidR="005156E1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begin</w:t>
            </w:r>
          </w:p>
        </w:tc>
        <w:tc>
          <w:tcPr>
            <w:tcW w:w="1985" w:type="dxa"/>
          </w:tcPr>
          <w:p w14:paraId="3A5DEA16" w14:textId="75E6FC37" w:rsidR="005156E1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开始</w:t>
            </w:r>
          </w:p>
        </w:tc>
        <w:tc>
          <w:tcPr>
            <w:tcW w:w="1276" w:type="dxa"/>
          </w:tcPr>
          <w:p w14:paraId="3FEA3432" w14:textId="77777777" w:rsidR="005156E1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132B7" w14:textId="77777777" w:rsidR="005156E1" w:rsidRPr="007B3787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C2986" w:rsidRPr="007B3787" w14:paraId="3C615550" w14:textId="77777777" w:rsidTr="00F6221C">
        <w:tc>
          <w:tcPr>
            <w:tcW w:w="846" w:type="dxa"/>
          </w:tcPr>
          <w:p w14:paraId="10915184" w14:textId="7D12C024" w:rsidR="007C2986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1984" w:type="dxa"/>
          </w:tcPr>
          <w:p w14:paraId="31F0EAD4" w14:textId="2E344A24" w:rsidR="007C2986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026D9180" w14:textId="49568AD5" w:rsidR="007C2986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结束</w:t>
            </w:r>
          </w:p>
        </w:tc>
        <w:tc>
          <w:tcPr>
            <w:tcW w:w="1276" w:type="dxa"/>
          </w:tcPr>
          <w:p w14:paraId="40737DBE" w14:textId="77777777" w:rsidR="007C2986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ABBC3E" w14:textId="77777777" w:rsidR="007C2986" w:rsidRPr="007B3787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CF01463" w14:textId="77777777" w:rsidTr="00F6221C">
        <w:tc>
          <w:tcPr>
            <w:tcW w:w="846" w:type="dxa"/>
          </w:tcPr>
          <w:p w14:paraId="2090D567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6F5790DB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Experience</w:t>
            </w:r>
          </w:p>
        </w:tc>
        <w:tc>
          <w:tcPr>
            <w:tcW w:w="1985" w:type="dxa"/>
          </w:tcPr>
          <w:p w14:paraId="0D5D037E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项目经验</w:t>
            </w:r>
          </w:p>
        </w:tc>
        <w:tc>
          <w:tcPr>
            <w:tcW w:w="1276" w:type="dxa"/>
          </w:tcPr>
          <w:p w14:paraId="445BBBD6" w14:textId="03A43C96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E41CA0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360F1ED4" w14:textId="77777777" w:rsidTr="00F6221C">
        <w:tc>
          <w:tcPr>
            <w:tcW w:w="846" w:type="dxa"/>
          </w:tcPr>
          <w:p w14:paraId="714AC30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984" w:type="dxa"/>
          </w:tcPr>
          <w:p w14:paraId="5C28ABB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F4FC8DF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52D9DA7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9FF88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C6B5D76" w14:textId="77777777" w:rsidTr="00F6221C">
        <w:tc>
          <w:tcPr>
            <w:tcW w:w="846" w:type="dxa"/>
          </w:tcPr>
          <w:p w14:paraId="7D1E6A2D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984" w:type="dxa"/>
          </w:tcPr>
          <w:p w14:paraId="12DC4546" w14:textId="01CC5584" w:rsidR="009E5922" w:rsidRDefault="00761099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275A4AE6" w14:textId="12D95234" w:rsidR="009E5922" w:rsidRPr="00B7398A" w:rsidRDefault="002C15D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4DF8236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7436E9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2913434D" w14:textId="77777777" w:rsidTr="00F6221C">
        <w:tc>
          <w:tcPr>
            <w:tcW w:w="846" w:type="dxa"/>
          </w:tcPr>
          <w:p w14:paraId="1B2D3495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304700BC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workExperience</w:t>
            </w:r>
          </w:p>
        </w:tc>
        <w:tc>
          <w:tcPr>
            <w:tcW w:w="1985" w:type="dxa"/>
          </w:tcPr>
          <w:p w14:paraId="2EF40683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</w:p>
        </w:tc>
        <w:tc>
          <w:tcPr>
            <w:tcW w:w="1276" w:type="dxa"/>
          </w:tcPr>
          <w:p w14:paraId="62AA9DBD" w14:textId="122556E7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67246C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公司名字</w:t>
            </w:r>
          </w:p>
        </w:tc>
      </w:tr>
      <w:tr w:rsidR="00D26C8C" w:rsidRPr="007B3787" w14:paraId="315358E5" w14:textId="77777777" w:rsidTr="00F6221C">
        <w:tc>
          <w:tcPr>
            <w:tcW w:w="846" w:type="dxa"/>
          </w:tcPr>
          <w:p w14:paraId="7C88D6FA" w14:textId="65862161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28AC38FF" w14:textId="65BB7E6C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21351FF" w14:textId="60C192E4" w:rsidR="00D26C8C" w:rsidRPr="00B7398A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公司</w:t>
            </w:r>
            <w:r w:rsidR="00981EA4">
              <w:rPr>
                <w:rFonts w:hint="cs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A3D88CA" w14:textId="77777777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B58F9D" w14:textId="77777777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C759B" w:rsidRPr="007B3787" w14:paraId="3E241F70" w14:textId="77777777" w:rsidTr="00F6221C">
        <w:tc>
          <w:tcPr>
            <w:tcW w:w="846" w:type="dxa"/>
          </w:tcPr>
          <w:p w14:paraId="1039D3B3" w14:textId="261F64E0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984" w:type="dxa"/>
          </w:tcPr>
          <w:p w14:paraId="157B34B3" w14:textId="4928722D" w:rsidR="00AC759B" w:rsidRDefault="00BF3F8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</w:t>
            </w:r>
          </w:p>
        </w:tc>
        <w:tc>
          <w:tcPr>
            <w:tcW w:w="1985" w:type="dxa"/>
          </w:tcPr>
          <w:p w14:paraId="32A1731F" w14:textId="746C4216" w:rsidR="00AC759B" w:rsidRDefault="0063412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入职时间</w:t>
            </w:r>
          </w:p>
        </w:tc>
        <w:tc>
          <w:tcPr>
            <w:tcW w:w="1276" w:type="dxa"/>
          </w:tcPr>
          <w:p w14:paraId="76CA39A9" w14:textId="77777777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12FA96" w14:textId="77777777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02B70" w:rsidRPr="007B3787" w14:paraId="55FAF2B7" w14:textId="77777777" w:rsidTr="00F6221C">
        <w:tc>
          <w:tcPr>
            <w:tcW w:w="846" w:type="dxa"/>
          </w:tcPr>
          <w:p w14:paraId="0ADA5C38" w14:textId="173E2D0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10.3</w:t>
            </w:r>
          </w:p>
        </w:tc>
        <w:tc>
          <w:tcPr>
            <w:tcW w:w="1984" w:type="dxa"/>
          </w:tcPr>
          <w:p w14:paraId="7610943A" w14:textId="4752112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751364A3" w14:textId="10960683" w:rsidR="00002B70" w:rsidRDefault="0062359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结束时间</w:t>
            </w:r>
          </w:p>
        </w:tc>
        <w:tc>
          <w:tcPr>
            <w:tcW w:w="1276" w:type="dxa"/>
          </w:tcPr>
          <w:p w14:paraId="0408ACE4" w14:textId="7777777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DD5B0D" w14:textId="7777777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E68646F" w14:textId="77777777" w:rsidTr="00F6221C">
        <w:tc>
          <w:tcPr>
            <w:tcW w:w="846" w:type="dxa"/>
          </w:tcPr>
          <w:p w14:paraId="63099B1D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0290A5F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023AD271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5A7DBE6" w14:textId="7F7293AE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3ABBC6D" w14:textId="7189CFED" w:rsidR="009E5922" w:rsidRPr="007B3787" w:rsidRDefault="00491F69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DAEE8C0" w14:textId="3A1E29EE" w:rsidR="007B3787" w:rsidRPr="00EE5092" w:rsidRDefault="007B3787" w:rsidP="00EE5092">
      <w:pPr>
        <w:pStyle w:val="2"/>
        <w:rPr>
          <w:lang w:eastAsia="zh-CN"/>
        </w:rPr>
      </w:pPr>
      <w:bookmarkStart w:id="82" w:name="_Toc299558557"/>
      <w:r w:rsidRPr="00EE5092">
        <w:rPr>
          <w:rFonts w:hint="eastAsia"/>
          <w:lang w:eastAsia="zh-CN"/>
        </w:rPr>
        <w:t>注销账户</w:t>
      </w:r>
      <w:bookmarkEnd w:id="80"/>
      <w:bookmarkEnd w:id="81"/>
      <w:bookmarkEnd w:id="82"/>
    </w:p>
    <w:p w14:paraId="2A23C9EB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3" w:name="_Toc397534070"/>
      <w:bookmarkStart w:id="84" w:name="_Toc284540412"/>
      <w:r w:rsidRPr="00AC572E">
        <w:rPr>
          <w:rFonts w:ascii="宋体" w:hAnsi="宋体" w:cs="宋体" w:hint="eastAsia"/>
          <w:szCs w:val="21"/>
        </w:rPr>
        <w:t>使用场景及作用</w:t>
      </w:r>
      <w:bookmarkEnd w:id="83"/>
      <w:bookmarkEnd w:id="84"/>
    </w:p>
    <w:p w14:paraId="3A0610BE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用户登录后，可退出登录。</w:t>
      </w:r>
    </w:p>
    <w:p w14:paraId="15BD10BC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5" w:name="_Toc397534071"/>
      <w:bookmarkStart w:id="86" w:name="_Toc284540413"/>
      <w:r w:rsidRPr="00AC572E">
        <w:rPr>
          <w:rFonts w:ascii="宋体" w:hAnsi="宋体" w:cs="宋体" w:hint="eastAsia"/>
          <w:szCs w:val="21"/>
        </w:rPr>
        <w:t>url地址</w:t>
      </w:r>
      <w:bookmarkEnd w:id="85"/>
      <w:bookmarkEnd w:id="86"/>
    </w:p>
    <w:p w14:paraId="1137A942" w14:textId="024E9729" w:rsidR="007B3787" w:rsidRDefault="0058490B" w:rsidP="007B3787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 main</w:t>
      </w:r>
      <w:r w:rsidR="00607D21">
        <w:rPr>
          <w:rFonts w:hint="eastAsia"/>
          <w:lang w:eastAsia="zh-CN"/>
        </w:rPr>
        <w:t>Server }+</w:t>
      </w:r>
      <w:r w:rsidR="00DA7DA2">
        <w:rPr>
          <w:lang w:eastAsia="zh-CN"/>
        </w:rPr>
        <w:t>/</w:t>
      </w:r>
      <w:r w:rsidR="00AE40A9">
        <w:rPr>
          <w:rFonts w:hint="eastAsia"/>
          <w:lang w:eastAsia="zh-CN"/>
        </w:rPr>
        <w:t>user</w:t>
      </w:r>
      <w:r w:rsidR="007B3787" w:rsidRPr="007B3787">
        <w:rPr>
          <w:rFonts w:hint="eastAsia"/>
          <w:lang w:eastAsia="zh-CN"/>
        </w:rPr>
        <w:t xml:space="preserve"> /loginOff</w:t>
      </w:r>
      <w:r w:rsidR="007B3787" w:rsidRPr="007B3787">
        <w:rPr>
          <w:lang w:eastAsia="zh-CN"/>
        </w:rPr>
        <w:t>/</w:t>
      </w:r>
    </w:p>
    <w:p w14:paraId="1F64FBDB" w14:textId="77777777" w:rsidR="00B05C4F" w:rsidRPr="00B05C4F" w:rsidRDefault="00B05C4F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01EC0DA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7" w:name="_Toc397534072"/>
      <w:bookmarkStart w:id="88" w:name="_Toc284540414"/>
      <w:r w:rsidRPr="00AC572E">
        <w:rPr>
          <w:rFonts w:ascii="宋体" w:hAnsi="宋体" w:cs="宋体" w:hint="eastAsia"/>
          <w:szCs w:val="21"/>
        </w:rPr>
        <w:t>输入参数</w:t>
      </w:r>
      <w:bookmarkEnd w:id="87"/>
      <w:bookmarkEnd w:id="88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A52DF3" w:rsidRPr="007B3787" w14:paraId="05DF6E79" w14:textId="77777777" w:rsidTr="00A52DF3">
        <w:tc>
          <w:tcPr>
            <w:tcW w:w="2235" w:type="dxa"/>
          </w:tcPr>
          <w:p w14:paraId="36D918D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419A483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56D268D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610CAC5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3E3B595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52DF3" w:rsidRPr="007B3787" w14:paraId="6D275ABD" w14:textId="77777777" w:rsidTr="00A52DF3">
        <w:tc>
          <w:tcPr>
            <w:tcW w:w="2235" w:type="dxa"/>
          </w:tcPr>
          <w:p w14:paraId="679DC1D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2A2243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7F86480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D85D2D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1F55E1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9D10278" w14:textId="77777777" w:rsidR="007B3787" w:rsidRPr="00100D7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9" w:name="_Toc397534073"/>
      <w:bookmarkStart w:id="90" w:name="_Toc284540415"/>
      <w:r w:rsidRPr="00100D72">
        <w:rPr>
          <w:rFonts w:ascii="宋体" w:hAnsi="宋体" w:cs="宋体" w:hint="eastAsia"/>
          <w:szCs w:val="21"/>
        </w:rPr>
        <w:t>返回结果</w:t>
      </w:r>
      <w:bookmarkEnd w:id="89"/>
      <w:bookmarkEnd w:id="90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A52DF3" w:rsidRPr="007B3787" w14:paraId="4C404C39" w14:textId="77777777" w:rsidTr="00A52DF3">
        <w:tc>
          <w:tcPr>
            <w:tcW w:w="2235" w:type="dxa"/>
            <w:shd w:val="clear" w:color="auto" w:fill="FFFFFF"/>
          </w:tcPr>
          <w:p w14:paraId="0258682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>名称</w:t>
            </w:r>
          </w:p>
        </w:tc>
        <w:tc>
          <w:tcPr>
            <w:tcW w:w="1842" w:type="dxa"/>
            <w:shd w:val="clear" w:color="auto" w:fill="FFFFFF"/>
          </w:tcPr>
          <w:p w14:paraId="14A12AC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05F25F5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E3FAD8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BF0B44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1368" w:rsidRPr="007B3787" w14:paraId="5C62C2A0" w14:textId="77777777" w:rsidTr="00A52DF3">
        <w:tc>
          <w:tcPr>
            <w:tcW w:w="2235" w:type="dxa"/>
            <w:shd w:val="clear" w:color="auto" w:fill="FFFFFF"/>
          </w:tcPr>
          <w:p w14:paraId="62C871B4" w14:textId="53D153E2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isLoggedOff</w:t>
            </w:r>
          </w:p>
        </w:tc>
        <w:tc>
          <w:tcPr>
            <w:tcW w:w="1842" w:type="dxa"/>
            <w:shd w:val="clear" w:color="auto" w:fill="FFFFFF"/>
          </w:tcPr>
          <w:p w14:paraId="3EBEE33A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  <w:shd w:val="clear" w:color="auto" w:fill="FFFFFF"/>
          </w:tcPr>
          <w:p w14:paraId="3C2003EF" w14:textId="147DBF42" w:rsidR="00C61368" w:rsidRPr="007B3787" w:rsidRDefault="00F81DC3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3343B5D3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47A33CDD" w14:textId="050B1052" w:rsidR="00C61368" w:rsidRPr="007B3787" w:rsidRDefault="00C61368" w:rsidP="00F81D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true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false</w:t>
            </w:r>
            <w:r>
              <w:rPr>
                <w:rFonts w:hint="eastAsia"/>
                <w:lang w:eastAsia="zh-CN"/>
              </w:rPr>
              <w:t>不成功</w:t>
            </w:r>
          </w:p>
        </w:tc>
      </w:tr>
      <w:tr w:rsidR="00A52DF3" w:rsidRPr="007B3787" w14:paraId="73EB591F" w14:textId="77777777" w:rsidTr="00A52DF3">
        <w:tc>
          <w:tcPr>
            <w:tcW w:w="2235" w:type="dxa"/>
            <w:shd w:val="clear" w:color="auto" w:fill="FFFFFF"/>
          </w:tcPr>
          <w:p w14:paraId="6CF57296" w14:textId="14BAAD38" w:rsidR="007B3787" w:rsidRPr="007B3787" w:rsidRDefault="00C23D67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842" w:type="dxa"/>
            <w:shd w:val="clear" w:color="auto" w:fill="FFFFFF"/>
          </w:tcPr>
          <w:p w14:paraId="1F39C4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63629F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66F4D34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95A2FD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2A1508A" w14:textId="3817DB46" w:rsidR="00C443C2" w:rsidRPr="00EE5092" w:rsidRDefault="00C443C2" w:rsidP="00C443C2">
      <w:pPr>
        <w:pStyle w:val="2"/>
        <w:rPr>
          <w:lang w:eastAsia="zh-CN"/>
        </w:rPr>
      </w:pPr>
      <w:bookmarkStart w:id="91" w:name="_Toc299558558"/>
      <w:bookmarkEnd w:id="73"/>
      <w:bookmarkEnd w:id="74"/>
      <w:r>
        <w:rPr>
          <w:rFonts w:hint="eastAsia"/>
          <w:lang w:eastAsia="zh-CN"/>
        </w:rPr>
        <w:t>重置密码</w:t>
      </w:r>
      <w:bookmarkEnd w:id="91"/>
    </w:p>
    <w:p w14:paraId="419B9CD8" w14:textId="77777777" w:rsidR="00C443C2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D7C03C" w14:textId="50B25114" w:rsidR="006A7303" w:rsidRDefault="00E67187" w:rsidP="00267B67">
      <w:pPr>
        <w:spacing w:line="360" w:lineRule="auto"/>
        <w:ind w:leftChars="200" w:left="420"/>
        <w:jc w:val="left"/>
        <w:rPr>
          <w:rFonts w:ascii="宋体" w:hAnsi="宋体" w:cs="宋体"/>
          <w:szCs w:val="21"/>
        </w:rPr>
      </w:pPr>
      <w:hyperlink r:id="rId9" w:anchor="p=修改密码" w:history="1">
        <w:r w:rsidR="006A7303" w:rsidRPr="00D20C39">
          <w:rPr>
            <w:rStyle w:val="a3"/>
            <w:rFonts w:ascii="宋体" w:hAnsi="宋体" w:cs="宋体" w:hint="eastAsia"/>
            <w:szCs w:val="21"/>
          </w:rPr>
          <w:t>http://gxufyz.axshare.com/#p=修改密码</w:t>
        </w:r>
      </w:hyperlink>
    </w:p>
    <w:p w14:paraId="09DCD4BA" w14:textId="73F6B036" w:rsidR="00C443C2" w:rsidRDefault="00C443C2" w:rsidP="00267B67">
      <w:pPr>
        <w:spacing w:line="360" w:lineRule="auto"/>
        <w:ind w:leftChars="200" w:left="420"/>
        <w:jc w:val="left"/>
        <w:rPr>
          <w:lang w:eastAsia="zh-CN"/>
        </w:rPr>
      </w:pPr>
      <w:r>
        <w:rPr>
          <w:rFonts w:hint="eastAsia"/>
          <w:lang w:eastAsia="zh-CN"/>
        </w:rPr>
        <w:t>重置密码分两步：</w:t>
      </w:r>
    </w:p>
    <w:p w14:paraId="0F804855" w14:textId="780556B4" w:rsidR="00C443C2" w:rsidRDefault="00C443C2" w:rsidP="00267B67">
      <w:pPr>
        <w:pStyle w:val="af7"/>
        <w:numPr>
          <w:ilvl w:val="0"/>
          <w:numId w:val="16"/>
        </w:numPr>
        <w:spacing w:line="360" w:lineRule="auto"/>
        <w:ind w:leftChars="400" w:left="1320" w:firstLineChars="0"/>
        <w:jc w:val="left"/>
        <w:rPr>
          <w:lang w:eastAsia="zh-CN"/>
        </w:rPr>
      </w:pPr>
      <w:r>
        <w:rPr>
          <w:rFonts w:hint="eastAsia"/>
          <w:lang w:eastAsia="zh-CN"/>
        </w:rPr>
        <w:t>输入手机号，获取验证码；</w:t>
      </w:r>
    </w:p>
    <w:p w14:paraId="7FDC400E" w14:textId="4ECE72D8" w:rsidR="00C443C2" w:rsidRPr="007B3787" w:rsidRDefault="00C443C2" w:rsidP="00267B67">
      <w:pPr>
        <w:pStyle w:val="af7"/>
        <w:numPr>
          <w:ilvl w:val="0"/>
          <w:numId w:val="16"/>
        </w:numPr>
        <w:spacing w:line="360" w:lineRule="auto"/>
        <w:ind w:leftChars="400" w:left="1320" w:firstLineChars="0"/>
        <w:jc w:val="left"/>
        <w:rPr>
          <w:lang w:eastAsia="zh-CN"/>
        </w:rPr>
      </w:pPr>
      <w:r>
        <w:rPr>
          <w:rFonts w:hint="eastAsia"/>
          <w:lang w:eastAsia="zh-CN"/>
        </w:rPr>
        <w:t>输入验证码和新密码，重置完成</w:t>
      </w:r>
    </w:p>
    <w:p w14:paraId="77D99745" w14:textId="77777777" w:rsidR="00C443C2" w:rsidRPr="00AC572E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18D18A4" w14:textId="5BD85F30" w:rsidR="00C443C2" w:rsidRDefault="00C443C2" w:rsidP="00C443C2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 main</w:t>
      </w:r>
      <w:r w:rsidRPr="007B3787">
        <w:rPr>
          <w:rFonts w:hint="eastAsia"/>
          <w:lang w:eastAsia="zh-CN"/>
        </w:rPr>
        <w:t>Server }+/</w:t>
      </w:r>
      <w:r>
        <w:rPr>
          <w:rFonts w:hint="eastAsia"/>
          <w:lang w:eastAsia="zh-CN"/>
        </w:rPr>
        <w:t>user</w:t>
      </w:r>
      <w:r w:rsidRPr="007B3787">
        <w:rPr>
          <w:rFonts w:hint="eastAsia"/>
          <w:lang w:eastAsia="zh-CN"/>
        </w:rPr>
        <w:t>/</w:t>
      </w:r>
      <w:r w:rsidR="00F95916" w:rsidRPr="00F95916">
        <w:rPr>
          <w:lang w:eastAsia="zh-CN"/>
        </w:rPr>
        <w:t xml:space="preserve">modifyPwd </w:t>
      </w:r>
      <w:r w:rsidRPr="007B3787">
        <w:rPr>
          <w:lang w:eastAsia="zh-CN"/>
        </w:rPr>
        <w:t>/</w:t>
      </w:r>
    </w:p>
    <w:p w14:paraId="4CF73F0B" w14:textId="77777777" w:rsidR="00C443C2" w:rsidRPr="00B05C4F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7C4A119" w14:textId="77777777" w:rsidR="007714C3" w:rsidRPr="00AC572E" w:rsidRDefault="007714C3" w:rsidP="007714C3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714C3" w:rsidRPr="007B3787" w14:paraId="4FE15D15" w14:textId="77777777" w:rsidTr="000F1620">
        <w:tc>
          <w:tcPr>
            <w:tcW w:w="704" w:type="dxa"/>
          </w:tcPr>
          <w:p w14:paraId="0D651BC5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E70651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BEA42A5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50B791A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431A706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714C3" w:rsidRPr="007B3787" w14:paraId="484FEF01" w14:textId="77777777" w:rsidTr="000F1620">
        <w:tc>
          <w:tcPr>
            <w:tcW w:w="704" w:type="dxa"/>
          </w:tcPr>
          <w:p w14:paraId="13BCC88C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C665523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DCF4FD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3AF3626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BD1809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206DA5E2" w14:textId="77777777" w:rsidTr="000F1620">
        <w:tc>
          <w:tcPr>
            <w:tcW w:w="704" w:type="dxa"/>
          </w:tcPr>
          <w:p w14:paraId="3D90DC1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959542B" w14:textId="58F30F9C" w:rsidR="007714C3" w:rsidRPr="007B3787" w:rsidRDefault="00E7507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verifyCode</w:t>
            </w:r>
          </w:p>
        </w:tc>
        <w:tc>
          <w:tcPr>
            <w:tcW w:w="1985" w:type="dxa"/>
          </w:tcPr>
          <w:p w14:paraId="72FEFDB0" w14:textId="100180BD" w:rsidR="007714C3" w:rsidRPr="007B3787" w:rsidRDefault="00A50304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1276" w:type="dxa"/>
          </w:tcPr>
          <w:p w14:paraId="3B5743B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CEC524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0E62794F" w14:textId="77777777" w:rsidTr="000F1620">
        <w:tc>
          <w:tcPr>
            <w:tcW w:w="704" w:type="dxa"/>
          </w:tcPr>
          <w:p w14:paraId="2981A499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D943EB9" w14:textId="4137A718" w:rsidR="007714C3" w:rsidRPr="007B3787" w:rsidRDefault="006C6BF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</w:t>
            </w:r>
            <w:r>
              <w:rPr>
                <w:lang w:eastAsia="zh-CN"/>
              </w:rPr>
              <w:t>Pwd</w:t>
            </w:r>
          </w:p>
        </w:tc>
        <w:tc>
          <w:tcPr>
            <w:tcW w:w="1985" w:type="dxa"/>
          </w:tcPr>
          <w:p w14:paraId="6B372170" w14:textId="7AC26E12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 w:rsidR="008C271B">
              <w:rPr>
                <w:rFonts w:hint="eastAsia"/>
                <w:lang w:eastAsia="zh-CN"/>
              </w:rPr>
              <w:t>新</w:t>
            </w:r>
            <w:r>
              <w:rPr>
                <w:rFonts w:hint="eastAsia"/>
                <w:lang w:eastAsia="zh-CN"/>
              </w:rPr>
              <w:t>密码</w:t>
            </w:r>
          </w:p>
        </w:tc>
        <w:tc>
          <w:tcPr>
            <w:tcW w:w="1276" w:type="dxa"/>
          </w:tcPr>
          <w:p w14:paraId="3D0AA49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C5A46F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5AFEB780" w14:textId="77777777" w:rsidTr="000F1620">
        <w:tc>
          <w:tcPr>
            <w:tcW w:w="704" w:type="dxa"/>
          </w:tcPr>
          <w:p w14:paraId="72D488EA" w14:textId="77777777" w:rsidR="007714C3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E956235" w14:textId="3FFF6C2A" w:rsidR="007714C3" w:rsidRDefault="008D648D" w:rsidP="000F1620">
            <w:pPr>
              <w:spacing w:line="360" w:lineRule="auto"/>
              <w:jc w:val="left"/>
              <w:rPr>
                <w:lang w:eastAsia="zh-CN"/>
              </w:rPr>
            </w:pPr>
            <w:r w:rsidRPr="008D648D">
              <w:rPr>
                <w:lang w:eastAsia="zh-CN"/>
              </w:rPr>
              <w:t>pwdOld</w:t>
            </w:r>
          </w:p>
        </w:tc>
        <w:tc>
          <w:tcPr>
            <w:tcW w:w="1985" w:type="dxa"/>
          </w:tcPr>
          <w:p w14:paraId="23E565FE" w14:textId="300CBF45" w:rsidR="007714C3" w:rsidRDefault="008D648D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旧密码</w:t>
            </w:r>
          </w:p>
        </w:tc>
        <w:tc>
          <w:tcPr>
            <w:tcW w:w="1276" w:type="dxa"/>
          </w:tcPr>
          <w:p w14:paraId="328699D7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0C89B67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1BFB0E" w14:textId="77777777" w:rsidR="00C443C2" w:rsidRPr="00100D72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97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1106"/>
        <w:gridCol w:w="2235"/>
        <w:gridCol w:w="1842"/>
        <w:gridCol w:w="1701"/>
        <w:gridCol w:w="2835"/>
      </w:tblGrid>
      <w:tr w:rsidR="00B33C70" w:rsidRPr="007B3787" w14:paraId="5F3369B9" w14:textId="77777777" w:rsidTr="00B33C70">
        <w:tc>
          <w:tcPr>
            <w:tcW w:w="1106" w:type="dxa"/>
            <w:shd w:val="clear" w:color="auto" w:fill="FFFFFF"/>
          </w:tcPr>
          <w:p w14:paraId="4DE6B8E9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35" w:type="dxa"/>
            <w:shd w:val="clear" w:color="auto" w:fill="FFFFFF"/>
          </w:tcPr>
          <w:p w14:paraId="327B1B55" w14:textId="52E8F408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37D45E27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701" w:type="dxa"/>
            <w:shd w:val="clear" w:color="auto" w:fill="FFFFFF"/>
          </w:tcPr>
          <w:p w14:paraId="75317B62" w14:textId="080E5252" w:rsidR="00B33C70" w:rsidRPr="007B3787" w:rsidRDefault="00B33C70" w:rsidP="00B33C7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065753B8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33C70" w:rsidRPr="007B3787" w14:paraId="50614DD7" w14:textId="77777777" w:rsidTr="00B33C70">
        <w:tc>
          <w:tcPr>
            <w:tcW w:w="1106" w:type="dxa"/>
            <w:shd w:val="clear" w:color="auto" w:fill="FFFFFF"/>
          </w:tcPr>
          <w:p w14:paraId="5DEE6BEB" w14:textId="5B8D9AE1" w:rsidR="00B33C70" w:rsidRPr="000C6D0B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35" w:type="dxa"/>
            <w:shd w:val="clear" w:color="auto" w:fill="FFFFFF"/>
          </w:tcPr>
          <w:p w14:paraId="526BBAAB" w14:textId="2750B2F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0C6D0B">
              <w:rPr>
                <w:lang w:eastAsia="zh-CN"/>
              </w:rPr>
              <w:t>message</w:t>
            </w:r>
          </w:p>
        </w:tc>
        <w:tc>
          <w:tcPr>
            <w:tcW w:w="1842" w:type="dxa"/>
            <w:shd w:val="clear" w:color="auto" w:fill="FFFFFF"/>
          </w:tcPr>
          <w:p w14:paraId="09E51182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1701" w:type="dxa"/>
            <w:shd w:val="clear" w:color="auto" w:fill="FFFFFF"/>
          </w:tcPr>
          <w:p w14:paraId="4F642AEE" w14:textId="376810D6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835" w:type="dxa"/>
            <w:shd w:val="clear" w:color="auto" w:fill="FFFFFF"/>
          </w:tcPr>
          <w:p w14:paraId="50CFD669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33C70" w:rsidRPr="007B3787" w14:paraId="33A2B21A" w14:textId="77777777" w:rsidTr="00B33C70">
        <w:tc>
          <w:tcPr>
            <w:tcW w:w="1106" w:type="dxa"/>
            <w:shd w:val="clear" w:color="auto" w:fill="FFFFFF"/>
          </w:tcPr>
          <w:p w14:paraId="3CA326DA" w14:textId="627B9A5B" w:rsidR="00B33C70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35" w:type="dxa"/>
            <w:shd w:val="clear" w:color="auto" w:fill="FFFFFF"/>
          </w:tcPr>
          <w:p w14:paraId="7DE99ADD" w14:textId="1EAF0D6F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isModified</w:t>
            </w:r>
          </w:p>
        </w:tc>
        <w:tc>
          <w:tcPr>
            <w:tcW w:w="1842" w:type="dxa"/>
            <w:shd w:val="clear" w:color="auto" w:fill="FFFFFF"/>
          </w:tcPr>
          <w:p w14:paraId="05E70B79" w14:textId="2D497829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是否修改成功</w:t>
            </w:r>
          </w:p>
        </w:tc>
        <w:tc>
          <w:tcPr>
            <w:tcW w:w="1701" w:type="dxa"/>
            <w:shd w:val="clear" w:color="auto" w:fill="FFFFFF"/>
          </w:tcPr>
          <w:p w14:paraId="71421157" w14:textId="222F8302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835" w:type="dxa"/>
            <w:shd w:val="clear" w:color="auto" w:fill="FFFFFF"/>
          </w:tcPr>
          <w:p w14:paraId="0EA03876" w14:textId="11FFD60A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true/false</w:t>
            </w:r>
          </w:p>
        </w:tc>
      </w:tr>
    </w:tbl>
    <w:p w14:paraId="39CB8141" w14:textId="615B75D9" w:rsidR="00A22F51" w:rsidRPr="00664878" w:rsidRDefault="009D3F47" w:rsidP="0015624D">
      <w:pPr>
        <w:pStyle w:val="1"/>
      </w:pPr>
      <w:bookmarkStart w:id="92" w:name="_Toc299558559"/>
      <w:r>
        <w:rPr>
          <w:rFonts w:hint="eastAsia"/>
          <w:lang w:val="en-US" w:eastAsia="zh-CN"/>
        </w:rPr>
        <w:lastRenderedPageBreak/>
        <w:t>项目</w:t>
      </w:r>
      <w:r w:rsidR="00932AB4">
        <w:rPr>
          <w:rFonts w:hint="eastAsia"/>
          <w:lang w:val="en-US" w:eastAsia="zh-CN"/>
        </w:rPr>
        <w:t>相关</w:t>
      </w:r>
      <w:bookmarkEnd w:id="92"/>
    </w:p>
    <w:p w14:paraId="137A72F4" w14:textId="09E9F3AA" w:rsidR="00D266A4" w:rsidRDefault="00E90A5B" w:rsidP="00D266A4">
      <w:pPr>
        <w:pStyle w:val="2"/>
        <w:numPr>
          <w:ilvl w:val="0"/>
          <w:numId w:val="0"/>
        </w:numPr>
      </w:pPr>
      <w:bookmarkStart w:id="93" w:name="_Toc299558560"/>
      <w:r>
        <w:rPr>
          <w:lang w:eastAsia="zh-CN"/>
        </w:rPr>
        <w:t>1</w:t>
      </w:r>
      <w:r w:rsidR="009A4C1B">
        <w:rPr>
          <w:lang w:eastAsia="zh-CN"/>
        </w:rPr>
        <w:t xml:space="preserve">. </w:t>
      </w:r>
      <w:r w:rsidR="00D266A4">
        <w:t>找项目</w:t>
      </w:r>
      <w:bookmarkEnd w:id="93"/>
    </w:p>
    <w:p w14:paraId="7EC9EE1D" w14:textId="20127FAC" w:rsidR="009750D0" w:rsidRPr="0015624D" w:rsidRDefault="009750D0" w:rsidP="009750D0">
      <w:pPr>
        <w:pStyle w:val="3"/>
        <w:rPr>
          <w:lang w:eastAsia="zh-CN"/>
        </w:rPr>
      </w:pPr>
      <w:bookmarkStart w:id="94" w:name="_Toc299558561"/>
      <w:r>
        <w:rPr>
          <w:rFonts w:hint="eastAsia"/>
          <w:lang w:eastAsia="zh-CN"/>
        </w:rPr>
        <w:t>项目排序</w:t>
      </w:r>
      <w:bookmarkEnd w:id="94"/>
    </w:p>
    <w:p w14:paraId="23C0CF57" w14:textId="77777777" w:rsidR="009750D0" w:rsidRPr="00AC572E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F959115" w14:textId="77777777" w:rsidR="00E117D8" w:rsidRDefault="00E117D8" w:rsidP="009750D0">
      <w:pPr>
        <w:spacing w:line="360" w:lineRule="auto"/>
        <w:ind w:firstLine="420"/>
        <w:jc w:val="left"/>
        <w:rPr>
          <w:lang w:eastAsia="zh-CN"/>
        </w:rPr>
      </w:pPr>
      <w:r w:rsidRPr="00E117D8">
        <w:rPr>
          <w:rFonts w:hint="eastAsia"/>
          <w:lang w:eastAsia="zh-CN"/>
        </w:rPr>
        <w:t>http://gxufyz.axshare.com/#p=</w:t>
      </w:r>
      <w:r w:rsidRPr="00E117D8">
        <w:rPr>
          <w:rFonts w:hint="eastAsia"/>
          <w:lang w:eastAsia="zh-CN"/>
        </w:rPr>
        <w:t>排序</w:t>
      </w:r>
    </w:p>
    <w:p w14:paraId="23119744" w14:textId="084C93B1" w:rsidR="009750D0" w:rsidRDefault="00AC581F" w:rsidP="009750D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项目排序</w:t>
      </w:r>
      <w:r w:rsidR="00E20479">
        <w:rPr>
          <w:rFonts w:hint="eastAsia"/>
          <w:lang w:eastAsia="zh-CN"/>
        </w:rPr>
        <w:t>方式包括，智能</w:t>
      </w:r>
      <w:r w:rsidR="00EC1879">
        <w:rPr>
          <w:rFonts w:hint="eastAsia"/>
          <w:lang w:eastAsia="zh-CN"/>
        </w:rPr>
        <w:t>排序、</w:t>
      </w:r>
      <w:r w:rsidR="00A026F1">
        <w:rPr>
          <w:rFonts w:hint="eastAsia"/>
          <w:lang w:eastAsia="zh-CN"/>
        </w:rPr>
        <w:t>人气最高、评价最好</w:t>
      </w:r>
      <w:r w:rsidR="009750D0">
        <w:rPr>
          <w:rFonts w:hint="eastAsia"/>
          <w:lang w:eastAsia="zh-CN"/>
        </w:rPr>
        <w:t>、</w:t>
      </w:r>
      <w:r w:rsidR="00EC1879">
        <w:rPr>
          <w:rFonts w:hint="eastAsia"/>
          <w:lang w:eastAsia="zh-CN"/>
        </w:rPr>
        <w:t>发布时间、</w:t>
      </w:r>
      <w:r w:rsidR="009750D0">
        <w:rPr>
          <w:rFonts w:hint="eastAsia"/>
          <w:lang w:eastAsia="zh-CN"/>
        </w:rPr>
        <w:t>全部；</w:t>
      </w:r>
    </w:p>
    <w:p w14:paraId="74E4D8CD" w14:textId="0E72BCD7" w:rsidR="009750D0" w:rsidRPr="007B3787" w:rsidRDefault="009750D0" w:rsidP="009750D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</w:t>
      </w:r>
      <w:r w:rsidR="00AF633B">
        <w:rPr>
          <w:rFonts w:hint="eastAsia"/>
          <w:lang w:eastAsia="zh-CN"/>
        </w:rPr>
        <w:t>见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0A5E2D28" w14:textId="77777777" w:rsidR="009750D0" w:rsidRPr="00AC572E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9F71499" w14:textId="77777777" w:rsidR="009750D0" w:rsidRDefault="009750D0" w:rsidP="009750D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95" w:name="OLE_LINK16"/>
      <w:bookmarkStart w:id="96" w:name="OLE_LINK17"/>
      <w:bookmarkStart w:id="97" w:name="OLE_LINK18"/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rank</w:t>
      </w:r>
      <w:bookmarkEnd w:id="95"/>
      <w:bookmarkEnd w:id="96"/>
      <w:bookmarkEnd w:id="97"/>
    </w:p>
    <w:p w14:paraId="583A78D3" w14:textId="593D0AC5" w:rsidR="00E31DEE" w:rsidRPr="00B05C4F" w:rsidRDefault="009750D0" w:rsidP="002425E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63A1DFA" w14:textId="77777777" w:rsidR="00E31DEE" w:rsidRPr="00AC572E" w:rsidRDefault="00E31DEE" w:rsidP="00E31DE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31DEE" w:rsidRPr="007B3787" w14:paraId="48F2205A" w14:textId="77777777" w:rsidTr="00637B09">
        <w:tc>
          <w:tcPr>
            <w:tcW w:w="704" w:type="dxa"/>
          </w:tcPr>
          <w:p w14:paraId="0E9CEC2C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51CFA20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3B4628F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A35E5FC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C4CCCF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31DEE" w:rsidRPr="007B3787" w14:paraId="0262BC0D" w14:textId="77777777" w:rsidTr="00637B09">
        <w:tc>
          <w:tcPr>
            <w:tcW w:w="704" w:type="dxa"/>
          </w:tcPr>
          <w:p w14:paraId="0BCFFFF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59BE725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8FF61A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48528DD3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217B40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27D02" w:rsidRPr="007B3787" w14:paraId="20F046C0" w14:textId="77777777" w:rsidTr="00637B09">
        <w:tc>
          <w:tcPr>
            <w:tcW w:w="704" w:type="dxa"/>
          </w:tcPr>
          <w:p w14:paraId="60C99388" w14:textId="3CD706D9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02DB50E" w14:textId="35AF5BE3" w:rsidR="00C27D02" w:rsidRPr="007B3787" w:rsidRDefault="006A119E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64879C19" w14:textId="7A4EF0E4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17C45E5" w14:textId="77777777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9241B9" w14:textId="77777777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2478" w:rsidRPr="007B3787" w14:paraId="4D2728A3" w14:textId="77777777" w:rsidTr="0016247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E7DFE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43EA9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49483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24B7E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FBCF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2478" w:rsidRPr="007B3787" w14:paraId="78692445" w14:textId="77777777" w:rsidTr="0016247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ED98B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C8BA7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65DB5" w14:textId="3E803E5C" w:rsidR="00162478" w:rsidRDefault="00514E20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5D301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C9691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512E418" w14:textId="77777777" w:rsidR="005F1079" w:rsidRDefault="005F1079" w:rsidP="005F107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F1079" w:rsidRPr="007B3787" w14:paraId="673FDD10" w14:textId="77777777" w:rsidTr="000F1620">
        <w:tc>
          <w:tcPr>
            <w:tcW w:w="846" w:type="dxa"/>
          </w:tcPr>
          <w:p w14:paraId="60C54069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A44F83B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2F39B1F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692A3C5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2A1762F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1079" w:rsidRPr="007B3787" w14:paraId="16472701" w14:textId="77777777" w:rsidTr="000F1620">
        <w:tc>
          <w:tcPr>
            <w:tcW w:w="846" w:type="dxa"/>
          </w:tcPr>
          <w:p w14:paraId="18108F8C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E5FB471" w14:textId="0D543948" w:rsidR="005F1079" w:rsidRPr="007B3787" w:rsidRDefault="003E753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489A30F0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5E543184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EFC75FC" w14:textId="36E4D4CA" w:rsidR="005F1079" w:rsidRPr="007B3787" w:rsidRDefault="00D20C5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筛选之后的项目</w:t>
            </w:r>
          </w:p>
        </w:tc>
      </w:tr>
      <w:tr w:rsidR="00DD7C8B" w:rsidRPr="007B3787" w14:paraId="4A102D0A" w14:textId="77777777" w:rsidTr="000F1620">
        <w:tc>
          <w:tcPr>
            <w:tcW w:w="846" w:type="dxa"/>
          </w:tcPr>
          <w:p w14:paraId="0E00C42C" w14:textId="699CA91B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E72792A" w14:textId="3A104DCC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189F2E68" w14:textId="250160E6" w:rsidR="00DD7C8B" w:rsidRDefault="002D524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DC3FFB5" w14:textId="77777777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3597DF" w14:textId="77777777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077D39F5" w14:textId="77777777" w:rsidTr="000F1620">
        <w:tc>
          <w:tcPr>
            <w:tcW w:w="846" w:type="dxa"/>
          </w:tcPr>
          <w:p w14:paraId="42B01EC4" w14:textId="648A1A94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79991107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002F32DB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DBEB208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7C0B8C6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25DB76A8" w14:textId="77777777" w:rsidTr="000F1620">
        <w:tc>
          <w:tcPr>
            <w:tcW w:w="846" w:type="dxa"/>
          </w:tcPr>
          <w:p w14:paraId="6A251E0E" w14:textId="7905F8C2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2CFEE5D0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9C33786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6135FD26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F3D831A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164FAB28" w14:textId="77777777" w:rsidTr="000F1620">
        <w:tc>
          <w:tcPr>
            <w:tcW w:w="846" w:type="dxa"/>
          </w:tcPr>
          <w:p w14:paraId="6F63C865" w14:textId="2B7922B0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620BC1D3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7817B4A9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407A9EA5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250578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469AC2E4" w14:textId="77777777" w:rsidTr="000F1620">
        <w:tc>
          <w:tcPr>
            <w:tcW w:w="846" w:type="dxa"/>
          </w:tcPr>
          <w:p w14:paraId="0965D9DA" w14:textId="39948546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23633C24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3106F08B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7246D890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2EF04E0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753ECA3B" w14:textId="77777777" w:rsidTr="000F1620">
        <w:tc>
          <w:tcPr>
            <w:tcW w:w="846" w:type="dxa"/>
          </w:tcPr>
          <w:p w14:paraId="3A33838A" w14:textId="01CA5F6A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654A0F63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653D2307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7575AA1E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E0C344A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59D1B76D" w14:textId="77777777" w:rsidTr="000F1620">
        <w:tc>
          <w:tcPr>
            <w:tcW w:w="846" w:type="dxa"/>
          </w:tcPr>
          <w:p w14:paraId="04E120FD" w14:textId="6164681E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4BBB3E96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695CCE91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286D74DB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0A28C9C8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52B2018A" w14:textId="77777777" w:rsidTr="000F1620">
        <w:tc>
          <w:tcPr>
            <w:tcW w:w="846" w:type="dxa"/>
          </w:tcPr>
          <w:p w14:paraId="5D76AC29" w14:textId="397EE6A5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1.8</w:t>
            </w:r>
          </w:p>
        </w:tc>
        <w:tc>
          <w:tcPr>
            <w:tcW w:w="1984" w:type="dxa"/>
          </w:tcPr>
          <w:p w14:paraId="2CB77963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15B8924D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64D14473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B3BDD9F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325DB1" w14:textId="3865DDB2" w:rsidR="007D4BCA" w:rsidRPr="0015624D" w:rsidRDefault="0043598A" w:rsidP="007D4BCA">
      <w:pPr>
        <w:pStyle w:val="3"/>
        <w:rPr>
          <w:lang w:eastAsia="zh-CN"/>
        </w:rPr>
      </w:pPr>
      <w:bookmarkStart w:id="98" w:name="_Toc299558562"/>
      <w:r>
        <w:rPr>
          <w:lang w:eastAsia="zh-CN"/>
        </w:rPr>
        <w:t>项目</w:t>
      </w:r>
      <w:r w:rsidR="009750D0">
        <w:rPr>
          <w:lang w:eastAsia="zh-CN"/>
        </w:rPr>
        <w:t>筛选</w:t>
      </w:r>
      <w:bookmarkEnd w:id="98"/>
    </w:p>
    <w:p w14:paraId="0B4123C0" w14:textId="77777777" w:rsidR="007D4BCA" w:rsidRPr="00AC572E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DBC19DD" w14:textId="77777777" w:rsidR="008E7F3F" w:rsidRDefault="008E7F3F" w:rsidP="007D4B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21CC9AB5" w14:textId="2438F6B9" w:rsidR="007D4BCA" w:rsidRDefault="00C70A25" w:rsidP="007D4B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</w:t>
      </w:r>
      <w:r w:rsidR="001D6CCB">
        <w:rPr>
          <w:rFonts w:hint="eastAsia"/>
          <w:lang w:eastAsia="zh-CN"/>
        </w:rPr>
        <w:t>筛选</w:t>
      </w:r>
      <w:r w:rsidR="001964F9">
        <w:rPr>
          <w:rFonts w:hint="eastAsia"/>
          <w:lang w:eastAsia="zh-CN"/>
        </w:rPr>
        <w:t>方式</w:t>
      </w:r>
      <w:r>
        <w:rPr>
          <w:rFonts w:hint="eastAsia"/>
          <w:lang w:eastAsia="zh-CN"/>
        </w:rPr>
        <w:t>包括</w:t>
      </w:r>
      <w:r w:rsidR="001964F9">
        <w:rPr>
          <w:rFonts w:hint="eastAsia"/>
          <w:lang w:eastAsia="zh-CN"/>
        </w:rPr>
        <w:t>创业方向，所在地区等</w:t>
      </w:r>
      <w:r w:rsidR="00D13FDB">
        <w:rPr>
          <w:rFonts w:hint="eastAsia"/>
          <w:lang w:eastAsia="zh-CN"/>
        </w:rPr>
        <w:t>；</w:t>
      </w:r>
    </w:p>
    <w:p w14:paraId="5A0598F4" w14:textId="0AB715DB" w:rsidR="00D13FDB" w:rsidRPr="007B3787" w:rsidRDefault="00D13FDB" w:rsidP="007D4BCA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4157CE85" w14:textId="77777777" w:rsidR="007D4BCA" w:rsidRPr="00AC572E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09AAA11" w14:textId="1035DFCC" w:rsidR="007D4BCA" w:rsidRDefault="007D4BCA" w:rsidP="007D4B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C5132">
        <w:rPr>
          <w:rFonts w:hint="eastAsia"/>
          <w:lang w:eastAsia="zh-CN"/>
        </w:rPr>
        <w:t>filter</w:t>
      </w:r>
    </w:p>
    <w:p w14:paraId="287B41A4" w14:textId="77777777" w:rsidR="007D4BCA" w:rsidRPr="00B05C4F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A30EDE4" w14:textId="77777777" w:rsidR="00D23A9D" w:rsidRPr="00AC572E" w:rsidRDefault="00D23A9D" w:rsidP="00D23A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23A9D" w:rsidRPr="007B3787" w14:paraId="38763C2B" w14:textId="77777777" w:rsidTr="0049477B">
        <w:tc>
          <w:tcPr>
            <w:tcW w:w="704" w:type="dxa"/>
          </w:tcPr>
          <w:p w14:paraId="62230F47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0E139F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513AC22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BF4116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A30AD53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23A9D" w:rsidRPr="007B3787" w14:paraId="156349DB" w14:textId="77777777" w:rsidTr="0049477B">
        <w:tc>
          <w:tcPr>
            <w:tcW w:w="704" w:type="dxa"/>
          </w:tcPr>
          <w:p w14:paraId="2AEF1091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05B6770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D9C0895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6020E41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7E98A16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75BB6037" w14:textId="77777777" w:rsidTr="0049477B">
        <w:tc>
          <w:tcPr>
            <w:tcW w:w="704" w:type="dxa"/>
          </w:tcPr>
          <w:p w14:paraId="1D152490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F285F29" w14:textId="5573A65B" w:rsidR="00D23A9D" w:rsidRPr="007B3787" w:rsidRDefault="00796D4C" w:rsidP="002425EB">
            <w:pPr>
              <w:spacing w:line="360" w:lineRule="auto"/>
              <w:jc w:val="left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5AD7803C" w14:textId="4A0FE847" w:rsidR="00D23A9D" w:rsidRPr="007B3787" w:rsidRDefault="00796D4C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185F5D8F" w14:textId="3045FA0C" w:rsidR="00D23A9D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94EFAC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3A42" w:rsidRPr="007B3787" w14:paraId="475E1D56" w14:textId="77777777" w:rsidTr="0049477B">
        <w:tc>
          <w:tcPr>
            <w:tcW w:w="704" w:type="dxa"/>
          </w:tcPr>
          <w:p w14:paraId="60B05350" w14:textId="009843C3" w:rsidR="009C3A42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7791F9E" w14:textId="2D4C376B" w:rsidR="009C3A42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2CBEDE65" w14:textId="717A004F" w:rsidR="009C3A42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3166950B" w14:textId="6623EB17" w:rsidR="009C3A42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770A45B" w14:textId="77777777" w:rsidR="009C3A42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2478" w:rsidRPr="007B3787" w14:paraId="598021EF" w14:textId="77777777" w:rsidTr="0016247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B19DB" w14:textId="4F98280D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B9888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79F87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FF434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859F6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2478" w:rsidRPr="007B3787" w14:paraId="3CB0391F" w14:textId="77777777" w:rsidTr="0016247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2B980" w14:textId="4C3D3BD5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317A7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F2554" w14:textId="690E10CA" w:rsidR="00162478" w:rsidRDefault="00514E20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7E22E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CD050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70C6193" w14:textId="77777777" w:rsidR="003665D8" w:rsidRDefault="003665D8" w:rsidP="003665D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3665D8" w:rsidRPr="007B3787" w14:paraId="5AF364A9" w14:textId="77777777" w:rsidTr="000F1620">
        <w:tc>
          <w:tcPr>
            <w:tcW w:w="846" w:type="dxa"/>
          </w:tcPr>
          <w:p w14:paraId="61082A01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1404DE5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AF90263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DDD72A5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3840652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665D8" w:rsidRPr="007B3787" w14:paraId="13247834" w14:textId="77777777" w:rsidTr="000F1620">
        <w:tc>
          <w:tcPr>
            <w:tcW w:w="846" w:type="dxa"/>
          </w:tcPr>
          <w:p w14:paraId="46697E50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81F9183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4E1E2F3F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770769DC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275254A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筛选之后的项目</w:t>
            </w:r>
          </w:p>
        </w:tc>
      </w:tr>
      <w:tr w:rsidR="003665D8" w:rsidRPr="007B3787" w14:paraId="447A5EDA" w14:textId="77777777" w:rsidTr="000F1620">
        <w:tc>
          <w:tcPr>
            <w:tcW w:w="846" w:type="dxa"/>
          </w:tcPr>
          <w:p w14:paraId="79242127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7A18D332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256B1316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7C7F874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D933C3A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42B4122B" w14:textId="77777777" w:rsidTr="000F1620">
        <w:tc>
          <w:tcPr>
            <w:tcW w:w="846" w:type="dxa"/>
          </w:tcPr>
          <w:p w14:paraId="2595ACAF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7A0E8718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1A61958A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CB27F5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CAF208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44C7096E" w14:textId="77777777" w:rsidTr="000F1620">
        <w:tc>
          <w:tcPr>
            <w:tcW w:w="846" w:type="dxa"/>
          </w:tcPr>
          <w:p w14:paraId="1129DFBA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0E78AFD3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6FDEF8B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16DB82B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314F95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5155608A" w14:textId="77777777" w:rsidTr="000F1620">
        <w:tc>
          <w:tcPr>
            <w:tcW w:w="846" w:type="dxa"/>
          </w:tcPr>
          <w:p w14:paraId="22C19602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77A4846B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7D78F7D3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24C85CB4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5993364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351F4DC0" w14:textId="77777777" w:rsidTr="000F1620">
        <w:tc>
          <w:tcPr>
            <w:tcW w:w="846" w:type="dxa"/>
          </w:tcPr>
          <w:p w14:paraId="53656679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74190FB6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07CBE92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4CA7877C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2056C79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13379251" w14:textId="77777777" w:rsidTr="000F1620">
        <w:tc>
          <w:tcPr>
            <w:tcW w:w="846" w:type="dxa"/>
          </w:tcPr>
          <w:p w14:paraId="0CF698E4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6B542A02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16DC7DFF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23DA6F7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DF1E053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11B9D13F" w14:textId="77777777" w:rsidTr="000F1620">
        <w:tc>
          <w:tcPr>
            <w:tcW w:w="846" w:type="dxa"/>
          </w:tcPr>
          <w:p w14:paraId="55F4EFD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30A0D5DB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2538FD7D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16617077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32446B8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655BFFDF" w14:textId="77777777" w:rsidTr="000F1620">
        <w:tc>
          <w:tcPr>
            <w:tcW w:w="846" w:type="dxa"/>
          </w:tcPr>
          <w:p w14:paraId="209D0D8B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441D550D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3454BF78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32424014" w14:textId="65194450" w:rsidR="003665D8" w:rsidRDefault="00E53B6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2A0FECE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AE8F63C" w14:textId="0EDC5D05" w:rsidR="00A52308" w:rsidRPr="0015624D" w:rsidRDefault="00A52308" w:rsidP="00A52308">
      <w:pPr>
        <w:pStyle w:val="3"/>
        <w:rPr>
          <w:lang w:eastAsia="zh-CN"/>
        </w:rPr>
      </w:pPr>
      <w:bookmarkStart w:id="99" w:name="_Toc299558563"/>
      <w:r>
        <w:rPr>
          <w:lang w:eastAsia="zh-CN"/>
        </w:rPr>
        <w:lastRenderedPageBreak/>
        <w:t>项目详情</w:t>
      </w:r>
      <w:bookmarkEnd w:id="99"/>
    </w:p>
    <w:p w14:paraId="763B2214" w14:textId="77777777" w:rsidR="00A52308" w:rsidRPr="00AC572E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59741A4" w14:textId="77777777" w:rsidR="00A52308" w:rsidRDefault="00A52308" w:rsidP="00A52308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26BE0B78" w14:textId="77777777" w:rsidR="00A52308" w:rsidRDefault="00A52308" w:rsidP="00A5230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项目筛选方式包括创业方向，所在地区等；</w:t>
      </w:r>
    </w:p>
    <w:p w14:paraId="63CABABB" w14:textId="77777777" w:rsidR="00A52308" w:rsidRPr="007B3787" w:rsidRDefault="00A52308" w:rsidP="00A5230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736A845A" w14:textId="77777777" w:rsidR="00A52308" w:rsidRPr="00AC572E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8646A87" w14:textId="5EF766FD" w:rsidR="00A52308" w:rsidRDefault="00A52308" w:rsidP="00A5230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0E4DD0">
        <w:rPr>
          <w:rFonts w:hint="eastAsia"/>
          <w:lang w:eastAsia="zh-CN"/>
        </w:rPr>
        <w:t>detail</w:t>
      </w:r>
    </w:p>
    <w:p w14:paraId="1F57A45F" w14:textId="77777777" w:rsidR="00A52308" w:rsidRPr="00B05C4F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0499680" w14:textId="77777777" w:rsidR="00A52308" w:rsidRPr="00AC572E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52308" w:rsidRPr="007B3787" w14:paraId="56F10909" w14:textId="77777777" w:rsidTr="000F1620">
        <w:tc>
          <w:tcPr>
            <w:tcW w:w="704" w:type="dxa"/>
          </w:tcPr>
          <w:p w14:paraId="221F52A4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6B22284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AE2E803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DEB8E90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0C8EB21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52308" w:rsidRPr="007B3787" w14:paraId="6BA0FB95" w14:textId="77777777" w:rsidTr="000F1620">
        <w:tc>
          <w:tcPr>
            <w:tcW w:w="704" w:type="dxa"/>
          </w:tcPr>
          <w:p w14:paraId="77F47303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7ED24A3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FA36671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A9DE62E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694201E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52308" w:rsidRPr="007B3787" w14:paraId="13EA6893" w14:textId="77777777" w:rsidTr="000F1620">
        <w:tc>
          <w:tcPr>
            <w:tcW w:w="704" w:type="dxa"/>
          </w:tcPr>
          <w:p w14:paraId="19E0776C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3521A1D" w14:textId="28721574" w:rsidR="00A52308" w:rsidRPr="007B3787" w:rsidRDefault="0070039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0FC0A700" w14:textId="4A5E05BC" w:rsidR="00A52308" w:rsidRPr="007B3787" w:rsidRDefault="0070039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CD36405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4B0F66D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9CAE9F" w14:textId="77777777" w:rsidR="000B1D3F" w:rsidRDefault="000B1D3F" w:rsidP="000B1D3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B1D3F" w:rsidRPr="007B3787" w14:paraId="3888DCAD" w14:textId="77777777" w:rsidTr="000F1620">
        <w:tc>
          <w:tcPr>
            <w:tcW w:w="846" w:type="dxa"/>
          </w:tcPr>
          <w:p w14:paraId="0CE3E5ED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DF8789C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037C566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69CB3E5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4AE29DD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B1D3F" w:rsidRPr="007B3787" w14:paraId="674A6FA5" w14:textId="77777777" w:rsidTr="000F1620">
        <w:tc>
          <w:tcPr>
            <w:tcW w:w="846" w:type="dxa"/>
          </w:tcPr>
          <w:p w14:paraId="7586A712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9C44FA8" w14:textId="7F358C4C" w:rsidR="000B1D3F" w:rsidRPr="007B3787" w:rsidRDefault="009F2524" w:rsidP="000F1620">
            <w:pPr>
              <w:spacing w:line="360" w:lineRule="auto"/>
              <w:jc w:val="left"/>
              <w:rPr>
                <w:lang w:eastAsia="zh-CN"/>
              </w:rPr>
            </w:pPr>
            <w:r w:rsidRPr="009F2524">
              <w:rPr>
                <w:lang w:eastAsia="zh-CN"/>
              </w:rPr>
              <w:t>project</w:t>
            </w:r>
          </w:p>
        </w:tc>
        <w:tc>
          <w:tcPr>
            <w:tcW w:w="1985" w:type="dxa"/>
          </w:tcPr>
          <w:p w14:paraId="0B30AC16" w14:textId="5EF76510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</w:p>
        </w:tc>
        <w:tc>
          <w:tcPr>
            <w:tcW w:w="1276" w:type="dxa"/>
          </w:tcPr>
          <w:p w14:paraId="6546897A" w14:textId="795D22C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150415" w14:textId="6253EE2E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3649" w:rsidRPr="007B3787" w14:paraId="23B831B5" w14:textId="77777777" w:rsidTr="000F1620">
        <w:tc>
          <w:tcPr>
            <w:tcW w:w="846" w:type="dxa"/>
          </w:tcPr>
          <w:p w14:paraId="493431FF" w14:textId="12F3A550" w:rsidR="00383649" w:rsidRDefault="0038364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5B0F2B">
              <w:rPr>
                <w:lang w:eastAsia="zh-CN"/>
              </w:rPr>
              <w:t>0</w:t>
            </w:r>
          </w:p>
        </w:tc>
        <w:tc>
          <w:tcPr>
            <w:tcW w:w="1984" w:type="dxa"/>
          </w:tcPr>
          <w:p w14:paraId="726EE39E" w14:textId="6A0224C9" w:rsidR="00383649" w:rsidRPr="009F2524" w:rsidRDefault="0079660E" w:rsidP="000F1620">
            <w:pPr>
              <w:spacing w:line="360" w:lineRule="auto"/>
              <w:jc w:val="left"/>
              <w:rPr>
                <w:lang w:eastAsia="zh-CN"/>
              </w:rPr>
            </w:pPr>
            <w:r w:rsidRPr="0079660E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31F1864" w14:textId="7D8316AB" w:rsidR="00383649" w:rsidRDefault="0079660E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url</w:t>
            </w:r>
          </w:p>
        </w:tc>
        <w:tc>
          <w:tcPr>
            <w:tcW w:w="1276" w:type="dxa"/>
          </w:tcPr>
          <w:p w14:paraId="7AF76EB2" w14:textId="77777777" w:rsidR="00383649" w:rsidRPr="007B3787" w:rsidRDefault="0038364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5E8F9D" w14:textId="77777777" w:rsidR="00383649" w:rsidRPr="007B3787" w:rsidRDefault="0038364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4665F0FB" w14:textId="77777777" w:rsidTr="000F1620">
        <w:tc>
          <w:tcPr>
            <w:tcW w:w="846" w:type="dxa"/>
          </w:tcPr>
          <w:p w14:paraId="2DA9FAD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6D09B5A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88B429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0186F3E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14886BE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741F3F9C" w14:textId="77777777" w:rsidTr="000F1620">
        <w:tc>
          <w:tcPr>
            <w:tcW w:w="846" w:type="dxa"/>
          </w:tcPr>
          <w:p w14:paraId="4FDA96E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0FDAEEB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5D038B3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项目简介</w:t>
            </w:r>
          </w:p>
        </w:tc>
        <w:tc>
          <w:tcPr>
            <w:tcW w:w="1276" w:type="dxa"/>
          </w:tcPr>
          <w:p w14:paraId="6C00761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BEA079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1E799934" w14:textId="77777777" w:rsidTr="000F1620">
        <w:tc>
          <w:tcPr>
            <w:tcW w:w="846" w:type="dxa"/>
          </w:tcPr>
          <w:p w14:paraId="6DD834F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1A74B3C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0A21E79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项目标签</w:t>
            </w:r>
          </w:p>
        </w:tc>
        <w:tc>
          <w:tcPr>
            <w:tcW w:w="1276" w:type="dxa"/>
          </w:tcPr>
          <w:p w14:paraId="51BE167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471D80A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4DE81910" w14:textId="77777777" w:rsidTr="000F1620">
        <w:tc>
          <w:tcPr>
            <w:tcW w:w="846" w:type="dxa"/>
          </w:tcPr>
          <w:p w14:paraId="39F721C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58D6B5F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teamMembers</w:t>
            </w:r>
          </w:p>
        </w:tc>
        <w:tc>
          <w:tcPr>
            <w:tcW w:w="1985" w:type="dxa"/>
          </w:tcPr>
          <w:p w14:paraId="401092B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56D8335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F37774A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6F3B6DA" w14:textId="77777777" w:rsidTr="000F1620">
        <w:tc>
          <w:tcPr>
            <w:tcW w:w="846" w:type="dxa"/>
          </w:tcPr>
          <w:p w14:paraId="5C166A14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984" w:type="dxa"/>
          </w:tcPr>
          <w:p w14:paraId="62F0775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7268A1"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3E1F9BB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5DA5F4D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2AF3792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7595D3A" w14:textId="77777777" w:rsidTr="000F1620">
        <w:tc>
          <w:tcPr>
            <w:tcW w:w="846" w:type="dxa"/>
          </w:tcPr>
          <w:p w14:paraId="5EBAA8B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1.5.2</w:t>
            </w:r>
          </w:p>
        </w:tc>
        <w:tc>
          <w:tcPr>
            <w:tcW w:w="1984" w:type="dxa"/>
          </w:tcPr>
          <w:p w14:paraId="39E7D81D" w14:textId="77777777" w:rsidR="000B1D3F" w:rsidRPr="007268A1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ame</w:t>
            </w:r>
          </w:p>
        </w:tc>
        <w:tc>
          <w:tcPr>
            <w:tcW w:w="1985" w:type="dxa"/>
          </w:tcPr>
          <w:p w14:paraId="0E5AA3A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4644423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ABF817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2AFEC86" w14:textId="77777777" w:rsidTr="000F1620">
        <w:tc>
          <w:tcPr>
            <w:tcW w:w="846" w:type="dxa"/>
          </w:tcPr>
          <w:p w14:paraId="7A5A4FD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1.5.3</w:t>
            </w:r>
          </w:p>
        </w:tc>
        <w:tc>
          <w:tcPr>
            <w:tcW w:w="1984" w:type="dxa"/>
          </w:tcPr>
          <w:p w14:paraId="75B6AA4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positionId</w:t>
            </w:r>
          </w:p>
        </w:tc>
        <w:tc>
          <w:tcPr>
            <w:tcW w:w="1985" w:type="dxa"/>
          </w:tcPr>
          <w:p w14:paraId="7BB01DB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E70FC4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8B00F1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8369A9E" w14:textId="77777777" w:rsidTr="000F1620">
        <w:tc>
          <w:tcPr>
            <w:tcW w:w="846" w:type="dxa"/>
          </w:tcPr>
          <w:p w14:paraId="4211BBC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1.5.4</w:t>
            </w:r>
          </w:p>
        </w:tc>
        <w:tc>
          <w:tcPr>
            <w:tcW w:w="1984" w:type="dxa"/>
          </w:tcPr>
          <w:p w14:paraId="3D5CA43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positionName</w:t>
            </w:r>
          </w:p>
        </w:tc>
        <w:tc>
          <w:tcPr>
            <w:tcW w:w="1985" w:type="dxa"/>
          </w:tcPr>
          <w:p w14:paraId="2615C32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职位名称</w:t>
            </w:r>
          </w:p>
        </w:tc>
        <w:tc>
          <w:tcPr>
            <w:tcW w:w="1276" w:type="dxa"/>
          </w:tcPr>
          <w:p w14:paraId="2BEC86D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FD8727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E92969F" w14:textId="77777777" w:rsidTr="000F1620">
        <w:tc>
          <w:tcPr>
            <w:tcW w:w="846" w:type="dxa"/>
          </w:tcPr>
          <w:p w14:paraId="21D662C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1.5.5</w:t>
            </w:r>
          </w:p>
        </w:tc>
        <w:tc>
          <w:tcPr>
            <w:tcW w:w="1984" w:type="dxa"/>
          </w:tcPr>
          <w:p w14:paraId="389791A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29BAAF9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联系方式</w:t>
            </w:r>
          </w:p>
        </w:tc>
        <w:tc>
          <w:tcPr>
            <w:tcW w:w="1276" w:type="dxa"/>
          </w:tcPr>
          <w:p w14:paraId="79EE44F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D871CD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81042" w:rsidRPr="007B3787" w14:paraId="0C2B478D" w14:textId="77777777" w:rsidTr="000F1620">
        <w:tc>
          <w:tcPr>
            <w:tcW w:w="846" w:type="dxa"/>
          </w:tcPr>
          <w:p w14:paraId="5E30EFBD" w14:textId="17B7A1E9" w:rsidR="00E81042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1.5.6</w:t>
            </w:r>
          </w:p>
        </w:tc>
        <w:tc>
          <w:tcPr>
            <w:tcW w:w="1984" w:type="dxa"/>
          </w:tcPr>
          <w:p w14:paraId="166A1BD3" w14:textId="7ACB3076" w:rsidR="00E81042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</w:p>
        </w:tc>
        <w:tc>
          <w:tcPr>
            <w:tcW w:w="1985" w:type="dxa"/>
          </w:tcPr>
          <w:p w14:paraId="7FBA3248" w14:textId="600F2519" w:rsidR="00E81042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</w:t>
            </w:r>
          </w:p>
        </w:tc>
        <w:tc>
          <w:tcPr>
            <w:tcW w:w="1276" w:type="dxa"/>
          </w:tcPr>
          <w:p w14:paraId="2528030C" w14:textId="77777777" w:rsidR="00E81042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09A5D3" w14:textId="77777777" w:rsidR="00E81042" w:rsidRPr="007B3787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28BE8525" w14:textId="77777777" w:rsidTr="000F1620">
        <w:tc>
          <w:tcPr>
            <w:tcW w:w="846" w:type="dxa"/>
          </w:tcPr>
          <w:p w14:paraId="18A920B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2B59B75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teamsize</w:t>
            </w:r>
          </w:p>
        </w:tc>
        <w:tc>
          <w:tcPr>
            <w:tcW w:w="1985" w:type="dxa"/>
          </w:tcPr>
          <w:p w14:paraId="2BDC80A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团队人数</w:t>
            </w:r>
          </w:p>
        </w:tc>
        <w:tc>
          <w:tcPr>
            <w:tcW w:w="1276" w:type="dxa"/>
          </w:tcPr>
          <w:p w14:paraId="453FF83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221E0E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1F059F9B" w14:textId="77777777" w:rsidTr="000F1620">
        <w:tc>
          <w:tcPr>
            <w:tcW w:w="846" w:type="dxa"/>
          </w:tcPr>
          <w:p w14:paraId="300693E4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0764553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financeAmount</w:t>
            </w:r>
          </w:p>
        </w:tc>
        <w:tc>
          <w:tcPr>
            <w:tcW w:w="1985" w:type="dxa"/>
          </w:tcPr>
          <w:p w14:paraId="2F24F798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融资情况</w:t>
            </w:r>
          </w:p>
        </w:tc>
        <w:tc>
          <w:tcPr>
            <w:tcW w:w="1276" w:type="dxa"/>
          </w:tcPr>
          <w:p w14:paraId="383B3DF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53C3F11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71627721" w14:textId="77777777" w:rsidTr="000F1620">
        <w:tc>
          <w:tcPr>
            <w:tcW w:w="846" w:type="dxa"/>
          </w:tcPr>
          <w:p w14:paraId="35C8CE6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1.8</w:t>
            </w:r>
          </w:p>
        </w:tc>
        <w:tc>
          <w:tcPr>
            <w:tcW w:w="1984" w:type="dxa"/>
          </w:tcPr>
          <w:p w14:paraId="73A24D9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9128E8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3488228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项目方向</w:t>
            </w:r>
          </w:p>
        </w:tc>
        <w:tc>
          <w:tcPr>
            <w:tcW w:w="1276" w:type="dxa"/>
          </w:tcPr>
          <w:p w14:paraId="65A0779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19D08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6B32D397" w14:textId="77777777" w:rsidTr="000F1620">
        <w:tc>
          <w:tcPr>
            <w:tcW w:w="846" w:type="dxa"/>
          </w:tcPr>
          <w:p w14:paraId="698118E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1984" w:type="dxa"/>
          </w:tcPr>
          <w:p w14:paraId="18A48586" w14:textId="77777777" w:rsidR="000B1D3F" w:rsidRPr="009128E8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7AA31CF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5E9B7E9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54EDC8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7E39DBF" w14:textId="77777777" w:rsidTr="000F1620">
        <w:tc>
          <w:tcPr>
            <w:tcW w:w="846" w:type="dxa"/>
          </w:tcPr>
          <w:p w14:paraId="17EC421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1.9.1</w:t>
            </w:r>
          </w:p>
        </w:tc>
        <w:tc>
          <w:tcPr>
            <w:tcW w:w="1984" w:type="dxa"/>
          </w:tcPr>
          <w:p w14:paraId="5DAF438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27BEFC4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4E0B58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A22EA1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6FDD5A24" w14:textId="77777777" w:rsidTr="000F1620">
        <w:tc>
          <w:tcPr>
            <w:tcW w:w="846" w:type="dxa"/>
          </w:tcPr>
          <w:p w14:paraId="3227784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1.9.2</w:t>
            </w:r>
          </w:p>
        </w:tc>
        <w:tc>
          <w:tcPr>
            <w:tcW w:w="1984" w:type="dxa"/>
          </w:tcPr>
          <w:p w14:paraId="2F3D6DF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</w:t>
            </w:r>
          </w:p>
        </w:tc>
        <w:tc>
          <w:tcPr>
            <w:tcW w:w="1985" w:type="dxa"/>
          </w:tcPr>
          <w:p w14:paraId="62AF9AF4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05D86BC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AB11F9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1EF1B469" w14:textId="77777777" w:rsidTr="000F1620">
        <w:tc>
          <w:tcPr>
            <w:tcW w:w="846" w:type="dxa"/>
          </w:tcPr>
          <w:p w14:paraId="19D80B5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984" w:type="dxa"/>
          </w:tcPr>
          <w:p w14:paraId="1038EB6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72AB37C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项目具体描述</w:t>
            </w:r>
          </w:p>
        </w:tc>
        <w:tc>
          <w:tcPr>
            <w:tcW w:w="1276" w:type="dxa"/>
          </w:tcPr>
          <w:p w14:paraId="2D881FC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3784E2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417E743C" w14:textId="77777777" w:rsidTr="000F1620">
        <w:tc>
          <w:tcPr>
            <w:tcW w:w="846" w:type="dxa"/>
          </w:tcPr>
          <w:p w14:paraId="39A2DF9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1984" w:type="dxa"/>
          </w:tcPr>
          <w:p w14:paraId="386937B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prospect</w:t>
            </w:r>
          </w:p>
        </w:tc>
        <w:tc>
          <w:tcPr>
            <w:tcW w:w="1985" w:type="dxa"/>
          </w:tcPr>
          <w:p w14:paraId="378C4638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市场预期</w:t>
            </w:r>
          </w:p>
        </w:tc>
        <w:tc>
          <w:tcPr>
            <w:tcW w:w="1276" w:type="dxa"/>
          </w:tcPr>
          <w:p w14:paraId="1B6EB62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4EA78D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BA7D08D" w14:textId="77777777" w:rsidTr="000F1620">
        <w:tc>
          <w:tcPr>
            <w:tcW w:w="846" w:type="dxa"/>
          </w:tcPr>
          <w:p w14:paraId="2B3DFB7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1.11.1</w:t>
            </w:r>
          </w:p>
        </w:tc>
        <w:tc>
          <w:tcPr>
            <w:tcW w:w="1984" w:type="dxa"/>
          </w:tcPr>
          <w:p w14:paraId="03E5B99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estimateTime</w:t>
            </w:r>
          </w:p>
        </w:tc>
        <w:tc>
          <w:tcPr>
            <w:tcW w:w="1985" w:type="dxa"/>
          </w:tcPr>
          <w:p w14:paraId="1F0E6F4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07D026A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67940E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733AFDFE" w14:textId="77777777" w:rsidTr="000F1620">
        <w:tc>
          <w:tcPr>
            <w:tcW w:w="846" w:type="dxa"/>
          </w:tcPr>
          <w:p w14:paraId="2FF8878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6C749C8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estimatePrice</w:t>
            </w:r>
          </w:p>
        </w:tc>
        <w:tc>
          <w:tcPr>
            <w:tcW w:w="1985" w:type="dxa"/>
          </w:tcPr>
          <w:p w14:paraId="50A71B9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预估价格</w:t>
            </w:r>
          </w:p>
        </w:tc>
        <w:tc>
          <w:tcPr>
            <w:tcW w:w="1276" w:type="dxa"/>
          </w:tcPr>
          <w:p w14:paraId="35D9B98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CAF7C28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C3B549F" w14:textId="77777777" w:rsidTr="000F1620">
        <w:tc>
          <w:tcPr>
            <w:tcW w:w="846" w:type="dxa"/>
          </w:tcPr>
          <w:p w14:paraId="392EF608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59A15504" w14:textId="77777777" w:rsidR="000B1D3F" w:rsidRPr="006D2EC6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B7267E">
              <w:rPr>
                <w:lang w:eastAsia="zh-CN"/>
              </w:rPr>
              <w:t>prospectDetail</w:t>
            </w:r>
          </w:p>
        </w:tc>
        <w:tc>
          <w:tcPr>
            <w:tcW w:w="1985" w:type="dxa"/>
          </w:tcPr>
          <w:p w14:paraId="1D47589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B3502B">
              <w:rPr>
                <w:lang w:eastAsia="zh-CN"/>
              </w:rPr>
              <w:t>市场预期具体描述</w:t>
            </w:r>
          </w:p>
        </w:tc>
        <w:tc>
          <w:tcPr>
            <w:tcW w:w="1276" w:type="dxa"/>
          </w:tcPr>
          <w:p w14:paraId="551D6B8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B3AE87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DBA9C57" w14:textId="77777777" w:rsidTr="000F1620">
        <w:tc>
          <w:tcPr>
            <w:tcW w:w="846" w:type="dxa"/>
          </w:tcPr>
          <w:p w14:paraId="6B2A40F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</w:p>
        </w:tc>
        <w:tc>
          <w:tcPr>
            <w:tcW w:w="1984" w:type="dxa"/>
          </w:tcPr>
          <w:p w14:paraId="4F0AF81B" w14:textId="77777777" w:rsidR="000B1D3F" w:rsidRPr="006D2EC6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72DCFC72" w14:textId="77777777" w:rsidR="000B1D3F" w:rsidRPr="00B3502B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471B80">
              <w:rPr>
                <w:highlight w:val="yellow"/>
                <w:lang w:eastAsia="zh-CN"/>
              </w:rPr>
              <w:t>需求</w:t>
            </w:r>
            <w:r>
              <w:rPr>
                <w:rFonts w:hint="eastAsia"/>
                <w:highlight w:val="yellow"/>
                <w:lang w:eastAsia="zh-CN"/>
              </w:rPr>
              <w:t>？</w:t>
            </w:r>
          </w:p>
        </w:tc>
        <w:tc>
          <w:tcPr>
            <w:tcW w:w="1276" w:type="dxa"/>
          </w:tcPr>
          <w:p w14:paraId="22CD9D0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50EA41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11D0" w:rsidRPr="007B3787" w14:paraId="188E29F3" w14:textId="77777777" w:rsidTr="000F1620">
        <w:tc>
          <w:tcPr>
            <w:tcW w:w="846" w:type="dxa"/>
          </w:tcPr>
          <w:p w14:paraId="48CB8CBB" w14:textId="1A7A290B" w:rsidR="002D11D0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13</w:t>
            </w:r>
          </w:p>
        </w:tc>
        <w:tc>
          <w:tcPr>
            <w:tcW w:w="1984" w:type="dxa"/>
          </w:tcPr>
          <w:p w14:paraId="43E2C883" w14:textId="77777777" w:rsidR="002D11D0" w:rsidRPr="009F2524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  <w:r w:rsidRPr="0079660E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6E33169D" w14:textId="77777777" w:rsidR="002D11D0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url</w:t>
            </w:r>
          </w:p>
        </w:tc>
        <w:tc>
          <w:tcPr>
            <w:tcW w:w="1276" w:type="dxa"/>
          </w:tcPr>
          <w:p w14:paraId="38F77AC0" w14:textId="77777777" w:rsidR="002D11D0" w:rsidRPr="007B3787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2CD904" w14:textId="77777777" w:rsidR="002D11D0" w:rsidRPr="007B3787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11D0" w:rsidRPr="007B3787" w14:paraId="61099CA7" w14:textId="77777777" w:rsidTr="000F1620">
        <w:tc>
          <w:tcPr>
            <w:tcW w:w="846" w:type="dxa"/>
          </w:tcPr>
          <w:p w14:paraId="46D75A2C" w14:textId="4AFA2DC3" w:rsidR="002D11D0" w:rsidRDefault="006D0E0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1.14</w:t>
            </w:r>
          </w:p>
        </w:tc>
        <w:tc>
          <w:tcPr>
            <w:tcW w:w="1984" w:type="dxa"/>
          </w:tcPr>
          <w:p w14:paraId="4EAB36A1" w14:textId="53EEFFE9" w:rsidR="002D11D0" w:rsidRPr="006D2EC6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195BA6DE" w14:textId="3068FB75" w:rsidR="002D11D0" w:rsidRPr="00FB5E3E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lang w:eastAsia="zh-CN"/>
              </w:rPr>
              <w:t>点赞数量</w:t>
            </w:r>
          </w:p>
        </w:tc>
        <w:tc>
          <w:tcPr>
            <w:tcW w:w="1276" w:type="dxa"/>
          </w:tcPr>
          <w:p w14:paraId="6C1D4719" w14:textId="46839743" w:rsidR="002D11D0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A3D699E" w14:textId="77777777" w:rsidR="002D11D0" w:rsidRPr="007B3787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46D8" w:rsidRPr="007B3787" w14:paraId="78EC3570" w14:textId="77777777" w:rsidTr="000F1620">
        <w:tc>
          <w:tcPr>
            <w:tcW w:w="846" w:type="dxa"/>
          </w:tcPr>
          <w:p w14:paraId="12E8C5C9" w14:textId="18CB150F" w:rsidR="00F546D8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1.15</w:t>
            </w:r>
          </w:p>
        </w:tc>
        <w:tc>
          <w:tcPr>
            <w:tcW w:w="1984" w:type="dxa"/>
          </w:tcPr>
          <w:p w14:paraId="06F87256" w14:textId="34353B44" w:rsidR="00F546D8" w:rsidRPr="00F546D8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0446F735" w14:textId="2D147E25" w:rsidR="00F546D8" w:rsidRPr="00FB5E3E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rFonts w:hint="eastAsia"/>
                <w:lang w:eastAsia="zh-CN"/>
              </w:rPr>
              <w:t>推荐数量</w:t>
            </w:r>
          </w:p>
        </w:tc>
        <w:tc>
          <w:tcPr>
            <w:tcW w:w="1276" w:type="dxa"/>
          </w:tcPr>
          <w:p w14:paraId="318654F1" w14:textId="77777777" w:rsidR="00F546D8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756D3B" w14:textId="77777777" w:rsidR="00F546D8" w:rsidRPr="007B3787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113C" w:rsidRPr="007B3787" w14:paraId="1B17D0B8" w14:textId="77777777" w:rsidTr="000F1620">
        <w:tc>
          <w:tcPr>
            <w:tcW w:w="846" w:type="dxa"/>
          </w:tcPr>
          <w:p w14:paraId="202835CB" w14:textId="7BAEDCC3" w:rsidR="00DC113C" w:rsidRDefault="00DC113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</w:t>
            </w:r>
          </w:p>
        </w:tc>
        <w:tc>
          <w:tcPr>
            <w:tcW w:w="1984" w:type="dxa"/>
          </w:tcPr>
          <w:p w14:paraId="41A4683D" w14:textId="7E580E56" w:rsidR="00DC113C" w:rsidRPr="00F546D8" w:rsidRDefault="00DC113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commts</w:t>
            </w:r>
          </w:p>
        </w:tc>
        <w:tc>
          <w:tcPr>
            <w:tcW w:w="1985" w:type="dxa"/>
          </w:tcPr>
          <w:p w14:paraId="5B3FCE8A" w14:textId="58C36B02" w:rsidR="00DC113C" w:rsidRPr="00FB5E3E" w:rsidRDefault="00A22BE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</w:tcPr>
          <w:p w14:paraId="39E370EE" w14:textId="77777777" w:rsidR="00DC113C" w:rsidRDefault="00DC113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5702A68" w14:textId="38A8288F" w:rsidR="00DC113C" w:rsidRPr="007B3787" w:rsidRDefault="003279C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三条</w:t>
            </w:r>
          </w:p>
        </w:tc>
      </w:tr>
      <w:tr w:rsidR="006D1DA2" w:rsidRPr="007B3787" w14:paraId="4C7E2209" w14:textId="77777777" w:rsidTr="000F1620">
        <w:tc>
          <w:tcPr>
            <w:tcW w:w="846" w:type="dxa"/>
          </w:tcPr>
          <w:p w14:paraId="1E63ACE4" w14:textId="320584DB" w:rsidR="006D1DA2" w:rsidRDefault="006D1DA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</w:t>
            </w:r>
            <w:r w:rsidR="004E6C64"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</w:tcPr>
          <w:p w14:paraId="70EC6504" w14:textId="73500974" w:rsidR="006D1DA2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  <w:r w:rsidRPr="00D44B57">
              <w:rPr>
                <w:lang w:eastAsia="zh-CN"/>
              </w:rPr>
              <w:t>commentId</w:t>
            </w:r>
          </w:p>
        </w:tc>
        <w:tc>
          <w:tcPr>
            <w:tcW w:w="1985" w:type="dxa"/>
          </w:tcPr>
          <w:p w14:paraId="37EC4184" w14:textId="5A12686E" w:rsidR="006D1DA2" w:rsidRDefault="00B12F8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D9A308D" w14:textId="77777777" w:rsidR="006D1DA2" w:rsidRDefault="006D1DA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459BFE" w14:textId="77777777" w:rsidR="006D1DA2" w:rsidRDefault="006D1DA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44B57" w:rsidRPr="007B3787" w14:paraId="301F2E38" w14:textId="77777777" w:rsidTr="000F1620">
        <w:tc>
          <w:tcPr>
            <w:tcW w:w="846" w:type="dxa"/>
          </w:tcPr>
          <w:p w14:paraId="0AE09012" w14:textId="1D6B58F5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1.16.2</w:t>
            </w:r>
          </w:p>
        </w:tc>
        <w:tc>
          <w:tcPr>
            <w:tcW w:w="1984" w:type="dxa"/>
          </w:tcPr>
          <w:p w14:paraId="6403AE25" w14:textId="23A03498" w:rsidR="00D44B57" w:rsidRPr="00D44B57" w:rsidRDefault="00986DAC" w:rsidP="000F1620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commenterImgUrl</w:t>
            </w:r>
          </w:p>
        </w:tc>
        <w:tc>
          <w:tcPr>
            <w:tcW w:w="1985" w:type="dxa"/>
          </w:tcPr>
          <w:p w14:paraId="7C3CB6B3" w14:textId="2A562132" w:rsidR="00D44B57" w:rsidRDefault="00B12F8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评论人头像链接</w:t>
            </w:r>
          </w:p>
        </w:tc>
        <w:tc>
          <w:tcPr>
            <w:tcW w:w="1276" w:type="dxa"/>
          </w:tcPr>
          <w:p w14:paraId="4039FB7F" w14:textId="77777777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720464" w14:textId="77777777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44B57" w:rsidRPr="007B3787" w14:paraId="36F0513A" w14:textId="77777777" w:rsidTr="000F1620">
        <w:tc>
          <w:tcPr>
            <w:tcW w:w="846" w:type="dxa"/>
          </w:tcPr>
          <w:p w14:paraId="423F3CD5" w14:textId="56843286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1.16.3</w:t>
            </w:r>
          </w:p>
        </w:tc>
        <w:tc>
          <w:tcPr>
            <w:tcW w:w="1984" w:type="dxa"/>
          </w:tcPr>
          <w:p w14:paraId="0F0D939E" w14:textId="67947242" w:rsidR="00D44B57" w:rsidRPr="00D44B57" w:rsidRDefault="00986DAC" w:rsidP="000F1620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commenterName</w:t>
            </w:r>
          </w:p>
        </w:tc>
        <w:tc>
          <w:tcPr>
            <w:tcW w:w="1985" w:type="dxa"/>
          </w:tcPr>
          <w:p w14:paraId="16E4DEE1" w14:textId="05D5BDBD" w:rsidR="00D44B57" w:rsidRDefault="00F0025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评论人名称</w:t>
            </w:r>
          </w:p>
        </w:tc>
        <w:tc>
          <w:tcPr>
            <w:tcW w:w="1276" w:type="dxa"/>
          </w:tcPr>
          <w:p w14:paraId="65472658" w14:textId="77777777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596D82E" w14:textId="77777777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44B57" w:rsidRPr="007B3787" w14:paraId="2831CAAF" w14:textId="77777777" w:rsidTr="000F1620">
        <w:tc>
          <w:tcPr>
            <w:tcW w:w="846" w:type="dxa"/>
          </w:tcPr>
          <w:p w14:paraId="5A1D65E8" w14:textId="2D90BE75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1.16.4</w:t>
            </w:r>
          </w:p>
        </w:tc>
        <w:tc>
          <w:tcPr>
            <w:tcW w:w="1984" w:type="dxa"/>
          </w:tcPr>
          <w:p w14:paraId="34DB62C1" w14:textId="428787FB" w:rsidR="00D44B57" w:rsidRPr="00D44B57" w:rsidRDefault="00986DAC" w:rsidP="000F1620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text</w:t>
            </w:r>
          </w:p>
        </w:tc>
        <w:tc>
          <w:tcPr>
            <w:tcW w:w="1985" w:type="dxa"/>
          </w:tcPr>
          <w:p w14:paraId="5F68480C" w14:textId="1333B873" w:rsidR="00D44B57" w:rsidRDefault="0091236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3EA0EE91" w14:textId="77777777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ED1455" w14:textId="77777777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D50C4" w:rsidRPr="007B3787" w14:paraId="1CDE0062" w14:textId="77777777" w:rsidTr="000F1620">
        <w:tc>
          <w:tcPr>
            <w:tcW w:w="846" w:type="dxa"/>
          </w:tcPr>
          <w:p w14:paraId="632828EA" w14:textId="67B57112" w:rsidR="001D50C4" w:rsidRDefault="001D50C4" w:rsidP="001D50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1.16.5</w:t>
            </w:r>
          </w:p>
        </w:tc>
        <w:tc>
          <w:tcPr>
            <w:tcW w:w="1984" w:type="dxa"/>
          </w:tcPr>
          <w:p w14:paraId="16B686DB" w14:textId="3FF92411" w:rsidR="001D50C4" w:rsidRPr="00986DAC" w:rsidRDefault="0005367A" w:rsidP="001D50C4">
            <w:pPr>
              <w:spacing w:line="360" w:lineRule="auto"/>
              <w:jc w:val="left"/>
              <w:rPr>
                <w:lang w:eastAsia="zh-CN"/>
              </w:rPr>
            </w:pPr>
            <w:r w:rsidRPr="0005367A">
              <w:rPr>
                <w:lang w:eastAsia="zh-CN"/>
              </w:rPr>
              <w:t>commentTime</w:t>
            </w:r>
          </w:p>
        </w:tc>
        <w:tc>
          <w:tcPr>
            <w:tcW w:w="1985" w:type="dxa"/>
          </w:tcPr>
          <w:p w14:paraId="73603DF9" w14:textId="6FECA568" w:rsidR="001D50C4" w:rsidRDefault="0091236B" w:rsidP="001D50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</w:tcPr>
          <w:p w14:paraId="4E365F0F" w14:textId="77777777" w:rsidR="001D50C4" w:rsidRDefault="001D50C4" w:rsidP="001D50C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9A7FB" w14:textId="77777777" w:rsidR="001D50C4" w:rsidRDefault="001D50C4" w:rsidP="001D50C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D50C4" w:rsidRPr="007B3787" w14:paraId="598B9520" w14:textId="77777777" w:rsidTr="000F1620">
        <w:tc>
          <w:tcPr>
            <w:tcW w:w="846" w:type="dxa"/>
          </w:tcPr>
          <w:p w14:paraId="420506FC" w14:textId="335AC099" w:rsidR="001D50C4" w:rsidRDefault="001D50C4" w:rsidP="00283F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  <w:r w:rsidR="00283F02">
              <w:rPr>
                <w:lang w:eastAsia="zh-CN"/>
              </w:rPr>
              <w:t>7</w:t>
            </w:r>
          </w:p>
        </w:tc>
        <w:tc>
          <w:tcPr>
            <w:tcW w:w="1984" w:type="dxa"/>
          </w:tcPr>
          <w:p w14:paraId="55E9C8D6" w14:textId="289CDEC3" w:rsidR="001D50C4" w:rsidRPr="00F546D8" w:rsidRDefault="001D50C4" w:rsidP="001D50C4">
            <w:pPr>
              <w:spacing w:line="360" w:lineRule="auto"/>
              <w:jc w:val="left"/>
              <w:rPr>
                <w:lang w:eastAsia="zh-CN"/>
              </w:rPr>
            </w:pPr>
            <w:r w:rsidRPr="004D4601">
              <w:rPr>
                <w:lang w:eastAsia="zh-CN"/>
              </w:rPr>
              <w:t>shareUrl</w:t>
            </w:r>
          </w:p>
        </w:tc>
        <w:tc>
          <w:tcPr>
            <w:tcW w:w="1985" w:type="dxa"/>
          </w:tcPr>
          <w:p w14:paraId="04CAAB0A" w14:textId="251AA892" w:rsidR="001D50C4" w:rsidRPr="00FB5E3E" w:rsidRDefault="001D50C4" w:rsidP="001D50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分享链接</w:t>
            </w:r>
          </w:p>
        </w:tc>
        <w:tc>
          <w:tcPr>
            <w:tcW w:w="1276" w:type="dxa"/>
          </w:tcPr>
          <w:p w14:paraId="6E104452" w14:textId="77777777" w:rsidR="001D50C4" w:rsidRDefault="001D50C4" w:rsidP="001D50C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19E5A5" w14:textId="77777777" w:rsidR="001D50C4" w:rsidRPr="007B3787" w:rsidRDefault="001D50C4" w:rsidP="001D50C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B99832B" w14:textId="17969F02" w:rsidR="00365BF9" w:rsidRPr="0015624D" w:rsidRDefault="00365BF9" w:rsidP="00365BF9">
      <w:pPr>
        <w:pStyle w:val="3"/>
        <w:rPr>
          <w:lang w:eastAsia="zh-CN"/>
        </w:rPr>
      </w:pPr>
      <w:bookmarkStart w:id="100" w:name="_Toc299558564"/>
      <w:r>
        <w:rPr>
          <w:lang w:eastAsia="zh-CN"/>
        </w:rPr>
        <w:t>获取评论</w:t>
      </w:r>
      <w:bookmarkEnd w:id="100"/>
    </w:p>
    <w:p w14:paraId="6B49D02D" w14:textId="77777777" w:rsidR="00365BF9" w:rsidRPr="00AC572E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9C43A19" w14:textId="77777777" w:rsidR="00365BF9" w:rsidRDefault="00365BF9" w:rsidP="00365BF9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47F58C5A" w14:textId="77777777" w:rsidR="00365BF9" w:rsidRPr="007B3787" w:rsidRDefault="00365BF9" w:rsidP="00365BF9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3216262C" w14:textId="77777777" w:rsidR="00365BF9" w:rsidRPr="00AC572E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6C338C8" w14:textId="6C91FBE9" w:rsidR="00365BF9" w:rsidRDefault="00365BF9" w:rsidP="00365BF9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 w:rsidR="00BD74CD">
        <w:rPr>
          <w:rFonts w:hint="eastAsia"/>
          <w:lang w:eastAsia="zh-CN"/>
        </w:rPr>
        <w:t>get</w:t>
      </w:r>
    </w:p>
    <w:p w14:paraId="5A661F7B" w14:textId="77777777" w:rsidR="00365BF9" w:rsidRPr="00B05C4F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AD28ED2" w14:textId="77777777" w:rsidR="00365BF9" w:rsidRPr="00AC572E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701"/>
        <w:gridCol w:w="1843"/>
        <w:gridCol w:w="1134"/>
        <w:gridCol w:w="3260"/>
      </w:tblGrid>
      <w:tr w:rsidR="00365BF9" w:rsidRPr="007B3787" w14:paraId="49A7CB47" w14:textId="77777777" w:rsidTr="0027295D">
        <w:tc>
          <w:tcPr>
            <w:tcW w:w="704" w:type="dxa"/>
          </w:tcPr>
          <w:p w14:paraId="1ABDDFAA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701" w:type="dxa"/>
          </w:tcPr>
          <w:p w14:paraId="013A3A47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1DA6E24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134" w:type="dxa"/>
          </w:tcPr>
          <w:p w14:paraId="23C02556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D651372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65BF9" w:rsidRPr="007B3787" w14:paraId="64606247" w14:textId="77777777" w:rsidTr="0027295D">
        <w:tc>
          <w:tcPr>
            <w:tcW w:w="704" w:type="dxa"/>
          </w:tcPr>
          <w:p w14:paraId="452E303B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701" w:type="dxa"/>
          </w:tcPr>
          <w:p w14:paraId="17FD29E4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3CDD3A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134" w:type="dxa"/>
          </w:tcPr>
          <w:p w14:paraId="47FFEC43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0179949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365BF9" w:rsidRPr="007B3787" w14:paraId="0A36ED38" w14:textId="77777777" w:rsidTr="0027295D">
        <w:tc>
          <w:tcPr>
            <w:tcW w:w="704" w:type="dxa"/>
          </w:tcPr>
          <w:p w14:paraId="2EBB1422" w14:textId="786302D4" w:rsidR="00365BF9" w:rsidRDefault="00D41F03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</w:tcPr>
          <w:p w14:paraId="5A002029" w14:textId="77777777" w:rsidR="00365BF9" w:rsidRDefault="00365BF9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843" w:type="dxa"/>
          </w:tcPr>
          <w:p w14:paraId="51DEAD7E" w14:textId="77777777" w:rsidR="00365BF9" w:rsidRDefault="00365BF9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134" w:type="dxa"/>
          </w:tcPr>
          <w:p w14:paraId="66B2AA7D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F4376F1" w14:textId="77777777" w:rsidR="00365BF9" w:rsidRDefault="00365BF9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27295D" w:rsidRPr="007B3787" w14:paraId="766BF101" w14:textId="77777777" w:rsidTr="0027295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0E773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1598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55ADC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B8050" w14:textId="77777777" w:rsidR="0027295D" w:rsidRPr="007B3787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6776" w14:textId="77777777" w:rsidR="0027295D" w:rsidRPr="007B3787" w:rsidRDefault="0027295D" w:rsidP="0027295D">
            <w:pPr>
              <w:spacing w:line="360" w:lineRule="auto"/>
              <w:rPr>
                <w:lang w:eastAsia="zh-CN"/>
              </w:rPr>
            </w:pPr>
          </w:p>
        </w:tc>
      </w:tr>
      <w:tr w:rsidR="0027295D" w:rsidRPr="007B3787" w14:paraId="09C08E1A" w14:textId="77777777" w:rsidTr="0027295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9BD15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7A312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7DE93" w14:textId="3EA8D2A8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2A2F6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2B758" w14:textId="77777777" w:rsidR="0027295D" w:rsidRPr="007B3787" w:rsidRDefault="0027295D" w:rsidP="0027295D">
            <w:pPr>
              <w:spacing w:line="360" w:lineRule="auto"/>
              <w:rPr>
                <w:lang w:eastAsia="zh-CN"/>
              </w:rPr>
            </w:pPr>
          </w:p>
        </w:tc>
      </w:tr>
    </w:tbl>
    <w:p w14:paraId="7C69D28D" w14:textId="77777777" w:rsidR="00365BF9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365BF9" w:rsidRPr="007B3787" w14:paraId="4DD53E6F" w14:textId="77777777" w:rsidTr="003977B3">
        <w:tc>
          <w:tcPr>
            <w:tcW w:w="846" w:type="dxa"/>
          </w:tcPr>
          <w:p w14:paraId="02BF6044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2DCB9B1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8CC7C7D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D0B94D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D616E66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F2E54" w:rsidRPr="007B3787" w14:paraId="50B0CED7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DD9E8" w14:textId="3D9D36BE" w:rsidR="008F2E54" w:rsidRDefault="004B1597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D8208" w14:textId="77777777" w:rsidR="008F2E54" w:rsidRPr="00F546D8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24459" w14:textId="77777777" w:rsidR="008F2E54" w:rsidRPr="00FB5E3E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4E332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CDF56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6707B8B9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BFDD3" w14:textId="1FCF63F1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55AD3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A1BF4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4E89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4B103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346575DC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67C22" w14:textId="30B26413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DF8B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ImgUrl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C45D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A2110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357A1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69AB9C93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73F81" w14:textId="4E111102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</w:t>
            </w:r>
            <w:r w:rsidR="008F2E54">
              <w:rPr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C15C0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B3114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AD4D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31F12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29D58033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2A597" w14:textId="40481872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8F2E54"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8B2A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2A718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11F95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56522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18C14A33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3FCDD" w14:textId="28DE9892" w:rsidR="008F2E54" w:rsidRDefault="004B1597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</w:t>
            </w:r>
            <w:r w:rsidR="008F2E54">
              <w:rPr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8B067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46504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41F33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DABB7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294AD557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83B47" w14:textId="20E3FD64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6E7D6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Num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8DCCE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评论条数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7911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05DCA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6AE5034" w14:textId="7D02208F" w:rsidR="000B00D5" w:rsidRPr="0015624D" w:rsidRDefault="007633AE" w:rsidP="000B00D5">
      <w:pPr>
        <w:pStyle w:val="3"/>
        <w:rPr>
          <w:lang w:eastAsia="zh-CN"/>
        </w:rPr>
      </w:pPr>
      <w:bookmarkStart w:id="101" w:name="_Toc299558565"/>
      <w:r>
        <w:rPr>
          <w:lang w:eastAsia="zh-CN"/>
        </w:rPr>
        <w:t>添加</w:t>
      </w:r>
      <w:r w:rsidR="000B00D5">
        <w:rPr>
          <w:lang w:eastAsia="zh-CN"/>
        </w:rPr>
        <w:t>评论</w:t>
      </w:r>
      <w:bookmarkEnd w:id="101"/>
    </w:p>
    <w:p w14:paraId="68479076" w14:textId="77777777" w:rsidR="000B00D5" w:rsidRPr="00AC572E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C7DFA34" w14:textId="77777777" w:rsidR="000B00D5" w:rsidRDefault="000B00D5" w:rsidP="000B00D5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629F391D" w14:textId="731E05C4" w:rsidR="000B00D5" w:rsidRPr="007B3787" w:rsidRDefault="00454AC4" w:rsidP="000B00D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115EE9C6" w14:textId="77777777" w:rsidR="000B00D5" w:rsidRPr="00AC572E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13B1B6A" w14:textId="4544DED4" w:rsidR="000B00D5" w:rsidRDefault="000B00D5" w:rsidP="000B00D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777A24"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 w:rsidR="00777A24">
        <w:rPr>
          <w:lang w:eastAsia="zh-CN"/>
        </w:rPr>
        <w:t>add</w:t>
      </w:r>
    </w:p>
    <w:p w14:paraId="539753C0" w14:textId="77777777" w:rsidR="000B00D5" w:rsidRPr="00B05C4F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476320D" w14:textId="77777777" w:rsidR="00C327A2" w:rsidRPr="00AC572E" w:rsidRDefault="00C327A2" w:rsidP="00C327A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327A2" w:rsidRPr="007B3787" w14:paraId="0DEA948D" w14:textId="77777777" w:rsidTr="00945E31">
        <w:tc>
          <w:tcPr>
            <w:tcW w:w="704" w:type="dxa"/>
          </w:tcPr>
          <w:p w14:paraId="456AC0D7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B74C0B6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3911E055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DD7EB07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5F6056B0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327A2" w:rsidRPr="007B3787" w14:paraId="79D9F631" w14:textId="77777777" w:rsidTr="00945E31">
        <w:tc>
          <w:tcPr>
            <w:tcW w:w="704" w:type="dxa"/>
          </w:tcPr>
          <w:p w14:paraId="7B51AD4D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07725923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8D2586D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89716BA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74FC232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</w:tr>
      <w:tr w:rsidR="00346AB3" w:rsidRPr="007B3787" w14:paraId="3FF31261" w14:textId="77777777" w:rsidTr="00945E31">
        <w:tc>
          <w:tcPr>
            <w:tcW w:w="704" w:type="dxa"/>
          </w:tcPr>
          <w:p w14:paraId="5F747EB8" w14:textId="652C3D4A" w:rsidR="00346AB3" w:rsidRDefault="007E156E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132E493D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1BC6E51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4E10C5D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8A43E34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945E31" w:rsidRPr="007B3787" w14:paraId="73193262" w14:textId="77777777" w:rsidTr="00945E31">
        <w:tc>
          <w:tcPr>
            <w:tcW w:w="704" w:type="dxa"/>
          </w:tcPr>
          <w:p w14:paraId="6B14E3A2" w14:textId="1D875123" w:rsidR="00945E31" w:rsidRDefault="007E156E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1B6DBA3C" w14:textId="77777777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5B8E575A" w14:textId="77777777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EBA0370" w14:textId="77777777" w:rsidR="00945E31" w:rsidRPr="007B3787" w:rsidRDefault="00945E31" w:rsidP="00945E3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122E788" w14:textId="7AEFE224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BE2E83" w:rsidRPr="007B3787" w14:paraId="3843A695" w14:textId="77777777" w:rsidTr="00945E31">
        <w:tc>
          <w:tcPr>
            <w:tcW w:w="704" w:type="dxa"/>
          </w:tcPr>
          <w:p w14:paraId="5EAAB3D6" w14:textId="23D4FB55" w:rsidR="00BE2E83" w:rsidRDefault="007E156E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55C1EF95" w14:textId="290AA27E" w:rsidR="00BE2E83" w:rsidRDefault="00BE2E83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0C1114FA" w14:textId="2CCB52EA" w:rsidR="00BE2E83" w:rsidRDefault="009E082A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065E793D" w14:textId="77777777" w:rsidR="00BE2E83" w:rsidRPr="007B3787" w:rsidRDefault="00BE2E83" w:rsidP="00945E3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15DD866" w14:textId="77777777" w:rsidR="00BE2E83" w:rsidRDefault="00BE2E83" w:rsidP="00945E31">
            <w:pPr>
              <w:spacing w:line="360" w:lineRule="auto"/>
              <w:rPr>
                <w:lang w:eastAsia="zh-CN"/>
              </w:rPr>
            </w:pPr>
          </w:p>
        </w:tc>
      </w:tr>
    </w:tbl>
    <w:p w14:paraId="39C6A392" w14:textId="77777777" w:rsidR="00C327A2" w:rsidRDefault="00C327A2" w:rsidP="00C327A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327A2" w:rsidRPr="007B3787" w14:paraId="21163B41" w14:textId="77777777" w:rsidTr="001D29F5">
        <w:tc>
          <w:tcPr>
            <w:tcW w:w="846" w:type="dxa"/>
          </w:tcPr>
          <w:p w14:paraId="147DF5ED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3F504F6D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703E9A2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C26A7F2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205BC51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E165E" w:rsidRPr="007B3787" w14:paraId="0960AAD1" w14:textId="77777777" w:rsidTr="001D29F5">
        <w:tc>
          <w:tcPr>
            <w:tcW w:w="846" w:type="dxa"/>
          </w:tcPr>
          <w:p w14:paraId="3E270ADC" w14:textId="5C85BF88" w:rsidR="00AE165E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AD8624D" w14:textId="4569814A" w:rsidR="00AE165E" w:rsidRPr="007B3787" w:rsidRDefault="00D61027" w:rsidP="00AE165E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5A400FA5" w14:textId="7E02F5C5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可否评价</w:t>
            </w:r>
          </w:p>
        </w:tc>
        <w:tc>
          <w:tcPr>
            <w:tcW w:w="1276" w:type="dxa"/>
          </w:tcPr>
          <w:p w14:paraId="66A50787" w14:textId="220CD124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41EB708" w14:textId="51B6168E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 w:rsidR="00D61027">
              <w:rPr>
                <w:rFonts w:hint="eastAsia"/>
                <w:lang w:eastAsia="zh-CN"/>
              </w:rPr>
              <w:t>允许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  <w:lang w:eastAsia="zh-CN"/>
              </w:rPr>
              <w:t>0-</w:t>
            </w:r>
            <w:r w:rsidR="00D61027">
              <w:rPr>
                <w:rFonts w:hint="eastAsia"/>
                <w:lang w:eastAsia="zh-CN"/>
              </w:rPr>
              <w:t>不允许</w:t>
            </w:r>
          </w:p>
        </w:tc>
      </w:tr>
      <w:tr w:rsidR="00AE165E" w:rsidRPr="007B3787" w14:paraId="5FFD5495" w14:textId="77777777" w:rsidTr="00F14997">
        <w:tc>
          <w:tcPr>
            <w:tcW w:w="846" w:type="dxa"/>
          </w:tcPr>
          <w:p w14:paraId="51D5D25E" w14:textId="6D83D77B" w:rsidR="00AE165E" w:rsidRPr="007B3787" w:rsidRDefault="003A7877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2F435CB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3DC077D3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BC1B3A5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1157A2F" w14:textId="495F07DF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AE165E" w:rsidRPr="007B3787" w14:paraId="743D052A" w14:textId="77777777" w:rsidTr="00F14997">
        <w:tc>
          <w:tcPr>
            <w:tcW w:w="846" w:type="dxa"/>
          </w:tcPr>
          <w:p w14:paraId="14A2CD8B" w14:textId="59DF2A36" w:rsidR="00AE165E" w:rsidRDefault="003A7877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4B4192C" w14:textId="77777777" w:rsidR="00AE165E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C36985B" w14:textId="77777777" w:rsidR="00AE165E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7FC00F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0F7F9F4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F4A76" w:rsidRPr="007B3787" w14:paraId="7E055AB8" w14:textId="77777777" w:rsidTr="00F14997">
        <w:tc>
          <w:tcPr>
            <w:tcW w:w="846" w:type="dxa"/>
          </w:tcPr>
          <w:p w14:paraId="7D959F94" w14:textId="2E7649EB" w:rsidR="004F4A76" w:rsidRDefault="004F4A76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7017E0DB" w14:textId="617F8230" w:rsidR="004F4A76" w:rsidRDefault="004F4A76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commentId</w:t>
            </w:r>
          </w:p>
        </w:tc>
        <w:tc>
          <w:tcPr>
            <w:tcW w:w="1843" w:type="dxa"/>
          </w:tcPr>
          <w:p w14:paraId="5F1A2792" w14:textId="7AB92B86" w:rsidR="004F4A76" w:rsidRDefault="00680E1C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评论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96CE92E" w14:textId="77777777" w:rsidR="004F4A76" w:rsidRDefault="004F4A76" w:rsidP="00AE165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3A34B9" w14:textId="79599B14" w:rsidR="004F4A76" w:rsidRPr="007B3787" w:rsidRDefault="006000C3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不可评价时为空</w:t>
            </w:r>
          </w:p>
        </w:tc>
      </w:tr>
    </w:tbl>
    <w:p w14:paraId="0145871F" w14:textId="13F7CEFE" w:rsidR="00215D15" w:rsidRPr="0015624D" w:rsidRDefault="00215D15" w:rsidP="00215D15">
      <w:pPr>
        <w:pStyle w:val="3"/>
        <w:rPr>
          <w:lang w:eastAsia="zh-CN"/>
        </w:rPr>
      </w:pPr>
      <w:bookmarkStart w:id="102" w:name="_Toc299558566"/>
      <w:r>
        <w:rPr>
          <w:lang w:eastAsia="zh-CN"/>
        </w:rPr>
        <w:t>点赞</w:t>
      </w:r>
      <w:bookmarkEnd w:id="102"/>
    </w:p>
    <w:p w14:paraId="635D58A5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F1EAE7A" w14:textId="77777777" w:rsidR="00215D15" w:rsidRDefault="00215D15" w:rsidP="00215D15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271838EB" w14:textId="77777777" w:rsidR="00215D15" w:rsidRPr="007B3787" w:rsidRDefault="00215D15" w:rsidP="00215D1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674C447E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3EC8DA8" w14:textId="77777777" w:rsidR="00215D15" w:rsidRDefault="00215D15" w:rsidP="00215D1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550357D9" w14:textId="77777777" w:rsidR="00215D15" w:rsidRPr="00B05C4F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3867F67" w14:textId="77777777" w:rsidR="0032189D" w:rsidRPr="00AC572E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32189D" w:rsidRPr="007B3787" w14:paraId="167686C8" w14:textId="77777777" w:rsidTr="00F14997">
        <w:tc>
          <w:tcPr>
            <w:tcW w:w="704" w:type="dxa"/>
          </w:tcPr>
          <w:p w14:paraId="19D2594E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35B8B25E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099FA05C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D7A597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2AF8663A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59A17567" w14:textId="77777777" w:rsidTr="00F14997">
        <w:tc>
          <w:tcPr>
            <w:tcW w:w="704" w:type="dxa"/>
          </w:tcPr>
          <w:p w14:paraId="5C1D539D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C1D8746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3DB6F1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4414CC6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82B2118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32189D" w:rsidRPr="007B3787" w14:paraId="00D8A943" w14:textId="77777777" w:rsidTr="00F14997">
        <w:tc>
          <w:tcPr>
            <w:tcW w:w="704" w:type="dxa"/>
          </w:tcPr>
          <w:p w14:paraId="2221C889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516FAA0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5D99913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7648A3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17A31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32189D" w:rsidRPr="007B3787" w14:paraId="23F9DDAF" w14:textId="77777777" w:rsidTr="00F14997">
        <w:tc>
          <w:tcPr>
            <w:tcW w:w="704" w:type="dxa"/>
          </w:tcPr>
          <w:p w14:paraId="12E22524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08B79998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068C0E16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05241E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E4764FB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667B3948" w14:textId="77777777" w:rsidR="003A7877" w:rsidRDefault="003A7877" w:rsidP="003A78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3A7877" w:rsidRPr="007B3787" w14:paraId="3D3B060A" w14:textId="77777777" w:rsidTr="003977B3">
        <w:tc>
          <w:tcPr>
            <w:tcW w:w="846" w:type="dxa"/>
          </w:tcPr>
          <w:p w14:paraId="2051735F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FC3D2C9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67A499A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C667807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21791A3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A7877" w:rsidRPr="007B3787" w14:paraId="639D428D" w14:textId="77777777" w:rsidTr="003977B3">
        <w:tc>
          <w:tcPr>
            <w:tcW w:w="846" w:type="dxa"/>
          </w:tcPr>
          <w:p w14:paraId="1C636FB9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2DC1C7A0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7E142089" w14:textId="57F46482" w:rsidR="003A7877" w:rsidRPr="007B3787" w:rsidRDefault="00342C1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可否点赞</w:t>
            </w:r>
          </w:p>
        </w:tc>
        <w:tc>
          <w:tcPr>
            <w:tcW w:w="1276" w:type="dxa"/>
          </w:tcPr>
          <w:p w14:paraId="653118AF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78CE797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3A7877" w:rsidRPr="007B3787" w14:paraId="79488E2F" w14:textId="77777777" w:rsidTr="003977B3">
        <w:tc>
          <w:tcPr>
            <w:tcW w:w="846" w:type="dxa"/>
          </w:tcPr>
          <w:p w14:paraId="230F0BFE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34BD0EA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E9A58FA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25462F5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A653FAC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3A7877" w:rsidRPr="007B3787" w14:paraId="0D684953" w14:textId="77777777" w:rsidTr="003977B3">
        <w:tc>
          <w:tcPr>
            <w:tcW w:w="846" w:type="dxa"/>
          </w:tcPr>
          <w:p w14:paraId="6F83A612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886EA44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AD5F191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CA130B9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ED71C60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E6FC6" w:rsidRPr="007B3787" w14:paraId="17BAD3B1" w14:textId="77777777" w:rsidTr="003977B3">
        <w:tc>
          <w:tcPr>
            <w:tcW w:w="846" w:type="dxa"/>
          </w:tcPr>
          <w:p w14:paraId="1615C3D0" w14:textId="7557F35B" w:rsidR="00DE6FC6" w:rsidRDefault="00DE6FC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5C05CF96" w14:textId="18285A1C" w:rsidR="00DE6FC6" w:rsidRDefault="00DE6FC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praise</w:t>
            </w:r>
            <w:r w:rsidR="00C138D2"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65F9A334" w14:textId="35405975" w:rsidR="00DE6FC6" w:rsidRDefault="00DE6FC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现有点赞数</w:t>
            </w:r>
          </w:p>
        </w:tc>
        <w:tc>
          <w:tcPr>
            <w:tcW w:w="1276" w:type="dxa"/>
          </w:tcPr>
          <w:p w14:paraId="34F6E971" w14:textId="67E84C84" w:rsidR="00DE6FC6" w:rsidRDefault="007B364D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F666EEF" w14:textId="77777777" w:rsidR="00DE6FC6" w:rsidRPr="007B3787" w:rsidRDefault="00DE6FC6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BB93B2D" w14:textId="77777777" w:rsidR="00215D15" w:rsidRPr="0015624D" w:rsidRDefault="00215D15" w:rsidP="00215D15">
      <w:pPr>
        <w:pStyle w:val="3"/>
        <w:rPr>
          <w:lang w:eastAsia="zh-CN"/>
        </w:rPr>
      </w:pPr>
      <w:bookmarkStart w:id="103" w:name="_Toc299558567"/>
      <w:r>
        <w:rPr>
          <w:lang w:eastAsia="zh-CN"/>
        </w:rPr>
        <w:t>推荐</w:t>
      </w:r>
      <w:bookmarkEnd w:id="103"/>
    </w:p>
    <w:p w14:paraId="1C201D85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7192793" w14:textId="77777777" w:rsidR="00215D15" w:rsidRDefault="00215D15" w:rsidP="00215D15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3B0FE4FB" w14:textId="77777777" w:rsidR="00215D15" w:rsidRPr="007B3787" w:rsidRDefault="00215D15" w:rsidP="00215D1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推荐</w:t>
      </w:r>
    </w:p>
    <w:p w14:paraId="6BD03BF6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E9930D9" w14:textId="78764449" w:rsidR="00215D15" w:rsidRDefault="00215D15" w:rsidP="00215D1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7C392B"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45F3BEA3" w14:textId="77777777" w:rsidR="00215D15" w:rsidRPr="00B05C4F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06AA954" w14:textId="77777777" w:rsidR="0032189D" w:rsidRPr="00AC572E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32189D" w:rsidRPr="007B3787" w14:paraId="26F2F4CB" w14:textId="77777777" w:rsidTr="00F14997">
        <w:tc>
          <w:tcPr>
            <w:tcW w:w="704" w:type="dxa"/>
          </w:tcPr>
          <w:p w14:paraId="56EEC0E6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06B190A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47AC542C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925F706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00826F42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2A950E22" w14:textId="77777777" w:rsidTr="00F14997">
        <w:tc>
          <w:tcPr>
            <w:tcW w:w="704" w:type="dxa"/>
          </w:tcPr>
          <w:p w14:paraId="51A5E3F7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427665D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568EE808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3686A7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C98F8F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32189D" w:rsidRPr="007B3787" w14:paraId="0ACF69CA" w14:textId="77777777" w:rsidTr="00F14997">
        <w:tc>
          <w:tcPr>
            <w:tcW w:w="704" w:type="dxa"/>
          </w:tcPr>
          <w:p w14:paraId="334BF622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42E50A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FD878B1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E9B2BB1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1E7F5DA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32189D" w:rsidRPr="007B3787" w14:paraId="641C74E4" w14:textId="77777777" w:rsidTr="00F14997">
        <w:tc>
          <w:tcPr>
            <w:tcW w:w="704" w:type="dxa"/>
          </w:tcPr>
          <w:p w14:paraId="521A29B2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50BE7E29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36FAC555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D7130EF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A6F1F9D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71FAAFD2" w14:textId="77777777" w:rsidR="006C5DB7" w:rsidRDefault="006C5DB7" w:rsidP="006C5DB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C5DB7" w:rsidRPr="007B3787" w14:paraId="17BF18EE" w14:textId="77777777" w:rsidTr="00CC161D">
        <w:tc>
          <w:tcPr>
            <w:tcW w:w="846" w:type="dxa"/>
          </w:tcPr>
          <w:p w14:paraId="3937F4A4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2B0FA0A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A752FE4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CBB2B01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36D6B6E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C5DB7" w:rsidRPr="007B3787" w14:paraId="48BF86CF" w14:textId="77777777" w:rsidTr="00CC161D">
        <w:tc>
          <w:tcPr>
            <w:tcW w:w="846" w:type="dxa"/>
          </w:tcPr>
          <w:p w14:paraId="192C1E42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C917B81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043BE02E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可否推荐</w:t>
            </w:r>
          </w:p>
        </w:tc>
        <w:tc>
          <w:tcPr>
            <w:tcW w:w="1276" w:type="dxa"/>
          </w:tcPr>
          <w:p w14:paraId="0813EFCC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FE32997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6C5DB7" w:rsidRPr="007B3787" w14:paraId="02BA7E0E" w14:textId="77777777" w:rsidTr="00CC161D">
        <w:tc>
          <w:tcPr>
            <w:tcW w:w="846" w:type="dxa"/>
          </w:tcPr>
          <w:p w14:paraId="76A37DE6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7921E46D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24451DD0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A9583EA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4F26933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6C5DB7" w:rsidRPr="007B3787" w14:paraId="510C27A5" w14:textId="77777777" w:rsidTr="00CC161D">
        <w:tc>
          <w:tcPr>
            <w:tcW w:w="846" w:type="dxa"/>
          </w:tcPr>
          <w:p w14:paraId="47829F39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9233A21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779EE76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BBE030C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387EFED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C5DB7" w:rsidRPr="007B3787" w14:paraId="0C6C9C68" w14:textId="77777777" w:rsidTr="00CC161D">
        <w:tc>
          <w:tcPr>
            <w:tcW w:w="846" w:type="dxa"/>
          </w:tcPr>
          <w:p w14:paraId="5A59C8E5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417CDEDF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6E7ED724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现有推荐数</w:t>
            </w:r>
          </w:p>
        </w:tc>
        <w:tc>
          <w:tcPr>
            <w:tcW w:w="1276" w:type="dxa"/>
          </w:tcPr>
          <w:p w14:paraId="131080E2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B2D1ADD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A36811D" w14:textId="6E223943" w:rsidR="00B42CDA" w:rsidRDefault="002B0DEC" w:rsidP="00B42CDA">
      <w:pPr>
        <w:pStyle w:val="2"/>
        <w:numPr>
          <w:ilvl w:val="0"/>
          <w:numId w:val="0"/>
        </w:numPr>
      </w:pPr>
      <w:bookmarkStart w:id="104" w:name="_Toc299558568"/>
      <w:r>
        <w:rPr>
          <w:lang w:eastAsia="zh-CN"/>
        </w:rPr>
        <w:t>2</w:t>
      </w:r>
      <w:r w:rsidR="00B42CDA">
        <w:rPr>
          <w:lang w:eastAsia="zh-CN"/>
        </w:rPr>
        <w:t xml:space="preserve">. </w:t>
      </w:r>
      <w:r>
        <w:t>我的</w:t>
      </w:r>
      <w:r w:rsidR="00B02DEC">
        <w:t>项目</w:t>
      </w:r>
      <w:bookmarkEnd w:id="104"/>
    </w:p>
    <w:p w14:paraId="6680F2C4" w14:textId="77777777" w:rsidR="00803222" w:rsidRPr="0015624D" w:rsidRDefault="00803222" w:rsidP="00803222">
      <w:pPr>
        <w:pStyle w:val="3"/>
        <w:rPr>
          <w:lang w:eastAsia="zh-CN"/>
        </w:rPr>
      </w:pPr>
      <w:bookmarkStart w:id="105" w:name="_Toc299558569"/>
      <w:r>
        <w:rPr>
          <w:lang w:eastAsia="zh-CN"/>
        </w:rPr>
        <w:t>获取相关数据</w:t>
      </w:r>
      <w:bookmarkEnd w:id="105"/>
    </w:p>
    <w:p w14:paraId="7BEE480E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F4F45C8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F34FDDF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获取所有相关数据，包括所有项目标签（亮点），所有项目阶段，所有资金来源途径，</w:t>
      </w:r>
      <w:r>
        <w:rPr>
          <w:rFonts w:hint="eastAsia"/>
          <w:lang w:eastAsia="zh-CN"/>
        </w:rPr>
        <w:t xml:space="preserve"> </w:t>
      </w:r>
    </w:p>
    <w:p w14:paraId="4EFC235C" w14:textId="77777777" w:rsidR="00803222" w:rsidRPr="007B3787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角色</w:t>
      </w:r>
      <w:r>
        <w:rPr>
          <w:rFonts w:hint="eastAsia"/>
          <w:lang w:eastAsia="zh-CN"/>
        </w:rPr>
        <w:t>（岗位，</w:t>
      </w:r>
      <w:r>
        <w:rPr>
          <w:rFonts w:hint="eastAsia"/>
          <w:lang w:eastAsia="zh-CN"/>
        </w:rPr>
        <w:t>position</w:t>
      </w:r>
      <w:r>
        <w:rPr>
          <w:rFonts w:hint="eastAsia"/>
          <w:lang w:eastAsia="zh-CN"/>
        </w:rPr>
        <w:t>），所有合作方式，薪资水平，股票期权</w:t>
      </w:r>
    </w:p>
    <w:p w14:paraId="39E567F9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0D29659" w14:textId="77777777" w:rsidR="00803222" w:rsidRDefault="00803222" w:rsidP="00803222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/getData2</w:t>
      </w:r>
    </w:p>
    <w:p w14:paraId="19DE9479" w14:textId="77777777" w:rsidR="00803222" w:rsidRPr="00B05C4F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AF2AC05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4465D2B0" w14:textId="77777777" w:rsidTr="000F1620">
        <w:tc>
          <w:tcPr>
            <w:tcW w:w="704" w:type="dxa"/>
          </w:tcPr>
          <w:p w14:paraId="1ABDE8ED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29D8CEA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133A50D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54FDED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246C91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091D699E" w14:textId="77777777" w:rsidTr="000F1620">
        <w:tc>
          <w:tcPr>
            <w:tcW w:w="704" w:type="dxa"/>
          </w:tcPr>
          <w:p w14:paraId="115085E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592CB75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382841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1110C2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0C837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4431900" w14:textId="77777777" w:rsidTr="000F1620">
        <w:tc>
          <w:tcPr>
            <w:tcW w:w="704" w:type="dxa"/>
          </w:tcPr>
          <w:p w14:paraId="48699B0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66C4F94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5435AEE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A84322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84F8A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D22C6AE" w14:textId="77777777" w:rsidR="00803222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803222" w:rsidRPr="007B3787" w14:paraId="1FFE30C0" w14:textId="77777777" w:rsidTr="00062250">
        <w:tc>
          <w:tcPr>
            <w:tcW w:w="846" w:type="dxa"/>
          </w:tcPr>
          <w:p w14:paraId="5A2CC51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292194B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9E0F11E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58EDF73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51EF733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C5F5111" w14:textId="77777777" w:rsidTr="00062250">
        <w:tc>
          <w:tcPr>
            <w:tcW w:w="846" w:type="dxa"/>
          </w:tcPr>
          <w:p w14:paraId="75A10BB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E4A6C4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843" w:type="dxa"/>
          </w:tcPr>
          <w:p w14:paraId="4827C34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亮点列表</w:t>
            </w:r>
          </w:p>
        </w:tc>
        <w:tc>
          <w:tcPr>
            <w:tcW w:w="1276" w:type="dxa"/>
          </w:tcPr>
          <w:p w14:paraId="387AF6BF" w14:textId="12DEEC70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058DE9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803222" w:rsidRPr="007B3787" w14:paraId="57496E76" w14:textId="77777777" w:rsidTr="00062250">
        <w:tc>
          <w:tcPr>
            <w:tcW w:w="846" w:type="dxa"/>
          </w:tcPr>
          <w:p w14:paraId="7FB5E4B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</w:tcPr>
          <w:p w14:paraId="0013739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tagId</w:t>
            </w:r>
          </w:p>
        </w:tc>
        <w:tc>
          <w:tcPr>
            <w:tcW w:w="1843" w:type="dxa"/>
          </w:tcPr>
          <w:p w14:paraId="0546CD5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8412A4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FF9D7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48CC3944" w14:textId="77777777" w:rsidTr="00062250">
        <w:tc>
          <w:tcPr>
            <w:tcW w:w="846" w:type="dxa"/>
          </w:tcPr>
          <w:p w14:paraId="371F996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</w:p>
        </w:tc>
        <w:tc>
          <w:tcPr>
            <w:tcW w:w="2126" w:type="dxa"/>
          </w:tcPr>
          <w:p w14:paraId="524C096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tagName</w:t>
            </w:r>
          </w:p>
        </w:tc>
        <w:tc>
          <w:tcPr>
            <w:tcW w:w="1843" w:type="dxa"/>
          </w:tcPr>
          <w:p w14:paraId="4A10EB1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616A55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DD112D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17C5789" w14:textId="77777777" w:rsidTr="00062250">
        <w:tc>
          <w:tcPr>
            <w:tcW w:w="846" w:type="dxa"/>
          </w:tcPr>
          <w:p w14:paraId="5DBDAEE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0EBE5E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processes</w:t>
            </w:r>
          </w:p>
        </w:tc>
        <w:tc>
          <w:tcPr>
            <w:tcW w:w="1843" w:type="dxa"/>
          </w:tcPr>
          <w:p w14:paraId="04DEBC4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项目阶段列表</w:t>
            </w:r>
          </w:p>
        </w:tc>
        <w:tc>
          <w:tcPr>
            <w:tcW w:w="1276" w:type="dxa"/>
          </w:tcPr>
          <w:p w14:paraId="6FEA044C" w14:textId="51EF8CD6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B3D84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7F698BF4" w14:textId="77777777" w:rsidTr="00062250">
        <w:tc>
          <w:tcPr>
            <w:tcW w:w="846" w:type="dxa"/>
          </w:tcPr>
          <w:p w14:paraId="0A36EA7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77CE1DA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processeId</w:t>
            </w:r>
          </w:p>
        </w:tc>
        <w:tc>
          <w:tcPr>
            <w:tcW w:w="1843" w:type="dxa"/>
          </w:tcPr>
          <w:p w14:paraId="3953F5D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50A39A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5296A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9C4B0EB" w14:textId="77777777" w:rsidTr="00062250">
        <w:tc>
          <w:tcPr>
            <w:tcW w:w="846" w:type="dxa"/>
          </w:tcPr>
          <w:p w14:paraId="0F2B1E4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04366A2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processeName</w:t>
            </w:r>
          </w:p>
        </w:tc>
        <w:tc>
          <w:tcPr>
            <w:tcW w:w="1843" w:type="dxa"/>
          </w:tcPr>
          <w:p w14:paraId="36944A5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1F5C1F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C1E844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7FCAE099" w14:textId="77777777" w:rsidTr="00062250">
        <w:tc>
          <w:tcPr>
            <w:tcW w:w="846" w:type="dxa"/>
          </w:tcPr>
          <w:p w14:paraId="49C3F23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D306027" w14:textId="77777777" w:rsidR="00803222" w:rsidRDefault="00E67187" w:rsidP="000F1620">
            <w:pPr>
              <w:spacing w:line="360" w:lineRule="auto"/>
              <w:jc w:val="left"/>
              <w:rPr>
                <w:lang w:eastAsia="zh-CN"/>
              </w:rPr>
            </w:pPr>
            <w:hyperlink r:id="rId10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43E5A42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资金来源途径列表</w:t>
            </w:r>
          </w:p>
        </w:tc>
        <w:tc>
          <w:tcPr>
            <w:tcW w:w="1276" w:type="dxa"/>
          </w:tcPr>
          <w:p w14:paraId="5BD6C92D" w14:textId="4CBB4347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9F0A3D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68E3AF3C" w14:textId="77777777" w:rsidTr="00062250">
        <w:tc>
          <w:tcPr>
            <w:tcW w:w="846" w:type="dxa"/>
          </w:tcPr>
          <w:p w14:paraId="251737D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06C5AFBD" w14:textId="77777777" w:rsidR="00803222" w:rsidRDefault="00E67187" w:rsidP="000F1620">
            <w:pPr>
              <w:spacing w:line="360" w:lineRule="auto"/>
              <w:jc w:val="left"/>
            </w:pPr>
            <w:hyperlink r:id="rId11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68F3927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346D0E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C8D01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0C4D45B" w14:textId="77777777" w:rsidTr="00062250">
        <w:tc>
          <w:tcPr>
            <w:tcW w:w="846" w:type="dxa"/>
          </w:tcPr>
          <w:p w14:paraId="01C6896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38932BBC" w14:textId="77777777" w:rsidR="00803222" w:rsidRDefault="00E67187" w:rsidP="000F1620">
            <w:pPr>
              <w:spacing w:line="360" w:lineRule="auto"/>
              <w:jc w:val="left"/>
            </w:pPr>
            <w:hyperlink r:id="rId12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01019EE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3A832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DC52FB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2AB21C7" w14:textId="77777777" w:rsidTr="00062250">
        <w:tc>
          <w:tcPr>
            <w:tcW w:w="846" w:type="dxa"/>
          </w:tcPr>
          <w:p w14:paraId="6A135C2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3C4489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positions</w:t>
            </w:r>
          </w:p>
        </w:tc>
        <w:tc>
          <w:tcPr>
            <w:tcW w:w="1843" w:type="dxa"/>
          </w:tcPr>
          <w:p w14:paraId="1C21E10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角色（岗位）列表</w:t>
            </w:r>
          </w:p>
        </w:tc>
        <w:tc>
          <w:tcPr>
            <w:tcW w:w="1276" w:type="dxa"/>
          </w:tcPr>
          <w:p w14:paraId="5AC2ECBC" w14:textId="6CC2909F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300D9A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0585476B" w14:textId="77777777" w:rsidTr="00062250">
        <w:tc>
          <w:tcPr>
            <w:tcW w:w="846" w:type="dxa"/>
          </w:tcPr>
          <w:p w14:paraId="0A3BB30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126" w:type="dxa"/>
          </w:tcPr>
          <w:p w14:paraId="2F4FD4F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positionId</w:t>
            </w:r>
          </w:p>
        </w:tc>
        <w:tc>
          <w:tcPr>
            <w:tcW w:w="1843" w:type="dxa"/>
          </w:tcPr>
          <w:p w14:paraId="24A9847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64A707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C94C6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41929F7" w14:textId="77777777" w:rsidTr="00062250">
        <w:tc>
          <w:tcPr>
            <w:tcW w:w="846" w:type="dxa"/>
          </w:tcPr>
          <w:p w14:paraId="65117D3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126" w:type="dxa"/>
          </w:tcPr>
          <w:p w14:paraId="6AFE247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postionName</w:t>
            </w:r>
          </w:p>
        </w:tc>
        <w:tc>
          <w:tcPr>
            <w:tcW w:w="1843" w:type="dxa"/>
          </w:tcPr>
          <w:p w14:paraId="32C9AF8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E5F1D1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ECCA4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F87184A" w14:textId="77777777" w:rsidTr="00062250">
        <w:tc>
          <w:tcPr>
            <w:tcW w:w="846" w:type="dxa"/>
          </w:tcPr>
          <w:p w14:paraId="246B9B3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4F2F109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cooperations</w:t>
            </w:r>
          </w:p>
        </w:tc>
        <w:tc>
          <w:tcPr>
            <w:tcW w:w="1843" w:type="dxa"/>
          </w:tcPr>
          <w:p w14:paraId="5B9CF2E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合作方式列表</w:t>
            </w:r>
          </w:p>
        </w:tc>
        <w:tc>
          <w:tcPr>
            <w:tcW w:w="1276" w:type="dxa"/>
          </w:tcPr>
          <w:p w14:paraId="2F1F9E00" w14:textId="6892C57E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AFD392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51DCE7CB" w14:textId="77777777" w:rsidTr="00062250">
        <w:tc>
          <w:tcPr>
            <w:tcW w:w="846" w:type="dxa"/>
          </w:tcPr>
          <w:p w14:paraId="4CBB977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2126" w:type="dxa"/>
          </w:tcPr>
          <w:p w14:paraId="53AF709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cooperationId</w:t>
            </w:r>
          </w:p>
        </w:tc>
        <w:tc>
          <w:tcPr>
            <w:tcW w:w="1843" w:type="dxa"/>
          </w:tcPr>
          <w:p w14:paraId="0C80784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793009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89FDD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125D21E" w14:textId="77777777" w:rsidTr="00062250">
        <w:tc>
          <w:tcPr>
            <w:tcW w:w="846" w:type="dxa"/>
          </w:tcPr>
          <w:p w14:paraId="22B52EC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2126" w:type="dxa"/>
          </w:tcPr>
          <w:p w14:paraId="1BD0BF4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cooperationName</w:t>
            </w:r>
          </w:p>
        </w:tc>
        <w:tc>
          <w:tcPr>
            <w:tcW w:w="1843" w:type="dxa"/>
          </w:tcPr>
          <w:p w14:paraId="3246834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626D9A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79224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933F7DA" w14:textId="77777777" w:rsidTr="00062250">
        <w:tc>
          <w:tcPr>
            <w:tcW w:w="846" w:type="dxa"/>
          </w:tcPr>
          <w:p w14:paraId="02FAA33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64533D8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salaries</w:t>
            </w:r>
          </w:p>
        </w:tc>
        <w:tc>
          <w:tcPr>
            <w:tcW w:w="1843" w:type="dxa"/>
          </w:tcPr>
          <w:p w14:paraId="686D579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薪资水平列表</w:t>
            </w:r>
          </w:p>
        </w:tc>
        <w:tc>
          <w:tcPr>
            <w:tcW w:w="1276" w:type="dxa"/>
          </w:tcPr>
          <w:p w14:paraId="45C70983" w14:textId="1F3D1C23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C4BA8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0005CE6A" w14:textId="77777777" w:rsidTr="00062250">
        <w:tc>
          <w:tcPr>
            <w:tcW w:w="846" w:type="dxa"/>
          </w:tcPr>
          <w:p w14:paraId="19B82BF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6.1</w:t>
            </w:r>
          </w:p>
        </w:tc>
        <w:tc>
          <w:tcPr>
            <w:tcW w:w="2126" w:type="dxa"/>
          </w:tcPr>
          <w:p w14:paraId="497B0D9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salaryId</w:t>
            </w:r>
          </w:p>
        </w:tc>
        <w:tc>
          <w:tcPr>
            <w:tcW w:w="1843" w:type="dxa"/>
          </w:tcPr>
          <w:p w14:paraId="10C59E3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8548D7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C2BE2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99C5457" w14:textId="77777777" w:rsidTr="00062250">
        <w:tc>
          <w:tcPr>
            <w:tcW w:w="846" w:type="dxa"/>
          </w:tcPr>
          <w:p w14:paraId="79CC6FB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6.2</w:t>
            </w:r>
          </w:p>
        </w:tc>
        <w:tc>
          <w:tcPr>
            <w:tcW w:w="2126" w:type="dxa"/>
          </w:tcPr>
          <w:p w14:paraId="32E72DC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salaryName</w:t>
            </w:r>
          </w:p>
        </w:tc>
        <w:tc>
          <w:tcPr>
            <w:tcW w:w="1843" w:type="dxa"/>
          </w:tcPr>
          <w:p w14:paraId="69D31E3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33A899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BDDB8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D7B5510" w14:textId="77777777" w:rsidTr="00062250">
        <w:tc>
          <w:tcPr>
            <w:tcW w:w="846" w:type="dxa"/>
          </w:tcPr>
          <w:p w14:paraId="6D5C563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0A642FD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stocks</w:t>
            </w:r>
          </w:p>
        </w:tc>
        <w:tc>
          <w:tcPr>
            <w:tcW w:w="1843" w:type="dxa"/>
          </w:tcPr>
          <w:p w14:paraId="408BCC8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股票期权列表</w:t>
            </w:r>
          </w:p>
        </w:tc>
        <w:tc>
          <w:tcPr>
            <w:tcW w:w="1276" w:type="dxa"/>
          </w:tcPr>
          <w:p w14:paraId="4E324231" w14:textId="267EE932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92221E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53D82E43" w14:textId="77777777" w:rsidTr="00062250">
        <w:tc>
          <w:tcPr>
            <w:tcW w:w="846" w:type="dxa"/>
          </w:tcPr>
          <w:p w14:paraId="6F7B1ED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7.1</w:t>
            </w:r>
          </w:p>
        </w:tc>
        <w:tc>
          <w:tcPr>
            <w:tcW w:w="2126" w:type="dxa"/>
          </w:tcPr>
          <w:p w14:paraId="615B7B7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stockId</w:t>
            </w:r>
          </w:p>
        </w:tc>
        <w:tc>
          <w:tcPr>
            <w:tcW w:w="1843" w:type="dxa"/>
          </w:tcPr>
          <w:p w14:paraId="0D9B8DC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9A91B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BD5CAF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EB879D2" w14:textId="77777777" w:rsidTr="00062250">
        <w:tc>
          <w:tcPr>
            <w:tcW w:w="846" w:type="dxa"/>
          </w:tcPr>
          <w:p w14:paraId="2773939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2126" w:type="dxa"/>
          </w:tcPr>
          <w:p w14:paraId="17F1B3C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stockName</w:t>
            </w:r>
          </w:p>
        </w:tc>
        <w:tc>
          <w:tcPr>
            <w:tcW w:w="1843" w:type="dxa"/>
          </w:tcPr>
          <w:p w14:paraId="2E8A2A9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5919CA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33A7C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5C8B19F6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2F964" w14:textId="3E88D903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64480" w14:textId="77777777" w:rsidR="00CD33C2" w:rsidRPr="0047344C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EADCE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805E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F6966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7D1FFEEC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FDD23" w14:textId="7078DEB1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381B2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37EC8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36E76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17A5B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371D1715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3AC54" w14:textId="00EA5CAF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6F174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9A7F0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C6FE3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D3F2A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70BC91C7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B5EE3" w14:textId="20FBBD26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417A3" w14:textId="77777777" w:rsidR="00CD33C2" w:rsidRPr="0047344C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B94B8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城市列表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51BC7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7F55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662B7041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17E73" w14:textId="7144D72F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9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CBEB2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C7FFD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6F823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076C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4F842445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E6C65" w14:textId="14FA4CDB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11F0E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1370D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9B4D5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B1151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9050D" w:rsidRPr="007B3787" w14:paraId="746AF7EB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01AFF" w14:textId="46B5EDC7" w:rsidR="0019050D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8B247" w14:textId="4C6FCB6D" w:rsidR="0019050D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C418F" w14:textId="4AA34E4E" w:rsidR="0019050D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</w:t>
            </w:r>
            <w:r w:rsidR="005D4149">
              <w:rPr>
                <w:lang w:eastAsia="zh-CN"/>
              </w:rPr>
              <w:t>方式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BD6C7" w14:textId="77777777" w:rsidR="0019050D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633C" w14:textId="77777777" w:rsidR="0019050D" w:rsidRPr="007B3787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D4149" w:rsidRPr="007B3787" w14:paraId="2841B085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E9E74" w14:textId="0BE4130F" w:rsidR="005D4149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180DC" w14:textId="47BBCF5C" w:rsidR="005D4149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96504" w14:textId="686878A3" w:rsidR="005D4149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3647" w14:textId="77777777" w:rsidR="005D4149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003E1" w14:textId="77777777" w:rsidR="005D4149" w:rsidRPr="007B3787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D4149" w:rsidRPr="007B3787" w14:paraId="005CA265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BD65E" w14:textId="7CCEAEF7" w:rsidR="005D4149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B9E2D" w14:textId="201B355E" w:rsidR="005D4149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00FDE" w14:textId="404970EC" w:rsidR="005D4149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DAA97" w14:textId="77777777" w:rsidR="005D4149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2EC3" w14:textId="77777777" w:rsidR="005D4149" w:rsidRPr="007B3787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617D" w:rsidRPr="007B3787" w14:paraId="5835ABF7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F9AF0" w14:textId="1E130C02" w:rsidR="00EC617D" w:rsidRDefault="00EC617D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7DADC" w14:textId="47266E82" w:rsidR="00EC617D" w:rsidRDefault="00354E43" w:rsidP="005D4149">
            <w:pPr>
              <w:spacing w:line="360" w:lineRule="auto"/>
              <w:jc w:val="left"/>
              <w:rPr>
                <w:lang w:eastAsia="zh-CN"/>
              </w:rPr>
            </w:pPr>
            <w:r w:rsidRPr="00354E43">
              <w:rPr>
                <w:lang w:eastAsia="zh-CN"/>
              </w:rPr>
              <w:t>entreOrentation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3CC17" w14:textId="1297A84A" w:rsidR="00EC617D" w:rsidRDefault="00354E43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9619B" w14:textId="77777777" w:rsidR="00EC617D" w:rsidRDefault="00EC617D" w:rsidP="005D414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22EAF" w14:textId="77777777" w:rsidR="00EC617D" w:rsidRPr="007B3787" w:rsidRDefault="00EC617D" w:rsidP="005D414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62250" w:rsidRPr="007B3787" w14:paraId="143166A7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FB93" w14:textId="463BE3A4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60C0B" w14:textId="7F9A89AE" w:rsidR="00062250" w:rsidRPr="00354E43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 w:rsidRPr="00354E43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8F371" w14:textId="3144D17D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FE9AD" w14:textId="77777777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47175" w14:textId="77777777" w:rsidR="00062250" w:rsidRPr="007B3787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62250" w:rsidRPr="007B3787" w14:paraId="3C63054F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948E" w14:textId="798938D8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4D2B2" w14:textId="3A73ED2E" w:rsidR="00062250" w:rsidRPr="00354E43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 w:rsidRPr="00354E43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3B899" w14:textId="78A6C79D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DBFCA" w14:textId="77777777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38C1C" w14:textId="77777777" w:rsidR="00062250" w:rsidRPr="007B3787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F939D7E" w14:textId="77777777" w:rsidR="00803222" w:rsidRPr="0015624D" w:rsidRDefault="00803222" w:rsidP="00803222">
      <w:pPr>
        <w:pStyle w:val="3"/>
        <w:rPr>
          <w:lang w:eastAsia="zh-CN"/>
        </w:rPr>
      </w:pPr>
      <w:bookmarkStart w:id="106" w:name="_Toc299558570"/>
      <w:r>
        <w:rPr>
          <w:lang w:eastAsia="zh-CN"/>
        </w:rPr>
        <w:t>获取我的项目</w:t>
      </w:r>
      <w:bookmarkEnd w:id="106"/>
    </w:p>
    <w:p w14:paraId="7D0D9C99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E3D91C5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6B0DF387" w14:textId="77777777" w:rsidR="00803222" w:rsidRPr="007B3787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我的所有项目信息，每个项目包括：项目名称，地区，创业方向，亮点标签，简要描述，项目介绍，竞争优势，市场前景（包括：预期时间，预期估值，具体描述），团队成员（包括：人数，头像，名称，角色），项目阶段，融资阶段（包括：资金来源，融资金额），召唤合伙人（包括角色，合作方式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薪资水平，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股票期权），项目图片</w:t>
      </w:r>
    </w:p>
    <w:p w14:paraId="11446E64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94BBEFC" w14:textId="531BC50F" w:rsidR="00803222" w:rsidRDefault="00803222" w:rsidP="00803222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07" w:name="OLE_LINK14"/>
      <w:bookmarkStart w:id="108" w:name="OLE_LINK15"/>
      <w:bookmarkStart w:id="109" w:name="OLE_LINK36"/>
      <w:bookmarkStart w:id="110" w:name="OLE_LINK12"/>
      <w:bookmarkStart w:id="111" w:name="OLE_LINK13"/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254C83" w:rsidRPr="00254C83">
        <w:rPr>
          <w:lang w:eastAsia="zh-CN"/>
        </w:rPr>
        <w:t>getInfo</w:t>
      </w:r>
      <w:bookmarkEnd w:id="107"/>
      <w:bookmarkEnd w:id="108"/>
      <w:bookmarkEnd w:id="109"/>
    </w:p>
    <w:bookmarkEnd w:id="110"/>
    <w:bookmarkEnd w:id="111"/>
    <w:p w14:paraId="39EA760E" w14:textId="77777777" w:rsidR="00803222" w:rsidRPr="00B05C4F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2BFCCE0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输出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2B0F770D" w14:textId="77777777" w:rsidTr="000F1620">
        <w:tc>
          <w:tcPr>
            <w:tcW w:w="704" w:type="dxa"/>
          </w:tcPr>
          <w:p w14:paraId="4323ACC1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AA739DC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C638D4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2FCD42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EE24F77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A11471F" w14:textId="77777777" w:rsidTr="000F1620">
        <w:tc>
          <w:tcPr>
            <w:tcW w:w="704" w:type="dxa"/>
          </w:tcPr>
          <w:p w14:paraId="0B56FA0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2C1A86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A65EEB9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3842CB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B4258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E20DA" w:rsidRPr="007B3787" w14:paraId="088012D0" w14:textId="77777777" w:rsidTr="000F1620">
        <w:tc>
          <w:tcPr>
            <w:tcW w:w="704" w:type="dxa"/>
          </w:tcPr>
          <w:p w14:paraId="23618D69" w14:textId="4AA0CD4D" w:rsidR="007E20DA" w:rsidRDefault="00CC0ED6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07AAE9D" w14:textId="23276ADF" w:rsidR="007E20DA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</w:tcPr>
          <w:p w14:paraId="2D89A317" w14:textId="3A3BA31C" w:rsidR="007E20DA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</w:tcPr>
          <w:p w14:paraId="14426C1F" w14:textId="1CED488F" w:rsidR="007E20DA" w:rsidRPr="007B3787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33A8EAB" w14:textId="77777777" w:rsidR="007E20DA" w:rsidRPr="007B3787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E20DA" w:rsidRPr="007B3787" w14:paraId="17B08D44" w14:textId="77777777" w:rsidTr="000F1620">
        <w:tc>
          <w:tcPr>
            <w:tcW w:w="704" w:type="dxa"/>
          </w:tcPr>
          <w:p w14:paraId="0DFF8EF9" w14:textId="52264253" w:rsidR="007E20DA" w:rsidRDefault="00CC0ED6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01C95F7" w14:textId="7D8F7865" w:rsidR="007E20DA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</w:tcPr>
          <w:p w14:paraId="03B1DE5B" w14:textId="7843735F" w:rsidR="007E20DA" w:rsidRDefault="00514E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</w:tcPr>
          <w:p w14:paraId="59ABF052" w14:textId="562B1565" w:rsidR="007E20DA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42F5A86" w14:textId="77777777" w:rsidR="007E20DA" w:rsidRPr="007B3787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1FCC824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843"/>
        <w:gridCol w:w="1843"/>
        <w:gridCol w:w="1276"/>
        <w:gridCol w:w="2551"/>
      </w:tblGrid>
      <w:tr w:rsidR="00803222" w:rsidRPr="007B3787" w14:paraId="319B964E" w14:textId="77777777" w:rsidTr="000F1620">
        <w:tc>
          <w:tcPr>
            <w:tcW w:w="1129" w:type="dxa"/>
          </w:tcPr>
          <w:p w14:paraId="6996E18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C56A05A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2529243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4C1C79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12CEFE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33F964C3" w14:textId="77777777" w:rsidTr="000F1620">
        <w:tc>
          <w:tcPr>
            <w:tcW w:w="1129" w:type="dxa"/>
          </w:tcPr>
          <w:p w14:paraId="38E1F25F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843" w:type="dxa"/>
          </w:tcPr>
          <w:p w14:paraId="4F1BFDA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FDED30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252617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D72462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ED14FBA" w14:textId="77777777" w:rsidTr="000F1620">
        <w:tc>
          <w:tcPr>
            <w:tcW w:w="1129" w:type="dxa"/>
          </w:tcPr>
          <w:p w14:paraId="019B6196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40FB7BA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0AC480E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我的项目</w:t>
            </w:r>
          </w:p>
        </w:tc>
        <w:tc>
          <w:tcPr>
            <w:tcW w:w="1276" w:type="dxa"/>
          </w:tcPr>
          <w:p w14:paraId="2F92EAAD" w14:textId="3484D694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241BBE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ACB7225" w14:textId="77777777" w:rsidTr="000F1620">
        <w:tc>
          <w:tcPr>
            <w:tcW w:w="1129" w:type="dxa"/>
          </w:tcPr>
          <w:p w14:paraId="5EEC53C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1.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2B56145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</w:tcPr>
          <w:p w14:paraId="20581A4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6EF54EF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E2470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1577874" w14:textId="77777777" w:rsidTr="000F1620">
        <w:tc>
          <w:tcPr>
            <w:tcW w:w="1129" w:type="dxa"/>
          </w:tcPr>
          <w:p w14:paraId="59E6BB6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03B1111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3AE9D76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7F88246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AA8FB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D860776" w14:textId="77777777" w:rsidTr="000F1620">
        <w:tc>
          <w:tcPr>
            <w:tcW w:w="1129" w:type="dxa"/>
          </w:tcPr>
          <w:p w14:paraId="23B4DD5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6C9C65B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46F6004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675A0FF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9AE447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31612BF" w14:textId="77777777" w:rsidTr="000F1620">
        <w:tc>
          <w:tcPr>
            <w:tcW w:w="1129" w:type="dxa"/>
          </w:tcPr>
          <w:p w14:paraId="59D91F7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843" w:type="dxa"/>
          </w:tcPr>
          <w:p w14:paraId="7999241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030B97D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ECC361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450D2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282E57E" w14:textId="77777777" w:rsidTr="000F1620">
        <w:tc>
          <w:tcPr>
            <w:tcW w:w="1129" w:type="dxa"/>
          </w:tcPr>
          <w:p w14:paraId="50D9D5B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843" w:type="dxa"/>
          </w:tcPr>
          <w:p w14:paraId="4FE9C83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56B3D3C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BD070A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7E9E1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5FF6926" w14:textId="77777777" w:rsidTr="000F1620">
        <w:tc>
          <w:tcPr>
            <w:tcW w:w="1129" w:type="dxa"/>
          </w:tcPr>
          <w:p w14:paraId="42AADB2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3" w:type="dxa"/>
          </w:tcPr>
          <w:p w14:paraId="2FA652D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DB4197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1AC4DC9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D50836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4CEA0E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</w:tr>
      <w:tr w:rsidR="00803222" w:rsidRPr="007B3787" w14:paraId="30759A1F" w14:textId="77777777" w:rsidTr="000F1620">
        <w:tc>
          <w:tcPr>
            <w:tcW w:w="1129" w:type="dxa"/>
          </w:tcPr>
          <w:p w14:paraId="1271CF9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14:paraId="3335A634" w14:textId="77777777" w:rsidR="00803222" w:rsidRPr="00090386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tags</w:t>
            </w:r>
          </w:p>
        </w:tc>
        <w:tc>
          <w:tcPr>
            <w:tcW w:w="1843" w:type="dxa"/>
          </w:tcPr>
          <w:p w14:paraId="2C35E44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亮点（标签）</w:t>
            </w:r>
          </w:p>
        </w:tc>
        <w:tc>
          <w:tcPr>
            <w:tcW w:w="1276" w:type="dxa"/>
          </w:tcPr>
          <w:p w14:paraId="2A82FA91" w14:textId="1F1840AD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DD35BCC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F1D5C00" w14:textId="77777777" w:rsidTr="000F1620">
        <w:tc>
          <w:tcPr>
            <w:tcW w:w="1129" w:type="dxa"/>
          </w:tcPr>
          <w:p w14:paraId="4DADFE94" w14:textId="145F3642" w:rsidR="00541BEB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843" w:type="dxa"/>
          </w:tcPr>
          <w:p w14:paraId="270C4298" w14:textId="02E6D77A" w:rsidR="00541BEB" w:rsidRPr="00090386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tagId</w:t>
            </w:r>
          </w:p>
        </w:tc>
        <w:tc>
          <w:tcPr>
            <w:tcW w:w="1843" w:type="dxa"/>
          </w:tcPr>
          <w:p w14:paraId="1C6377FE" w14:textId="2999DAFD" w:rsidR="00541BEB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亮点（标签）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EFF1CA6" w14:textId="77777777" w:rsidR="00541BEB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FAC9D3" w14:textId="77777777" w:rsidR="00541BEB" w:rsidRPr="007B3787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3E3A7C01" w14:textId="77777777" w:rsidTr="000F1620">
        <w:tc>
          <w:tcPr>
            <w:tcW w:w="1129" w:type="dxa"/>
          </w:tcPr>
          <w:p w14:paraId="053320AF" w14:textId="3EB7F39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1.5.2</w:t>
            </w:r>
          </w:p>
        </w:tc>
        <w:tc>
          <w:tcPr>
            <w:tcW w:w="1843" w:type="dxa"/>
          </w:tcPr>
          <w:p w14:paraId="15797C92" w14:textId="3208ABD1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70AC99D8" w14:textId="334BF62C" w:rsidR="00541BEB" w:rsidRDefault="00355264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</w:t>
            </w:r>
            <w:r w:rsidR="00541BEB">
              <w:rPr>
                <w:rFonts w:hint="eastAsia"/>
                <w:lang w:eastAsia="zh-CN"/>
              </w:rPr>
              <w:t>内容</w:t>
            </w:r>
          </w:p>
        </w:tc>
        <w:tc>
          <w:tcPr>
            <w:tcW w:w="1276" w:type="dxa"/>
          </w:tcPr>
          <w:p w14:paraId="2896E523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E13852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98EFD23" w14:textId="77777777" w:rsidTr="000F1620">
        <w:tc>
          <w:tcPr>
            <w:tcW w:w="1129" w:type="dxa"/>
          </w:tcPr>
          <w:p w14:paraId="2AA6583A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14:paraId="4A936F0E" w14:textId="77777777" w:rsidR="00541BEB" w:rsidRPr="00090386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brief</w:t>
            </w:r>
          </w:p>
        </w:tc>
        <w:tc>
          <w:tcPr>
            <w:tcW w:w="1843" w:type="dxa"/>
          </w:tcPr>
          <w:p w14:paraId="15183897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5D3FBDCA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160CC6A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4502EABC" w14:textId="77777777" w:rsidTr="000F1620">
        <w:tc>
          <w:tcPr>
            <w:tcW w:w="1129" w:type="dxa"/>
          </w:tcPr>
          <w:p w14:paraId="6D9200A7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843" w:type="dxa"/>
          </w:tcPr>
          <w:p w14:paraId="152FF7D0" w14:textId="77777777" w:rsidR="00541BEB" w:rsidRPr="002F2B3A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2F2B3A">
              <w:rPr>
                <w:lang w:eastAsia="zh-CN"/>
              </w:rPr>
              <w:t>introduce</w:t>
            </w:r>
          </w:p>
        </w:tc>
        <w:tc>
          <w:tcPr>
            <w:tcW w:w="1843" w:type="dxa"/>
          </w:tcPr>
          <w:p w14:paraId="6C42A4D3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53BA30AE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8EA7122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61043C2" w14:textId="77777777" w:rsidTr="000F1620">
        <w:tc>
          <w:tcPr>
            <w:tcW w:w="1129" w:type="dxa"/>
          </w:tcPr>
          <w:p w14:paraId="1BF40FC8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843" w:type="dxa"/>
          </w:tcPr>
          <w:p w14:paraId="7D0E2B31" w14:textId="77777777" w:rsidR="00541BEB" w:rsidRPr="002F2B3A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239BF834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318DB10B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CDB7C8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18D61571" w14:textId="77777777" w:rsidTr="000F1620">
        <w:tc>
          <w:tcPr>
            <w:tcW w:w="1129" w:type="dxa"/>
          </w:tcPr>
          <w:p w14:paraId="5904239F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843" w:type="dxa"/>
          </w:tcPr>
          <w:p w14:paraId="0ED762CE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77F63CB8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3C844E6A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C0FDD1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572910C6" w14:textId="77777777" w:rsidTr="000F1620">
        <w:tc>
          <w:tcPr>
            <w:tcW w:w="1129" w:type="dxa"/>
          </w:tcPr>
          <w:p w14:paraId="680153B5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843" w:type="dxa"/>
          </w:tcPr>
          <w:p w14:paraId="15F547C9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7DCF9540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1F9DB109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9D789D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357B719" w14:textId="77777777" w:rsidTr="000F1620">
        <w:tc>
          <w:tcPr>
            <w:tcW w:w="1129" w:type="dxa"/>
          </w:tcPr>
          <w:p w14:paraId="5D7571F1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843" w:type="dxa"/>
          </w:tcPr>
          <w:p w14:paraId="7DA1079C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25ADDC71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19EE9CC4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00CA24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3D7B2A1E" w14:textId="77777777" w:rsidTr="000F1620">
        <w:tc>
          <w:tcPr>
            <w:tcW w:w="1129" w:type="dxa"/>
          </w:tcPr>
          <w:p w14:paraId="771802D6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9.3</w:t>
            </w:r>
          </w:p>
        </w:tc>
        <w:tc>
          <w:tcPr>
            <w:tcW w:w="1843" w:type="dxa"/>
          </w:tcPr>
          <w:p w14:paraId="6F31B3E4" w14:textId="047B3304" w:rsidR="00541BEB" w:rsidRPr="00320388" w:rsidRDefault="0090642D" w:rsidP="00541BEB">
            <w:pPr>
              <w:spacing w:line="360" w:lineRule="auto"/>
              <w:jc w:val="left"/>
              <w:rPr>
                <w:lang w:eastAsia="zh-CN"/>
              </w:rPr>
            </w:pPr>
            <w:r w:rsidRPr="0090642D">
              <w:rPr>
                <w:lang w:eastAsia="zh-CN"/>
              </w:rPr>
              <w:t>prospectDetail</w:t>
            </w:r>
          </w:p>
        </w:tc>
        <w:tc>
          <w:tcPr>
            <w:tcW w:w="1843" w:type="dxa"/>
          </w:tcPr>
          <w:p w14:paraId="60CF1E3F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04C850CD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D069E5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0B088AE0" w14:textId="77777777" w:rsidTr="000F1620">
        <w:tc>
          <w:tcPr>
            <w:tcW w:w="1129" w:type="dxa"/>
          </w:tcPr>
          <w:p w14:paraId="390B9605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843" w:type="dxa"/>
          </w:tcPr>
          <w:p w14:paraId="0C86FE7C" w14:textId="77777777" w:rsidR="00541BEB" w:rsidRPr="0038270A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team</w:t>
            </w:r>
          </w:p>
        </w:tc>
        <w:tc>
          <w:tcPr>
            <w:tcW w:w="1843" w:type="dxa"/>
          </w:tcPr>
          <w:p w14:paraId="31DD8528" w14:textId="77777777" w:rsidR="00541BEB" w:rsidRPr="00D67A2D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1A4A2C85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9AADC1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6BDBA4AD" w14:textId="77777777" w:rsidTr="000F1620">
        <w:tc>
          <w:tcPr>
            <w:tcW w:w="1129" w:type="dxa"/>
          </w:tcPr>
          <w:p w14:paraId="61C46AF8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843" w:type="dxa"/>
          </w:tcPr>
          <w:p w14:paraId="4748A3C1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num</w:t>
            </w:r>
          </w:p>
        </w:tc>
        <w:tc>
          <w:tcPr>
            <w:tcW w:w="1843" w:type="dxa"/>
          </w:tcPr>
          <w:p w14:paraId="48BF0006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人数</w:t>
            </w:r>
          </w:p>
        </w:tc>
        <w:tc>
          <w:tcPr>
            <w:tcW w:w="1276" w:type="dxa"/>
          </w:tcPr>
          <w:p w14:paraId="6270C902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DC41F9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1DCD4B18" w14:textId="77777777" w:rsidTr="000F1620">
        <w:tc>
          <w:tcPr>
            <w:tcW w:w="1129" w:type="dxa"/>
          </w:tcPr>
          <w:p w14:paraId="64497C07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843" w:type="dxa"/>
          </w:tcPr>
          <w:p w14:paraId="72280A0E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members</w:t>
            </w:r>
          </w:p>
        </w:tc>
        <w:tc>
          <w:tcPr>
            <w:tcW w:w="1843" w:type="dxa"/>
          </w:tcPr>
          <w:p w14:paraId="0516C269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成员</w:t>
            </w:r>
          </w:p>
        </w:tc>
        <w:tc>
          <w:tcPr>
            <w:tcW w:w="1276" w:type="dxa"/>
          </w:tcPr>
          <w:p w14:paraId="552CEB6B" w14:textId="48D4B7AA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7504755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58AEAF82" w14:textId="77777777" w:rsidTr="000F1620">
        <w:tc>
          <w:tcPr>
            <w:tcW w:w="1129" w:type="dxa"/>
          </w:tcPr>
          <w:p w14:paraId="4E8058DB" w14:textId="0904497C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10.2.1</w:t>
            </w:r>
          </w:p>
        </w:tc>
        <w:tc>
          <w:tcPr>
            <w:tcW w:w="1843" w:type="dxa"/>
          </w:tcPr>
          <w:p w14:paraId="2CDDB289" w14:textId="24500BAF" w:rsidR="00AE4EDF" w:rsidRDefault="00E81192" w:rsidP="00AE4EDF">
            <w:pPr>
              <w:spacing w:line="360" w:lineRule="auto"/>
              <w:jc w:val="left"/>
              <w:rPr>
                <w:lang w:eastAsia="zh-CN"/>
              </w:rPr>
            </w:pPr>
            <w:r w:rsidRPr="00E81192">
              <w:rPr>
                <w:lang w:eastAsia="zh-CN"/>
              </w:rPr>
              <w:t>teamerId</w:t>
            </w:r>
          </w:p>
        </w:tc>
        <w:tc>
          <w:tcPr>
            <w:tcW w:w="1843" w:type="dxa"/>
          </w:tcPr>
          <w:p w14:paraId="5016F79A" w14:textId="14B0C2D7" w:rsidR="00AE4EDF" w:rsidRDefault="00E81192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成员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C25B3E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D72658C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26646492" w14:textId="77777777" w:rsidTr="000F1620">
        <w:tc>
          <w:tcPr>
            <w:tcW w:w="1129" w:type="dxa"/>
          </w:tcPr>
          <w:p w14:paraId="67C68892" w14:textId="163A7816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10.2.2</w:t>
            </w:r>
          </w:p>
        </w:tc>
        <w:tc>
          <w:tcPr>
            <w:tcW w:w="1843" w:type="dxa"/>
          </w:tcPr>
          <w:p w14:paraId="4672335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avatarUrl</w:t>
            </w:r>
          </w:p>
        </w:tc>
        <w:tc>
          <w:tcPr>
            <w:tcW w:w="1843" w:type="dxa"/>
          </w:tcPr>
          <w:p w14:paraId="262946F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18940C7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AF9E9B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367059A5" w14:textId="77777777" w:rsidTr="000F1620">
        <w:tc>
          <w:tcPr>
            <w:tcW w:w="1129" w:type="dxa"/>
          </w:tcPr>
          <w:p w14:paraId="7472FAB9" w14:textId="7B1A94D1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</w:t>
            </w:r>
            <w:r>
              <w:rPr>
                <w:lang w:eastAsia="zh-CN"/>
              </w:rPr>
              <w:t>3</w:t>
            </w:r>
          </w:p>
        </w:tc>
        <w:tc>
          <w:tcPr>
            <w:tcW w:w="1843" w:type="dxa"/>
          </w:tcPr>
          <w:p w14:paraId="7A097933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587B8C3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16C003F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64BB3F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31D98D36" w14:textId="77777777" w:rsidTr="000F1620">
        <w:tc>
          <w:tcPr>
            <w:tcW w:w="1129" w:type="dxa"/>
          </w:tcPr>
          <w:p w14:paraId="0F2BEF27" w14:textId="3E6BE4E9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10.2.4</w:t>
            </w:r>
          </w:p>
        </w:tc>
        <w:tc>
          <w:tcPr>
            <w:tcW w:w="1843" w:type="dxa"/>
          </w:tcPr>
          <w:p w14:paraId="2382675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position</w:t>
            </w:r>
          </w:p>
        </w:tc>
        <w:tc>
          <w:tcPr>
            <w:tcW w:w="1843" w:type="dxa"/>
          </w:tcPr>
          <w:p w14:paraId="5CC3229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4513A8B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3D5459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51FCC" w:rsidRPr="007B3787" w14:paraId="21299C09" w14:textId="77777777" w:rsidTr="000F1620">
        <w:tc>
          <w:tcPr>
            <w:tcW w:w="1129" w:type="dxa"/>
          </w:tcPr>
          <w:p w14:paraId="7759AFA4" w14:textId="2BD8874C" w:rsidR="00851FCC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10.2.5</w:t>
            </w:r>
          </w:p>
        </w:tc>
        <w:tc>
          <w:tcPr>
            <w:tcW w:w="1843" w:type="dxa"/>
          </w:tcPr>
          <w:p w14:paraId="46B42EDF" w14:textId="2CCB2D7A" w:rsidR="00851FCC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school</w:t>
            </w:r>
          </w:p>
        </w:tc>
        <w:tc>
          <w:tcPr>
            <w:tcW w:w="1843" w:type="dxa"/>
          </w:tcPr>
          <w:p w14:paraId="09770A71" w14:textId="099C6403" w:rsidR="00851FCC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</w:p>
        </w:tc>
        <w:tc>
          <w:tcPr>
            <w:tcW w:w="1276" w:type="dxa"/>
          </w:tcPr>
          <w:p w14:paraId="36D833F8" w14:textId="77777777" w:rsidR="00851FCC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4E7D4C" w14:textId="77777777" w:rsidR="00851FCC" w:rsidRPr="007B3787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1C2FA36C" w14:textId="77777777" w:rsidTr="000F1620">
        <w:tc>
          <w:tcPr>
            <w:tcW w:w="1129" w:type="dxa"/>
          </w:tcPr>
          <w:p w14:paraId="508C1999" w14:textId="017ACC53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10.3</w:t>
            </w:r>
          </w:p>
        </w:tc>
        <w:tc>
          <w:tcPr>
            <w:tcW w:w="1843" w:type="dxa"/>
          </w:tcPr>
          <w:p w14:paraId="29BEECFB" w14:textId="45DE513F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teamId</w:t>
            </w:r>
          </w:p>
        </w:tc>
        <w:tc>
          <w:tcPr>
            <w:tcW w:w="1843" w:type="dxa"/>
          </w:tcPr>
          <w:p w14:paraId="1C963054" w14:textId="5A7B1E18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8C8C382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9012685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41E6768D" w14:textId="77777777" w:rsidTr="000F1620">
        <w:tc>
          <w:tcPr>
            <w:tcW w:w="1129" w:type="dxa"/>
          </w:tcPr>
          <w:p w14:paraId="020B10E9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843" w:type="dxa"/>
          </w:tcPr>
          <w:p w14:paraId="7D94684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4171370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2F58B9D2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DD828E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633FEA99" w14:textId="77777777" w:rsidTr="000F1620">
        <w:tc>
          <w:tcPr>
            <w:tcW w:w="1129" w:type="dxa"/>
          </w:tcPr>
          <w:p w14:paraId="415EC787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11.1</w:t>
            </w:r>
          </w:p>
        </w:tc>
        <w:tc>
          <w:tcPr>
            <w:tcW w:w="1843" w:type="dxa"/>
          </w:tcPr>
          <w:p w14:paraId="6C196ABF" w14:textId="7CC964FD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SourceId</w:t>
            </w:r>
          </w:p>
        </w:tc>
        <w:tc>
          <w:tcPr>
            <w:tcW w:w="1843" w:type="dxa"/>
          </w:tcPr>
          <w:p w14:paraId="26210006" w14:textId="05CC93E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0AA98A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16F849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</w:tr>
      <w:tr w:rsidR="00AE4EDF" w:rsidRPr="007B3787" w14:paraId="6E4127DF" w14:textId="77777777" w:rsidTr="000F1620">
        <w:tc>
          <w:tcPr>
            <w:tcW w:w="1129" w:type="dxa"/>
          </w:tcPr>
          <w:p w14:paraId="2617E6DF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11.2</w:t>
            </w:r>
          </w:p>
        </w:tc>
        <w:tc>
          <w:tcPr>
            <w:tcW w:w="1843" w:type="dxa"/>
          </w:tcPr>
          <w:p w14:paraId="7E00B314" w14:textId="7648213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7BE2FDB3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资金数额</w:t>
            </w:r>
          </w:p>
        </w:tc>
        <w:tc>
          <w:tcPr>
            <w:tcW w:w="1276" w:type="dxa"/>
          </w:tcPr>
          <w:p w14:paraId="4E2BAA8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7C3A93B3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00BA1F5A" w14:textId="77777777" w:rsidTr="000F1620">
        <w:tc>
          <w:tcPr>
            <w:tcW w:w="1129" w:type="dxa"/>
          </w:tcPr>
          <w:p w14:paraId="54A37AF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843" w:type="dxa"/>
          </w:tcPr>
          <w:p w14:paraId="1EB03CC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cess</w:t>
            </w:r>
          </w:p>
        </w:tc>
        <w:tc>
          <w:tcPr>
            <w:tcW w:w="1843" w:type="dxa"/>
          </w:tcPr>
          <w:p w14:paraId="6A1968B9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6BD382C1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4C287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0BC3E125" w14:textId="77777777" w:rsidTr="000F1620">
        <w:tc>
          <w:tcPr>
            <w:tcW w:w="1129" w:type="dxa"/>
          </w:tcPr>
          <w:p w14:paraId="7F516E4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1.</w:t>
            </w: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843" w:type="dxa"/>
          </w:tcPr>
          <w:p w14:paraId="7201591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newPartner</w:t>
            </w:r>
          </w:p>
        </w:tc>
        <w:tc>
          <w:tcPr>
            <w:tcW w:w="1843" w:type="dxa"/>
          </w:tcPr>
          <w:p w14:paraId="38C29F24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</w:p>
        </w:tc>
        <w:tc>
          <w:tcPr>
            <w:tcW w:w="1276" w:type="dxa"/>
          </w:tcPr>
          <w:p w14:paraId="1D600A5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78579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34AE1AC7" w14:textId="77777777" w:rsidTr="000F1620">
        <w:tc>
          <w:tcPr>
            <w:tcW w:w="1129" w:type="dxa"/>
          </w:tcPr>
          <w:p w14:paraId="74A0F3E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13.1</w:t>
            </w:r>
          </w:p>
        </w:tc>
        <w:tc>
          <w:tcPr>
            <w:tcW w:w="1843" w:type="dxa"/>
          </w:tcPr>
          <w:p w14:paraId="5DB9A5E1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on</w:t>
            </w:r>
          </w:p>
        </w:tc>
        <w:tc>
          <w:tcPr>
            <w:tcW w:w="1843" w:type="dxa"/>
          </w:tcPr>
          <w:p w14:paraId="361D9529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角色（职位）</w:t>
            </w:r>
          </w:p>
        </w:tc>
        <w:tc>
          <w:tcPr>
            <w:tcW w:w="1276" w:type="dxa"/>
          </w:tcPr>
          <w:p w14:paraId="27F0195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109EBF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5C590CD8" w14:textId="77777777" w:rsidTr="000F1620">
        <w:tc>
          <w:tcPr>
            <w:tcW w:w="1129" w:type="dxa"/>
          </w:tcPr>
          <w:p w14:paraId="1646190A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13.2</w:t>
            </w:r>
          </w:p>
        </w:tc>
        <w:tc>
          <w:tcPr>
            <w:tcW w:w="1843" w:type="dxa"/>
          </w:tcPr>
          <w:p w14:paraId="1A3B58D2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cooperation</w:t>
            </w:r>
          </w:p>
        </w:tc>
        <w:tc>
          <w:tcPr>
            <w:tcW w:w="1843" w:type="dxa"/>
          </w:tcPr>
          <w:p w14:paraId="71CB2F0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1AD7147B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839615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5EC0FAB0" w14:textId="77777777" w:rsidTr="000F1620">
        <w:tc>
          <w:tcPr>
            <w:tcW w:w="1129" w:type="dxa"/>
          </w:tcPr>
          <w:p w14:paraId="5F4E8F1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13.3</w:t>
            </w:r>
          </w:p>
        </w:tc>
        <w:tc>
          <w:tcPr>
            <w:tcW w:w="1843" w:type="dxa"/>
          </w:tcPr>
          <w:p w14:paraId="63D3356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</w:t>
            </w:r>
          </w:p>
        </w:tc>
        <w:tc>
          <w:tcPr>
            <w:tcW w:w="1843" w:type="dxa"/>
          </w:tcPr>
          <w:p w14:paraId="38B55D8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20D2EAF4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68C485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65EB738F" w14:textId="77777777" w:rsidTr="000F1620">
        <w:tc>
          <w:tcPr>
            <w:tcW w:w="1129" w:type="dxa"/>
          </w:tcPr>
          <w:p w14:paraId="2C5E292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13.4</w:t>
            </w:r>
          </w:p>
        </w:tc>
        <w:tc>
          <w:tcPr>
            <w:tcW w:w="1843" w:type="dxa"/>
          </w:tcPr>
          <w:p w14:paraId="335D7045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</w:t>
            </w:r>
          </w:p>
        </w:tc>
        <w:tc>
          <w:tcPr>
            <w:tcW w:w="1843" w:type="dxa"/>
          </w:tcPr>
          <w:p w14:paraId="22A8DC43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4316BDF9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82C5CF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30DA607C" w14:textId="77777777" w:rsidTr="000F1620">
        <w:tc>
          <w:tcPr>
            <w:tcW w:w="1129" w:type="dxa"/>
          </w:tcPr>
          <w:p w14:paraId="14BD1B3B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843" w:type="dxa"/>
          </w:tcPr>
          <w:p w14:paraId="35CA579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</w:tcPr>
          <w:p w14:paraId="2E8EF554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3D665735" w14:textId="6B52A2C9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A2C4ED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urlId</w:t>
            </w:r>
          </w:p>
        </w:tc>
      </w:tr>
      <w:tr w:rsidR="00AE4EDF" w:rsidRPr="007B3787" w14:paraId="527B125E" w14:textId="77777777" w:rsidTr="000F1620">
        <w:tc>
          <w:tcPr>
            <w:tcW w:w="1129" w:type="dxa"/>
          </w:tcPr>
          <w:p w14:paraId="5C8D2492" w14:textId="567C7C02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1.15</w:t>
            </w:r>
          </w:p>
        </w:tc>
        <w:tc>
          <w:tcPr>
            <w:tcW w:w="1843" w:type="dxa"/>
          </w:tcPr>
          <w:p w14:paraId="2DC0EE59" w14:textId="00AE4D18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843" w:type="dxa"/>
          </w:tcPr>
          <w:p w14:paraId="5D84A917" w14:textId="067CBB05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557D29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37A328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65ADC4F" w14:textId="77777777" w:rsidR="0069630A" w:rsidRPr="0015624D" w:rsidRDefault="0069630A" w:rsidP="0069630A">
      <w:pPr>
        <w:pStyle w:val="3"/>
        <w:rPr>
          <w:lang w:eastAsia="zh-CN"/>
        </w:rPr>
      </w:pPr>
      <w:bookmarkStart w:id="112" w:name="_Toc299558571"/>
      <w:r>
        <w:rPr>
          <w:rFonts w:hint="eastAsia"/>
          <w:lang w:eastAsia="zh-CN"/>
        </w:rPr>
        <w:t>添加项目</w:t>
      </w:r>
      <w:bookmarkEnd w:id="112"/>
    </w:p>
    <w:p w14:paraId="76C2B70F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6F5BE06" w14:textId="77777777" w:rsidR="0069630A" w:rsidRPr="00AC572E" w:rsidRDefault="0069630A" w:rsidP="0069630A">
      <w:pPr>
        <w:spacing w:line="360" w:lineRule="auto"/>
        <w:ind w:firstLine="420"/>
        <w:jc w:val="left"/>
        <w:rPr>
          <w:rFonts w:ascii="宋体" w:hAnsi="宋体" w:cs="宋体"/>
          <w:szCs w:val="21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C87C485" w14:textId="77777777" w:rsidR="0069630A" w:rsidRDefault="0069630A" w:rsidP="0069630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/add</w:t>
      </w:r>
    </w:p>
    <w:p w14:paraId="3F8B0213" w14:textId="77777777" w:rsidR="0069630A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2DB71FC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9630A" w:rsidRPr="007B3787" w14:paraId="19FD919D" w14:textId="77777777" w:rsidTr="00963044">
        <w:tc>
          <w:tcPr>
            <w:tcW w:w="704" w:type="dxa"/>
          </w:tcPr>
          <w:p w14:paraId="47B0BDA4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2682866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0E2B981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F36BA6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975745B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630A" w:rsidRPr="007B3787" w14:paraId="13477F33" w14:textId="77777777" w:rsidTr="00963044">
        <w:tc>
          <w:tcPr>
            <w:tcW w:w="704" w:type="dxa"/>
          </w:tcPr>
          <w:p w14:paraId="2FC8039C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73F4DC4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29726BA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B5953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298105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72BBB042" w14:textId="77777777" w:rsidTr="00963044">
        <w:tc>
          <w:tcPr>
            <w:tcW w:w="704" w:type="dxa"/>
          </w:tcPr>
          <w:p w14:paraId="38E78DF6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63DE651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2FB98400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B09ADEB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D61F9DF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565C26C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9630A" w:rsidRPr="007B3787" w14:paraId="7FF00BC7" w14:textId="77777777" w:rsidTr="00963044">
        <w:tc>
          <w:tcPr>
            <w:tcW w:w="846" w:type="dxa"/>
          </w:tcPr>
          <w:p w14:paraId="4BE0792F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D95D2A4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7BEE439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1464847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04FC973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630A" w:rsidRPr="007B3787" w14:paraId="49EF6318" w14:textId="77777777" w:rsidTr="00963044">
        <w:tc>
          <w:tcPr>
            <w:tcW w:w="846" w:type="dxa"/>
          </w:tcPr>
          <w:p w14:paraId="3700CAAD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46C3294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5DD288A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06908A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7CE1CD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06976E14" w14:textId="77777777" w:rsidTr="00963044">
        <w:tc>
          <w:tcPr>
            <w:tcW w:w="846" w:type="dxa"/>
          </w:tcPr>
          <w:p w14:paraId="7FB96DFA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7BCFCFF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843" w:type="dxa"/>
          </w:tcPr>
          <w:p w14:paraId="784268C6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6BA5F3B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6E4121B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0BDE0C37" w14:textId="77777777" w:rsidTr="00963044">
        <w:tc>
          <w:tcPr>
            <w:tcW w:w="846" w:type="dxa"/>
          </w:tcPr>
          <w:p w14:paraId="7A66A7B0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F3C1481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teamId</w:t>
            </w:r>
          </w:p>
        </w:tc>
        <w:tc>
          <w:tcPr>
            <w:tcW w:w="1843" w:type="dxa"/>
          </w:tcPr>
          <w:p w14:paraId="4EEB8595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C709479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5FCBCA6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58497E5E" w14:textId="77777777" w:rsidTr="00963044">
        <w:tc>
          <w:tcPr>
            <w:tcW w:w="846" w:type="dxa"/>
          </w:tcPr>
          <w:p w14:paraId="608760A3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493321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DF4A2BF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D145ACC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0EBFCAE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69630A" w:rsidRPr="007B3787" w14:paraId="5FDCB58E" w14:textId="77777777" w:rsidTr="00963044">
        <w:tc>
          <w:tcPr>
            <w:tcW w:w="846" w:type="dxa"/>
          </w:tcPr>
          <w:p w14:paraId="1681D037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2126" w:type="dxa"/>
          </w:tcPr>
          <w:p w14:paraId="0D1D8F52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20FFF40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AC0188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6792066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05C5210" w14:textId="3A316724" w:rsidR="0069630A" w:rsidRPr="0015624D" w:rsidRDefault="0069630A" w:rsidP="0069630A">
      <w:pPr>
        <w:pStyle w:val="3"/>
        <w:rPr>
          <w:lang w:eastAsia="zh-CN"/>
        </w:rPr>
      </w:pPr>
      <w:bookmarkStart w:id="113" w:name="_Toc299558572"/>
      <w:r>
        <w:rPr>
          <w:rFonts w:hint="eastAsia"/>
          <w:lang w:eastAsia="zh-CN"/>
        </w:rPr>
        <w:t>删除项目</w:t>
      </w:r>
      <w:bookmarkEnd w:id="113"/>
    </w:p>
    <w:p w14:paraId="60C4EEC0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E082BC4" w14:textId="77777777" w:rsidR="0069630A" w:rsidRPr="00AC572E" w:rsidRDefault="0069630A" w:rsidP="0069630A">
      <w:pPr>
        <w:spacing w:line="360" w:lineRule="auto"/>
        <w:ind w:firstLine="420"/>
        <w:jc w:val="left"/>
        <w:rPr>
          <w:rFonts w:ascii="宋体" w:hAnsi="宋体" w:cs="宋体"/>
          <w:szCs w:val="21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A83ED40" w14:textId="55F299FE" w:rsidR="0069630A" w:rsidRDefault="0069630A" w:rsidP="0069630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lastRenderedPageBreak/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14" w:name="OLE_LINK10"/>
      <w:bookmarkStart w:id="115" w:name="OLE_LINK11"/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190E2C">
        <w:rPr>
          <w:rFonts w:hint="eastAsia"/>
          <w:lang w:eastAsia="zh-CN"/>
        </w:rPr>
        <w:t>detele</w:t>
      </w:r>
    </w:p>
    <w:bookmarkEnd w:id="114"/>
    <w:bookmarkEnd w:id="115"/>
    <w:p w14:paraId="52316B38" w14:textId="77777777" w:rsidR="0069630A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CEB1B4F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9630A" w:rsidRPr="007B3787" w14:paraId="4EE90DB7" w14:textId="77777777" w:rsidTr="00963044">
        <w:tc>
          <w:tcPr>
            <w:tcW w:w="704" w:type="dxa"/>
          </w:tcPr>
          <w:p w14:paraId="728388FA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B2AD283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4DAB072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4B002D9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69F501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630A" w:rsidRPr="007B3787" w14:paraId="1CE845EF" w14:textId="77777777" w:rsidTr="00963044">
        <w:tc>
          <w:tcPr>
            <w:tcW w:w="704" w:type="dxa"/>
          </w:tcPr>
          <w:p w14:paraId="5DC0041D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A6AB630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ADC074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60F552E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43964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36A10482" w14:textId="77777777" w:rsidTr="00963044">
        <w:tc>
          <w:tcPr>
            <w:tcW w:w="704" w:type="dxa"/>
          </w:tcPr>
          <w:p w14:paraId="15CFA124" w14:textId="2DD790E0" w:rsidR="0069630A" w:rsidRPr="007B3787" w:rsidRDefault="00BB57BE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965A836" w14:textId="6E4DADB9" w:rsidR="0069630A" w:rsidRPr="007B3787" w:rsidRDefault="00BB57BE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2BF2FA0F" w14:textId="0B97D1F2" w:rsidR="0069630A" w:rsidRPr="007B3787" w:rsidRDefault="00BB57BE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36FCE25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4419DE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6A34F7A" w14:textId="77777777" w:rsidR="00FC297B" w:rsidRDefault="00FC297B" w:rsidP="00FC29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C297B" w:rsidRPr="007B3787" w14:paraId="173BE0FC" w14:textId="77777777" w:rsidTr="00963044">
        <w:tc>
          <w:tcPr>
            <w:tcW w:w="846" w:type="dxa"/>
          </w:tcPr>
          <w:p w14:paraId="222CF5FB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1E55EEC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7775B2D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F1A636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824FCA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C297B" w:rsidRPr="007B3787" w14:paraId="6CA66A42" w14:textId="77777777" w:rsidTr="00963044">
        <w:tc>
          <w:tcPr>
            <w:tcW w:w="846" w:type="dxa"/>
          </w:tcPr>
          <w:p w14:paraId="6F32ECE6" w14:textId="77777777" w:rsidR="00FC297B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FB72D17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014996D0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F2B59AA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D1BC020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FC297B" w:rsidRPr="007B3787" w14:paraId="57CB395C" w14:textId="77777777" w:rsidTr="00963044">
        <w:tc>
          <w:tcPr>
            <w:tcW w:w="846" w:type="dxa"/>
          </w:tcPr>
          <w:p w14:paraId="47474FA0" w14:textId="77777777" w:rsidR="00FC297B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5C68B76" w14:textId="77777777" w:rsidR="00FC297B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CE0FBA4" w14:textId="77777777" w:rsidR="00FC297B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E22B13F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3F6A2AA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FB400BD" w14:textId="7AEC359F" w:rsidR="00D47BA4" w:rsidRPr="0015624D" w:rsidRDefault="007F7613" w:rsidP="00D47BA4">
      <w:pPr>
        <w:pStyle w:val="3"/>
        <w:rPr>
          <w:lang w:eastAsia="zh-CN"/>
        </w:rPr>
      </w:pPr>
      <w:bookmarkStart w:id="116" w:name="_Toc299558573"/>
      <w:r>
        <w:rPr>
          <w:lang w:eastAsia="zh-CN"/>
        </w:rPr>
        <w:t>更新</w:t>
      </w:r>
      <w:r w:rsidR="00D47BA4">
        <w:rPr>
          <w:lang w:eastAsia="zh-CN"/>
        </w:rPr>
        <w:t>项目</w:t>
      </w:r>
      <w:r w:rsidR="004F6DF3">
        <w:rPr>
          <w:lang w:eastAsia="zh-CN"/>
        </w:rPr>
        <w:t>基本信息</w:t>
      </w:r>
      <w:bookmarkEnd w:id="116"/>
    </w:p>
    <w:p w14:paraId="178D3BF0" w14:textId="77777777" w:rsidR="00D47BA4" w:rsidRPr="00AC572E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0412188" w14:textId="77777777" w:rsidR="00D47BA4" w:rsidRDefault="00D47BA4" w:rsidP="00D47BA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7DB032D9" w14:textId="66797F81" w:rsidR="00D47BA4" w:rsidRPr="007B3787" w:rsidRDefault="00032338" w:rsidP="00D47BA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</w:t>
      </w:r>
      <w:r w:rsidR="0023534D">
        <w:rPr>
          <w:rFonts w:hint="eastAsia"/>
          <w:lang w:eastAsia="zh-CN"/>
        </w:rPr>
        <w:t>项目名称，地区，创业方向，亮点标签，简要描述</w:t>
      </w:r>
    </w:p>
    <w:p w14:paraId="6B9BA3DE" w14:textId="77777777" w:rsidR="00D47BA4" w:rsidRPr="00AC572E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CEA715C" w14:textId="41BEE43C" w:rsidR="00D47BA4" w:rsidRDefault="00D47BA4" w:rsidP="00D47BA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</w:t>
      </w:r>
      <w:bookmarkStart w:id="117" w:name="OLE_LINK1"/>
      <w:bookmarkStart w:id="118" w:name="OLE_LINK2"/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032338">
        <w:rPr>
          <w:rFonts w:hint="eastAsia"/>
          <w:lang w:eastAsia="zh-CN"/>
        </w:rPr>
        <w:t>update</w:t>
      </w:r>
      <w:r w:rsidR="00275CFB">
        <w:rPr>
          <w:rFonts w:hint="eastAsia"/>
          <w:lang w:eastAsia="zh-CN"/>
        </w:rPr>
        <w:t>Info</w:t>
      </w:r>
    </w:p>
    <w:bookmarkEnd w:id="117"/>
    <w:bookmarkEnd w:id="118"/>
    <w:p w14:paraId="590BBE0C" w14:textId="77777777" w:rsidR="00D47BA4" w:rsidRPr="00B05C4F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7104584" w14:textId="77777777" w:rsidR="00132314" w:rsidRPr="00AC572E" w:rsidRDefault="00132314" w:rsidP="0013231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132314" w:rsidRPr="007B3787" w14:paraId="1903BC83" w14:textId="77777777" w:rsidTr="00A3247B">
        <w:tc>
          <w:tcPr>
            <w:tcW w:w="704" w:type="dxa"/>
          </w:tcPr>
          <w:p w14:paraId="2647CE5E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2BC4B7D4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4CD0507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8469C2F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E28B39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2314" w:rsidRPr="007B3787" w14:paraId="7EDD5A7B" w14:textId="77777777" w:rsidTr="00A3247B">
        <w:tc>
          <w:tcPr>
            <w:tcW w:w="704" w:type="dxa"/>
          </w:tcPr>
          <w:p w14:paraId="3F63A6E9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6D0710C2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431AD3B1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73818D2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1D233B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F0D37" w:rsidRPr="007B3787" w14:paraId="10EDAD90" w14:textId="77777777" w:rsidTr="009F0D3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B1E3" w14:textId="627EE290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72190" w14:textId="77777777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F71D2" w14:textId="77777777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E5D54" w14:textId="77777777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F49C3" w14:textId="77777777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2314" w:rsidRPr="007B3787" w14:paraId="3E97FEE8" w14:textId="77777777" w:rsidTr="00A3247B">
        <w:tc>
          <w:tcPr>
            <w:tcW w:w="704" w:type="dxa"/>
          </w:tcPr>
          <w:p w14:paraId="36EFBA17" w14:textId="3689CD80" w:rsidR="00132314" w:rsidRDefault="009F0D3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25C2C518" w14:textId="26A88273" w:rsidR="00132314" w:rsidRDefault="005926A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logoUrl</w:t>
            </w:r>
          </w:p>
        </w:tc>
        <w:tc>
          <w:tcPr>
            <w:tcW w:w="1843" w:type="dxa"/>
          </w:tcPr>
          <w:p w14:paraId="3C100129" w14:textId="5C78DA34" w:rsidR="00132314" w:rsidRDefault="00AF3BA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 w:rsidR="00317E26"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4D095AC2" w14:textId="7D6C1EC7" w:rsidR="00132314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AEBAEA6" w14:textId="26D93F00" w:rsidR="00132314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7E2C5A22" w14:textId="77777777" w:rsidTr="00A3247B">
        <w:tc>
          <w:tcPr>
            <w:tcW w:w="704" w:type="dxa"/>
          </w:tcPr>
          <w:p w14:paraId="75F20BF7" w14:textId="660E9539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61C20AE0" w14:textId="7F3A7B41" w:rsidR="00A3247B" w:rsidRDefault="00F13D4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6C280EDC" w14:textId="01977955" w:rsidR="00A3247B" w:rsidRDefault="00F13D4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7CF05CE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1EA1A7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624A1E56" w14:textId="77777777" w:rsidTr="00A3247B">
        <w:tc>
          <w:tcPr>
            <w:tcW w:w="704" w:type="dxa"/>
          </w:tcPr>
          <w:p w14:paraId="1AA6DA5D" w14:textId="2328ABD2" w:rsidR="00A3247B" w:rsidRDefault="0088496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0E13D471" w14:textId="6A545A46" w:rsidR="00A3247B" w:rsidRDefault="0088496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29C99E70" w14:textId="08280C99" w:rsidR="00A3247B" w:rsidRDefault="002B146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位置</w:t>
            </w:r>
          </w:p>
        </w:tc>
        <w:tc>
          <w:tcPr>
            <w:tcW w:w="1276" w:type="dxa"/>
          </w:tcPr>
          <w:p w14:paraId="36CFE8AF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1E4BAD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7F5E772A" w14:textId="77777777" w:rsidTr="00A3247B">
        <w:tc>
          <w:tcPr>
            <w:tcW w:w="704" w:type="dxa"/>
          </w:tcPr>
          <w:p w14:paraId="4BC78940" w14:textId="00D20728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</w:tcPr>
          <w:p w14:paraId="40E9308B" w14:textId="5622E3DF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43148D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4CF82B99" w14:textId="4759ABDC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43148D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7AD6405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E3130C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3E9B799F" w14:textId="77777777" w:rsidTr="00A3247B">
        <w:tc>
          <w:tcPr>
            <w:tcW w:w="704" w:type="dxa"/>
          </w:tcPr>
          <w:p w14:paraId="57729D6C" w14:textId="1469270E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</w:tcPr>
          <w:p w14:paraId="630E2C26" w14:textId="44B7EE57" w:rsidR="00A3247B" w:rsidRDefault="00A27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  <w:r w:rsidR="005926A5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31C08792" w14:textId="5F3F5D0A" w:rsidR="00A3247B" w:rsidRDefault="00A27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 w:rsidR="005926A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21DB6BE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F8748A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7B3" w:rsidRPr="007B3787" w14:paraId="220C0144" w14:textId="77777777" w:rsidTr="003977B3">
        <w:tc>
          <w:tcPr>
            <w:tcW w:w="704" w:type="dxa"/>
          </w:tcPr>
          <w:p w14:paraId="448902EA" w14:textId="2FA5908A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</w:tcPr>
          <w:p w14:paraId="574194E3" w14:textId="77777777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843" w:type="dxa"/>
          </w:tcPr>
          <w:p w14:paraId="09F9A60E" w14:textId="77777777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4964158B" w14:textId="77777777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F9B40A7" w14:textId="77777777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013EA513" w14:textId="77777777" w:rsidTr="00A3247B">
        <w:tc>
          <w:tcPr>
            <w:tcW w:w="704" w:type="dxa"/>
          </w:tcPr>
          <w:p w14:paraId="7E7F5CC9" w14:textId="68D20026" w:rsidR="00A3247B" w:rsidRDefault="0076238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6</w:t>
            </w:r>
          </w:p>
        </w:tc>
        <w:tc>
          <w:tcPr>
            <w:tcW w:w="2268" w:type="dxa"/>
          </w:tcPr>
          <w:p w14:paraId="77178513" w14:textId="277D4B97" w:rsidR="00A3247B" w:rsidRDefault="000044D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5C59260F" w14:textId="70C7734E" w:rsidR="00A3247B" w:rsidRDefault="007734D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</w:t>
            </w:r>
            <w:r w:rsidR="00A451F4"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276" w:type="dxa"/>
          </w:tcPr>
          <w:p w14:paraId="6315E68A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3A14D9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061ED5" w14:textId="77777777" w:rsidR="00D47BA4" w:rsidRPr="00100D72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D47BA4" w:rsidRPr="007B3787" w14:paraId="122006A5" w14:textId="77777777" w:rsidTr="00637B09">
        <w:tc>
          <w:tcPr>
            <w:tcW w:w="2235" w:type="dxa"/>
            <w:shd w:val="clear" w:color="auto" w:fill="FFFFFF"/>
          </w:tcPr>
          <w:p w14:paraId="6BD9A42C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77C212D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0117220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0853E0A3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4DD8ABC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47BA4" w:rsidRPr="007B3787" w14:paraId="6D1F7F06" w14:textId="77777777" w:rsidTr="00637B09">
        <w:tc>
          <w:tcPr>
            <w:tcW w:w="2235" w:type="dxa"/>
            <w:shd w:val="clear" w:color="auto" w:fill="FFFFFF"/>
          </w:tcPr>
          <w:p w14:paraId="71ABB231" w14:textId="7DEA0EBA" w:rsidR="00D47BA4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 w:rsidR="0002446E">
              <w:rPr>
                <w:rFonts w:hint="eastAsia"/>
                <w:lang w:eastAsia="zh-CN"/>
              </w:rPr>
              <w:t>update</w:t>
            </w:r>
            <w:r w:rsidR="0002446E">
              <w:rPr>
                <w:lang w:eastAsia="zh-CN"/>
              </w:rPr>
              <w:t>d</w:t>
            </w:r>
          </w:p>
        </w:tc>
        <w:tc>
          <w:tcPr>
            <w:tcW w:w="1842" w:type="dxa"/>
            <w:shd w:val="clear" w:color="auto" w:fill="FFFFFF"/>
          </w:tcPr>
          <w:p w14:paraId="62E0023A" w14:textId="4B7C5910" w:rsidR="00D47BA4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</w:t>
            </w:r>
            <w:r w:rsidR="00D47BA4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851" w:type="dxa"/>
            <w:shd w:val="clear" w:color="auto" w:fill="FFFFFF"/>
          </w:tcPr>
          <w:p w14:paraId="46C251CC" w14:textId="7C7194A6" w:rsidR="00D47BA4" w:rsidRPr="007B3787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27C8DA13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F62D202" w14:textId="78D1EC61" w:rsidR="00D47BA4" w:rsidRPr="007B3787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6ED83DB9" w14:textId="2F93BA7B" w:rsidR="00F7569E" w:rsidRPr="0015624D" w:rsidRDefault="00F7569E" w:rsidP="00F7569E">
      <w:pPr>
        <w:pStyle w:val="3"/>
        <w:rPr>
          <w:lang w:eastAsia="zh-CN"/>
        </w:rPr>
      </w:pPr>
      <w:bookmarkStart w:id="119" w:name="_Toc299558574"/>
      <w:r>
        <w:rPr>
          <w:lang w:eastAsia="zh-CN"/>
        </w:rPr>
        <w:t>上传项目</w:t>
      </w:r>
      <w:r w:rsidR="004C0C9A">
        <w:rPr>
          <w:lang w:eastAsia="zh-CN"/>
        </w:rPr>
        <w:t>Logo</w:t>
      </w:r>
      <w:bookmarkEnd w:id="119"/>
    </w:p>
    <w:p w14:paraId="2F6FF437" w14:textId="77777777" w:rsidR="00954800" w:rsidRDefault="00954800" w:rsidP="0095480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4F8BC1E" w14:textId="2D51D488" w:rsidR="00954800" w:rsidRPr="007B3787" w:rsidRDefault="00954800" w:rsidP="00954800">
      <w:pPr>
        <w:spacing w:line="360" w:lineRule="auto"/>
        <w:ind w:firstLineChars="200" w:firstLine="420"/>
        <w:jc w:val="left"/>
        <w:rPr>
          <w:lang w:eastAsia="zh-CN"/>
        </w:rPr>
      </w:pPr>
      <w:r w:rsidRPr="00B43966">
        <w:rPr>
          <w:rFonts w:ascii="宋体" w:hAnsi="宋体" w:cs="宋体"/>
          <w:szCs w:val="21"/>
        </w:rPr>
        <w:t>&lt;input type="file" name="</w:t>
      </w:r>
      <w:r w:rsidR="00994AFE">
        <w:rPr>
          <w:rFonts w:ascii="宋体" w:hAnsi="宋体" w:cs="宋体"/>
          <w:b/>
          <w:szCs w:val="21"/>
          <w:u w:val="single"/>
        </w:rPr>
        <w:t>logo</w:t>
      </w:r>
      <w:r w:rsidRPr="00B43966">
        <w:rPr>
          <w:rFonts w:ascii="宋体" w:hAnsi="宋体" w:cs="宋体"/>
          <w:szCs w:val="21"/>
        </w:rPr>
        <w:t>" size="20" /&gt;</w:t>
      </w:r>
      <w:r>
        <w:rPr>
          <w:rFonts w:hint="eastAsia"/>
          <w:lang w:eastAsia="zh-CN"/>
        </w:rPr>
        <w:t>更新“我的”头像</w:t>
      </w:r>
    </w:p>
    <w:p w14:paraId="0555B873" w14:textId="77777777" w:rsidR="00954800" w:rsidRDefault="00954800" w:rsidP="0095480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91B678" w14:textId="42E38245" w:rsidR="00954800" w:rsidRDefault="00954800" w:rsidP="0095480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 w:rsidR="00B91F38">
        <w:rPr>
          <w:rFonts w:hint="eastAsia"/>
          <w:lang w:eastAsia="zh-CN"/>
        </w:rPr>
        <w:t>projectLogo</w:t>
      </w:r>
    </w:p>
    <w:p w14:paraId="2511F742" w14:textId="77777777" w:rsidR="00954800" w:rsidRPr="00AC572E" w:rsidRDefault="00954800" w:rsidP="0095480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54800" w:rsidRPr="007B3787" w14:paraId="4071B001" w14:textId="77777777" w:rsidTr="00FE76C0">
        <w:tc>
          <w:tcPr>
            <w:tcW w:w="704" w:type="dxa"/>
          </w:tcPr>
          <w:p w14:paraId="3D475467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47DBA72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666AF1D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C589D36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E940ADD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54800" w:rsidRPr="007B3787" w14:paraId="02D68562" w14:textId="77777777" w:rsidTr="00FE76C0">
        <w:tc>
          <w:tcPr>
            <w:tcW w:w="704" w:type="dxa"/>
          </w:tcPr>
          <w:p w14:paraId="6479E99B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3403D7F2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2802354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8D7FAC5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0BC4CAD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</w:p>
        </w:tc>
      </w:tr>
      <w:tr w:rsidR="00954800" w:rsidRPr="007B3787" w14:paraId="4B863736" w14:textId="77777777" w:rsidTr="00FE76C0">
        <w:tc>
          <w:tcPr>
            <w:tcW w:w="704" w:type="dxa"/>
          </w:tcPr>
          <w:p w14:paraId="7AC7AFE1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9B33C2E" w14:textId="0431CEB0" w:rsidR="00954800" w:rsidRPr="007B3787" w:rsidRDefault="00E22729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4C18A1C7" w14:textId="626C6270" w:rsidR="00954800" w:rsidRPr="007B3787" w:rsidRDefault="00A1640A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 w:rsidR="009548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8032CCD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CDAA8AF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</w:p>
        </w:tc>
      </w:tr>
    </w:tbl>
    <w:p w14:paraId="7700F332" w14:textId="77777777" w:rsidR="00954800" w:rsidRDefault="00954800" w:rsidP="0095480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54800" w:rsidRPr="007B3787" w14:paraId="56B35789" w14:textId="77777777" w:rsidTr="00FE76C0">
        <w:tc>
          <w:tcPr>
            <w:tcW w:w="846" w:type="dxa"/>
          </w:tcPr>
          <w:p w14:paraId="7A7ECA88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D2CCFE5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B307435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CE70460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59F98BE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54800" w:rsidRPr="007B3787" w14:paraId="6E79FE19" w14:textId="77777777" w:rsidTr="00FE76C0">
        <w:tc>
          <w:tcPr>
            <w:tcW w:w="846" w:type="dxa"/>
          </w:tcPr>
          <w:p w14:paraId="39320A8C" w14:textId="77777777" w:rsidR="00954800" w:rsidRPr="007B3787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FCB664A" w14:textId="77777777" w:rsidR="00954800" w:rsidRPr="007B3787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upload</w:t>
            </w:r>
            <w:r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491FFF05" w14:textId="77777777" w:rsidR="00954800" w:rsidRPr="007B3787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B87505C" w14:textId="77777777" w:rsidR="00954800" w:rsidRPr="007B3787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122C8B1" w14:textId="77777777" w:rsidR="00954800" w:rsidRPr="007B3787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954800" w:rsidRPr="007B3787" w14:paraId="1A328A88" w14:textId="77777777" w:rsidTr="00FE76C0">
        <w:tc>
          <w:tcPr>
            <w:tcW w:w="846" w:type="dxa"/>
          </w:tcPr>
          <w:p w14:paraId="5915F014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9A817CB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0A58923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98AB4A4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940E8E0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54800" w:rsidRPr="007B3787" w14:paraId="4AF2A4BF" w14:textId="77777777" w:rsidTr="00FE76C0">
        <w:tc>
          <w:tcPr>
            <w:tcW w:w="846" w:type="dxa"/>
          </w:tcPr>
          <w:p w14:paraId="1FF93CE1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37A1436E" w14:textId="0C4B39AE" w:rsidR="00954800" w:rsidRDefault="002D31E3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40A49593" w14:textId="43176D90" w:rsidR="00954800" w:rsidRDefault="00626FD5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50AEE3D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258BB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54800" w:rsidRPr="007B3787" w14:paraId="32CC3B4A" w14:textId="77777777" w:rsidTr="00FE76C0">
        <w:tc>
          <w:tcPr>
            <w:tcW w:w="846" w:type="dxa"/>
          </w:tcPr>
          <w:p w14:paraId="59A710AC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793775CA" w14:textId="495F0699" w:rsidR="00954800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 w:rsidRPr="00490699">
              <w:rPr>
                <w:lang w:eastAsia="zh-CN"/>
              </w:rPr>
              <w:t>logoImgId</w:t>
            </w:r>
          </w:p>
        </w:tc>
        <w:tc>
          <w:tcPr>
            <w:tcW w:w="1985" w:type="dxa"/>
          </w:tcPr>
          <w:p w14:paraId="5FAEC862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F4A3722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D3203E4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954800" w:rsidRPr="007B3787" w14:paraId="48B46FD9" w14:textId="77777777" w:rsidTr="00FE76C0">
        <w:tc>
          <w:tcPr>
            <w:tcW w:w="846" w:type="dxa"/>
          </w:tcPr>
          <w:p w14:paraId="600B4A4A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2C2DF2DE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imgName</w:t>
            </w:r>
          </w:p>
        </w:tc>
        <w:tc>
          <w:tcPr>
            <w:tcW w:w="1985" w:type="dxa"/>
          </w:tcPr>
          <w:p w14:paraId="79CAFD65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图片名称</w:t>
            </w:r>
          </w:p>
        </w:tc>
        <w:tc>
          <w:tcPr>
            <w:tcW w:w="1276" w:type="dxa"/>
          </w:tcPr>
          <w:p w14:paraId="7B680838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104859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954800" w:rsidRPr="007B3787" w14:paraId="198F754D" w14:textId="77777777" w:rsidTr="00FE76C0">
        <w:tc>
          <w:tcPr>
            <w:tcW w:w="846" w:type="dxa"/>
          </w:tcPr>
          <w:p w14:paraId="4D33B8CA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5444F8DF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985" w:type="dxa"/>
          </w:tcPr>
          <w:p w14:paraId="750C5488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7513D738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5347C41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</w:tbl>
    <w:p w14:paraId="0720D15A" w14:textId="0CD3460D" w:rsidR="00FD63CD" w:rsidRPr="0015624D" w:rsidRDefault="00B13C6C" w:rsidP="00FD63CD">
      <w:pPr>
        <w:pStyle w:val="3"/>
        <w:rPr>
          <w:lang w:eastAsia="zh-CN"/>
        </w:rPr>
      </w:pPr>
      <w:bookmarkStart w:id="120" w:name="_Toc299558575"/>
      <w:r>
        <w:rPr>
          <w:lang w:eastAsia="zh-CN"/>
        </w:rPr>
        <w:t>更新</w:t>
      </w:r>
      <w:r w:rsidR="00FD63CD">
        <w:rPr>
          <w:lang w:eastAsia="zh-CN"/>
        </w:rPr>
        <w:t>亮点标签</w:t>
      </w:r>
      <w:bookmarkEnd w:id="120"/>
    </w:p>
    <w:p w14:paraId="110C1E00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8E7913D" w14:textId="77777777" w:rsidR="00FD63CD" w:rsidRDefault="00FD63CD" w:rsidP="00FD63CD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06BB7D39" w14:textId="77777777" w:rsidR="00FD63CD" w:rsidRPr="007B3787" w:rsidRDefault="00FD63CD" w:rsidP="00FD63CD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61BF9FB0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F5E14AF" w14:textId="3539D640" w:rsidR="00FD63CD" w:rsidRDefault="00FD63CD" w:rsidP="00FD63C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lastRenderedPageBreak/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F0237C">
        <w:rPr>
          <w:rFonts w:hint="eastAsia"/>
          <w:lang w:eastAsia="zh-CN"/>
        </w:rPr>
        <w:t>update</w:t>
      </w:r>
      <w:r w:rsidR="00207BCE">
        <w:rPr>
          <w:lang w:eastAsia="zh-CN"/>
        </w:rPr>
        <w:t>Tag</w:t>
      </w:r>
      <w:r w:rsidR="00CC161D">
        <w:rPr>
          <w:lang w:eastAsia="zh-CN"/>
        </w:rPr>
        <w:t>s</w:t>
      </w:r>
    </w:p>
    <w:p w14:paraId="274C26B6" w14:textId="77777777" w:rsidR="00FD63CD" w:rsidRPr="00B05C4F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F75E33E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D63CD" w:rsidRPr="007B3787" w14:paraId="3B5FFF16" w14:textId="77777777" w:rsidTr="00963044">
        <w:tc>
          <w:tcPr>
            <w:tcW w:w="846" w:type="dxa"/>
          </w:tcPr>
          <w:p w14:paraId="589B942B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3901CDF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AB07C64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FA0D8F3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AFCD33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D63CD" w:rsidRPr="007B3787" w14:paraId="625DE055" w14:textId="77777777" w:rsidTr="00963044">
        <w:tc>
          <w:tcPr>
            <w:tcW w:w="846" w:type="dxa"/>
          </w:tcPr>
          <w:p w14:paraId="6CC9B57F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144C66C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167CC553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BAABB72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E5EA64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63CD" w:rsidRPr="007B3787" w14:paraId="6F134F2B" w14:textId="77777777" w:rsidTr="0096304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40D32" w14:textId="3AB8B294" w:rsidR="00FD63CD" w:rsidRDefault="00E029D1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B1BB7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3328B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6CA1A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4057D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63CD" w:rsidRPr="007B3787" w14:paraId="5F596388" w14:textId="77777777" w:rsidTr="00963044">
        <w:tc>
          <w:tcPr>
            <w:tcW w:w="846" w:type="dxa"/>
          </w:tcPr>
          <w:p w14:paraId="52D11EC1" w14:textId="6B2EE9B3" w:rsidR="00FD63CD" w:rsidRPr="007B3787" w:rsidRDefault="00E029D1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B95AEF3" w14:textId="06BCF307" w:rsidR="00FD63CD" w:rsidRPr="007B3787" w:rsidRDefault="00E029D1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tag</w:t>
            </w:r>
            <w:r w:rsidR="00111C6C">
              <w:rPr>
                <w:rFonts w:hint="eastAsia"/>
                <w:lang w:eastAsia="zh-CN"/>
              </w:rPr>
              <w:t>s</w:t>
            </w:r>
          </w:p>
        </w:tc>
        <w:tc>
          <w:tcPr>
            <w:tcW w:w="1843" w:type="dxa"/>
          </w:tcPr>
          <w:p w14:paraId="78657C23" w14:textId="0E064CF8" w:rsidR="00FD63CD" w:rsidRPr="00134464" w:rsidRDefault="00E029D1" w:rsidP="00963044">
            <w:pPr>
              <w:spacing w:line="360" w:lineRule="auto"/>
              <w:jc w:val="left"/>
              <w:rPr>
                <w:lang w:eastAsia="zh-CN"/>
              </w:rPr>
            </w:pPr>
            <w:r w:rsidRPr="00134464">
              <w:rPr>
                <w:rFonts w:hint="eastAsia"/>
                <w:lang w:eastAsia="zh-CN"/>
              </w:rPr>
              <w:t>亮点标签</w:t>
            </w:r>
          </w:p>
        </w:tc>
        <w:tc>
          <w:tcPr>
            <w:tcW w:w="1276" w:type="dxa"/>
          </w:tcPr>
          <w:p w14:paraId="68583F14" w14:textId="73D870F2" w:rsidR="00FD63CD" w:rsidRPr="007B3787" w:rsidRDefault="003603F8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C78BF8E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D8B1FF6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D63CD" w:rsidRPr="007B3787" w14:paraId="5D70A661" w14:textId="77777777" w:rsidTr="00963044">
        <w:tc>
          <w:tcPr>
            <w:tcW w:w="846" w:type="dxa"/>
          </w:tcPr>
          <w:p w14:paraId="3D560778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8695E09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D495822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1C6FA87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985CF5B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D63CD" w:rsidRPr="007B3787" w14:paraId="64382BFB" w14:textId="77777777" w:rsidTr="00963044">
        <w:tc>
          <w:tcPr>
            <w:tcW w:w="846" w:type="dxa"/>
          </w:tcPr>
          <w:p w14:paraId="45ABCCA7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AD6EE58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2829157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60E9BAE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7763B0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63CD" w:rsidRPr="007B3787" w14:paraId="432471CB" w14:textId="77777777" w:rsidTr="00963044">
        <w:tc>
          <w:tcPr>
            <w:tcW w:w="846" w:type="dxa"/>
          </w:tcPr>
          <w:p w14:paraId="59FC1C3E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D44B1E" w14:textId="00B98666" w:rsidR="00FD63CD" w:rsidRPr="007B3787" w:rsidRDefault="002C4E05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843" w:type="dxa"/>
          </w:tcPr>
          <w:p w14:paraId="66529A82" w14:textId="01786AE5" w:rsidR="00FD63CD" w:rsidRPr="007B3787" w:rsidRDefault="002B4223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FD63CD">
              <w:rPr>
                <w:lang w:eastAsia="zh-CN"/>
              </w:rPr>
              <w:t>成功</w:t>
            </w:r>
            <w:r w:rsidR="00FD63CD">
              <w:rPr>
                <w:rFonts w:hint="eastAsia"/>
                <w:lang w:eastAsia="zh-CN"/>
              </w:rPr>
              <w:t>/</w:t>
            </w:r>
            <w:r w:rsidR="00FD63CD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9FE5A8D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DE48738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FD63CD" w:rsidRPr="007B3787" w14:paraId="0D9A3434" w14:textId="77777777" w:rsidTr="00963044">
        <w:tc>
          <w:tcPr>
            <w:tcW w:w="846" w:type="dxa"/>
          </w:tcPr>
          <w:p w14:paraId="682E5BB9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581C663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6EA4994E" w14:textId="1F3CFEB2" w:rsidR="00FD63CD" w:rsidRDefault="002B4223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FD63CD">
              <w:rPr>
                <w:lang w:eastAsia="zh-CN"/>
              </w:rPr>
              <w:t>成功</w:t>
            </w:r>
            <w:r w:rsidR="00FD63CD">
              <w:rPr>
                <w:rFonts w:hint="eastAsia"/>
                <w:lang w:eastAsia="zh-CN"/>
              </w:rPr>
              <w:t>/</w:t>
            </w:r>
            <w:r w:rsidR="00FD63CD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B9A4145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7C6B854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D5BB61" w14:textId="3D3E626A" w:rsidR="00916350" w:rsidRPr="0015624D" w:rsidRDefault="00916350" w:rsidP="00916350">
      <w:pPr>
        <w:pStyle w:val="3"/>
        <w:rPr>
          <w:lang w:eastAsia="zh-CN"/>
        </w:rPr>
      </w:pPr>
      <w:bookmarkStart w:id="121" w:name="_Toc299558576"/>
      <w:r>
        <w:rPr>
          <w:lang w:eastAsia="zh-CN"/>
        </w:rPr>
        <w:t>更新项目优势前景</w:t>
      </w:r>
      <w:bookmarkEnd w:id="121"/>
    </w:p>
    <w:p w14:paraId="2682626A" w14:textId="77777777" w:rsidR="00916350" w:rsidRPr="00AC572E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3063EBE" w14:textId="77777777" w:rsidR="00916350" w:rsidRDefault="00916350" w:rsidP="00916350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51A1EEBE" w14:textId="6EC58EA3" w:rsidR="00916350" w:rsidRPr="007B3787" w:rsidRDefault="00916350" w:rsidP="0091635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更新我的项目：更新内容可能为项目介绍，竞争优势，市场前景（包括：预期时间，预期估值，具体描述）</w:t>
      </w:r>
    </w:p>
    <w:p w14:paraId="4C50C245" w14:textId="77777777" w:rsidR="00916350" w:rsidRPr="00AC572E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139A356" w14:textId="59E8E658" w:rsidR="00916350" w:rsidRDefault="00916350" w:rsidP="0091635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9C6430">
        <w:rPr>
          <w:rFonts w:hint="eastAsia"/>
          <w:lang w:eastAsia="zh-CN"/>
        </w:rPr>
        <w:t>Prospect</w:t>
      </w:r>
    </w:p>
    <w:p w14:paraId="2B3C0504" w14:textId="77777777" w:rsidR="00916350" w:rsidRPr="00B05C4F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1AEFBC8" w14:textId="77777777" w:rsidR="0029471B" w:rsidRPr="00AC572E" w:rsidRDefault="0029471B" w:rsidP="002947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29471B" w:rsidRPr="007B3787" w14:paraId="38CD30BD" w14:textId="77777777" w:rsidTr="0049477B">
        <w:tc>
          <w:tcPr>
            <w:tcW w:w="704" w:type="dxa"/>
          </w:tcPr>
          <w:p w14:paraId="00FDDFDB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268190E1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39FC3AE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322DB8B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4D1FE3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9471B" w:rsidRPr="007B3787" w14:paraId="3FB2FC68" w14:textId="77777777" w:rsidTr="0049477B">
        <w:tc>
          <w:tcPr>
            <w:tcW w:w="704" w:type="dxa"/>
          </w:tcPr>
          <w:p w14:paraId="32D3A45E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7C557E97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6E65BE4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E602F89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B0CA8C2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471B" w:rsidRPr="007B3787" w14:paraId="31A7A4B5" w14:textId="77777777" w:rsidTr="0049477B">
        <w:tc>
          <w:tcPr>
            <w:tcW w:w="704" w:type="dxa"/>
          </w:tcPr>
          <w:p w14:paraId="508A0B21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5AD9D9A9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72801F14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83537AE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CA5D9F6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471B" w:rsidRPr="007B3787" w14:paraId="02F1C1BF" w14:textId="77777777" w:rsidTr="0049477B">
        <w:tc>
          <w:tcPr>
            <w:tcW w:w="704" w:type="dxa"/>
          </w:tcPr>
          <w:p w14:paraId="076694CA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0566C57B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52B2A6B8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AB2D309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56D338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35283" w:rsidRPr="007B3787" w14:paraId="7BD11262" w14:textId="77777777" w:rsidTr="0049477B">
        <w:tc>
          <w:tcPr>
            <w:tcW w:w="704" w:type="dxa"/>
          </w:tcPr>
          <w:p w14:paraId="3C93FF95" w14:textId="1EBB27E6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14C0CB20" w14:textId="5405D033" w:rsidR="00035283" w:rsidRDefault="008C198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introduction</w:t>
            </w:r>
          </w:p>
        </w:tc>
        <w:tc>
          <w:tcPr>
            <w:tcW w:w="1843" w:type="dxa"/>
          </w:tcPr>
          <w:p w14:paraId="433D55DA" w14:textId="5D38D61E" w:rsidR="00035283" w:rsidRDefault="00851B8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2313741F" w14:textId="77777777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5AA0A1" w14:textId="77777777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70510" w:rsidRPr="007B3787" w14:paraId="7E9DA112" w14:textId="77777777" w:rsidTr="0049477B">
        <w:tc>
          <w:tcPr>
            <w:tcW w:w="704" w:type="dxa"/>
          </w:tcPr>
          <w:p w14:paraId="5AAA267B" w14:textId="00391C44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4C9327FB" w14:textId="29FDFF66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4471A638" w14:textId="117B86E1" w:rsidR="00E70510" w:rsidRDefault="00DA70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57028A9C" w14:textId="77777777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8C5B77" w14:textId="77777777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0427" w:rsidRPr="007B3787" w14:paraId="0319552C" w14:textId="77777777" w:rsidTr="0049477B">
        <w:tc>
          <w:tcPr>
            <w:tcW w:w="704" w:type="dxa"/>
          </w:tcPr>
          <w:p w14:paraId="5BDF7D28" w14:textId="7DE53752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5</w:t>
            </w:r>
          </w:p>
        </w:tc>
        <w:tc>
          <w:tcPr>
            <w:tcW w:w="2268" w:type="dxa"/>
          </w:tcPr>
          <w:p w14:paraId="27D1584D" w14:textId="5D8849CA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2535439D" w14:textId="34D57CFA" w:rsidR="003C0427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076F9603" w14:textId="77777777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DA9880" w14:textId="77777777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90F5C" w:rsidRPr="007B3787" w14:paraId="6B9E7A33" w14:textId="77777777" w:rsidTr="0049477B">
        <w:tc>
          <w:tcPr>
            <w:tcW w:w="704" w:type="dxa"/>
          </w:tcPr>
          <w:p w14:paraId="171520BC" w14:textId="39C2ED11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2268" w:type="dxa"/>
          </w:tcPr>
          <w:p w14:paraId="20958193" w14:textId="76D3C264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22989D80" w14:textId="3B12B2A9" w:rsidR="00790F5C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53DEFAB6" w14:textId="77777777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44EF56" w14:textId="77777777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44BDF" w:rsidRPr="007B3787" w14:paraId="5418C5FB" w14:textId="77777777" w:rsidTr="0049477B">
        <w:tc>
          <w:tcPr>
            <w:tcW w:w="704" w:type="dxa"/>
          </w:tcPr>
          <w:p w14:paraId="0DE8046A" w14:textId="557005A0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2268" w:type="dxa"/>
          </w:tcPr>
          <w:p w14:paraId="18FE1A8C" w14:textId="09178AA9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674D1DA3" w14:textId="7B406A20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1476D993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858A56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44BDF" w:rsidRPr="007B3787" w14:paraId="15454477" w14:textId="77777777" w:rsidTr="0049477B">
        <w:tc>
          <w:tcPr>
            <w:tcW w:w="704" w:type="dxa"/>
          </w:tcPr>
          <w:p w14:paraId="2FC67201" w14:textId="5472CE2A" w:rsidR="00244BDF" w:rsidRDefault="009B451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5.3</w:t>
            </w:r>
          </w:p>
        </w:tc>
        <w:tc>
          <w:tcPr>
            <w:tcW w:w="2268" w:type="dxa"/>
          </w:tcPr>
          <w:p w14:paraId="6B105C7D" w14:textId="088565C0" w:rsidR="00244BDF" w:rsidRPr="007B7A44" w:rsidRDefault="00CD3A90" w:rsidP="0049477B">
            <w:pPr>
              <w:spacing w:line="360" w:lineRule="auto"/>
              <w:jc w:val="left"/>
              <w:rPr>
                <w:lang w:eastAsia="zh-CN"/>
              </w:rPr>
            </w:pPr>
            <w:r w:rsidRPr="00CD3A90">
              <w:rPr>
                <w:lang w:eastAsia="zh-CN"/>
              </w:rPr>
              <w:t>prospectDetail</w:t>
            </w:r>
          </w:p>
        </w:tc>
        <w:tc>
          <w:tcPr>
            <w:tcW w:w="1843" w:type="dxa"/>
          </w:tcPr>
          <w:p w14:paraId="6DB9163A" w14:textId="193DA2DB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7096A1C8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C97974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AFF3BB2" w14:textId="77777777" w:rsidR="00AA4714" w:rsidRPr="00AC572E" w:rsidRDefault="00AA4714" w:rsidP="00AA471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A4714" w:rsidRPr="007B3787" w14:paraId="49B26DBE" w14:textId="77777777" w:rsidTr="000F1620">
        <w:tc>
          <w:tcPr>
            <w:tcW w:w="704" w:type="dxa"/>
          </w:tcPr>
          <w:p w14:paraId="4CA1EACA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B91A07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A2865CC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AD60246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F2215FE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A4714" w:rsidRPr="007B3787" w14:paraId="5994F187" w14:textId="77777777" w:rsidTr="000F1620">
        <w:tc>
          <w:tcPr>
            <w:tcW w:w="704" w:type="dxa"/>
          </w:tcPr>
          <w:p w14:paraId="5D28DBE7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3890A82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B64CBAF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4E6C3BB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3EF9787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</w:tr>
      <w:tr w:rsidR="00AA4714" w:rsidRPr="007B3787" w14:paraId="17056C80" w14:textId="77777777" w:rsidTr="000F1620">
        <w:tc>
          <w:tcPr>
            <w:tcW w:w="704" w:type="dxa"/>
          </w:tcPr>
          <w:p w14:paraId="4202BFEE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E89D8E9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</w:t>
            </w:r>
            <w:r>
              <w:rPr>
                <w:lang w:eastAsia="zh-CN"/>
              </w:rPr>
              <w:t>dat</w:t>
            </w:r>
            <w:r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09535F7B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5E829679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</w:p>
        </w:tc>
        <w:tc>
          <w:tcPr>
            <w:tcW w:w="2551" w:type="dxa"/>
          </w:tcPr>
          <w:p w14:paraId="52D380EA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B310154" w14:textId="4D7549B0" w:rsidR="00BB76EC" w:rsidRPr="0015624D" w:rsidRDefault="00BB76EC" w:rsidP="00BB76EC">
      <w:pPr>
        <w:pStyle w:val="3"/>
        <w:rPr>
          <w:lang w:eastAsia="zh-CN"/>
        </w:rPr>
      </w:pPr>
      <w:bookmarkStart w:id="122" w:name="_Toc299558577"/>
      <w:r>
        <w:rPr>
          <w:lang w:eastAsia="zh-CN"/>
        </w:rPr>
        <w:t>更新项目</w:t>
      </w:r>
      <w:r w:rsidR="009F4A7E">
        <w:rPr>
          <w:lang w:eastAsia="zh-CN"/>
        </w:rPr>
        <w:t>融资</w:t>
      </w:r>
      <w:r w:rsidR="007C0AB4">
        <w:rPr>
          <w:rFonts w:hint="eastAsia"/>
          <w:lang w:eastAsia="zh-CN"/>
        </w:rPr>
        <w:t>阶段</w:t>
      </w:r>
      <w:bookmarkEnd w:id="122"/>
    </w:p>
    <w:p w14:paraId="620CC4D0" w14:textId="77777777" w:rsidR="00BB76EC" w:rsidRPr="00AC572E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E73C7A" w14:textId="77777777" w:rsidR="00BB76EC" w:rsidRDefault="00BB76EC" w:rsidP="00BB76EC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807D0CA" w14:textId="7FE37B9C" w:rsidR="00BB76EC" w:rsidRPr="007B3787" w:rsidRDefault="00BB76EC" w:rsidP="00BB76EC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更新我的项目：更新内容可能为项目阶段，融资阶段（包括：资金来源，融资金额）</w:t>
      </w:r>
    </w:p>
    <w:p w14:paraId="4EE19F43" w14:textId="77777777" w:rsidR="00BB76EC" w:rsidRPr="00AC572E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A7AAED" w14:textId="3D459825" w:rsidR="00BB76EC" w:rsidRDefault="00BB76EC" w:rsidP="00BB76EC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655C45">
        <w:rPr>
          <w:rFonts w:hint="eastAsia"/>
          <w:lang w:eastAsia="zh-CN"/>
        </w:rPr>
        <w:t>Finance</w:t>
      </w:r>
    </w:p>
    <w:p w14:paraId="7B551AEA" w14:textId="77777777" w:rsidR="00BB76EC" w:rsidRPr="00B05C4F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DB1E45E" w14:textId="77777777" w:rsidR="00E10A11" w:rsidRPr="00AC572E" w:rsidRDefault="00E10A11" w:rsidP="00E10A1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E10A11" w:rsidRPr="007B3787" w14:paraId="50E46F17" w14:textId="77777777" w:rsidTr="0049477B">
        <w:tc>
          <w:tcPr>
            <w:tcW w:w="704" w:type="dxa"/>
          </w:tcPr>
          <w:p w14:paraId="5C92CFE6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073E9E2C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846BBE1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CA25B91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9F7F54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10A11" w:rsidRPr="007B3787" w14:paraId="28EDF13F" w14:textId="77777777" w:rsidTr="0049477B">
        <w:tc>
          <w:tcPr>
            <w:tcW w:w="704" w:type="dxa"/>
          </w:tcPr>
          <w:p w14:paraId="66869A52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54DB3B3E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97C923C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030A6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B2B59B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10A11" w:rsidRPr="007B3787" w14:paraId="492BB8B1" w14:textId="77777777" w:rsidTr="0049477B">
        <w:tc>
          <w:tcPr>
            <w:tcW w:w="704" w:type="dxa"/>
          </w:tcPr>
          <w:p w14:paraId="4B4CD421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5D72D273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1900652A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F35B880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F3E1D7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10A11" w:rsidRPr="007B3787" w14:paraId="79E5F000" w14:textId="77777777" w:rsidTr="0049477B">
        <w:tc>
          <w:tcPr>
            <w:tcW w:w="704" w:type="dxa"/>
          </w:tcPr>
          <w:p w14:paraId="2D5931FF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51DFD95B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13A24A1C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401C3AD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BCA3D4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F2D97" w:rsidRPr="007B3787" w14:paraId="5EFA2E45" w14:textId="77777777" w:rsidTr="0049477B">
        <w:tc>
          <w:tcPr>
            <w:tcW w:w="704" w:type="dxa"/>
          </w:tcPr>
          <w:p w14:paraId="5CD9C036" w14:textId="3ECDFE6F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28AFB893" w14:textId="3A6E02B3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process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848BAE3" w14:textId="70A033D6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19368E5A" w14:textId="77777777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FFDE26" w14:textId="77777777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506C8" w:rsidRPr="007B3787" w14:paraId="7E005C02" w14:textId="77777777" w:rsidTr="0049477B">
        <w:tc>
          <w:tcPr>
            <w:tcW w:w="704" w:type="dxa"/>
          </w:tcPr>
          <w:p w14:paraId="0918E3A0" w14:textId="6ED6A36C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1AE13324" w14:textId="3B485940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4C73A087" w14:textId="6194BF32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0AE23A95" w14:textId="77777777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EE09F2" w14:textId="77777777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6FEF" w:rsidRPr="007B3787" w14:paraId="75C1DFD6" w14:textId="77777777" w:rsidTr="0049477B">
        <w:tc>
          <w:tcPr>
            <w:tcW w:w="704" w:type="dxa"/>
          </w:tcPr>
          <w:p w14:paraId="71B8BDC4" w14:textId="29B4FC98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</w:tcPr>
          <w:p w14:paraId="575507E1" w14:textId="681CD0EE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Source</w:t>
            </w:r>
            <w:r w:rsidR="007B76F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41C305B" w14:textId="34881E31" w:rsidR="00296FEF" w:rsidRDefault="001E541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  <w:r w:rsidR="007B76F7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878094B" w14:textId="77777777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09745D" w14:textId="77777777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2C2A" w:rsidRPr="007B3787" w14:paraId="26C6EB67" w14:textId="77777777" w:rsidTr="0049477B">
        <w:tc>
          <w:tcPr>
            <w:tcW w:w="704" w:type="dxa"/>
          </w:tcPr>
          <w:p w14:paraId="728BDD0A" w14:textId="3841A230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</w:tcPr>
          <w:p w14:paraId="7AABAE02" w14:textId="38FD15B1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273F79CA" w14:textId="0C1E2D8D" w:rsidR="00832C2A" w:rsidRDefault="007E1FA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融资金额</w:t>
            </w:r>
          </w:p>
        </w:tc>
        <w:tc>
          <w:tcPr>
            <w:tcW w:w="1276" w:type="dxa"/>
          </w:tcPr>
          <w:p w14:paraId="493005FC" w14:textId="77777777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6278F3" w14:textId="77777777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AC9D22" w14:textId="77777777" w:rsidR="00E10A11" w:rsidRPr="00100D72" w:rsidRDefault="00E10A11" w:rsidP="00E10A1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E10A11" w:rsidRPr="007B3787" w14:paraId="5973AC32" w14:textId="77777777" w:rsidTr="0049477B">
        <w:tc>
          <w:tcPr>
            <w:tcW w:w="2235" w:type="dxa"/>
            <w:shd w:val="clear" w:color="auto" w:fill="FFFFFF"/>
          </w:tcPr>
          <w:p w14:paraId="65151411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74AFAD89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2A1470D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502F6EF3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46C04714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10A11" w:rsidRPr="007B3787" w14:paraId="103C0F91" w14:textId="77777777" w:rsidTr="0049477B">
        <w:tc>
          <w:tcPr>
            <w:tcW w:w="2235" w:type="dxa"/>
            <w:shd w:val="clear" w:color="auto" w:fill="FFFFFF"/>
          </w:tcPr>
          <w:p w14:paraId="45A1E383" w14:textId="67923D65" w:rsidR="00E10A11" w:rsidRDefault="00E10A11" w:rsidP="00AA29D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updat</w:t>
            </w:r>
            <w:r>
              <w:rPr>
                <w:lang w:eastAsia="zh-CN"/>
              </w:rPr>
              <w:t>ed</w:t>
            </w:r>
          </w:p>
        </w:tc>
        <w:tc>
          <w:tcPr>
            <w:tcW w:w="1842" w:type="dxa"/>
            <w:shd w:val="clear" w:color="auto" w:fill="FFFFFF"/>
          </w:tcPr>
          <w:p w14:paraId="6EA20143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是否更新成功</w:t>
            </w:r>
          </w:p>
        </w:tc>
        <w:tc>
          <w:tcPr>
            <w:tcW w:w="851" w:type="dxa"/>
            <w:shd w:val="clear" w:color="auto" w:fill="FFFFFF"/>
          </w:tcPr>
          <w:p w14:paraId="58175E0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137F0198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0A6CEFE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4DF102DA" w14:textId="5C834413" w:rsidR="00E01B27" w:rsidRPr="0015624D" w:rsidRDefault="00D067D5" w:rsidP="00E01B27">
      <w:pPr>
        <w:pStyle w:val="3"/>
        <w:rPr>
          <w:lang w:eastAsia="zh-CN"/>
        </w:rPr>
      </w:pPr>
      <w:bookmarkStart w:id="123" w:name="_Toc299558578"/>
      <w:r>
        <w:rPr>
          <w:lang w:eastAsia="zh-CN"/>
        </w:rPr>
        <w:lastRenderedPageBreak/>
        <w:t>添加团队成员</w:t>
      </w:r>
      <w:bookmarkEnd w:id="123"/>
    </w:p>
    <w:p w14:paraId="320741BC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B718949" w14:textId="77777777" w:rsidR="00E01B27" w:rsidRDefault="00E01B27" w:rsidP="00E01B2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DAC9401" w14:textId="3C54308E" w:rsidR="00E01B27" w:rsidRPr="007B3787" w:rsidRDefault="00E01B27" w:rsidP="00E01B2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50B6C613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ED9AD55" w14:textId="2A778DF3" w:rsidR="00E01B27" w:rsidRDefault="00E01B27" w:rsidP="00E01B2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874C9">
        <w:rPr>
          <w:rFonts w:hint="eastAsia"/>
          <w:lang w:eastAsia="zh-CN"/>
        </w:rPr>
        <w:t>add</w:t>
      </w:r>
      <w:r w:rsidR="005874C9">
        <w:rPr>
          <w:lang w:eastAsia="zh-CN"/>
        </w:rPr>
        <w:t>Teamer</w:t>
      </w:r>
    </w:p>
    <w:p w14:paraId="4FDB54F8" w14:textId="77777777" w:rsidR="00E01B27" w:rsidRPr="00B05C4F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C5785B0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01B27" w:rsidRPr="007B3787" w14:paraId="221DAD9B" w14:textId="77777777" w:rsidTr="0049477B">
        <w:tc>
          <w:tcPr>
            <w:tcW w:w="846" w:type="dxa"/>
          </w:tcPr>
          <w:p w14:paraId="34B07160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FFA51CE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121352F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0234E7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B439E4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01B27" w:rsidRPr="007B3787" w14:paraId="795F4113" w14:textId="77777777" w:rsidTr="0049477B">
        <w:tc>
          <w:tcPr>
            <w:tcW w:w="846" w:type="dxa"/>
          </w:tcPr>
          <w:p w14:paraId="6799DB9D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48AFABE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2C2034C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8053DE5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245860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057D1" w:rsidRPr="007B3787" w14:paraId="747BBEE2" w14:textId="77777777" w:rsidTr="00F057D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F70D" w14:textId="0329B4CA" w:rsidR="00F057D1" w:rsidRDefault="00F3774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88DC8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40640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A1DD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E623F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75FB617" w14:textId="6B855BA4" w:rsidR="00FE2295" w:rsidRPr="00AC572E" w:rsidRDefault="00031E6A" w:rsidP="00FE229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E2295" w:rsidRPr="007B3787" w14:paraId="02A84A26" w14:textId="77777777" w:rsidTr="0049477B">
        <w:tc>
          <w:tcPr>
            <w:tcW w:w="846" w:type="dxa"/>
          </w:tcPr>
          <w:p w14:paraId="1DD947E1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3A74D11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4446635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F11E1B6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C0CD085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E2295" w:rsidRPr="007B3787" w14:paraId="754403C8" w14:textId="77777777" w:rsidTr="0049477B">
        <w:tc>
          <w:tcPr>
            <w:tcW w:w="846" w:type="dxa"/>
          </w:tcPr>
          <w:p w14:paraId="0D314064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57FF2BB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8FB576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C3129A4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172DC7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E2295" w:rsidRPr="007B3787" w14:paraId="7ED7A5C8" w14:textId="77777777" w:rsidTr="0049477B">
        <w:tc>
          <w:tcPr>
            <w:tcW w:w="846" w:type="dxa"/>
          </w:tcPr>
          <w:p w14:paraId="4D51FD5A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713C89" w14:textId="432DD4F0" w:rsidR="00FE2295" w:rsidRPr="007B3787" w:rsidRDefault="00D81B1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C2C419D" w14:textId="15236894" w:rsidR="00FE2295" w:rsidRPr="007B3787" w:rsidRDefault="00AD0FE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 w:rsidR="0061419A">
              <w:rPr>
                <w:rFonts w:hint="eastAsia"/>
                <w:lang w:eastAsia="zh-CN"/>
              </w:rPr>
              <w:t>/</w:t>
            </w:r>
            <w:r w:rsidR="0061419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8DE08D1" w14:textId="14CBFC6D" w:rsidR="00FE2295" w:rsidRPr="007B3787" w:rsidRDefault="00F767E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904F92A" w14:textId="7F522146" w:rsidR="00FE2295" w:rsidRPr="007B3787" w:rsidRDefault="00F9398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F767E6" w:rsidRPr="007B3787" w14:paraId="18D50161" w14:textId="77777777" w:rsidTr="0049477B">
        <w:tc>
          <w:tcPr>
            <w:tcW w:w="846" w:type="dxa"/>
          </w:tcPr>
          <w:p w14:paraId="608922CA" w14:textId="3EA298AA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8088BBC" w14:textId="7EC794F6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AE5516F" w14:textId="6818A703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A71FA9F" w14:textId="709FAF5F" w:rsidR="00F767E6" w:rsidRPr="007B3787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1A883CC" w14:textId="77777777" w:rsidR="00F767E6" w:rsidRPr="007B3787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0654E" w:rsidRPr="007B3787" w14:paraId="0092BB96" w14:textId="77777777" w:rsidTr="0049477B">
        <w:tc>
          <w:tcPr>
            <w:tcW w:w="846" w:type="dxa"/>
          </w:tcPr>
          <w:p w14:paraId="6FDAE752" w14:textId="1833146E" w:rsidR="00F0654E" w:rsidRDefault="00F0654E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BE93418" w14:textId="26302A73" w:rsidR="00F0654E" w:rsidRDefault="00F0654E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</w:t>
            </w:r>
            <w:r w:rsidR="00C60A45">
              <w:rPr>
                <w:rFonts w:hint="eastAsia"/>
                <w:lang w:eastAsia="zh-CN"/>
              </w:rPr>
              <w:t>er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C804792" w14:textId="1A9ED058" w:rsidR="00F0654E" w:rsidRDefault="00F0654E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新添加成员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6046977C" w14:textId="77777777" w:rsidR="00F0654E" w:rsidRDefault="00F0654E" w:rsidP="00F767E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2E5C2C" w14:textId="77777777" w:rsidR="00F0654E" w:rsidRPr="007B3787" w:rsidRDefault="00F0654E" w:rsidP="00F767E6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664A66E" w14:textId="06B76514" w:rsidR="00BB008B" w:rsidRPr="0015624D" w:rsidRDefault="00BB008B" w:rsidP="00BB008B">
      <w:pPr>
        <w:pStyle w:val="3"/>
        <w:rPr>
          <w:lang w:eastAsia="zh-CN"/>
        </w:rPr>
      </w:pPr>
      <w:bookmarkStart w:id="124" w:name="_Toc299558579"/>
      <w:r>
        <w:rPr>
          <w:lang w:eastAsia="zh-CN"/>
        </w:rPr>
        <w:t>更新团队成员信息</w:t>
      </w:r>
      <w:bookmarkEnd w:id="124"/>
    </w:p>
    <w:p w14:paraId="6E51AFF0" w14:textId="77777777" w:rsidR="00BB008B" w:rsidRPr="00AC572E" w:rsidRDefault="00BB008B" w:rsidP="00BB008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ED76C31" w14:textId="77777777" w:rsidR="00BB008B" w:rsidRDefault="00BB008B" w:rsidP="00BB008B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95E841E" w14:textId="77777777" w:rsidR="00BB008B" w:rsidRPr="007B3787" w:rsidRDefault="00BB008B" w:rsidP="00BB008B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79FF5773" w14:textId="77777777" w:rsidR="00BB008B" w:rsidRPr="00AC572E" w:rsidRDefault="00BB008B" w:rsidP="00BB008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3CACDD6" w14:textId="45719CD9" w:rsidR="00BB008B" w:rsidRDefault="00BB008B" w:rsidP="00BB008B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C3477A">
        <w:rPr>
          <w:rFonts w:hint="eastAsia"/>
          <w:lang w:eastAsia="zh-CN"/>
        </w:rPr>
        <w:t>update</w:t>
      </w:r>
      <w:r>
        <w:rPr>
          <w:lang w:eastAsia="zh-CN"/>
        </w:rPr>
        <w:t>Teamer</w:t>
      </w:r>
    </w:p>
    <w:p w14:paraId="26477CB6" w14:textId="77777777" w:rsidR="00BB008B" w:rsidRPr="00B05C4F" w:rsidRDefault="00BB008B" w:rsidP="00BB008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F881029" w14:textId="77777777" w:rsidR="00BB008B" w:rsidRPr="00AC572E" w:rsidRDefault="00BB008B" w:rsidP="00BB008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BB008B" w:rsidRPr="007B3787" w14:paraId="170CE9F2" w14:textId="77777777" w:rsidTr="00621BC6">
        <w:tc>
          <w:tcPr>
            <w:tcW w:w="846" w:type="dxa"/>
          </w:tcPr>
          <w:p w14:paraId="41E0B7A8" w14:textId="77777777" w:rsidR="00BB008B" w:rsidRPr="007B3787" w:rsidRDefault="00BB008B" w:rsidP="00621BC6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4F27BCD" w14:textId="77777777" w:rsidR="00BB008B" w:rsidRPr="007B3787" w:rsidRDefault="00BB008B" w:rsidP="00621BC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5844429" w14:textId="77777777" w:rsidR="00BB008B" w:rsidRPr="007B3787" w:rsidRDefault="00BB008B" w:rsidP="00621BC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E37A6D1" w14:textId="77777777" w:rsidR="00BB008B" w:rsidRPr="007B3787" w:rsidRDefault="00BB008B" w:rsidP="00621BC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8079C88" w14:textId="77777777" w:rsidR="00BB008B" w:rsidRPr="007B3787" w:rsidRDefault="00BB008B" w:rsidP="00621BC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B008B" w:rsidRPr="007B3787" w14:paraId="0E9ED2F6" w14:textId="77777777" w:rsidTr="00621BC6">
        <w:tc>
          <w:tcPr>
            <w:tcW w:w="846" w:type="dxa"/>
          </w:tcPr>
          <w:p w14:paraId="6577A8E7" w14:textId="77777777" w:rsidR="00BB008B" w:rsidRPr="007B3787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A978467" w14:textId="77777777" w:rsidR="00BB008B" w:rsidRPr="007B3787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1BF3F21" w14:textId="77777777" w:rsidR="00BB008B" w:rsidRPr="007B3787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0E5BB6B" w14:textId="77777777" w:rsidR="00BB008B" w:rsidRPr="007B3787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53B6F7" w14:textId="77777777" w:rsidR="00BB008B" w:rsidRPr="007B3787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008B" w:rsidRPr="007B3787" w14:paraId="68EEFC3A" w14:textId="77777777" w:rsidTr="00621BC6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FF34E" w14:textId="77777777" w:rsidR="00BB008B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5E7EA" w14:textId="41AB8F98" w:rsidR="00BB008B" w:rsidRDefault="007050D0" w:rsidP="00621BC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EE5E2" w14:textId="1AAD8BFF" w:rsidR="00BB008B" w:rsidRDefault="007050D0" w:rsidP="00621BC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团队成员</w:t>
            </w:r>
            <w:r w:rsidR="00BB008B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5DBD5" w14:textId="77777777" w:rsidR="00BB008B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F2DDC" w14:textId="77777777" w:rsidR="00BB008B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008B" w:rsidRPr="007B3787" w14:paraId="4B57FDAB" w14:textId="77777777" w:rsidTr="00621BC6">
        <w:tc>
          <w:tcPr>
            <w:tcW w:w="846" w:type="dxa"/>
          </w:tcPr>
          <w:p w14:paraId="334F3CD3" w14:textId="77777777" w:rsidR="00BB008B" w:rsidRPr="007B3787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126" w:type="dxa"/>
          </w:tcPr>
          <w:p w14:paraId="01DD38E2" w14:textId="77777777" w:rsidR="00BB008B" w:rsidRPr="007B3787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1EDBDB7E" w14:textId="77777777" w:rsidR="00BB008B" w:rsidRPr="007B3787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73803CC0" w14:textId="77777777" w:rsidR="00BB008B" w:rsidRPr="007B3787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A789A3" w14:textId="77777777" w:rsidR="00BB008B" w:rsidRPr="007B3787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008B" w:rsidRPr="007B3787" w14:paraId="2CED781C" w14:textId="77777777" w:rsidTr="00621BC6">
        <w:tc>
          <w:tcPr>
            <w:tcW w:w="846" w:type="dxa"/>
          </w:tcPr>
          <w:p w14:paraId="09AB5F98" w14:textId="77777777" w:rsidR="00BB008B" w:rsidRPr="007B3787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2126" w:type="dxa"/>
          </w:tcPr>
          <w:p w14:paraId="0E7EEEDD" w14:textId="77777777" w:rsidR="00BB008B" w:rsidRPr="007B3787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positionId</w:t>
            </w:r>
          </w:p>
        </w:tc>
        <w:tc>
          <w:tcPr>
            <w:tcW w:w="1843" w:type="dxa"/>
          </w:tcPr>
          <w:p w14:paraId="369E40F1" w14:textId="42F784E7" w:rsidR="00BB008B" w:rsidRPr="007B3787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  <w:r w:rsidR="00FF2832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702E4147" w14:textId="77777777" w:rsidR="00BB008B" w:rsidRPr="007B3787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98B37EE" w14:textId="77777777" w:rsidR="00BB008B" w:rsidRPr="007B3787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008B" w:rsidRPr="007B3787" w14:paraId="5DABF7F0" w14:textId="77777777" w:rsidTr="00621BC6">
        <w:tc>
          <w:tcPr>
            <w:tcW w:w="846" w:type="dxa"/>
          </w:tcPr>
          <w:p w14:paraId="2D258B10" w14:textId="77777777" w:rsidR="00BB008B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2126" w:type="dxa"/>
          </w:tcPr>
          <w:p w14:paraId="1454A3D5" w14:textId="77777777" w:rsidR="00BB008B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</w:p>
        </w:tc>
        <w:tc>
          <w:tcPr>
            <w:tcW w:w="1843" w:type="dxa"/>
          </w:tcPr>
          <w:p w14:paraId="0E1DCCA4" w14:textId="77777777" w:rsidR="00BB008B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学校名称</w:t>
            </w:r>
          </w:p>
        </w:tc>
        <w:tc>
          <w:tcPr>
            <w:tcW w:w="1276" w:type="dxa"/>
          </w:tcPr>
          <w:p w14:paraId="28407424" w14:textId="77777777" w:rsidR="00BB008B" w:rsidRPr="007B3787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BB44445" w14:textId="77777777" w:rsidR="00BB008B" w:rsidRPr="007B3787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953891B" w14:textId="77777777" w:rsidR="00BB008B" w:rsidRPr="00AC572E" w:rsidRDefault="00BB008B" w:rsidP="00BB008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BB008B" w:rsidRPr="007B3787" w14:paraId="2A3B1EE8" w14:textId="77777777" w:rsidTr="00621BC6">
        <w:tc>
          <w:tcPr>
            <w:tcW w:w="846" w:type="dxa"/>
          </w:tcPr>
          <w:p w14:paraId="04BF9F43" w14:textId="77777777" w:rsidR="00BB008B" w:rsidRPr="007B3787" w:rsidRDefault="00BB008B" w:rsidP="00621BC6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64D87A2" w14:textId="77777777" w:rsidR="00BB008B" w:rsidRPr="007B3787" w:rsidRDefault="00BB008B" w:rsidP="00621BC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75937D5" w14:textId="77777777" w:rsidR="00BB008B" w:rsidRPr="007B3787" w:rsidRDefault="00BB008B" w:rsidP="00621BC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BFA206" w14:textId="77777777" w:rsidR="00BB008B" w:rsidRPr="007B3787" w:rsidRDefault="00BB008B" w:rsidP="00621BC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6B78A22" w14:textId="77777777" w:rsidR="00BB008B" w:rsidRPr="007B3787" w:rsidRDefault="00BB008B" w:rsidP="00621BC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B008B" w:rsidRPr="007B3787" w14:paraId="160C271F" w14:textId="77777777" w:rsidTr="00621BC6">
        <w:tc>
          <w:tcPr>
            <w:tcW w:w="846" w:type="dxa"/>
          </w:tcPr>
          <w:p w14:paraId="391D7AFB" w14:textId="77777777" w:rsidR="00BB008B" w:rsidRPr="007B3787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B03BAB6" w14:textId="77777777" w:rsidR="00BB008B" w:rsidRPr="007B3787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191EB58E" w14:textId="77777777" w:rsidR="00BB008B" w:rsidRPr="007B3787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A27CF78" w14:textId="77777777" w:rsidR="00BB008B" w:rsidRPr="007B3787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44F01FC" w14:textId="77777777" w:rsidR="00BB008B" w:rsidRPr="007B3787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008B" w:rsidRPr="007B3787" w14:paraId="15DAA888" w14:textId="77777777" w:rsidTr="00621BC6">
        <w:tc>
          <w:tcPr>
            <w:tcW w:w="846" w:type="dxa"/>
          </w:tcPr>
          <w:p w14:paraId="6B458C6D" w14:textId="77777777" w:rsidR="00BB008B" w:rsidRPr="007B3787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6292C54" w14:textId="1CB8D41F" w:rsidR="00BB008B" w:rsidRPr="007B3787" w:rsidRDefault="00A048FD" w:rsidP="00621BC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843" w:type="dxa"/>
          </w:tcPr>
          <w:p w14:paraId="549680BC" w14:textId="31790CB6" w:rsidR="00BB008B" w:rsidRPr="007B3787" w:rsidRDefault="00A048FD" w:rsidP="00621BC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BB008B">
              <w:rPr>
                <w:lang w:eastAsia="zh-CN"/>
              </w:rPr>
              <w:t>成功</w:t>
            </w:r>
            <w:r w:rsidR="00BB008B">
              <w:rPr>
                <w:rFonts w:hint="eastAsia"/>
                <w:lang w:eastAsia="zh-CN"/>
              </w:rPr>
              <w:t>/</w:t>
            </w:r>
            <w:r w:rsidR="00BB008B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CD58D8E" w14:textId="77777777" w:rsidR="00BB008B" w:rsidRPr="007B3787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7A45196" w14:textId="77777777" w:rsidR="00BB008B" w:rsidRPr="007B3787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BB008B" w:rsidRPr="007B3787" w14:paraId="7CAECFB0" w14:textId="77777777" w:rsidTr="00621BC6">
        <w:tc>
          <w:tcPr>
            <w:tcW w:w="846" w:type="dxa"/>
          </w:tcPr>
          <w:p w14:paraId="0080365D" w14:textId="77777777" w:rsidR="00BB008B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1B22FCD" w14:textId="77777777" w:rsidR="00BB008B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3BE0B725" w14:textId="172E38B7" w:rsidR="00BB008B" w:rsidRDefault="00A048FD" w:rsidP="00621BC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BB008B">
              <w:rPr>
                <w:lang w:eastAsia="zh-CN"/>
              </w:rPr>
              <w:t>成功</w:t>
            </w:r>
            <w:r w:rsidR="00BB008B">
              <w:rPr>
                <w:rFonts w:hint="eastAsia"/>
                <w:lang w:eastAsia="zh-CN"/>
              </w:rPr>
              <w:t>/</w:t>
            </w:r>
            <w:r w:rsidR="00BB008B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6DEEC6B" w14:textId="77777777" w:rsidR="00BB008B" w:rsidRPr="007B3787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120A6E1" w14:textId="77777777" w:rsidR="00BB008B" w:rsidRPr="007B3787" w:rsidRDefault="00BB008B" w:rsidP="00621BC6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874D05F" w14:textId="45E0A03A" w:rsidR="00D13ED6" w:rsidRPr="0015624D" w:rsidRDefault="00D13ED6" w:rsidP="00D13ED6">
      <w:pPr>
        <w:pStyle w:val="3"/>
        <w:rPr>
          <w:lang w:eastAsia="zh-CN"/>
        </w:rPr>
      </w:pPr>
      <w:bookmarkStart w:id="125" w:name="_Toc299558580"/>
      <w:r>
        <w:rPr>
          <w:rFonts w:hint="eastAsia"/>
          <w:lang w:eastAsia="zh-CN"/>
        </w:rPr>
        <w:t>上传</w:t>
      </w:r>
      <w:r>
        <w:rPr>
          <w:lang w:eastAsia="zh-CN"/>
        </w:rPr>
        <w:t>团队成员</w:t>
      </w:r>
      <w:r w:rsidR="00A27A52">
        <w:rPr>
          <w:rFonts w:hint="eastAsia"/>
          <w:lang w:eastAsia="zh-CN"/>
        </w:rPr>
        <w:t>头像</w:t>
      </w:r>
      <w:bookmarkEnd w:id="125"/>
    </w:p>
    <w:p w14:paraId="085AAD13" w14:textId="77777777" w:rsidR="00D13ED6" w:rsidRDefault="00D13ED6" w:rsidP="00D13ED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9AE671B" w14:textId="77777777" w:rsidR="00D13ED6" w:rsidRPr="007B3787" w:rsidRDefault="00D13ED6" w:rsidP="00D13ED6">
      <w:pPr>
        <w:spacing w:line="360" w:lineRule="auto"/>
        <w:ind w:firstLineChars="200" w:firstLine="420"/>
        <w:jc w:val="left"/>
        <w:rPr>
          <w:lang w:eastAsia="zh-CN"/>
        </w:rPr>
      </w:pPr>
      <w:bookmarkStart w:id="126" w:name="OLE_LINK37"/>
      <w:bookmarkStart w:id="127" w:name="OLE_LINK38"/>
      <w:r w:rsidRPr="00B43966">
        <w:rPr>
          <w:rFonts w:ascii="宋体" w:hAnsi="宋体" w:cs="宋体"/>
          <w:szCs w:val="21"/>
        </w:rPr>
        <w:t>&lt;input type="file" name="</w:t>
      </w:r>
      <w:r w:rsidRPr="00834149">
        <w:rPr>
          <w:rFonts w:ascii="宋体" w:hAnsi="宋体" w:cs="宋体"/>
          <w:b/>
          <w:szCs w:val="21"/>
          <w:u w:val="single"/>
        </w:rPr>
        <w:t>avatarUrl</w:t>
      </w:r>
      <w:r w:rsidRPr="00B43966">
        <w:rPr>
          <w:rFonts w:ascii="宋体" w:hAnsi="宋体" w:cs="宋体"/>
          <w:szCs w:val="21"/>
        </w:rPr>
        <w:t>" size="20" /&gt;</w:t>
      </w:r>
      <w:r>
        <w:rPr>
          <w:rFonts w:hint="eastAsia"/>
          <w:lang w:eastAsia="zh-CN"/>
        </w:rPr>
        <w:t>更新“我的”头像</w:t>
      </w:r>
    </w:p>
    <w:bookmarkEnd w:id="126"/>
    <w:bookmarkEnd w:id="127"/>
    <w:p w14:paraId="52B628EF" w14:textId="77777777" w:rsidR="00D13ED6" w:rsidRDefault="00D13ED6" w:rsidP="00D13ED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14D4685" w14:textId="433FB06E" w:rsidR="00D13ED6" w:rsidRDefault="00D13ED6" w:rsidP="00D13ED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 w:rsidR="00637BAC">
        <w:rPr>
          <w:rFonts w:hint="eastAsia"/>
          <w:lang w:eastAsia="zh-CN"/>
        </w:rPr>
        <w:t>teamer</w:t>
      </w:r>
    </w:p>
    <w:p w14:paraId="7C973328" w14:textId="77777777" w:rsidR="00D13ED6" w:rsidRPr="00AC572E" w:rsidRDefault="00D13ED6" w:rsidP="00D13ED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13ED6" w:rsidRPr="007B3787" w14:paraId="07637AB7" w14:textId="77777777" w:rsidTr="00FE76C0">
        <w:tc>
          <w:tcPr>
            <w:tcW w:w="704" w:type="dxa"/>
          </w:tcPr>
          <w:p w14:paraId="4F927360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0610ECE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681C203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AFCCA61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EECA42E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13ED6" w:rsidRPr="007B3787" w14:paraId="52B23DB6" w14:textId="77777777" w:rsidTr="00FE76C0">
        <w:tc>
          <w:tcPr>
            <w:tcW w:w="704" w:type="dxa"/>
          </w:tcPr>
          <w:p w14:paraId="0E6777A7" w14:textId="77777777" w:rsidR="00D13ED6" w:rsidRPr="007B3787" w:rsidRDefault="00D13ED6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32660BD9" w14:textId="77777777" w:rsidR="00D13ED6" w:rsidRPr="007B3787" w:rsidRDefault="00D13ED6" w:rsidP="00FE76C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FE156EE" w14:textId="77777777" w:rsidR="00D13ED6" w:rsidRPr="007B3787" w:rsidRDefault="00D13ED6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2D0ACCB" w14:textId="77777777" w:rsidR="00D13ED6" w:rsidRPr="007B3787" w:rsidRDefault="00D13ED6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A81DAC3" w14:textId="77777777" w:rsidR="00D13ED6" w:rsidRPr="007B3787" w:rsidRDefault="00D13ED6" w:rsidP="00FE76C0">
            <w:pPr>
              <w:spacing w:line="360" w:lineRule="auto"/>
              <w:rPr>
                <w:lang w:eastAsia="zh-CN"/>
              </w:rPr>
            </w:pPr>
          </w:p>
        </w:tc>
      </w:tr>
      <w:tr w:rsidR="00D13ED6" w:rsidRPr="007B3787" w14:paraId="252BB8C4" w14:textId="77777777" w:rsidTr="00FE76C0">
        <w:tc>
          <w:tcPr>
            <w:tcW w:w="704" w:type="dxa"/>
          </w:tcPr>
          <w:p w14:paraId="1AF644EA" w14:textId="77777777" w:rsidR="00D13ED6" w:rsidRPr="007B3787" w:rsidRDefault="00D13ED6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4BE77A8" w14:textId="15269366" w:rsidR="00D13ED6" w:rsidRPr="007B3787" w:rsidRDefault="005C7B31" w:rsidP="00FE76C0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teamerId</w:t>
            </w:r>
          </w:p>
        </w:tc>
        <w:tc>
          <w:tcPr>
            <w:tcW w:w="1985" w:type="dxa"/>
          </w:tcPr>
          <w:p w14:paraId="4A016024" w14:textId="07B912D1" w:rsidR="00D13ED6" w:rsidRPr="007B3787" w:rsidRDefault="00E3120A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团队成员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1D22583" w14:textId="77777777" w:rsidR="00D13ED6" w:rsidRPr="007B3787" w:rsidRDefault="00D13ED6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5F5E3A9" w14:textId="77777777" w:rsidR="00D13ED6" w:rsidRPr="007B3787" w:rsidRDefault="00D13ED6" w:rsidP="00FE76C0">
            <w:pPr>
              <w:spacing w:line="360" w:lineRule="auto"/>
              <w:rPr>
                <w:lang w:eastAsia="zh-CN"/>
              </w:rPr>
            </w:pPr>
          </w:p>
        </w:tc>
      </w:tr>
    </w:tbl>
    <w:p w14:paraId="195C0009" w14:textId="77777777" w:rsidR="00D13ED6" w:rsidRDefault="00D13ED6" w:rsidP="00D13ED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13ED6" w:rsidRPr="007B3787" w14:paraId="7592DFA9" w14:textId="77777777" w:rsidTr="00FE76C0">
        <w:tc>
          <w:tcPr>
            <w:tcW w:w="846" w:type="dxa"/>
          </w:tcPr>
          <w:p w14:paraId="797A2206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D782854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5B00AEF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DA06CA9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755034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13ED6" w:rsidRPr="007B3787" w14:paraId="47388E61" w14:textId="77777777" w:rsidTr="00FE76C0">
        <w:tc>
          <w:tcPr>
            <w:tcW w:w="846" w:type="dxa"/>
          </w:tcPr>
          <w:p w14:paraId="1E9B5181" w14:textId="77777777" w:rsidR="00D13ED6" w:rsidRPr="007B3787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792861F" w14:textId="77777777" w:rsidR="00D13ED6" w:rsidRPr="007B3787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upload</w:t>
            </w:r>
            <w:r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5B303F4F" w14:textId="77777777" w:rsidR="00D13ED6" w:rsidRPr="007B3787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4F990B0" w14:textId="77777777" w:rsidR="00D13ED6" w:rsidRPr="007B3787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530ABB8" w14:textId="77777777" w:rsidR="00D13ED6" w:rsidRPr="007B3787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D13ED6" w:rsidRPr="007B3787" w14:paraId="66ACE1E5" w14:textId="77777777" w:rsidTr="00FE76C0">
        <w:tc>
          <w:tcPr>
            <w:tcW w:w="846" w:type="dxa"/>
          </w:tcPr>
          <w:p w14:paraId="5FBB0597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4D25058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360F552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9B00ADB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19D32A6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13ED6" w:rsidRPr="007B3787" w14:paraId="42DDDB3A" w14:textId="77777777" w:rsidTr="00FE76C0">
        <w:tc>
          <w:tcPr>
            <w:tcW w:w="846" w:type="dxa"/>
          </w:tcPr>
          <w:p w14:paraId="1162F4FF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1C5D9635" w14:textId="710F83E0" w:rsidR="00D13ED6" w:rsidRDefault="00DE42B3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teamerId</w:t>
            </w:r>
          </w:p>
        </w:tc>
        <w:tc>
          <w:tcPr>
            <w:tcW w:w="1985" w:type="dxa"/>
          </w:tcPr>
          <w:p w14:paraId="4D58323D" w14:textId="6B295E10" w:rsidR="00D13ED6" w:rsidRDefault="00A2138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团队成员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B8C36D6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208010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13ED6" w:rsidRPr="007B3787" w14:paraId="72C9A864" w14:textId="77777777" w:rsidTr="00FE76C0">
        <w:tc>
          <w:tcPr>
            <w:tcW w:w="846" w:type="dxa"/>
          </w:tcPr>
          <w:p w14:paraId="54300BBF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23F89C2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 w:rsidRPr="006B1AA3">
              <w:rPr>
                <w:lang w:eastAsia="zh-CN"/>
              </w:rPr>
              <w:t>avatarImageId</w:t>
            </w:r>
          </w:p>
        </w:tc>
        <w:tc>
          <w:tcPr>
            <w:tcW w:w="1985" w:type="dxa"/>
          </w:tcPr>
          <w:p w14:paraId="6A94BC7A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70F8ED3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E7342E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D13ED6" w:rsidRPr="007B3787" w14:paraId="61B6D7D8" w14:textId="77777777" w:rsidTr="00FE76C0">
        <w:tc>
          <w:tcPr>
            <w:tcW w:w="846" w:type="dxa"/>
          </w:tcPr>
          <w:p w14:paraId="3D4E02CF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74CE8A0D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imgName</w:t>
            </w:r>
          </w:p>
        </w:tc>
        <w:tc>
          <w:tcPr>
            <w:tcW w:w="1985" w:type="dxa"/>
          </w:tcPr>
          <w:p w14:paraId="3293002C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图片名称</w:t>
            </w:r>
          </w:p>
        </w:tc>
        <w:tc>
          <w:tcPr>
            <w:tcW w:w="1276" w:type="dxa"/>
          </w:tcPr>
          <w:p w14:paraId="4C7A5DBE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D6B1FFD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D13ED6" w:rsidRPr="007B3787" w14:paraId="7530D04D" w14:textId="77777777" w:rsidTr="00FE76C0">
        <w:tc>
          <w:tcPr>
            <w:tcW w:w="846" w:type="dxa"/>
          </w:tcPr>
          <w:p w14:paraId="3E835661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4F95AA11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985" w:type="dxa"/>
          </w:tcPr>
          <w:p w14:paraId="3BAA3E6B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0D296C76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329954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</w:tbl>
    <w:p w14:paraId="5168C004" w14:textId="44F48F03" w:rsidR="000D081E" w:rsidRPr="0015624D" w:rsidRDefault="000D081E" w:rsidP="000D081E">
      <w:pPr>
        <w:pStyle w:val="3"/>
        <w:rPr>
          <w:lang w:eastAsia="zh-CN"/>
        </w:rPr>
      </w:pPr>
      <w:bookmarkStart w:id="128" w:name="_Toc299558581"/>
      <w:r>
        <w:rPr>
          <w:lang w:eastAsia="zh-CN"/>
        </w:rPr>
        <w:lastRenderedPageBreak/>
        <w:t>删除团队成员</w:t>
      </w:r>
      <w:bookmarkEnd w:id="128"/>
    </w:p>
    <w:p w14:paraId="3A9B4487" w14:textId="77777777" w:rsidR="000D081E" w:rsidRPr="00AC572E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1A0B82C" w14:textId="77777777" w:rsidR="000D081E" w:rsidRDefault="000D081E" w:rsidP="000D081E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DC6549D" w14:textId="77777777" w:rsidR="000D081E" w:rsidRPr="007B3787" w:rsidRDefault="000D081E" w:rsidP="000D081E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7CA8E2C6" w14:textId="77777777" w:rsidR="000D081E" w:rsidRPr="00AC572E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610BAAA" w14:textId="2017D209" w:rsidR="000D081E" w:rsidRDefault="000D081E" w:rsidP="000D081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1744DE">
        <w:rPr>
          <w:rFonts w:hint="eastAsia"/>
          <w:lang w:eastAsia="zh-CN"/>
        </w:rPr>
        <w:t>delete</w:t>
      </w:r>
      <w:r>
        <w:rPr>
          <w:lang w:eastAsia="zh-CN"/>
        </w:rPr>
        <w:t>Teamer</w:t>
      </w:r>
    </w:p>
    <w:p w14:paraId="7AD60BF5" w14:textId="77777777" w:rsidR="000D081E" w:rsidRPr="00B05C4F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33DE1B9" w14:textId="77777777" w:rsidR="00D75F6B" w:rsidRPr="00AC572E" w:rsidRDefault="00D75F6B" w:rsidP="00D75F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5F6B" w:rsidRPr="007B3787" w14:paraId="0DBC8EBD" w14:textId="77777777" w:rsidTr="0049477B">
        <w:tc>
          <w:tcPr>
            <w:tcW w:w="846" w:type="dxa"/>
          </w:tcPr>
          <w:p w14:paraId="68094DF2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80031A7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A7DAD5B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2706628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0BEE2A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5F6B" w:rsidRPr="007B3787" w14:paraId="5B260E17" w14:textId="77777777" w:rsidTr="0049477B">
        <w:tc>
          <w:tcPr>
            <w:tcW w:w="846" w:type="dxa"/>
          </w:tcPr>
          <w:p w14:paraId="15BC951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EB0888A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57319A2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AB2D4D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F5A77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3DB7101E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2CF56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F15B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0051A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09681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A775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46429B8E" w14:textId="77777777" w:rsidTr="0049477B">
        <w:tc>
          <w:tcPr>
            <w:tcW w:w="846" w:type="dxa"/>
          </w:tcPr>
          <w:p w14:paraId="32F215DB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C3D4CED" w14:textId="09CED9BC" w:rsidR="00D75F6B" w:rsidRPr="007B3787" w:rsidRDefault="00B5757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teamerId</w:t>
            </w:r>
          </w:p>
        </w:tc>
        <w:tc>
          <w:tcPr>
            <w:tcW w:w="1843" w:type="dxa"/>
          </w:tcPr>
          <w:p w14:paraId="26BCD5D3" w14:textId="3DEFA098" w:rsidR="00D75F6B" w:rsidRPr="007B3787" w:rsidRDefault="0067430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团队成员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3563BC32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379B0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3758B3F" w14:textId="77777777" w:rsidR="00D75F6B" w:rsidRPr="00AC572E" w:rsidRDefault="00D75F6B" w:rsidP="00D75F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5F6B" w:rsidRPr="007B3787" w14:paraId="43DB3990" w14:textId="77777777" w:rsidTr="0049477B">
        <w:tc>
          <w:tcPr>
            <w:tcW w:w="846" w:type="dxa"/>
          </w:tcPr>
          <w:p w14:paraId="0F6BD172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64EC8EC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77EDCA8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8E3C11F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747C8E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5F6B" w:rsidRPr="007B3787" w14:paraId="39E5A0EA" w14:textId="77777777" w:rsidTr="0049477B">
        <w:tc>
          <w:tcPr>
            <w:tcW w:w="846" w:type="dxa"/>
          </w:tcPr>
          <w:p w14:paraId="4C3C2B51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B56B2BE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14079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373897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6D65C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1F35CC9D" w14:textId="77777777" w:rsidTr="0049477B">
        <w:tc>
          <w:tcPr>
            <w:tcW w:w="846" w:type="dxa"/>
          </w:tcPr>
          <w:p w14:paraId="395AF7E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1E4D039" w14:textId="430BA913" w:rsidR="00D75F6B" w:rsidRPr="007B3787" w:rsidRDefault="00D7130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</w:t>
            </w:r>
            <w:r w:rsidR="00D75F6B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72151836" w14:textId="2E5C69CE" w:rsidR="00D75F6B" w:rsidRPr="007B3787" w:rsidRDefault="008928A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</w:t>
            </w:r>
            <w:r w:rsidR="00D75F6B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2E4EB30C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C37AEB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7AADA20C" w14:textId="77777777" w:rsidTr="0049477B">
        <w:tc>
          <w:tcPr>
            <w:tcW w:w="846" w:type="dxa"/>
          </w:tcPr>
          <w:p w14:paraId="6DF776BA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992B9A7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eamSize</w:t>
            </w:r>
          </w:p>
        </w:tc>
        <w:tc>
          <w:tcPr>
            <w:tcW w:w="1843" w:type="dxa"/>
          </w:tcPr>
          <w:p w14:paraId="1CE90DB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现有团队人数</w:t>
            </w:r>
          </w:p>
        </w:tc>
        <w:tc>
          <w:tcPr>
            <w:tcW w:w="1276" w:type="dxa"/>
          </w:tcPr>
          <w:p w14:paraId="33BFFB59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1A6550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898F68" w14:textId="1D7D03A9" w:rsidR="006F43A6" w:rsidRPr="0015624D" w:rsidRDefault="006F43A6" w:rsidP="006F43A6">
      <w:pPr>
        <w:pStyle w:val="3"/>
        <w:rPr>
          <w:lang w:eastAsia="zh-CN"/>
        </w:rPr>
      </w:pPr>
      <w:bookmarkStart w:id="129" w:name="_Toc299558582"/>
      <w:r>
        <w:rPr>
          <w:lang w:eastAsia="zh-CN"/>
        </w:rPr>
        <w:t>召唤合伙人</w:t>
      </w:r>
      <w:bookmarkEnd w:id="129"/>
    </w:p>
    <w:p w14:paraId="754F70B4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3A3B297" w14:textId="77777777" w:rsidR="006F43A6" w:rsidRDefault="006F43A6" w:rsidP="006F43A6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A06EE72" w14:textId="41660CDE" w:rsidR="006F43A6" w:rsidRPr="007B3787" w:rsidRDefault="00EE147D" w:rsidP="006F43A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添加召唤合伙人</w:t>
      </w:r>
      <w:r w:rsidR="006F43A6">
        <w:rPr>
          <w:rFonts w:hint="eastAsia"/>
          <w:lang w:eastAsia="zh-CN"/>
        </w:rPr>
        <w:t>：召唤合伙人（包括角色，合作方式，</w:t>
      </w:r>
      <w:r w:rsidR="006F43A6">
        <w:rPr>
          <w:rFonts w:hint="eastAsia"/>
          <w:lang w:eastAsia="zh-CN"/>
        </w:rPr>
        <w:t xml:space="preserve"> </w:t>
      </w:r>
      <w:r w:rsidR="006F43A6">
        <w:rPr>
          <w:rFonts w:hint="eastAsia"/>
          <w:lang w:eastAsia="zh-CN"/>
        </w:rPr>
        <w:t>薪资水平，</w:t>
      </w:r>
      <w:r w:rsidR="006F43A6">
        <w:rPr>
          <w:rFonts w:hint="eastAsia"/>
          <w:lang w:eastAsia="zh-CN"/>
        </w:rPr>
        <w:t xml:space="preserve"> </w:t>
      </w:r>
      <w:r w:rsidR="006F43A6">
        <w:rPr>
          <w:rFonts w:hint="eastAsia"/>
          <w:lang w:eastAsia="zh-CN"/>
        </w:rPr>
        <w:t>股票期权），项目图片</w:t>
      </w:r>
    </w:p>
    <w:p w14:paraId="36F66FF8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7324DCB" w14:textId="3565348C" w:rsidR="006F43A6" w:rsidRDefault="006F43A6" w:rsidP="006F43A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10B17" w:rsidRPr="00510B17">
        <w:rPr>
          <w:lang w:eastAsia="zh-CN"/>
        </w:rPr>
        <w:t>addRecruit</w:t>
      </w:r>
    </w:p>
    <w:p w14:paraId="4FDF3046" w14:textId="77777777" w:rsidR="006F43A6" w:rsidRPr="00B05C4F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04BCADE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F43A6" w:rsidRPr="007B3787" w14:paraId="1BDE9566" w14:textId="77777777" w:rsidTr="00F14997">
        <w:tc>
          <w:tcPr>
            <w:tcW w:w="846" w:type="dxa"/>
          </w:tcPr>
          <w:p w14:paraId="36B26D88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20CDCC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38411A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CA722BD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2ECA765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43A6" w:rsidRPr="007B3787" w14:paraId="5E737B4C" w14:textId="77777777" w:rsidTr="00F14997">
        <w:tc>
          <w:tcPr>
            <w:tcW w:w="846" w:type="dxa"/>
          </w:tcPr>
          <w:p w14:paraId="45163D6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3D651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2B5CF03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777356F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49BA0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072A3046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0A9A6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0645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4B0C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FE39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6BC14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00107933" w14:textId="77777777" w:rsidTr="00F14997">
        <w:tc>
          <w:tcPr>
            <w:tcW w:w="846" w:type="dxa"/>
          </w:tcPr>
          <w:p w14:paraId="788A9B35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8713FC7" w14:textId="3311B625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  <w:r w:rsidR="00E41DE5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BA8BB7E" w14:textId="49858946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  <w:r w:rsidR="00E41DE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32D908B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0EC7B7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59D3DE03" w14:textId="77777777" w:rsidTr="00F14997">
        <w:tc>
          <w:tcPr>
            <w:tcW w:w="846" w:type="dxa"/>
          </w:tcPr>
          <w:p w14:paraId="1306491A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732F1BC6" w14:textId="2E8F87CF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</w:t>
            </w:r>
            <w:r w:rsidR="00A55100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1497DC0" w14:textId="18AF6C24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  <w:r w:rsidR="00A551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B6A34A6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728E9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27315B33" w14:textId="77777777" w:rsidTr="00F14997">
        <w:tc>
          <w:tcPr>
            <w:tcW w:w="846" w:type="dxa"/>
          </w:tcPr>
          <w:p w14:paraId="2FF8FFAB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7E751025" w14:textId="5359D5E2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salary</w:t>
            </w:r>
            <w:r w:rsidR="00A55100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6BF95127" w14:textId="1CD45741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  <w:r w:rsidR="00A551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6AB2CCB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E249AC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36265238" w14:textId="77777777" w:rsidTr="00F14997">
        <w:tc>
          <w:tcPr>
            <w:tcW w:w="846" w:type="dxa"/>
          </w:tcPr>
          <w:p w14:paraId="2B8475FE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13AF492C" w14:textId="386F1618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</w:t>
            </w:r>
            <w:r w:rsidR="00A55100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4696E3CB" w14:textId="182719AD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  <w:r w:rsidR="00A551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5ADAF2D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260F51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72D063B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F43A6" w:rsidRPr="007B3787" w14:paraId="76BE3478" w14:textId="77777777" w:rsidTr="00F14997">
        <w:tc>
          <w:tcPr>
            <w:tcW w:w="846" w:type="dxa"/>
          </w:tcPr>
          <w:p w14:paraId="1555081D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24EB9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56FF73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36D06A0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A400C3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43A6" w:rsidRPr="007B3787" w14:paraId="712AF69C" w14:textId="77777777" w:rsidTr="00F14997">
        <w:tc>
          <w:tcPr>
            <w:tcW w:w="846" w:type="dxa"/>
          </w:tcPr>
          <w:p w14:paraId="79EFD48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0BA3A4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359B465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6A45EF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09AC7C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7A5492E9" w14:textId="77777777" w:rsidTr="00F14997">
        <w:tc>
          <w:tcPr>
            <w:tcW w:w="846" w:type="dxa"/>
          </w:tcPr>
          <w:p w14:paraId="1843B3DD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857DC0E" w14:textId="3BA4DBB0" w:rsidR="006F43A6" w:rsidRPr="007B3787" w:rsidRDefault="00884AD5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</w:t>
            </w:r>
            <w:r w:rsidR="001F1F48">
              <w:rPr>
                <w:lang w:eastAsia="zh-CN"/>
              </w:rPr>
              <w:t>ed</w:t>
            </w:r>
          </w:p>
        </w:tc>
        <w:tc>
          <w:tcPr>
            <w:tcW w:w="1843" w:type="dxa"/>
          </w:tcPr>
          <w:p w14:paraId="5DA1FCD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2A6CE85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195813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47F39" w:rsidRPr="007B3787" w14:paraId="5A3D9BD0" w14:textId="77777777" w:rsidTr="00F14997">
        <w:tc>
          <w:tcPr>
            <w:tcW w:w="846" w:type="dxa"/>
          </w:tcPr>
          <w:p w14:paraId="543DCC18" w14:textId="088F5082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1CB88B6" w14:textId="7D104BD0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8489FB5" w14:textId="344F0F25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7523CAAD" w14:textId="77777777" w:rsidR="00B47F39" w:rsidRPr="007B3787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234C93" w14:textId="77777777" w:rsidR="00B47F39" w:rsidRPr="007B3787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4436D" w:rsidRPr="007B3787" w14:paraId="43777C5D" w14:textId="77777777" w:rsidTr="00F14997">
        <w:tc>
          <w:tcPr>
            <w:tcW w:w="846" w:type="dxa"/>
          </w:tcPr>
          <w:p w14:paraId="2D9F9EBF" w14:textId="59EAC4FD" w:rsidR="0034436D" w:rsidRDefault="0034436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F99CA2B" w14:textId="176049E9" w:rsidR="0034436D" w:rsidRDefault="00792927" w:rsidP="007929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 w:rsidRPr="00792927">
              <w:rPr>
                <w:lang w:eastAsia="zh-CN"/>
              </w:rPr>
              <w:t>ecruit</w:t>
            </w:r>
            <w:r>
              <w:rPr>
                <w:lang w:eastAsia="zh-CN"/>
              </w:rPr>
              <w:t>I</w:t>
            </w:r>
            <w:r w:rsidR="00863C77">
              <w:rPr>
                <w:lang w:eastAsia="zh-CN"/>
              </w:rPr>
              <w:t>d</w:t>
            </w:r>
          </w:p>
        </w:tc>
        <w:tc>
          <w:tcPr>
            <w:tcW w:w="1843" w:type="dxa"/>
          </w:tcPr>
          <w:p w14:paraId="29EDCA16" w14:textId="46933F44" w:rsidR="0034436D" w:rsidRDefault="0034436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添加的合伙人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26E6824" w14:textId="77777777" w:rsidR="0034436D" w:rsidRPr="007B3787" w:rsidRDefault="0034436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09DDEC3" w14:textId="77777777" w:rsidR="0034436D" w:rsidRPr="007B3787" w:rsidRDefault="0034436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9F1A64" w14:textId="4C9FA16A" w:rsidR="008D2ABD" w:rsidRPr="0015624D" w:rsidRDefault="00464242" w:rsidP="008D2ABD">
      <w:pPr>
        <w:pStyle w:val="3"/>
        <w:rPr>
          <w:lang w:eastAsia="zh-CN"/>
        </w:rPr>
      </w:pPr>
      <w:bookmarkStart w:id="130" w:name="_Toc299558583"/>
      <w:r>
        <w:rPr>
          <w:lang w:eastAsia="zh-CN"/>
        </w:rPr>
        <w:t>删除</w:t>
      </w:r>
      <w:r w:rsidR="008D2ABD">
        <w:rPr>
          <w:lang w:eastAsia="zh-CN"/>
        </w:rPr>
        <w:t>合伙人</w:t>
      </w:r>
      <w:bookmarkEnd w:id="130"/>
    </w:p>
    <w:p w14:paraId="5EC46730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FB775C1" w14:textId="77777777" w:rsidR="008D2ABD" w:rsidRDefault="008D2ABD" w:rsidP="008D2ABD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C2D345F" w14:textId="30FE5ACE" w:rsidR="008D2ABD" w:rsidRPr="007B3787" w:rsidRDefault="00A27C42" w:rsidP="008D2ABD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删除</w:t>
      </w:r>
      <w:r w:rsidR="008D2ABD">
        <w:rPr>
          <w:rFonts w:hint="eastAsia"/>
          <w:lang w:eastAsia="zh-CN"/>
        </w:rPr>
        <w:t>召唤合伙人：召唤合伙人（包括角色，合作方式，</w:t>
      </w:r>
      <w:r w:rsidR="008D2ABD">
        <w:rPr>
          <w:rFonts w:hint="eastAsia"/>
          <w:lang w:eastAsia="zh-CN"/>
        </w:rPr>
        <w:t xml:space="preserve"> </w:t>
      </w:r>
      <w:r w:rsidR="008D2ABD">
        <w:rPr>
          <w:rFonts w:hint="eastAsia"/>
          <w:lang w:eastAsia="zh-CN"/>
        </w:rPr>
        <w:t>薪资水平，</w:t>
      </w:r>
      <w:r w:rsidR="008D2ABD">
        <w:rPr>
          <w:rFonts w:hint="eastAsia"/>
          <w:lang w:eastAsia="zh-CN"/>
        </w:rPr>
        <w:t xml:space="preserve"> </w:t>
      </w:r>
      <w:r w:rsidR="008D2ABD">
        <w:rPr>
          <w:rFonts w:hint="eastAsia"/>
          <w:lang w:eastAsia="zh-CN"/>
        </w:rPr>
        <w:t>股票期权），项目图片</w:t>
      </w:r>
    </w:p>
    <w:p w14:paraId="5D3EF062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298D191" w14:textId="5F82848B" w:rsidR="008D2ABD" w:rsidRDefault="008D2ABD" w:rsidP="008D2AB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386BCB">
        <w:rPr>
          <w:rFonts w:hint="eastAsia"/>
          <w:lang w:eastAsia="zh-CN"/>
        </w:rPr>
        <w:t>delete</w:t>
      </w:r>
      <w:r>
        <w:rPr>
          <w:rFonts w:hint="eastAsia"/>
          <w:lang w:eastAsia="zh-CN"/>
        </w:rPr>
        <w:t>Recruit</w:t>
      </w:r>
    </w:p>
    <w:p w14:paraId="4BAC8C14" w14:textId="77777777" w:rsidR="008D2ABD" w:rsidRPr="00B05C4F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586C464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8D2ABD" w:rsidRPr="007B3787" w14:paraId="08B0C765" w14:textId="77777777" w:rsidTr="00F14997">
        <w:tc>
          <w:tcPr>
            <w:tcW w:w="846" w:type="dxa"/>
          </w:tcPr>
          <w:p w14:paraId="0E29041A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68F0FC4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95CC67E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37A605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CE8C3E9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D2ABD" w:rsidRPr="007B3787" w14:paraId="08D13DEB" w14:textId="77777777" w:rsidTr="00F14997">
        <w:tc>
          <w:tcPr>
            <w:tcW w:w="846" w:type="dxa"/>
          </w:tcPr>
          <w:p w14:paraId="00DE2A03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5FE7108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D4325BC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40B7CD5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C0C1A3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D2ABD" w:rsidRPr="007B3787" w14:paraId="14951EFF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2095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E786" w14:textId="39017A0C" w:rsidR="008D2ABD" w:rsidRDefault="0079292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 w:rsidRPr="00792927">
              <w:rPr>
                <w:lang w:eastAsia="zh-CN"/>
              </w:rPr>
              <w:t>ecruit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DA8AB" w14:textId="460F5129" w:rsidR="008D2ABD" w:rsidRDefault="008E034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  <w:r w:rsidR="008D2ABD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694F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0D696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42C4D1" w14:textId="77777777" w:rsidR="00B70DF9" w:rsidRDefault="00B70DF9" w:rsidP="00B70DF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70DF9" w:rsidRPr="007B3787" w14:paraId="0527523E" w14:textId="77777777" w:rsidTr="000F1620">
        <w:tc>
          <w:tcPr>
            <w:tcW w:w="846" w:type="dxa"/>
          </w:tcPr>
          <w:p w14:paraId="13857F3D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36EFD90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4022BD8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258CF96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420B0B1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0DF9" w:rsidRPr="007B3787" w14:paraId="66C02015" w14:textId="77777777" w:rsidTr="000F1620">
        <w:tc>
          <w:tcPr>
            <w:tcW w:w="846" w:type="dxa"/>
          </w:tcPr>
          <w:p w14:paraId="508AC321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66CA213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4092B1FB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6C2C66B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942E7B7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B70DF9" w:rsidRPr="007B3787" w14:paraId="42EC25EE" w14:textId="77777777" w:rsidTr="000F1620">
        <w:tc>
          <w:tcPr>
            <w:tcW w:w="846" w:type="dxa"/>
          </w:tcPr>
          <w:p w14:paraId="739BC634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1984" w:type="dxa"/>
          </w:tcPr>
          <w:p w14:paraId="3A0FAD68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67C33A5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D5F1A5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BA42354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2FCC62" w14:textId="1CB0967C" w:rsidR="00C24037" w:rsidRPr="0015624D" w:rsidRDefault="00C24037" w:rsidP="00C24037">
      <w:pPr>
        <w:pStyle w:val="3"/>
        <w:rPr>
          <w:lang w:eastAsia="zh-CN"/>
        </w:rPr>
      </w:pPr>
      <w:bookmarkStart w:id="131" w:name="_Toc299558584"/>
      <w:r>
        <w:rPr>
          <w:lang w:eastAsia="zh-CN"/>
        </w:rPr>
        <w:t>更新</w:t>
      </w:r>
      <w:r w:rsidR="00FD4DBA">
        <w:rPr>
          <w:lang w:eastAsia="zh-CN"/>
        </w:rPr>
        <w:t>召唤合伙人</w:t>
      </w:r>
      <w:bookmarkEnd w:id="131"/>
    </w:p>
    <w:p w14:paraId="54C0A969" w14:textId="77777777" w:rsidR="00C24037" w:rsidRPr="00AC572E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E300ADD" w14:textId="77777777" w:rsidR="00C24037" w:rsidRDefault="00C24037" w:rsidP="00C2403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41DCBCE" w14:textId="3A5E8B34" w:rsidR="00C24037" w:rsidRPr="007B3787" w:rsidRDefault="0076704D" w:rsidP="00C2403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更新召唤合伙人</w:t>
      </w:r>
      <w:r w:rsidR="00C24037">
        <w:rPr>
          <w:rFonts w:hint="eastAsia"/>
          <w:lang w:eastAsia="zh-CN"/>
        </w:rPr>
        <w:t>：</w:t>
      </w:r>
      <w:r w:rsidR="0056017A">
        <w:rPr>
          <w:rFonts w:hint="eastAsia"/>
          <w:lang w:eastAsia="zh-CN"/>
        </w:rPr>
        <w:t>召唤合伙人（包括角色，合作方式，</w:t>
      </w:r>
      <w:r w:rsidR="0056017A">
        <w:rPr>
          <w:rFonts w:hint="eastAsia"/>
          <w:lang w:eastAsia="zh-CN"/>
        </w:rPr>
        <w:t xml:space="preserve"> </w:t>
      </w:r>
      <w:r w:rsidR="0056017A">
        <w:rPr>
          <w:rFonts w:hint="eastAsia"/>
          <w:lang w:eastAsia="zh-CN"/>
        </w:rPr>
        <w:t>薪资水平，</w:t>
      </w:r>
      <w:r w:rsidR="0056017A">
        <w:rPr>
          <w:rFonts w:hint="eastAsia"/>
          <w:lang w:eastAsia="zh-CN"/>
        </w:rPr>
        <w:t xml:space="preserve"> </w:t>
      </w:r>
      <w:r w:rsidR="0056017A">
        <w:rPr>
          <w:rFonts w:hint="eastAsia"/>
          <w:lang w:eastAsia="zh-CN"/>
        </w:rPr>
        <w:t>股票期权），项目图片</w:t>
      </w:r>
    </w:p>
    <w:p w14:paraId="562059B4" w14:textId="77777777" w:rsidR="00C24037" w:rsidRPr="00AC572E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21E2D40" w14:textId="3FD83031" w:rsidR="00C24037" w:rsidRDefault="00C24037" w:rsidP="00C2403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646F72">
        <w:rPr>
          <w:rFonts w:hint="eastAsia"/>
          <w:lang w:eastAsia="zh-CN"/>
        </w:rPr>
        <w:t>Recruit</w:t>
      </w:r>
    </w:p>
    <w:p w14:paraId="4ABAC871" w14:textId="77777777" w:rsidR="00C24037" w:rsidRPr="00B05C4F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0CC90D0" w14:textId="77777777" w:rsidR="004E5EFF" w:rsidRPr="00AC572E" w:rsidRDefault="004E5EFF" w:rsidP="004E5E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E5EFF" w:rsidRPr="007B3787" w14:paraId="779B32EE" w14:textId="77777777" w:rsidTr="0049477B">
        <w:tc>
          <w:tcPr>
            <w:tcW w:w="846" w:type="dxa"/>
          </w:tcPr>
          <w:p w14:paraId="72DC6F06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D9C35F0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CCDFC4C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554CDB8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164EB13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E5EFF" w:rsidRPr="007B3787" w14:paraId="7D5ABBC7" w14:textId="77777777" w:rsidTr="0049477B">
        <w:tc>
          <w:tcPr>
            <w:tcW w:w="846" w:type="dxa"/>
          </w:tcPr>
          <w:p w14:paraId="17FDDE68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49FEB2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EBCAE03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76C572B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2590D2A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30A9AA5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2BDB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4A9D" w14:textId="51869BD4" w:rsidR="004E5EFF" w:rsidRDefault="00C110C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recruitId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372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F139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E7CE" w14:textId="72518685" w:rsidR="004E5EFF" w:rsidRDefault="001B2B2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必选</w:t>
            </w:r>
          </w:p>
        </w:tc>
      </w:tr>
      <w:tr w:rsidR="004E5EFF" w:rsidRPr="007B3787" w14:paraId="7716C21B" w14:textId="77777777" w:rsidTr="0049477B">
        <w:tc>
          <w:tcPr>
            <w:tcW w:w="846" w:type="dxa"/>
          </w:tcPr>
          <w:p w14:paraId="77F8CA02" w14:textId="504B1F1C" w:rsidR="004E5EFF" w:rsidRPr="007B3787" w:rsidRDefault="00BF669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1E6A98FA" w14:textId="740A668B" w:rsidR="004E5EFF" w:rsidRPr="007B3787" w:rsidRDefault="00BF669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A7B782C" w14:textId="7932CFEE" w:rsidR="004E5EFF" w:rsidRPr="007B3787" w:rsidRDefault="00AC03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DBE2984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34B9EC5" w14:textId="2BFF0AE4" w:rsidR="004E5EFF" w:rsidRPr="007B3787" w:rsidRDefault="001B2B2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B35473" w:rsidRPr="007B3787" w14:paraId="52AF0D95" w14:textId="77777777" w:rsidTr="0049477B">
        <w:tc>
          <w:tcPr>
            <w:tcW w:w="846" w:type="dxa"/>
          </w:tcPr>
          <w:p w14:paraId="55D1C4D1" w14:textId="20A8E7A5" w:rsidR="00B35473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6B786B27" w14:textId="4E0CE924" w:rsidR="00B35473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05B3A039" w14:textId="303C5C63" w:rsidR="00B35473" w:rsidRDefault="00AD7BD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5716514B" w14:textId="77777777" w:rsidR="00B35473" w:rsidRPr="007B3787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3998FE" w14:textId="0700FF36" w:rsidR="00B35473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4708B3" w:rsidRPr="007B3787" w14:paraId="49D28F3D" w14:textId="77777777" w:rsidTr="0049477B">
        <w:tc>
          <w:tcPr>
            <w:tcW w:w="846" w:type="dxa"/>
          </w:tcPr>
          <w:p w14:paraId="66B6CC2E" w14:textId="2DCDF86B" w:rsidR="004708B3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0DC3DB74" w14:textId="6058F3A7" w:rsidR="004708B3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salary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DC6A358" w14:textId="0527E127" w:rsidR="004708B3" w:rsidRDefault="00A07E5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38753545" w14:textId="77777777" w:rsidR="004708B3" w:rsidRPr="007B3787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3896ACB" w14:textId="4C4B6AA5" w:rsidR="004708B3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90123F" w:rsidRPr="007B3787" w14:paraId="6035F3BA" w14:textId="77777777" w:rsidTr="0049477B">
        <w:tc>
          <w:tcPr>
            <w:tcW w:w="846" w:type="dxa"/>
          </w:tcPr>
          <w:p w14:paraId="4A0B6FC6" w14:textId="659A4D1A" w:rsidR="0090123F" w:rsidRDefault="00BB108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33CBD014" w14:textId="4F8824E2" w:rsidR="0090123F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CFA5E3E" w14:textId="353447BC" w:rsidR="0090123F" w:rsidRDefault="004C05F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1BFE353C" w14:textId="77777777" w:rsidR="0090123F" w:rsidRPr="007B3787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4D07EE" w14:textId="04472658" w:rsidR="0090123F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</w:tbl>
    <w:p w14:paraId="3F217E25" w14:textId="77777777" w:rsidR="004E5EFF" w:rsidRPr="00AC572E" w:rsidRDefault="004E5EFF" w:rsidP="004E5E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E5EFF" w:rsidRPr="007B3787" w14:paraId="6A454091" w14:textId="77777777" w:rsidTr="0049477B">
        <w:tc>
          <w:tcPr>
            <w:tcW w:w="846" w:type="dxa"/>
          </w:tcPr>
          <w:p w14:paraId="02F1207F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7784D73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D402027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01E4DD1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59BEFA5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E5EFF" w:rsidRPr="007B3787" w14:paraId="40F2AB22" w14:textId="77777777" w:rsidTr="0049477B">
        <w:tc>
          <w:tcPr>
            <w:tcW w:w="846" w:type="dxa"/>
          </w:tcPr>
          <w:p w14:paraId="7DCAE8AB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C4CDAD5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B74212D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129A8AC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38827D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3B1B7B0C" w14:textId="77777777" w:rsidTr="0049477B">
        <w:tc>
          <w:tcPr>
            <w:tcW w:w="846" w:type="dxa"/>
          </w:tcPr>
          <w:p w14:paraId="389C1A42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7A826D3" w14:textId="2706FDC6" w:rsidR="004E5EFF" w:rsidRPr="007B3787" w:rsidRDefault="00432CB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843" w:type="dxa"/>
          </w:tcPr>
          <w:p w14:paraId="68E6461D" w14:textId="569655CD" w:rsidR="004E5EFF" w:rsidRPr="007B3787" w:rsidRDefault="00B47D5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4E5EFF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651CC217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4EDA5A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E0B78FF" w14:textId="5BF3B3FB" w:rsidR="00383754" w:rsidRPr="0015624D" w:rsidRDefault="00383754" w:rsidP="00383754">
      <w:pPr>
        <w:pStyle w:val="3"/>
        <w:rPr>
          <w:lang w:eastAsia="zh-CN"/>
        </w:rPr>
      </w:pPr>
      <w:bookmarkStart w:id="132" w:name="_Toc299558585"/>
      <w:r>
        <w:rPr>
          <w:lang w:eastAsia="zh-CN"/>
        </w:rPr>
        <w:t>添加项目图片</w:t>
      </w:r>
      <w:bookmarkEnd w:id="132"/>
    </w:p>
    <w:p w14:paraId="592D92E5" w14:textId="77777777" w:rsidR="00383754" w:rsidRPr="00AC572E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69473D" w14:textId="77777777" w:rsidR="00383754" w:rsidRDefault="00383754" w:rsidP="0038375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5DEC628" w14:textId="77777777" w:rsidR="00383754" w:rsidRPr="007B3787" w:rsidRDefault="00383754" w:rsidP="0038375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1E649B97" w14:textId="77777777" w:rsidR="00383754" w:rsidRPr="00AC572E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4B1A608" w14:textId="71C170CC" w:rsidR="00383754" w:rsidRDefault="00383754" w:rsidP="0038375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lastRenderedPageBreak/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add</w:t>
      </w:r>
      <w:r w:rsidR="006F560B">
        <w:rPr>
          <w:lang w:eastAsia="zh-CN"/>
        </w:rPr>
        <w:t>Img</w:t>
      </w:r>
    </w:p>
    <w:p w14:paraId="7E3B40E4" w14:textId="77777777" w:rsidR="00383754" w:rsidRPr="00B05C4F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1B96EC3" w14:textId="77777777" w:rsidR="00E40EF4" w:rsidRPr="00AC572E" w:rsidRDefault="00E40EF4" w:rsidP="00E40EF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40EF4" w:rsidRPr="007B3787" w14:paraId="42CAD53B" w14:textId="77777777" w:rsidTr="0049477B">
        <w:tc>
          <w:tcPr>
            <w:tcW w:w="846" w:type="dxa"/>
          </w:tcPr>
          <w:p w14:paraId="71DB2D3E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638DDA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6458E16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56883B6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591BB4B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40EF4" w:rsidRPr="007B3787" w14:paraId="62796BE4" w14:textId="77777777" w:rsidTr="0049477B">
        <w:tc>
          <w:tcPr>
            <w:tcW w:w="846" w:type="dxa"/>
          </w:tcPr>
          <w:p w14:paraId="7A631FFB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7CEE16F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AB45E6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3A57BF2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90C244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77EDF700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E4B7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F26FC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7579B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8A8C7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C179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6ADA3FF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9B61B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146E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8AC15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7FAA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47506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61C40" w:rsidRPr="007B3787" w14:paraId="062628F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531FA" w14:textId="00FE53AA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F173" w14:textId="37DC629F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BA5F" w14:textId="1CC03AA4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39013" w14:textId="3E4D0C2D" w:rsidR="00761C40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0044" w14:textId="155EDCD7" w:rsidR="00761C40" w:rsidRDefault="00C154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 w:rsidR="00227FB9">
              <w:rPr>
                <w:lang w:eastAsia="zh-CN"/>
              </w:rPr>
              <w:t>id</w:t>
            </w:r>
          </w:p>
        </w:tc>
      </w:tr>
    </w:tbl>
    <w:p w14:paraId="1BB74C65" w14:textId="77777777" w:rsidR="00E40EF4" w:rsidRPr="00AC572E" w:rsidRDefault="00E40EF4" w:rsidP="00E40EF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40EF4" w:rsidRPr="007B3787" w14:paraId="69481C73" w14:textId="77777777" w:rsidTr="0049477B">
        <w:tc>
          <w:tcPr>
            <w:tcW w:w="846" w:type="dxa"/>
          </w:tcPr>
          <w:p w14:paraId="61FA8E7D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4393C68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2CF4A4F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5627B15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18D24A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40EF4" w:rsidRPr="007B3787" w14:paraId="54F4D5E9" w14:textId="77777777" w:rsidTr="0049477B">
        <w:tc>
          <w:tcPr>
            <w:tcW w:w="846" w:type="dxa"/>
          </w:tcPr>
          <w:p w14:paraId="0E785121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8CD214D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083574C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9B8CDA9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B69814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0BCE5A09" w14:textId="77777777" w:rsidTr="0049477B">
        <w:tc>
          <w:tcPr>
            <w:tcW w:w="846" w:type="dxa"/>
          </w:tcPr>
          <w:p w14:paraId="4FBF30A6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4BA3B73" w14:textId="214D5E84" w:rsidR="00E40EF4" w:rsidRPr="007B3787" w:rsidRDefault="00122DB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</w:t>
            </w:r>
            <w:r w:rsidR="00E40EF4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2787A13E" w14:textId="4817CE59" w:rsidR="00E40EF4" w:rsidRPr="007B3787" w:rsidRDefault="004A61A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</w:t>
            </w:r>
            <w:r w:rsidR="00E40EF4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194181BF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1B3509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B98B56" w14:textId="61963DD0" w:rsidR="00506FBB" w:rsidRPr="0015624D" w:rsidRDefault="00506FBB" w:rsidP="00E23D85">
      <w:pPr>
        <w:pStyle w:val="3"/>
        <w:ind w:firstLine="420"/>
        <w:rPr>
          <w:lang w:eastAsia="zh-CN"/>
        </w:rPr>
      </w:pPr>
      <w:bookmarkStart w:id="133" w:name="_Toc299558586"/>
      <w:r>
        <w:rPr>
          <w:lang w:eastAsia="zh-CN"/>
        </w:rPr>
        <w:t>删除项目图片</w:t>
      </w:r>
      <w:bookmarkEnd w:id="133"/>
    </w:p>
    <w:p w14:paraId="6D234419" w14:textId="77777777" w:rsidR="00506FBB" w:rsidRPr="00AC572E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CF85576" w14:textId="77777777" w:rsidR="00506FBB" w:rsidRDefault="00506FBB" w:rsidP="00506FBB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5DF37CBD" w14:textId="77777777" w:rsidR="00506FBB" w:rsidRPr="007B3787" w:rsidRDefault="00506FBB" w:rsidP="00506FBB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610535A6" w14:textId="77777777" w:rsidR="00506FBB" w:rsidRPr="00AC572E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FE81D17" w14:textId="4304E20E" w:rsidR="00506FBB" w:rsidRDefault="00506FBB" w:rsidP="00506FBB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234082">
        <w:rPr>
          <w:lang w:eastAsia="zh-CN"/>
        </w:rPr>
        <w:t>deleteImg</w:t>
      </w:r>
    </w:p>
    <w:p w14:paraId="26B0B188" w14:textId="77777777" w:rsidR="00506FBB" w:rsidRPr="00B05C4F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804796" w14:textId="77777777" w:rsidR="00FF08ED" w:rsidRPr="00AC572E" w:rsidRDefault="00FF08ED" w:rsidP="00FF08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F08ED" w:rsidRPr="007B3787" w14:paraId="240F1A54" w14:textId="77777777" w:rsidTr="0049477B">
        <w:tc>
          <w:tcPr>
            <w:tcW w:w="846" w:type="dxa"/>
          </w:tcPr>
          <w:p w14:paraId="13471538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905C303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D17105F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DBF4E3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4E8348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08ED" w:rsidRPr="007B3787" w14:paraId="4FAF0802" w14:textId="77777777" w:rsidTr="0049477B">
        <w:tc>
          <w:tcPr>
            <w:tcW w:w="846" w:type="dxa"/>
          </w:tcPr>
          <w:p w14:paraId="7271D2B1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3ACC9C3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C5023F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EF424DF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374DC2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57D5C4BE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0A39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BE9DA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0C10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6A0AB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EBEAC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5F41B7F7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99B65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B3A86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EF70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E5D7A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4D73B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133811A2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6E25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8577" w14:textId="19E80FF7" w:rsidR="00FF08ED" w:rsidRDefault="009C0E95" w:rsidP="009C0E9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imgId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6022B" w14:textId="76B93E6F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 w:rsidR="009C0E9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E0098" w14:textId="162E7FF8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79F2" w14:textId="3B9D2202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90929B9" w14:textId="77777777" w:rsidR="00FF08ED" w:rsidRPr="00AC572E" w:rsidRDefault="00FF08ED" w:rsidP="00FF08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F08ED" w:rsidRPr="007B3787" w14:paraId="1EE82465" w14:textId="77777777" w:rsidTr="0049477B">
        <w:tc>
          <w:tcPr>
            <w:tcW w:w="846" w:type="dxa"/>
          </w:tcPr>
          <w:p w14:paraId="1F928F0D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486AE54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DDAA6BB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3B2215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976AC6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08ED" w:rsidRPr="007B3787" w14:paraId="2D81D878" w14:textId="77777777" w:rsidTr="0049477B">
        <w:tc>
          <w:tcPr>
            <w:tcW w:w="846" w:type="dxa"/>
          </w:tcPr>
          <w:p w14:paraId="4AC8F0E9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9CEF9A8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44C61CC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15098B0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FE8003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3E230346" w14:textId="77777777" w:rsidTr="0049477B">
        <w:tc>
          <w:tcPr>
            <w:tcW w:w="846" w:type="dxa"/>
          </w:tcPr>
          <w:p w14:paraId="695A4437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6F7DCE7" w14:textId="6A3B1CEA" w:rsidR="00FF08ED" w:rsidRPr="007B3787" w:rsidRDefault="00CF41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</w:t>
            </w:r>
            <w:r w:rsidR="00FF08ED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2DE26B7A" w14:textId="42197757" w:rsidR="00FF08ED" w:rsidRPr="007B3787" w:rsidRDefault="007551C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</w:t>
            </w:r>
            <w:r w:rsidR="00FF08ED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6241EDD3" w14:textId="7B26D95E" w:rsidR="00FF08ED" w:rsidRPr="007B3787" w:rsidRDefault="00ED6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64DB4EF" w14:textId="2F22457C" w:rsidR="00FF08ED" w:rsidRPr="007B3787" w:rsidRDefault="00ED6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23025CE" w14:textId="594A5714" w:rsidR="00616921" w:rsidRPr="0015624D" w:rsidRDefault="00616921" w:rsidP="00616921">
      <w:pPr>
        <w:pStyle w:val="3"/>
        <w:rPr>
          <w:lang w:eastAsia="zh-CN"/>
        </w:rPr>
      </w:pPr>
      <w:bookmarkStart w:id="134" w:name="_Toc299558587"/>
      <w:r>
        <w:rPr>
          <w:rFonts w:hint="eastAsia"/>
          <w:lang w:eastAsia="zh-CN"/>
        </w:rPr>
        <w:t>更新</w:t>
      </w:r>
      <w:r w:rsidR="00E434BF">
        <w:rPr>
          <w:rFonts w:hint="eastAsia"/>
          <w:lang w:eastAsia="zh-CN"/>
        </w:rPr>
        <w:t>计划</w:t>
      </w:r>
      <w:r>
        <w:rPr>
          <w:rFonts w:hint="eastAsia"/>
          <w:lang w:eastAsia="zh-CN"/>
        </w:rPr>
        <w:t>融资金额</w:t>
      </w:r>
      <w:bookmarkEnd w:id="134"/>
    </w:p>
    <w:p w14:paraId="7C2716B7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29F643E" w14:textId="77777777" w:rsidR="00616921" w:rsidRDefault="00616921" w:rsidP="00616921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7D55872" w14:textId="77777777" w:rsidR="00616921" w:rsidRPr="007B3787" w:rsidRDefault="00616921" w:rsidP="00616921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添加融资金额</w:t>
      </w:r>
    </w:p>
    <w:p w14:paraId="0EAED08E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3839879" w14:textId="4D5DABEA" w:rsidR="00616921" w:rsidRDefault="00616921" w:rsidP="00616921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finance</w:t>
      </w:r>
      <w:r>
        <w:rPr>
          <w:lang w:eastAsia="zh-CN"/>
        </w:rPr>
        <w:t>/update</w:t>
      </w:r>
      <w:r w:rsidR="0088631C">
        <w:t>PlanFinanceAmount</w:t>
      </w:r>
    </w:p>
    <w:p w14:paraId="4A7D3F56" w14:textId="77777777" w:rsidR="00616921" w:rsidRPr="00B05C4F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09F1EFA" w14:textId="77777777" w:rsidR="00C66ABF" w:rsidRPr="00AC572E" w:rsidRDefault="00C66ABF" w:rsidP="00C66AB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66ABF" w:rsidRPr="007B3787" w14:paraId="6B1BAB3A" w14:textId="77777777" w:rsidTr="00F14997">
        <w:tc>
          <w:tcPr>
            <w:tcW w:w="846" w:type="dxa"/>
          </w:tcPr>
          <w:p w14:paraId="53743D41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D5EB7B0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5B9A2F2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DACE6BE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D1CF624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6ABF" w:rsidRPr="007B3787" w14:paraId="36378011" w14:textId="77777777" w:rsidTr="00F14997">
        <w:tc>
          <w:tcPr>
            <w:tcW w:w="846" w:type="dxa"/>
          </w:tcPr>
          <w:p w14:paraId="1F84BC58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23A4194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4FF29ACA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92910ED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7B09E6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79C41A14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D8E8" w14:textId="69440615" w:rsidR="00C66ABF" w:rsidRDefault="009C7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5EFC2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BB726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E0633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07A63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0F8F717B" w14:textId="77777777" w:rsidTr="00F14997">
        <w:tc>
          <w:tcPr>
            <w:tcW w:w="846" w:type="dxa"/>
          </w:tcPr>
          <w:p w14:paraId="73296F38" w14:textId="2C289D88" w:rsidR="00C66ABF" w:rsidRPr="007B3787" w:rsidRDefault="009C7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79C9E39" w14:textId="097C9084" w:rsidR="00C66ABF" w:rsidRPr="007B3787" w:rsidRDefault="00A00632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t>planFinanceAmount</w:t>
            </w:r>
          </w:p>
        </w:tc>
        <w:tc>
          <w:tcPr>
            <w:tcW w:w="1843" w:type="dxa"/>
          </w:tcPr>
          <w:p w14:paraId="6E6EB351" w14:textId="3903AF85" w:rsidR="00C66ABF" w:rsidRPr="007B3787" w:rsidRDefault="0073043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计划融资金额</w:t>
            </w:r>
          </w:p>
        </w:tc>
        <w:tc>
          <w:tcPr>
            <w:tcW w:w="1276" w:type="dxa"/>
          </w:tcPr>
          <w:p w14:paraId="27E216A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8AB6B1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ABC1C4E" w14:textId="77777777" w:rsidR="00C66ABF" w:rsidRPr="00AC572E" w:rsidRDefault="00C66ABF" w:rsidP="00C66AB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66ABF" w:rsidRPr="007B3787" w14:paraId="57ABF58D" w14:textId="77777777" w:rsidTr="00F14997">
        <w:tc>
          <w:tcPr>
            <w:tcW w:w="846" w:type="dxa"/>
          </w:tcPr>
          <w:p w14:paraId="7D96C1A3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B8F7A3C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A51188D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427C160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3245C8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6ABF" w:rsidRPr="007B3787" w14:paraId="2E8FF547" w14:textId="77777777" w:rsidTr="00F14997">
        <w:tc>
          <w:tcPr>
            <w:tcW w:w="846" w:type="dxa"/>
          </w:tcPr>
          <w:p w14:paraId="7AF811A3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9C99E3E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C86618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101A20D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6B2A5D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116185FE" w14:textId="77777777" w:rsidTr="00F14997">
        <w:tc>
          <w:tcPr>
            <w:tcW w:w="846" w:type="dxa"/>
          </w:tcPr>
          <w:p w14:paraId="63C18107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17FDA63" w14:textId="7A9831FA" w:rsidR="00C66ABF" w:rsidRPr="007B3787" w:rsidRDefault="00063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</w:t>
            </w:r>
            <w:r w:rsidR="00C66ABF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70E9D091" w14:textId="2B8767E6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4F34B4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49ACAC4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66ABF" w:rsidRPr="007B3787" w14:paraId="634430EA" w14:textId="77777777" w:rsidTr="00F14997">
        <w:tc>
          <w:tcPr>
            <w:tcW w:w="846" w:type="dxa"/>
          </w:tcPr>
          <w:p w14:paraId="655E0B02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3D92C3B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D82D1D7" w14:textId="04A9ADE6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EB8E8FE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CF217A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5725143" w14:textId="3AA45070" w:rsidR="008D55D2" w:rsidRDefault="00347876" w:rsidP="008D55D2">
      <w:pPr>
        <w:pStyle w:val="1"/>
        <w:ind w:left="480"/>
      </w:pPr>
      <w:bookmarkStart w:id="135" w:name="_Toc299558588"/>
      <w:r>
        <w:t>孵化器</w:t>
      </w:r>
      <w:r w:rsidR="00F30000">
        <w:t>相关</w:t>
      </w:r>
      <w:bookmarkEnd w:id="135"/>
    </w:p>
    <w:p w14:paraId="712737F4" w14:textId="6ACBB98C" w:rsidR="00D10522" w:rsidRDefault="00D10522" w:rsidP="00D6313D">
      <w:pPr>
        <w:pStyle w:val="2"/>
        <w:numPr>
          <w:ilvl w:val="0"/>
          <w:numId w:val="32"/>
        </w:numPr>
      </w:pPr>
      <w:bookmarkStart w:id="136" w:name="_Toc299558589"/>
      <w:r>
        <w:t>找孵化器</w:t>
      </w:r>
      <w:bookmarkEnd w:id="136"/>
    </w:p>
    <w:p w14:paraId="5DF5248B" w14:textId="77777777" w:rsidR="00EC300E" w:rsidRPr="0015624D" w:rsidRDefault="00EC300E" w:rsidP="00EC300E">
      <w:pPr>
        <w:pStyle w:val="3"/>
        <w:rPr>
          <w:lang w:eastAsia="zh-CN"/>
        </w:rPr>
      </w:pPr>
      <w:bookmarkStart w:id="137" w:name="_Toc299558590"/>
      <w:r>
        <w:rPr>
          <w:lang w:eastAsia="zh-CN"/>
        </w:rPr>
        <w:t>获取相关数据</w:t>
      </w:r>
      <w:bookmarkEnd w:id="137"/>
    </w:p>
    <w:p w14:paraId="2087E1BB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7EB98BB" w14:textId="77777777" w:rsidR="00EC300E" w:rsidRDefault="00EC300E" w:rsidP="00EC300E">
      <w:pPr>
        <w:spacing w:line="360" w:lineRule="auto"/>
        <w:ind w:firstLine="420"/>
        <w:jc w:val="left"/>
        <w:rPr>
          <w:lang w:eastAsia="zh-CN"/>
        </w:rPr>
      </w:pPr>
      <w:r w:rsidRPr="007D229D">
        <w:rPr>
          <w:rFonts w:hint="eastAsia"/>
          <w:lang w:eastAsia="zh-CN"/>
        </w:rPr>
        <w:t>http://gxufyz.axshare.com/#p=</w:t>
      </w:r>
      <w:r w:rsidRPr="007D229D">
        <w:rPr>
          <w:rFonts w:hint="eastAsia"/>
          <w:lang w:eastAsia="zh-CN"/>
        </w:rPr>
        <w:t>找项目</w:t>
      </w:r>
    </w:p>
    <w:p w14:paraId="444EF096" w14:textId="77777777" w:rsidR="00EC300E" w:rsidRPr="007B3787" w:rsidRDefault="00EC300E" w:rsidP="00EC300E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获取所有相关数据，包括所有排序方式，所有筛选方式，所有创业方向，所有地区（省份）</w:t>
      </w:r>
    </w:p>
    <w:p w14:paraId="23707C3E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D5B1085" w14:textId="5916FBDB" w:rsidR="00EC300E" w:rsidRDefault="00EC300E" w:rsidP="00EC300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38" w:name="OLE_LINK3"/>
      <w:bookmarkStart w:id="139" w:name="OLE_LINK4"/>
      <w:r w:rsidR="00E4446D">
        <w:rPr>
          <w:lang w:eastAsia="zh-CN"/>
        </w:rPr>
        <w:t>incubator</w:t>
      </w:r>
      <w:r w:rsidR="000D3FDD">
        <w:rPr>
          <w:lang w:eastAsia="zh-CN"/>
        </w:rPr>
        <w:t>/getData</w:t>
      </w:r>
    </w:p>
    <w:bookmarkEnd w:id="138"/>
    <w:bookmarkEnd w:id="139"/>
    <w:p w14:paraId="1995886C" w14:textId="77777777" w:rsidR="00EC300E" w:rsidRPr="00B05C4F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89F635D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C300E" w:rsidRPr="007B3787" w14:paraId="064E26D7" w14:textId="77777777" w:rsidTr="00E01931">
        <w:tc>
          <w:tcPr>
            <w:tcW w:w="704" w:type="dxa"/>
          </w:tcPr>
          <w:p w14:paraId="35B3AF3E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956A9CD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BCF3DE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E44FB0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CD1C3B8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300E" w:rsidRPr="007B3787" w14:paraId="642BD8DE" w14:textId="77777777" w:rsidTr="00E01931">
        <w:tc>
          <w:tcPr>
            <w:tcW w:w="704" w:type="dxa"/>
          </w:tcPr>
          <w:p w14:paraId="7F34B408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23EBA45F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20DA7F5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0F11482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BAC830A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12BB7D6" w14:textId="77777777" w:rsidR="00EC300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C300E" w:rsidRPr="007B3787" w14:paraId="65E0A276" w14:textId="77777777" w:rsidTr="00E01931">
        <w:tc>
          <w:tcPr>
            <w:tcW w:w="846" w:type="dxa"/>
          </w:tcPr>
          <w:p w14:paraId="05383189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7D10F5D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A4749C6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E5E321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D475DA6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300E" w:rsidRPr="007B3787" w14:paraId="67CEEA54" w14:textId="77777777" w:rsidTr="00E01931">
        <w:tc>
          <w:tcPr>
            <w:tcW w:w="846" w:type="dxa"/>
          </w:tcPr>
          <w:p w14:paraId="75C57E21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4849C1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843" w:type="dxa"/>
          </w:tcPr>
          <w:p w14:paraId="5E6511F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排序方式列表</w:t>
            </w:r>
          </w:p>
        </w:tc>
        <w:tc>
          <w:tcPr>
            <w:tcW w:w="1276" w:type="dxa"/>
          </w:tcPr>
          <w:p w14:paraId="666F3B59" w14:textId="45546E17" w:rsidR="00EC300E" w:rsidRPr="007B3787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444A085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9C9F8A1" w14:textId="77777777" w:rsidTr="00E01931">
        <w:tc>
          <w:tcPr>
            <w:tcW w:w="846" w:type="dxa"/>
          </w:tcPr>
          <w:p w14:paraId="0800747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</w:t>
            </w:r>
          </w:p>
        </w:tc>
        <w:tc>
          <w:tcPr>
            <w:tcW w:w="2126" w:type="dxa"/>
          </w:tcPr>
          <w:p w14:paraId="14805B1D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rankId</w:t>
            </w:r>
          </w:p>
        </w:tc>
        <w:tc>
          <w:tcPr>
            <w:tcW w:w="1843" w:type="dxa"/>
          </w:tcPr>
          <w:p w14:paraId="1B341A44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8E0550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12BD653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16645064" w14:textId="77777777" w:rsidTr="00E01931">
        <w:tc>
          <w:tcPr>
            <w:tcW w:w="846" w:type="dxa"/>
          </w:tcPr>
          <w:p w14:paraId="3454277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1B7A8DB8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rankName</w:t>
            </w:r>
          </w:p>
        </w:tc>
        <w:tc>
          <w:tcPr>
            <w:tcW w:w="1843" w:type="dxa"/>
          </w:tcPr>
          <w:p w14:paraId="479B99F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76F906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044F55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0E5288F7" w14:textId="77777777" w:rsidTr="00E01931">
        <w:tc>
          <w:tcPr>
            <w:tcW w:w="846" w:type="dxa"/>
          </w:tcPr>
          <w:p w14:paraId="216CBE0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3C2169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27EA4E3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62C865C1" w14:textId="32EA9CC6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CF49706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A5A72D5" w14:textId="77777777" w:rsidTr="00E01931">
        <w:tc>
          <w:tcPr>
            <w:tcW w:w="846" w:type="dxa"/>
          </w:tcPr>
          <w:p w14:paraId="0F5D1FA9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02944527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0D2DA9D6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BD920DB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CE3F2D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02F33D43" w14:textId="77777777" w:rsidTr="00E01931">
        <w:tc>
          <w:tcPr>
            <w:tcW w:w="846" w:type="dxa"/>
          </w:tcPr>
          <w:p w14:paraId="5AF4307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64F526D1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2BDEFFF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50F3B2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5CB0B0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4583E2D4" w14:textId="77777777" w:rsidTr="00E01931">
        <w:tc>
          <w:tcPr>
            <w:tcW w:w="846" w:type="dxa"/>
          </w:tcPr>
          <w:p w14:paraId="4881E757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A94D0B2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7A17103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61D5AF66" w14:textId="5D873B0E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DB6B67E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40C4294" w14:textId="77777777" w:rsidTr="00E01931">
        <w:tc>
          <w:tcPr>
            <w:tcW w:w="846" w:type="dxa"/>
          </w:tcPr>
          <w:p w14:paraId="6FA1BDC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2AFB32B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provinceId</w:t>
            </w:r>
          </w:p>
        </w:tc>
        <w:tc>
          <w:tcPr>
            <w:tcW w:w="1843" w:type="dxa"/>
          </w:tcPr>
          <w:p w14:paraId="01D4AC9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6EE9D4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13DCD9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FBF7AA8" w14:textId="77777777" w:rsidTr="00E01931">
        <w:tc>
          <w:tcPr>
            <w:tcW w:w="846" w:type="dxa"/>
          </w:tcPr>
          <w:p w14:paraId="45630820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033B7DB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provinceName</w:t>
            </w:r>
          </w:p>
        </w:tc>
        <w:tc>
          <w:tcPr>
            <w:tcW w:w="1843" w:type="dxa"/>
          </w:tcPr>
          <w:p w14:paraId="1C533B10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0D9D4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557435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22ADA1C0" w14:textId="77777777" w:rsidTr="00E01931">
        <w:tc>
          <w:tcPr>
            <w:tcW w:w="846" w:type="dxa"/>
          </w:tcPr>
          <w:p w14:paraId="4FD16A41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FE616AE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2900ED99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城市列表</w:t>
            </w:r>
          </w:p>
        </w:tc>
        <w:tc>
          <w:tcPr>
            <w:tcW w:w="1276" w:type="dxa"/>
          </w:tcPr>
          <w:p w14:paraId="23A7DF00" w14:textId="745D3AB6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A22C35C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2062067" w14:textId="77777777" w:rsidTr="00E01931">
        <w:tc>
          <w:tcPr>
            <w:tcW w:w="846" w:type="dxa"/>
          </w:tcPr>
          <w:p w14:paraId="7A230A01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126" w:type="dxa"/>
          </w:tcPr>
          <w:p w14:paraId="2D43BE9A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cityId</w:t>
            </w:r>
          </w:p>
        </w:tc>
        <w:tc>
          <w:tcPr>
            <w:tcW w:w="1843" w:type="dxa"/>
          </w:tcPr>
          <w:p w14:paraId="1AF3E5B3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9BFD00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E9B973E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BF48C71" w14:textId="77777777" w:rsidTr="00E01931">
        <w:tc>
          <w:tcPr>
            <w:tcW w:w="846" w:type="dxa"/>
          </w:tcPr>
          <w:p w14:paraId="20160B6D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08C11FA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843" w:type="dxa"/>
          </w:tcPr>
          <w:p w14:paraId="73E909D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E2B365A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AD0EBD7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FBCB647" w14:textId="77777777" w:rsidR="00EC300E" w:rsidRPr="00100D72" w:rsidRDefault="00EC300E" w:rsidP="00EC300E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76DEF5F6" w14:textId="284395A9" w:rsidR="003E5766" w:rsidRPr="0015624D" w:rsidRDefault="00211002" w:rsidP="003E5766">
      <w:pPr>
        <w:pStyle w:val="3"/>
        <w:rPr>
          <w:lang w:eastAsia="zh-CN"/>
        </w:rPr>
      </w:pPr>
      <w:bookmarkStart w:id="140" w:name="_Toc299558591"/>
      <w:r>
        <w:rPr>
          <w:lang w:eastAsia="zh-CN"/>
        </w:rPr>
        <w:t>孵化器</w:t>
      </w:r>
      <w:r w:rsidR="00453D53">
        <w:rPr>
          <w:lang w:eastAsia="zh-CN"/>
        </w:rPr>
        <w:t>排序</w:t>
      </w:r>
      <w:bookmarkEnd w:id="140"/>
    </w:p>
    <w:p w14:paraId="628ED3B4" w14:textId="77777777" w:rsidR="003E5766" w:rsidRPr="00AC572E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55C9395" w14:textId="17D795B6" w:rsidR="000562A5" w:rsidRDefault="00E67187" w:rsidP="003E5766">
      <w:pPr>
        <w:spacing w:line="360" w:lineRule="auto"/>
        <w:ind w:firstLine="420"/>
        <w:jc w:val="left"/>
        <w:rPr>
          <w:lang w:eastAsia="zh-CN"/>
        </w:rPr>
      </w:pPr>
      <w:hyperlink r:id="rId13" w:anchor="p=排序_1" w:history="1">
        <w:r w:rsidR="000562A5" w:rsidRPr="00B15853">
          <w:rPr>
            <w:rStyle w:val="a3"/>
            <w:rFonts w:hint="eastAsia"/>
            <w:lang w:eastAsia="zh-CN"/>
          </w:rPr>
          <w:t>http://gxufyz.axshare.com/#p=</w:t>
        </w:r>
        <w:r w:rsidR="000562A5" w:rsidRPr="00B15853">
          <w:rPr>
            <w:rStyle w:val="a3"/>
            <w:rFonts w:hint="eastAsia"/>
            <w:lang w:eastAsia="zh-CN"/>
          </w:rPr>
          <w:t>排序</w:t>
        </w:r>
        <w:r w:rsidR="000562A5" w:rsidRPr="00B15853">
          <w:rPr>
            <w:rStyle w:val="a3"/>
            <w:rFonts w:hint="eastAsia"/>
            <w:lang w:eastAsia="zh-CN"/>
          </w:rPr>
          <w:t>_1</w:t>
        </w:r>
      </w:hyperlink>
    </w:p>
    <w:p w14:paraId="2564DD1B" w14:textId="4B9665EA" w:rsidR="003E5766" w:rsidRDefault="003E5766" w:rsidP="003E576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筛选获取项目，方式包括，只能排序、离我最近、人气最好、评价最高、全部；</w:t>
      </w:r>
    </w:p>
    <w:p w14:paraId="29830AD5" w14:textId="1996BE87" w:rsidR="003E5766" w:rsidRPr="007B3787" w:rsidRDefault="003E5766" w:rsidP="003E5766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="0003466F" w:rsidRPr="0003466F">
        <w:rPr>
          <w:rFonts w:hint="eastAsia"/>
          <w:lang w:eastAsia="zh-CN"/>
        </w:rPr>
        <w:t>http://gxufyz.axshare.com/#p=</w:t>
      </w:r>
      <w:r w:rsidR="0003466F" w:rsidRPr="0003466F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234365CC" w14:textId="77777777" w:rsidR="003E5766" w:rsidRPr="00AC572E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url地址</w:t>
      </w:r>
    </w:p>
    <w:p w14:paraId="6BA50378" w14:textId="6DF29A41" w:rsidR="003E5766" w:rsidRDefault="003E5766" w:rsidP="003E576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69680C" w:rsidRPr="0069680C">
        <w:rPr>
          <w:rFonts w:hint="eastAsia"/>
          <w:lang w:eastAsia="zh-CN"/>
        </w:rPr>
        <w:t xml:space="preserve"> </w:t>
      </w:r>
      <w:bookmarkStart w:id="141" w:name="OLE_LINK19"/>
      <w:bookmarkStart w:id="142" w:name="OLE_LINK20"/>
      <w:r w:rsidR="0069680C">
        <w:rPr>
          <w:rFonts w:hint="eastAsia"/>
          <w:lang w:eastAsia="zh-CN"/>
        </w:rPr>
        <w:t>incubator</w:t>
      </w:r>
      <w:r w:rsidR="0069680C">
        <w:rPr>
          <w:lang w:eastAsia="zh-CN"/>
        </w:rPr>
        <w:t xml:space="preserve"> </w:t>
      </w:r>
      <w:r>
        <w:rPr>
          <w:lang w:eastAsia="zh-CN"/>
        </w:rPr>
        <w:t>/</w:t>
      </w:r>
      <w:r w:rsidR="00927389">
        <w:rPr>
          <w:rFonts w:hint="eastAsia"/>
          <w:lang w:eastAsia="zh-CN"/>
        </w:rPr>
        <w:t>rank</w:t>
      </w:r>
    </w:p>
    <w:bookmarkEnd w:id="141"/>
    <w:bookmarkEnd w:id="142"/>
    <w:p w14:paraId="348313EC" w14:textId="77777777" w:rsidR="003E5766" w:rsidRPr="00B05C4F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7195393" w14:textId="77777777" w:rsidR="00CF56A4" w:rsidRPr="00AC572E" w:rsidRDefault="00CF56A4" w:rsidP="00CF56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56A4" w:rsidRPr="007B3787" w14:paraId="70DEC43B" w14:textId="77777777" w:rsidTr="0049477B">
        <w:tc>
          <w:tcPr>
            <w:tcW w:w="704" w:type="dxa"/>
          </w:tcPr>
          <w:p w14:paraId="71A7E47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0F5E1E2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E77DC9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D143F6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1291A33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56A4" w:rsidRPr="007B3787" w14:paraId="7756D9F7" w14:textId="77777777" w:rsidTr="0049477B">
        <w:tc>
          <w:tcPr>
            <w:tcW w:w="704" w:type="dxa"/>
          </w:tcPr>
          <w:p w14:paraId="2D1B03F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0750B28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539B5E1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20342F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422DEFD7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F56A4" w:rsidRPr="007B3787" w14:paraId="7922DD70" w14:textId="77777777" w:rsidTr="0049477B">
        <w:tc>
          <w:tcPr>
            <w:tcW w:w="704" w:type="dxa"/>
          </w:tcPr>
          <w:p w14:paraId="59F4CC92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F58CFFD" w14:textId="1CF252ED" w:rsidR="00CF56A4" w:rsidRPr="007B3787" w:rsidRDefault="00A4010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2D2FD34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CA5298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2CF6357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BE2BE4" w:rsidRPr="007B3787" w14:paraId="139063AA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C8D8D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F2740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1919A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B8222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C2D3E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BE2BE4" w:rsidRPr="007B3787" w14:paraId="3D94CB3D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C36D1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FC365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7E0DE" w14:textId="04139DC4" w:rsidR="00BE2BE4" w:rsidRDefault="00514E20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A8321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58B10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4DBA645D" w14:textId="77777777" w:rsidR="000A026B" w:rsidRDefault="000A026B" w:rsidP="000A02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A026B" w:rsidRPr="007B3787" w14:paraId="4CBE7DA6" w14:textId="77777777" w:rsidTr="0049477B">
        <w:tc>
          <w:tcPr>
            <w:tcW w:w="846" w:type="dxa"/>
          </w:tcPr>
          <w:p w14:paraId="02A9323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FF8D13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7FAF6E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87A0E7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D8AB13D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87720" w:rsidRPr="007B3787" w14:paraId="5C9DB48F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8D318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3176" w14:textId="3BAD977C" w:rsidR="00387720" w:rsidRPr="0047344C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14B85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推荐孵化器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AE404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A37DB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3628" w:rsidRPr="007B3787" w14:paraId="188DC38E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34BA6" w14:textId="1193D549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9D1E3" w14:textId="6F6A1BEC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595E2" w14:textId="1B2E4EA2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BD38" w14:textId="77777777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ED713" w14:textId="77777777" w:rsidR="00163628" w:rsidRPr="007B3787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56016F4A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4B049" w14:textId="6E793995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BAE4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61E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B32CA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82E9F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2A8CDA41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74872" w14:textId="79536C11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2F9B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35D3D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CD2FD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7080D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22407539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A915" w14:textId="2BD92228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C70AE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BAC57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F3303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4D6C8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3E021C6D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DD8E3" w14:textId="544BF2B2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63363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E3C46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B2511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9DCA3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63B7D776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958D0" w14:textId="25B935E4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1959" w14:textId="77777777" w:rsidR="00387720" w:rsidRPr="005403DA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659D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D709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3621E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9E41C8" w14:textId="5EB6ED99" w:rsidR="008460A8" w:rsidRPr="0015624D" w:rsidRDefault="008460A8" w:rsidP="008460A8">
      <w:pPr>
        <w:pStyle w:val="3"/>
        <w:rPr>
          <w:lang w:eastAsia="zh-CN"/>
        </w:rPr>
      </w:pPr>
      <w:bookmarkStart w:id="143" w:name="_Toc299558592"/>
      <w:r>
        <w:rPr>
          <w:lang w:eastAsia="zh-CN"/>
        </w:rPr>
        <w:t>孵化器筛选</w:t>
      </w:r>
      <w:bookmarkEnd w:id="143"/>
    </w:p>
    <w:p w14:paraId="0F4E841B" w14:textId="77777777" w:rsidR="008460A8" w:rsidRPr="00AC572E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B9374F4" w14:textId="7FA06099" w:rsidR="006F4D55" w:rsidRDefault="00E67187" w:rsidP="008460A8">
      <w:pPr>
        <w:spacing w:line="360" w:lineRule="auto"/>
        <w:ind w:firstLine="420"/>
        <w:jc w:val="left"/>
        <w:rPr>
          <w:lang w:eastAsia="zh-CN"/>
        </w:rPr>
      </w:pPr>
      <w:hyperlink r:id="rId14" w:anchor="p=筛选_1" w:history="1">
        <w:r w:rsidR="006F4D55" w:rsidRPr="00B15853">
          <w:rPr>
            <w:rStyle w:val="a3"/>
            <w:rFonts w:hint="eastAsia"/>
            <w:lang w:eastAsia="zh-CN"/>
          </w:rPr>
          <w:t>http://gxufyz.axshare.com/#p=</w:t>
        </w:r>
        <w:r w:rsidR="006F4D55" w:rsidRPr="00B15853">
          <w:rPr>
            <w:rStyle w:val="a3"/>
            <w:rFonts w:hint="eastAsia"/>
            <w:lang w:eastAsia="zh-CN"/>
          </w:rPr>
          <w:t>筛选</w:t>
        </w:r>
        <w:r w:rsidR="006F4D55" w:rsidRPr="00B15853">
          <w:rPr>
            <w:rStyle w:val="a3"/>
            <w:rFonts w:hint="eastAsia"/>
            <w:lang w:eastAsia="zh-CN"/>
          </w:rPr>
          <w:t>_1</w:t>
        </w:r>
      </w:hyperlink>
    </w:p>
    <w:p w14:paraId="631F9A85" w14:textId="28ABD2BD" w:rsidR="008460A8" w:rsidRDefault="008460A8" w:rsidP="008460A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</w:t>
      </w:r>
      <w:r w:rsidR="009E54B5">
        <w:rPr>
          <w:rFonts w:hint="eastAsia"/>
          <w:lang w:eastAsia="zh-CN"/>
        </w:rPr>
        <w:t>孵化器</w:t>
      </w:r>
      <w:r>
        <w:rPr>
          <w:rFonts w:hint="eastAsia"/>
          <w:lang w:eastAsia="zh-CN"/>
        </w:rPr>
        <w:t>方向，所在地区等；</w:t>
      </w:r>
    </w:p>
    <w:p w14:paraId="4E77C8D7" w14:textId="262A1FDE" w:rsidR="008460A8" w:rsidRPr="007B3787" w:rsidRDefault="008460A8" w:rsidP="008460A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</w:t>
      </w:r>
      <w:r w:rsidR="00F63CF2">
        <w:rPr>
          <w:lang w:eastAsia="zh-CN"/>
        </w:rPr>
        <w:t>孵化器</w:t>
      </w:r>
      <w:r>
        <w:rPr>
          <w:lang w:eastAsia="zh-CN"/>
        </w:rPr>
        <w:t>的详情</w:t>
      </w:r>
      <w:r>
        <w:rPr>
          <w:rFonts w:hint="eastAsia"/>
          <w:lang w:eastAsia="zh-CN"/>
        </w:rPr>
        <w:t>（见</w:t>
      </w:r>
      <w:r w:rsidR="008036F7" w:rsidRPr="008036F7">
        <w:rPr>
          <w:rFonts w:hint="eastAsia"/>
          <w:lang w:eastAsia="zh-CN"/>
        </w:rPr>
        <w:t>http://gxufyz.axshare.com/#p=</w:t>
      </w:r>
      <w:r w:rsidR="008036F7" w:rsidRPr="008036F7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6460C8DA" w14:textId="77777777" w:rsidR="008460A8" w:rsidRPr="00AC572E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00650D9" w14:textId="0D4081EC" w:rsidR="008460A8" w:rsidRDefault="008460A8" w:rsidP="008460A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44" w:name="OLE_LINK21"/>
      <w:bookmarkStart w:id="145" w:name="OLE_LINK22"/>
      <w:r w:rsidR="0069680C" w:rsidRPr="0069680C">
        <w:rPr>
          <w:rFonts w:hint="eastAsia"/>
          <w:lang w:eastAsia="zh-CN"/>
        </w:rPr>
        <w:t xml:space="preserve"> </w:t>
      </w:r>
      <w:r w:rsidR="0069680C"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bookmarkEnd w:id="144"/>
    <w:bookmarkEnd w:id="145"/>
    <w:p w14:paraId="3D588620" w14:textId="77777777" w:rsidR="008460A8" w:rsidRPr="00B05C4F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5482520" w14:textId="77777777" w:rsidR="00920EC5" w:rsidRPr="00AC572E" w:rsidRDefault="00920EC5" w:rsidP="00920E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20EC5" w:rsidRPr="007B3787" w14:paraId="2B679714" w14:textId="77777777" w:rsidTr="000F1620">
        <w:tc>
          <w:tcPr>
            <w:tcW w:w="704" w:type="dxa"/>
          </w:tcPr>
          <w:p w14:paraId="7BC51543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2CDA6F9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8B6D35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E9606D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D24E4BB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20EC5" w:rsidRPr="007B3787" w14:paraId="231D6551" w14:textId="77777777" w:rsidTr="000F1620">
        <w:tc>
          <w:tcPr>
            <w:tcW w:w="704" w:type="dxa"/>
          </w:tcPr>
          <w:p w14:paraId="401B9622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D5B7535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8AC70CF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A708718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9FB9203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20EC5" w:rsidRPr="007B3787" w14:paraId="11880326" w14:textId="77777777" w:rsidTr="000F1620">
        <w:tc>
          <w:tcPr>
            <w:tcW w:w="704" w:type="dxa"/>
          </w:tcPr>
          <w:p w14:paraId="39C4A14E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76CEEC0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3910052E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36A38FDA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D26561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20EC5" w:rsidRPr="007B3787" w14:paraId="287F9B4B" w14:textId="77777777" w:rsidTr="000F1620">
        <w:tc>
          <w:tcPr>
            <w:tcW w:w="704" w:type="dxa"/>
          </w:tcPr>
          <w:p w14:paraId="29ED722B" w14:textId="77777777" w:rsidR="00920EC5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541994A" w14:textId="77777777" w:rsidR="00920EC5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10A2722B" w14:textId="77777777" w:rsidR="00920EC5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43029DA2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662AAA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2BE4" w:rsidRPr="007B3787" w14:paraId="70FFEEF7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62B44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6A2CD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056CF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F0FDA" w14:textId="77777777" w:rsidR="00BE2BE4" w:rsidRPr="007B3787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FF111" w14:textId="77777777" w:rsidR="00BE2BE4" w:rsidRPr="007B3787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2BE4" w:rsidRPr="007B3787" w14:paraId="24F87B4C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F791C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5F8EC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B2FBB" w14:textId="0AE902B0" w:rsidR="00BE2BE4" w:rsidRDefault="00514E20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2E30A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CC2C2" w14:textId="77777777" w:rsidR="00BE2BE4" w:rsidRPr="007B3787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3CF8E26" w14:textId="77777777" w:rsidR="000E2BEF" w:rsidRDefault="000E2BEF" w:rsidP="000E2BE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E2BEF" w:rsidRPr="007B3787" w14:paraId="086CF903" w14:textId="77777777" w:rsidTr="003977B3">
        <w:tc>
          <w:tcPr>
            <w:tcW w:w="846" w:type="dxa"/>
          </w:tcPr>
          <w:p w14:paraId="6C8D08B1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99353AD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3FE0AE9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3F5583F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6474D4A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E2BEF" w:rsidRPr="007B3787" w14:paraId="6A024AD2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9957F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905D3" w14:textId="77777777" w:rsidR="000E2BEF" w:rsidRPr="0047344C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13D95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推荐孵化器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42D03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F8231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078457E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D3CE4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5F888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C3D12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F8FD6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DFCB4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46686FF7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C78C7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57E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7BF4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738A7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51F8E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39204195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276E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1727E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202D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405B8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C10E0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658C4DBE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D3A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4CEC3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CFCE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F49F8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561F9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724EE9FF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F6C61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DB6D4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BCAF1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556EA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4745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3C8C6823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3C3DC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DC23C" w14:textId="77777777" w:rsidR="000E2BEF" w:rsidRPr="005403DA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668B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7A7F5" w14:textId="67E93451" w:rsidR="000E2BEF" w:rsidRDefault="00AE2055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32417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962480B" w14:textId="5D3171CF" w:rsidR="00102B20" w:rsidRPr="0015624D" w:rsidRDefault="00102B20" w:rsidP="00102B20">
      <w:pPr>
        <w:pStyle w:val="3"/>
        <w:rPr>
          <w:lang w:eastAsia="zh-CN"/>
        </w:rPr>
      </w:pPr>
      <w:bookmarkStart w:id="146" w:name="_Toc299558593"/>
      <w:r>
        <w:rPr>
          <w:lang w:eastAsia="zh-CN"/>
        </w:rPr>
        <w:t>孵化器详情</w:t>
      </w:r>
      <w:bookmarkEnd w:id="146"/>
    </w:p>
    <w:p w14:paraId="1A727A35" w14:textId="77777777" w:rsidR="00102B20" w:rsidRPr="00AC572E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4C6FD2D" w14:textId="77777777" w:rsidR="00102B20" w:rsidRDefault="00E67187" w:rsidP="00102B20">
      <w:pPr>
        <w:spacing w:line="360" w:lineRule="auto"/>
        <w:ind w:firstLine="420"/>
        <w:jc w:val="left"/>
        <w:rPr>
          <w:lang w:eastAsia="zh-CN"/>
        </w:rPr>
      </w:pPr>
      <w:hyperlink r:id="rId15" w:anchor="p=筛选_1" w:history="1">
        <w:r w:rsidR="00102B20" w:rsidRPr="00B15853">
          <w:rPr>
            <w:rStyle w:val="a3"/>
            <w:rFonts w:hint="eastAsia"/>
            <w:lang w:eastAsia="zh-CN"/>
          </w:rPr>
          <w:t>http://gxufyz.axshare.com/#p=</w:t>
        </w:r>
        <w:r w:rsidR="00102B20" w:rsidRPr="00B15853">
          <w:rPr>
            <w:rStyle w:val="a3"/>
            <w:rFonts w:hint="eastAsia"/>
            <w:lang w:eastAsia="zh-CN"/>
          </w:rPr>
          <w:t>筛选</w:t>
        </w:r>
        <w:r w:rsidR="00102B20" w:rsidRPr="00B15853">
          <w:rPr>
            <w:rStyle w:val="a3"/>
            <w:rFonts w:hint="eastAsia"/>
            <w:lang w:eastAsia="zh-CN"/>
          </w:rPr>
          <w:t>_1</w:t>
        </w:r>
      </w:hyperlink>
    </w:p>
    <w:p w14:paraId="50EB6A7C" w14:textId="77777777" w:rsidR="00102B20" w:rsidRDefault="00102B20" w:rsidP="00102B2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7260E74B" w14:textId="77777777" w:rsidR="00102B20" w:rsidRPr="007B3787" w:rsidRDefault="00102B20" w:rsidP="00102B2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r w:rsidRPr="008036F7">
        <w:rPr>
          <w:rFonts w:hint="eastAsia"/>
          <w:lang w:eastAsia="zh-CN"/>
        </w:rPr>
        <w:t>http://gxufyz.axshare.com/#p=</w:t>
      </w:r>
      <w:r w:rsidRPr="008036F7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0A9616B2" w14:textId="77777777" w:rsidR="00102B20" w:rsidRPr="00AC572E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AF15440" w14:textId="50570CB2" w:rsidR="00102B20" w:rsidRDefault="00102B20" w:rsidP="00102B2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Pr="0069680C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 w:rsidR="009E5090">
        <w:rPr>
          <w:rFonts w:hint="eastAsia"/>
          <w:lang w:eastAsia="zh-CN"/>
        </w:rPr>
        <w:t>detail</w:t>
      </w:r>
    </w:p>
    <w:p w14:paraId="5739EDD2" w14:textId="77777777" w:rsidR="00102B20" w:rsidRPr="00B05C4F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4657192" w14:textId="77777777" w:rsidR="00102B20" w:rsidRPr="00AC572E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102B20" w:rsidRPr="007B3787" w14:paraId="2DE5BBA0" w14:textId="77777777" w:rsidTr="003977B3">
        <w:tc>
          <w:tcPr>
            <w:tcW w:w="704" w:type="dxa"/>
          </w:tcPr>
          <w:p w14:paraId="22C2D78A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7D39962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BB00CAE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BE36560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DB4D895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02B20" w:rsidRPr="007B3787" w14:paraId="0A5EAA2E" w14:textId="77777777" w:rsidTr="003977B3">
        <w:tc>
          <w:tcPr>
            <w:tcW w:w="704" w:type="dxa"/>
          </w:tcPr>
          <w:p w14:paraId="615BA764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4317EFF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9E1C40B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52AB7CE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DA4390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42C2EF37" w14:textId="77777777" w:rsidTr="003977B3">
        <w:tc>
          <w:tcPr>
            <w:tcW w:w="704" w:type="dxa"/>
          </w:tcPr>
          <w:p w14:paraId="6CB36966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9DF51DA" w14:textId="4A5680DE" w:rsidR="00102B20" w:rsidRPr="007B3787" w:rsidRDefault="00E626D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4753E0CD" w14:textId="42BB812D" w:rsidR="00102B20" w:rsidRPr="007B3787" w:rsidRDefault="001D086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7E3F2AF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E21816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2A9130" w14:textId="77777777" w:rsidR="00102B20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02B20" w:rsidRPr="007B3787" w14:paraId="31A3FF67" w14:textId="77777777" w:rsidTr="003977B3">
        <w:tc>
          <w:tcPr>
            <w:tcW w:w="846" w:type="dxa"/>
          </w:tcPr>
          <w:p w14:paraId="1F10ED67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677051C5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AFDEC19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A576CBF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6F3CA47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A33E7" w:rsidRPr="007B3787" w14:paraId="535592BF" w14:textId="77777777" w:rsidTr="003977B3">
        <w:tc>
          <w:tcPr>
            <w:tcW w:w="846" w:type="dxa"/>
          </w:tcPr>
          <w:p w14:paraId="1C0468F0" w14:textId="4F469AF9" w:rsidR="00EA33E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03A72BC" w14:textId="62B42E21" w:rsidR="00EA33E7" w:rsidRPr="007B378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</w:t>
            </w:r>
          </w:p>
        </w:tc>
        <w:tc>
          <w:tcPr>
            <w:tcW w:w="1985" w:type="dxa"/>
          </w:tcPr>
          <w:p w14:paraId="0D50954E" w14:textId="67532F97" w:rsidR="00EA33E7" w:rsidRPr="007B3787" w:rsidRDefault="004F7419" w:rsidP="00EA33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返回孵化器</w:t>
            </w:r>
          </w:p>
        </w:tc>
        <w:tc>
          <w:tcPr>
            <w:tcW w:w="1276" w:type="dxa"/>
          </w:tcPr>
          <w:p w14:paraId="677C8050" w14:textId="77777777" w:rsidR="00EA33E7" w:rsidRPr="007B378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5378FF" w14:textId="77777777" w:rsidR="00EA33E7" w:rsidRPr="007B378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3DA27AA6" w14:textId="77777777" w:rsidTr="003977B3">
        <w:tc>
          <w:tcPr>
            <w:tcW w:w="846" w:type="dxa"/>
          </w:tcPr>
          <w:p w14:paraId="7B89E4B0" w14:textId="201FCD1C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9D18A7"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</w:tcPr>
          <w:p w14:paraId="74171EB5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3601FFD0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05BFA45C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4111013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22E11C1F" w14:textId="77777777" w:rsidTr="003977B3">
        <w:tc>
          <w:tcPr>
            <w:tcW w:w="846" w:type="dxa"/>
          </w:tcPr>
          <w:p w14:paraId="1D4812AA" w14:textId="1AC85EC3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100CDDC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</w:t>
            </w:r>
          </w:p>
        </w:tc>
        <w:tc>
          <w:tcPr>
            <w:tcW w:w="1985" w:type="dxa"/>
          </w:tcPr>
          <w:p w14:paraId="46E6636A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276" w:type="dxa"/>
          </w:tcPr>
          <w:p w14:paraId="0F80A1F7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4D24D02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102B20" w:rsidRPr="007B3787" w14:paraId="2E9C3A15" w14:textId="77777777" w:rsidTr="003977B3">
        <w:tc>
          <w:tcPr>
            <w:tcW w:w="846" w:type="dxa"/>
          </w:tcPr>
          <w:p w14:paraId="3100954C" w14:textId="13E813F8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E6C5BBF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1E08B81B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4F8BB841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E28644A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0B867862" w14:textId="77777777" w:rsidTr="003977B3">
        <w:tc>
          <w:tcPr>
            <w:tcW w:w="846" w:type="dxa"/>
          </w:tcPr>
          <w:p w14:paraId="3A6D113E" w14:textId="4952BC41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053B5AA8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51119E6B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2BF76256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C84538F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174A0DBF" w14:textId="77777777" w:rsidTr="003977B3">
        <w:tc>
          <w:tcPr>
            <w:tcW w:w="846" w:type="dxa"/>
          </w:tcPr>
          <w:p w14:paraId="40C4FC80" w14:textId="060CD512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0179D7B" w14:textId="39F390C6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 </w:t>
            </w:r>
            <w:r w:rsidR="001353CE" w:rsidRPr="001353CE">
              <w:rPr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05014F81" w14:textId="2BB64D8F" w:rsidR="00102B20" w:rsidRDefault="009E5F5B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1E53B6D9" w14:textId="54F286EB" w:rsidR="00102B20" w:rsidRDefault="00BB7C5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9A520A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1B3E2246" w14:textId="77777777" w:rsidTr="003977B3">
        <w:tc>
          <w:tcPr>
            <w:tcW w:w="846" w:type="dxa"/>
          </w:tcPr>
          <w:p w14:paraId="0EFE1023" w14:textId="3556C3A5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43BDC796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price</w:t>
            </w:r>
          </w:p>
        </w:tc>
        <w:tc>
          <w:tcPr>
            <w:tcW w:w="1985" w:type="dxa"/>
          </w:tcPr>
          <w:p w14:paraId="629E9A29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798CFA79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071DD28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1F557C87" w14:textId="77777777" w:rsidTr="003977B3">
        <w:tc>
          <w:tcPr>
            <w:tcW w:w="846" w:type="dxa"/>
          </w:tcPr>
          <w:p w14:paraId="39B589A2" w14:textId="5C9C5BF1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046DDA28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0556DCE5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7064DEAF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BFC0D4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481B78CC" w14:textId="77777777" w:rsidTr="003977B3">
        <w:tc>
          <w:tcPr>
            <w:tcW w:w="846" w:type="dxa"/>
          </w:tcPr>
          <w:p w14:paraId="2D971605" w14:textId="758025EF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7.1</w:t>
            </w:r>
          </w:p>
        </w:tc>
        <w:tc>
          <w:tcPr>
            <w:tcW w:w="1984" w:type="dxa"/>
          </w:tcPr>
          <w:p w14:paraId="18348287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31803E2D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1FDE029E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31718B4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102B20" w:rsidRPr="007B3787" w14:paraId="2B59EB03" w14:textId="77777777" w:rsidTr="003977B3">
        <w:tc>
          <w:tcPr>
            <w:tcW w:w="846" w:type="dxa"/>
          </w:tcPr>
          <w:p w14:paraId="60F607EB" w14:textId="503C258E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7.2</w:t>
            </w:r>
          </w:p>
        </w:tc>
        <w:tc>
          <w:tcPr>
            <w:tcW w:w="1984" w:type="dxa"/>
          </w:tcPr>
          <w:p w14:paraId="599AAC18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1DC8F9E0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226C218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3F0E3A4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102B20" w:rsidRPr="007B3787" w14:paraId="2FEA544A" w14:textId="77777777" w:rsidTr="003977B3">
        <w:tc>
          <w:tcPr>
            <w:tcW w:w="846" w:type="dxa"/>
          </w:tcPr>
          <w:p w14:paraId="3399A32A" w14:textId="2E79896F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28154A44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53CEDB88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  <w:tc>
          <w:tcPr>
            <w:tcW w:w="1276" w:type="dxa"/>
          </w:tcPr>
          <w:p w14:paraId="41C8DF86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233FFD4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2FED1A49" w14:textId="77777777" w:rsidTr="003977B3">
        <w:tc>
          <w:tcPr>
            <w:tcW w:w="846" w:type="dxa"/>
          </w:tcPr>
          <w:p w14:paraId="4BB0606A" w14:textId="079A40CB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486FB1ED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0009AEC3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0E822444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1B60BBD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5EDB4388" w14:textId="77777777" w:rsidTr="003977B3">
        <w:tc>
          <w:tcPr>
            <w:tcW w:w="846" w:type="dxa"/>
          </w:tcPr>
          <w:p w14:paraId="361634DE" w14:textId="43B45A94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0CF6F408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starProject</w:t>
            </w:r>
          </w:p>
        </w:tc>
        <w:tc>
          <w:tcPr>
            <w:tcW w:w="1985" w:type="dxa"/>
          </w:tcPr>
          <w:p w14:paraId="78FC800A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09C8F520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D7078E7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每个元素为图标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102B20" w:rsidRPr="007B3787" w14:paraId="7D9E62BB" w14:textId="77777777" w:rsidTr="003977B3">
        <w:tc>
          <w:tcPr>
            <w:tcW w:w="846" w:type="dxa"/>
          </w:tcPr>
          <w:p w14:paraId="1CBA9DF0" w14:textId="7903A765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3E49B862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2D336A49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28812E77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E04AB1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4E689E22" w14:textId="77777777" w:rsidTr="003977B3">
        <w:tc>
          <w:tcPr>
            <w:tcW w:w="846" w:type="dxa"/>
          </w:tcPr>
          <w:p w14:paraId="403E98A5" w14:textId="1C39C069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12</w:t>
            </w:r>
          </w:p>
        </w:tc>
        <w:tc>
          <w:tcPr>
            <w:tcW w:w="1984" w:type="dxa"/>
          </w:tcPr>
          <w:p w14:paraId="3C72BD65" w14:textId="77777777" w:rsidR="00102B20" w:rsidRPr="00523F1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18D8A229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49D1C9E6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03B4F94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2F64F6B1" w14:textId="77777777" w:rsidTr="003977B3">
        <w:tc>
          <w:tcPr>
            <w:tcW w:w="846" w:type="dxa"/>
          </w:tcPr>
          <w:p w14:paraId="1E874F20" w14:textId="6E973337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13</w:t>
            </w:r>
          </w:p>
        </w:tc>
        <w:tc>
          <w:tcPr>
            <w:tcW w:w="1984" w:type="dxa"/>
          </w:tcPr>
          <w:p w14:paraId="47F3511F" w14:textId="77777777" w:rsidR="00102B20" w:rsidRPr="00523F1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5C7BEB93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特殊服务</w:t>
            </w:r>
          </w:p>
        </w:tc>
        <w:tc>
          <w:tcPr>
            <w:tcW w:w="1276" w:type="dxa"/>
          </w:tcPr>
          <w:p w14:paraId="19095406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5E93A0E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726B760A" w14:textId="77777777" w:rsidTr="003977B3">
        <w:tc>
          <w:tcPr>
            <w:tcW w:w="846" w:type="dxa"/>
          </w:tcPr>
          <w:p w14:paraId="4F58A257" w14:textId="3994B23A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14</w:t>
            </w:r>
          </w:p>
        </w:tc>
        <w:tc>
          <w:tcPr>
            <w:tcW w:w="1984" w:type="dxa"/>
          </w:tcPr>
          <w:p w14:paraId="1658CCBC" w14:textId="77777777" w:rsidR="00102B20" w:rsidRPr="00523F1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file</w:t>
            </w:r>
          </w:p>
        </w:tc>
        <w:tc>
          <w:tcPr>
            <w:tcW w:w="1985" w:type="dxa"/>
          </w:tcPr>
          <w:p w14:paraId="67B2F5B4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5788D713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7AFE831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4208E" w:rsidRPr="007B3787" w14:paraId="7D9DD870" w14:textId="77777777" w:rsidTr="001420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666DB" w14:textId="77777777" w:rsidR="0014208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495CF" w14:textId="77777777" w:rsidR="0014208E" w:rsidRPr="009F2524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 w:rsidRPr="0079660E"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3ED27" w14:textId="77777777" w:rsidR="0014208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F1E6" w14:textId="77777777" w:rsidR="0014208E" w:rsidRPr="007B3787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5BA6E" w14:textId="77777777" w:rsidR="0014208E" w:rsidRPr="007B3787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4208E" w:rsidRPr="007B3787" w14:paraId="7D19331E" w14:textId="77777777" w:rsidTr="001420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52FA8" w14:textId="77777777" w:rsidR="0014208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21A52" w14:textId="77777777" w:rsidR="0014208E" w:rsidRPr="006D2EC6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890E9" w14:textId="77777777" w:rsidR="0014208E" w:rsidRPr="00FB5E3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lang w:eastAsia="zh-CN"/>
              </w:rPr>
              <w:t>点赞数量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BFB4E" w14:textId="77777777" w:rsidR="0014208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D62C" w14:textId="77777777" w:rsidR="0014208E" w:rsidRPr="007B3787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4208E" w:rsidRPr="007B3787" w14:paraId="0B95D963" w14:textId="77777777" w:rsidTr="001420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AFDA2" w14:textId="77777777" w:rsidR="0014208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113E1" w14:textId="77777777" w:rsidR="0014208E" w:rsidRPr="00F546D8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48B62" w14:textId="77777777" w:rsidR="0014208E" w:rsidRPr="00FB5E3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rFonts w:hint="eastAsia"/>
                <w:lang w:eastAsia="zh-CN"/>
              </w:rPr>
              <w:t>推荐数量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416FB" w14:textId="42639EA4" w:rsidR="0014208E" w:rsidRDefault="006B46A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24FA2" w14:textId="77777777" w:rsidR="0014208E" w:rsidRPr="007B3787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E208A" w:rsidRPr="007B3787" w14:paraId="0F2A4FC1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13E9F" w14:textId="77777777" w:rsidR="00CE208A" w:rsidRDefault="00CE208A" w:rsidP="00765A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C19AD" w14:textId="77777777" w:rsidR="00CE208A" w:rsidRPr="00F546D8" w:rsidRDefault="00CE208A" w:rsidP="00765A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commts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1D95E" w14:textId="77777777" w:rsidR="00CE208A" w:rsidRPr="00FB5E3E" w:rsidRDefault="00CE208A" w:rsidP="00765A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CA49F" w14:textId="77777777" w:rsidR="00CE208A" w:rsidRDefault="00CE208A" w:rsidP="00765A3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2773" w14:textId="77777777" w:rsidR="00CE208A" w:rsidRPr="007B3787" w:rsidRDefault="00CE208A" w:rsidP="00765A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三条</w:t>
            </w:r>
          </w:p>
        </w:tc>
      </w:tr>
      <w:tr w:rsidR="00CE208A" w:rsidRPr="007B3787" w14:paraId="13E956E1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264F2" w14:textId="77777777" w:rsidR="00CE208A" w:rsidRDefault="00CE208A" w:rsidP="00765A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77CD8" w14:textId="77777777" w:rsidR="00CE208A" w:rsidRDefault="00CE208A" w:rsidP="00765A35">
            <w:pPr>
              <w:spacing w:line="360" w:lineRule="auto"/>
              <w:jc w:val="left"/>
              <w:rPr>
                <w:lang w:eastAsia="zh-CN"/>
              </w:rPr>
            </w:pPr>
            <w:r w:rsidRPr="00D44B57">
              <w:rPr>
                <w:lang w:eastAsia="zh-CN"/>
              </w:rPr>
              <w:t>commentId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D37A5" w14:textId="77777777" w:rsidR="00CE208A" w:rsidRDefault="00CE208A" w:rsidP="00765A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9239" w14:textId="77777777" w:rsidR="00CE208A" w:rsidRDefault="00CE208A" w:rsidP="00765A3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29A62" w14:textId="77777777" w:rsidR="00CE208A" w:rsidRDefault="00CE208A" w:rsidP="00765A3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E208A" w:rsidRPr="007B3787" w14:paraId="51A55500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6AED5" w14:textId="77777777" w:rsidR="00CE208A" w:rsidRDefault="00CE208A" w:rsidP="00765A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E0AF3" w14:textId="77777777" w:rsidR="00CE208A" w:rsidRPr="00D44B57" w:rsidRDefault="00CE208A" w:rsidP="00765A35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commenterImgUrl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709EE" w14:textId="77777777" w:rsidR="00CE208A" w:rsidRDefault="00CE208A" w:rsidP="00765A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评论人头像链接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4E0D3" w14:textId="77777777" w:rsidR="00CE208A" w:rsidRDefault="00CE208A" w:rsidP="00765A3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1F809" w14:textId="77777777" w:rsidR="00CE208A" w:rsidRDefault="00CE208A" w:rsidP="00765A3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E208A" w:rsidRPr="007B3787" w14:paraId="3E40123D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AB1C6" w14:textId="77777777" w:rsidR="00CE208A" w:rsidRDefault="00CE208A" w:rsidP="00765A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2CB6C" w14:textId="77777777" w:rsidR="00CE208A" w:rsidRPr="00D44B57" w:rsidRDefault="00CE208A" w:rsidP="00765A35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commenterName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2EDE9" w14:textId="77777777" w:rsidR="00CE208A" w:rsidRDefault="00CE208A" w:rsidP="00765A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DF144" w14:textId="77777777" w:rsidR="00CE208A" w:rsidRDefault="00CE208A" w:rsidP="00765A3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D8DA7" w14:textId="77777777" w:rsidR="00CE208A" w:rsidRDefault="00CE208A" w:rsidP="00765A3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E208A" w:rsidRPr="007B3787" w14:paraId="0A8216B4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88E72" w14:textId="77777777" w:rsidR="00CE208A" w:rsidRDefault="00CE208A" w:rsidP="00765A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D6E8D" w14:textId="77777777" w:rsidR="00CE208A" w:rsidRPr="00D44B57" w:rsidRDefault="00CE208A" w:rsidP="00765A35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text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6E778" w14:textId="77777777" w:rsidR="00CE208A" w:rsidRDefault="00CE208A" w:rsidP="00765A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AD509" w14:textId="77777777" w:rsidR="00CE208A" w:rsidRDefault="00CE208A" w:rsidP="00765A3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BB094" w14:textId="77777777" w:rsidR="00CE208A" w:rsidRDefault="00CE208A" w:rsidP="00765A3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E208A" w:rsidRPr="007B3787" w14:paraId="0AA92C4C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DB176" w14:textId="77777777" w:rsidR="00CE208A" w:rsidRDefault="00CE208A" w:rsidP="00765A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DCCF1" w14:textId="77777777" w:rsidR="00CE208A" w:rsidRPr="00986DAC" w:rsidRDefault="00CE208A" w:rsidP="00765A35">
            <w:pPr>
              <w:spacing w:line="360" w:lineRule="auto"/>
              <w:jc w:val="left"/>
              <w:rPr>
                <w:lang w:eastAsia="zh-CN"/>
              </w:rPr>
            </w:pPr>
            <w:r w:rsidRPr="0005367A">
              <w:rPr>
                <w:lang w:eastAsia="zh-CN"/>
              </w:rPr>
              <w:t>commentTime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C018F" w14:textId="77777777" w:rsidR="00CE208A" w:rsidRDefault="00CE208A" w:rsidP="00765A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493C8" w14:textId="77777777" w:rsidR="00CE208A" w:rsidRDefault="00CE208A" w:rsidP="00765A3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6286A" w14:textId="77777777" w:rsidR="00CE208A" w:rsidRDefault="00CE208A" w:rsidP="00765A3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E208A" w:rsidRPr="007B3787" w14:paraId="571B135B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52585" w14:textId="77777777" w:rsidR="00CE208A" w:rsidRDefault="00CE208A" w:rsidP="00765A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  <w:r>
              <w:rPr>
                <w:lang w:eastAsia="zh-CN"/>
              </w:rPr>
              <w:t>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24DA" w14:textId="77777777" w:rsidR="00CE208A" w:rsidRPr="00F546D8" w:rsidRDefault="00CE208A" w:rsidP="00765A35">
            <w:pPr>
              <w:spacing w:line="360" w:lineRule="auto"/>
              <w:jc w:val="left"/>
              <w:rPr>
                <w:lang w:eastAsia="zh-CN"/>
              </w:rPr>
            </w:pPr>
            <w:r w:rsidRPr="004D4601">
              <w:rPr>
                <w:lang w:eastAsia="zh-CN"/>
              </w:rPr>
              <w:t>shareUrl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B8841" w14:textId="77777777" w:rsidR="00CE208A" w:rsidRPr="00FB5E3E" w:rsidRDefault="00CE208A" w:rsidP="00765A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分享链接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6DCE9" w14:textId="77777777" w:rsidR="00CE208A" w:rsidRDefault="00CE208A" w:rsidP="00765A3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5B26E" w14:textId="77777777" w:rsidR="00CE208A" w:rsidRPr="007B3787" w:rsidRDefault="00CE208A" w:rsidP="00765A3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CEBE7FF" w14:textId="40C2FDE3" w:rsidR="006B2AD8" w:rsidRPr="0015624D" w:rsidRDefault="00D17E1F" w:rsidP="006B2AD8">
      <w:pPr>
        <w:pStyle w:val="3"/>
        <w:rPr>
          <w:lang w:eastAsia="zh-CN"/>
        </w:rPr>
      </w:pPr>
      <w:bookmarkStart w:id="147" w:name="_Toc299558594"/>
      <w:r>
        <w:rPr>
          <w:rFonts w:hint="eastAsia"/>
          <w:lang w:eastAsia="zh-CN"/>
        </w:rPr>
        <w:lastRenderedPageBreak/>
        <w:t>活动报名</w:t>
      </w:r>
      <w:bookmarkEnd w:id="147"/>
    </w:p>
    <w:p w14:paraId="313006B7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A7E75AC" w14:textId="77777777" w:rsidR="006B2AD8" w:rsidRDefault="006B2AD8" w:rsidP="006B2AD8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0074FD23" w14:textId="77777777" w:rsidR="006B2AD8" w:rsidRPr="007B3787" w:rsidRDefault="006B2AD8" w:rsidP="006B2AD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231FDD4A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87934DB" w14:textId="09E5EFF9" w:rsidR="006B2AD8" w:rsidRDefault="006B2AD8" w:rsidP="006B2AD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8449D6">
        <w:rPr>
          <w:rFonts w:hint="eastAsia"/>
          <w:lang w:eastAsia="zh-CN"/>
        </w:rPr>
        <w:t>activity</w:t>
      </w:r>
      <w:r>
        <w:rPr>
          <w:lang w:eastAsia="zh-CN"/>
        </w:rPr>
        <w:t>/add</w:t>
      </w:r>
    </w:p>
    <w:p w14:paraId="7CED73C8" w14:textId="77777777" w:rsidR="006B2AD8" w:rsidRPr="00B05C4F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C7FCD62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B2AD8" w:rsidRPr="007B3787" w14:paraId="49D02210" w14:textId="77777777" w:rsidTr="0049477B">
        <w:tc>
          <w:tcPr>
            <w:tcW w:w="704" w:type="dxa"/>
          </w:tcPr>
          <w:p w14:paraId="0DF7054B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892B5CF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F559C72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5F7783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378BBFA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B2AD8" w:rsidRPr="007B3787" w14:paraId="6AAB12BD" w14:textId="77777777" w:rsidTr="0049477B">
        <w:tc>
          <w:tcPr>
            <w:tcW w:w="704" w:type="dxa"/>
          </w:tcPr>
          <w:p w14:paraId="50B79B26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EC7EAC1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685C1CF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468F7EC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9FBC46C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B2AD8" w:rsidRPr="007B3787" w14:paraId="723E57E8" w14:textId="77777777" w:rsidTr="0049477B">
        <w:tc>
          <w:tcPr>
            <w:tcW w:w="704" w:type="dxa"/>
          </w:tcPr>
          <w:p w14:paraId="3FFABCA5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123D392" w14:textId="60C5C637" w:rsidR="006B2AD8" w:rsidRPr="007B3787" w:rsidRDefault="003A546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activity</w:t>
            </w:r>
            <w:r w:rsidR="006B2AD8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26784269" w14:textId="78623E9D" w:rsidR="006B2AD8" w:rsidRPr="007B3787" w:rsidRDefault="00FD0791" w:rsidP="00FD079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E987CB9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AF5C974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B2AD8" w:rsidRPr="007B3787" w14:paraId="1CEF1A73" w14:textId="77777777" w:rsidTr="0049477B">
        <w:tc>
          <w:tcPr>
            <w:tcW w:w="704" w:type="dxa"/>
          </w:tcPr>
          <w:p w14:paraId="5CBF475B" w14:textId="77777777" w:rsidR="006B2AD8" w:rsidRDefault="006B2AD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1215370" w14:textId="5F96DAC2" w:rsidR="006B2AD8" w:rsidRPr="007B3787" w:rsidRDefault="00D57FB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668AC04F" w14:textId="570F7441" w:rsidR="006B2AD8" w:rsidRPr="007B3787" w:rsidRDefault="00D57FB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400819E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2799251" w14:textId="1A7D14BD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03BA8F7" w14:textId="77777777" w:rsidR="006B2AD8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B2AD8" w:rsidRPr="007B3787" w14:paraId="332B96CC" w14:textId="77777777" w:rsidTr="0049477B">
        <w:tc>
          <w:tcPr>
            <w:tcW w:w="846" w:type="dxa"/>
          </w:tcPr>
          <w:p w14:paraId="5BCDD47C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25D8134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832476F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BEB593A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CABFC4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B2AD8" w:rsidRPr="007B3787" w14:paraId="47E8AA82" w14:textId="77777777" w:rsidTr="0049477B">
        <w:tc>
          <w:tcPr>
            <w:tcW w:w="846" w:type="dxa"/>
          </w:tcPr>
          <w:p w14:paraId="2A44ECB9" w14:textId="77777777" w:rsidR="006B2AD8" w:rsidRPr="007B3787" w:rsidRDefault="006B2AD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13A3C2A" w14:textId="1219AEB6" w:rsidR="006B2AD8" w:rsidRPr="007B3787" w:rsidRDefault="003E74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2222F1A0" w14:textId="1E85D6E8" w:rsidR="006B2AD8" w:rsidRPr="007B3787" w:rsidRDefault="005075F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319C3CDA" w14:textId="50DBA881" w:rsidR="006B2AD8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D733BD" w14:textId="77777777" w:rsidR="006B2AD8" w:rsidRPr="007B3787" w:rsidRDefault="006B2AD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D55CED9" w14:textId="77777777" w:rsidR="001338CA" w:rsidRPr="0015624D" w:rsidRDefault="001338CA" w:rsidP="001338CA">
      <w:pPr>
        <w:pStyle w:val="3"/>
        <w:rPr>
          <w:lang w:eastAsia="zh-CN"/>
        </w:rPr>
      </w:pPr>
      <w:bookmarkStart w:id="148" w:name="_Toc299558595"/>
      <w:r>
        <w:rPr>
          <w:lang w:eastAsia="zh-CN"/>
        </w:rPr>
        <w:t>获取评论</w:t>
      </w:r>
      <w:bookmarkEnd w:id="148"/>
    </w:p>
    <w:p w14:paraId="1FED3679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A4F790D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05E3D14D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0FE127D4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BC1B3FA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>
        <w:rPr>
          <w:rFonts w:hint="eastAsia"/>
          <w:lang w:eastAsia="zh-CN"/>
        </w:rPr>
        <w:t>get</w:t>
      </w:r>
    </w:p>
    <w:p w14:paraId="61224DFE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D75BC1" w14:textId="77777777" w:rsidR="00E217C5" w:rsidRPr="00AC572E" w:rsidRDefault="00E217C5" w:rsidP="00E217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701"/>
        <w:gridCol w:w="1843"/>
        <w:gridCol w:w="1134"/>
        <w:gridCol w:w="3260"/>
      </w:tblGrid>
      <w:tr w:rsidR="00E217C5" w:rsidRPr="007B3787" w14:paraId="40BB1B98" w14:textId="77777777" w:rsidTr="00CC161D">
        <w:tc>
          <w:tcPr>
            <w:tcW w:w="704" w:type="dxa"/>
          </w:tcPr>
          <w:p w14:paraId="4CE7D9D2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701" w:type="dxa"/>
          </w:tcPr>
          <w:p w14:paraId="759C3DE7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5FFC759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134" w:type="dxa"/>
          </w:tcPr>
          <w:p w14:paraId="408F61B2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57A3C4A0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217C5" w:rsidRPr="007B3787" w14:paraId="631F27D5" w14:textId="77777777" w:rsidTr="00CC161D">
        <w:tc>
          <w:tcPr>
            <w:tcW w:w="704" w:type="dxa"/>
          </w:tcPr>
          <w:p w14:paraId="651E7E84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701" w:type="dxa"/>
          </w:tcPr>
          <w:p w14:paraId="5DE88829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CBC708D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134" w:type="dxa"/>
          </w:tcPr>
          <w:p w14:paraId="24369B07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5DE63229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</w:tr>
      <w:tr w:rsidR="00E217C5" w:rsidRPr="007B3787" w14:paraId="5FA9C0C0" w14:textId="77777777" w:rsidTr="00CC161D">
        <w:tc>
          <w:tcPr>
            <w:tcW w:w="704" w:type="dxa"/>
          </w:tcPr>
          <w:p w14:paraId="3D480785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</w:tcPr>
          <w:p w14:paraId="0F555DCC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843" w:type="dxa"/>
          </w:tcPr>
          <w:p w14:paraId="58FC24D6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134" w:type="dxa"/>
          </w:tcPr>
          <w:p w14:paraId="5C1E1BC1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A1B982E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E217C5" w:rsidRPr="007B3787" w14:paraId="5ACCBD1D" w14:textId="77777777" w:rsidTr="00CC161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46DC1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33D15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B42C5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D47DF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B1AB8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</w:tr>
      <w:tr w:rsidR="00E217C5" w:rsidRPr="007B3787" w14:paraId="30F06C3C" w14:textId="77777777" w:rsidTr="00CC161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FEB2E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E4842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6F241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87F35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D4B1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</w:tr>
    </w:tbl>
    <w:p w14:paraId="5EC576E5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3D739A5A" w14:textId="77777777" w:rsidTr="003977B3">
        <w:tc>
          <w:tcPr>
            <w:tcW w:w="846" w:type="dxa"/>
          </w:tcPr>
          <w:p w14:paraId="586F0522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624D04E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D5809D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57E5E36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BF1270B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2A457551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541D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CACF3" w14:textId="77777777" w:rsidR="001338CA" w:rsidRPr="00F546D8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3D52B" w14:textId="77777777" w:rsidR="001338CA" w:rsidRPr="00FB5E3E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5CC3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8C5B4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2B922822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25FB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DFD23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20E0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B003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381A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0BEA45BD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A5DD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EC5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ImgUrl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B4FAD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C79E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DC638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74A67D9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0CA6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BFD7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A5A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82AE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27F9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659B5ED0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C84E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3B91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03DA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B4181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CF762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5F3C008E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14747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82FF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58B1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5180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8240E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558D7843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E2EC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4CD41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Num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2E4F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评论条数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CED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6335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717D159" w14:textId="77777777" w:rsidR="001338CA" w:rsidRPr="0015624D" w:rsidRDefault="001338CA" w:rsidP="001338CA">
      <w:pPr>
        <w:pStyle w:val="3"/>
        <w:rPr>
          <w:lang w:eastAsia="zh-CN"/>
        </w:rPr>
      </w:pPr>
      <w:bookmarkStart w:id="149" w:name="_Toc299558596"/>
      <w:r>
        <w:rPr>
          <w:lang w:eastAsia="zh-CN"/>
        </w:rPr>
        <w:t>添加评论</w:t>
      </w:r>
      <w:bookmarkEnd w:id="149"/>
    </w:p>
    <w:p w14:paraId="47C72EB4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F579465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1DE4BAD7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6AE07CE8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124AFF7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/add</w:t>
      </w:r>
    </w:p>
    <w:p w14:paraId="377F6EEC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ECF258F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1338CA" w:rsidRPr="007B3787" w14:paraId="72C89B12" w14:textId="77777777" w:rsidTr="003977B3">
        <w:tc>
          <w:tcPr>
            <w:tcW w:w="704" w:type="dxa"/>
          </w:tcPr>
          <w:p w14:paraId="5BE09FE9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36399FD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2F1771C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174A43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62CD231B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78DF2873" w14:textId="77777777" w:rsidTr="003977B3">
        <w:tc>
          <w:tcPr>
            <w:tcW w:w="704" w:type="dxa"/>
          </w:tcPr>
          <w:p w14:paraId="14F200B2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23116995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6E0C467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7F7BB5C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5DBB5EE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1338CA" w:rsidRPr="007B3787" w14:paraId="2B5C38AB" w14:textId="77777777" w:rsidTr="003977B3">
        <w:tc>
          <w:tcPr>
            <w:tcW w:w="704" w:type="dxa"/>
          </w:tcPr>
          <w:p w14:paraId="241FBE70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70D98F7F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6562FFE8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200626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3CB5A8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1338CA" w:rsidRPr="007B3787" w14:paraId="2D0B6F28" w14:textId="77777777" w:rsidTr="003977B3">
        <w:tc>
          <w:tcPr>
            <w:tcW w:w="704" w:type="dxa"/>
          </w:tcPr>
          <w:p w14:paraId="0BF6D33D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171279D8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3AD90D2A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3DAD8DA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DBDFFCE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1338CA" w:rsidRPr="007B3787" w14:paraId="12C5F735" w14:textId="77777777" w:rsidTr="003977B3">
        <w:tc>
          <w:tcPr>
            <w:tcW w:w="704" w:type="dxa"/>
          </w:tcPr>
          <w:p w14:paraId="2AB42BF9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5D07AC26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0A640C98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3B43CE1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345AB36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</w:tbl>
    <w:p w14:paraId="4FA975C2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2B20FEEB" w14:textId="77777777" w:rsidTr="003977B3">
        <w:tc>
          <w:tcPr>
            <w:tcW w:w="846" w:type="dxa"/>
          </w:tcPr>
          <w:p w14:paraId="33177496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E0618E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C0B4DDE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B709D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101BF9F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206BA2D6" w14:textId="77777777" w:rsidTr="003977B3">
        <w:tc>
          <w:tcPr>
            <w:tcW w:w="846" w:type="dxa"/>
          </w:tcPr>
          <w:p w14:paraId="2BE0542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808A997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5F5EEEC1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可否评价</w:t>
            </w:r>
          </w:p>
        </w:tc>
        <w:tc>
          <w:tcPr>
            <w:tcW w:w="1276" w:type="dxa"/>
          </w:tcPr>
          <w:p w14:paraId="57FA4757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78FBDA8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1338CA" w:rsidRPr="007B3787" w14:paraId="3FFCCA26" w14:textId="77777777" w:rsidTr="003977B3">
        <w:tc>
          <w:tcPr>
            <w:tcW w:w="846" w:type="dxa"/>
          </w:tcPr>
          <w:p w14:paraId="5C52A62F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9BE4CFC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449C5FA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E0F3A8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94610B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338CA" w:rsidRPr="007B3787" w14:paraId="10B748F4" w14:textId="77777777" w:rsidTr="003977B3">
        <w:tc>
          <w:tcPr>
            <w:tcW w:w="846" w:type="dxa"/>
          </w:tcPr>
          <w:p w14:paraId="5FE3E31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2126" w:type="dxa"/>
          </w:tcPr>
          <w:p w14:paraId="448B56D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308FA1D8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1409B3C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6901660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AFF663E" w14:textId="77777777" w:rsidR="00C84FE6" w:rsidRPr="0015624D" w:rsidRDefault="00C84FE6" w:rsidP="00C84FE6">
      <w:pPr>
        <w:pStyle w:val="3"/>
        <w:rPr>
          <w:lang w:eastAsia="zh-CN"/>
        </w:rPr>
      </w:pPr>
      <w:bookmarkStart w:id="150" w:name="_Toc299558597"/>
      <w:r>
        <w:rPr>
          <w:lang w:eastAsia="zh-CN"/>
        </w:rPr>
        <w:t>点赞</w:t>
      </w:r>
      <w:bookmarkEnd w:id="150"/>
    </w:p>
    <w:p w14:paraId="6302507B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AD6778A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40B4E8D0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7543AD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5615A29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32CCC903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5484424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34C40AC0" w14:textId="77777777" w:rsidTr="00F14997">
        <w:tc>
          <w:tcPr>
            <w:tcW w:w="704" w:type="dxa"/>
          </w:tcPr>
          <w:p w14:paraId="706B00E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40F7B02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70EEDFC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0ADBC3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69D8A0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6769AEFA" w14:textId="77777777" w:rsidTr="00F14997">
        <w:tc>
          <w:tcPr>
            <w:tcW w:w="704" w:type="dxa"/>
          </w:tcPr>
          <w:p w14:paraId="5FDD3F0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45C853ED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3148772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40FD4A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E5E016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63829299" w14:textId="77777777" w:rsidTr="00F14997">
        <w:tc>
          <w:tcPr>
            <w:tcW w:w="704" w:type="dxa"/>
          </w:tcPr>
          <w:p w14:paraId="5C6A9ABD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0BF306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41B0E74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3AA4DB3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17BC006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2648BF0B" w14:textId="77777777" w:rsidTr="00F14997">
        <w:tc>
          <w:tcPr>
            <w:tcW w:w="704" w:type="dxa"/>
          </w:tcPr>
          <w:p w14:paraId="233EF16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40C056AF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2DCA55F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51794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EA6F66E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0F3871AC" w14:textId="77777777" w:rsidR="00ED0A3E" w:rsidRDefault="00ED0A3E" w:rsidP="00ED0A3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D0A3E" w:rsidRPr="007B3787" w14:paraId="1EC1F6FD" w14:textId="77777777" w:rsidTr="00CC161D">
        <w:tc>
          <w:tcPr>
            <w:tcW w:w="846" w:type="dxa"/>
          </w:tcPr>
          <w:p w14:paraId="036D96D9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E40C1A0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550D2D8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8B57963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4FED1C2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D0A3E" w:rsidRPr="007B3787" w14:paraId="04814E53" w14:textId="77777777" w:rsidTr="00CC161D">
        <w:tc>
          <w:tcPr>
            <w:tcW w:w="846" w:type="dxa"/>
          </w:tcPr>
          <w:p w14:paraId="122D16E3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6D3C72C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658CD27A" w14:textId="5B8C490E" w:rsidR="00ED0A3E" w:rsidRPr="007B3787" w:rsidRDefault="00C8776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可否点赞</w:t>
            </w:r>
          </w:p>
        </w:tc>
        <w:tc>
          <w:tcPr>
            <w:tcW w:w="1276" w:type="dxa"/>
          </w:tcPr>
          <w:p w14:paraId="667376F2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6A71FF1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ED0A3E" w:rsidRPr="007B3787" w14:paraId="4DCCE801" w14:textId="77777777" w:rsidTr="00CC161D">
        <w:tc>
          <w:tcPr>
            <w:tcW w:w="846" w:type="dxa"/>
          </w:tcPr>
          <w:p w14:paraId="6FA67DAC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130202D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0E4F3F62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13F4EB2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4BAD011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ED0A3E" w:rsidRPr="007B3787" w14:paraId="64A5F1C0" w14:textId="77777777" w:rsidTr="00CC161D">
        <w:tc>
          <w:tcPr>
            <w:tcW w:w="846" w:type="dxa"/>
          </w:tcPr>
          <w:p w14:paraId="48ED414F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0EF5076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07EE93C4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6A771F6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0CBC734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0A3E" w:rsidRPr="007B3787" w14:paraId="61991DF9" w14:textId="77777777" w:rsidTr="00CC161D">
        <w:tc>
          <w:tcPr>
            <w:tcW w:w="846" w:type="dxa"/>
          </w:tcPr>
          <w:p w14:paraId="4D38471D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30D00C0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praise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24E277BB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现有点赞数</w:t>
            </w:r>
          </w:p>
        </w:tc>
        <w:tc>
          <w:tcPr>
            <w:tcW w:w="1276" w:type="dxa"/>
          </w:tcPr>
          <w:p w14:paraId="1F17FA55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5EB5E9A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7EEB2BF" w14:textId="77777777" w:rsidR="00C84FE6" w:rsidRPr="0015624D" w:rsidRDefault="00C84FE6" w:rsidP="00C84FE6">
      <w:pPr>
        <w:pStyle w:val="3"/>
        <w:rPr>
          <w:lang w:eastAsia="zh-CN"/>
        </w:rPr>
      </w:pPr>
      <w:bookmarkStart w:id="151" w:name="_Toc299558598"/>
      <w:r>
        <w:rPr>
          <w:lang w:eastAsia="zh-CN"/>
        </w:rPr>
        <w:t>推荐</w:t>
      </w:r>
      <w:bookmarkEnd w:id="151"/>
    </w:p>
    <w:p w14:paraId="2B4C3523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59F3AD6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68A0E347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F3C1C3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12783D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1F9BA07E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068BD9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6FD676AE" w14:textId="77777777" w:rsidTr="00F14997">
        <w:tc>
          <w:tcPr>
            <w:tcW w:w="704" w:type="dxa"/>
          </w:tcPr>
          <w:p w14:paraId="3D3D3B9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712305FC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67A98C5B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7A69FB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6940A3B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78A969CE" w14:textId="77777777" w:rsidTr="00F14997">
        <w:tc>
          <w:tcPr>
            <w:tcW w:w="704" w:type="dxa"/>
          </w:tcPr>
          <w:p w14:paraId="1193D611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F88108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51EF20C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DC83C9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5C95A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74A02258" w14:textId="77777777" w:rsidTr="00F14997">
        <w:tc>
          <w:tcPr>
            <w:tcW w:w="704" w:type="dxa"/>
          </w:tcPr>
          <w:p w14:paraId="164CE971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1FA4533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E19438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A40E7D1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09F8F2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51995B3D" w14:textId="77777777" w:rsidTr="00F14997">
        <w:tc>
          <w:tcPr>
            <w:tcW w:w="704" w:type="dxa"/>
          </w:tcPr>
          <w:p w14:paraId="3E528048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7E101CC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4B2DCBB9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6ED5DB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B31D3D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632E74FF" w14:textId="77777777" w:rsidR="00AB730C" w:rsidRDefault="00AB730C" w:rsidP="00AB730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AB730C" w:rsidRPr="007B3787" w14:paraId="31BC5097" w14:textId="77777777" w:rsidTr="00CC161D">
        <w:tc>
          <w:tcPr>
            <w:tcW w:w="846" w:type="dxa"/>
          </w:tcPr>
          <w:p w14:paraId="084B3933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8DE214F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CB0ADFE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10F9807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482B91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B730C" w:rsidRPr="007B3787" w14:paraId="26C618BC" w14:textId="77777777" w:rsidTr="00CC161D">
        <w:tc>
          <w:tcPr>
            <w:tcW w:w="846" w:type="dxa"/>
          </w:tcPr>
          <w:p w14:paraId="206C6E86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AD8D0F6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6AD555BD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可否推荐</w:t>
            </w:r>
          </w:p>
        </w:tc>
        <w:tc>
          <w:tcPr>
            <w:tcW w:w="1276" w:type="dxa"/>
          </w:tcPr>
          <w:p w14:paraId="154734EA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7C5B538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AB730C" w:rsidRPr="007B3787" w14:paraId="4E8E1881" w14:textId="77777777" w:rsidTr="00CC161D">
        <w:tc>
          <w:tcPr>
            <w:tcW w:w="846" w:type="dxa"/>
          </w:tcPr>
          <w:p w14:paraId="18AFB3A6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78BA87E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33CBC4AA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B446DE6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B38D69C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AB730C" w:rsidRPr="007B3787" w14:paraId="0E12C4CF" w14:textId="77777777" w:rsidTr="00CC161D">
        <w:tc>
          <w:tcPr>
            <w:tcW w:w="846" w:type="dxa"/>
          </w:tcPr>
          <w:p w14:paraId="3C4EF431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BFAC1C9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DE90886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FF8C19E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5288212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B730C" w:rsidRPr="007B3787" w14:paraId="2FC0F2B1" w14:textId="77777777" w:rsidTr="00CC161D">
        <w:tc>
          <w:tcPr>
            <w:tcW w:w="846" w:type="dxa"/>
          </w:tcPr>
          <w:p w14:paraId="0114EBA1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1AA03C55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10374F3E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现有推荐数</w:t>
            </w:r>
          </w:p>
        </w:tc>
        <w:tc>
          <w:tcPr>
            <w:tcW w:w="1276" w:type="dxa"/>
          </w:tcPr>
          <w:p w14:paraId="34E7ABA5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36B097EB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E7AFF4" w14:textId="3546202B" w:rsidR="00D93FE2" w:rsidRDefault="00803222" w:rsidP="00D93FE2">
      <w:pPr>
        <w:pStyle w:val="2"/>
        <w:numPr>
          <w:ilvl w:val="0"/>
          <w:numId w:val="32"/>
        </w:numPr>
      </w:pPr>
      <w:bookmarkStart w:id="152" w:name="_Toc299558599"/>
      <w:r>
        <w:t>我的孵化器</w:t>
      </w:r>
      <w:bookmarkEnd w:id="152"/>
    </w:p>
    <w:p w14:paraId="76561E12" w14:textId="5B6B81C8" w:rsidR="00D93FE2" w:rsidRPr="00F2044C" w:rsidRDefault="00E90F31" w:rsidP="00D93FE2">
      <w:pPr>
        <w:pStyle w:val="3"/>
        <w:rPr>
          <w:lang w:eastAsia="zh-CN"/>
        </w:rPr>
      </w:pPr>
      <w:bookmarkStart w:id="153" w:name="_Toc299558600"/>
      <w:r>
        <w:rPr>
          <w:lang w:eastAsia="zh-CN"/>
        </w:rPr>
        <w:t>获取</w:t>
      </w:r>
      <w:r w:rsidR="00CB0B15">
        <w:rPr>
          <w:lang w:eastAsia="zh-CN"/>
        </w:rPr>
        <w:t>我的</w:t>
      </w:r>
      <w:r w:rsidR="000F5122">
        <w:rPr>
          <w:lang w:eastAsia="zh-CN"/>
        </w:rPr>
        <w:t>孵化器</w:t>
      </w:r>
      <w:bookmarkEnd w:id="153"/>
    </w:p>
    <w:p w14:paraId="60CC913F" w14:textId="77777777" w:rsidR="00D93FE2" w:rsidRDefault="00D93FE2" w:rsidP="00D93F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86F6050" w14:textId="23BA3D15" w:rsidR="008E6EA8" w:rsidRDefault="00E67187" w:rsidP="00D93FE2">
      <w:pPr>
        <w:spacing w:line="360" w:lineRule="auto"/>
        <w:ind w:firstLineChars="200" w:firstLine="420"/>
        <w:jc w:val="left"/>
      </w:pPr>
      <w:hyperlink r:id="rId16" w:anchor="p=新孵化器01" w:history="1">
        <w:r w:rsidR="008E6EA8" w:rsidRPr="003916E7">
          <w:rPr>
            <w:rStyle w:val="a3"/>
            <w:rFonts w:hint="eastAsia"/>
          </w:rPr>
          <w:t>http://gxufyz.axshare.com/#p=</w:t>
        </w:r>
        <w:r w:rsidR="008E6EA8" w:rsidRPr="003916E7">
          <w:rPr>
            <w:rStyle w:val="a3"/>
            <w:rFonts w:hint="eastAsia"/>
          </w:rPr>
          <w:t>新孵化器</w:t>
        </w:r>
        <w:r w:rsidR="008E6EA8" w:rsidRPr="003916E7">
          <w:rPr>
            <w:rStyle w:val="a3"/>
            <w:rFonts w:hint="eastAsia"/>
          </w:rPr>
          <w:t>01</w:t>
        </w:r>
      </w:hyperlink>
    </w:p>
    <w:p w14:paraId="7B8042DB" w14:textId="6C84130A" w:rsidR="00D93FE2" w:rsidRPr="007B3787" w:rsidRDefault="00B86D8D" w:rsidP="00B86D8D">
      <w:pPr>
        <w:spacing w:line="360" w:lineRule="auto"/>
        <w:jc w:val="left"/>
        <w:rPr>
          <w:lang w:eastAsia="zh-CN"/>
        </w:rPr>
      </w:pPr>
      <w:r>
        <w:t>获取</w:t>
      </w:r>
      <w:r w:rsidR="005A40A6">
        <w:rPr>
          <w:rFonts w:hint="eastAsia"/>
          <w:lang w:eastAsia="zh-CN"/>
        </w:rPr>
        <w:t>孵化器信息，包括：孵化器名称，地区，详细地址，场地面积，入住情况，场地费用，入驻要求，物业要求，特色服务，所有活动信息</w:t>
      </w:r>
      <w:r w:rsidR="00DF6276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DF6276">
        <w:rPr>
          <w:rFonts w:hint="eastAsia"/>
          <w:lang w:eastAsia="zh-CN"/>
        </w:rPr>
        <w:t>，包括活动名称，活动时间，具体描述，投资人</w:t>
      </w:r>
      <w:r w:rsidR="003348AB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3348AB">
        <w:rPr>
          <w:rFonts w:hint="eastAsia"/>
          <w:lang w:eastAsia="zh-CN"/>
        </w:rPr>
        <w:t>）</w:t>
      </w:r>
      <w:r w:rsidR="00DF6276">
        <w:rPr>
          <w:rFonts w:hint="eastAsia"/>
          <w:lang w:eastAsia="zh-CN"/>
        </w:rPr>
        <w:t>）</w:t>
      </w:r>
      <w:r w:rsidR="00FB39A8">
        <w:rPr>
          <w:rFonts w:hint="eastAsia"/>
          <w:lang w:eastAsia="zh-CN"/>
        </w:rPr>
        <w:t>，文档，明星项目</w:t>
      </w:r>
    </w:p>
    <w:p w14:paraId="0291BCEE" w14:textId="77777777" w:rsidR="00D93FE2" w:rsidRDefault="00D93FE2" w:rsidP="00D93F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8C67981" w14:textId="7DAE4A14" w:rsidR="00D93FE2" w:rsidRPr="00DF7EB4" w:rsidRDefault="00D93FE2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DF7EB4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7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BE6449">
        <w:rPr>
          <w:lang w:eastAsia="zh-CN"/>
        </w:rPr>
        <w:t>getInfo</w:t>
      </w:r>
    </w:p>
    <w:p w14:paraId="206085AD" w14:textId="77777777" w:rsidR="00CC0ED6" w:rsidRPr="00AC572E" w:rsidRDefault="00CC0ED6" w:rsidP="00CC0ED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输出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C0ED6" w:rsidRPr="007B3787" w14:paraId="1A22588B" w14:textId="77777777" w:rsidTr="00064CE5">
        <w:tc>
          <w:tcPr>
            <w:tcW w:w="704" w:type="dxa"/>
          </w:tcPr>
          <w:p w14:paraId="31F4F4C5" w14:textId="77777777" w:rsidR="00CC0ED6" w:rsidRPr="007B3787" w:rsidRDefault="00CC0ED6" w:rsidP="00064CE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D5F08E1" w14:textId="77777777" w:rsidR="00CC0ED6" w:rsidRPr="007B3787" w:rsidRDefault="00CC0ED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1E45503" w14:textId="77777777" w:rsidR="00CC0ED6" w:rsidRPr="007B3787" w:rsidRDefault="00CC0ED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F9E338D" w14:textId="77777777" w:rsidR="00CC0ED6" w:rsidRPr="007B3787" w:rsidRDefault="00CC0ED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32C6B6F" w14:textId="77777777" w:rsidR="00CC0ED6" w:rsidRPr="007B3787" w:rsidRDefault="00CC0ED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0ED6" w:rsidRPr="007B3787" w14:paraId="128233D6" w14:textId="77777777" w:rsidTr="00064CE5">
        <w:tc>
          <w:tcPr>
            <w:tcW w:w="704" w:type="dxa"/>
          </w:tcPr>
          <w:p w14:paraId="32AB9075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AD1A8AD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840DC53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B513026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4B0ED09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C0ED6" w:rsidRPr="007B3787" w14:paraId="6CAC0515" w14:textId="77777777" w:rsidTr="00064CE5">
        <w:tc>
          <w:tcPr>
            <w:tcW w:w="704" w:type="dxa"/>
          </w:tcPr>
          <w:p w14:paraId="280B49BF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418F648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</w:tcPr>
          <w:p w14:paraId="5CAD1673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</w:tcPr>
          <w:p w14:paraId="77432200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657C4D3D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C0ED6" w:rsidRPr="007B3787" w14:paraId="44CCF306" w14:textId="77777777" w:rsidTr="00064CE5">
        <w:tc>
          <w:tcPr>
            <w:tcW w:w="704" w:type="dxa"/>
          </w:tcPr>
          <w:p w14:paraId="1E4BF45C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2EA3F77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</w:tcPr>
          <w:p w14:paraId="4F91B476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</w:tcPr>
          <w:p w14:paraId="23C4F2DA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5A562D2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C6AC062" w14:textId="77777777" w:rsidR="00916202" w:rsidRDefault="00916202" w:rsidP="0091620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16202" w:rsidRPr="007B3787" w14:paraId="3341A141" w14:textId="77777777" w:rsidTr="0049477B">
        <w:tc>
          <w:tcPr>
            <w:tcW w:w="704" w:type="dxa"/>
          </w:tcPr>
          <w:p w14:paraId="46632819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5061F45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EA9241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FF98893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2F95BC1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16202" w:rsidRPr="007B3787" w14:paraId="7898102F" w14:textId="77777777" w:rsidTr="0049477B">
        <w:tc>
          <w:tcPr>
            <w:tcW w:w="704" w:type="dxa"/>
          </w:tcPr>
          <w:p w14:paraId="77D3FF8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AFF92E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9B350E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F33957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F9F77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90A79" w:rsidRPr="007B3787" w14:paraId="5A91789D" w14:textId="77777777" w:rsidTr="0049477B">
        <w:tc>
          <w:tcPr>
            <w:tcW w:w="704" w:type="dxa"/>
          </w:tcPr>
          <w:p w14:paraId="1582FBC3" w14:textId="19CD0910" w:rsidR="00390A79" w:rsidRPr="007B3787" w:rsidRDefault="00390A7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0128E0" w14:textId="060AAD23" w:rsidR="00390A79" w:rsidRPr="007B3787" w:rsidRDefault="00390A79" w:rsidP="0049477B">
            <w:pPr>
              <w:spacing w:line="360" w:lineRule="auto"/>
              <w:rPr>
                <w:lang w:eastAsia="zh-CN"/>
              </w:rPr>
            </w:pPr>
            <w:r w:rsidRPr="00390A79">
              <w:rPr>
                <w:lang w:eastAsia="zh-CN"/>
              </w:rPr>
              <w:t>incubators</w:t>
            </w:r>
          </w:p>
        </w:tc>
        <w:tc>
          <w:tcPr>
            <w:tcW w:w="1985" w:type="dxa"/>
          </w:tcPr>
          <w:p w14:paraId="108A0CB1" w14:textId="46FFA384" w:rsidR="00390A79" w:rsidRPr="007B3787" w:rsidRDefault="0063391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</w:p>
        </w:tc>
        <w:tc>
          <w:tcPr>
            <w:tcW w:w="1276" w:type="dxa"/>
          </w:tcPr>
          <w:p w14:paraId="1B15AAAF" w14:textId="62A0C3C5" w:rsidR="00390A79" w:rsidRPr="007B3787" w:rsidRDefault="00390A79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941C0E2" w14:textId="77777777" w:rsidR="00390A79" w:rsidRPr="007B3787" w:rsidRDefault="00390A7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259E0" w:rsidRPr="007B3787" w14:paraId="00131424" w14:textId="77777777" w:rsidTr="0049477B">
        <w:tc>
          <w:tcPr>
            <w:tcW w:w="704" w:type="dxa"/>
          </w:tcPr>
          <w:p w14:paraId="402E9548" w14:textId="76F84878" w:rsidR="006259E0" w:rsidRDefault="006259E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</w:tcPr>
          <w:p w14:paraId="5621AF1D" w14:textId="1B97CCC4" w:rsidR="006259E0" w:rsidRPr="00390A79" w:rsidRDefault="006E169F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 w:rsidR="006259E0">
              <w:rPr>
                <w:lang w:eastAsia="zh-CN"/>
              </w:rPr>
              <w:t>d</w:t>
            </w:r>
          </w:p>
        </w:tc>
        <w:tc>
          <w:tcPr>
            <w:tcW w:w="1985" w:type="dxa"/>
          </w:tcPr>
          <w:p w14:paraId="6547E212" w14:textId="1802F9FF" w:rsidR="006259E0" w:rsidRDefault="00F50D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1B8B405" w14:textId="77777777" w:rsidR="006259E0" w:rsidRDefault="006259E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5DED15F" w14:textId="77777777" w:rsidR="006259E0" w:rsidRPr="007B3787" w:rsidRDefault="006259E0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CC64201" w14:textId="77777777" w:rsidTr="0049477B">
        <w:tc>
          <w:tcPr>
            <w:tcW w:w="704" w:type="dxa"/>
          </w:tcPr>
          <w:p w14:paraId="7CB1C77E" w14:textId="28431E94" w:rsidR="00916202" w:rsidRPr="007B3787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4B3F26A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0BBCF6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孵化器名称</w:t>
            </w:r>
          </w:p>
        </w:tc>
        <w:tc>
          <w:tcPr>
            <w:tcW w:w="1276" w:type="dxa"/>
          </w:tcPr>
          <w:p w14:paraId="5011903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D6855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2B0A355" w14:textId="77777777" w:rsidTr="0049477B">
        <w:tc>
          <w:tcPr>
            <w:tcW w:w="704" w:type="dxa"/>
          </w:tcPr>
          <w:p w14:paraId="3CDF13AE" w14:textId="316A96E7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2126" w:type="dxa"/>
          </w:tcPr>
          <w:p w14:paraId="5502C297" w14:textId="4D1F50EA" w:rsidR="00916202" w:rsidRPr="007B3787" w:rsidRDefault="00CE108F" w:rsidP="0049477B">
            <w:pPr>
              <w:spacing w:line="360" w:lineRule="auto"/>
              <w:rPr>
                <w:lang w:eastAsia="zh-CN"/>
              </w:rPr>
            </w:pPr>
            <w:r w:rsidRPr="00CE108F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65F00687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</w:t>
            </w:r>
            <w:r w:rsidRPr="00697BA8"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4437438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727889D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F16587A" w14:textId="77777777" w:rsidTr="0049477B">
        <w:tc>
          <w:tcPr>
            <w:tcW w:w="704" w:type="dxa"/>
          </w:tcPr>
          <w:p w14:paraId="2D76EBD7" w14:textId="6B5B095B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2126" w:type="dxa"/>
          </w:tcPr>
          <w:p w14:paraId="46426987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7CD73263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6B4F1B4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6A97C6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0AE19B4" w14:textId="77777777" w:rsidTr="0049477B">
        <w:tc>
          <w:tcPr>
            <w:tcW w:w="704" w:type="dxa"/>
          </w:tcPr>
          <w:p w14:paraId="474D3116" w14:textId="4BF2A9FA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1.4</w:t>
            </w:r>
            <w:r w:rsidR="00916202"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</w:tcPr>
          <w:p w14:paraId="77610111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5F72CE7A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52680E5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CFAE84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2BE16546" w14:textId="77777777" w:rsidTr="0049477B">
        <w:tc>
          <w:tcPr>
            <w:tcW w:w="704" w:type="dxa"/>
          </w:tcPr>
          <w:p w14:paraId="721CD87E" w14:textId="5282129C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1.4</w:t>
            </w:r>
            <w:r w:rsidR="00916202"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57AA4C4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3B3C9529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E33122D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84CF861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0DFCE7B" w14:textId="77777777" w:rsidTr="0049477B">
        <w:tc>
          <w:tcPr>
            <w:tcW w:w="704" w:type="dxa"/>
          </w:tcPr>
          <w:p w14:paraId="00F70593" w14:textId="17A86C3C" w:rsidR="00916202" w:rsidRDefault="00E95137" w:rsidP="00E9513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1.4</w:t>
            </w:r>
            <w:r w:rsidR="00916202">
              <w:rPr>
                <w:rFonts w:hint="eastAsia"/>
                <w:lang w:eastAsia="zh-CN"/>
              </w:rPr>
              <w:t>.3</w:t>
            </w:r>
          </w:p>
        </w:tc>
        <w:tc>
          <w:tcPr>
            <w:tcW w:w="2126" w:type="dxa"/>
          </w:tcPr>
          <w:p w14:paraId="1F9D9565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7B7917FC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6F9A112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490C4F0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369C57C" w14:textId="77777777" w:rsidTr="0049477B">
        <w:tc>
          <w:tcPr>
            <w:tcW w:w="704" w:type="dxa"/>
          </w:tcPr>
          <w:p w14:paraId="65010D5D" w14:textId="334D01E1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1.5</w:t>
            </w:r>
          </w:p>
        </w:tc>
        <w:tc>
          <w:tcPr>
            <w:tcW w:w="2126" w:type="dxa"/>
          </w:tcPr>
          <w:p w14:paraId="746A89F7" w14:textId="083530D8" w:rsidR="00916202" w:rsidRDefault="00E754A5" w:rsidP="0049477B">
            <w:pPr>
              <w:spacing w:line="360" w:lineRule="auto"/>
              <w:rPr>
                <w:lang w:eastAsia="zh-CN"/>
              </w:rPr>
            </w:pPr>
            <w:r>
              <w:t>acreage</w:t>
            </w:r>
          </w:p>
        </w:tc>
        <w:tc>
          <w:tcPr>
            <w:tcW w:w="1985" w:type="dxa"/>
          </w:tcPr>
          <w:p w14:paraId="363BB92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2C39C5C9" w14:textId="53B8B5BA" w:rsidR="00916202" w:rsidRPr="007B3787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</w:t>
            </w:r>
            <w:r>
              <w:rPr>
                <w:lang w:eastAsia="zh-CN"/>
              </w:rPr>
              <w:t>g</w:t>
            </w:r>
          </w:p>
        </w:tc>
        <w:tc>
          <w:tcPr>
            <w:tcW w:w="2551" w:type="dxa"/>
          </w:tcPr>
          <w:p w14:paraId="3F657C99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2A4AE102" w14:textId="77777777" w:rsidTr="0049477B">
        <w:tc>
          <w:tcPr>
            <w:tcW w:w="704" w:type="dxa"/>
          </w:tcPr>
          <w:p w14:paraId="7BC9FFF5" w14:textId="2B40E615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2126" w:type="dxa"/>
          </w:tcPr>
          <w:p w14:paraId="0F6D5903" w14:textId="1995B4B4" w:rsidR="00916202" w:rsidRDefault="00FB0B3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70FC7711" w14:textId="4BA51E87" w:rsidR="00916202" w:rsidRPr="00697BA8" w:rsidRDefault="00916202" w:rsidP="00FB0B3D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2070C31C" w14:textId="0C539FFF" w:rsidR="00916202" w:rsidRPr="007B3787" w:rsidRDefault="00FB0B3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2551" w:type="dxa"/>
          </w:tcPr>
          <w:p w14:paraId="20F9CD6F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65B2FCD" w14:textId="77777777" w:rsidTr="0049477B">
        <w:tc>
          <w:tcPr>
            <w:tcW w:w="704" w:type="dxa"/>
          </w:tcPr>
          <w:p w14:paraId="15A6E0B9" w14:textId="4751DFDF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2126" w:type="dxa"/>
          </w:tcPr>
          <w:p w14:paraId="3E07C84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4B9A8EE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03680DBB" w14:textId="39719B44" w:rsidR="00916202" w:rsidRPr="007B3787" w:rsidRDefault="0061463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49E3770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B794225" w14:textId="77777777" w:rsidTr="0049477B">
        <w:tc>
          <w:tcPr>
            <w:tcW w:w="704" w:type="dxa"/>
          </w:tcPr>
          <w:p w14:paraId="63458B89" w14:textId="2C7AB6CC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2126" w:type="dxa"/>
          </w:tcPr>
          <w:p w14:paraId="7E06EC38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6AA11E4C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4214307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B94EDF3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9BD4892" w14:textId="77777777" w:rsidTr="0049477B">
        <w:tc>
          <w:tcPr>
            <w:tcW w:w="704" w:type="dxa"/>
          </w:tcPr>
          <w:p w14:paraId="35EB4821" w14:textId="39764DA0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2126" w:type="dxa"/>
          </w:tcPr>
          <w:p w14:paraId="1E3AE6CB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54B4B43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3371895A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5AF1B7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6CFC3D0" w14:textId="77777777" w:rsidTr="0049477B">
        <w:tc>
          <w:tcPr>
            <w:tcW w:w="704" w:type="dxa"/>
          </w:tcPr>
          <w:p w14:paraId="7D95E68C" w14:textId="53D71179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2126" w:type="dxa"/>
          </w:tcPr>
          <w:p w14:paraId="7ABA7D12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5F5D114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特色服务</w:t>
            </w:r>
          </w:p>
        </w:tc>
        <w:tc>
          <w:tcPr>
            <w:tcW w:w="1276" w:type="dxa"/>
          </w:tcPr>
          <w:p w14:paraId="106BABE1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DAD923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392E5BD" w14:textId="77777777" w:rsidTr="0049477B">
        <w:tc>
          <w:tcPr>
            <w:tcW w:w="704" w:type="dxa"/>
          </w:tcPr>
          <w:p w14:paraId="78F649C6" w14:textId="5CB58223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2126" w:type="dxa"/>
          </w:tcPr>
          <w:p w14:paraId="1B792179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file</w:t>
            </w:r>
          </w:p>
        </w:tc>
        <w:tc>
          <w:tcPr>
            <w:tcW w:w="1985" w:type="dxa"/>
          </w:tcPr>
          <w:p w14:paraId="1105F235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2C29872A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331AAB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BF7A672" w14:textId="77777777" w:rsidTr="0049477B">
        <w:tc>
          <w:tcPr>
            <w:tcW w:w="704" w:type="dxa"/>
          </w:tcPr>
          <w:p w14:paraId="458478C6" w14:textId="6C0C48DF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</w:p>
        </w:tc>
        <w:tc>
          <w:tcPr>
            <w:tcW w:w="2126" w:type="dxa"/>
          </w:tcPr>
          <w:p w14:paraId="061A1A1A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starProjects</w:t>
            </w:r>
          </w:p>
        </w:tc>
        <w:tc>
          <w:tcPr>
            <w:tcW w:w="1985" w:type="dxa"/>
          </w:tcPr>
          <w:p w14:paraId="32680694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5BD118E8" w14:textId="765030BA" w:rsidR="00916202" w:rsidRPr="007B3787" w:rsidRDefault="007714C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B55E82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>
              <w:rPr>
                <w:lang w:eastAsia="zh-CN"/>
              </w:rPr>
              <w:t>url id</w:t>
            </w:r>
          </w:p>
        </w:tc>
      </w:tr>
    </w:tbl>
    <w:p w14:paraId="464AB9A6" w14:textId="77777777" w:rsidR="00803222" w:rsidRPr="00F2044C" w:rsidRDefault="00803222" w:rsidP="00803222">
      <w:pPr>
        <w:pStyle w:val="3"/>
        <w:rPr>
          <w:lang w:eastAsia="zh-CN"/>
        </w:rPr>
      </w:pPr>
      <w:bookmarkStart w:id="154" w:name="_Toc299558601"/>
      <w:r>
        <w:rPr>
          <w:lang w:eastAsia="zh-CN"/>
        </w:rPr>
        <w:t>添加孵化器</w:t>
      </w:r>
      <w:bookmarkEnd w:id="154"/>
    </w:p>
    <w:p w14:paraId="3BC0F4C4" w14:textId="77777777" w:rsidR="00803222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47AC669" w14:textId="77777777" w:rsidR="00803222" w:rsidRDefault="00E67187" w:rsidP="00803222">
      <w:pPr>
        <w:spacing w:line="360" w:lineRule="auto"/>
        <w:ind w:firstLineChars="200" w:firstLine="420"/>
        <w:jc w:val="left"/>
      </w:pPr>
      <w:hyperlink r:id="rId18" w:anchor="p=新孵化器01" w:history="1">
        <w:r w:rsidR="00803222" w:rsidRPr="003916E7">
          <w:rPr>
            <w:rStyle w:val="a3"/>
            <w:rFonts w:hint="eastAsia"/>
          </w:rPr>
          <w:t>http://gxufyz.axshare.com/#p=</w:t>
        </w:r>
        <w:r w:rsidR="00803222" w:rsidRPr="003916E7">
          <w:rPr>
            <w:rStyle w:val="a3"/>
            <w:rFonts w:hint="eastAsia"/>
          </w:rPr>
          <w:t>新孵化器</w:t>
        </w:r>
        <w:r w:rsidR="00803222" w:rsidRPr="003916E7">
          <w:rPr>
            <w:rStyle w:val="a3"/>
            <w:rFonts w:hint="eastAsia"/>
          </w:rPr>
          <w:t>01</w:t>
        </w:r>
      </w:hyperlink>
    </w:p>
    <w:p w14:paraId="251AA7BA" w14:textId="77777777" w:rsidR="00803222" w:rsidRPr="007B3787" w:rsidRDefault="00803222" w:rsidP="00803222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添加内容包括：孵化器名称，地区，详细地址，场地面积，入住情况，场地费用，入驻要求，物业要求，特色服务，活动信息（包括活动名称，活动时间，具体描述），文档，明星项目</w:t>
      </w:r>
    </w:p>
    <w:p w14:paraId="0AA14E89" w14:textId="77777777" w:rsidR="00803222" w:rsidRPr="004261DD" w:rsidRDefault="00803222" w:rsidP="00803222">
      <w:pPr>
        <w:spacing w:line="360" w:lineRule="auto"/>
        <w:jc w:val="left"/>
        <w:rPr>
          <w:lang w:eastAsia="zh-CN"/>
        </w:rPr>
      </w:pPr>
    </w:p>
    <w:p w14:paraId="694E8794" w14:textId="77777777" w:rsidR="00803222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4B4203F" w14:textId="77777777" w:rsidR="00803222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9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add</w:t>
      </w:r>
    </w:p>
    <w:p w14:paraId="0D45BE72" w14:textId="77777777" w:rsidR="00803222" w:rsidRPr="00AC572E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4C187933" w14:textId="77777777" w:rsidTr="000F1620">
        <w:tc>
          <w:tcPr>
            <w:tcW w:w="704" w:type="dxa"/>
          </w:tcPr>
          <w:p w14:paraId="47A7DFAC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0E3CB589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A0CF966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C8937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FCE657F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1A72D66" w14:textId="77777777" w:rsidTr="000F1620">
        <w:tc>
          <w:tcPr>
            <w:tcW w:w="704" w:type="dxa"/>
          </w:tcPr>
          <w:p w14:paraId="61EE7EF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58A3AC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2FDA4B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7A57BD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8DB6B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3AAC8DA" w14:textId="77777777" w:rsidTr="000F1620">
        <w:tc>
          <w:tcPr>
            <w:tcW w:w="704" w:type="dxa"/>
          </w:tcPr>
          <w:p w14:paraId="45856E6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AE9692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5773705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2AA2A94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30293C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9E82CCF" w14:textId="45FF14BE" w:rsidR="00803222" w:rsidRPr="00AC572E" w:rsidRDefault="001F1F48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03222" w:rsidRPr="007B3787" w14:paraId="18857DAA" w14:textId="77777777" w:rsidTr="00CF033A">
        <w:tc>
          <w:tcPr>
            <w:tcW w:w="846" w:type="dxa"/>
          </w:tcPr>
          <w:p w14:paraId="1B0BE45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243504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B6B342B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BD2BF0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64B799F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5008FD23" w14:textId="77777777" w:rsidTr="00CF033A">
        <w:tc>
          <w:tcPr>
            <w:tcW w:w="846" w:type="dxa"/>
          </w:tcPr>
          <w:p w14:paraId="54329F6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3518FDB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AC944A6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5B4383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39BCB3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1DC7EBA" w14:textId="77777777" w:rsidTr="00CF033A">
        <w:tc>
          <w:tcPr>
            <w:tcW w:w="846" w:type="dxa"/>
          </w:tcPr>
          <w:p w14:paraId="03E406F4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DEB6CF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2BBF637F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858C1F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016483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803222" w:rsidRPr="007B3787" w14:paraId="028095B9" w14:textId="77777777" w:rsidTr="00CF033A">
        <w:tc>
          <w:tcPr>
            <w:tcW w:w="846" w:type="dxa"/>
          </w:tcPr>
          <w:p w14:paraId="62F69A3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987C28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83E302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4CAE93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762C08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30EDD" w:rsidRPr="007B3787" w14:paraId="72FEE19B" w14:textId="77777777" w:rsidTr="00CF033A">
        <w:tc>
          <w:tcPr>
            <w:tcW w:w="846" w:type="dxa"/>
          </w:tcPr>
          <w:p w14:paraId="6277E84D" w14:textId="3721E202" w:rsidR="00730EDD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D17BEEB" w14:textId="2CF74B23" w:rsidR="00730EDD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03041B43" w14:textId="0120BB34" w:rsidR="00730EDD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新添加的孵化器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F967D4E" w14:textId="77777777" w:rsidR="00730EDD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51FA5E" w14:textId="77777777" w:rsidR="00730EDD" w:rsidRPr="007B3787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EA58789" w14:textId="26E7E574" w:rsidR="00B52C3D" w:rsidRPr="0015624D" w:rsidRDefault="00B52C3D" w:rsidP="00B52C3D">
      <w:pPr>
        <w:pStyle w:val="3"/>
        <w:rPr>
          <w:lang w:eastAsia="zh-CN"/>
        </w:rPr>
      </w:pPr>
      <w:bookmarkStart w:id="155" w:name="_Toc299558602"/>
      <w:r>
        <w:rPr>
          <w:rFonts w:hint="eastAsia"/>
          <w:lang w:eastAsia="zh-CN"/>
        </w:rPr>
        <w:t>删除孵化器</w:t>
      </w:r>
      <w:bookmarkEnd w:id="155"/>
    </w:p>
    <w:p w14:paraId="1F4D4F8A" w14:textId="77777777" w:rsidR="00B52C3D" w:rsidRPr="00AC572E" w:rsidRDefault="00B52C3D" w:rsidP="00B52C3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3F12085" w14:textId="77777777" w:rsidR="00B52C3D" w:rsidRPr="00AC572E" w:rsidRDefault="00B52C3D" w:rsidP="00B52C3D">
      <w:pPr>
        <w:spacing w:line="360" w:lineRule="auto"/>
        <w:ind w:firstLine="420"/>
        <w:jc w:val="left"/>
        <w:rPr>
          <w:rFonts w:ascii="宋体" w:hAnsi="宋体" w:cs="宋体"/>
          <w:szCs w:val="21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047981C9" w14:textId="6A571DD7" w:rsidR="00B52C3D" w:rsidRDefault="00B52C3D" w:rsidP="00B52C3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49043B"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>
        <w:rPr>
          <w:rFonts w:hint="eastAsia"/>
          <w:lang w:eastAsia="zh-CN"/>
        </w:rPr>
        <w:t>detele</w:t>
      </w:r>
    </w:p>
    <w:p w14:paraId="4474AC0C" w14:textId="77777777" w:rsidR="00B52C3D" w:rsidRDefault="00B52C3D" w:rsidP="00B52C3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AF932C2" w14:textId="77777777" w:rsidR="00B52C3D" w:rsidRPr="00AC572E" w:rsidRDefault="00B52C3D" w:rsidP="00B52C3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52C3D" w:rsidRPr="007B3787" w14:paraId="1359B170" w14:textId="77777777" w:rsidTr="00064CE5">
        <w:tc>
          <w:tcPr>
            <w:tcW w:w="704" w:type="dxa"/>
          </w:tcPr>
          <w:p w14:paraId="551D139E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78677C1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CACFB68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335ABE1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D0FD48A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52C3D" w:rsidRPr="007B3787" w14:paraId="292F341B" w14:textId="77777777" w:rsidTr="00064CE5">
        <w:tc>
          <w:tcPr>
            <w:tcW w:w="704" w:type="dxa"/>
          </w:tcPr>
          <w:p w14:paraId="72F8E08A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50CAF994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5D58EE4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CD7786D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33BEE5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2C3D" w:rsidRPr="007B3787" w14:paraId="18C0185D" w14:textId="77777777" w:rsidTr="00064CE5">
        <w:tc>
          <w:tcPr>
            <w:tcW w:w="704" w:type="dxa"/>
          </w:tcPr>
          <w:p w14:paraId="12EEAC47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953E9AC" w14:textId="092B57DD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53384912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31580C5C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DEF094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C735CE9" w14:textId="77777777" w:rsidR="00B52C3D" w:rsidRDefault="00B52C3D" w:rsidP="00B52C3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52C3D" w:rsidRPr="007B3787" w14:paraId="0ED4E531" w14:textId="77777777" w:rsidTr="00064CE5">
        <w:tc>
          <w:tcPr>
            <w:tcW w:w="846" w:type="dxa"/>
          </w:tcPr>
          <w:p w14:paraId="10C0282B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6D1C513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882405F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7EC4784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8065FA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52C3D" w:rsidRPr="007B3787" w14:paraId="05FC2701" w14:textId="77777777" w:rsidTr="00064CE5">
        <w:tc>
          <w:tcPr>
            <w:tcW w:w="846" w:type="dxa"/>
          </w:tcPr>
          <w:p w14:paraId="18693337" w14:textId="77777777" w:rsidR="00B52C3D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6DE711E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6EA63ED9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AC5F873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7D94A18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B52C3D" w:rsidRPr="007B3787" w14:paraId="572E1C4D" w14:textId="77777777" w:rsidTr="00064CE5">
        <w:tc>
          <w:tcPr>
            <w:tcW w:w="846" w:type="dxa"/>
          </w:tcPr>
          <w:p w14:paraId="35711241" w14:textId="77777777" w:rsidR="00B52C3D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DD606A1" w14:textId="77777777" w:rsidR="00B52C3D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26C91F1D" w14:textId="77777777" w:rsidR="00B52C3D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CBB6019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B625A47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247335A" w14:textId="791CB7DB" w:rsidR="003342ED" w:rsidRPr="00F2044C" w:rsidRDefault="003342ED" w:rsidP="003342ED">
      <w:pPr>
        <w:pStyle w:val="3"/>
        <w:rPr>
          <w:lang w:eastAsia="zh-CN"/>
        </w:rPr>
      </w:pPr>
      <w:bookmarkStart w:id="156" w:name="_Toc299558603"/>
      <w:r>
        <w:rPr>
          <w:lang w:eastAsia="zh-CN"/>
        </w:rPr>
        <w:t>更新孵化器</w:t>
      </w:r>
      <w:r w:rsidR="00FE1544">
        <w:rPr>
          <w:rFonts w:hint="eastAsia"/>
          <w:lang w:eastAsia="zh-CN"/>
        </w:rPr>
        <w:t>基本</w:t>
      </w:r>
      <w:r>
        <w:rPr>
          <w:lang w:eastAsia="zh-CN"/>
        </w:rPr>
        <w:t>信息</w:t>
      </w:r>
      <w:bookmarkEnd w:id="156"/>
    </w:p>
    <w:p w14:paraId="5089B4FF" w14:textId="77777777" w:rsidR="003342ED" w:rsidRDefault="003342ED" w:rsidP="003342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DF18868" w14:textId="77777777" w:rsidR="003342ED" w:rsidRDefault="00E67187" w:rsidP="003342ED">
      <w:pPr>
        <w:spacing w:line="360" w:lineRule="auto"/>
        <w:ind w:firstLineChars="200" w:firstLine="420"/>
        <w:jc w:val="left"/>
      </w:pPr>
      <w:hyperlink r:id="rId20" w:anchor="p=新孵化器01" w:history="1">
        <w:r w:rsidR="003342ED" w:rsidRPr="003916E7">
          <w:rPr>
            <w:rStyle w:val="a3"/>
            <w:rFonts w:hint="eastAsia"/>
          </w:rPr>
          <w:t>http://gxufyz.axshare.com/#p=</w:t>
        </w:r>
        <w:r w:rsidR="003342ED" w:rsidRPr="003916E7">
          <w:rPr>
            <w:rStyle w:val="a3"/>
            <w:rFonts w:hint="eastAsia"/>
          </w:rPr>
          <w:t>新孵化器</w:t>
        </w:r>
        <w:r w:rsidR="003342ED" w:rsidRPr="003916E7">
          <w:rPr>
            <w:rStyle w:val="a3"/>
            <w:rFonts w:hint="eastAsia"/>
          </w:rPr>
          <w:t>01</w:t>
        </w:r>
      </w:hyperlink>
    </w:p>
    <w:p w14:paraId="460ADB97" w14:textId="525088A1" w:rsidR="003342ED" w:rsidRPr="007B3787" w:rsidRDefault="001C4FAE" w:rsidP="003342ED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 w:rsidR="003342ED">
        <w:rPr>
          <w:rFonts w:hint="eastAsia"/>
          <w:lang w:eastAsia="zh-CN"/>
        </w:rPr>
        <w:t>：孵化器名称，地区，详细地址，场地面积，入住情况，</w:t>
      </w:r>
      <w:r w:rsidR="003342ED">
        <w:rPr>
          <w:rFonts w:hint="eastAsia"/>
          <w:lang w:eastAsia="zh-CN"/>
        </w:rPr>
        <w:lastRenderedPageBreak/>
        <w:t>场地费用，入驻要求</w:t>
      </w:r>
    </w:p>
    <w:p w14:paraId="29971995" w14:textId="77777777" w:rsidR="003342ED" w:rsidRDefault="003342ED" w:rsidP="003342E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4BD27EC" w14:textId="5C4E85AB" w:rsidR="003342ED" w:rsidRDefault="003342ED" w:rsidP="003342E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1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38092C">
        <w:rPr>
          <w:lang w:eastAsia="zh-CN"/>
        </w:rPr>
        <w:t>update</w:t>
      </w:r>
      <w:r>
        <w:rPr>
          <w:lang w:eastAsia="zh-CN"/>
        </w:rPr>
        <w:t>Info</w:t>
      </w:r>
    </w:p>
    <w:p w14:paraId="09C59B13" w14:textId="77777777" w:rsidR="005E02C3" w:rsidRPr="00AC572E" w:rsidRDefault="005E02C3" w:rsidP="005E02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E02C3" w:rsidRPr="007B3787" w14:paraId="25E60221" w14:textId="77777777" w:rsidTr="0049477B">
        <w:tc>
          <w:tcPr>
            <w:tcW w:w="704" w:type="dxa"/>
          </w:tcPr>
          <w:p w14:paraId="7CDADAED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30DAAAF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59EDB0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006B5B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A23439F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E02C3" w:rsidRPr="007B3787" w14:paraId="015BD631" w14:textId="77777777" w:rsidTr="0049477B">
        <w:tc>
          <w:tcPr>
            <w:tcW w:w="704" w:type="dxa"/>
          </w:tcPr>
          <w:p w14:paraId="03EC7DE4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2A63566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D5B4BEA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27C4340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42CAFAA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4A1D4B" w:rsidRPr="007B3787" w14:paraId="636D1509" w14:textId="77777777" w:rsidTr="0049477B">
        <w:tc>
          <w:tcPr>
            <w:tcW w:w="704" w:type="dxa"/>
          </w:tcPr>
          <w:p w14:paraId="73ABAA58" w14:textId="6ACCE08B" w:rsidR="004A1D4B" w:rsidRDefault="004A1D4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B2F2A0" w14:textId="5BD51343" w:rsidR="004A1D4B" w:rsidRDefault="00120FAF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3B1292F5" w14:textId="72A16B23" w:rsidR="004A1D4B" w:rsidRDefault="00057C4C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29C88A2" w14:textId="77777777" w:rsidR="004A1D4B" w:rsidRPr="007B3787" w:rsidRDefault="004A1D4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A32A191" w14:textId="77777777" w:rsidR="004A1D4B" w:rsidRDefault="004A1D4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A26B49" w:rsidRPr="007B3787" w14:paraId="6BCEC6F2" w14:textId="77777777" w:rsidTr="0049477B">
        <w:tc>
          <w:tcPr>
            <w:tcW w:w="704" w:type="dxa"/>
          </w:tcPr>
          <w:p w14:paraId="734037F8" w14:textId="5346D77A" w:rsidR="00A26B49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1B01424" w14:textId="50913D82" w:rsidR="00A26B49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B01640C" w14:textId="6EF187A7" w:rsidR="00A26B49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5F67F853" w14:textId="77777777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AE8270" w14:textId="77777777" w:rsidR="00A26B49" w:rsidRDefault="00A26B4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15E9BB70" w14:textId="77777777" w:rsidTr="0049477B">
        <w:tc>
          <w:tcPr>
            <w:tcW w:w="704" w:type="dxa"/>
          </w:tcPr>
          <w:p w14:paraId="246B7493" w14:textId="2C4C8521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4963E493" w14:textId="1CB8A7F6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1844A596" w14:textId="73103B04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1C91183A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55B2D69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240D8F8F" w14:textId="77777777" w:rsidTr="0049477B">
        <w:tc>
          <w:tcPr>
            <w:tcW w:w="704" w:type="dxa"/>
          </w:tcPr>
          <w:p w14:paraId="0CFCF603" w14:textId="13C8FCAF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F815B5"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</w:tcPr>
          <w:p w14:paraId="5F7692E0" w14:textId="5F9C5167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4C5C36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62ED87A5" w14:textId="52ABB647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4D79B0D6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81F129" w14:textId="0AEBC386" w:rsidR="00F815B5" w:rsidRDefault="004C5C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F815B5" w:rsidRPr="007B3787" w14:paraId="0125549F" w14:textId="77777777" w:rsidTr="0049477B">
        <w:tc>
          <w:tcPr>
            <w:tcW w:w="704" w:type="dxa"/>
          </w:tcPr>
          <w:p w14:paraId="49370DDF" w14:textId="1CDBCD14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 w:rsidR="00F815B5"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601C0B09" w14:textId="0F8D90F9" w:rsidR="00F815B5" w:rsidRDefault="004C5C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2EE04F1B" w14:textId="51593441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6E479BCB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30A48B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033B" w:rsidRPr="007B3787" w14:paraId="3104D17B" w14:textId="77777777" w:rsidTr="0049477B">
        <w:tc>
          <w:tcPr>
            <w:tcW w:w="704" w:type="dxa"/>
          </w:tcPr>
          <w:p w14:paraId="489CA3F4" w14:textId="28553141" w:rsidR="0029033B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29033B">
              <w:rPr>
                <w:rFonts w:hint="eastAsia"/>
                <w:lang w:eastAsia="zh-CN"/>
              </w:rPr>
              <w:t>.3</w:t>
            </w:r>
          </w:p>
        </w:tc>
        <w:tc>
          <w:tcPr>
            <w:tcW w:w="2126" w:type="dxa"/>
          </w:tcPr>
          <w:p w14:paraId="3C4A99D6" w14:textId="10F32D81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14FC8A8D" w14:textId="5C257B56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375BF49A" w14:textId="77777777" w:rsidR="0029033B" w:rsidRPr="007B3787" w:rsidRDefault="0029033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DC38652" w14:textId="77777777" w:rsidR="0029033B" w:rsidRDefault="0029033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033B" w:rsidRPr="007B3787" w14:paraId="6E5C1144" w14:textId="77777777" w:rsidTr="0049477B">
        <w:tc>
          <w:tcPr>
            <w:tcW w:w="704" w:type="dxa"/>
          </w:tcPr>
          <w:p w14:paraId="45E3AF57" w14:textId="69FEBCA2" w:rsidR="0029033B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4ACA66DD" w14:textId="3CD989A9" w:rsidR="0029033B" w:rsidRDefault="004C5C36" w:rsidP="0049477B">
            <w:pPr>
              <w:spacing w:line="360" w:lineRule="auto"/>
              <w:rPr>
                <w:lang w:eastAsia="zh-CN"/>
              </w:rPr>
            </w:pPr>
            <w:r w:rsidRPr="004C5C36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51D8F6FD" w14:textId="59DD7538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0B88256D" w14:textId="77777777" w:rsidR="0029033B" w:rsidRPr="007B3787" w:rsidRDefault="0029033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1106E17" w14:textId="77777777" w:rsidR="0029033B" w:rsidRDefault="0029033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75C0A" w:rsidRPr="007B3787" w14:paraId="19CAB85C" w14:textId="77777777" w:rsidTr="0049477B">
        <w:tc>
          <w:tcPr>
            <w:tcW w:w="704" w:type="dxa"/>
          </w:tcPr>
          <w:p w14:paraId="325E2112" w14:textId="09D26139" w:rsidR="00B75C0A" w:rsidRDefault="00AD1061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602789D4" w14:textId="619B16B3" w:rsidR="00B75C0A" w:rsidRDefault="004935AA" w:rsidP="00B75C0A">
            <w:pPr>
              <w:spacing w:line="360" w:lineRule="auto"/>
              <w:rPr>
                <w:lang w:eastAsia="zh-CN"/>
              </w:rPr>
            </w:pPr>
            <w:r w:rsidRPr="004935AA">
              <w:rPr>
                <w:lang w:eastAsia="zh-CN"/>
              </w:rPr>
              <w:t>introduction</w:t>
            </w:r>
          </w:p>
        </w:tc>
        <w:tc>
          <w:tcPr>
            <w:tcW w:w="1985" w:type="dxa"/>
          </w:tcPr>
          <w:p w14:paraId="67DF7623" w14:textId="0D826A69" w:rsidR="00B75C0A" w:rsidRDefault="00B75C0A" w:rsidP="00B75C0A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02C3FAAE" w14:textId="77777777" w:rsidR="00B75C0A" w:rsidRPr="007B3787" w:rsidRDefault="00B75C0A" w:rsidP="00B75C0A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3749025" w14:textId="77777777" w:rsidR="00B75C0A" w:rsidRDefault="00B75C0A" w:rsidP="00B75C0A">
            <w:pPr>
              <w:spacing w:line="360" w:lineRule="auto"/>
              <w:rPr>
                <w:lang w:eastAsia="zh-CN"/>
              </w:rPr>
            </w:pPr>
          </w:p>
        </w:tc>
      </w:tr>
      <w:tr w:rsidR="00F3280E" w:rsidRPr="007B3787" w14:paraId="4DE1339C" w14:textId="77777777" w:rsidTr="0049477B">
        <w:tc>
          <w:tcPr>
            <w:tcW w:w="704" w:type="dxa"/>
          </w:tcPr>
          <w:p w14:paraId="5424C65D" w14:textId="022BF055" w:rsidR="00F3280E" w:rsidRDefault="00AD1061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</w:tcPr>
          <w:p w14:paraId="21DAC856" w14:textId="4C945950" w:rsidR="00F3280E" w:rsidRDefault="00F3280E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614449F5" w14:textId="72333F61" w:rsidR="00F3280E" w:rsidRPr="00697BA8" w:rsidRDefault="00F3280E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13D6171F" w14:textId="2C8055A2" w:rsidR="00F3280E" w:rsidRPr="007B3787" w:rsidRDefault="00F81D1E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1741AEF2" w14:textId="77777777" w:rsidR="00F3280E" w:rsidRDefault="00F3280E" w:rsidP="00B75C0A">
            <w:pPr>
              <w:spacing w:line="360" w:lineRule="auto"/>
              <w:rPr>
                <w:lang w:eastAsia="zh-CN"/>
              </w:rPr>
            </w:pPr>
          </w:p>
        </w:tc>
      </w:tr>
    </w:tbl>
    <w:p w14:paraId="59735D83" w14:textId="77777777" w:rsidR="001E1C8C" w:rsidRDefault="001E1C8C" w:rsidP="001E1C8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E1C8C" w:rsidRPr="007B3787" w14:paraId="16484B47" w14:textId="77777777" w:rsidTr="000F1620">
        <w:tc>
          <w:tcPr>
            <w:tcW w:w="846" w:type="dxa"/>
          </w:tcPr>
          <w:p w14:paraId="39D7427B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1E4500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E49BC16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DC15C7A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E058EE8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E1C8C" w:rsidRPr="007B3787" w14:paraId="61F8DF67" w14:textId="77777777" w:rsidTr="000F1620">
        <w:tc>
          <w:tcPr>
            <w:tcW w:w="846" w:type="dxa"/>
          </w:tcPr>
          <w:p w14:paraId="6E7C92F8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C1F2C6E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12F84703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9C909C4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0888F94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E1C8C" w:rsidRPr="007B3787" w14:paraId="38DBF951" w14:textId="77777777" w:rsidTr="000F1620">
        <w:tc>
          <w:tcPr>
            <w:tcW w:w="846" w:type="dxa"/>
          </w:tcPr>
          <w:p w14:paraId="239F6CEE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6229943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85E7F05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C3BE14D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03EEB76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A59D5A2" w14:textId="53A892FB" w:rsidR="00490699" w:rsidRPr="0015624D" w:rsidRDefault="00490699" w:rsidP="00490699">
      <w:pPr>
        <w:pStyle w:val="3"/>
        <w:rPr>
          <w:lang w:eastAsia="zh-CN"/>
        </w:rPr>
      </w:pPr>
      <w:bookmarkStart w:id="157" w:name="_Toc299558604"/>
      <w:r>
        <w:rPr>
          <w:lang w:eastAsia="zh-CN"/>
        </w:rPr>
        <w:t>上传孵化器</w:t>
      </w:r>
      <w:r>
        <w:rPr>
          <w:lang w:eastAsia="zh-CN"/>
        </w:rPr>
        <w:t>Logo</w:t>
      </w:r>
      <w:bookmarkEnd w:id="157"/>
    </w:p>
    <w:p w14:paraId="23656B5D" w14:textId="77777777" w:rsidR="00490699" w:rsidRDefault="00490699" w:rsidP="0049069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4D49B84" w14:textId="77777777" w:rsidR="00490699" w:rsidRPr="007B3787" w:rsidRDefault="00490699" w:rsidP="00490699">
      <w:pPr>
        <w:spacing w:line="360" w:lineRule="auto"/>
        <w:ind w:firstLineChars="200" w:firstLine="420"/>
        <w:jc w:val="left"/>
        <w:rPr>
          <w:lang w:eastAsia="zh-CN"/>
        </w:rPr>
      </w:pPr>
      <w:r w:rsidRPr="00B43966">
        <w:rPr>
          <w:rFonts w:ascii="宋体" w:hAnsi="宋体" w:cs="宋体"/>
          <w:szCs w:val="21"/>
        </w:rPr>
        <w:t>&lt;input type="file" name="</w:t>
      </w:r>
      <w:r>
        <w:rPr>
          <w:rFonts w:ascii="宋体" w:hAnsi="宋体" w:cs="宋体"/>
          <w:b/>
          <w:szCs w:val="21"/>
          <w:u w:val="single"/>
        </w:rPr>
        <w:t>logo</w:t>
      </w:r>
      <w:r w:rsidRPr="00B43966">
        <w:rPr>
          <w:rFonts w:ascii="宋体" w:hAnsi="宋体" w:cs="宋体"/>
          <w:szCs w:val="21"/>
        </w:rPr>
        <w:t>" size="20" /&gt;</w:t>
      </w:r>
      <w:r>
        <w:rPr>
          <w:rFonts w:hint="eastAsia"/>
          <w:lang w:eastAsia="zh-CN"/>
        </w:rPr>
        <w:t>更新“我的”头像</w:t>
      </w:r>
    </w:p>
    <w:p w14:paraId="6B5ECA6D" w14:textId="77777777" w:rsidR="00490699" w:rsidRDefault="00490699" w:rsidP="0049069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E88AFA2" w14:textId="1AD26CC1" w:rsidR="00490699" w:rsidRDefault="00490699" w:rsidP="00F36A0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 w:rsidR="00F36A0B" w:rsidRPr="00F36A0B">
        <w:t xml:space="preserve"> </w:t>
      </w:r>
      <w:r w:rsidR="00F36A0B" w:rsidRPr="00F36A0B">
        <w:rPr>
          <w:lang w:eastAsia="zh-CN"/>
        </w:rPr>
        <w:t>incubator</w:t>
      </w:r>
      <w:r>
        <w:rPr>
          <w:rFonts w:hint="eastAsia"/>
          <w:lang w:eastAsia="zh-CN"/>
        </w:rPr>
        <w:t>Logo</w:t>
      </w:r>
    </w:p>
    <w:p w14:paraId="4CC6B364" w14:textId="77777777" w:rsidR="00490699" w:rsidRPr="00AC572E" w:rsidRDefault="00490699" w:rsidP="0049069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90699" w:rsidRPr="007B3787" w14:paraId="1B28B41E" w14:textId="77777777" w:rsidTr="00FE76C0">
        <w:tc>
          <w:tcPr>
            <w:tcW w:w="704" w:type="dxa"/>
          </w:tcPr>
          <w:p w14:paraId="7DDCDF7D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D76A849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C22C552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CF8BB9A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41AA22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90699" w:rsidRPr="007B3787" w14:paraId="139A709F" w14:textId="77777777" w:rsidTr="00FE76C0">
        <w:tc>
          <w:tcPr>
            <w:tcW w:w="704" w:type="dxa"/>
          </w:tcPr>
          <w:p w14:paraId="0392AD9B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D1ACA75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D5B85A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D0E4A55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467F9D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</w:p>
        </w:tc>
      </w:tr>
      <w:tr w:rsidR="00490699" w:rsidRPr="007B3787" w14:paraId="149B016E" w14:textId="77777777" w:rsidTr="00FE76C0">
        <w:tc>
          <w:tcPr>
            <w:tcW w:w="704" w:type="dxa"/>
          </w:tcPr>
          <w:p w14:paraId="26DF3B49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</w:tcPr>
          <w:p w14:paraId="5CF229D9" w14:textId="7F916620" w:rsidR="00490699" w:rsidRPr="007B3787" w:rsidRDefault="00F36A0B" w:rsidP="00FE76C0">
            <w:pPr>
              <w:spacing w:line="360" w:lineRule="auto"/>
              <w:rPr>
                <w:lang w:eastAsia="zh-CN"/>
              </w:rPr>
            </w:pPr>
            <w:r w:rsidRPr="00F36A0B">
              <w:rPr>
                <w:lang w:eastAsia="zh-CN"/>
              </w:rPr>
              <w:t>incubator</w:t>
            </w:r>
            <w:r w:rsidR="00490699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513C4ADD" w14:textId="42D7F358" w:rsidR="00490699" w:rsidRPr="007B3787" w:rsidRDefault="00956F42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490699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110E2BE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FD7606C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</w:p>
        </w:tc>
      </w:tr>
    </w:tbl>
    <w:p w14:paraId="1992858C" w14:textId="77777777" w:rsidR="00490699" w:rsidRDefault="00490699" w:rsidP="0049069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90699" w:rsidRPr="007B3787" w14:paraId="37F8B0F9" w14:textId="77777777" w:rsidTr="00FE76C0">
        <w:tc>
          <w:tcPr>
            <w:tcW w:w="846" w:type="dxa"/>
          </w:tcPr>
          <w:p w14:paraId="251A0242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1D572DE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4A4A723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BACA030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88A2D4E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90699" w:rsidRPr="007B3787" w14:paraId="1DC7E028" w14:textId="77777777" w:rsidTr="00FE76C0">
        <w:tc>
          <w:tcPr>
            <w:tcW w:w="846" w:type="dxa"/>
          </w:tcPr>
          <w:p w14:paraId="5AAA1DAB" w14:textId="77777777" w:rsidR="00490699" w:rsidRPr="007B3787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B410176" w14:textId="77777777" w:rsidR="00490699" w:rsidRPr="007B3787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upload</w:t>
            </w:r>
            <w:r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17E1EBA1" w14:textId="77777777" w:rsidR="00490699" w:rsidRPr="007B3787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1193835" w14:textId="77777777" w:rsidR="00490699" w:rsidRPr="007B3787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F8E3659" w14:textId="77777777" w:rsidR="00490699" w:rsidRPr="007B3787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490699" w:rsidRPr="007B3787" w14:paraId="7C2A0F9C" w14:textId="77777777" w:rsidTr="00FE76C0">
        <w:tc>
          <w:tcPr>
            <w:tcW w:w="846" w:type="dxa"/>
          </w:tcPr>
          <w:p w14:paraId="17EF209F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BC32F2E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9F5D320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6B13D2F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884DD49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90699" w:rsidRPr="007B3787" w14:paraId="53B474B5" w14:textId="77777777" w:rsidTr="00FE76C0">
        <w:tc>
          <w:tcPr>
            <w:tcW w:w="846" w:type="dxa"/>
          </w:tcPr>
          <w:p w14:paraId="74A5C88F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170BFD94" w14:textId="2B6C8654" w:rsidR="00490699" w:rsidRDefault="007B0E85" w:rsidP="00FE76C0">
            <w:pPr>
              <w:spacing w:line="360" w:lineRule="auto"/>
              <w:jc w:val="left"/>
              <w:rPr>
                <w:lang w:eastAsia="zh-CN"/>
              </w:rPr>
            </w:pPr>
            <w:r w:rsidRPr="007B0E85">
              <w:rPr>
                <w:lang w:eastAsia="zh-CN"/>
              </w:rPr>
              <w:t>incubator</w:t>
            </w: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420BD255" w14:textId="078AECD6" w:rsidR="00490699" w:rsidRDefault="002700D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A90F03A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55CC9C0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90699" w:rsidRPr="007B3787" w14:paraId="3BD9284B" w14:textId="77777777" w:rsidTr="00FE76C0">
        <w:tc>
          <w:tcPr>
            <w:tcW w:w="846" w:type="dxa"/>
          </w:tcPr>
          <w:p w14:paraId="4CEE392B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6A13F24C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 w:rsidRPr="00490699">
              <w:rPr>
                <w:lang w:eastAsia="zh-CN"/>
              </w:rPr>
              <w:t>logoImgId</w:t>
            </w:r>
          </w:p>
        </w:tc>
        <w:tc>
          <w:tcPr>
            <w:tcW w:w="1985" w:type="dxa"/>
          </w:tcPr>
          <w:p w14:paraId="1A4338FC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FEDDA30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D83796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490699" w:rsidRPr="007B3787" w14:paraId="7D53ED39" w14:textId="77777777" w:rsidTr="00FE76C0">
        <w:tc>
          <w:tcPr>
            <w:tcW w:w="846" w:type="dxa"/>
          </w:tcPr>
          <w:p w14:paraId="14EBA4EF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2F232D95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imgName</w:t>
            </w:r>
          </w:p>
        </w:tc>
        <w:tc>
          <w:tcPr>
            <w:tcW w:w="1985" w:type="dxa"/>
          </w:tcPr>
          <w:p w14:paraId="73986EEA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图片名称</w:t>
            </w:r>
          </w:p>
        </w:tc>
        <w:tc>
          <w:tcPr>
            <w:tcW w:w="1276" w:type="dxa"/>
          </w:tcPr>
          <w:p w14:paraId="39E3F348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F8D6C3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490699" w:rsidRPr="007B3787" w14:paraId="49789B74" w14:textId="77777777" w:rsidTr="00FE76C0">
        <w:tc>
          <w:tcPr>
            <w:tcW w:w="846" w:type="dxa"/>
          </w:tcPr>
          <w:p w14:paraId="17C0A39D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545173E8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985" w:type="dxa"/>
          </w:tcPr>
          <w:p w14:paraId="53D87C1F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331EA03B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8F5D1A6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</w:tbl>
    <w:p w14:paraId="5E7F5F02" w14:textId="54EC0247" w:rsidR="00494C71" w:rsidRPr="00F2044C" w:rsidRDefault="00494C71" w:rsidP="00494C71">
      <w:pPr>
        <w:pStyle w:val="3"/>
        <w:rPr>
          <w:lang w:eastAsia="zh-CN"/>
        </w:rPr>
      </w:pPr>
      <w:bookmarkStart w:id="158" w:name="_Toc299558605"/>
      <w:r>
        <w:rPr>
          <w:lang w:eastAsia="zh-CN"/>
        </w:rPr>
        <w:t>更新孵化器</w:t>
      </w:r>
      <w:r>
        <w:rPr>
          <w:rFonts w:hint="eastAsia"/>
          <w:lang w:eastAsia="zh-CN"/>
        </w:rPr>
        <w:t>服务要求</w:t>
      </w:r>
      <w:bookmarkEnd w:id="158"/>
    </w:p>
    <w:p w14:paraId="576CC690" w14:textId="77777777" w:rsidR="00494C71" w:rsidRDefault="00494C71" w:rsidP="00494C7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30A5F4D" w14:textId="77777777" w:rsidR="00494C71" w:rsidRDefault="00E67187" w:rsidP="00494C71">
      <w:pPr>
        <w:spacing w:line="360" w:lineRule="auto"/>
        <w:ind w:firstLineChars="200" w:firstLine="420"/>
        <w:jc w:val="left"/>
      </w:pPr>
      <w:hyperlink r:id="rId22" w:anchor="p=新孵化器01" w:history="1">
        <w:r w:rsidR="00494C71" w:rsidRPr="003916E7">
          <w:rPr>
            <w:rStyle w:val="a3"/>
            <w:rFonts w:hint="eastAsia"/>
          </w:rPr>
          <w:t>http://gxufyz.axshare.com/#p=</w:t>
        </w:r>
        <w:r w:rsidR="00494C71" w:rsidRPr="003916E7">
          <w:rPr>
            <w:rStyle w:val="a3"/>
            <w:rFonts w:hint="eastAsia"/>
          </w:rPr>
          <w:t>新孵化器</w:t>
        </w:r>
        <w:r w:rsidR="00494C71" w:rsidRPr="003916E7">
          <w:rPr>
            <w:rStyle w:val="a3"/>
            <w:rFonts w:hint="eastAsia"/>
          </w:rPr>
          <w:t>01</w:t>
        </w:r>
      </w:hyperlink>
    </w:p>
    <w:p w14:paraId="3FF6D069" w14:textId="77777777" w:rsidR="00494C71" w:rsidRPr="007B3787" w:rsidRDefault="00494C71" w:rsidP="00494C71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7AA611E7" w14:textId="77777777" w:rsidR="00494C71" w:rsidRDefault="00494C71" w:rsidP="00494C7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009BFE1" w14:textId="2D42D468" w:rsidR="00494C71" w:rsidRDefault="00494C71" w:rsidP="00494C7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3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BA5F63">
        <w:rPr>
          <w:lang w:eastAsia="zh-CN"/>
        </w:rPr>
        <w:t>updateServe</w:t>
      </w:r>
    </w:p>
    <w:p w14:paraId="7C10D064" w14:textId="77777777" w:rsidR="00004FEA" w:rsidRPr="00AC572E" w:rsidRDefault="00004FEA" w:rsidP="00004FE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04FEA" w:rsidRPr="007B3787" w14:paraId="67D091D8" w14:textId="77777777" w:rsidTr="0049477B">
        <w:tc>
          <w:tcPr>
            <w:tcW w:w="704" w:type="dxa"/>
          </w:tcPr>
          <w:p w14:paraId="2C178E7B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EC1CBCB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BB3ECB0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08BC96C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BAF186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04FEA" w:rsidRPr="007B3787" w14:paraId="21CBD644" w14:textId="77777777" w:rsidTr="0049477B">
        <w:tc>
          <w:tcPr>
            <w:tcW w:w="704" w:type="dxa"/>
          </w:tcPr>
          <w:p w14:paraId="47780873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2E8FCB7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F33E9A0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5965D3E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483DD41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1DBA21D7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5DC6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65450" w14:textId="7884F119" w:rsidR="00110CB7" w:rsidRPr="007B3787" w:rsidRDefault="00B117A7" w:rsidP="0049477B">
            <w:pPr>
              <w:spacing w:line="360" w:lineRule="auto"/>
              <w:rPr>
                <w:lang w:eastAsia="zh-CN"/>
              </w:rPr>
            </w:pPr>
            <w:r w:rsidRPr="00B117A7">
              <w:rPr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D63AC" w14:textId="0B22B4C9" w:rsidR="00110CB7" w:rsidRPr="007B3787" w:rsidRDefault="00C41DA0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 w:rsidR="00110CB7">
              <w:rPr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57276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4DC75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375DA97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E1E4" w14:textId="75E58006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1B621" w14:textId="584AF561" w:rsidR="00110CB7" w:rsidRDefault="00110CB7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requirement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4E2B5" w14:textId="7C448458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入驻要求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A27FA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5CB8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07CC080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05923" w14:textId="395D369C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842FF" w14:textId="72BC016C" w:rsidR="00110CB7" w:rsidRPr="00A3659E" w:rsidRDefault="00110CB7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propertyService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EFBB8" w14:textId="318F8BFD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物业服务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B7578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5C34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E493C" w:rsidRPr="007B3787" w14:paraId="5F31496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055D" w14:textId="00DA81B7" w:rsidR="00FE493C" w:rsidRDefault="00FE493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BB6A5" w14:textId="75825EFF" w:rsidR="00FE493C" w:rsidRPr="00A3659E" w:rsidRDefault="00FE493C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specialService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ACD82" w14:textId="3AA1C075" w:rsidR="00FE493C" w:rsidRDefault="00FE493C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特色服务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AA78D" w14:textId="77777777" w:rsidR="00FE493C" w:rsidRPr="007B3787" w:rsidRDefault="00FE49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B652" w14:textId="77777777" w:rsidR="00FE493C" w:rsidRPr="007B3787" w:rsidRDefault="00FE493C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6EAB68AB" w14:textId="77777777" w:rsidR="001F1F48" w:rsidRDefault="001F1F48" w:rsidP="001F1F4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F1F48" w:rsidRPr="007B3787" w14:paraId="3B60585A" w14:textId="77777777" w:rsidTr="000F1620">
        <w:tc>
          <w:tcPr>
            <w:tcW w:w="846" w:type="dxa"/>
          </w:tcPr>
          <w:p w14:paraId="40DB5F1C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ADC79BB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736DC7E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EB59448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7066513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F1F48" w:rsidRPr="007B3787" w14:paraId="71F75E86" w14:textId="77777777" w:rsidTr="000F1620">
        <w:tc>
          <w:tcPr>
            <w:tcW w:w="846" w:type="dxa"/>
          </w:tcPr>
          <w:p w14:paraId="7A2A5559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51943AC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7545FF90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96A2E9A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98A8404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F1F48" w:rsidRPr="007B3787" w14:paraId="0507F3BE" w14:textId="77777777" w:rsidTr="000F1620">
        <w:tc>
          <w:tcPr>
            <w:tcW w:w="846" w:type="dxa"/>
          </w:tcPr>
          <w:p w14:paraId="39F2290D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A1DA0A1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DA81035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382CBA6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CB65AA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A61388E" w14:textId="1EAAF39A" w:rsidR="00163554" w:rsidRPr="00F2044C" w:rsidRDefault="00163554" w:rsidP="00163554">
      <w:pPr>
        <w:pStyle w:val="3"/>
        <w:rPr>
          <w:lang w:eastAsia="zh-CN"/>
        </w:rPr>
      </w:pPr>
      <w:bookmarkStart w:id="159" w:name="_Toc299558606"/>
      <w:r>
        <w:rPr>
          <w:lang w:eastAsia="zh-CN"/>
        </w:rPr>
        <w:lastRenderedPageBreak/>
        <w:t>上传</w:t>
      </w:r>
      <w:r w:rsidR="002E79CB">
        <w:rPr>
          <w:lang w:eastAsia="zh-CN"/>
        </w:rPr>
        <w:t>文档</w:t>
      </w:r>
      <w:bookmarkEnd w:id="159"/>
    </w:p>
    <w:p w14:paraId="21BEA6DD" w14:textId="77777777" w:rsidR="00D9150C" w:rsidRDefault="00D9150C" w:rsidP="00D9150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A142F6C" w14:textId="17C95213" w:rsidR="00D9150C" w:rsidRPr="007B3787" w:rsidRDefault="00D9150C" w:rsidP="00D9150C">
      <w:pPr>
        <w:spacing w:line="360" w:lineRule="auto"/>
        <w:ind w:firstLineChars="200" w:firstLine="420"/>
        <w:jc w:val="left"/>
        <w:rPr>
          <w:lang w:eastAsia="zh-CN"/>
        </w:rPr>
      </w:pPr>
      <w:r w:rsidRPr="00B43966">
        <w:rPr>
          <w:rFonts w:ascii="宋体" w:hAnsi="宋体" w:cs="宋体"/>
          <w:szCs w:val="21"/>
        </w:rPr>
        <w:t>&lt;input type="file" name="</w:t>
      </w:r>
      <w:r w:rsidR="001153FF">
        <w:rPr>
          <w:rFonts w:ascii="宋体" w:hAnsi="宋体" w:cs="宋体" w:hint="eastAsia"/>
          <w:b/>
          <w:szCs w:val="21"/>
          <w:u w:val="single"/>
          <w:lang w:eastAsia="zh-CN"/>
        </w:rPr>
        <w:t>files</w:t>
      </w:r>
      <w:r w:rsidRPr="00B43966">
        <w:rPr>
          <w:rFonts w:ascii="宋体" w:hAnsi="宋体" w:cs="宋体"/>
          <w:szCs w:val="21"/>
        </w:rPr>
        <w:t>" size="20" /&gt;</w:t>
      </w:r>
      <w:r>
        <w:rPr>
          <w:rFonts w:hint="eastAsia"/>
          <w:lang w:eastAsia="zh-CN"/>
        </w:rPr>
        <w:t>更新“我的”头像</w:t>
      </w:r>
    </w:p>
    <w:p w14:paraId="636C127B" w14:textId="77777777" w:rsidR="00D9150C" w:rsidRDefault="00D9150C" w:rsidP="00D9150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0DE721" w14:textId="0F171D55" w:rsidR="00D9150C" w:rsidRDefault="00D9150C" w:rsidP="00FC0A5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 w:rsidR="00FC0A52" w:rsidRPr="00FC0A52">
        <w:rPr>
          <w:lang w:eastAsia="zh-CN"/>
        </w:rPr>
        <w:t>incubatorFile</w:t>
      </w:r>
    </w:p>
    <w:p w14:paraId="6468ACC9" w14:textId="77777777" w:rsidR="00D9150C" w:rsidRPr="00AC572E" w:rsidRDefault="00D9150C" w:rsidP="00D9150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9150C" w:rsidRPr="007B3787" w14:paraId="0DE0A542" w14:textId="77777777" w:rsidTr="00DA4C3E">
        <w:tc>
          <w:tcPr>
            <w:tcW w:w="704" w:type="dxa"/>
          </w:tcPr>
          <w:p w14:paraId="1EB98605" w14:textId="77777777" w:rsidR="00D9150C" w:rsidRPr="007B3787" w:rsidRDefault="00D9150C" w:rsidP="00DA4C3E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E572FFA" w14:textId="77777777" w:rsidR="00D9150C" w:rsidRPr="007B3787" w:rsidRDefault="00D9150C" w:rsidP="00DA4C3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1D87293" w14:textId="77777777" w:rsidR="00D9150C" w:rsidRPr="007B3787" w:rsidRDefault="00D9150C" w:rsidP="00DA4C3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7B02254" w14:textId="77777777" w:rsidR="00D9150C" w:rsidRPr="007B3787" w:rsidRDefault="00D9150C" w:rsidP="00DA4C3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21E1CF" w14:textId="77777777" w:rsidR="00D9150C" w:rsidRPr="007B3787" w:rsidRDefault="00D9150C" w:rsidP="00DA4C3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9150C" w:rsidRPr="007B3787" w14:paraId="4919DE83" w14:textId="77777777" w:rsidTr="00DA4C3E">
        <w:tc>
          <w:tcPr>
            <w:tcW w:w="704" w:type="dxa"/>
          </w:tcPr>
          <w:p w14:paraId="7E308D8B" w14:textId="77777777" w:rsidR="00D9150C" w:rsidRPr="007B3787" w:rsidRDefault="00D9150C" w:rsidP="00DA4C3E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7B31305" w14:textId="77777777" w:rsidR="00D9150C" w:rsidRPr="007B3787" w:rsidRDefault="00D9150C" w:rsidP="00DA4C3E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BED74AB" w14:textId="77777777" w:rsidR="00D9150C" w:rsidRPr="007B3787" w:rsidRDefault="00D9150C" w:rsidP="00DA4C3E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FA19364" w14:textId="77777777" w:rsidR="00D9150C" w:rsidRPr="007B3787" w:rsidRDefault="00D9150C" w:rsidP="00DA4C3E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4A06A45" w14:textId="77777777" w:rsidR="00D9150C" w:rsidRPr="007B3787" w:rsidRDefault="00D9150C" w:rsidP="00DA4C3E">
            <w:pPr>
              <w:spacing w:line="360" w:lineRule="auto"/>
              <w:rPr>
                <w:lang w:eastAsia="zh-CN"/>
              </w:rPr>
            </w:pPr>
          </w:p>
        </w:tc>
      </w:tr>
      <w:tr w:rsidR="00D9150C" w:rsidRPr="007B3787" w14:paraId="616F3AC1" w14:textId="77777777" w:rsidTr="00DA4C3E">
        <w:tc>
          <w:tcPr>
            <w:tcW w:w="704" w:type="dxa"/>
          </w:tcPr>
          <w:p w14:paraId="007A34C4" w14:textId="77777777" w:rsidR="00D9150C" w:rsidRPr="007B3787" w:rsidRDefault="00D9150C" w:rsidP="00DA4C3E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B46E944" w14:textId="17397917" w:rsidR="00D9150C" w:rsidRPr="007B3787" w:rsidRDefault="00623AA3" w:rsidP="00DA4C3E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1A6FBA09" w14:textId="5009CC4D" w:rsidR="00D9150C" w:rsidRPr="007B3787" w:rsidRDefault="00F27F43" w:rsidP="00DA4C3E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D9150C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B40B2AD" w14:textId="77777777" w:rsidR="00D9150C" w:rsidRPr="007B3787" w:rsidRDefault="00D9150C" w:rsidP="00DA4C3E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C1374A9" w14:textId="77777777" w:rsidR="00D9150C" w:rsidRPr="007B3787" w:rsidRDefault="00D9150C" w:rsidP="00DA4C3E">
            <w:pPr>
              <w:spacing w:line="360" w:lineRule="auto"/>
              <w:rPr>
                <w:lang w:eastAsia="zh-CN"/>
              </w:rPr>
            </w:pPr>
          </w:p>
        </w:tc>
      </w:tr>
    </w:tbl>
    <w:p w14:paraId="032DE345" w14:textId="77777777" w:rsidR="00D9150C" w:rsidRDefault="00D9150C" w:rsidP="00D9150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9150C" w:rsidRPr="007B3787" w14:paraId="6A48E4A5" w14:textId="77777777" w:rsidTr="00DA4C3E">
        <w:tc>
          <w:tcPr>
            <w:tcW w:w="846" w:type="dxa"/>
          </w:tcPr>
          <w:p w14:paraId="127489CA" w14:textId="77777777" w:rsidR="00D9150C" w:rsidRPr="007B3787" w:rsidRDefault="00D9150C" w:rsidP="00DA4C3E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BD6B4F2" w14:textId="77777777" w:rsidR="00D9150C" w:rsidRPr="007B3787" w:rsidRDefault="00D9150C" w:rsidP="00DA4C3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6E878FD" w14:textId="77777777" w:rsidR="00D9150C" w:rsidRPr="007B3787" w:rsidRDefault="00D9150C" w:rsidP="00DA4C3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F7649EA" w14:textId="77777777" w:rsidR="00D9150C" w:rsidRPr="007B3787" w:rsidRDefault="00D9150C" w:rsidP="00DA4C3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7FE8534" w14:textId="77777777" w:rsidR="00D9150C" w:rsidRPr="007B3787" w:rsidRDefault="00D9150C" w:rsidP="00DA4C3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9150C" w:rsidRPr="007B3787" w14:paraId="6446D470" w14:textId="77777777" w:rsidTr="00DA4C3E">
        <w:tc>
          <w:tcPr>
            <w:tcW w:w="846" w:type="dxa"/>
          </w:tcPr>
          <w:p w14:paraId="09787618" w14:textId="77777777" w:rsidR="00D9150C" w:rsidRPr="007B3787" w:rsidRDefault="00D9150C" w:rsidP="00DA4C3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D573CA0" w14:textId="77777777" w:rsidR="00D9150C" w:rsidRPr="007B3787" w:rsidRDefault="00D9150C" w:rsidP="00DA4C3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upload</w:t>
            </w:r>
            <w:r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46BDB206" w14:textId="77777777" w:rsidR="00D9150C" w:rsidRPr="007B3787" w:rsidRDefault="00D9150C" w:rsidP="00DA4C3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663593B" w14:textId="77777777" w:rsidR="00D9150C" w:rsidRPr="007B3787" w:rsidRDefault="00D9150C" w:rsidP="00DA4C3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C633075" w14:textId="77777777" w:rsidR="00D9150C" w:rsidRPr="007B3787" w:rsidRDefault="00D9150C" w:rsidP="00DA4C3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D9150C" w:rsidRPr="007B3787" w14:paraId="5FA4F71C" w14:textId="77777777" w:rsidTr="00DA4C3E">
        <w:tc>
          <w:tcPr>
            <w:tcW w:w="846" w:type="dxa"/>
          </w:tcPr>
          <w:p w14:paraId="0C50C806" w14:textId="77777777" w:rsidR="00D9150C" w:rsidRDefault="00D9150C" w:rsidP="00DA4C3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21640E9" w14:textId="77777777" w:rsidR="00D9150C" w:rsidRDefault="00D9150C" w:rsidP="00DA4C3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AC4DCFE" w14:textId="77777777" w:rsidR="00D9150C" w:rsidRDefault="00D9150C" w:rsidP="00DA4C3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D5EFEDF" w14:textId="77777777" w:rsidR="00D9150C" w:rsidRDefault="00D9150C" w:rsidP="00DA4C3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064A1ED" w14:textId="77777777" w:rsidR="00D9150C" w:rsidRDefault="00D9150C" w:rsidP="00DA4C3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9150C" w:rsidRPr="007B3787" w14:paraId="025FE6AB" w14:textId="77777777" w:rsidTr="00DA4C3E">
        <w:tc>
          <w:tcPr>
            <w:tcW w:w="846" w:type="dxa"/>
          </w:tcPr>
          <w:p w14:paraId="56A8CA4F" w14:textId="77777777" w:rsidR="00D9150C" w:rsidRDefault="00D9150C" w:rsidP="00DA4C3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4660A13" w14:textId="4DDA345C" w:rsidR="00D9150C" w:rsidRDefault="00C31DB3" w:rsidP="00DA4C3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799D386A" w14:textId="4F672E39" w:rsidR="00D9150C" w:rsidRDefault="00865A6A" w:rsidP="00DA4C3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D9150C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F8A3F95" w14:textId="77777777" w:rsidR="00D9150C" w:rsidRDefault="00D9150C" w:rsidP="00DA4C3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5B60163" w14:textId="77777777" w:rsidR="00D9150C" w:rsidRDefault="00D9150C" w:rsidP="00DA4C3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9150C" w:rsidRPr="007B3787" w14:paraId="59709BC6" w14:textId="77777777" w:rsidTr="00DA4C3E">
        <w:tc>
          <w:tcPr>
            <w:tcW w:w="846" w:type="dxa"/>
          </w:tcPr>
          <w:p w14:paraId="3420EE56" w14:textId="77777777" w:rsidR="00D9150C" w:rsidRDefault="00D9150C" w:rsidP="00DA4C3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6E642645" w14:textId="5A2319FC" w:rsidR="00D9150C" w:rsidRDefault="00304C08" w:rsidP="00DA4C3E">
            <w:pPr>
              <w:spacing w:line="360" w:lineRule="auto"/>
              <w:jc w:val="left"/>
              <w:rPr>
                <w:lang w:eastAsia="zh-CN"/>
              </w:rPr>
            </w:pPr>
            <w:r w:rsidRPr="00304C08">
              <w:rPr>
                <w:lang w:eastAsia="zh-CN"/>
              </w:rPr>
              <w:t>fileId</w:t>
            </w:r>
          </w:p>
        </w:tc>
        <w:tc>
          <w:tcPr>
            <w:tcW w:w="1985" w:type="dxa"/>
          </w:tcPr>
          <w:p w14:paraId="131D0B6C" w14:textId="40784BE9" w:rsidR="00D9150C" w:rsidRDefault="0042765F" w:rsidP="00DA4C3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D9150C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C4BE681" w14:textId="77777777" w:rsidR="00D9150C" w:rsidRDefault="00D9150C" w:rsidP="00DA4C3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D6CC83" w14:textId="77777777" w:rsidR="00D9150C" w:rsidRDefault="00D9150C" w:rsidP="00DA4C3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D9150C" w:rsidRPr="007B3787" w14:paraId="19B4BAF3" w14:textId="77777777" w:rsidTr="00DA4C3E">
        <w:tc>
          <w:tcPr>
            <w:tcW w:w="846" w:type="dxa"/>
          </w:tcPr>
          <w:p w14:paraId="5014E122" w14:textId="77777777" w:rsidR="00D9150C" w:rsidRDefault="00D9150C" w:rsidP="00DA4C3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4C0DA5E6" w14:textId="74DD2A45" w:rsidR="00D9150C" w:rsidRDefault="00304C08" w:rsidP="00DA4C3E">
            <w:pPr>
              <w:spacing w:line="360" w:lineRule="auto"/>
              <w:jc w:val="left"/>
              <w:rPr>
                <w:lang w:eastAsia="zh-CN"/>
              </w:rPr>
            </w:pPr>
            <w:r w:rsidRPr="00304C08">
              <w:rPr>
                <w:lang w:eastAsia="zh-CN"/>
              </w:rPr>
              <w:t>fileName</w:t>
            </w:r>
          </w:p>
        </w:tc>
        <w:tc>
          <w:tcPr>
            <w:tcW w:w="1985" w:type="dxa"/>
          </w:tcPr>
          <w:p w14:paraId="42A24C82" w14:textId="7491A728" w:rsidR="00D9150C" w:rsidRDefault="0042765F" w:rsidP="00DA4C3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D9150C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75DFCE7" w14:textId="77777777" w:rsidR="00D9150C" w:rsidRDefault="00D9150C" w:rsidP="00DA4C3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BC166B" w14:textId="77777777" w:rsidR="00D9150C" w:rsidRDefault="00D9150C" w:rsidP="00DA4C3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D9150C" w:rsidRPr="007B3787" w14:paraId="1AC48C2D" w14:textId="77777777" w:rsidTr="00DA4C3E">
        <w:tc>
          <w:tcPr>
            <w:tcW w:w="846" w:type="dxa"/>
          </w:tcPr>
          <w:p w14:paraId="4574B8F8" w14:textId="77777777" w:rsidR="00D9150C" w:rsidRDefault="00D9150C" w:rsidP="00DA4C3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29E8E0E1" w14:textId="77777777" w:rsidR="00D9150C" w:rsidRDefault="00D9150C" w:rsidP="00DA4C3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985" w:type="dxa"/>
          </w:tcPr>
          <w:p w14:paraId="6607E8F5" w14:textId="69704E38" w:rsidR="00D9150C" w:rsidRDefault="0042765F" w:rsidP="00DA4C3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D9150C"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5880FB4F" w14:textId="77777777" w:rsidR="00D9150C" w:rsidRDefault="00D9150C" w:rsidP="00DA4C3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35ECA6" w14:textId="77777777" w:rsidR="00D9150C" w:rsidRDefault="00D9150C" w:rsidP="00DA4C3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</w:tbl>
    <w:p w14:paraId="1EB55E7B" w14:textId="7FDB5A6A" w:rsidR="00B12F91" w:rsidRPr="00F2044C" w:rsidRDefault="00B12F91" w:rsidP="00B12F91">
      <w:pPr>
        <w:pStyle w:val="3"/>
        <w:rPr>
          <w:lang w:eastAsia="zh-CN"/>
        </w:rPr>
      </w:pPr>
      <w:bookmarkStart w:id="160" w:name="_Toc299558607"/>
      <w:r>
        <w:rPr>
          <w:lang w:eastAsia="zh-CN"/>
        </w:rPr>
        <w:t>删除文档</w:t>
      </w:r>
      <w:bookmarkEnd w:id="160"/>
    </w:p>
    <w:p w14:paraId="2EF64BD5" w14:textId="77777777" w:rsidR="00B12F91" w:rsidRDefault="00B12F91" w:rsidP="00B12F9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9C7F83B" w14:textId="77777777" w:rsidR="00B12F91" w:rsidRDefault="00E67187" w:rsidP="00B12F91">
      <w:pPr>
        <w:spacing w:line="360" w:lineRule="auto"/>
        <w:ind w:firstLineChars="200" w:firstLine="420"/>
        <w:jc w:val="left"/>
      </w:pPr>
      <w:hyperlink r:id="rId24" w:anchor="p=新孵化器01" w:history="1">
        <w:r w:rsidR="00B12F91" w:rsidRPr="003916E7">
          <w:rPr>
            <w:rStyle w:val="a3"/>
            <w:rFonts w:hint="eastAsia"/>
          </w:rPr>
          <w:t>http://gxufyz.axshare.com/#p=</w:t>
        </w:r>
        <w:r w:rsidR="00B12F91" w:rsidRPr="003916E7">
          <w:rPr>
            <w:rStyle w:val="a3"/>
            <w:rFonts w:hint="eastAsia"/>
          </w:rPr>
          <w:t>新孵化器</w:t>
        </w:r>
        <w:r w:rsidR="00B12F91" w:rsidRPr="003916E7">
          <w:rPr>
            <w:rStyle w:val="a3"/>
            <w:rFonts w:hint="eastAsia"/>
          </w:rPr>
          <w:t>01</w:t>
        </w:r>
      </w:hyperlink>
    </w:p>
    <w:p w14:paraId="478ABEB5" w14:textId="77777777" w:rsidR="00B12F91" w:rsidRPr="007B3787" w:rsidRDefault="00B12F91" w:rsidP="00B12F91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30C30656" w14:textId="77777777" w:rsidR="00B12F91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D6F040" w14:textId="6CFA9EF3" w:rsidR="00B12F91" w:rsidRDefault="00B12F91" w:rsidP="00007C3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 w:rsidR="00472200">
        <w:rPr>
          <w:rFonts w:hint="eastAsia"/>
          <w:lang w:eastAsia="zh-CN"/>
        </w:rPr>
        <w:t>upload</w:t>
      </w:r>
      <w:r w:rsidR="00472200" w:rsidRPr="007B3787">
        <w:rPr>
          <w:rFonts w:hint="eastAsia"/>
          <w:lang w:eastAsia="zh-CN"/>
        </w:rPr>
        <w:t>/</w:t>
      </w:r>
      <w:r w:rsidR="00007C32" w:rsidRPr="00007C32">
        <w:rPr>
          <w:lang w:eastAsia="zh-CN"/>
        </w:rPr>
        <w:t>deleteIncubatorFile</w:t>
      </w:r>
    </w:p>
    <w:p w14:paraId="37139FF2" w14:textId="77777777" w:rsidR="009A7217" w:rsidRPr="00AC572E" w:rsidRDefault="009A7217" w:rsidP="009A721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9A7217" w:rsidRPr="007B3787" w14:paraId="114D14D5" w14:textId="77777777" w:rsidTr="000F1620">
        <w:tc>
          <w:tcPr>
            <w:tcW w:w="846" w:type="dxa"/>
          </w:tcPr>
          <w:p w14:paraId="06EBE973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3678EC9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6DD7CBA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A06BEE5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FD60A11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A7217" w:rsidRPr="007B3787" w14:paraId="073EE359" w14:textId="77777777" w:rsidTr="000F1620">
        <w:tc>
          <w:tcPr>
            <w:tcW w:w="846" w:type="dxa"/>
          </w:tcPr>
          <w:p w14:paraId="5524DD0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23F875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A37165A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E615211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9618B6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7217" w:rsidRPr="007B3787" w14:paraId="730846A5" w14:textId="77777777" w:rsidTr="000F16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49005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5DC9E" w14:textId="166417EB" w:rsidR="009A7217" w:rsidRDefault="0007719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fileId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7A36" w14:textId="4D5CA9A3" w:rsidR="009A7217" w:rsidRDefault="00C201B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</w:t>
            </w:r>
            <w:r w:rsidR="009A7217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610CE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F889A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11545A" w14:textId="77777777" w:rsidR="00BA7079" w:rsidRDefault="00BA7079" w:rsidP="00BA707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A7079" w:rsidRPr="007B3787" w14:paraId="26782618" w14:textId="77777777" w:rsidTr="00765A35">
        <w:tc>
          <w:tcPr>
            <w:tcW w:w="846" w:type="dxa"/>
          </w:tcPr>
          <w:p w14:paraId="11DE0313" w14:textId="77777777" w:rsidR="00BA7079" w:rsidRPr="007B3787" w:rsidRDefault="00BA7079" w:rsidP="00765A3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D28A57B" w14:textId="77777777" w:rsidR="00BA7079" w:rsidRPr="007B3787" w:rsidRDefault="00BA7079" w:rsidP="00765A3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B610E49" w14:textId="77777777" w:rsidR="00BA7079" w:rsidRPr="007B3787" w:rsidRDefault="00BA7079" w:rsidP="00765A3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56E05FA" w14:textId="77777777" w:rsidR="00BA7079" w:rsidRPr="007B3787" w:rsidRDefault="00BA7079" w:rsidP="00765A3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E7FA3F" w14:textId="77777777" w:rsidR="00BA7079" w:rsidRPr="007B3787" w:rsidRDefault="00BA7079" w:rsidP="00765A3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A7079" w:rsidRPr="007B3787" w14:paraId="42A8C9CB" w14:textId="77777777" w:rsidTr="00765A35">
        <w:tc>
          <w:tcPr>
            <w:tcW w:w="846" w:type="dxa"/>
          </w:tcPr>
          <w:p w14:paraId="6A5A2D13" w14:textId="77777777" w:rsidR="00BA7079" w:rsidRDefault="00BA7079" w:rsidP="00765A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080213F" w14:textId="77777777" w:rsidR="00BA7079" w:rsidRPr="007B3787" w:rsidRDefault="00BA7079" w:rsidP="00765A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6E884494" w14:textId="77777777" w:rsidR="00BA7079" w:rsidRPr="007B3787" w:rsidRDefault="00BA7079" w:rsidP="00765A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CBBC1AC" w14:textId="77777777" w:rsidR="00BA7079" w:rsidRPr="007B3787" w:rsidRDefault="00BA7079" w:rsidP="00765A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A01D081" w14:textId="77777777" w:rsidR="00BA7079" w:rsidRPr="007B3787" w:rsidRDefault="00BA7079" w:rsidP="00765A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BA7079" w:rsidRPr="007B3787" w14:paraId="74C5DE8D" w14:textId="77777777" w:rsidTr="00765A35">
        <w:tc>
          <w:tcPr>
            <w:tcW w:w="846" w:type="dxa"/>
          </w:tcPr>
          <w:p w14:paraId="60523DEC" w14:textId="77777777" w:rsidR="00BA7079" w:rsidRDefault="00BA7079" w:rsidP="00765A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E1E6405" w14:textId="77777777" w:rsidR="00BA7079" w:rsidRDefault="00BA7079" w:rsidP="00765A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EEFF31F" w14:textId="77777777" w:rsidR="00BA7079" w:rsidRDefault="00BA7079" w:rsidP="00765A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64EEE43" w14:textId="77777777" w:rsidR="00BA7079" w:rsidRPr="007B3787" w:rsidRDefault="00BA7079" w:rsidP="00765A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D175FE0" w14:textId="77777777" w:rsidR="00BA7079" w:rsidRPr="007B3787" w:rsidRDefault="00BA7079" w:rsidP="00765A3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698219" w14:textId="25FD7437" w:rsidR="00DD26E7" w:rsidRPr="00F2044C" w:rsidRDefault="00DD26E7" w:rsidP="00DD26E7">
      <w:pPr>
        <w:pStyle w:val="3"/>
        <w:rPr>
          <w:lang w:eastAsia="zh-CN"/>
        </w:rPr>
      </w:pPr>
      <w:bookmarkStart w:id="161" w:name="_Toc299558608"/>
      <w:r>
        <w:rPr>
          <w:lang w:eastAsia="zh-CN"/>
        </w:rPr>
        <w:t>添加明星项目</w:t>
      </w:r>
      <w:bookmarkEnd w:id="161"/>
    </w:p>
    <w:p w14:paraId="6FB0CC1A" w14:textId="77777777" w:rsidR="00DD26E7" w:rsidRDefault="00DD26E7" w:rsidP="00DD26E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C92E52C" w14:textId="77777777" w:rsidR="00DD26E7" w:rsidRDefault="00E67187" w:rsidP="00DD26E7">
      <w:pPr>
        <w:spacing w:line="360" w:lineRule="auto"/>
        <w:ind w:firstLineChars="200" w:firstLine="420"/>
        <w:jc w:val="left"/>
      </w:pPr>
      <w:hyperlink r:id="rId25" w:anchor="p=新孵化器01" w:history="1">
        <w:r w:rsidR="00DD26E7" w:rsidRPr="003916E7">
          <w:rPr>
            <w:rStyle w:val="a3"/>
            <w:rFonts w:hint="eastAsia"/>
          </w:rPr>
          <w:t>http://gxufyz.axshare.com/#p=</w:t>
        </w:r>
        <w:r w:rsidR="00DD26E7" w:rsidRPr="003916E7">
          <w:rPr>
            <w:rStyle w:val="a3"/>
            <w:rFonts w:hint="eastAsia"/>
          </w:rPr>
          <w:t>新孵化器</w:t>
        </w:r>
        <w:r w:rsidR="00DD26E7" w:rsidRPr="003916E7">
          <w:rPr>
            <w:rStyle w:val="a3"/>
            <w:rFonts w:hint="eastAsia"/>
          </w:rPr>
          <w:t>01</w:t>
        </w:r>
      </w:hyperlink>
    </w:p>
    <w:p w14:paraId="5A6EC032" w14:textId="77777777" w:rsidR="00DD26E7" w:rsidRPr="007B3787" w:rsidRDefault="00DD26E7" w:rsidP="00DD26E7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65D017B4" w14:textId="77777777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B2A308D" w14:textId="31A53583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6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9A02C0">
        <w:rPr>
          <w:lang w:eastAsia="zh-CN"/>
        </w:rPr>
        <w:t>addStarProject</w:t>
      </w:r>
    </w:p>
    <w:p w14:paraId="5F9B692E" w14:textId="31B4C315" w:rsidR="00C237ED" w:rsidRPr="00C237ED" w:rsidRDefault="00171A39" w:rsidP="00171A3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 w:hint="eastAsia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p w14:paraId="1F57D2DA" w14:textId="4836850F" w:rsidR="00C237ED" w:rsidRPr="00C237ED" w:rsidRDefault="00C237ED" w:rsidP="00C237ED">
      <w:pPr>
        <w:widowControl/>
        <w:suppressAutoHyphens w:val="0"/>
        <w:jc w:val="left"/>
        <w:rPr>
          <w:rFonts w:ascii="Times" w:eastAsia="Times New Roman" w:hAnsi="Times"/>
          <w:kern w:val="0"/>
          <w:sz w:val="20"/>
          <w:lang w:eastAsia="zh-CN"/>
        </w:rPr>
      </w:pPr>
      <w:r>
        <w:rPr>
          <w:rFonts w:ascii="Times" w:eastAsia="Times New Roman" w:hAnsi="Times"/>
          <w:noProof/>
          <w:kern w:val="0"/>
          <w:sz w:val="20"/>
          <w:lang w:eastAsia="zh-CN"/>
        </w:rPr>
        <w:drawing>
          <wp:inline distT="0" distB="0" distL="0" distR="0" wp14:anchorId="6E9B63FE" wp14:editId="68398DC1">
            <wp:extent cx="5274310" cy="239458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5-07-26 下午7.18.0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ED5D" w14:textId="77777777" w:rsidR="00C237ED" w:rsidRPr="00C237ED" w:rsidRDefault="00C237ED" w:rsidP="00C237ED">
      <w:pPr>
        <w:spacing w:line="360" w:lineRule="auto"/>
        <w:rPr>
          <w:rFonts w:ascii="宋体" w:hAnsi="宋体" w:cs="宋体"/>
          <w:szCs w:val="21"/>
        </w:rPr>
      </w:pPr>
    </w:p>
    <w:p w14:paraId="32A81F85" w14:textId="23E06FDB" w:rsidR="00C237ED" w:rsidRDefault="00171A39" w:rsidP="00C237E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p w14:paraId="53CD09AB" w14:textId="77777777" w:rsidR="00C237ED" w:rsidRPr="00C237ED" w:rsidRDefault="00C237ED" w:rsidP="00C237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195" w:lineRule="atLeast"/>
        <w:jc w:val="left"/>
        <w:rPr>
          <w:rFonts w:ascii="Consolas" w:hAnsi="Consolas" w:cs="Courier"/>
          <w:color w:val="333333"/>
          <w:kern w:val="0"/>
          <w:sz w:val="20"/>
          <w:highlight w:val="yellow"/>
          <w:lang w:eastAsia="zh-CN"/>
        </w:rPr>
      </w:pPr>
      <w:r w:rsidRPr="00C237ED">
        <w:rPr>
          <w:rFonts w:ascii="Consolas" w:hAnsi="Consolas" w:cs="Courier"/>
          <w:color w:val="333333"/>
          <w:kern w:val="0"/>
          <w:sz w:val="20"/>
          <w:highlight w:val="yellow"/>
          <w:lang w:eastAsia="zh-CN"/>
        </w:rPr>
        <w:t>{</w:t>
      </w:r>
    </w:p>
    <w:p w14:paraId="7BF8C780" w14:textId="77777777" w:rsidR="00C237ED" w:rsidRPr="00C237ED" w:rsidRDefault="00C237ED" w:rsidP="00C237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195" w:lineRule="atLeast"/>
        <w:jc w:val="left"/>
        <w:rPr>
          <w:rFonts w:ascii="Consolas" w:hAnsi="Consolas" w:cs="Courier"/>
          <w:color w:val="333333"/>
          <w:kern w:val="0"/>
          <w:sz w:val="20"/>
          <w:highlight w:val="yellow"/>
          <w:lang w:eastAsia="zh-CN"/>
        </w:rPr>
      </w:pPr>
      <w:r w:rsidRPr="00C237ED">
        <w:rPr>
          <w:rFonts w:ascii="Consolas" w:hAnsi="Consolas" w:cs="Courier"/>
          <w:color w:val="333333"/>
          <w:kern w:val="0"/>
          <w:sz w:val="20"/>
          <w:highlight w:val="yellow"/>
          <w:lang w:eastAsia="zh-CN"/>
        </w:rPr>
        <w:t xml:space="preserve">    </w:t>
      </w:r>
      <w:r w:rsidRPr="00C237ED">
        <w:rPr>
          <w:rFonts w:ascii="Consolas" w:hAnsi="Consolas" w:cs="Courier"/>
          <w:color w:val="2A00FF"/>
          <w:kern w:val="0"/>
          <w:sz w:val="20"/>
          <w:highlight w:val="yellow"/>
          <w:lang w:eastAsia="zh-CN"/>
        </w:rPr>
        <w:t>"response_status"</w:t>
      </w:r>
      <w:r w:rsidRPr="00C237ED">
        <w:rPr>
          <w:rFonts w:ascii="Consolas" w:hAnsi="Consolas" w:cs="Courier"/>
          <w:color w:val="333333"/>
          <w:kern w:val="0"/>
          <w:sz w:val="20"/>
          <w:highlight w:val="yellow"/>
          <w:lang w:eastAsia="zh-CN"/>
        </w:rPr>
        <w:t xml:space="preserve">: </w:t>
      </w:r>
      <w:r w:rsidRPr="00C237ED">
        <w:rPr>
          <w:rFonts w:ascii="Consolas" w:hAnsi="Consolas" w:cs="Courier"/>
          <w:color w:val="2A00FF"/>
          <w:kern w:val="0"/>
          <w:sz w:val="20"/>
          <w:highlight w:val="yellow"/>
          <w:lang w:eastAsia="zh-CN"/>
        </w:rPr>
        <w:t>"success"</w:t>
      </w:r>
      <w:r w:rsidRPr="00C237ED">
        <w:rPr>
          <w:rFonts w:ascii="Consolas" w:hAnsi="Consolas" w:cs="Courier"/>
          <w:color w:val="333333"/>
          <w:kern w:val="0"/>
          <w:sz w:val="20"/>
          <w:highlight w:val="yellow"/>
          <w:lang w:eastAsia="zh-CN"/>
        </w:rPr>
        <w:t>,</w:t>
      </w:r>
    </w:p>
    <w:p w14:paraId="120A664D" w14:textId="77777777" w:rsidR="00C237ED" w:rsidRPr="00C237ED" w:rsidRDefault="00C237ED" w:rsidP="00C237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195" w:lineRule="atLeast"/>
        <w:jc w:val="left"/>
        <w:rPr>
          <w:rFonts w:ascii="Consolas" w:hAnsi="Consolas" w:cs="Courier"/>
          <w:color w:val="333333"/>
          <w:kern w:val="0"/>
          <w:sz w:val="20"/>
          <w:highlight w:val="yellow"/>
          <w:lang w:eastAsia="zh-CN"/>
        </w:rPr>
      </w:pPr>
      <w:r w:rsidRPr="00C237ED">
        <w:rPr>
          <w:rFonts w:ascii="Consolas" w:hAnsi="Consolas" w:cs="Courier"/>
          <w:color w:val="333333"/>
          <w:kern w:val="0"/>
          <w:sz w:val="20"/>
          <w:highlight w:val="yellow"/>
          <w:lang w:eastAsia="zh-CN"/>
        </w:rPr>
        <w:t xml:space="preserve">    </w:t>
      </w:r>
      <w:r w:rsidRPr="00C237ED">
        <w:rPr>
          <w:rFonts w:ascii="Consolas" w:hAnsi="Consolas" w:cs="Courier"/>
          <w:color w:val="2A00FF"/>
          <w:kern w:val="0"/>
          <w:sz w:val="20"/>
          <w:highlight w:val="yellow"/>
          <w:lang w:eastAsia="zh-CN"/>
        </w:rPr>
        <w:t>"response_success_data"</w:t>
      </w:r>
      <w:r w:rsidRPr="00C237ED">
        <w:rPr>
          <w:rFonts w:ascii="Consolas" w:hAnsi="Consolas" w:cs="Courier"/>
          <w:color w:val="333333"/>
          <w:kern w:val="0"/>
          <w:sz w:val="20"/>
          <w:highlight w:val="yellow"/>
          <w:lang w:eastAsia="zh-CN"/>
        </w:rPr>
        <w:t>: {</w:t>
      </w:r>
    </w:p>
    <w:p w14:paraId="3403418F" w14:textId="77777777" w:rsidR="00C237ED" w:rsidRPr="00C237ED" w:rsidRDefault="00C237ED" w:rsidP="00C237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195" w:lineRule="atLeast"/>
        <w:jc w:val="left"/>
        <w:rPr>
          <w:rFonts w:ascii="Consolas" w:hAnsi="Consolas" w:cs="Courier"/>
          <w:color w:val="333333"/>
          <w:kern w:val="0"/>
          <w:sz w:val="20"/>
          <w:highlight w:val="yellow"/>
          <w:lang w:eastAsia="zh-CN"/>
        </w:rPr>
      </w:pPr>
      <w:r w:rsidRPr="00C237ED">
        <w:rPr>
          <w:rFonts w:ascii="Consolas" w:hAnsi="Consolas" w:cs="Courier"/>
          <w:color w:val="333333"/>
          <w:kern w:val="0"/>
          <w:sz w:val="20"/>
          <w:highlight w:val="yellow"/>
          <w:lang w:eastAsia="zh-CN"/>
        </w:rPr>
        <w:t xml:space="preserve">        </w:t>
      </w:r>
      <w:r w:rsidRPr="00C237ED">
        <w:rPr>
          <w:rFonts w:ascii="Consolas" w:hAnsi="Consolas" w:cs="Courier"/>
          <w:color w:val="2A00FF"/>
          <w:kern w:val="0"/>
          <w:sz w:val="20"/>
          <w:highlight w:val="yellow"/>
          <w:lang w:eastAsia="zh-CN"/>
        </w:rPr>
        <w:t>"code"</w:t>
      </w:r>
      <w:r w:rsidRPr="00C237ED">
        <w:rPr>
          <w:rFonts w:ascii="Consolas" w:hAnsi="Consolas" w:cs="Courier"/>
          <w:color w:val="333333"/>
          <w:kern w:val="0"/>
          <w:sz w:val="20"/>
          <w:highlight w:val="yellow"/>
          <w:lang w:eastAsia="zh-CN"/>
        </w:rPr>
        <w:t xml:space="preserve">: </w:t>
      </w:r>
      <w:r w:rsidRPr="00C237ED">
        <w:rPr>
          <w:rFonts w:ascii="Consolas" w:hAnsi="Consolas" w:cs="Courier"/>
          <w:color w:val="116644"/>
          <w:kern w:val="0"/>
          <w:sz w:val="20"/>
          <w:highlight w:val="yellow"/>
          <w:lang w:eastAsia="zh-CN"/>
        </w:rPr>
        <w:t>200</w:t>
      </w:r>
      <w:r w:rsidRPr="00C237ED">
        <w:rPr>
          <w:rFonts w:ascii="Consolas" w:hAnsi="Consolas" w:cs="Courier"/>
          <w:color w:val="333333"/>
          <w:kern w:val="0"/>
          <w:sz w:val="20"/>
          <w:highlight w:val="yellow"/>
          <w:lang w:eastAsia="zh-CN"/>
        </w:rPr>
        <w:t>,</w:t>
      </w:r>
    </w:p>
    <w:p w14:paraId="7BF6DD84" w14:textId="77777777" w:rsidR="00C237ED" w:rsidRPr="00C237ED" w:rsidRDefault="00C237ED" w:rsidP="00C237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195" w:lineRule="atLeast"/>
        <w:jc w:val="left"/>
        <w:rPr>
          <w:rFonts w:ascii="Consolas" w:hAnsi="Consolas" w:cs="Courier"/>
          <w:color w:val="333333"/>
          <w:kern w:val="0"/>
          <w:sz w:val="20"/>
          <w:highlight w:val="yellow"/>
          <w:lang w:eastAsia="zh-CN"/>
        </w:rPr>
      </w:pPr>
      <w:r w:rsidRPr="00C237ED">
        <w:rPr>
          <w:rFonts w:ascii="Consolas" w:hAnsi="Consolas" w:cs="Courier"/>
          <w:color w:val="333333"/>
          <w:kern w:val="0"/>
          <w:sz w:val="20"/>
          <w:highlight w:val="yellow"/>
          <w:lang w:eastAsia="zh-CN"/>
        </w:rPr>
        <w:t xml:space="preserve">        </w:t>
      </w:r>
      <w:r w:rsidRPr="00C237ED">
        <w:rPr>
          <w:rFonts w:ascii="Consolas" w:hAnsi="Consolas" w:cs="Courier"/>
          <w:color w:val="2A00FF"/>
          <w:kern w:val="0"/>
          <w:sz w:val="20"/>
          <w:highlight w:val="yellow"/>
          <w:lang w:eastAsia="zh-CN"/>
        </w:rPr>
        <w:t>"message"</w:t>
      </w:r>
      <w:r w:rsidRPr="00C237ED">
        <w:rPr>
          <w:rFonts w:ascii="Consolas" w:hAnsi="Consolas" w:cs="Courier"/>
          <w:color w:val="333333"/>
          <w:kern w:val="0"/>
          <w:sz w:val="20"/>
          <w:highlight w:val="yellow"/>
          <w:lang w:eastAsia="zh-CN"/>
        </w:rPr>
        <w:t xml:space="preserve">: </w:t>
      </w:r>
      <w:r w:rsidRPr="00C237ED">
        <w:rPr>
          <w:rFonts w:ascii="Consolas" w:hAnsi="Consolas" w:cs="Courier"/>
          <w:color w:val="2A00FF"/>
          <w:kern w:val="0"/>
          <w:sz w:val="20"/>
          <w:highlight w:val="yellow"/>
          <w:lang w:eastAsia="zh-CN"/>
        </w:rPr>
        <w:t>"</w:t>
      </w:r>
      <w:r w:rsidRPr="00C237ED">
        <w:rPr>
          <w:rFonts w:ascii="Consolas" w:hAnsi="Consolas" w:cs="Courier"/>
          <w:color w:val="2A00FF"/>
          <w:kern w:val="0"/>
          <w:sz w:val="20"/>
          <w:highlight w:val="yellow"/>
          <w:lang w:eastAsia="zh-CN"/>
        </w:rPr>
        <w:t>上传图片成功，添加明星项目成功</w:t>
      </w:r>
      <w:r w:rsidRPr="00C237ED">
        <w:rPr>
          <w:rFonts w:ascii="Consolas" w:hAnsi="Consolas" w:cs="Courier"/>
          <w:color w:val="2A00FF"/>
          <w:kern w:val="0"/>
          <w:sz w:val="20"/>
          <w:highlight w:val="yellow"/>
          <w:lang w:eastAsia="zh-CN"/>
        </w:rPr>
        <w:t>"</w:t>
      </w:r>
      <w:r w:rsidRPr="00C237ED">
        <w:rPr>
          <w:rFonts w:ascii="Consolas" w:hAnsi="Consolas" w:cs="Courier"/>
          <w:color w:val="333333"/>
          <w:kern w:val="0"/>
          <w:sz w:val="20"/>
          <w:highlight w:val="yellow"/>
          <w:lang w:eastAsia="zh-CN"/>
        </w:rPr>
        <w:t>,</w:t>
      </w:r>
    </w:p>
    <w:p w14:paraId="489D1799" w14:textId="77777777" w:rsidR="00C237ED" w:rsidRPr="00C237ED" w:rsidRDefault="00C237ED" w:rsidP="00C237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195" w:lineRule="atLeast"/>
        <w:jc w:val="left"/>
        <w:rPr>
          <w:rFonts w:ascii="Consolas" w:hAnsi="Consolas" w:cs="Courier"/>
          <w:color w:val="333333"/>
          <w:kern w:val="0"/>
          <w:sz w:val="20"/>
          <w:highlight w:val="yellow"/>
          <w:lang w:eastAsia="zh-CN"/>
        </w:rPr>
      </w:pPr>
      <w:r w:rsidRPr="00C237ED">
        <w:rPr>
          <w:rFonts w:ascii="Consolas" w:hAnsi="Consolas" w:cs="Courier"/>
          <w:color w:val="333333"/>
          <w:kern w:val="0"/>
          <w:sz w:val="20"/>
          <w:highlight w:val="yellow"/>
          <w:lang w:eastAsia="zh-CN"/>
        </w:rPr>
        <w:t xml:space="preserve">        </w:t>
      </w:r>
      <w:r w:rsidRPr="00C237ED">
        <w:rPr>
          <w:rFonts w:ascii="Consolas" w:hAnsi="Consolas" w:cs="Courier"/>
          <w:color w:val="2A00FF"/>
          <w:kern w:val="0"/>
          <w:sz w:val="20"/>
          <w:highlight w:val="yellow"/>
          <w:lang w:eastAsia="zh-CN"/>
        </w:rPr>
        <w:t>"incuProId"</w:t>
      </w:r>
      <w:r w:rsidRPr="00C237ED">
        <w:rPr>
          <w:rFonts w:ascii="Consolas" w:hAnsi="Consolas" w:cs="Courier"/>
          <w:color w:val="333333"/>
          <w:kern w:val="0"/>
          <w:sz w:val="20"/>
          <w:highlight w:val="yellow"/>
          <w:lang w:eastAsia="zh-CN"/>
        </w:rPr>
        <w:t xml:space="preserve">: </w:t>
      </w:r>
      <w:r w:rsidRPr="00C237ED">
        <w:rPr>
          <w:rFonts w:ascii="Consolas" w:hAnsi="Consolas" w:cs="Courier"/>
          <w:color w:val="2A00FF"/>
          <w:kern w:val="0"/>
          <w:sz w:val="20"/>
          <w:highlight w:val="yellow"/>
          <w:lang w:eastAsia="zh-CN"/>
        </w:rPr>
        <w:t>"incupro55b4c1ce6ba13"</w:t>
      </w:r>
      <w:r w:rsidRPr="00C237ED">
        <w:rPr>
          <w:rFonts w:ascii="Consolas" w:hAnsi="Consolas" w:cs="Courier"/>
          <w:color w:val="333333"/>
          <w:kern w:val="0"/>
          <w:sz w:val="20"/>
          <w:highlight w:val="yellow"/>
          <w:lang w:eastAsia="zh-CN"/>
        </w:rPr>
        <w:t>,</w:t>
      </w:r>
    </w:p>
    <w:p w14:paraId="4D9F3228" w14:textId="77777777" w:rsidR="00C237ED" w:rsidRPr="00C237ED" w:rsidRDefault="00C237ED" w:rsidP="00C237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195" w:lineRule="atLeast"/>
        <w:jc w:val="left"/>
        <w:rPr>
          <w:rFonts w:ascii="Consolas" w:hAnsi="Consolas" w:cs="Courier"/>
          <w:color w:val="333333"/>
          <w:kern w:val="0"/>
          <w:sz w:val="20"/>
          <w:highlight w:val="yellow"/>
          <w:lang w:eastAsia="zh-CN"/>
        </w:rPr>
      </w:pPr>
      <w:r w:rsidRPr="00C237ED">
        <w:rPr>
          <w:rFonts w:ascii="Consolas" w:hAnsi="Consolas" w:cs="Courier"/>
          <w:color w:val="333333"/>
          <w:kern w:val="0"/>
          <w:sz w:val="20"/>
          <w:highlight w:val="yellow"/>
          <w:lang w:eastAsia="zh-CN"/>
        </w:rPr>
        <w:t xml:space="preserve">        </w:t>
      </w:r>
      <w:r w:rsidRPr="00C237ED">
        <w:rPr>
          <w:rFonts w:ascii="Consolas" w:hAnsi="Consolas" w:cs="Courier"/>
          <w:color w:val="2A00FF"/>
          <w:kern w:val="0"/>
          <w:sz w:val="20"/>
          <w:highlight w:val="yellow"/>
          <w:lang w:eastAsia="zh-CN"/>
        </w:rPr>
        <w:t>"logoImgId"</w:t>
      </w:r>
      <w:r w:rsidRPr="00C237ED">
        <w:rPr>
          <w:rFonts w:ascii="Consolas" w:hAnsi="Consolas" w:cs="Courier"/>
          <w:color w:val="333333"/>
          <w:kern w:val="0"/>
          <w:sz w:val="20"/>
          <w:highlight w:val="yellow"/>
          <w:lang w:eastAsia="zh-CN"/>
        </w:rPr>
        <w:t xml:space="preserve">: </w:t>
      </w:r>
      <w:r w:rsidRPr="00C237ED">
        <w:rPr>
          <w:rFonts w:ascii="Consolas" w:hAnsi="Consolas" w:cs="Courier"/>
          <w:color w:val="2A00FF"/>
          <w:kern w:val="0"/>
          <w:sz w:val="20"/>
          <w:highlight w:val="yellow"/>
          <w:lang w:eastAsia="zh-CN"/>
        </w:rPr>
        <w:t>"images55b4c1ce6b243"</w:t>
      </w:r>
      <w:r w:rsidRPr="00C237ED">
        <w:rPr>
          <w:rFonts w:ascii="Consolas" w:hAnsi="Consolas" w:cs="Courier"/>
          <w:color w:val="333333"/>
          <w:kern w:val="0"/>
          <w:sz w:val="20"/>
          <w:highlight w:val="yellow"/>
          <w:lang w:eastAsia="zh-CN"/>
        </w:rPr>
        <w:t>,</w:t>
      </w:r>
    </w:p>
    <w:p w14:paraId="6F53FFBF" w14:textId="77777777" w:rsidR="00C237ED" w:rsidRPr="00C237ED" w:rsidRDefault="00C237ED" w:rsidP="00C237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195" w:lineRule="atLeast"/>
        <w:jc w:val="left"/>
        <w:rPr>
          <w:rFonts w:ascii="Consolas" w:hAnsi="Consolas" w:cs="Courier"/>
          <w:color w:val="333333"/>
          <w:kern w:val="0"/>
          <w:sz w:val="20"/>
          <w:highlight w:val="yellow"/>
          <w:lang w:eastAsia="zh-CN"/>
        </w:rPr>
      </w:pPr>
      <w:r w:rsidRPr="00C237ED">
        <w:rPr>
          <w:rFonts w:ascii="Consolas" w:hAnsi="Consolas" w:cs="Courier"/>
          <w:color w:val="333333"/>
          <w:kern w:val="0"/>
          <w:sz w:val="20"/>
          <w:highlight w:val="yellow"/>
          <w:lang w:eastAsia="zh-CN"/>
        </w:rPr>
        <w:lastRenderedPageBreak/>
        <w:t xml:space="preserve">        </w:t>
      </w:r>
      <w:r w:rsidRPr="00C237ED">
        <w:rPr>
          <w:rFonts w:ascii="Consolas" w:hAnsi="Consolas" w:cs="Courier"/>
          <w:color w:val="2A00FF"/>
          <w:kern w:val="0"/>
          <w:sz w:val="20"/>
          <w:highlight w:val="yellow"/>
          <w:lang w:eastAsia="zh-CN"/>
        </w:rPr>
        <w:t>"url"</w:t>
      </w:r>
      <w:r w:rsidRPr="00C237ED">
        <w:rPr>
          <w:rFonts w:ascii="Consolas" w:hAnsi="Consolas" w:cs="Courier"/>
          <w:color w:val="333333"/>
          <w:kern w:val="0"/>
          <w:sz w:val="20"/>
          <w:highlight w:val="yellow"/>
          <w:lang w:eastAsia="zh-CN"/>
        </w:rPr>
        <w:t xml:space="preserve">: </w:t>
      </w:r>
      <w:r w:rsidRPr="00C237ED">
        <w:rPr>
          <w:rFonts w:ascii="Consolas" w:hAnsi="Consolas" w:cs="Courier"/>
          <w:color w:val="2A00FF"/>
          <w:kern w:val="0"/>
          <w:sz w:val="20"/>
          <w:highlight w:val="yellow"/>
          <w:lang w:eastAsia="zh-CN"/>
        </w:rPr>
        <w:t>"</w:t>
      </w:r>
      <w:r w:rsidRPr="00C237ED">
        <w:rPr>
          <w:rFonts w:ascii="Consolas" w:hAnsi="Consolas" w:cs="Courier"/>
          <w:color w:val="221199"/>
          <w:kern w:val="0"/>
          <w:sz w:val="20"/>
          <w:highlight w:val="yellow"/>
          <w:u w:val="single"/>
          <w:shd w:val="clear" w:color="auto" w:fill="FFFFFF"/>
          <w:lang w:eastAsia="zh-CN"/>
        </w:rPr>
        <w:t>http://www.smartxidian.cn/91chuangye/incubator/images55b4c1ce6b24355ae7ecf23c4b3d2.png</w:t>
      </w:r>
      <w:r w:rsidRPr="00C237ED">
        <w:rPr>
          <w:rFonts w:ascii="Consolas" w:hAnsi="Consolas" w:cs="Courier"/>
          <w:color w:val="2A00FF"/>
          <w:kern w:val="0"/>
          <w:sz w:val="20"/>
          <w:highlight w:val="yellow"/>
          <w:lang w:eastAsia="zh-CN"/>
        </w:rPr>
        <w:t>"</w:t>
      </w:r>
    </w:p>
    <w:p w14:paraId="04872CB7" w14:textId="77777777" w:rsidR="00C237ED" w:rsidRPr="00C237ED" w:rsidRDefault="00C237ED" w:rsidP="00C237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195" w:lineRule="atLeast"/>
        <w:jc w:val="left"/>
        <w:rPr>
          <w:rFonts w:ascii="Consolas" w:hAnsi="Consolas" w:cs="Courier"/>
          <w:color w:val="333333"/>
          <w:kern w:val="0"/>
          <w:sz w:val="20"/>
          <w:highlight w:val="yellow"/>
          <w:lang w:eastAsia="zh-CN"/>
        </w:rPr>
      </w:pPr>
      <w:r w:rsidRPr="00C237ED">
        <w:rPr>
          <w:rFonts w:ascii="Consolas" w:hAnsi="Consolas" w:cs="Courier"/>
          <w:color w:val="333333"/>
          <w:kern w:val="0"/>
          <w:sz w:val="20"/>
          <w:highlight w:val="yellow"/>
          <w:lang w:eastAsia="zh-CN"/>
        </w:rPr>
        <w:t xml:space="preserve">    }</w:t>
      </w:r>
    </w:p>
    <w:p w14:paraId="50CB125D" w14:textId="77777777" w:rsidR="00C237ED" w:rsidRPr="00C237ED" w:rsidRDefault="00C237ED" w:rsidP="00C237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195" w:lineRule="atLeast"/>
        <w:jc w:val="left"/>
        <w:rPr>
          <w:rFonts w:ascii="Consolas" w:hAnsi="Consolas" w:cs="Courier"/>
          <w:color w:val="333333"/>
          <w:kern w:val="0"/>
          <w:sz w:val="20"/>
          <w:lang w:eastAsia="zh-CN"/>
        </w:rPr>
      </w:pPr>
      <w:r w:rsidRPr="00C237ED">
        <w:rPr>
          <w:rFonts w:ascii="Consolas" w:hAnsi="Consolas" w:cs="Courier"/>
          <w:color w:val="333333"/>
          <w:kern w:val="0"/>
          <w:sz w:val="20"/>
          <w:highlight w:val="yellow"/>
          <w:lang w:eastAsia="zh-CN"/>
        </w:rPr>
        <w:t>}</w:t>
      </w:r>
    </w:p>
    <w:p w14:paraId="742FDF99" w14:textId="77777777" w:rsidR="00C237ED" w:rsidRPr="00AC572E" w:rsidRDefault="00C237ED" w:rsidP="00C237ED">
      <w:pPr>
        <w:spacing w:line="360" w:lineRule="auto"/>
        <w:rPr>
          <w:rFonts w:ascii="宋体" w:hAnsi="宋体" w:cs="宋体"/>
          <w:szCs w:val="21"/>
        </w:rPr>
      </w:pPr>
    </w:p>
    <w:p w14:paraId="7EF6A38E" w14:textId="5258C530" w:rsidR="00B261CC" w:rsidRPr="00F2044C" w:rsidRDefault="00B261CC" w:rsidP="00B261CC">
      <w:pPr>
        <w:pStyle w:val="3"/>
        <w:rPr>
          <w:lang w:eastAsia="zh-CN"/>
        </w:rPr>
      </w:pPr>
      <w:bookmarkStart w:id="162" w:name="_Toc299558609"/>
      <w:r>
        <w:rPr>
          <w:lang w:eastAsia="zh-CN"/>
        </w:rPr>
        <w:t>删除明星项目</w:t>
      </w:r>
      <w:bookmarkEnd w:id="162"/>
    </w:p>
    <w:p w14:paraId="56ED77E5" w14:textId="77777777" w:rsidR="00B261CC" w:rsidRDefault="00B261CC" w:rsidP="00B261C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F1D6906" w14:textId="77777777" w:rsidR="00B261CC" w:rsidRDefault="00E67187" w:rsidP="00B261CC">
      <w:pPr>
        <w:spacing w:line="360" w:lineRule="auto"/>
        <w:ind w:firstLineChars="200" w:firstLine="420"/>
        <w:jc w:val="left"/>
      </w:pPr>
      <w:hyperlink r:id="rId28" w:anchor="p=新孵化器01" w:history="1">
        <w:r w:rsidR="00B261CC" w:rsidRPr="003916E7">
          <w:rPr>
            <w:rStyle w:val="a3"/>
            <w:rFonts w:hint="eastAsia"/>
          </w:rPr>
          <w:t>http://gxufyz.axshare.com/#p=</w:t>
        </w:r>
        <w:r w:rsidR="00B261CC" w:rsidRPr="003916E7">
          <w:rPr>
            <w:rStyle w:val="a3"/>
            <w:rFonts w:hint="eastAsia"/>
          </w:rPr>
          <w:t>新孵化器</w:t>
        </w:r>
        <w:r w:rsidR="00B261CC" w:rsidRPr="003916E7">
          <w:rPr>
            <w:rStyle w:val="a3"/>
            <w:rFonts w:hint="eastAsia"/>
          </w:rPr>
          <w:t>01</w:t>
        </w:r>
      </w:hyperlink>
    </w:p>
    <w:p w14:paraId="56530D67" w14:textId="77777777" w:rsidR="00B261CC" w:rsidRPr="007B3787" w:rsidRDefault="00B261CC" w:rsidP="00B261CC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4B361CEE" w14:textId="77777777" w:rsidR="00B261CC" w:rsidRDefault="00B261CC" w:rsidP="00B261C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A1314BE" w14:textId="3EFAF09F" w:rsidR="000A53E7" w:rsidRDefault="00B261CC" w:rsidP="000A53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9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0A53E7" w:rsidRPr="000A53E7">
        <w:rPr>
          <w:lang w:eastAsia="zh-CN"/>
        </w:rPr>
        <w:t xml:space="preserve"> </w:t>
      </w:r>
      <w:r w:rsidR="002B059B">
        <w:rPr>
          <w:lang w:eastAsia="zh-CN"/>
        </w:rPr>
        <w:t>delete</w:t>
      </w:r>
      <w:r w:rsidR="000A53E7">
        <w:rPr>
          <w:lang w:eastAsia="zh-CN"/>
        </w:rPr>
        <w:t>StarProject</w:t>
      </w:r>
    </w:p>
    <w:p w14:paraId="273ACBE8" w14:textId="77777777" w:rsidR="00DC21F1" w:rsidRPr="00AC572E" w:rsidRDefault="00DC21F1" w:rsidP="00DC21F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C21F1" w:rsidRPr="007B3787" w14:paraId="190DC5C8" w14:textId="77777777" w:rsidTr="00F14997">
        <w:tc>
          <w:tcPr>
            <w:tcW w:w="846" w:type="dxa"/>
          </w:tcPr>
          <w:p w14:paraId="15AD4991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3EC01B0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00997C1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0F804A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CB93AB3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C21F1" w:rsidRPr="007B3787" w14:paraId="73823F42" w14:textId="77777777" w:rsidTr="00F14997">
        <w:tc>
          <w:tcPr>
            <w:tcW w:w="846" w:type="dxa"/>
          </w:tcPr>
          <w:p w14:paraId="40694885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20FFF5E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AC485F3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539C16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97C58B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21F1" w:rsidRPr="007B3787" w14:paraId="423B2EDC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1B80B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5B95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C37F3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B306E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DCCEC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21F1" w:rsidRPr="007B3787" w14:paraId="547EE5DC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17F71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03DE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3230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53C5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CA1FB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935F27D" w14:textId="77777777" w:rsidR="00B955E4" w:rsidRPr="00AC572E" w:rsidRDefault="00B955E4" w:rsidP="00B955E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B955E4" w:rsidRPr="007B3787" w14:paraId="29BC7749" w14:textId="77777777" w:rsidTr="00F14997">
        <w:tc>
          <w:tcPr>
            <w:tcW w:w="846" w:type="dxa"/>
          </w:tcPr>
          <w:p w14:paraId="25A48B8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489F6C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BCD6C11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2B78300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5293AA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955E4" w:rsidRPr="007B3787" w14:paraId="5005A4EA" w14:textId="77777777" w:rsidTr="00F14997">
        <w:tc>
          <w:tcPr>
            <w:tcW w:w="846" w:type="dxa"/>
          </w:tcPr>
          <w:p w14:paraId="3E38E8BD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8455D7F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20ABE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86E88F0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38853D9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955E4" w:rsidRPr="007B3787" w14:paraId="66684057" w14:textId="77777777" w:rsidTr="00F14997">
        <w:tc>
          <w:tcPr>
            <w:tcW w:w="846" w:type="dxa"/>
          </w:tcPr>
          <w:p w14:paraId="0394933B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5E0F95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843" w:type="dxa"/>
          </w:tcPr>
          <w:p w14:paraId="52C9DC8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删除成功</w:t>
            </w:r>
          </w:p>
        </w:tc>
        <w:tc>
          <w:tcPr>
            <w:tcW w:w="1276" w:type="dxa"/>
          </w:tcPr>
          <w:p w14:paraId="251D751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20E118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955E4" w:rsidRPr="007B3787" w14:paraId="64C68C7A" w14:textId="77777777" w:rsidTr="00F14997">
        <w:tc>
          <w:tcPr>
            <w:tcW w:w="846" w:type="dxa"/>
          </w:tcPr>
          <w:p w14:paraId="487935BA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D0EFE87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eamSize</w:t>
            </w:r>
          </w:p>
        </w:tc>
        <w:tc>
          <w:tcPr>
            <w:tcW w:w="1843" w:type="dxa"/>
          </w:tcPr>
          <w:p w14:paraId="734778B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现有团队人数</w:t>
            </w:r>
          </w:p>
        </w:tc>
        <w:tc>
          <w:tcPr>
            <w:tcW w:w="1276" w:type="dxa"/>
          </w:tcPr>
          <w:p w14:paraId="17EE6E6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0D42C0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0C51311" w14:textId="4FC2A1CC" w:rsidR="009D65B8" w:rsidRPr="00F2044C" w:rsidRDefault="00884E97" w:rsidP="00A8072C">
      <w:pPr>
        <w:pStyle w:val="2"/>
        <w:numPr>
          <w:ilvl w:val="0"/>
          <w:numId w:val="32"/>
        </w:numPr>
        <w:rPr>
          <w:lang w:eastAsia="zh-CN"/>
        </w:rPr>
      </w:pPr>
      <w:bookmarkStart w:id="163" w:name="_Toc299558610"/>
      <w:r>
        <w:rPr>
          <w:rFonts w:hint="eastAsia"/>
          <w:lang w:eastAsia="zh-CN"/>
        </w:rPr>
        <w:t>孵化器</w:t>
      </w:r>
      <w:r w:rsidR="009D65B8">
        <w:rPr>
          <w:rFonts w:hint="eastAsia"/>
          <w:lang w:eastAsia="zh-CN"/>
        </w:rPr>
        <w:t>活动</w:t>
      </w:r>
      <w:bookmarkEnd w:id="163"/>
    </w:p>
    <w:p w14:paraId="71253835" w14:textId="259A3B4B" w:rsidR="00D93FE2" w:rsidRPr="00F2044C" w:rsidRDefault="00B643BA" w:rsidP="00D93FE2">
      <w:pPr>
        <w:pStyle w:val="3"/>
        <w:rPr>
          <w:lang w:eastAsia="zh-CN"/>
        </w:rPr>
      </w:pPr>
      <w:bookmarkStart w:id="164" w:name="_Toc299558611"/>
      <w:r>
        <w:rPr>
          <w:rFonts w:hint="eastAsia"/>
          <w:lang w:eastAsia="zh-CN"/>
        </w:rPr>
        <w:t>获取</w:t>
      </w:r>
      <w:r w:rsidR="00066190">
        <w:rPr>
          <w:lang w:eastAsia="zh-CN"/>
        </w:rPr>
        <w:t>孵化器</w:t>
      </w:r>
      <w:r>
        <w:rPr>
          <w:lang w:eastAsia="zh-CN"/>
        </w:rPr>
        <w:t>所有</w:t>
      </w:r>
      <w:r w:rsidR="00066190">
        <w:rPr>
          <w:lang w:eastAsia="zh-CN"/>
        </w:rPr>
        <w:t>活动</w:t>
      </w:r>
      <w:bookmarkEnd w:id="164"/>
    </w:p>
    <w:p w14:paraId="3BEA33E1" w14:textId="77777777" w:rsidR="00D93FE2" w:rsidRDefault="00D93FE2" w:rsidP="00D93F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532DF3" w14:textId="533350B8" w:rsidR="00414F10" w:rsidRDefault="00E67187" w:rsidP="00D93FE2">
      <w:pPr>
        <w:spacing w:line="360" w:lineRule="auto"/>
        <w:ind w:firstLineChars="200" w:firstLine="420"/>
        <w:jc w:val="left"/>
      </w:pPr>
      <w:hyperlink r:id="rId30" w:anchor="p=历史活动" w:history="1">
        <w:r w:rsidR="00414F10" w:rsidRPr="00B15853">
          <w:rPr>
            <w:rStyle w:val="a3"/>
            <w:rFonts w:hint="eastAsia"/>
          </w:rPr>
          <w:t>http://gxufyz.axshare.com/#p=</w:t>
        </w:r>
        <w:r w:rsidR="00414F10" w:rsidRPr="00B15853">
          <w:rPr>
            <w:rStyle w:val="a3"/>
            <w:rFonts w:hint="eastAsia"/>
          </w:rPr>
          <w:t>历史活动</w:t>
        </w:r>
      </w:hyperlink>
    </w:p>
    <w:p w14:paraId="611A5A18" w14:textId="60FF82C6" w:rsidR="00D93FE2" w:rsidRPr="007B3787" w:rsidRDefault="002D2E48" w:rsidP="00D93FE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获取孵化器</w:t>
      </w:r>
      <w:r>
        <w:rPr>
          <w:rFonts w:hint="eastAsia"/>
          <w:lang w:eastAsia="zh-CN"/>
        </w:rPr>
        <w:t>所有活动信息（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））</w:t>
      </w:r>
    </w:p>
    <w:p w14:paraId="4AFF4261" w14:textId="77777777" w:rsidR="00D93FE2" w:rsidRDefault="00D93FE2" w:rsidP="00D93F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194F74A3" w14:textId="79D53E07" w:rsidR="00D93FE2" w:rsidRPr="00341229" w:rsidRDefault="00D93FE2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41229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D0488E" w:rsidRPr="00D0488E">
        <w:rPr>
          <w:lang w:eastAsia="zh-CN"/>
        </w:rPr>
        <w:t xml:space="preserve"> </w:t>
      </w:r>
      <w:r w:rsidR="00D0488E">
        <w:rPr>
          <w:lang w:eastAsia="zh-CN"/>
        </w:rPr>
        <w:t>incuactivity</w:t>
      </w:r>
      <w:r w:rsidR="00D0488E"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/</w:t>
      </w:r>
      <w:r w:rsidR="00C953E5">
        <w:rPr>
          <w:rFonts w:hint="eastAsia"/>
          <w:lang w:eastAsia="zh-CN"/>
        </w:rPr>
        <w:t>get</w:t>
      </w:r>
    </w:p>
    <w:p w14:paraId="759B56C0" w14:textId="77777777" w:rsidR="00222DE5" w:rsidRPr="00AC572E" w:rsidRDefault="00222DE5" w:rsidP="00222D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22DE5" w:rsidRPr="007B3787" w14:paraId="6536DCF4" w14:textId="77777777" w:rsidTr="0049477B">
        <w:tc>
          <w:tcPr>
            <w:tcW w:w="704" w:type="dxa"/>
          </w:tcPr>
          <w:p w14:paraId="635BFAE2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AB4A91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C87E6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9A6DA9D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1D89AA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22DE5" w:rsidRPr="007B3787" w14:paraId="358F6596" w14:textId="77777777" w:rsidTr="0049477B">
        <w:tc>
          <w:tcPr>
            <w:tcW w:w="704" w:type="dxa"/>
          </w:tcPr>
          <w:p w14:paraId="04C75E34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F759C7F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E01A967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0CC923B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312DC03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22DE5" w:rsidRPr="007B3787" w14:paraId="6FBF956D" w14:textId="77777777" w:rsidTr="0049477B">
        <w:tc>
          <w:tcPr>
            <w:tcW w:w="704" w:type="dxa"/>
          </w:tcPr>
          <w:p w14:paraId="7F1149A0" w14:textId="23D47959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5428519" w14:textId="4299B6C4" w:rsidR="00222DE5" w:rsidRPr="007B3787" w:rsidRDefault="00E90240" w:rsidP="0049477B">
            <w:pPr>
              <w:spacing w:line="360" w:lineRule="auto"/>
              <w:rPr>
                <w:lang w:eastAsia="zh-CN"/>
              </w:rPr>
            </w:pPr>
            <w:r>
              <w:t>incubatorId</w:t>
            </w:r>
          </w:p>
        </w:tc>
        <w:tc>
          <w:tcPr>
            <w:tcW w:w="1985" w:type="dxa"/>
          </w:tcPr>
          <w:p w14:paraId="73F8E13A" w14:textId="1F286FEC" w:rsidR="00222DE5" w:rsidRPr="007B3787" w:rsidRDefault="00E90240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 w:rsidR="00222DE5"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DE56369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4237801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59390721" w14:textId="77777777" w:rsidR="00222DE5" w:rsidRDefault="00222DE5" w:rsidP="00222D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22DE5" w:rsidRPr="007B3787" w14:paraId="33675B59" w14:textId="77777777" w:rsidTr="0049477B">
        <w:tc>
          <w:tcPr>
            <w:tcW w:w="846" w:type="dxa"/>
          </w:tcPr>
          <w:p w14:paraId="7BD35C72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68E6AF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0AB4333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53DECE5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3B5E036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22DE5" w:rsidRPr="007B3787" w14:paraId="27952136" w14:textId="77777777" w:rsidTr="0049477B">
        <w:tc>
          <w:tcPr>
            <w:tcW w:w="846" w:type="dxa"/>
          </w:tcPr>
          <w:p w14:paraId="1F28361B" w14:textId="77777777" w:rsidR="00222DE5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4B07C4D" w14:textId="64D5D552" w:rsidR="00222DE5" w:rsidRPr="007B3787" w:rsidRDefault="00F23C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619D95A6" w14:textId="27245ED1" w:rsidR="00222DE5" w:rsidRPr="007B3787" w:rsidRDefault="00B601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7582EEEC" w14:textId="13E04F82" w:rsidR="00222DE5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B14C9F9" w14:textId="77777777" w:rsidR="00222DE5" w:rsidRPr="007B3787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11A18083" w14:textId="77777777" w:rsidTr="0049477B">
        <w:tc>
          <w:tcPr>
            <w:tcW w:w="846" w:type="dxa"/>
          </w:tcPr>
          <w:p w14:paraId="065E46A8" w14:textId="22443121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69C950E7" w14:textId="2D1D905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B319EC2" w14:textId="6237FD4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9A46771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3215AB3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52937607" w14:textId="77777777" w:rsidTr="0049477B">
        <w:tc>
          <w:tcPr>
            <w:tcW w:w="846" w:type="dxa"/>
          </w:tcPr>
          <w:p w14:paraId="6B9BCE7C" w14:textId="7E23D1B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534D5299" w14:textId="4E8FC8FB" w:rsidR="0032567D" w:rsidRDefault="00176EE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time</w:t>
            </w:r>
          </w:p>
        </w:tc>
        <w:tc>
          <w:tcPr>
            <w:tcW w:w="1985" w:type="dxa"/>
          </w:tcPr>
          <w:p w14:paraId="5866929E" w14:textId="7E22659A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7213ABD6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7B414EB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56392CD1" w14:textId="77777777" w:rsidTr="0049477B">
        <w:tc>
          <w:tcPr>
            <w:tcW w:w="846" w:type="dxa"/>
          </w:tcPr>
          <w:p w14:paraId="035A6C86" w14:textId="6A794270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3F020308" w14:textId="48F6ADD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4B3B2625" w14:textId="1E47AA9E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373323EC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F5DD57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6A0CE090" w14:textId="77777777" w:rsidTr="0049477B">
        <w:tc>
          <w:tcPr>
            <w:tcW w:w="846" w:type="dxa"/>
          </w:tcPr>
          <w:p w14:paraId="24F778A1" w14:textId="0B0FDE1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44DB6C6A" w14:textId="26F388B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vestors</w:t>
            </w:r>
          </w:p>
        </w:tc>
        <w:tc>
          <w:tcPr>
            <w:tcW w:w="1985" w:type="dxa"/>
          </w:tcPr>
          <w:p w14:paraId="30DAF3A1" w14:textId="031F4F3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5AC12826" w14:textId="6387E347" w:rsidR="0032567D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F2E30A4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43966DED" w14:textId="77777777" w:rsidTr="0049477B">
        <w:tc>
          <w:tcPr>
            <w:tcW w:w="846" w:type="dxa"/>
          </w:tcPr>
          <w:p w14:paraId="681739F3" w14:textId="7982B8A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1.4.1</w:t>
            </w:r>
          </w:p>
        </w:tc>
        <w:tc>
          <w:tcPr>
            <w:tcW w:w="1984" w:type="dxa"/>
          </w:tcPr>
          <w:p w14:paraId="5E170D92" w14:textId="67D15DA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35708244" w14:textId="0E2DDD69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8423795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5B108A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303DA3C7" w14:textId="77777777" w:rsidTr="0049477B">
        <w:tc>
          <w:tcPr>
            <w:tcW w:w="846" w:type="dxa"/>
          </w:tcPr>
          <w:p w14:paraId="050414EB" w14:textId="47C0E17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1.4.2</w:t>
            </w:r>
          </w:p>
        </w:tc>
        <w:tc>
          <w:tcPr>
            <w:tcW w:w="1984" w:type="dxa"/>
          </w:tcPr>
          <w:p w14:paraId="08A32B2E" w14:textId="72DB56C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6BC32D6" w14:textId="639DE95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CF7459D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3653E8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E5D205D" w14:textId="77777777" w:rsidR="00B643BA" w:rsidRPr="00F2044C" w:rsidRDefault="00B643BA" w:rsidP="00B643BA">
      <w:pPr>
        <w:pStyle w:val="3"/>
        <w:rPr>
          <w:lang w:eastAsia="zh-CN"/>
        </w:rPr>
      </w:pPr>
      <w:bookmarkStart w:id="165" w:name="_Toc299558612"/>
      <w:r>
        <w:rPr>
          <w:lang w:eastAsia="zh-CN"/>
        </w:rPr>
        <w:t>添加孵化器活动</w:t>
      </w:r>
      <w:bookmarkEnd w:id="165"/>
    </w:p>
    <w:p w14:paraId="65AF6D25" w14:textId="77777777" w:rsidR="00B643BA" w:rsidRDefault="00B643BA" w:rsidP="00B643B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5FB0AB9" w14:textId="77777777" w:rsidR="00B643BA" w:rsidRDefault="00E67187" w:rsidP="00B643BA">
      <w:pPr>
        <w:spacing w:line="360" w:lineRule="auto"/>
        <w:ind w:firstLineChars="200" w:firstLine="420"/>
        <w:jc w:val="left"/>
      </w:pPr>
      <w:hyperlink r:id="rId31" w:anchor="p=新活动" w:history="1">
        <w:r w:rsidR="00B643BA" w:rsidRPr="00B15853">
          <w:rPr>
            <w:rStyle w:val="a3"/>
            <w:rFonts w:hint="eastAsia"/>
          </w:rPr>
          <w:t>http://gxufyz.axshare.com/#p=</w:t>
        </w:r>
        <w:r w:rsidR="00B643BA" w:rsidRPr="00B15853">
          <w:rPr>
            <w:rStyle w:val="a3"/>
            <w:rFonts w:hint="eastAsia"/>
          </w:rPr>
          <w:t>新活动</w:t>
        </w:r>
      </w:hyperlink>
    </w:p>
    <w:p w14:paraId="5AD70C5C" w14:textId="46478B87" w:rsidR="00B643BA" w:rsidRPr="007B3787" w:rsidRDefault="00B643BA" w:rsidP="00B643BA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添加孵化器活动，添加内容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</w:t>
      </w:r>
    </w:p>
    <w:p w14:paraId="07020542" w14:textId="77777777" w:rsidR="00B643BA" w:rsidRDefault="00B643BA" w:rsidP="00B643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9074AA" w14:textId="77777777" w:rsidR="00B643BA" w:rsidRDefault="00B643BA" w:rsidP="00B643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D0488E">
        <w:rPr>
          <w:lang w:eastAsia="zh-CN"/>
        </w:rPr>
        <w:t xml:space="preserve"> 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 xml:space="preserve"> /</w:t>
      </w:r>
      <w:r>
        <w:rPr>
          <w:lang w:eastAsia="zh-CN"/>
        </w:rPr>
        <w:t>add</w:t>
      </w:r>
    </w:p>
    <w:p w14:paraId="7167E8FC" w14:textId="3EB0FAFE" w:rsidR="00F756AF" w:rsidRDefault="00F756AF" w:rsidP="00114AE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756AF" w:rsidRPr="007B3787" w14:paraId="1FDCE237" w14:textId="77777777" w:rsidTr="0049477B">
        <w:tc>
          <w:tcPr>
            <w:tcW w:w="846" w:type="dxa"/>
          </w:tcPr>
          <w:p w14:paraId="3A61F0DA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61A4D9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FE07E0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80FD8F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8C210E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B58F3" w:rsidRPr="007B3787" w14:paraId="1DA2B4FE" w14:textId="77777777" w:rsidTr="0049477B">
        <w:tc>
          <w:tcPr>
            <w:tcW w:w="846" w:type="dxa"/>
          </w:tcPr>
          <w:p w14:paraId="635B6570" w14:textId="50DD8741" w:rsidR="00FB58F3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444F5D7E" w14:textId="38FB42E2" w:rsidR="00FB58F3" w:rsidRPr="007B3787" w:rsidRDefault="00870801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t>incubatorId</w:t>
            </w:r>
          </w:p>
        </w:tc>
        <w:tc>
          <w:tcPr>
            <w:tcW w:w="1985" w:type="dxa"/>
          </w:tcPr>
          <w:p w14:paraId="33C28284" w14:textId="66E98AF8" w:rsidR="00FB58F3" w:rsidRPr="007B3787" w:rsidRDefault="00A646A7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FB58F3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815D054" w14:textId="77777777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E60035" w14:textId="77777777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22BD671C" w14:textId="77777777" w:rsidTr="0049477B">
        <w:tc>
          <w:tcPr>
            <w:tcW w:w="846" w:type="dxa"/>
          </w:tcPr>
          <w:p w14:paraId="75A9F09A" w14:textId="4ED5593B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3802B0D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370042CD" w14:textId="070DB55D" w:rsidR="00F756AF" w:rsidRDefault="003422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F756AF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00F8B57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14C6B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714DD75D" w14:textId="77777777" w:rsidTr="0049477B">
        <w:tc>
          <w:tcPr>
            <w:tcW w:w="846" w:type="dxa"/>
          </w:tcPr>
          <w:p w14:paraId="57296687" w14:textId="7CF19502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4F1C36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77FA3548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54DAFA0D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B797F7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4FF88B2B" w14:textId="77777777" w:rsidTr="0049477B">
        <w:tc>
          <w:tcPr>
            <w:tcW w:w="846" w:type="dxa"/>
          </w:tcPr>
          <w:p w14:paraId="524BF5B5" w14:textId="063029E7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471E0263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654E5D70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0A638ADA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D275A9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556E0A8" w14:textId="77777777" w:rsidR="00386D12" w:rsidRPr="00AC572E" w:rsidRDefault="00386D12" w:rsidP="00386D1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386D12" w:rsidRPr="007B3787" w14:paraId="7ACFE1F3" w14:textId="77777777" w:rsidTr="00064CE5">
        <w:tc>
          <w:tcPr>
            <w:tcW w:w="846" w:type="dxa"/>
          </w:tcPr>
          <w:p w14:paraId="00F55DE2" w14:textId="77777777" w:rsidR="00386D12" w:rsidRPr="007B3787" w:rsidRDefault="00386D12" w:rsidP="00064CE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601F5A33" w14:textId="77777777" w:rsidR="00386D12" w:rsidRPr="007B3787" w:rsidRDefault="00386D12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DD45216" w14:textId="77777777" w:rsidR="00386D12" w:rsidRPr="007B3787" w:rsidRDefault="00386D12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55DE916" w14:textId="77777777" w:rsidR="00386D12" w:rsidRPr="007B3787" w:rsidRDefault="00386D12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C3DBB1" w14:textId="77777777" w:rsidR="00386D12" w:rsidRPr="007B3787" w:rsidRDefault="00386D12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86D12" w:rsidRPr="007B3787" w14:paraId="79203650" w14:textId="77777777" w:rsidTr="00064CE5">
        <w:tc>
          <w:tcPr>
            <w:tcW w:w="846" w:type="dxa"/>
          </w:tcPr>
          <w:p w14:paraId="141C2084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16181789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54BA35C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1C6C9ED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3D6A35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6D12" w:rsidRPr="007B3787" w14:paraId="50B38F5F" w14:textId="77777777" w:rsidTr="00064CE5">
        <w:tc>
          <w:tcPr>
            <w:tcW w:w="846" w:type="dxa"/>
          </w:tcPr>
          <w:p w14:paraId="63D08AB4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2660E1B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3037FF2C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F44FAE5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45A2112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386D12" w:rsidRPr="007B3787" w14:paraId="0EDE2EF3" w14:textId="77777777" w:rsidTr="00064CE5">
        <w:tc>
          <w:tcPr>
            <w:tcW w:w="846" w:type="dxa"/>
          </w:tcPr>
          <w:p w14:paraId="13901591" w14:textId="77777777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9981E4A" w14:textId="77777777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BCEC2B6" w14:textId="77777777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610CB69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D584866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6D12" w:rsidRPr="007B3787" w14:paraId="4C252EBD" w14:textId="77777777" w:rsidTr="00064CE5">
        <w:tc>
          <w:tcPr>
            <w:tcW w:w="846" w:type="dxa"/>
          </w:tcPr>
          <w:p w14:paraId="7CBBD519" w14:textId="77777777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CEB2275" w14:textId="1495E277" w:rsidR="00386D12" w:rsidRDefault="002933F3" w:rsidP="00064CE5">
            <w:pPr>
              <w:spacing w:line="360" w:lineRule="auto"/>
              <w:jc w:val="left"/>
              <w:rPr>
                <w:lang w:eastAsia="zh-CN"/>
              </w:rPr>
            </w:pPr>
            <w:r w:rsidRPr="002933F3">
              <w:rPr>
                <w:lang w:eastAsia="zh-CN"/>
              </w:rPr>
              <w:t>incuActId</w:t>
            </w:r>
          </w:p>
        </w:tc>
        <w:tc>
          <w:tcPr>
            <w:tcW w:w="1985" w:type="dxa"/>
          </w:tcPr>
          <w:p w14:paraId="7395BE70" w14:textId="7D6F2B0C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新添加的</w:t>
            </w:r>
            <w:r w:rsidR="002933F3">
              <w:rPr>
                <w:lang w:eastAsia="zh-CN"/>
              </w:rPr>
              <w:t>活动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2B7CA05" w14:textId="77777777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CDFB0E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D55554D" w14:textId="268B0C75" w:rsidR="008E1936" w:rsidRPr="00F2044C" w:rsidRDefault="008E1936" w:rsidP="008E1936">
      <w:pPr>
        <w:pStyle w:val="3"/>
        <w:rPr>
          <w:lang w:eastAsia="zh-CN"/>
        </w:rPr>
      </w:pPr>
      <w:bookmarkStart w:id="166" w:name="_Toc299558613"/>
      <w:r>
        <w:rPr>
          <w:lang w:eastAsia="zh-CN"/>
        </w:rPr>
        <w:t>删除孵化器活动</w:t>
      </w:r>
      <w:bookmarkEnd w:id="166"/>
    </w:p>
    <w:p w14:paraId="0DB64C88" w14:textId="77777777" w:rsidR="008E1936" w:rsidRDefault="008E1936" w:rsidP="008E1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5A2C3EA" w14:textId="77777777" w:rsidR="008E1936" w:rsidRDefault="00E67187" w:rsidP="008E1936">
      <w:pPr>
        <w:spacing w:line="360" w:lineRule="auto"/>
        <w:ind w:firstLineChars="200" w:firstLine="420"/>
        <w:jc w:val="left"/>
      </w:pPr>
      <w:hyperlink r:id="rId32" w:anchor="p=新活动" w:history="1">
        <w:r w:rsidR="008E1936" w:rsidRPr="00B15853">
          <w:rPr>
            <w:rStyle w:val="a3"/>
            <w:rFonts w:hint="eastAsia"/>
          </w:rPr>
          <w:t>http://gxufyz.axshare.com/#p=</w:t>
        </w:r>
        <w:r w:rsidR="008E1936" w:rsidRPr="00B15853">
          <w:rPr>
            <w:rStyle w:val="a3"/>
            <w:rFonts w:hint="eastAsia"/>
          </w:rPr>
          <w:t>新活动</w:t>
        </w:r>
      </w:hyperlink>
    </w:p>
    <w:p w14:paraId="7042BEEC" w14:textId="16743A11" w:rsidR="008E1936" w:rsidRPr="007B3787" w:rsidRDefault="008E1936" w:rsidP="008E1936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添加孵化器活动，添加内容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</w:t>
      </w:r>
    </w:p>
    <w:p w14:paraId="4BA3588C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488D397" w14:textId="5C6271EA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D0488E">
        <w:rPr>
          <w:lang w:eastAsia="zh-CN"/>
        </w:rPr>
        <w:t xml:space="preserve"> 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 xml:space="preserve"> /</w:t>
      </w:r>
      <w:r w:rsidR="001D681C">
        <w:rPr>
          <w:rFonts w:hint="eastAsia"/>
          <w:lang w:eastAsia="zh-CN"/>
        </w:rPr>
        <w:t>delete</w:t>
      </w:r>
    </w:p>
    <w:p w14:paraId="202A34CE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E1936" w:rsidRPr="007B3787" w14:paraId="7E765A03" w14:textId="77777777" w:rsidTr="00F14997">
        <w:tc>
          <w:tcPr>
            <w:tcW w:w="846" w:type="dxa"/>
          </w:tcPr>
          <w:p w14:paraId="0E387A5C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BAE5C1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80CD7C8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FBEF61D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F483F0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E1936" w:rsidRPr="007B3787" w14:paraId="78073B48" w14:textId="77777777" w:rsidTr="00F14997">
        <w:tc>
          <w:tcPr>
            <w:tcW w:w="846" w:type="dxa"/>
          </w:tcPr>
          <w:p w14:paraId="1D681E67" w14:textId="77777777" w:rsidR="008E1936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3E630BE4" w14:textId="1385136C" w:rsidR="008E1936" w:rsidRPr="007B3787" w:rsidRDefault="00F110D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78CC05B0" w14:textId="54AF4E74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385CEE">
              <w:rPr>
                <w:rFonts w:hint="eastAsia"/>
                <w:lang w:eastAsia="zh-CN"/>
              </w:rPr>
              <w:t>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03254D" w14:textId="77777777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BAD843" w14:textId="77777777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D8B13A4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E1936" w:rsidRPr="007B3787" w14:paraId="26A4CB5E" w14:textId="77777777" w:rsidTr="00F14997">
        <w:tc>
          <w:tcPr>
            <w:tcW w:w="846" w:type="dxa"/>
          </w:tcPr>
          <w:p w14:paraId="2B7D20A5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A5A17E7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D54016F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AC7FDBA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55DB2E4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E1936" w:rsidRPr="007B3787" w14:paraId="778207E9" w14:textId="77777777" w:rsidTr="00F14997">
        <w:tc>
          <w:tcPr>
            <w:tcW w:w="846" w:type="dxa"/>
          </w:tcPr>
          <w:p w14:paraId="1B1A966A" w14:textId="77777777" w:rsidR="008E1936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6091C00" w14:textId="48D7CDD6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06840E62" w14:textId="588EE6B6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8E1936"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3288C0A" w14:textId="54AA8C78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5910539" w14:textId="69C9F2C0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1F7CE7" w:rsidRPr="007B3787" w14:paraId="209FC985" w14:textId="77777777" w:rsidTr="00F14997">
        <w:tc>
          <w:tcPr>
            <w:tcW w:w="846" w:type="dxa"/>
          </w:tcPr>
          <w:p w14:paraId="26E2A09B" w14:textId="77777777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5F38271C" w14:textId="77777777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8413DFC" w14:textId="25FCA5E8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9F393BC" w14:textId="77777777" w:rsidR="001F7CE7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0776D10" w14:textId="77777777" w:rsidR="001F7CE7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8FA262D" w14:textId="2017735A" w:rsidR="00F12FC9" w:rsidRPr="00F2044C" w:rsidRDefault="00F756AF" w:rsidP="00F12FC9">
      <w:pPr>
        <w:pStyle w:val="3"/>
        <w:rPr>
          <w:lang w:eastAsia="zh-CN"/>
        </w:rPr>
      </w:pPr>
      <w:bookmarkStart w:id="167" w:name="_Toc299558614"/>
      <w:r>
        <w:rPr>
          <w:lang w:eastAsia="zh-CN"/>
        </w:rPr>
        <w:t>更新孵化器活动</w:t>
      </w:r>
      <w:bookmarkEnd w:id="167"/>
    </w:p>
    <w:p w14:paraId="3F97709A" w14:textId="77777777" w:rsidR="00F12FC9" w:rsidRDefault="00F12FC9" w:rsidP="00F12FC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FC79F22" w14:textId="77777777" w:rsidR="00F12FC9" w:rsidRDefault="00E67187" w:rsidP="00F12FC9">
      <w:pPr>
        <w:spacing w:line="360" w:lineRule="auto"/>
        <w:ind w:firstLineChars="200" w:firstLine="420"/>
        <w:jc w:val="left"/>
      </w:pPr>
      <w:hyperlink r:id="rId33" w:anchor="p=新活动" w:history="1">
        <w:r w:rsidR="00F12FC9" w:rsidRPr="00B15853">
          <w:rPr>
            <w:rStyle w:val="a3"/>
            <w:rFonts w:hint="eastAsia"/>
          </w:rPr>
          <w:t>http://gxufyz.axshare.com/#p=</w:t>
        </w:r>
        <w:r w:rsidR="00F12FC9" w:rsidRPr="00B15853">
          <w:rPr>
            <w:rStyle w:val="a3"/>
            <w:rFonts w:hint="eastAsia"/>
          </w:rPr>
          <w:t>新活动</w:t>
        </w:r>
      </w:hyperlink>
    </w:p>
    <w:p w14:paraId="1830B75E" w14:textId="66F701DF" w:rsidR="00F12FC9" w:rsidRPr="007B3787" w:rsidRDefault="000F52BA" w:rsidP="00F12FC9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更新孵化器活动信息</w:t>
      </w:r>
      <w:r w:rsidR="00F12FC9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可更新内容</w:t>
      </w:r>
      <w:r w:rsidR="00F12FC9"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 w:rsidR="00F12FC9">
        <w:rPr>
          <w:rFonts w:hint="eastAsia"/>
          <w:lang w:eastAsia="zh-CN"/>
        </w:rPr>
        <w:t>）</w:t>
      </w:r>
    </w:p>
    <w:p w14:paraId="1FF746B9" w14:textId="77777777" w:rsidR="00F12FC9" w:rsidRDefault="00F12FC9" w:rsidP="00F12F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C60FC2C" w14:textId="77979357" w:rsidR="00F12FC9" w:rsidRDefault="00F12FC9" w:rsidP="00F12F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EE37B6"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3E197C">
        <w:rPr>
          <w:lang w:eastAsia="zh-CN"/>
        </w:rPr>
        <w:t>update</w:t>
      </w:r>
    </w:p>
    <w:p w14:paraId="510F27D6" w14:textId="77777777" w:rsidR="00677897" w:rsidRDefault="00677897" w:rsidP="0067789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77897" w:rsidRPr="007B3787" w14:paraId="559F6347" w14:textId="77777777" w:rsidTr="0049477B">
        <w:tc>
          <w:tcPr>
            <w:tcW w:w="846" w:type="dxa"/>
          </w:tcPr>
          <w:p w14:paraId="4D78124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634B2D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647B519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FB38F5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C4BD4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77897" w:rsidRPr="007B3787" w14:paraId="7E615AAB" w14:textId="77777777" w:rsidTr="0049477B">
        <w:tc>
          <w:tcPr>
            <w:tcW w:w="846" w:type="dxa"/>
          </w:tcPr>
          <w:p w14:paraId="5EB083F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</w:t>
            </w:r>
          </w:p>
        </w:tc>
        <w:tc>
          <w:tcPr>
            <w:tcW w:w="1984" w:type="dxa"/>
          </w:tcPr>
          <w:p w14:paraId="34C48203" w14:textId="175D3CCC" w:rsidR="00677897" w:rsidRPr="007B3787" w:rsidRDefault="00902C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71BC85A7" w14:textId="6BA24BF4" w:rsidR="00677897" w:rsidRPr="007B3787" w:rsidRDefault="003267A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677897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8604C54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5D2BAD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05AE3132" w14:textId="77777777" w:rsidTr="0049477B">
        <w:tc>
          <w:tcPr>
            <w:tcW w:w="846" w:type="dxa"/>
          </w:tcPr>
          <w:p w14:paraId="77E0559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4418635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0C68A2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活动名称</w:t>
            </w:r>
          </w:p>
        </w:tc>
        <w:tc>
          <w:tcPr>
            <w:tcW w:w="1276" w:type="dxa"/>
          </w:tcPr>
          <w:p w14:paraId="2BAFC1FB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B187AA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1D14CE97" w14:textId="77777777" w:rsidTr="0049477B">
        <w:tc>
          <w:tcPr>
            <w:tcW w:w="846" w:type="dxa"/>
          </w:tcPr>
          <w:p w14:paraId="06A1F3A1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E0C1E44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01F1C1B7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32A146FF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2D8359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185D10B9" w14:textId="77777777" w:rsidTr="0049477B">
        <w:tc>
          <w:tcPr>
            <w:tcW w:w="846" w:type="dxa"/>
          </w:tcPr>
          <w:p w14:paraId="42464801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1D451D57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7F835750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6CB9878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923737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4BDF14F" w14:textId="77777777" w:rsidR="00677897" w:rsidRDefault="00677897" w:rsidP="0067789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77897" w:rsidRPr="007B3787" w14:paraId="459B3338" w14:textId="77777777" w:rsidTr="0049477B">
        <w:tc>
          <w:tcPr>
            <w:tcW w:w="846" w:type="dxa"/>
          </w:tcPr>
          <w:p w14:paraId="35DF5F1B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5506EF1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BCEF1E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2E0407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5D47D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77897" w:rsidRPr="007B3787" w14:paraId="265BE0D4" w14:textId="77777777" w:rsidTr="0049477B">
        <w:tc>
          <w:tcPr>
            <w:tcW w:w="846" w:type="dxa"/>
          </w:tcPr>
          <w:p w14:paraId="6E08B2E6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EC40D4D" w14:textId="760DC543" w:rsidR="00677897" w:rsidRPr="007B3787" w:rsidRDefault="00DE5A3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</w:t>
            </w:r>
            <w:r w:rsidR="00677897"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223F249B" w14:textId="72DB3830" w:rsidR="00677897" w:rsidRPr="007B3787" w:rsidRDefault="006343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 w:rsidR="00677897">
              <w:rPr>
                <w:rFonts w:hint="eastAsia"/>
                <w:lang w:eastAsia="zh-CN"/>
              </w:rPr>
              <w:t>成功</w:t>
            </w:r>
            <w:r w:rsidR="00340C3A">
              <w:rPr>
                <w:rFonts w:hint="eastAsia"/>
                <w:lang w:eastAsia="zh-CN"/>
              </w:rPr>
              <w:t>/</w:t>
            </w:r>
            <w:r w:rsidR="00340C3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B6C1BC8" w14:textId="69676635" w:rsidR="00677897" w:rsidRPr="007B3787" w:rsidRDefault="000D168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D72C0D1" w14:textId="0DD0DC67" w:rsidR="00677897" w:rsidRPr="007B3787" w:rsidRDefault="000D168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A2727" w:rsidRPr="007B3787" w14:paraId="4447C968" w14:textId="77777777" w:rsidTr="0049477B">
        <w:tc>
          <w:tcPr>
            <w:tcW w:w="846" w:type="dxa"/>
          </w:tcPr>
          <w:p w14:paraId="6824EFD9" w14:textId="11067B71" w:rsidR="00DA272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C1258B5" w14:textId="40BA5DAA" w:rsidR="00DA272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6E201C8" w14:textId="4BDABE1A" w:rsidR="00DA2727" w:rsidRDefault="00634395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 w:rsidR="00DA2727">
              <w:rPr>
                <w:rFonts w:hint="eastAsia"/>
                <w:lang w:eastAsia="zh-CN"/>
              </w:rPr>
              <w:t>成功</w:t>
            </w:r>
            <w:r w:rsidR="00DA2727">
              <w:rPr>
                <w:rFonts w:hint="eastAsia"/>
                <w:lang w:eastAsia="zh-CN"/>
              </w:rPr>
              <w:t>/</w:t>
            </w:r>
            <w:r w:rsidR="00DA2727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76B0A07" w14:textId="39FF896D" w:rsidR="00DA2727" w:rsidRPr="007B378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06CAD78" w14:textId="77777777" w:rsidR="00DA2727" w:rsidRPr="007B378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9C6474" w14:textId="0DDD48E3" w:rsidR="00015A74" w:rsidRPr="00F2044C" w:rsidRDefault="00015A74" w:rsidP="00015A74">
      <w:pPr>
        <w:pStyle w:val="3"/>
        <w:rPr>
          <w:lang w:eastAsia="zh-CN"/>
        </w:rPr>
      </w:pPr>
      <w:bookmarkStart w:id="168" w:name="_Toc299558615"/>
      <w:r>
        <w:rPr>
          <w:lang w:eastAsia="zh-CN"/>
        </w:rPr>
        <w:t>添加活动投资人</w:t>
      </w:r>
      <w:bookmarkEnd w:id="168"/>
    </w:p>
    <w:p w14:paraId="70C66BB6" w14:textId="77777777" w:rsidR="00015A74" w:rsidRDefault="00015A74" w:rsidP="00015A7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71F2074" w14:textId="77777777" w:rsidR="00015A74" w:rsidRDefault="00E67187" w:rsidP="00015A74">
      <w:pPr>
        <w:spacing w:line="360" w:lineRule="auto"/>
        <w:ind w:firstLineChars="200" w:firstLine="420"/>
        <w:jc w:val="left"/>
      </w:pPr>
      <w:hyperlink r:id="rId34" w:anchor="p=新活动" w:history="1">
        <w:r w:rsidR="00015A74" w:rsidRPr="00B15853">
          <w:rPr>
            <w:rStyle w:val="a3"/>
            <w:rFonts w:hint="eastAsia"/>
          </w:rPr>
          <w:t>http://gxufyz.axshare.com/#p=</w:t>
        </w:r>
        <w:r w:rsidR="00015A74" w:rsidRPr="00B15853">
          <w:rPr>
            <w:rStyle w:val="a3"/>
            <w:rFonts w:hint="eastAsia"/>
          </w:rPr>
          <w:t>新活动</w:t>
        </w:r>
      </w:hyperlink>
    </w:p>
    <w:p w14:paraId="502CB504" w14:textId="774BA939" w:rsidR="00015A74" w:rsidRPr="007B3787" w:rsidRDefault="00902F81" w:rsidP="00015A74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添加活动投资人</w:t>
      </w:r>
    </w:p>
    <w:p w14:paraId="5E29411A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FB37CCD" w14:textId="2682DC41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71607D">
        <w:rPr>
          <w:lang w:eastAsia="zh-CN"/>
        </w:rPr>
        <w:t>addInvestor</w:t>
      </w:r>
    </w:p>
    <w:p w14:paraId="53C7B610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15A74" w:rsidRPr="007B3787" w14:paraId="73346F18" w14:textId="77777777" w:rsidTr="0049477B">
        <w:tc>
          <w:tcPr>
            <w:tcW w:w="846" w:type="dxa"/>
          </w:tcPr>
          <w:p w14:paraId="2FA06BBD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8520907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E312371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E296DFA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66D1E69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05D1D" w:rsidRPr="007B3787" w14:paraId="0C32F198" w14:textId="77777777" w:rsidTr="0049477B">
        <w:tc>
          <w:tcPr>
            <w:tcW w:w="846" w:type="dxa"/>
          </w:tcPr>
          <w:p w14:paraId="531263D4" w14:textId="45569285" w:rsidR="00305D1D" w:rsidRDefault="00DB64E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38CB0AF" w14:textId="5EE5DD3A" w:rsidR="00305D1D" w:rsidRDefault="001717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4762D5EF" w14:textId="3C31A4E3" w:rsidR="00305D1D" w:rsidRDefault="00A1470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B5F9AE" w14:textId="77777777" w:rsidR="00305D1D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386978" w14:textId="77777777" w:rsidR="00305D1D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15A74" w:rsidRPr="007B3787" w14:paraId="09306FC1" w14:textId="77777777" w:rsidTr="0049477B">
        <w:tc>
          <w:tcPr>
            <w:tcW w:w="846" w:type="dxa"/>
          </w:tcPr>
          <w:p w14:paraId="7BC5741D" w14:textId="1F175B8E" w:rsidR="00015A74" w:rsidRDefault="00DB64E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10478FD" w14:textId="13221579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3A276E1" w14:textId="41AA6F26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AB7379C" w14:textId="4FC60B91" w:rsidR="00015A74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1DD130C" w14:textId="62B30F5B" w:rsidR="00015A74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7AEEBDD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15A74" w:rsidRPr="007B3787" w14:paraId="3C13022D" w14:textId="77777777" w:rsidTr="0049477B">
        <w:tc>
          <w:tcPr>
            <w:tcW w:w="846" w:type="dxa"/>
          </w:tcPr>
          <w:p w14:paraId="7C9B49C9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C6A8F51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F08F476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5972B36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3617003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15A74" w:rsidRPr="007B3787" w14:paraId="2E81A64D" w14:textId="77777777" w:rsidTr="0049477B">
        <w:tc>
          <w:tcPr>
            <w:tcW w:w="846" w:type="dxa"/>
          </w:tcPr>
          <w:p w14:paraId="40473F15" w14:textId="77777777" w:rsidR="00015A74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84BCE17" w14:textId="77777777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F2E0A71" w14:textId="0C3BDDE1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  <w:r w:rsidR="0060493E">
              <w:rPr>
                <w:rFonts w:hint="eastAsia"/>
                <w:lang w:eastAsia="zh-CN"/>
              </w:rPr>
              <w:t>/</w:t>
            </w:r>
            <w:r w:rsidR="0060493E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45372D6" w14:textId="7F827E27" w:rsidR="00015A74" w:rsidRPr="007B3787" w:rsidRDefault="00117F1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06930CB" w14:textId="73B7CFB2" w:rsidR="00015A74" w:rsidRPr="007B3787" w:rsidRDefault="00117F1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60493E" w:rsidRPr="007B3787" w14:paraId="5431ECB8" w14:textId="77777777" w:rsidTr="0049477B">
        <w:tc>
          <w:tcPr>
            <w:tcW w:w="846" w:type="dxa"/>
          </w:tcPr>
          <w:p w14:paraId="0DBD7314" w14:textId="1A533FEA" w:rsidR="0060493E" w:rsidRDefault="0060493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7F488F4" w14:textId="06C7AB29" w:rsidR="0060493E" w:rsidRDefault="0060493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B36C571" w14:textId="22F0D004" w:rsidR="0060493E" w:rsidRDefault="00403F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F4160DC" w14:textId="4C2E9B86" w:rsidR="0060493E" w:rsidRPr="007B3787" w:rsidRDefault="00117F1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A2DA579" w14:textId="77777777" w:rsidR="0060493E" w:rsidRPr="007B3787" w:rsidRDefault="0060493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E5751A9" w14:textId="292F6F3A" w:rsidR="00D70EC5" w:rsidRPr="00F2044C" w:rsidRDefault="00D70EC5" w:rsidP="00D70EC5">
      <w:pPr>
        <w:pStyle w:val="3"/>
        <w:rPr>
          <w:lang w:eastAsia="zh-CN"/>
        </w:rPr>
      </w:pPr>
      <w:bookmarkStart w:id="169" w:name="_Toc299558616"/>
      <w:r>
        <w:rPr>
          <w:lang w:eastAsia="zh-CN"/>
        </w:rPr>
        <w:t>删除活动投资人</w:t>
      </w:r>
      <w:bookmarkEnd w:id="169"/>
    </w:p>
    <w:p w14:paraId="56E49D14" w14:textId="77777777" w:rsidR="00D70EC5" w:rsidRDefault="00D70EC5" w:rsidP="00D70E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B6AFC8F" w14:textId="77777777" w:rsidR="00D70EC5" w:rsidRDefault="00E67187" w:rsidP="00D70EC5">
      <w:pPr>
        <w:spacing w:line="360" w:lineRule="auto"/>
        <w:ind w:firstLineChars="200" w:firstLine="420"/>
        <w:jc w:val="left"/>
      </w:pPr>
      <w:hyperlink r:id="rId35" w:anchor="p=新活动" w:history="1">
        <w:r w:rsidR="00D70EC5" w:rsidRPr="00B15853">
          <w:rPr>
            <w:rStyle w:val="a3"/>
            <w:rFonts w:hint="eastAsia"/>
          </w:rPr>
          <w:t>http://gxufyz.axshare.com/#p=</w:t>
        </w:r>
        <w:r w:rsidR="00D70EC5" w:rsidRPr="00B15853">
          <w:rPr>
            <w:rStyle w:val="a3"/>
            <w:rFonts w:hint="eastAsia"/>
          </w:rPr>
          <w:t>新活动</w:t>
        </w:r>
      </w:hyperlink>
    </w:p>
    <w:p w14:paraId="7267A9D3" w14:textId="35EFF6F6" w:rsidR="00D70EC5" w:rsidRPr="007B3787" w:rsidRDefault="007D5154" w:rsidP="00D70EC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删除活动投资人</w:t>
      </w:r>
    </w:p>
    <w:p w14:paraId="0DEB067B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0C6455DB" w14:textId="6FDD9D7F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450D79">
        <w:rPr>
          <w:lang w:eastAsia="zh-CN"/>
        </w:rPr>
        <w:t>delete</w:t>
      </w:r>
      <w:r>
        <w:rPr>
          <w:lang w:eastAsia="zh-CN"/>
        </w:rPr>
        <w:t>Investor</w:t>
      </w:r>
    </w:p>
    <w:p w14:paraId="003E7CBE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70EC5" w:rsidRPr="007B3787" w14:paraId="28914EC0" w14:textId="77777777" w:rsidTr="0049477B">
        <w:tc>
          <w:tcPr>
            <w:tcW w:w="846" w:type="dxa"/>
          </w:tcPr>
          <w:p w14:paraId="784431C1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B35A3CF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DA3D9B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67A0B18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30882DD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0EC5" w:rsidRPr="007B3787" w14:paraId="04FE552D" w14:textId="77777777" w:rsidTr="0049477B">
        <w:tc>
          <w:tcPr>
            <w:tcW w:w="846" w:type="dxa"/>
          </w:tcPr>
          <w:p w14:paraId="6986D5F8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74CB6A1A" w14:textId="084E8774" w:rsidR="00F64234" w:rsidRPr="007B3787" w:rsidRDefault="00F64234" w:rsidP="005A69C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</w:t>
            </w:r>
            <w:r w:rsidR="009B2460">
              <w:rPr>
                <w:lang w:eastAsia="zh-CN"/>
              </w:rPr>
              <w:t>Inv</w:t>
            </w:r>
            <w:r w:rsidR="00F72314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3AB24D93" w14:textId="321EF8C8" w:rsidR="00D70EC5" w:rsidRPr="007B3787" w:rsidRDefault="0044541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C63E24">
              <w:rPr>
                <w:rFonts w:hint="eastAsia"/>
                <w:lang w:eastAsia="zh-CN"/>
              </w:rPr>
              <w:t>投资人</w:t>
            </w:r>
            <w:r w:rsidR="00D70EC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556CA0E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D926A21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16657BF" w14:textId="77777777" w:rsidR="00E64FD7" w:rsidRDefault="00E64FD7" w:rsidP="00E64FD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64FD7" w:rsidRPr="007B3787" w14:paraId="3C7A734A" w14:textId="77777777" w:rsidTr="00F14997">
        <w:tc>
          <w:tcPr>
            <w:tcW w:w="846" w:type="dxa"/>
          </w:tcPr>
          <w:p w14:paraId="3E40F954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DA9D52B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763C1AA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90977F1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4B2294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64FD7" w:rsidRPr="007B3787" w14:paraId="7C22E7BD" w14:textId="77777777" w:rsidTr="00F14997">
        <w:tc>
          <w:tcPr>
            <w:tcW w:w="846" w:type="dxa"/>
          </w:tcPr>
          <w:p w14:paraId="40A5AA89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E8C1CA4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5033955F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F63686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196AAC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E64FD7" w:rsidRPr="007B3787" w14:paraId="6B875B7D" w14:textId="77777777" w:rsidTr="00F14997">
        <w:tc>
          <w:tcPr>
            <w:tcW w:w="846" w:type="dxa"/>
          </w:tcPr>
          <w:p w14:paraId="62212E20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DF37431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FBD4B39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BFBB83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2D75FE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1F834F" w14:textId="6A2420CC" w:rsidR="00831DC4" w:rsidRDefault="00D45FC5" w:rsidP="00B37BF5">
      <w:pPr>
        <w:pStyle w:val="1"/>
        <w:ind w:left="480"/>
      </w:pPr>
      <w:bookmarkStart w:id="170" w:name="_Toc299558617"/>
      <w:r>
        <w:t>投资人</w:t>
      </w:r>
      <w:r w:rsidR="00EA719B">
        <w:t>相关</w:t>
      </w:r>
      <w:bookmarkEnd w:id="170"/>
    </w:p>
    <w:p w14:paraId="15AC310C" w14:textId="1B682B1D" w:rsidR="00DD30BE" w:rsidRPr="003F2E68" w:rsidRDefault="00AA0D56" w:rsidP="00DD30BE">
      <w:pPr>
        <w:pStyle w:val="2"/>
        <w:numPr>
          <w:ilvl w:val="0"/>
          <w:numId w:val="13"/>
        </w:numPr>
        <w:rPr>
          <w:lang w:eastAsia="zh-CN"/>
        </w:rPr>
      </w:pPr>
      <w:bookmarkStart w:id="171" w:name="_Toc299558618"/>
      <w:r>
        <w:rPr>
          <w:rFonts w:hint="eastAsia"/>
          <w:lang w:eastAsia="zh-CN"/>
        </w:rPr>
        <w:t>找投资人</w:t>
      </w:r>
      <w:bookmarkEnd w:id="171"/>
    </w:p>
    <w:p w14:paraId="4E8C4AAD" w14:textId="77777777" w:rsidR="00D723DE" w:rsidRPr="0015624D" w:rsidRDefault="00D723DE" w:rsidP="00D723DE">
      <w:pPr>
        <w:pStyle w:val="3"/>
        <w:rPr>
          <w:lang w:eastAsia="zh-CN"/>
        </w:rPr>
      </w:pPr>
      <w:bookmarkStart w:id="172" w:name="_Toc299558619"/>
      <w:r>
        <w:rPr>
          <w:lang w:eastAsia="zh-CN"/>
        </w:rPr>
        <w:t>获取相关数据</w:t>
      </w:r>
      <w:bookmarkEnd w:id="172"/>
    </w:p>
    <w:p w14:paraId="7719A623" w14:textId="77777777" w:rsidR="00D723DE" w:rsidRPr="00AC572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077E02" w14:textId="77777777" w:rsidR="00D723DE" w:rsidRDefault="00D723DE" w:rsidP="00D723DE">
      <w:pPr>
        <w:spacing w:line="360" w:lineRule="auto"/>
        <w:ind w:firstLine="420"/>
        <w:jc w:val="left"/>
        <w:rPr>
          <w:lang w:eastAsia="zh-CN"/>
        </w:rPr>
      </w:pPr>
      <w:r w:rsidRPr="007D229D">
        <w:rPr>
          <w:rFonts w:hint="eastAsia"/>
          <w:lang w:eastAsia="zh-CN"/>
        </w:rPr>
        <w:t>http://gxufyz.axshare.com/#p=</w:t>
      </w:r>
      <w:r w:rsidRPr="007D229D">
        <w:rPr>
          <w:rFonts w:hint="eastAsia"/>
          <w:lang w:eastAsia="zh-CN"/>
        </w:rPr>
        <w:t>找项目</w:t>
      </w:r>
    </w:p>
    <w:p w14:paraId="7079DEC7" w14:textId="77777777" w:rsidR="00D723DE" w:rsidRPr="007B3787" w:rsidRDefault="00D723DE" w:rsidP="00D723DE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获取所有相关数据，包括所有排序方式，所有筛选方式，所有创业方向，所有地区（省份）</w:t>
      </w:r>
    </w:p>
    <w:p w14:paraId="0E646026" w14:textId="77777777" w:rsidR="00D723DE" w:rsidRPr="00AC572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BC93BFD" w14:textId="14C8B476" w:rsidR="00D723DE" w:rsidRDefault="00D723DE" w:rsidP="00D723D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lang w:eastAsia="zh-CN"/>
        </w:rPr>
        <w:t>investor/getData</w:t>
      </w:r>
    </w:p>
    <w:p w14:paraId="320F3CDE" w14:textId="77777777" w:rsidR="00D723DE" w:rsidRPr="00B05C4F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D9ECFF7" w14:textId="77777777" w:rsidR="00D723DE" w:rsidRPr="00AC572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723DE" w:rsidRPr="007B3787" w14:paraId="5B1CC7C6" w14:textId="77777777" w:rsidTr="003977B3">
        <w:tc>
          <w:tcPr>
            <w:tcW w:w="704" w:type="dxa"/>
          </w:tcPr>
          <w:p w14:paraId="209CFCDE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19D84B9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2F99043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203920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3C51D9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23DE" w:rsidRPr="007B3787" w14:paraId="5A8FF436" w14:textId="77777777" w:rsidTr="003977B3">
        <w:tc>
          <w:tcPr>
            <w:tcW w:w="704" w:type="dxa"/>
          </w:tcPr>
          <w:p w14:paraId="7A28DDE1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CD4F09C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01F4B7D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B9FEACE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0FFA5FF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5F98ADE2" w14:textId="77777777" w:rsidR="00D723D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23DE" w:rsidRPr="007B3787" w14:paraId="1CAAB33B" w14:textId="77777777" w:rsidTr="003977B3">
        <w:tc>
          <w:tcPr>
            <w:tcW w:w="846" w:type="dxa"/>
          </w:tcPr>
          <w:p w14:paraId="7F539103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3EF1F18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788B110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1FD8861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665DBB6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23DE" w:rsidRPr="007B3787" w14:paraId="2F8CF70D" w14:textId="77777777" w:rsidTr="003977B3">
        <w:tc>
          <w:tcPr>
            <w:tcW w:w="846" w:type="dxa"/>
          </w:tcPr>
          <w:p w14:paraId="5BAA974E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A7B6001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843" w:type="dxa"/>
          </w:tcPr>
          <w:p w14:paraId="2A1EE9F2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排序方式列表</w:t>
            </w:r>
          </w:p>
        </w:tc>
        <w:tc>
          <w:tcPr>
            <w:tcW w:w="1276" w:type="dxa"/>
          </w:tcPr>
          <w:p w14:paraId="7F01ABBF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E26BF7C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6AA58701" w14:textId="77777777" w:rsidTr="003977B3">
        <w:tc>
          <w:tcPr>
            <w:tcW w:w="846" w:type="dxa"/>
          </w:tcPr>
          <w:p w14:paraId="4DEE8311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</w:t>
            </w:r>
            <w:r>
              <w:rPr>
                <w:lang w:eastAsia="zh-CN"/>
              </w:rPr>
              <w:t>1</w:t>
            </w:r>
          </w:p>
        </w:tc>
        <w:tc>
          <w:tcPr>
            <w:tcW w:w="2126" w:type="dxa"/>
          </w:tcPr>
          <w:p w14:paraId="5226F8B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rankId</w:t>
            </w:r>
          </w:p>
        </w:tc>
        <w:tc>
          <w:tcPr>
            <w:tcW w:w="1843" w:type="dxa"/>
          </w:tcPr>
          <w:p w14:paraId="3C217B7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B8B953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E9711E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6B1E1C7B" w14:textId="77777777" w:rsidTr="003977B3">
        <w:tc>
          <w:tcPr>
            <w:tcW w:w="846" w:type="dxa"/>
          </w:tcPr>
          <w:p w14:paraId="6B391BE9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08F09EB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rankName</w:t>
            </w:r>
          </w:p>
        </w:tc>
        <w:tc>
          <w:tcPr>
            <w:tcW w:w="1843" w:type="dxa"/>
          </w:tcPr>
          <w:p w14:paraId="1205FA66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A63D0B5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4A6554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3ECD97AA" w14:textId="77777777" w:rsidTr="003977B3">
        <w:tc>
          <w:tcPr>
            <w:tcW w:w="846" w:type="dxa"/>
          </w:tcPr>
          <w:p w14:paraId="7D379A22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9210981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63767D2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53ABC1C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35676C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24F77DB0" w14:textId="77777777" w:rsidTr="003977B3">
        <w:tc>
          <w:tcPr>
            <w:tcW w:w="846" w:type="dxa"/>
          </w:tcPr>
          <w:p w14:paraId="7040314B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69AFF099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1DADFC3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B1B3A1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4505AC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2C8F62D7" w14:textId="77777777" w:rsidTr="003977B3">
        <w:tc>
          <w:tcPr>
            <w:tcW w:w="846" w:type="dxa"/>
          </w:tcPr>
          <w:p w14:paraId="459D997C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4A160E00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4B23FBAD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E7B085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FBF269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65374BC5" w14:textId="77777777" w:rsidTr="003977B3">
        <w:tc>
          <w:tcPr>
            <w:tcW w:w="846" w:type="dxa"/>
          </w:tcPr>
          <w:p w14:paraId="13CF8A8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1C022E45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1AB5BCA6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4912ECE5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616D6B1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7BC357D2" w14:textId="77777777" w:rsidTr="003977B3">
        <w:tc>
          <w:tcPr>
            <w:tcW w:w="846" w:type="dxa"/>
          </w:tcPr>
          <w:p w14:paraId="1562ADF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05B9B28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provinceId</w:t>
            </w:r>
          </w:p>
        </w:tc>
        <w:tc>
          <w:tcPr>
            <w:tcW w:w="1843" w:type="dxa"/>
          </w:tcPr>
          <w:p w14:paraId="4003BDC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A94BDC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42765A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4D8DD9BF" w14:textId="77777777" w:rsidTr="003977B3">
        <w:tc>
          <w:tcPr>
            <w:tcW w:w="846" w:type="dxa"/>
          </w:tcPr>
          <w:p w14:paraId="100D208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62A5C40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provinceName</w:t>
            </w:r>
          </w:p>
        </w:tc>
        <w:tc>
          <w:tcPr>
            <w:tcW w:w="1843" w:type="dxa"/>
          </w:tcPr>
          <w:p w14:paraId="0C5DB9A7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2A7FA3D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379CFA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76BE3507" w14:textId="77777777" w:rsidTr="003977B3">
        <w:tc>
          <w:tcPr>
            <w:tcW w:w="846" w:type="dxa"/>
          </w:tcPr>
          <w:p w14:paraId="55E7445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4353058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278C740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城市列表</w:t>
            </w:r>
          </w:p>
        </w:tc>
        <w:tc>
          <w:tcPr>
            <w:tcW w:w="1276" w:type="dxa"/>
          </w:tcPr>
          <w:p w14:paraId="524C75D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A5129D2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5B9F3515" w14:textId="77777777" w:rsidTr="003977B3">
        <w:tc>
          <w:tcPr>
            <w:tcW w:w="846" w:type="dxa"/>
          </w:tcPr>
          <w:p w14:paraId="7A054247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126" w:type="dxa"/>
          </w:tcPr>
          <w:p w14:paraId="36CC9DF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cityId</w:t>
            </w:r>
          </w:p>
        </w:tc>
        <w:tc>
          <w:tcPr>
            <w:tcW w:w="1843" w:type="dxa"/>
          </w:tcPr>
          <w:p w14:paraId="62D61162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965BCF6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0EF378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4CCCF1E7" w14:textId="77777777" w:rsidTr="003977B3">
        <w:tc>
          <w:tcPr>
            <w:tcW w:w="846" w:type="dxa"/>
          </w:tcPr>
          <w:p w14:paraId="05C4557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580EE90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843" w:type="dxa"/>
          </w:tcPr>
          <w:p w14:paraId="4F0F947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BFF6B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68C7FD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D68FF36" w14:textId="77777777" w:rsidR="00D723DE" w:rsidRPr="00100D72" w:rsidRDefault="00D723DE" w:rsidP="00D723DE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64F5FE9D" w14:textId="77777777" w:rsidR="005F2408" w:rsidRPr="0015624D" w:rsidRDefault="005F2408" w:rsidP="005F2408">
      <w:pPr>
        <w:pStyle w:val="3"/>
        <w:tabs>
          <w:tab w:val="left" w:pos="3247"/>
        </w:tabs>
        <w:rPr>
          <w:lang w:eastAsia="zh-CN"/>
        </w:rPr>
      </w:pPr>
      <w:bookmarkStart w:id="173" w:name="_Toc299558620"/>
      <w:r>
        <w:rPr>
          <w:lang w:eastAsia="zh-CN"/>
        </w:rPr>
        <w:t>投资人排序</w:t>
      </w:r>
      <w:bookmarkEnd w:id="173"/>
      <w:r>
        <w:rPr>
          <w:lang w:eastAsia="zh-CN"/>
        </w:rPr>
        <w:tab/>
      </w:r>
    </w:p>
    <w:p w14:paraId="4C35B975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1890F9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 w:rsidRPr="00861700">
        <w:rPr>
          <w:rFonts w:hint="eastAsia"/>
          <w:lang w:eastAsia="zh-CN"/>
        </w:rPr>
        <w:t>http://gxufyz.axshare.com/#p=</w:t>
      </w:r>
      <w:r w:rsidRPr="00861700">
        <w:rPr>
          <w:rFonts w:hint="eastAsia"/>
          <w:lang w:eastAsia="zh-CN"/>
        </w:rPr>
        <w:t>排序</w:t>
      </w:r>
      <w:r>
        <w:rPr>
          <w:rFonts w:hint="eastAsia"/>
          <w:lang w:eastAsia="zh-CN"/>
        </w:rPr>
        <w:t>_2</w:t>
      </w:r>
    </w:p>
    <w:p w14:paraId="7D7E87A1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筛选获取项目，方式包括，只能排序、离我最近、人气最好、评价最高、全部；</w:t>
      </w:r>
    </w:p>
    <w:p w14:paraId="7A263042" w14:textId="77777777" w:rsidR="005F2408" w:rsidRPr="007B3787" w:rsidRDefault="005F2408" w:rsidP="005F240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hyperlink r:id="rId36" w:anchor="p" w:history="1">
        <w:r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03466F"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投资人</w:t>
      </w:r>
      <w:r w:rsidRPr="0003466F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26164F16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E4C341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74" w:name="OLE_LINK23"/>
      <w:bookmarkStart w:id="175" w:name="OLE_LINK24"/>
      <w:r>
        <w:rPr>
          <w:lang w:eastAsia="zh-CN"/>
        </w:rPr>
        <w:t>investor/</w:t>
      </w:r>
      <w:r>
        <w:rPr>
          <w:rFonts w:hint="eastAsia"/>
          <w:lang w:eastAsia="zh-CN"/>
        </w:rPr>
        <w:t>rank</w:t>
      </w:r>
      <w:bookmarkEnd w:id="174"/>
      <w:bookmarkEnd w:id="175"/>
    </w:p>
    <w:p w14:paraId="23235A4C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F2408" w:rsidRPr="007B3787" w14:paraId="617D2806" w14:textId="77777777" w:rsidTr="0049477B">
        <w:tc>
          <w:tcPr>
            <w:tcW w:w="704" w:type="dxa"/>
          </w:tcPr>
          <w:p w14:paraId="1E4BEC9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1C0A55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94BD53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32FD925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AA1890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2408" w:rsidRPr="007B3787" w14:paraId="1DF77232" w14:textId="77777777" w:rsidTr="0049477B">
        <w:tc>
          <w:tcPr>
            <w:tcW w:w="704" w:type="dxa"/>
          </w:tcPr>
          <w:p w14:paraId="19756B9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8AE1C0F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A7743D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C735C03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09DBA0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5F2408" w:rsidRPr="007B3787" w14:paraId="6DDCECC6" w14:textId="77777777" w:rsidTr="0049477B">
        <w:tc>
          <w:tcPr>
            <w:tcW w:w="704" w:type="dxa"/>
          </w:tcPr>
          <w:p w14:paraId="38E4AA1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5E7B4A" w14:textId="6BE5232C" w:rsidR="005F2408" w:rsidRPr="007B3787" w:rsidRDefault="0070397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3EACA98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0F0DCF1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358B9CE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BE2BE4" w:rsidRPr="007B3787" w14:paraId="0771170B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00066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C1E19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B8524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F8AAC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7C519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BE2BE4" w:rsidRPr="007B3787" w14:paraId="071EB960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DB500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576BA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87A1D" w14:textId="58D840D6" w:rsidR="00BE2BE4" w:rsidRDefault="00514E20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17B63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73812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1E1C9EA" w14:textId="77777777" w:rsidR="0008000B" w:rsidRPr="00AC572E" w:rsidRDefault="0008000B" w:rsidP="0008000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08000B" w:rsidRPr="007B3787" w14:paraId="010E60CC" w14:textId="77777777" w:rsidTr="00E01931">
        <w:tc>
          <w:tcPr>
            <w:tcW w:w="704" w:type="dxa"/>
          </w:tcPr>
          <w:p w14:paraId="4E0BC7FC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3503EE4F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2DA1C6C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4813F44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64DA0F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0556E" w:rsidRPr="007B3787" w14:paraId="7786579C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831D0" w14:textId="7AE27C8B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BA345" w14:textId="6C8949B9" w:rsidR="00E0556E" w:rsidRPr="007B3787" w:rsidRDefault="009A1191" w:rsidP="003977B3">
            <w:pPr>
              <w:spacing w:line="360" w:lineRule="auto"/>
              <w:jc w:val="left"/>
              <w:rPr>
                <w:lang w:eastAsia="zh-CN"/>
              </w:rPr>
            </w:pPr>
            <w:r w:rsidRPr="009A1191">
              <w:rPr>
                <w:lang w:eastAsia="zh-CN"/>
              </w:rPr>
              <w:t>investors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37C6F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推荐投资人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9A922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A4C1A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A0A72" w:rsidRPr="007B3787" w14:paraId="4418BDE1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61B26" w14:textId="27D16678" w:rsidR="000A0A72" w:rsidRDefault="0047017C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0A0A72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C4CEF" w14:textId="45C53EDF" w:rsidR="000A0A72" w:rsidRPr="009A1191" w:rsidRDefault="00B23ED9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03548" w14:textId="00A3EB49" w:rsidR="000A0A72" w:rsidRDefault="00B23ED9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8D770" w14:textId="77777777" w:rsidR="000A0A72" w:rsidRDefault="000A0A72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93B8" w14:textId="77777777" w:rsidR="000A0A72" w:rsidRPr="007B3787" w:rsidRDefault="000A0A72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0556E" w:rsidRPr="007B3787" w14:paraId="15FEA261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BF786" w14:textId="7DAD462E" w:rsidR="00E0556E" w:rsidRDefault="0047017C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3D99F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0920A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F44FA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FF43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0556E" w:rsidRPr="007B3787" w14:paraId="08D613CF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83270" w14:textId="37B84B58" w:rsidR="00E0556E" w:rsidRDefault="0047017C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3CC4E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1891A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59033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9C1A1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E3A68" w:rsidRPr="007B3787" w14:paraId="71844830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A945" w14:textId="1148EA12" w:rsidR="006E3A68" w:rsidRDefault="0047017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470F8" w14:textId="71BAC8BB" w:rsidR="006E3A68" w:rsidRDefault="00747F05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ownerName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E96B6" w14:textId="58B76730" w:rsidR="006E3A68" w:rsidRDefault="00AD3B4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89BEF" w14:textId="4F64246F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2F52B" w14:textId="4FD686DF" w:rsidR="006E3A68" w:rsidRPr="007B3787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E3A68" w:rsidRPr="007B3787" w14:paraId="11C1286E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243E8" w14:textId="3507BBEC" w:rsidR="006E3A68" w:rsidRDefault="0047017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41FD4" w14:textId="77777777" w:rsidR="006E3A68" w:rsidRPr="005403DA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5EE4B" w14:textId="77777777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38AD6" w14:textId="77777777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21A8B" w14:textId="77777777" w:rsidR="006E3A68" w:rsidRPr="007B3787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E3A68" w:rsidRPr="007B3787" w14:paraId="13642154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8C6F3" w14:textId="7CE115E3" w:rsidR="006E3A68" w:rsidRDefault="0047017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51A97" w14:textId="77777777" w:rsidR="006E3A68" w:rsidRPr="005403DA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9E32E" w14:textId="77777777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2AC2" w14:textId="10E66C54" w:rsidR="006E3A68" w:rsidRDefault="0095344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4684" w14:textId="77777777" w:rsidR="006E3A68" w:rsidRPr="007B3787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7DDCD93" w14:textId="754ECEA4" w:rsidR="00834934" w:rsidRPr="0015624D" w:rsidRDefault="00834934" w:rsidP="00834934">
      <w:pPr>
        <w:pStyle w:val="3"/>
        <w:rPr>
          <w:lang w:eastAsia="zh-CN"/>
        </w:rPr>
      </w:pPr>
      <w:bookmarkStart w:id="176" w:name="_Toc299558621"/>
      <w:r>
        <w:rPr>
          <w:lang w:eastAsia="zh-CN"/>
        </w:rPr>
        <w:t>投资人筛选</w:t>
      </w:r>
      <w:bookmarkEnd w:id="176"/>
    </w:p>
    <w:p w14:paraId="63244123" w14:textId="77777777" w:rsidR="00834934" w:rsidRPr="00AC572E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0E3D986" w14:textId="666AC40F" w:rsidR="00834934" w:rsidRDefault="00834934" w:rsidP="00834934">
      <w:pPr>
        <w:spacing w:line="360" w:lineRule="auto"/>
        <w:ind w:firstLine="420"/>
        <w:jc w:val="left"/>
        <w:rPr>
          <w:lang w:eastAsia="zh-CN"/>
        </w:rPr>
      </w:pPr>
      <w:r w:rsidRPr="00071F4B">
        <w:rPr>
          <w:rFonts w:hint="eastAsia"/>
          <w:lang w:eastAsia="zh-CN"/>
        </w:rPr>
        <w:t>http://gxufyz.axshare.com/#p=</w:t>
      </w:r>
      <w:r w:rsidRPr="00071F4B">
        <w:rPr>
          <w:rFonts w:hint="eastAsia"/>
          <w:lang w:eastAsia="zh-CN"/>
        </w:rPr>
        <w:t>筛选</w:t>
      </w:r>
      <w:r w:rsidRPr="00071F4B">
        <w:rPr>
          <w:rFonts w:hint="eastAsia"/>
          <w:lang w:eastAsia="zh-CN"/>
        </w:rPr>
        <w:t>_1</w:t>
      </w:r>
      <w:r w:rsidR="00071F4B">
        <w:rPr>
          <w:lang w:eastAsia="zh-CN"/>
        </w:rPr>
        <w:t>2</w:t>
      </w:r>
    </w:p>
    <w:p w14:paraId="401C9C2F" w14:textId="77777777" w:rsidR="00834934" w:rsidRDefault="00834934" w:rsidP="0083493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24A07AE3" w14:textId="48B4DE24" w:rsidR="00834934" w:rsidRPr="007B3787" w:rsidRDefault="00834934" w:rsidP="00834934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hyperlink r:id="rId37" w:anchor="p" w:history="1">
        <w:r w:rsidR="0096453E"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8036F7">
        <w:rPr>
          <w:rFonts w:hint="eastAsia"/>
          <w:lang w:eastAsia="zh-CN"/>
        </w:rPr>
        <w:t>=</w:t>
      </w:r>
      <w:r w:rsidR="0096453E">
        <w:rPr>
          <w:rFonts w:hint="eastAsia"/>
          <w:lang w:eastAsia="zh-CN"/>
        </w:rPr>
        <w:t>投资人</w:t>
      </w:r>
      <w:r w:rsidRPr="008036F7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3B97242B" w14:textId="77777777" w:rsidR="00834934" w:rsidRPr="00AC572E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05346F6" w14:textId="2C42F2F1" w:rsidR="00834934" w:rsidRDefault="00834934" w:rsidP="0083493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026328">
        <w:rPr>
          <w:rFonts w:hint="eastAsia"/>
          <w:lang w:eastAsia="zh-CN"/>
        </w:rPr>
        <w:t>investor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p w14:paraId="05D60DD5" w14:textId="77777777" w:rsidR="00834934" w:rsidRPr="00B05C4F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AEBF5B" w14:textId="77777777" w:rsidR="008B6774" w:rsidRPr="00AC572E" w:rsidRDefault="008B6774" w:rsidP="008B677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B6774" w:rsidRPr="007B3787" w14:paraId="147FEA58" w14:textId="77777777" w:rsidTr="0049477B">
        <w:tc>
          <w:tcPr>
            <w:tcW w:w="704" w:type="dxa"/>
          </w:tcPr>
          <w:p w14:paraId="36EFEB9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D2DB80E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DFAAD67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DB2AB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02E10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B6774" w:rsidRPr="007B3787" w14:paraId="28B66F17" w14:textId="77777777" w:rsidTr="0049477B">
        <w:tc>
          <w:tcPr>
            <w:tcW w:w="704" w:type="dxa"/>
          </w:tcPr>
          <w:p w14:paraId="0A4DDDCE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842E54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962AC88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981D22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467AF21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8B6774" w:rsidRPr="007B3787" w14:paraId="62021B3E" w14:textId="77777777" w:rsidTr="0049477B">
        <w:tc>
          <w:tcPr>
            <w:tcW w:w="704" w:type="dxa"/>
          </w:tcPr>
          <w:p w14:paraId="79D0809F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EE3479A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003EB1E5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03B5498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F28F9BF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B6774" w:rsidRPr="007B3787" w14:paraId="6C4AC15E" w14:textId="77777777" w:rsidTr="0049477B">
        <w:tc>
          <w:tcPr>
            <w:tcW w:w="704" w:type="dxa"/>
          </w:tcPr>
          <w:p w14:paraId="05DC1263" w14:textId="77777777" w:rsidR="008B6774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6BA12EA" w14:textId="77777777" w:rsidR="008B6774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0B7488A2" w14:textId="77777777" w:rsidR="008B6774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10AA585D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0CB363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2BE4" w:rsidRPr="007B3787" w14:paraId="7ABF54B1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33E64" w14:textId="77777777" w:rsidR="00BE2BE4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D5BF1" w14:textId="77777777" w:rsidR="00BE2BE4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D0FAF" w14:textId="77777777" w:rsidR="00BE2BE4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F6BF6" w14:textId="77777777" w:rsidR="00BE2BE4" w:rsidRPr="007B3787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DAFD5" w14:textId="77777777" w:rsidR="00BE2BE4" w:rsidRPr="007B3787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2BE4" w:rsidRPr="007B3787" w14:paraId="031C95C6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11419" w14:textId="77777777" w:rsidR="00BE2BE4" w:rsidRDefault="00BE2BE4" w:rsidP="00DE6E2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CB80F" w14:textId="77777777" w:rsidR="00BE2BE4" w:rsidRDefault="00BE2BE4" w:rsidP="00DE6E2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DB08" w14:textId="50326FD9" w:rsidR="00BE2BE4" w:rsidRDefault="00514E20" w:rsidP="00DE6E2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8BBF6" w14:textId="77777777" w:rsidR="00BE2BE4" w:rsidRDefault="00BE2BE4" w:rsidP="00DE6E2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FC885" w14:textId="77777777" w:rsidR="00BE2BE4" w:rsidRPr="007B3787" w:rsidRDefault="00BE2BE4" w:rsidP="00DE6E2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D25E1A8" w14:textId="77777777" w:rsidR="00CA08D1" w:rsidRPr="00AC572E" w:rsidRDefault="00CA08D1" w:rsidP="00CA08D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CA08D1" w:rsidRPr="007B3787" w14:paraId="3D2E0711" w14:textId="77777777" w:rsidTr="003977B3">
        <w:tc>
          <w:tcPr>
            <w:tcW w:w="704" w:type="dxa"/>
          </w:tcPr>
          <w:p w14:paraId="314EF2ED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3CCA428B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6679D2C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005702F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BAD94B1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A08D1" w:rsidRPr="007B3787" w14:paraId="0DF293D6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FCEE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038F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invesotors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281A2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推荐投资人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E0EC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72A2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5B0AF660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2A32" w14:textId="2B5EB740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59582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571CB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B6339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A3975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47F06BC0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A958B" w14:textId="4981AB05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7D914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9719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49B2F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232B8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5A7F40B9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27359" w14:textId="7B8D0EAE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  <w:r w:rsidR="00CA08D1">
              <w:rPr>
                <w:rFonts w:hint="eastAsia"/>
                <w:lang w:eastAsia="zh-CN"/>
              </w:rPr>
              <w:t>.3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00BEC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660D5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DAE35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1177E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1C20E74B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2CE19" w14:textId="5E198387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98D91" w14:textId="77777777" w:rsidR="00CA08D1" w:rsidRPr="005403DA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8D084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40D75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4E924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73F50138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DA39" w14:textId="54A1C67F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9C77" w14:textId="77777777" w:rsidR="00CA08D1" w:rsidRPr="005403DA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C6051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7CA28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4C5A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25D8DA" w14:textId="043A0F44" w:rsidR="000F1620" w:rsidRPr="0015624D" w:rsidRDefault="000F1620" w:rsidP="000F1620">
      <w:pPr>
        <w:pStyle w:val="3"/>
        <w:rPr>
          <w:lang w:eastAsia="zh-CN"/>
        </w:rPr>
      </w:pPr>
      <w:bookmarkStart w:id="177" w:name="_Toc299558622"/>
      <w:r>
        <w:rPr>
          <w:lang w:eastAsia="zh-CN"/>
        </w:rPr>
        <w:t>投资人详情</w:t>
      </w:r>
      <w:bookmarkEnd w:id="177"/>
    </w:p>
    <w:p w14:paraId="32FD1550" w14:textId="77777777" w:rsidR="000F1620" w:rsidRPr="00AC572E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2276A0A" w14:textId="77777777" w:rsidR="000F1620" w:rsidRDefault="000F1620" w:rsidP="000F1620">
      <w:pPr>
        <w:spacing w:line="360" w:lineRule="auto"/>
        <w:ind w:firstLine="420"/>
        <w:jc w:val="left"/>
        <w:rPr>
          <w:lang w:eastAsia="zh-CN"/>
        </w:rPr>
      </w:pPr>
      <w:r w:rsidRPr="00071F4B">
        <w:rPr>
          <w:rFonts w:hint="eastAsia"/>
          <w:lang w:eastAsia="zh-CN"/>
        </w:rPr>
        <w:t>http://gxufyz.axshare.com/#p=</w:t>
      </w:r>
      <w:r w:rsidRPr="00071F4B">
        <w:rPr>
          <w:rFonts w:hint="eastAsia"/>
          <w:lang w:eastAsia="zh-CN"/>
        </w:rPr>
        <w:t>筛选</w:t>
      </w:r>
      <w:r w:rsidRPr="00071F4B">
        <w:rPr>
          <w:rFonts w:hint="eastAsia"/>
          <w:lang w:eastAsia="zh-CN"/>
        </w:rPr>
        <w:t>_1</w:t>
      </w:r>
      <w:r>
        <w:rPr>
          <w:lang w:eastAsia="zh-CN"/>
        </w:rPr>
        <w:t>2</w:t>
      </w:r>
    </w:p>
    <w:p w14:paraId="2D1BE284" w14:textId="77777777" w:rsidR="000F1620" w:rsidRDefault="000F1620" w:rsidP="000F162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21CDB679" w14:textId="77777777" w:rsidR="000F1620" w:rsidRPr="007B3787" w:rsidRDefault="000F1620" w:rsidP="000F162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hyperlink r:id="rId38" w:anchor="p" w:history="1">
        <w:r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8036F7"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投资人</w:t>
      </w:r>
      <w:r w:rsidRPr="008036F7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6BDE1599" w14:textId="77777777" w:rsidR="000F1620" w:rsidRPr="00AC572E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1EF8006" w14:textId="03484881" w:rsidR="000F1620" w:rsidRDefault="000F1620" w:rsidP="000F162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investor</w:t>
      </w:r>
      <w:r>
        <w:rPr>
          <w:lang w:eastAsia="zh-CN"/>
        </w:rPr>
        <w:t>/</w:t>
      </w:r>
      <w:r w:rsidR="00BC6C27">
        <w:rPr>
          <w:lang w:eastAsia="zh-CN"/>
        </w:rPr>
        <w:t>detail</w:t>
      </w:r>
    </w:p>
    <w:p w14:paraId="1C0F4052" w14:textId="77777777" w:rsidR="000F1620" w:rsidRPr="00B05C4F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02350F9" w14:textId="77777777" w:rsidR="000F1620" w:rsidRPr="00AC572E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985"/>
        <w:gridCol w:w="1276"/>
        <w:gridCol w:w="2551"/>
      </w:tblGrid>
      <w:tr w:rsidR="000F1620" w:rsidRPr="007B3787" w14:paraId="57B0AC95" w14:textId="77777777" w:rsidTr="00EB4B6D">
        <w:tc>
          <w:tcPr>
            <w:tcW w:w="988" w:type="dxa"/>
          </w:tcPr>
          <w:p w14:paraId="35E6295D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2" w:type="dxa"/>
          </w:tcPr>
          <w:p w14:paraId="59CDA482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12CF342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47CF142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8405959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F1620" w:rsidRPr="007B3787" w14:paraId="152E9D70" w14:textId="77777777" w:rsidTr="00EB4B6D">
        <w:tc>
          <w:tcPr>
            <w:tcW w:w="988" w:type="dxa"/>
          </w:tcPr>
          <w:p w14:paraId="2FD9B6B5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842" w:type="dxa"/>
          </w:tcPr>
          <w:p w14:paraId="4E430AC8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D016A00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A4C8FEA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639DF0C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0F1620" w:rsidRPr="007B3787" w14:paraId="36A025FA" w14:textId="77777777" w:rsidTr="00EB4B6D">
        <w:tc>
          <w:tcPr>
            <w:tcW w:w="988" w:type="dxa"/>
          </w:tcPr>
          <w:p w14:paraId="385A8F81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2" w:type="dxa"/>
          </w:tcPr>
          <w:p w14:paraId="05401C16" w14:textId="483146CB" w:rsidR="000F1620" w:rsidRPr="007B3787" w:rsidRDefault="00AB482E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investorId</w:t>
            </w:r>
          </w:p>
        </w:tc>
        <w:tc>
          <w:tcPr>
            <w:tcW w:w="1985" w:type="dxa"/>
          </w:tcPr>
          <w:p w14:paraId="078231C4" w14:textId="7B7DF4C5" w:rsidR="000F1620" w:rsidRPr="007B3787" w:rsidRDefault="00AB482E" w:rsidP="00AB482E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8BBE167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AC304E8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74633B91" w14:textId="77777777" w:rsidR="000F1620" w:rsidRPr="00AC572E" w:rsidRDefault="000F1620" w:rsidP="000F162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984"/>
        <w:gridCol w:w="1843"/>
        <w:gridCol w:w="1276"/>
        <w:gridCol w:w="2551"/>
      </w:tblGrid>
      <w:tr w:rsidR="000F1620" w:rsidRPr="007B3787" w14:paraId="3D727EBC" w14:textId="77777777" w:rsidTr="00EB4B6D">
        <w:tc>
          <w:tcPr>
            <w:tcW w:w="988" w:type="dxa"/>
          </w:tcPr>
          <w:p w14:paraId="1DF13259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9253FCC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50D492E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9BD3BE8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B01716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0556E" w:rsidRPr="007B3787" w14:paraId="564F30E9" w14:textId="77777777" w:rsidTr="00EB4B6D">
        <w:tc>
          <w:tcPr>
            <w:tcW w:w="988" w:type="dxa"/>
          </w:tcPr>
          <w:p w14:paraId="394EC28F" w14:textId="37143E9A" w:rsidR="00E0556E" w:rsidRDefault="00E0556E" w:rsidP="000F00C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D8AC6BC" w14:textId="00823865" w:rsidR="00E0556E" w:rsidRPr="007B3787" w:rsidRDefault="009E44FA" w:rsidP="000F00C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 w:rsidR="00A36244">
              <w:rPr>
                <w:lang w:eastAsia="zh-CN"/>
              </w:rPr>
              <w:t>nvestor</w:t>
            </w:r>
          </w:p>
        </w:tc>
        <w:tc>
          <w:tcPr>
            <w:tcW w:w="1843" w:type="dxa"/>
          </w:tcPr>
          <w:p w14:paraId="6FF6EB84" w14:textId="23A7FC4E" w:rsidR="00E0556E" w:rsidRPr="007B3787" w:rsidRDefault="000F00CA" w:rsidP="000F00C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 w:rsidR="001A54B8"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6EB62342" w14:textId="77777777" w:rsidR="00E0556E" w:rsidRPr="007B3787" w:rsidRDefault="00E0556E" w:rsidP="000F00C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738200" w14:textId="77777777" w:rsidR="00E0556E" w:rsidRPr="007B3787" w:rsidRDefault="00E0556E" w:rsidP="000F00C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6C5EF8EC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4C0AB" w14:textId="52C69C03" w:rsidR="000F1620" w:rsidRPr="007B3787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0602C" w14:textId="0A41D9FC" w:rsidR="000F1620" w:rsidRPr="007B3787" w:rsidRDefault="00B069C6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66228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0812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6BEB4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27F40D87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0678E" w14:textId="6D637D5E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162C3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6CB2D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D4C3E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2F0FE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4F540B21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7B1EF" w14:textId="13142C03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1F904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AC41B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1F56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859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5DC47FAC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BC9B4" w14:textId="19A89AC4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DAA1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11CF8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1EB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3933D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07EEFC1B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2D4A1" w14:textId="2633BC99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41AF4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ABCC8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94310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E80C6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1CBED490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A58EB" w14:textId="39227E27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229A8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4D64B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C0EF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F4174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3E031C12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D657D" w14:textId="2AA18EA4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B49B2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710FA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2FC17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E042E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3628398D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8C3B2" w14:textId="35054364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83F62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46385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AEC1E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0E5AE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0A758605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49B15" w14:textId="4938529E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1.6.1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E4BB2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C80D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7324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2EC7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0F1620" w:rsidRPr="007B3787" w14:paraId="17F082C5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3258D" w14:textId="003D42CD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1.6.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48890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D64C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52794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C5046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1BD2AAD0" w14:textId="77777777" w:rsidTr="00EB4B6D">
        <w:tc>
          <w:tcPr>
            <w:tcW w:w="988" w:type="dxa"/>
          </w:tcPr>
          <w:p w14:paraId="00D5846E" w14:textId="22B75644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1A4620AB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0F5FF626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6F72CD5B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23D1170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B23D1" w:rsidRPr="007B3787" w14:paraId="05ADACA0" w14:textId="77777777" w:rsidTr="00EB4B6D">
        <w:tc>
          <w:tcPr>
            <w:tcW w:w="988" w:type="dxa"/>
          </w:tcPr>
          <w:p w14:paraId="6CF1CBFC" w14:textId="2CF5D8AC" w:rsidR="00FB23D1" w:rsidRDefault="00FB23D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7.</w:t>
            </w:r>
            <w:r w:rsidR="00D139FE"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132B6A2D" w14:textId="5843869E" w:rsidR="00FB23D1" w:rsidRDefault="00FB23D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0394FBEB" w14:textId="739BC098" w:rsidR="00FB23D1" w:rsidRDefault="008B454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591295C" w14:textId="77777777" w:rsidR="00FB23D1" w:rsidRPr="007B3787" w:rsidRDefault="00FB23D1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EC70BC" w14:textId="77777777" w:rsidR="00FB23D1" w:rsidRPr="007B3787" w:rsidRDefault="00FB23D1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7EBE80F2" w14:textId="77777777" w:rsidTr="00EB4B6D">
        <w:tc>
          <w:tcPr>
            <w:tcW w:w="988" w:type="dxa"/>
          </w:tcPr>
          <w:p w14:paraId="7BEFBF15" w14:textId="282C67AA" w:rsidR="000F1620" w:rsidRDefault="00D139FE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1.7.2</w:t>
            </w:r>
          </w:p>
        </w:tc>
        <w:tc>
          <w:tcPr>
            <w:tcW w:w="1984" w:type="dxa"/>
          </w:tcPr>
          <w:p w14:paraId="37827A72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23A03DF5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5575B1F9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3992B9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401435F5" w14:textId="77777777" w:rsidTr="00EB4B6D">
        <w:tc>
          <w:tcPr>
            <w:tcW w:w="988" w:type="dxa"/>
          </w:tcPr>
          <w:p w14:paraId="6D65B787" w14:textId="5152E765" w:rsidR="000F1620" w:rsidRDefault="00D139FE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1.7.3</w:t>
            </w:r>
          </w:p>
        </w:tc>
        <w:tc>
          <w:tcPr>
            <w:tcW w:w="1984" w:type="dxa"/>
          </w:tcPr>
          <w:p w14:paraId="723E9A5F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66B510BE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B5027F5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19C129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43601389" w14:textId="77777777" w:rsidTr="00EB4B6D">
        <w:tc>
          <w:tcPr>
            <w:tcW w:w="988" w:type="dxa"/>
          </w:tcPr>
          <w:p w14:paraId="6266DFB4" w14:textId="0555C710" w:rsidR="000F1620" w:rsidRDefault="00D139FE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1.7.4</w:t>
            </w:r>
          </w:p>
        </w:tc>
        <w:tc>
          <w:tcPr>
            <w:tcW w:w="1984" w:type="dxa"/>
          </w:tcPr>
          <w:p w14:paraId="1FA0E538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E61A64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7A864D3D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D4E0A56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5EF2B6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3A70CA14" w14:textId="77777777" w:rsidTr="00EB4B6D">
        <w:tc>
          <w:tcPr>
            <w:tcW w:w="988" w:type="dxa"/>
          </w:tcPr>
          <w:p w14:paraId="57DA4CCE" w14:textId="29CAC55A" w:rsidR="000F1620" w:rsidRDefault="00D139FE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1.7.5</w:t>
            </w:r>
          </w:p>
        </w:tc>
        <w:tc>
          <w:tcPr>
            <w:tcW w:w="1984" w:type="dxa"/>
          </w:tcPr>
          <w:p w14:paraId="6CC15319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processId</w:t>
            </w:r>
          </w:p>
        </w:tc>
        <w:tc>
          <w:tcPr>
            <w:tcW w:w="1843" w:type="dxa"/>
          </w:tcPr>
          <w:p w14:paraId="4F9DE53C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  <w:r w:rsidRPr="00C118C0">
              <w:rPr>
                <w:rFonts w:hint="cs"/>
                <w:lang w:eastAsia="zh-CN"/>
              </w:rPr>
              <w:t>id</w:t>
            </w:r>
          </w:p>
        </w:tc>
        <w:tc>
          <w:tcPr>
            <w:tcW w:w="1276" w:type="dxa"/>
          </w:tcPr>
          <w:p w14:paraId="77701213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725698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4E2DD576" w14:textId="77777777" w:rsidTr="00EB4B6D">
        <w:tc>
          <w:tcPr>
            <w:tcW w:w="988" w:type="dxa"/>
          </w:tcPr>
          <w:p w14:paraId="14053856" w14:textId="570BB342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D139FE">
              <w:rPr>
                <w:lang w:eastAsia="zh-CN"/>
              </w:rPr>
              <w:t>7.6</w:t>
            </w:r>
          </w:p>
        </w:tc>
        <w:tc>
          <w:tcPr>
            <w:tcW w:w="1984" w:type="dxa"/>
          </w:tcPr>
          <w:p w14:paraId="274EF144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1A8A961F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51ADE3A0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024C17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62ADAE83" w14:textId="77777777" w:rsidTr="00EB4B6D">
        <w:tc>
          <w:tcPr>
            <w:tcW w:w="988" w:type="dxa"/>
          </w:tcPr>
          <w:p w14:paraId="4F62F82B" w14:textId="6C365223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22D75D78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3B2981E3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4268AB45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47F4CAF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B4B6D" w:rsidRPr="007B3787" w14:paraId="2A51C5C3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F4E22" w14:textId="0DA2AD64" w:rsidR="00EB4B6D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56C4F" w14:textId="77777777" w:rsidR="00EB4B6D" w:rsidRPr="006D2EC6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praise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8D337" w14:textId="77777777" w:rsidR="00EB4B6D" w:rsidRPr="00FB5E3E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lang w:eastAsia="zh-CN"/>
              </w:rPr>
              <w:t>点赞数量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BA784" w14:textId="77777777" w:rsidR="00EB4B6D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6582F" w14:textId="77777777" w:rsidR="00EB4B6D" w:rsidRPr="007B3787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B4B6D" w:rsidRPr="007B3787" w14:paraId="7ED5CB5E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C96A5" w14:textId="73FCFD9B" w:rsidR="00EB4B6D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F263" w14:textId="77777777" w:rsidR="00EB4B6D" w:rsidRPr="00F546D8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concern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E8D84" w14:textId="77777777" w:rsidR="00EB4B6D" w:rsidRPr="00FB5E3E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rFonts w:hint="eastAsia"/>
                <w:lang w:eastAsia="zh-CN"/>
              </w:rPr>
              <w:t>推荐数量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7DAB8" w14:textId="77777777" w:rsidR="00EB4B6D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E8F8C" w14:textId="77777777" w:rsidR="00EB4B6D" w:rsidRPr="007B3787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30F8E" w:rsidRPr="007B3787" w14:paraId="1A50A894" w14:textId="77777777" w:rsidTr="00530F8E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45AB" w14:textId="4FEE2F5D" w:rsidR="00530F8E" w:rsidRDefault="00530F8E" w:rsidP="00765A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EA4F6" w14:textId="77777777" w:rsidR="00530F8E" w:rsidRPr="00F546D8" w:rsidRDefault="00530F8E" w:rsidP="00765A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commts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B442A" w14:textId="77777777" w:rsidR="00530F8E" w:rsidRPr="00FB5E3E" w:rsidRDefault="00530F8E" w:rsidP="00765A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2CE15" w14:textId="77777777" w:rsidR="00530F8E" w:rsidRDefault="00530F8E" w:rsidP="00765A3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8D8C3" w14:textId="77777777" w:rsidR="00530F8E" w:rsidRPr="007B3787" w:rsidRDefault="00530F8E" w:rsidP="00765A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三条</w:t>
            </w:r>
          </w:p>
        </w:tc>
      </w:tr>
      <w:tr w:rsidR="00530F8E" w:rsidRPr="007B3787" w14:paraId="381B70DE" w14:textId="77777777" w:rsidTr="00530F8E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FF349" w14:textId="1B881F7C" w:rsidR="00530F8E" w:rsidRDefault="00530F8E" w:rsidP="00530F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4EFDE" w14:textId="77777777" w:rsidR="00530F8E" w:rsidRDefault="00530F8E" w:rsidP="00765A35">
            <w:pPr>
              <w:spacing w:line="360" w:lineRule="auto"/>
              <w:jc w:val="left"/>
              <w:rPr>
                <w:lang w:eastAsia="zh-CN"/>
              </w:rPr>
            </w:pPr>
            <w:r w:rsidRPr="00D44B57">
              <w:rPr>
                <w:lang w:eastAsia="zh-CN"/>
              </w:rPr>
              <w:t>commentId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2E1E7" w14:textId="77777777" w:rsidR="00530F8E" w:rsidRDefault="00530F8E" w:rsidP="00765A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134FB" w14:textId="77777777" w:rsidR="00530F8E" w:rsidRDefault="00530F8E" w:rsidP="00765A3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A67C3" w14:textId="77777777" w:rsidR="00530F8E" w:rsidRDefault="00530F8E" w:rsidP="00765A3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30F8E" w:rsidRPr="007B3787" w14:paraId="392953E7" w14:textId="77777777" w:rsidTr="00530F8E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5C400" w14:textId="5C863096" w:rsidR="00530F8E" w:rsidRDefault="00530F8E" w:rsidP="00765A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CF530" w14:textId="77777777" w:rsidR="00530F8E" w:rsidRPr="00D44B57" w:rsidRDefault="00530F8E" w:rsidP="00765A35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commenterImgUrl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70D53" w14:textId="77777777" w:rsidR="00530F8E" w:rsidRDefault="00530F8E" w:rsidP="00765A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评论人头像链接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70FA7" w14:textId="77777777" w:rsidR="00530F8E" w:rsidRDefault="00530F8E" w:rsidP="00765A3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06617" w14:textId="77777777" w:rsidR="00530F8E" w:rsidRDefault="00530F8E" w:rsidP="00765A3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30F8E" w:rsidRPr="007B3787" w14:paraId="1365B36E" w14:textId="77777777" w:rsidTr="00530F8E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48CB4" w14:textId="3D1E77F2" w:rsidR="00530F8E" w:rsidRDefault="00530F8E" w:rsidP="00530F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68951" w14:textId="77777777" w:rsidR="00530F8E" w:rsidRPr="00D44B57" w:rsidRDefault="00530F8E" w:rsidP="00765A35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commenterName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EBD8B" w14:textId="77777777" w:rsidR="00530F8E" w:rsidRDefault="00530F8E" w:rsidP="00765A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A6FFC" w14:textId="77777777" w:rsidR="00530F8E" w:rsidRDefault="00530F8E" w:rsidP="00765A3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7055D" w14:textId="77777777" w:rsidR="00530F8E" w:rsidRDefault="00530F8E" w:rsidP="00765A3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30F8E" w:rsidRPr="007B3787" w14:paraId="17559500" w14:textId="77777777" w:rsidTr="00530F8E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32FE" w14:textId="0B1E29E4" w:rsidR="00530F8E" w:rsidRDefault="00530F8E" w:rsidP="00765A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DFE4F" w14:textId="77777777" w:rsidR="00530F8E" w:rsidRPr="00D44B57" w:rsidRDefault="00530F8E" w:rsidP="00765A35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text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1F3D7" w14:textId="77777777" w:rsidR="00530F8E" w:rsidRDefault="00530F8E" w:rsidP="00765A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46277" w14:textId="77777777" w:rsidR="00530F8E" w:rsidRDefault="00530F8E" w:rsidP="00765A3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21D29" w14:textId="77777777" w:rsidR="00530F8E" w:rsidRDefault="00530F8E" w:rsidP="00765A3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30F8E" w:rsidRPr="007B3787" w14:paraId="4DC14ED6" w14:textId="77777777" w:rsidTr="00530F8E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1D214" w14:textId="06A19207" w:rsidR="00530F8E" w:rsidRDefault="00530F8E" w:rsidP="00765A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52221" w14:textId="77777777" w:rsidR="00530F8E" w:rsidRPr="00986DAC" w:rsidRDefault="00530F8E" w:rsidP="00765A35">
            <w:pPr>
              <w:spacing w:line="360" w:lineRule="auto"/>
              <w:jc w:val="left"/>
              <w:rPr>
                <w:lang w:eastAsia="zh-CN"/>
              </w:rPr>
            </w:pPr>
            <w:r w:rsidRPr="0005367A">
              <w:rPr>
                <w:lang w:eastAsia="zh-CN"/>
              </w:rPr>
              <w:t>commentTime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B362A" w14:textId="77777777" w:rsidR="00530F8E" w:rsidRDefault="00530F8E" w:rsidP="00765A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9AB92" w14:textId="77777777" w:rsidR="00530F8E" w:rsidRDefault="00530F8E" w:rsidP="00765A3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7D05C" w14:textId="77777777" w:rsidR="00530F8E" w:rsidRDefault="00530F8E" w:rsidP="00765A3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30F8E" w:rsidRPr="007B3787" w14:paraId="30FD9280" w14:textId="77777777" w:rsidTr="00530F8E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A336C" w14:textId="6645E712" w:rsidR="00530F8E" w:rsidRDefault="00530F8E" w:rsidP="00530F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37B3F" w14:textId="77777777" w:rsidR="00530F8E" w:rsidRPr="00F546D8" w:rsidRDefault="00530F8E" w:rsidP="00765A35">
            <w:pPr>
              <w:spacing w:line="360" w:lineRule="auto"/>
              <w:jc w:val="left"/>
              <w:rPr>
                <w:lang w:eastAsia="zh-CN"/>
              </w:rPr>
            </w:pPr>
            <w:r w:rsidRPr="004D4601">
              <w:rPr>
                <w:lang w:eastAsia="zh-CN"/>
              </w:rPr>
              <w:t>shareUrl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BDE86" w14:textId="77777777" w:rsidR="00530F8E" w:rsidRPr="00FB5E3E" w:rsidRDefault="00530F8E" w:rsidP="00765A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分享链接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4B530" w14:textId="77777777" w:rsidR="00530F8E" w:rsidRDefault="00530F8E" w:rsidP="00765A3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7CBAE" w14:textId="77777777" w:rsidR="00530F8E" w:rsidRPr="007B3787" w:rsidRDefault="00530F8E" w:rsidP="00765A3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DE3141F" w14:textId="77777777" w:rsidR="001338CA" w:rsidRPr="0015624D" w:rsidRDefault="001338CA" w:rsidP="001338CA">
      <w:pPr>
        <w:pStyle w:val="3"/>
        <w:rPr>
          <w:lang w:eastAsia="zh-CN"/>
        </w:rPr>
      </w:pPr>
      <w:bookmarkStart w:id="178" w:name="_Toc299558623"/>
      <w:r>
        <w:rPr>
          <w:lang w:eastAsia="zh-CN"/>
        </w:rPr>
        <w:t>获取评论</w:t>
      </w:r>
      <w:bookmarkEnd w:id="178"/>
    </w:p>
    <w:p w14:paraId="3B87D815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57969FB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7DE39F8A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206C7DC7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D21EC84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79" w:name="OLE_LINK5"/>
      <w:bookmarkStart w:id="180" w:name="OLE_LINK6"/>
      <w:bookmarkStart w:id="181" w:name="OLE_LINK25"/>
      <w:r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>
        <w:rPr>
          <w:rFonts w:hint="eastAsia"/>
          <w:lang w:eastAsia="zh-CN"/>
        </w:rPr>
        <w:t>get</w:t>
      </w:r>
      <w:bookmarkEnd w:id="179"/>
      <w:bookmarkEnd w:id="180"/>
      <w:bookmarkEnd w:id="181"/>
    </w:p>
    <w:p w14:paraId="197B911F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9BF7B78" w14:textId="77777777" w:rsidR="00C35191" w:rsidRPr="00AC572E" w:rsidRDefault="00C35191" w:rsidP="00C3519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701"/>
        <w:gridCol w:w="1843"/>
        <w:gridCol w:w="1134"/>
        <w:gridCol w:w="3260"/>
      </w:tblGrid>
      <w:tr w:rsidR="00C35191" w:rsidRPr="007B3787" w14:paraId="16C32C06" w14:textId="77777777" w:rsidTr="00CC161D">
        <w:tc>
          <w:tcPr>
            <w:tcW w:w="704" w:type="dxa"/>
          </w:tcPr>
          <w:p w14:paraId="71F09032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701" w:type="dxa"/>
          </w:tcPr>
          <w:p w14:paraId="34D8B3B1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8726BEF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134" w:type="dxa"/>
          </w:tcPr>
          <w:p w14:paraId="58A39979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743954B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35191" w:rsidRPr="007B3787" w14:paraId="45DC4945" w14:textId="77777777" w:rsidTr="00CC161D">
        <w:tc>
          <w:tcPr>
            <w:tcW w:w="704" w:type="dxa"/>
          </w:tcPr>
          <w:p w14:paraId="587CAA7C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701" w:type="dxa"/>
          </w:tcPr>
          <w:p w14:paraId="41A53BC0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AF21362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134" w:type="dxa"/>
          </w:tcPr>
          <w:p w14:paraId="33DE8040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9EAF595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</w:tr>
      <w:tr w:rsidR="00C35191" w:rsidRPr="007B3787" w14:paraId="3D951A91" w14:textId="77777777" w:rsidTr="00CC161D">
        <w:tc>
          <w:tcPr>
            <w:tcW w:w="704" w:type="dxa"/>
          </w:tcPr>
          <w:p w14:paraId="2EF3A486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</w:tcPr>
          <w:p w14:paraId="53FB74F5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843" w:type="dxa"/>
          </w:tcPr>
          <w:p w14:paraId="70C2B165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134" w:type="dxa"/>
          </w:tcPr>
          <w:p w14:paraId="781C5A16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2B8FB7F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C35191" w:rsidRPr="007B3787" w14:paraId="181B913B" w14:textId="77777777" w:rsidTr="00CC161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0804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54509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66454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3C04F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56FB8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</w:tr>
      <w:tr w:rsidR="00C35191" w:rsidRPr="007B3787" w14:paraId="093CE0C7" w14:textId="77777777" w:rsidTr="00CC161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F3E6D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ACC11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37461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47CAA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F4DEA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</w:tr>
    </w:tbl>
    <w:p w14:paraId="1BB11771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72EAEB3B" w14:textId="77777777" w:rsidTr="003977B3">
        <w:tc>
          <w:tcPr>
            <w:tcW w:w="846" w:type="dxa"/>
          </w:tcPr>
          <w:p w14:paraId="73DD155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3890C98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BB4D01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A047B8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EC2240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491D7E1E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F2B8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6701A" w14:textId="77777777" w:rsidR="001338CA" w:rsidRPr="00F546D8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71E9" w14:textId="77777777" w:rsidR="001338CA" w:rsidRPr="00FB5E3E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9B0A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B4C5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6B5C764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C1680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7D88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BB84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A06FD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AE76A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462D95DD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07B6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EB871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ImgUrl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6B36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D1CB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1EB3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7E2EC61A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B1B2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D4EC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5120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2EB3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668C9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2512087D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2C08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159F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4CE16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32A2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5C34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4A6B098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C75D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13EB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030F3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2A9C7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8066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7CA186BA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F43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D544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Num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6ABB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评论条数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569D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AFE7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4FB7493" w14:textId="77777777" w:rsidR="001338CA" w:rsidRPr="0015624D" w:rsidRDefault="001338CA" w:rsidP="001338CA">
      <w:pPr>
        <w:pStyle w:val="3"/>
        <w:rPr>
          <w:lang w:eastAsia="zh-CN"/>
        </w:rPr>
      </w:pPr>
      <w:bookmarkStart w:id="182" w:name="_Toc299558624"/>
      <w:r>
        <w:rPr>
          <w:lang w:eastAsia="zh-CN"/>
        </w:rPr>
        <w:t>添加评论</w:t>
      </w:r>
      <w:bookmarkEnd w:id="182"/>
    </w:p>
    <w:p w14:paraId="3DB3EFAA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AFE1271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4016500B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33098B6A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0363E0C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/add</w:t>
      </w:r>
    </w:p>
    <w:p w14:paraId="0BF7125A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087BED2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1338CA" w:rsidRPr="007B3787" w14:paraId="383A801F" w14:textId="77777777" w:rsidTr="003977B3">
        <w:tc>
          <w:tcPr>
            <w:tcW w:w="704" w:type="dxa"/>
          </w:tcPr>
          <w:p w14:paraId="12B033A4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0CB9DAA5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5105AB08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17F297F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6667D3F0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0772819D" w14:textId="77777777" w:rsidTr="003977B3">
        <w:tc>
          <w:tcPr>
            <w:tcW w:w="704" w:type="dxa"/>
          </w:tcPr>
          <w:p w14:paraId="3751E840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5C47A18F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30DE1A3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695F945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2887162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1338CA" w:rsidRPr="007B3787" w14:paraId="68F8B21F" w14:textId="77777777" w:rsidTr="003977B3">
        <w:tc>
          <w:tcPr>
            <w:tcW w:w="704" w:type="dxa"/>
          </w:tcPr>
          <w:p w14:paraId="4EE322AD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7AB61AFD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37365B70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3B5EB785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BB34F5F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1338CA" w:rsidRPr="007B3787" w14:paraId="585C0206" w14:textId="77777777" w:rsidTr="003977B3">
        <w:tc>
          <w:tcPr>
            <w:tcW w:w="704" w:type="dxa"/>
          </w:tcPr>
          <w:p w14:paraId="27D63B76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60B3DC6E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6F1C5B7F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DEF1ACA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8E37067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1338CA" w:rsidRPr="007B3787" w14:paraId="5F19D1C3" w14:textId="77777777" w:rsidTr="003977B3">
        <w:tc>
          <w:tcPr>
            <w:tcW w:w="704" w:type="dxa"/>
          </w:tcPr>
          <w:p w14:paraId="5CC67B84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457D60E7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75FB519C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4576C9C1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926C328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</w:tbl>
    <w:p w14:paraId="7C9105F8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13301BF4" w14:textId="77777777" w:rsidTr="003977B3">
        <w:tc>
          <w:tcPr>
            <w:tcW w:w="846" w:type="dxa"/>
          </w:tcPr>
          <w:p w14:paraId="629EFD05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085D8176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63C3AC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FA78C8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9C705A3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4690A984" w14:textId="77777777" w:rsidTr="003977B3">
        <w:tc>
          <w:tcPr>
            <w:tcW w:w="846" w:type="dxa"/>
          </w:tcPr>
          <w:p w14:paraId="37AD1C0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719482F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6FF2EE6A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可否评价</w:t>
            </w:r>
          </w:p>
        </w:tc>
        <w:tc>
          <w:tcPr>
            <w:tcW w:w="1276" w:type="dxa"/>
          </w:tcPr>
          <w:p w14:paraId="55B15350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ED6192E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1338CA" w:rsidRPr="007B3787" w14:paraId="47A22A71" w14:textId="77777777" w:rsidTr="003977B3">
        <w:tc>
          <w:tcPr>
            <w:tcW w:w="846" w:type="dxa"/>
          </w:tcPr>
          <w:p w14:paraId="36C40272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89EB2EC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1B42C39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B56C9C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B88BC06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338CA" w:rsidRPr="007B3787" w14:paraId="0A52465A" w14:textId="77777777" w:rsidTr="003977B3">
        <w:tc>
          <w:tcPr>
            <w:tcW w:w="846" w:type="dxa"/>
          </w:tcPr>
          <w:p w14:paraId="3342F90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B597D48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2327FBE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FF801C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869B504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A0747F" w14:textId="77777777" w:rsidR="00C84FE6" w:rsidRPr="0015624D" w:rsidRDefault="00C84FE6" w:rsidP="00C84FE6">
      <w:pPr>
        <w:pStyle w:val="3"/>
        <w:rPr>
          <w:lang w:eastAsia="zh-CN"/>
        </w:rPr>
      </w:pPr>
      <w:bookmarkStart w:id="183" w:name="_Toc299558625"/>
      <w:r>
        <w:rPr>
          <w:lang w:eastAsia="zh-CN"/>
        </w:rPr>
        <w:t>点赞</w:t>
      </w:r>
      <w:bookmarkEnd w:id="183"/>
    </w:p>
    <w:p w14:paraId="2DA20348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B649E26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1E13EC1A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D55622E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FA47C84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7449ACE4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97A97F8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1BC61F47" w14:textId="77777777" w:rsidTr="00F14997">
        <w:tc>
          <w:tcPr>
            <w:tcW w:w="704" w:type="dxa"/>
          </w:tcPr>
          <w:p w14:paraId="7F24E9B8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462735E0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694A99EE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002B35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78671B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0A07EFB0" w14:textId="77777777" w:rsidTr="00F14997">
        <w:tc>
          <w:tcPr>
            <w:tcW w:w="704" w:type="dxa"/>
          </w:tcPr>
          <w:p w14:paraId="1AAAA27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1F266CA5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2022B422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E654D0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F49B74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298F351D" w14:textId="77777777" w:rsidTr="00F14997">
        <w:tc>
          <w:tcPr>
            <w:tcW w:w="704" w:type="dxa"/>
          </w:tcPr>
          <w:p w14:paraId="6D82F9D1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54B6C0AF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020AD9D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7554900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8275F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0301EFF2" w14:textId="77777777" w:rsidTr="00F14997">
        <w:tc>
          <w:tcPr>
            <w:tcW w:w="704" w:type="dxa"/>
          </w:tcPr>
          <w:p w14:paraId="75F56044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617AFC86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46368934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3A78A4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F3302DF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6F47B51A" w14:textId="77777777" w:rsidR="00D61AAC" w:rsidRDefault="00D61AAC" w:rsidP="00D61AA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61AAC" w:rsidRPr="007B3787" w14:paraId="5D985092" w14:textId="77777777" w:rsidTr="00CC161D">
        <w:tc>
          <w:tcPr>
            <w:tcW w:w="846" w:type="dxa"/>
          </w:tcPr>
          <w:p w14:paraId="2CFB9F88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C23EC43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192BA799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C96995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E43A2A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61AAC" w:rsidRPr="007B3787" w14:paraId="0000EE35" w14:textId="77777777" w:rsidTr="00CC161D">
        <w:tc>
          <w:tcPr>
            <w:tcW w:w="846" w:type="dxa"/>
          </w:tcPr>
          <w:p w14:paraId="3757DFC9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130E754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0C275C08" w14:textId="1DDF85C5" w:rsidR="00D61AAC" w:rsidRPr="007B3787" w:rsidRDefault="005C669D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可否点赞</w:t>
            </w:r>
          </w:p>
        </w:tc>
        <w:tc>
          <w:tcPr>
            <w:tcW w:w="1276" w:type="dxa"/>
          </w:tcPr>
          <w:p w14:paraId="5D026291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F8C2F57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D61AAC" w:rsidRPr="007B3787" w14:paraId="5150CDB2" w14:textId="77777777" w:rsidTr="00CC161D">
        <w:tc>
          <w:tcPr>
            <w:tcW w:w="846" w:type="dxa"/>
          </w:tcPr>
          <w:p w14:paraId="3EBF1350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354B669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23E6B350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479BD61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D6330B8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61AAC" w:rsidRPr="007B3787" w14:paraId="42BBA672" w14:textId="77777777" w:rsidTr="00CC161D">
        <w:tc>
          <w:tcPr>
            <w:tcW w:w="846" w:type="dxa"/>
          </w:tcPr>
          <w:p w14:paraId="23F0111D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BCD4B25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DC89A78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3DAA0C5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55681BA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61AAC" w:rsidRPr="007B3787" w14:paraId="4E3FA98E" w14:textId="77777777" w:rsidTr="00CC161D">
        <w:tc>
          <w:tcPr>
            <w:tcW w:w="846" w:type="dxa"/>
          </w:tcPr>
          <w:p w14:paraId="33ED3024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D5CAEEB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praise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57AF3F0B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现有点赞数</w:t>
            </w:r>
          </w:p>
        </w:tc>
        <w:tc>
          <w:tcPr>
            <w:tcW w:w="1276" w:type="dxa"/>
          </w:tcPr>
          <w:p w14:paraId="79126262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51553E30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847A087" w14:textId="77777777" w:rsidR="00C84FE6" w:rsidRPr="0015624D" w:rsidRDefault="00C84FE6" w:rsidP="00C84FE6">
      <w:pPr>
        <w:pStyle w:val="3"/>
        <w:rPr>
          <w:lang w:eastAsia="zh-CN"/>
        </w:rPr>
      </w:pPr>
      <w:bookmarkStart w:id="184" w:name="_Toc299558626"/>
      <w:r>
        <w:rPr>
          <w:lang w:eastAsia="zh-CN"/>
        </w:rPr>
        <w:t>推荐</w:t>
      </w:r>
      <w:bookmarkEnd w:id="184"/>
    </w:p>
    <w:p w14:paraId="6EE644FD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2F1981F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59659AA0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29E9E343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url地址</w:t>
      </w:r>
    </w:p>
    <w:p w14:paraId="0CC053D7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495D120E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28A90B6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3160F42B" w14:textId="77777777" w:rsidTr="00F14997">
        <w:tc>
          <w:tcPr>
            <w:tcW w:w="704" w:type="dxa"/>
          </w:tcPr>
          <w:p w14:paraId="68DE3FA0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313BCF18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5E8489C2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A5C09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7ADAA7B6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0772021C" w14:textId="77777777" w:rsidTr="00F14997">
        <w:tc>
          <w:tcPr>
            <w:tcW w:w="704" w:type="dxa"/>
          </w:tcPr>
          <w:p w14:paraId="6F83E39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31C027F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33CA53C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3FD98DD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2DE5BBB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3448B537" w14:textId="77777777" w:rsidTr="00F14997">
        <w:tc>
          <w:tcPr>
            <w:tcW w:w="704" w:type="dxa"/>
          </w:tcPr>
          <w:p w14:paraId="3BC7923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7241EC2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660C69C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0542F5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4D897E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29D34B0E" w14:textId="77777777" w:rsidTr="00F14997">
        <w:tc>
          <w:tcPr>
            <w:tcW w:w="704" w:type="dxa"/>
          </w:tcPr>
          <w:p w14:paraId="645CC44A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55E32565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061E7DB8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AC9B024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6774D0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5A6034B5" w14:textId="77777777" w:rsidR="00E9722C" w:rsidRDefault="00E9722C" w:rsidP="00E972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9722C" w:rsidRPr="007B3787" w14:paraId="737522A7" w14:textId="77777777" w:rsidTr="00CC161D">
        <w:tc>
          <w:tcPr>
            <w:tcW w:w="846" w:type="dxa"/>
          </w:tcPr>
          <w:p w14:paraId="37D2F412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2EA3B18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EE9D86A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C204C66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1FC27E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9722C" w:rsidRPr="007B3787" w14:paraId="0AD11513" w14:textId="77777777" w:rsidTr="00CC161D">
        <w:tc>
          <w:tcPr>
            <w:tcW w:w="846" w:type="dxa"/>
          </w:tcPr>
          <w:p w14:paraId="6FBF5A6D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AFCE7E2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73588C4F" w14:textId="690ADBB6" w:rsidR="00E9722C" w:rsidRPr="007B3787" w:rsidRDefault="00B104A9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可否推荐</w:t>
            </w:r>
          </w:p>
        </w:tc>
        <w:tc>
          <w:tcPr>
            <w:tcW w:w="1276" w:type="dxa"/>
          </w:tcPr>
          <w:p w14:paraId="270BB048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6767E1F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E9722C" w:rsidRPr="007B3787" w14:paraId="31FA8485" w14:textId="77777777" w:rsidTr="00CC161D">
        <w:tc>
          <w:tcPr>
            <w:tcW w:w="846" w:type="dxa"/>
          </w:tcPr>
          <w:p w14:paraId="12223B05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63EDC5F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74991322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F7FEB66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9767F32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E9722C" w:rsidRPr="007B3787" w14:paraId="42509900" w14:textId="77777777" w:rsidTr="00CC161D">
        <w:tc>
          <w:tcPr>
            <w:tcW w:w="846" w:type="dxa"/>
          </w:tcPr>
          <w:p w14:paraId="72BAB69C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FFC65C5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0D93460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7BAF973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B00A1EB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9722C" w:rsidRPr="007B3787" w14:paraId="3EF6E1C3" w14:textId="77777777" w:rsidTr="00CC161D">
        <w:tc>
          <w:tcPr>
            <w:tcW w:w="846" w:type="dxa"/>
          </w:tcPr>
          <w:p w14:paraId="290A6CAB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FF7A388" w14:textId="6C059D92" w:rsidR="00E9722C" w:rsidRDefault="00952E8D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 w:rsidR="00E9722C"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2A494FDB" w14:textId="6D1BF9E3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</w:t>
            </w:r>
            <w:r w:rsidR="00023771">
              <w:rPr>
                <w:lang w:eastAsia="zh-CN"/>
              </w:rPr>
              <w:t>推荐</w:t>
            </w:r>
            <w:r>
              <w:rPr>
                <w:lang w:eastAsia="zh-CN"/>
              </w:rPr>
              <w:t>数</w:t>
            </w:r>
          </w:p>
        </w:tc>
        <w:tc>
          <w:tcPr>
            <w:tcW w:w="1276" w:type="dxa"/>
          </w:tcPr>
          <w:p w14:paraId="598947EB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0298E787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4F09603" w14:textId="46DE3D64" w:rsidR="0014035B" w:rsidRPr="00F2044C" w:rsidRDefault="002B269B" w:rsidP="006A0BFA">
      <w:pPr>
        <w:pStyle w:val="2"/>
        <w:numPr>
          <w:ilvl w:val="0"/>
          <w:numId w:val="13"/>
        </w:numPr>
        <w:rPr>
          <w:lang w:eastAsia="zh-CN"/>
        </w:rPr>
      </w:pPr>
      <w:bookmarkStart w:id="185" w:name="_Toc299558627"/>
      <w:r>
        <w:rPr>
          <w:lang w:eastAsia="zh-CN"/>
        </w:rPr>
        <w:t>我的投资</w:t>
      </w:r>
      <w:r w:rsidR="00963AFC">
        <w:rPr>
          <w:lang w:eastAsia="zh-CN"/>
        </w:rPr>
        <w:t>人</w:t>
      </w:r>
      <w:bookmarkEnd w:id="185"/>
    </w:p>
    <w:p w14:paraId="4CB7DF89" w14:textId="77777777" w:rsidR="0014035B" w:rsidRDefault="0014035B" w:rsidP="0014035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C50C90" w14:textId="65C857C2" w:rsidR="00B41A2A" w:rsidRDefault="00E67187" w:rsidP="0014035B">
      <w:pPr>
        <w:spacing w:line="360" w:lineRule="auto"/>
        <w:ind w:firstLineChars="200" w:firstLine="420"/>
        <w:jc w:val="left"/>
      </w:pPr>
      <w:hyperlink r:id="rId39" w:anchor="p=做投资人02" w:history="1">
        <w:r w:rsidR="00B41A2A" w:rsidRPr="00282DE0">
          <w:rPr>
            <w:rStyle w:val="a3"/>
            <w:rFonts w:hint="eastAsia"/>
          </w:rPr>
          <w:t>http://gxufyz.axshare.com/#p=</w:t>
        </w:r>
        <w:r w:rsidR="00B41A2A" w:rsidRPr="00282DE0">
          <w:rPr>
            <w:rStyle w:val="a3"/>
            <w:rFonts w:hint="eastAsia"/>
          </w:rPr>
          <w:t>做投资人</w:t>
        </w:r>
        <w:r w:rsidR="00B41A2A" w:rsidRPr="00282DE0">
          <w:rPr>
            <w:rStyle w:val="a3"/>
            <w:rFonts w:hint="eastAsia"/>
          </w:rPr>
          <w:t>02</w:t>
        </w:r>
      </w:hyperlink>
    </w:p>
    <w:p w14:paraId="4630176A" w14:textId="087FB52D" w:rsidR="0014035B" w:rsidRPr="007B3787" w:rsidRDefault="0014035B" w:rsidP="0014035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获取所有投资人</w:t>
      </w:r>
    </w:p>
    <w:p w14:paraId="3DFF1DCB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F26B7E1" w14:textId="17455532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all</w:t>
      </w:r>
      <w:hyperlink r:id="rId40" w:history="1">
        <w:r w:rsidR="00BF431B" w:rsidRPr="00BF431B">
          <w:rPr>
            <w:lang w:eastAsia="zh-CN"/>
          </w:rPr>
          <w:t>InvestParty</w:t>
        </w:r>
      </w:hyperlink>
    </w:p>
    <w:p w14:paraId="0B69295A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</w:p>
    <w:p w14:paraId="5C6429DA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请求参数信息：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6"/>
        <w:gridCol w:w="855"/>
        <w:gridCol w:w="1609"/>
        <w:gridCol w:w="1386"/>
        <w:gridCol w:w="1472"/>
      </w:tblGrid>
      <w:tr w:rsidR="0014035B" w14:paraId="6F4CF54B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9A666F7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FC8D23E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6367D6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参数名称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3767D76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3B800E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508042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F94ECCA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宋体" w:hAnsi="宋体" w:cs="宋体"/>
                <w:sz w:val="18"/>
                <w:szCs w:val="18"/>
              </w:rPr>
              <w:t>备注</w:t>
            </w:r>
          </w:p>
        </w:tc>
      </w:tr>
      <w:tr w:rsidR="0014035B" w:rsidRPr="00626438" w14:paraId="4101E022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6B3E5F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4B3BB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身份证号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AFD217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idNo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1BAF4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20C28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D2F581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12E8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2D3F83DB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46F5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AEC6E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手机号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1036C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phoneNo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112DEE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1BD68E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02F04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8ED2B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1DAA7F9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B23E80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149B7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真实姓名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9C7ACB" w14:textId="77777777" w:rsidR="0014035B" w:rsidRDefault="0014035B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realName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1FACC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4A29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4D5EB4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370AE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635A8EAE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ED6965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F1219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A30FF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licenseUrl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A7B28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79737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4F3E1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E22D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61C1B709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20927D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080C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78408E" w14:textId="77777777" w:rsidR="0014035B" w:rsidRDefault="0014035B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selfIntro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517CA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26D57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D86A8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AD81D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5F97C0B0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14035B" w14:paraId="0D1181E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BC819C5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69181BF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72B346F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F875B12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6BD85B9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FBFEF49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14B9EA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14035B" w14:paraId="3674E2C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B10E3F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7C81D7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8E1828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418474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8352C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0A45E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9295516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20BA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14:paraId="41D8CA80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2CA41D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A0D2B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C16D3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876E4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9EACCD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581CD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A578BA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5187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101A839A" w14:textId="77777777" w:rsidR="00A8072C" w:rsidRPr="00F2044C" w:rsidRDefault="00A8072C" w:rsidP="00A8072C">
      <w:pPr>
        <w:pStyle w:val="3"/>
        <w:rPr>
          <w:lang w:eastAsia="zh-CN"/>
        </w:rPr>
      </w:pPr>
      <w:bookmarkStart w:id="186" w:name="_Toc299558628"/>
      <w:r>
        <w:rPr>
          <w:lang w:eastAsia="zh-CN"/>
        </w:rPr>
        <w:t>获取相关数据</w:t>
      </w:r>
      <w:bookmarkEnd w:id="186"/>
    </w:p>
    <w:p w14:paraId="6437574D" w14:textId="77777777" w:rsidR="00A8072C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A1D1331" w14:textId="77777777" w:rsidR="00A8072C" w:rsidRDefault="00E67187" w:rsidP="00A8072C">
      <w:pPr>
        <w:spacing w:line="360" w:lineRule="auto"/>
        <w:jc w:val="left"/>
      </w:pPr>
      <w:hyperlink r:id="rId41" w:anchor="p=做投资人" w:history="1">
        <w:r w:rsidR="00A8072C" w:rsidRPr="00B15853">
          <w:rPr>
            <w:rStyle w:val="a3"/>
            <w:rFonts w:hint="eastAsia"/>
          </w:rPr>
          <w:t>http://gxufyz.axshare.com/#p=</w:t>
        </w:r>
        <w:r w:rsidR="00A8072C" w:rsidRPr="00B15853">
          <w:rPr>
            <w:rStyle w:val="a3"/>
            <w:rFonts w:hint="eastAsia"/>
          </w:rPr>
          <w:t>做投资人</w:t>
        </w:r>
      </w:hyperlink>
    </w:p>
    <w:p w14:paraId="08762010" w14:textId="77777777" w:rsidR="00A8072C" w:rsidRPr="007B3787" w:rsidRDefault="00A8072C" w:rsidP="00A8072C">
      <w:pPr>
        <w:spacing w:line="360" w:lineRule="auto"/>
        <w:jc w:val="left"/>
        <w:rPr>
          <w:lang w:eastAsia="zh-CN"/>
        </w:rPr>
      </w:pPr>
      <w:r>
        <w:t>获取做投资人</w:t>
      </w:r>
      <w:r>
        <w:rPr>
          <w:rFonts w:hint="eastAsia"/>
          <w:lang w:eastAsia="zh-CN"/>
        </w:rPr>
        <w:t>基本信息，包括所有关注领域</w:t>
      </w:r>
    </w:p>
    <w:p w14:paraId="36B8B073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655ECD0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>
        <w:rPr>
          <w:rFonts w:hint="eastAsia"/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getData</w:t>
      </w:r>
    </w:p>
    <w:p w14:paraId="096ADAE1" w14:textId="77777777" w:rsidR="00A8072C" w:rsidRPr="00AC572E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8072C" w:rsidRPr="007B3787" w14:paraId="5A75CFD1" w14:textId="77777777" w:rsidTr="000F1620">
        <w:tc>
          <w:tcPr>
            <w:tcW w:w="704" w:type="dxa"/>
          </w:tcPr>
          <w:p w14:paraId="635BB21E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FCD1492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9AFF8E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A4AAE40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0B818D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4FDA4AE9" w14:textId="77777777" w:rsidTr="000F1620">
        <w:tc>
          <w:tcPr>
            <w:tcW w:w="704" w:type="dxa"/>
          </w:tcPr>
          <w:p w14:paraId="74B27DB5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7E8D8176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5AC7DB0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155E791F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45945DE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478B0C1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A8072C" w:rsidRPr="007B3787" w14:paraId="4F66DF84" w14:textId="77777777" w:rsidTr="008A04CA">
        <w:tc>
          <w:tcPr>
            <w:tcW w:w="846" w:type="dxa"/>
          </w:tcPr>
          <w:p w14:paraId="25218301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1AB7B42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AA447CC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635F7D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52F3FB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50ACEB94" w14:textId="77777777" w:rsidTr="008A04CA">
        <w:tc>
          <w:tcPr>
            <w:tcW w:w="846" w:type="dxa"/>
          </w:tcPr>
          <w:p w14:paraId="3899A432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93CD273" w14:textId="194B4D41" w:rsidR="00A8072C" w:rsidRPr="007B3787" w:rsidRDefault="001B062C" w:rsidP="000F1620">
            <w:pPr>
              <w:spacing w:line="360" w:lineRule="auto"/>
              <w:jc w:val="left"/>
              <w:rPr>
                <w:lang w:eastAsia="zh-CN"/>
              </w:rPr>
            </w:pPr>
            <w:r w:rsidRPr="001B062C">
              <w:rPr>
                <w:lang w:eastAsia="zh-CN"/>
              </w:rPr>
              <w:t>entreorentations</w:t>
            </w:r>
          </w:p>
        </w:tc>
        <w:tc>
          <w:tcPr>
            <w:tcW w:w="1843" w:type="dxa"/>
          </w:tcPr>
          <w:p w14:paraId="2D628023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所有关注领域</w:t>
            </w:r>
          </w:p>
        </w:tc>
        <w:tc>
          <w:tcPr>
            <w:tcW w:w="1276" w:type="dxa"/>
          </w:tcPr>
          <w:p w14:paraId="36DA8A05" w14:textId="6C0DBBAF" w:rsidR="00A8072C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8EDAA58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A04CA" w:rsidRPr="007B3787" w14:paraId="40809F19" w14:textId="77777777" w:rsidTr="008A04CA">
        <w:tc>
          <w:tcPr>
            <w:tcW w:w="846" w:type="dxa"/>
          </w:tcPr>
          <w:p w14:paraId="29932C6B" w14:textId="216460B8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</w:tcPr>
          <w:p w14:paraId="0E1BC683" w14:textId="5ED40858" w:rsidR="008A04CA" w:rsidRPr="001B062C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 w:rsidRPr="001B062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5A9B478F" w14:textId="767155A2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关注领域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2152D17" w14:textId="77777777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6F93A9" w14:textId="77777777" w:rsidR="008A04CA" w:rsidRPr="007B3787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A04CA" w:rsidRPr="007B3787" w14:paraId="40F991F3" w14:textId="77777777" w:rsidTr="008A04CA">
        <w:tc>
          <w:tcPr>
            <w:tcW w:w="846" w:type="dxa"/>
          </w:tcPr>
          <w:p w14:paraId="101BCC55" w14:textId="4160DC70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157A86AA" w14:textId="4C6CA96A" w:rsidR="008A04CA" w:rsidRPr="001B062C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 w:rsidRPr="001B062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188CDA90" w14:textId="142B867E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关注领域</w:t>
            </w: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276" w:type="dxa"/>
          </w:tcPr>
          <w:p w14:paraId="6EA97FA1" w14:textId="77777777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79241F7" w14:textId="77777777" w:rsidR="008A04CA" w:rsidRPr="007B3787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32BFEDB" w14:textId="43D2D5DD" w:rsidR="008526B2" w:rsidRPr="00F2044C" w:rsidRDefault="008526B2" w:rsidP="008526B2">
      <w:pPr>
        <w:pStyle w:val="3"/>
        <w:rPr>
          <w:lang w:eastAsia="zh-CN"/>
        </w:rPr>
      </w:pPr>
      <w:bookmarkStart w:id="187" w:name="_Toc299558629"/>
      <w:r>
        <w:rPr>
          <w:lang w:eastAsia="zh-CN"/>
        </w:rPr>
        <w:t>获取投资</w:t>
      </w:r>
      <w:r w:rsidR="00520131">
        <w:rPr>
          <w:lang w:eastAsia="zh-CN"/>
        </w:rPr>
        <w:t>方</w:t>
      </w:r>
      <w:r w:rsidR="00E72DCB">
        <w:rPr>
          <w:lang w:eastAsia="zh-CN"/>
        </w:rPr>
        <w:t>信息</w:t>
      </w:r>
      <w:bookmarkEnd w:id="187"/>
    </w:p>
    <w:p w14:paraId="79DD0C98" w14:textId="77777777" w:rsidR="008526B2" w:rsidRDefault="008526B2" w:rsidP="008526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03918EF" w14:textId="77777777" w:rsidR="008526B2" w:rsidRDefault="00E67187" w:rsidP="008526B2">
      <w:pPr>
        <w:spacing w:line="360" w:lineRule="auto"/>
        <w:ind w:firstLineChars="200" w:firstLine="420"/>
        <w:jc w:val="left"/>
      </w:pPr>
      <w:hyperlink r:id="rId42" w:anchor="p=投资人信息" w:history="1">
        <w:r w:rsidR="008526B2" w:rsidRPr="00282DE0">
          <w:rPr>
            <w:rStyle w:val="a3"/>
            <w:rFonts w:hint="eastAsia"/>
          </w:rPr>
          <w:t>http://gxufyz.axshare.com/#p=</w:t>
        </w:r>
        <w:r w:rsidR="008526B2" w:rsidRPr="00282DE0">
          <w:rPr>
            <w:rStyle w:val="a3"/>
            <w:rFonts w:hint="eastAsia"/>
          </w:rPr>
          <w:t>投资人信息</w:t>
        </w:r>
      </w:hyperlink>
    </w:p>
    <w:p w14:paraId="197E4A17" w14:textId="19933EE3" w:rsidR="008526B2" w:rsidRPr="007B3787" w:rsidRDefault="00AE53F3" w:rsidP="008526B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获取投资人信息</w:t>
      </w:r>
      <w:r w:rsidR="008526B2">
        <w:rPr>
          <w:rFonts w:hint="eastAsia"/>
          <w:lang w:eastAsia="zh-CN"/>
        </w:rPr>
        <w:t>，包括：</w:t>
      </w:r>
      <w:r w:rsidR="00231721">
        <w:rPr>
          <w:rFonts w:hint="eastAsia"/>
          <w:lang w:eastAsia="zh-CN"/>
        </w:rPr>
        <w:t>投资人</w:t>
      </w:r>
      <w:r w:rsidR="008526B2">
        <w:rPr>
          <w:rFonts w:hint="eastAsia"/>
          <w:lang w:eastAsia="zh-CN"/>
        </w:rPr>
        <w:t>头像，名称，地区，简要描述</w:t>
      </w:r>
      <w:r w:rsidR="006644AE">
        <w:rPr>
          <w:rFonts w:hint="eastAsia"/>
          <w:lang w:eastAsia="zh-CN"/>
        </w:rPr>
        <w:t>，资本方详情，投资人信息（</w:t>
      </w:r>
      <w:r w:rsidR="007714C3">
        <w:rPr>
          <w:rFonts w:hint="eastAsia"/>
          <w:lang w:eastAsia="zh-CN"/>
        </w:rPr>
        <w:t>Array</w:t>
      </w:r>
      <w:r w:rsidR="006644AE">
        <w:rPr>
          <w:rFonts w:hint="eastAsia"/>
          <w:lang w:eastAsia="zh-CN"/>
        </w:rPr>
        <w:t>，包括头像、姓名），已投资项目（</w:t>
      </w:r>
      <w:r w:rsidR="007714C3">
        <w:rPr>
          <w:rFonts w:hint="eastAsia"/>
          <w:lang w:eastAsia="zh-CN"/>
        </w:rPr>
        <w:t>Array</w:t>
      </w:r>
      <w:r w:rsidR="00863E9A">
        <w:rPr>
          <w:rFonts w:hint="eastAsia"/>
          <w:lang w:eastAsia="zh-CN"/>
        </w:rPr>
        <w:t>，包括项目图标，名称，创业方向，项</w:t>
      </w:r>
      <w:r w:rsidR="00863E9A">
        <w:rPr>
          <w:rFonts w:hint="eastAsia"/>
          <w:lang w:eastAsia="zh-CN"/>
        </w:rPr>
        <w:lastRenderedPageBreak/>
        <w:t>目阶段，简要描述</w:t>
      </w:r>
      <w:r w:rsidR="006644AE">
        <w:rPr>
          <w:rFonts w:hint="eastAsia"/>
          <w:lang w:eastAsia="zh-CN"/>
        </w:rPr>
        <w:t>），关注领域</w:t>
      </w:r>
    </w:p>
    <w:p w14:paraId="1CED0FDA" w14:textId="77777777" w:rsidR="008526B2" w:rsidRDefault="008526B2" w:rsidP="008526B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D85DA36" w14:textId="6F6DEEA1" w:rsidR="008526B2" w:rsidRPr="0008066D" w:rsidRDefault="008526B2" w:rsidP="008526B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4F3EAF">
        <w:t>getInfo</w:t>
      </w:r>
    </w:p>
    <w:p w14:paraId="6878150F" w14:textId="77777777" w:rsidR="0008066D" w:rsidRPr="00AC572E" w:rsidRDefault="0008066D" w:rsidP="0008066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8066D" w:rsidRPr="007B3787" w14:paraId="4ADF9176" w14:textId="77777777" w:rsidTr="00881F9D">
        <w:tc>
          <w:tcPr>
            <w:tcW w:w="704" w:type="dxa"/>
          </w:tcPr>
          <w:p w14:paraId="61CCCB25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89A3D76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0348460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9C72CAC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097524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8066D" w:rsidRPr="007B3787" w14:paraId="2DBDA6A3" w14:textId="77777777" w:rsidTr="00881F9D">
        <w:tc>
          <w:tcPr>
            <w:tcW w:w="704" w:type="dxa"/>
          </w:tcPr>
          <w:p w14:paraId="7DDC3C39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4FF472E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05A558D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490D1A6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C79576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</w:tr>
      <w:tr w:rsidR="0008066D" w:rsidRPr="007B3787" w14:paraId="6DF1E496" w14:textId="77777777" w:rsidTr="00881F9D">
        <w:tc>
          <w:tcPr>
            <w:tcW w:w="704" w:type="dxa"/>
          </w:tcPr>
          <w:p w14:paraId="5FAE7BBA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3CD7778" w14:textId="1B019DB1" w:rsidR="0008066D" w:rsidRPr="007B3787" w:rsidRDefault="009F18A4" w:rsidP="00881F9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3C6D1BD3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0D13057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4384668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</w:tr>
    </w:tbl>
    <w:p w14:paraId="6771F85C" w14:textId="3D8F699F" w:rsidR="004213DE" w:rsidRPr="00AC572E" w:rsidRDefault="0008066D" w:rsidP="004213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  <w:r w:rsidR="004213DE"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4213DE" w:rsidRPr="007B3787" w14:paraId="6C6C04D2" w14:textId="77777777" w:rsidTr="00C118C0">
        <w:tc>
          <w:tcPr>
            <w:tcW w:w="704" w:type="dxa"/>
          </w:tcPr>
          <w:p w14:paraId="1A51DF87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51F90C6B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A5E3E8F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92DE0C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95D53FD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69DE" w:rsidRPr="007B3787" w14:paraId="4879CBB5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1209" w14:textId="210B4D2B" w:rsidR="006F69DE" w:rsidRPr="007B3787" w:rsidRDefault="00B11DB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192B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5B60A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595BE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7A61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58B4A5D8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8AAE3" w14:textId="09184A45" w:rsidR="006F69DE" w:rsidRDefault="00B11DB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0688F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80239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A4177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E364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23B46843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B32D3" w14:textId="26E41FD8" w:rsidR="006F69DE" w:rsidRDefault="00B11DB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99CF2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6D704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38BE5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A90E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09ACD011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09493" w14:textId="406615F7" w:rsidR="006F69DE" w:rsidRDefault="00B11DB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 w:rsidR="006F69DE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0BB1F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7676E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D8A1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E6104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6AA8B3F7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6C829" w14:textId="7B98BA00" w:rsidR="006F69DE" w:rsidRDefault="00B11DB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 w:rsidR="006F69DE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99847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384EE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6D96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BE62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6DB38D92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CF042" w14:textId="6F65A27F" w:rsidR="006F69DE" w:rsidRDefault="00B11DB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9F289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A5473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6A216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E574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5C9FCA18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C127" w14:textId="12C92726" w:rsidR="005C3C1B" w:rsidRDefault="00B11DB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A965" w14:textId="6501221A" w:rsidR="005C3C1B" w:rsidRDefault="000121C7" w:rsidP="0049477B">
            <w:pPr>
              <w:spacing w:line="360" w:lineRule="auto"/>
              <w:jc w:val="left"/>
              <w:rPr>
                <w:lang w:eastAsia="zh-CN"/>
              </w:rPr>
            </w:pPr>
            <w:r w:rsidRPr="000121C7">
              <w:rPr>
                <w:lang w:eastAsia="zh-CN"/>
              </w:rPr>
              <w:t>introduction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25252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CEA55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690DA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3FA9DFC7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DED2" w14:textId="06E3874E" w:rsidR="005C3C1B" w:rsidRDefault="00B11DB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911E7" w14:textId="186819CD" w:rsidR="005C3C1B" w:rsidRDefault="00D301D7" w:rsidP="0049477B">
            <w:pPr>
              <w:spacing w:line="360" w:lineRule="auto"/>
              <w:jc w:val="left"/>
              <w:rPr>
                <w:lang w:eastAsia="zh-CN"/>
              </w:rPr>
            </w:pPr>
            <w:r w:rsidRPr="00D301D7">
              <w:rPr>
                <w:lang w:eastAsia="zh-CN"/>
              </w:rPr>
              <w:t>investorPartners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0AF40" w14:textId="44E084CB" w:rsidR="005C3C1B" w:rsidRDefault="00C4568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E60B" w14:textId="3BE46AC3" w:rsidR="005C3C1B" w:rsidRPr="007B3787" w:rsidRDefault="00C4568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0BE3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6D046A70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AA6BD" w14:textId="2F5A441B" w:rsidR="005C3C1B" w:rsidRDefault="00B11DB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6</w:t>
            </w:r>
            <w:r w:rsidR="005C3C1B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B8B83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3D4F7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DE04B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91E8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5C3C1B" w:rsidRPr="007B3787" w14:paraId="504B74A6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43FF3" w14:textId="7D048D62" w:rsidR="005C3C1B" w:rsidRDefault="00B11DB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 w:rsidR="005C3C1B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3175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29BA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17E56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8AB2C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73CC9" w:rsidRPr="007B3787" w14:paraId="3A95D2BE" w14:textId="77777777" w:rsidTr="00C118C0">
        <w:tc>
          <w:tcPr>
            <w:tcW w:w="704" w:type="dxa"/>
          </w:tcPr>
          <w:p w14:paraId="328BBFE4" w14:textId="4741DF9F" w:rsidR="00873CC9" w:rsidRDefault="00B11DB5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268" w:type="dxa"/>
          </w:tcPr>
          <w:p w14:paraId="364D69FE" w14:textId="223B9474" w:rsidR="00873CC9" w:rsidRDefault="00E36B58" w:rsidP="00873CC9">
            <w:pPr>
              <w:spacing w:line="360" w:lineRule="auto"/>
              <w:jc w:val="left"/>
              <w:rPr>
                <w:lang w:eastAsia="zh-CN"/>
              </w:rPr>
            </w:pPr>
            <w:r w:rsidRPr="00E36B58">
              <w:rPr>
                <w:lang w:eastAsia="zh-CN"/>
              </w:rPr>
              <w:t>investProjects</w:t>
            </w:r>
          </w:p>
        </w:tc>
        <w:tc>
          <w:tcPr>
            <w:tcW w:w="1843" w:type="dxa"/>
          </w:tcPr>
          <w:p w14:paraId="52E7F8C8" w14:textId="222FD2FC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284003BF" w14:textId="77777777" w:rsidR="00873CC9" w:rsidRPr="007B3787" w:rsidRDefault="00873CC9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DC903A" w14:textId="77777777" w:rsidR="00873CC9" w:rsidRPr="007B3787" w:rsidRDefault="00873CC9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788C" w:rsidRPr="007B3787" w14:paraId="05C6A405" w14:textId="77777777" w:rsidTr="00C118C0">
        <w:tc>
          <w:tcPr>
            <w:tcW w:w="704" w:type="dxa"/>
          </w:tcPr>
          <w:p w14:paraId="5CB0B283" w14:textId="5DE77C78" w:rsidR="0016788C" w:rsidRDefault="00B11DB5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  <w:r w:rsidR="0016788C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</w:tcPr>
          <w:p w14:paraId="01BD25E2" w14:textId="031AF371" w:rsidR="0016788C" w:rsidRDefault="00501D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5062FDDB" w14:textId="58D63C78" w:rsidR="0016788C" w:rsidRDefault="00501D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00B1A197" w14:textId="77777777" w:rsidR="0016788C" w:rsidRPr="007B3787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990DEF8" w14:textId="77777777" w:rsidR="0016788C" w:rsidRPr="007B3787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27A40" w:rsidRPr="007B3787" w14:paraId="2F347C70" w14:textId="77777777" w:rsidTr="00C118C0">
        <w:tc>
          <w:tcPr>
            <w:tcW w:w="704" w:type="dxa"/>
          </w:tcPr>
          <w:p w14:paraId="626AE21C" w14:textId="322663DD" w:rsidR="00C27A40" w:rsidRDefault="00B11DB5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  <w:r w:rsidR="00C27A40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</w:tcPr>
          <w:p w14:paraId="3971306D" w14:textId="2E958402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465BA0C9" w14:textId="30A8B239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4341B08" w14:textId="77777777" w:rsidR="00C27A40" w:rsidRPr="007B3787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FDDDD8" w14:textId="77777777" w:rsidR="00C27A40" w:rsidRPr="007B3787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9477B" w:rsidRPr="007B3787" w14:paraId="77779556" w14:textId="77777777" w:rsidTr="00C118C0">
        <w:tc>
          <w:tcPr>
            <w:tcW w:w="704" w:type="dxa"/>
          </w:tcPr>
          <w:p w14:paraId="31B2E2A3" w14:textId="5EECB188" w:rsidR="0049477B" w:rsidRDefault="00B11DB5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7</w:t>
            </w:r>
            <w:r w:rsidR="0049477B">
              <w:rPr>
                <w:rFonts w:hint="eastAsia"/>
                <w:lang w:eastAsia="zh-CN"/>
              </w:rPr>
              <w:t>.3</w:t>
            </w:r>
          </w:p>
        </w:tc>
        <w:tc>
          <w:tcPr>
            <w:tcW w:w="2268" w:type="dxa"/>
          </w:tcPr>
          <w:p w14:paraId="36AD457B" w14:textId="57E726FE" w:rsidR="0049477B" w:rsidRDefault="00E61A64" w:rsidP="003A69D7">
            <w:pPr>
              <w:spacing w:line="360" w:lineRule="auto"/>
              <w:jc w:val="left"/>
              <w:rPr>
                <w:lang w:eastAsia="zh-CN"/>
              </w:rPr>
            </w:pPr>
            <w:r w:rsidRPr="00E61A64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304F575A" w14:textId="3B2A5C40" w:rsidR="0049477B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6ED6DF19" w14:textId="77777777" w:rsidR="0049477B" w:rsidRPr="007B3787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39C641" w14:textId="77777777" w:rsidR="0049477B" w:rsidRPr="007B3787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69D7" w:rsidRPr="007B3787" w14:paraId="080FE551" w14:textId="77777777" w:rsidTr="00C118C0">
        <w:tc>
          <w:tcPr>
            <w:tcW w:w="704" w:type="dxa"/>
          </w:tcPr>
          <w:p w14:paraId="67472824" w14:textId="3DDB631D" w:rsidR="003A69D7" w:rsidRDefault="00B11DB5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  <w:r w:rsidR="003A69D7">
              <w:rPr>
                <w:rFonts w:hint="eastAsia"/>
                <w:lang w:eastAsia="zh-CN"/>
              </w:rPr>
              <w:t>.4</w:t>
            </w:r>
          </w:p>
        </w:tc>
        <w:tc>
          <w:tcPr>
            <w:tcW w:w="2268" w:type="dxa"/>
          </w:tcPr>
          <w:p w14:paraId="2FDBDE39" w14:textId="372BB32E" w:rsidR="003A69D7" w:rsidRPr="00C118C0" w:rsidRDefault="008164D8" w:rsidP="003A69D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</w:t>
            </w:r>
          </w:p>
        </w:tc>
        <w:tc>
          <w:tcPr>
            <w:tcW w:w="1843" w:type="dxa"/>
          </w:tcPr>
          <w:p w14:paraId="20E8EED3" w14:textId="3868F56D" w:rsidR="003A69D7" w:rsidRPr="00C118C0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231EDE62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46253F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69D7" w:rsidRPr="007B3787" w14:paraId="309D7128" w14:textId="77777777" w:rsidTr="00C118C0">
        <w:tc>
          <w:tcPr>
            <w:tcW w:w="704" w:type="dxa"/>
          </w:tcPr>
          <w:p w14:paraId="21499A44" w14:textId="6568AAAC" w:rsidR="003A69D7" w:rsidRDefault="00B11DB5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7</w:t>
            </w:r>
            <w:r w:rsidR="003A69D7">
              <w:rPr>
                <w:rFonts w:hint="eastAsia"/>
                <w:lang w:eastAsia="zh-CN"/>
              </w:rPr>
              <w:t>.5</w:t>
            </w:r>
          </w:p>
        </w:tc>
        <w:tc>
          <w:tcPr>
            <w:tcW w:w="2268" w:type="dxa"/>
          </w:tcPr>
          <w:p w14:paraId="1FAFF9B2" w14:textId="267B1EBB" w:rsidR="003A69D7" w:rsidRPr="00C118C0" w:rsidRDefault="003A69D7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3D0AF715" w14:textId="754A37EB" w:rsidR="003A69D7" w:rsidRPr="00C118C0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</w:t>
            </w:r>
            <w:r w:rsidR="00082268" w:rsidRPr="00C118C0">
              <w:rPr>
                <w:lang w:eastAsia="zh-CN"/>
              </w:rPr>
              <w:t>描述</w:t>
            </w:r>
          </w:p>
        </w:tc>
        <w:tc>
          <w:tcPr>
            <w:tcW w:w="1276" w:type="dxa"/>
          </w:tcPr>
          <w:p w14:paraId="68B5BD2A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26DA9D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2268" w:rsidRPr="007B3787" w14:paraId="621A112D" w14:textId="77777777" w:rsidTr="00C118C0">
        <w:tc>
          <w:tcPr>
            <w:tcW w:w="704" w:type="dxa"/>
          </w:tcPr>
          <w:p w14:paraId="5DA7F60E" w14:textId="723711CA" w:rsidR="00082268" w:rsidRDefault="00B11DB5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268" w:type="dxa"/>
          </w:tcPr>
          <w:p w14:paraId="0F975D84" w14:textId="1C3AC045" w:rsidR="00082268" w:rsidRPr="00C118C0" w:rsidRDefault="00082268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3CEB500B" w14:textId="488E32C3" w:rsidR="00082268" w:rsidRPr="00C118C0" w:rsidRDefault="00784C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2A6A8D97" w14:textId="264B285F" w:rsidR="00082268" w:rsidRPr="007B3787" w:rsidRDefault="007714C3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4C69A4B" w14:textId="77777777" w:rsidR="00082268" w:rsidRPr="007B3787" w:rsidRDefault="00082268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CEFE69D" w14:textId="77777777" w:rsidR="004213DE" w:rsidRDefault="004213DE" w:rsidP="004213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213DE" w:rsidRPr="007B3787" w14:paraId="37F1610B" w14:textId="77777777" w:rsidTr="0049477B">
        <w:tc>
          <w:tcPr>
            <w:tcW w:w="846" w:type="dxa"/>
          </w:tcPr>
          <w:p w14:paraId="2A6EF7DE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E27C986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76B1DA1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35C7E62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E6947B9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213DE" w:rsidRPr="007B3787" w14:paraId="6648FD98" w14:textId="77777777" w:rsidTr="0049477B">
        <w:tc>
          <w:tcPr>
            <w:tcW w:w="846" w:type="dxa"/>
          </w:tcPr>
          <w:p w14:paraId="4224BEDC" w14:textId="2309F9AA" w:rsidR="004213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6BACBED" w14:textId="3048638A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72DF9F3" w14:textId="24496F87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9DA9141" w14:textId="453F310C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034A5F" w14:textId="77777777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A3FEC5" w14:textId="77777777" w:rsidR="00A8072C" w:rsidRPr="00F2044C" w:rsidRDefault="00A8072C" w:rsidP="00A8072C">
      <w:pPr>
        <w:pStyle w:val="3"/>
        <w:rPr>
          <w:lang w:eastAsia="zh-CN"/>
        </w:rPr>
      </w:pPr>
      <w:bookmarkStart w:id="188" w:name="_Toc299558630"/>
      <w:r>
        <w:rPr>
          <w:lang w:eastAsia="zh-CN"/>
        </w:rPr>
        <w:lastRenderedPageBreak/>
        <w:t>添加投资方</w:t>
      </w:r>
      <w:bookmarkEnd w:id="188"/>
    </w:p>
    <w:p w14:paraId="2571B6F1" w14:textId="77777777" w:rsidR="00A8072C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683FA32" w14:textId="77777777" w:rsidR="00A8072C" w:rsidRDefault="00E67187" w:rsidP="00A8072C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hyperlink r:id="rId43" w:anchor="p=做投资人" w:history="1">
        <w:r w:rsidR="00A8072C" w:rsidRPr="00282DE0">
          <w:rPr>
            <w:rStyle w:val="a3"/>
            <w:rFonts w:ascii="宋体" w:hAnsi="宋体" w:cs="宋体" w:hint="eastAsia"/>
            <w:szCs w:val="21"/>
          </w:rPr>
          <w:t>http://gxufyz.axshare.com/#p=做投资人</w:t>
        </w:r>
      </w:hyperlink>
    </w:p>
    <w:p w14:paraId="13180615" w14:textId="35A7479E" w:rsidR="00A8072C" w:rsidRPr="00FE2AB1" w:rsidRDefault="00A8072C" w:rsidP="00542A15">
      <w:pPr>
        <w:spacing w:line="360" w:lineRule="auto"/>
        <w:ind w:left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增加投资人</w:t>
      </w:r>
      <w:r>
        <w:rPr>
          <w:rFonts w:ascii="宋体" w:hAnsi="宋体" w:cs="宋体" w:hint="eastAsia"/>
          <w:szCs w:val="21"/>
          <w:lang w:eastAsia="zh-CN"/>
        </w:rPr>
        <w:t>，</w:t>
      </w:r>
      <w:r>
        <w:rPr>
          <w:rFonts w:hint="eastAsia"/>
          <w:lang w:eastAsia="zh-CN"/>
        </w:rPr>
        <w:t>添加信息包括：投资人头像，名称，地区，简要描述，资本方详情，投资人信息（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，包括头像、姓名），关注领域</w:t>
      </w:r>
    </w:p>
    <w:p w14:paraId="1BAE0CF4" w14:textId="77777777" w:rsidR="00A8072C" w:rsidRPr="00C6748A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>
        <w:rPr>
          <w:rFonts w:ascii="宋体" w:hAnsi="宋体" w:cs="宋体" w:hint="eastAsia"/>
          <w:szCs w:val="21"/>
        </w:rPr>
        <w:t>：</w:t>
      </w:r>
      <w:r>
        <w:rPr>
          <w:rFonts w:ascii="微软雅黑" w:eastAsia="微软雅黑" w:hAnsi="微软雅黑" w:cs="微软雅黑" w:hint="eastAsia"/>
          <w:sz w:val="18"/>
          <w:szCs w:val="18"/>
        </w:rPr>
        <w:t>｛</w:t>
      </w:r>
      <w:r>
        <w:rPr>
          <w:rFonts w:ascii="微软雅黑" w:eastAsia="微软雅黑" w:hAnsi="微软雅黑" w:cs="微软雅黑"/>
          <w:sz w:val="18"/>
          <w:szCs w:val="18"/>
        </w:rPr>
        <w:t>mainServer}/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in</w:t>
      </w:r>
      <w:r>
        <w:rPr>
          <w:rFonts w:ascii="微软雅黑" w:eastAsia="微软雅黑" w:hAnsi="微软雅黑" w:cs="微软雅黑"/>
          <w:sz w:val="18"/>
          <w:szCs w:val="18"/>
        </w:rPr>
        <w:t>vestor/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add</w:t>
      </w:r>
    </w:p>
    <w:p w14:paraId="7F339E64" w14:textId="77777777" w:rsidR="00A8072C" w:rsidRPr="00B05C4F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5B4ED14" w14:textId="77777777" w:rsidR="00040FA0" w:rsidRPr="00AC572E" w:rsidRDefault="00040FA0" w:rsidP="00040FA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40FA0" w:rsidRPr="007B3787" w14:paraId="2F36002C" w14:textId="77777777" w:rsidTr="00064CE5">
        <w:tc>
          <w:tcPr>
            <w:tcW w:w="704" w:type="dxa"/>
          </w:tcPr>
          <w:p w14:paraId="68F7F792" w14:textId="77777777" w:rsidR="00040FA0" w:rsidRPr="007B3787" w:rsidRDefault="00040FA0" w:rsidP="00064CE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BE19E0B" w14:textId="77777777" w:rsidR="00040FA0" w:rsidRPr="007B3787" w:rsidRDefault="00040FA0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978C517" w14:textId="77777777" w:rsidR="00040FA0" w:rsidRPr="007B3787" w:rsidRDefault="00040FA0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92DECEE" w14:textId="77777777" w:rsidR="00040FA0" w:rsidRPr="007B3787" w:rsidRDefault="00040FA0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1E73DAD" w14:textId="77777777" w:rsidR="00040FA0" w:rsidRPr="007B3787" w:rsidRDefault="00040FA0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40FA0" w:rsidRPr="007B3787" w14:paraId="271B926A" w14:textId="77777777" w:rsidTr="00064CE5">
        <w:tc>
          <w:tcPr>
            <w:tcW w:w="704" w:type="dxa"/>
          </w:tcPr>
          <w:p w14:paraId="45B16828" w14:textId="77777777" w:rsidR="00040FA0" w:rsidRPr="007B3787" w:rsidRDefault="00040FA0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1F5AE02" w14:textId="77777777" w:rsidR="00040FA0" w:rsidRPr="007B3787" w:rsidRDefault="00040FA0" w:rsidP="00064CE5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92156A6" w14:textId="77777777" w:rsidR="00040FA0" w:rsidRPr="007B3787" w:rsidRDefault="00040FA0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F05E290" w14:textId="77777777" w:rsidR="00040FA0" w:rsidRPr="007B3787" w:rsidRDefault="00040FA0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D19A5B" w14:textId="77777777" w:rsidR="00040FA0" w:rsidRPr="007B3787" w:rsidRDefault="00040FA0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40FA0" w:rsidRPr="007B3787" w14:paraId="59EBC8D3" w14:textId="77777777" w:rsidTr="00064CE5">
        <w:tc>
          <w:tcPr>
            <w:tcW w:w="704" w:type="dxa"/>
          </w:tcPr>
          <w:p w14:paraId="67CCC200" w14:textId="77777777" w:rsidR="00040FA0" w:rsidRPr="007B3787" w:rsidRDefault="00040FA0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53B5D81" w14:textId="77777777" w:rsidR="00040FA0" w:rsidRPr="007B3787" w:rsidRDefault="00040FA0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417F0018" w14:textId="77777777" w:rsidR="00040FA0" w:rsidRPr="007B3787" w:rsidRDefault="00040FA0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337794" w14:textId="77777777" w:rsidR="00040FA0" w:rsidRPr="007B3787" w:rsidRDefault="00040FA0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17F40F6" w14:textId="77777777" w:rsidR="00040FA0" w:rsidRPr="007B3787" w:rsidRDefault="00040FA0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493056A" w14:textId="77777777" w:rsidR="00A94DE6" w:rsidRPr="00AC572E" w:rsidRDefault="00A94DE6" w:rsidP="00A94DE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94DE6" w:rsidRPr="007B3787" w14:paraId="17D289A4" w14:textId="77777777" w:rsidTr="00064CE5">
        <w:tc>
          <w:tcPr>
            <w:tcW w:w="846" w:type="dxa"/>
          </w:tcPr>
          <w:p w14:paraId="57438926" w14:textId="77777777" w:rsidR="00A94DE6" w:rsidRPr="007B3787" w:rsidRDefault="00A94DE6" w:rsidP="00064CE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4F1683F" w14:textId="77777777" w:rsidR="00A94DE6" w:rsidRPr="007B3787" w:rsidRDefault="00A94DE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C3912E0" w14:textId="77777777" w:rsidR="00A94DE6" w:rsidRPr="007B3787" w:rsidRDefault="00A94DE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495FAFC" w14:textId="77777777" w:rsidR="00A94DE6" w:rsidRPr="007B3787" w:rsidRDefault="00A94DE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CA66B2" w14:textId="77777777" w:rsidR="00A94DE6" w:rsidRPr="007B3787" w:rsidRDefault="00A94DE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94DE6" w:rsidRPr="007B3787" w14:paraId="12C17EE2" w14:textId="77777777" w:rsidTr="00064CE5">
        <w:tc>
          <w:tcPr>
            <w:tcW w:w="846" w:type="dxa"/>
          </w:tcPr>
          <w:p w14:paraId="02F71D4B" w14:textId="77777777" w:rsidR="00A94DE6" w:rsidRPr="007B3787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5D2B6903" w14:textId="77777777" w:rsidR="00A94DE6" w:rsidRPr="007B3787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5687CB8" w14:textId="77777777" w:rsidR="00A94DE6" w:rsidRPr="007B3787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4858D83" w14:textId="77777777" w:rsidR="00A94DE6" w:rsidRPr="007B3787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292BF4B" w14:textId="77777777" w:rsidR="00A94DE6" w:rsidRPr="007B3787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94DE6" w:rsidRPr="007B3787" w14:paraId="6E87DE47" w14:textId="77777777" w:rsidTr="00064CE5">
        <w:tc>
          <w:tcPr>
            <w:tcW w:w="846" w:type="dxa"/>
          </w:tcPr>
          <w:p w14:paraId="242D6764" w14:textId="77777777" w:rsidR="00A94DE6" w:rsidRPr="007B3787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CE41F25" w14:textId="77777777" w:rsidR="00A94DE6" w:rsidRPr="007B3787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68BDB01" w14:textId="77777777" w:rsidR="00A94DE6" w:rsidRPr="007B3787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E5DAC46" w14:textId="77777777" w:rsidR="00A94DE6" w:rsidRPr="007B3787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AA6DD61" w14:textId="77777777" w:rsidR="00A94DE6" w:rsidRPr="007B3787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A94DE6" w:rsidRPr="007B3787" w14:paraId="7BE96829" w14:textId="77777777" w:rsidTr="00064CE5">
        <w:tc>
          <w:tcPr>
            <w:tcW w:w="846" w:type="dxa"/>
          </w:tcPr>
          <w:p w14:paraId="6D67365D" w14:textId="77777777" w:rsidR="00A94DE6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B9D6F45" w14:textId="77777777" w:rsidR="00A94DE6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1C269AE" w14:textId="77777777" w:rsidR="00A94DE6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A5D1A38" w14:textId="77777777" w:rsidR="00A94DE6" w:rsidRPr="007B3787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0C3A04C" w14:textId="77777777" w:rsidR="00A94DE6" w:rsidRPr="007B3787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94DE6" w:rsidRPr="007B3787" w14:paraId="5981C5EF" w14:textId="77777777" w:rsidTr="00064CE5">
        <w:tc>
          <w:tcPr>
            <w:tcW w:w="846" w:type="dxa"/>
          </w:tcPr>
          <w:p w14:paraId="444DE3F5" w14:textId="77777777" w:rsidR="00A94DE6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B2EF99A" w14:textId="3470097E" w:rsidR="00A94DE6" w:rsidRDefault="00776879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</w:t>
            </w:r>
            <w:r w:rsidR="00A94DE6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542A93B6" w14:textId="77777777" w:rsidR="00A94DE6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新添加的孵化器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071963F" w14:textId="77777777" w:rsidR="00A94DE6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09D9C4C" w14:textId="77777777" w:rsidR="00A94DE6" w:rsidRPr="007B3787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5D0681" w14:textId="56E002C4" w:rsidR="00DC661B" w:rsidRPr="00F2044C" w:rsidRDefault="00520131" w:rsidP="00DC661B">
      <w:pPr>
        <w:pStyle w:val="3"/>
        <w:rPr>
          <w:lang w:eastAsia="zh-CN"/>
        </w:rPr>
      </w:pPr>
      <w:bookmarkStart w:id="189" w:name="_Toc299558631"/>
      <w:r>
        <w:rPr>
          <w:lang w:eastAsia="zh-CN"/>
        </w:rPr>
        <w:t>更新投资方</w:t>
      </w:r>
      <w:r w:rsidR="00DC661B">
        <w:rPr>
          <w:lang w:eastAsia="zh-CN"/>
        </w:rPr>
        <w:t>基本信息</w:t>
      </w:r>
      <w:bookmarkEnd w:id="189"/>
    </w:p>
    <w:p w14:paraId="2ECF8E9B" w14:textId="77777777" w:rsidR="00DC661B" w:rsidRDefault="00DC661B" w:rsidP="00DC66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B9EA101" w14:textId="77777777" w:rsidR="00DC661B" w:rsidRDefault="00E67187" w:rsidP="00DC661B">
      <w:pPr>
        <w:spacing w:line="360" w:lineRule="auto"/>
        <w:ind w:firstLineChars="200" w:firstLine="420"/>
        <w:jc w:val="left"/>
      </w:pPr>
      <w:hyperlink r:id="rId44" w:anchor="p=投资人信息" w:history="1">
        <w:r w:rsidR="00DC661B" w:rsidRPr="00282DE0">
          <w:rPr>
            <w:rStyle w:val="a3"/>
            <w:rFonts w:hint="eastAsia"/>
          </w:rPr>
          <w:t>http://gxufyz.axshare.com/#p=</w:t>
        </w:r>
        <w:r w:rsidR="00DC661B" w:rsidRPr="00282DE0">
          <w:rPr>
            <w:rStyle w:val="a3"/>
            <w:rFonts w:hint="eastAsia"/>
          </w:rPr>
          <w:t>投资人信息</w:t>
        </w:r>
      </w:hyperlink>
    </w:p>
    <w:p w14:paraId="3F939541" w14:textId="77777777" w:rsidR="00DC661B" w:rsidRPr="007B3787" w:rsidRDefault="00DC661B" w:rsidP="00DC661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更新投资人信息，包括：投资人头像，名称，地区，简要描述，资本方详情，关注领域</w:t>
      </w:r>
    </w:p>
    <w:p w14:paraId="1BD1BC0D" w14:textId="77777777" w:rsidR="00DC661B" w:rsidRDefault="00DC661B" w:rsidP="00DC661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93DD42C" w14:textId="77777777" w:rsidR="003976C9" w:rsidRPr="003976C9" w:rsidRDefault="00DC661B" w:rsidP="00F6221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976C9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3976C9">
        <w:rPr>
          <w:rFonts w:hint="eastAsia"/>
          <w:lang w:eastAsia="zh-CN"/>
        </w:rPr>
        <w:t>update</w:t>
      </w:r>
      <w:r w:rsidR="003976C9">
        <w:t>Info</w:t>
      </w:r>
    </w:p>
    <w:p w14:paraId="75C15FD2" w14:textId="74015F6B" w:rsidR="0062099A" w:rsidRPr="003976C9" w:rsidRDefault="0062099A" w:rsidP="00F6221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976C9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2268"/>
        <w:gridCol w:w="1276"/>
        <w:gridCol w:w="2551"/>
      </w:tblGrid>
      <w:tr w:rsidR="0062099A" w:rsidRPr="007B3787" w14:paraId="6D1DF949" w14:textId="77777777" w:rsidTr="003976C9">
        <w:tc>
          <w:tcPr>
            <w:tcW w:w="704" w:type="dxa"/>
          </w:tcPr>
          <w:p w14:paraId="168600E4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DDCD93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268" w:type="dxa"/>
          </w:tcPr>
          <w:p w14:paraId="0C85B0CE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FDC8D8C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2F355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2099A" w:rsidRPr="007B3787" w14:paraId="372F6D05" w14:textId="77777777" w:rsidTr="003976C9">
        <w:tc>
          <w:tcPr>
            <w:tcW w:w="704" w:type="dxa"/>
          </w:tcPr>
          <w:p w14:paraId="31F14594" w14:textId="77777777" w:rsidR="0062099A" w:rsidRPr="007B3787" w:rsidRDefault="0062099A" w:rsidP="00A957E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843" w:type="dxa"/>
          </w:tcPr>
          <w:p w14:paraId="10071383" w14:textId="77777777" w:rsidR="0062099A" w:rsidRPr="007B3787" w:rsidRDefault="0062099A" w:rsidP="00A957ED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2268" w:type="dxa"/>
          </w:tcPr>
          <w:p w14:paraId="7A844CC5" w14:textId="77777777" w:rsidR="0062099A" w:rsidRPr="007B3787" w:rsidRDefault="0062099A" w:rsidP="00A957E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822D02" w14:textId="77777777" w:rsidR="0062099A" w:rsidRPr="007B3787" w:rsidRDefault="0062099A" w:rsidP="00A957E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0580EA" w14:textId="77777777" w:rsidR="0062099A" w:rsidRPr="007B3787" w:rsidRDefault="0062099A" w:rsidP="00A957E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10BA3E3" w14:textId="77777777" w:rsidTr="003976C9">
        <w:tc>
          <w:tcPr>
            <w:tcW w:w="704" w:type="dxa"/>
          </w:tcPr>
          <w:p w14:paraId="3F07DAF0" w14:textId="469B129B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2B66F551" w14:textId="244B1E01" w:rsidR="003976C9" w:rsidRPr="007B3787" w:rsidRDefault="00363D65" w:rsidP="003976C9">
            <w:pPr>
              <w:spacing w:line="360" w:lineRule="auto"/>
              <w:jc w:val="left"/>
              <w:rPr>
                <w:lang w:eastAsia="zh-CN"/>
              </w:rPr>
            </w:pPr>
            <w:r w:rsidRPr="00363D65">
              <w:rPr>
                <w:lang w:eastAsia="zh-CN"/>
              </w:rPr>
              <w:t>investorId</w:t>
            </w:r>
          </w:p>
        </w:tc>
        <w:tc>
          <w:tcPr>
            <w:tcW w:w="2268" w:type="dxa"/>
          </w:tcPr>
          <w:p w14:paraId="27DDECE2" w14:textId="1C9E7EC7" w:rsidR="003976C9" w:rsidRPr="007B3787" w:rsidRDefault="00363D65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人</w:t>
            </w:r>
            <w:r w:rsidR="003976C9"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7D56662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0C56DA2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6094BE9A" w14:textId="77777777" w:rsidTr="003976C9">
        <w:tc>
          <w:tcPr>
            <w:tcW w:w="704" w:type="dxa"/>
          </w:tcPr>
          <w:p w14:paraId="570542F5" w14:textId="4560FD4D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1843" w:type="dxa"/>
          </w:tcPr>
          <w:p w14:paraId="7FE696C1" w14:textId="34E24745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2268" w:type="dxa"/>
          </w:tcPr>
          <w:p w14:paraId="4C325D94" w14:textId="67D4E2CD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33CCD28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9761EF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38791681" w14:textId="77777777" w:rsidTr="003976C9">
        <w:tc>
          <w:tcPr>
            <w:tcW w:w="704" w:type="dxa"/>
          </w:tcPr>
          <w:p w14:paraId="124B0E4F" w14:textId="18611600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3" w:type="dxa"/>
          </w:tcPr>
          <w:p w14:paraId="6470A8B7" w14:textId="11163556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</w:t>
            </w:r>
            <w:r>
              <w:rPr>
                <w:lang w:eastAsia="zh-CN"/>
              </w:rPr>
              <w:t>cation</w:t>
            </w:r>
          </w:p>
        </w:tc>
        <w:tc>
          <w:tcPr>
            <w:tcW w:w="2268" w:type="dxa"/>
          </w:tcPr>
          <w:p w14:paraId="51056147" w14:textId="1C08CDAE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地方</w:t>
            </w:r>
          </w:p>
        </w:tc>
        <w:tc>
          <w:tcPr>
            <w:tcW w:w="1276" w:type="dxa"/>
          </w:tcPr>
          <w:p w14:paraId="5671B0BE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963B98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453D896" w14:textId="77777777" w:rsidTr="003976C9">
        <w:tc>
          <w:tcPr>
            <w:tcW w:w="704" w:type="dxa"/>
          </w:tcPr>
          <w:p w14:paraId="5DB3E463" w14:textId="2FA8C25E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1843" w:type="dxa"/>
          </w:tcPr>
          <w:p w14:paraId="594D8DB1" w14:textId="78355BBF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2268" w:type="dxa"/>
          </w:tcPr>
          <w:p w14:paraId="0F41B671" w14:textId="320DB928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700B92E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CD1964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6A91E9AF" w14:textId="77777777" w:rsidTr="003976C9">
        <w:tc>
          <w:tcPr>
            <w:tcW w:w="704" w:type="dxa"/>
          </w:tcPr>
          <w:p w14:paraId="7FE49AD7" w14:textId="7ABEC081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1843" w:type="dxa"/>
          </w:tcPr>
          <w:p w14:paraId="001536D3" w14:textId="02EBFE37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2268" w:type="dxa"/>
          </w:tcPr>
          <w:p w14:paraId="48E4F4EC" w14:textId="32844671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294EB63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16FA6C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F56A096" w14:textId="77777777" w:rsidTr="003976C9">
        <w:tc>
          <w:tcPr>
            <w:tcW w:w="704" w:type="dxa"/>
          </w:tcPr>
          <w:p w14:paraId="1CF351BD" w14:textId="195B8EB5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14:paraId="3D937A1B" w14:textId="687E8507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2268" w:type="dxa"/>
          </w:tcPr>
          <w:p w14:paraId="5DC02B5C" w14:textId="33E455FE" w:rsidR="003976C9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304C4230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93F623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70788" w:rsidRPr="007B3787" w14:paraId="2E227D52" w14:textId="77777777" w:rsidTr="003976C9">
        <w:tc>
          <w:tcPr>
            <w:tcW w:w="704" w:type="dxa"/>
          </w:tcPr>
          <w:p w14:paraId="068194A0" w14:textId="7C2E6FDA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14:paraId="342F7161" w14:textId="1C85FFD3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2268" w:type="dxa"/>
          </w:tcPr>
          <w:p w14:paraId="1B1D5302" w14:textId="675CA663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4F06331E" w14:textId="77777777" w:rsidR="00570788" w:rsidRPr="007B3787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E3D300" w14:textId="77777777" w:rsidR="00570788" w:rsidRPr="007B3787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7125A71" w14:textId="77777777" w:rsidR="00DF65BA" w:rsidRDefault="00DF65BA" w:rsidP="00DF65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F65BA" w:rsidRPr="007B3787" w14:paraId="12A3CC48" w14:textId="77777777" w:rsidTr="00F14997">
        <w:tc>
          <w:tcPr>
            <w:tcW w:w="846" w:type="dxa"/>
          </w:tcPr>
          <w:p w14:paraId="16248B74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30691EC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E18C7B9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B2FEDE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E84B76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65BA" w:rsidRPr="007B3787" w14:paraId="610F6257" w14:textId="77777777" w:rsidTr="00F14997">
        <w:tc>
          <w:tcPr>
            <w:tcW w:w="846" w:type="dxa"/>
          </w:tcPr>
          <w:p w14:paraId="30E0948A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2AF3652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06C3A682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AD77DFB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808B4DD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F65BA" w:rsidRPr="007B3787" w14:paraId="53CDBE15" w14:textId="77777777" w:rsidTr="00F14997">
        <w:tc>
          <w:tcPr>
            <w:tcW w:w="846" w:type="dxa"/>
          </w:tcPr>
          <w:p w14:paraId="263C9E91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E9BD6EC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B91090E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6153886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7264FBC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54D1842" w14:textId="01F75156" w:rsidR="005C7472" w:rsidRPr="0015624D" w:rsidRDefault="005C7472" w:rsidP="005C7472">
      <w:pPr>
        <w:pStyle w:val="3"/>
        <w:rPr>
          <w:lang w:eastAsia="zh-CN"/>
        </w:rPr>
      </w:pPr>
      <w:bookmarkStart w:id="190" w:name="_Toc299558632"/>
      <w:r>
        <w:rPr>
          <w:lang w:eastAsia="zh-CN"/>
        </w:rPr>
        <w:t>上传</w:t>
      </w:r>
      <w:r w:rsidR="001C7DC0">
        <w:rPr>
          <w:rFonts w:hint="eastAsia"/>
          <w:lang w:eastAsia="zh-CN"/>
        </w:rPr>
        <w:t>投资人</w:t>
      </w:r>
      <w:r>
        <w:rPr>
          <w:lang w:eastAsia="zh-CN"/>
        </w:rPr>
        <w:t>Logo</w:t>
      </w:r>
      <w:bookmarkEnd w:id="190"/>
    </w:p>
    <w:p w14:paraId="29A8962D" w14:textId="77777777" w:rsidR="005C7472" w:rsidRDefault="005C7472" w:rsidP="005C747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39610CB" w14:textId="77777777" w:rsidR="005C7472" w:rsidRPr="007B3787" w:rsidRDefault="005C7472" w:rsidP="005C7472">
      <w:pPr>
        <w:spacing w:line="360" w:lineRule="auto"/>
        <w:ind w:firstLineChars="200" w:firstLine="420"/>
        <w:jc w:val="left"/>
        <w:rPr>
          <w:lang w:eastAsia="zh-CN"/>
        </w:rPr>
      </w:pPr>
      <w:r w:rsidRPr="00B43966">
        <w:rPr>
          <w:rFonts w:ascii="宋体" w:hAnsi="宋体" w:cs="宋体"/>
          <w:szCs w:val="21"/>
        </w:rPr>
        <w:t>&lt;input type="file" name="</w:t>
      </w:r>
      <w:r>
        <w:rPr>
          <w:rFonts w:ascii="宋体" w:hAnsi="宋体" w:cs="宋体"/>
          <w:b/>
          <w:szCs w:val="21"/>
          <w:u w:val="single"/>
        </w:rPr>
        <w:t>logo</w:t>
      </w:r>
      <w:r w:rsidRPr="00B43966">
        <w:rPr>
          <w:rFonts w:ascii="宋体" w:hAnsi="宋体" w:cs="宋体"/>
          <w:szCs w:val="21"/>
        </w:rPr>
        <w:t>" size="20" /&gt;</w:t>
      </w:r>
      <w:r>
        <w:rPr>
          <w:rFonts w:hint="eastAsia"/>
          <w:lang w:eastAsia="zh-CN"/>
        </w:rPr>
        <w:t>更新“我的”头像</w:t>
      </w:r>
    </w:p>
    <w:p w14:paraId="6F0F0A6B" w14:textId="77777777" w:rsidR="005C7472" w:rsidRDefault="005C7472" w:rsidP="005C747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F0FA06F" w14:textId="78109305" w:rsidR="005C7472" w:rsidRDefault="005C7472" w:rsidP="005C747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investor</w:t>
      </w:r>
      <w:r>
        <w:rPr>
          <w:rFonts w:hint="eastAsia"/>
          <w:lang w:eastAsia="zh-CN"/>
        </w:rPr>
        <w:t>Logo</w:t>
      </w:r>
    </w:p>
    <w:p w14:paraId="058A9C04" w14:textId="77777777" w:rsidR="005C7472" w:rsidRPr="00AC572E" w:rsidRDefault="005C7472" w:rsidP="005C747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C7472" w:rsidRPr="007B3787" w14:paraId="5573BBD2" w14:textId="77777777" w:rsidTr="00FE76C0">
        <w:tc>
          <w:tcPr>
            <w:tcW w:w="704" w:type="dxa"/>
          </w:tcPr>
          <w:p w14:paraId="31900931" w14:textId="77777777" w:rsidR="005C7472" w:rsidRPr="007B3787" w:rsidRDefault="005C7472" w:rsidP="00FE76C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DBD5811" w14:textId="77777777" w:rsidR="005C7472" w:rsidRPr="007B3787" w:rsidRDefault="005C7472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3E87803" w14:textId="77777777" w:rsidR="005C7472" w:rsidRPr="007B3787" w:rsidRDefault="005C7472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8510466" w14:textId="77777777" w:rsidR="005C7472" w:rsidRPr="007B3787" w:rsidRDefault="005C7472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2299D2" w14:textId="77777777" w:rsidR="005C7472" w:rsidRPr="007B3787" w:rsidRDefault="005C7472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C7472" w:rsidRPr="007B3787" w14:paraId="2B3A9132" w14:textId="77777777" w:rsidTr="00FE76C0">
        <w:tc>
          <w:tcPr>
            <w:tcW w:w="704" w:type="dxa"/>
          </w:tcPr>
          <w:p w14:paraId="53F93969" w14:textId="77777777" w:rsidR="005C7472" w:rsidRPr="007B3787" w:rsidRDefault="005C7472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B1C4DFC" w14:textId="77777777" w:rsidR="005C7472" w:rsidRPr="007B3787" w:rsidRDefault="005C7472" w:rsidP="00FE76C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7E8720C" w14:textId="77777777" w:rsidR="005C7472" w:rsidRPr="007B3787" w:rsidRDefault="005C7472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B6C045D" w14:textId="77777777" w:rsidR="005C7472" w:rsidRPr="007B3787" w:rsidRDefault="005C7472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9F01AA3" w14:textId="77777777" w:rsidR="005C7472" w:rsidRPr="007B3787" w:rsidRDefault="005C7472" w:rsidP="00FE76C0">
            <w:pPr>
              <w:spacing w:line="360" w:lineRule="auto"/>
              <w:rPr>
                <w:lang w:eastAsia="zh-CN"/>
              </w:rPr>
            </w:pPr>
          </w:p>
        </w:tc>
      </w:tr>
      <w:tr w:rsidR="005C7472" w:rsidRPr="007B3787" w14:paraId="082671B7" w14:textId="77777777" w:rsidTr="00FE76C0">
        <w:tc>
          <w:tcPr>
            <w:tcW w:w="704" w:type="dxa"/>
          </w:tcPr>
          <w:p w14:paraId="00E0E490" w14:textId="77777777" w:rsidR="005C7472" w:rsidRPr="007B3787" w:rsidRDefault="005C7472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EAD2108" w14:textId="09C3B0CE" w:rsidR="005C7472" w:rsidRPr="007B3787" w:rsidRDefault="00693958" w:rsidP="00FE76C0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investor</w:t>
            </w:r>
            <w:r w:rsidR="005C7472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62D91D00" w14:textId="62E62735" w:rsidR="005C7472" w:rsidRPr="007B3787" w:rsidRDefault="006371AA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 w:rsidR="005C7472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E3A8049" w14:textId="77777777" w:rsidR="005C7472" w:rsidRPr="007B3787" w:rsidRDefault="005C7472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55850F3" w14:textId="77777777" w:rsidR="005C7472" w:rsidRPr="007B3787" w:rsidRDefault="005C7472" w:rsidP="00FE76C0">
            <w:pPr>
              <w:spacing w:line="360" w:lineRule="auto"/>
              <w:rPr>
                <w:lang w:eastAsia="zh-CN"/>
              </w:rPr>
            </w:pPr>
          </w:p>
        </w:tc>
      </w:tr>
    </w:tbl>
    <w:p w14:paraId="45E5417D" w14:textId="77777777" w:rsidR="005C7472" w:rsidRDefault="005C7472" w:rsidP="005C747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C7472" w:rsidRPr="007B3787" w14:paraId="073A267F" w14:textId="77777777" w:rsidTr="00FE76C0">
        <w:tc>
          <w:tcPr>
            <w:tcW w:w="846" w:type="dxa"/>
          </w:tcPr>
          <w:p w14:paraId="070E213F" w14:textId="77777777" w:rsidR="005C7472" w:rsidRPr="007B3787" w:rsidRDefault="005C7472" w:rsidP="00FE76C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41E1047" w14:textId="77777777" w:rsidR="005C7472" w:rsidRPr="007B3787" w:rsidRDefault="005C7472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0635BF1" w14:textId="77777777" w:rsidR="005C7472" w:rsidRPr="007B3787" w:rsidRDefault="005C7472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ECB18D3" w14:textId="77777777" w:rsidR="005C7472" w:rsidRPr="007B3787" w:rsidRDefault="005C7472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0841C30" w14:textId="77777777" w:rsidR="005C7472" w:rsidRPr="007B3787" w:rsidRDefault="005C7472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C7472" w:rsidRPr="007B3787" w14:paraId="4729DB74" w14:textId="77777777" w:rsidTr="00FE76C0">
        <w:tc>
          <w:tcPr>
            <w:tcW w:w="846" w:type="dxa"/>
          </w:tcPr>
          <w:p w14:paraId="5CE38D6F" w14:textId="77777777" w:rsidR="005C7472" w:rsidRPr="007B3787" w:rsidRDefault="005C7472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0B5B71D" w14:textId="77777777" w:rsidR="005C7472" w:rsidRPr="007B3787" w:rsidRDefault="005C7472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upload</w:t>
            </w:r>
            <w:r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763E9A90" w14:textId="77777777" w:rsidR="005C7472" w:rsidRPr="007B3787" w:rsidRDefault="005C7472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ABC8E02" w14:textId="77777777" w:rsidR="005C7472" w:rsidRPr="007B3787" w:rsidRDefault="005C7472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EA0BAC5" w14:textId="77777777" w:rsidR="005C7472" w:rsidRPr="007B3787" w:rsidRDefault="005C7472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5C7472" w:rsidRPr="007B3787" w14:paraId="1F582E26" w14:textId="77777777" w:rsidTr="00FE76C0">
        <w:tc>
          <w:tcPr>
            <w:tcW w:w="846" w:type="dxa"/>
          </w:tcPr>
          <w:p w14:paraId="2BD4BA59" w14:textId="77777777" w:rsidR="005C7472" w:rsidRDefault="005C7472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AFDAD92" w14:textId="77777777" w:rsidR="005C7472" w:rsidRDefault="005C7472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0F86739" w14:textId="77777777" w:rsidR="005C7472" w:rsidRDefault="005C7472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49CBD7E" w14:textId="77777777" w:rsidR="005C7472" w:rsidRDefault="005C7472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1E3EB3" w14:textId="77777777" w:rsidR="005C7472" w:rsidRDefault="005C7472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7472" w:rsidRPr="007B3787" w14:paraId="6FFF1631" w14:textId="77777777" w:rsidTr="00FE76C0">
        <w:tc>
          <w:tcPr>
            <w:tcW w:w="846" w:type="dxa"/>
          </w:tcPr>
          <w:p w14:paraId="14EF2879" w14:textId="77777777" w:rsidR="005C7472" w:rsidRDefault="005C7472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35F05411" w14:textId="38F1EB6F" w:rsidR="005C7472" w:rsidRDefault="00B666E7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</w:t>
            </w:r>
            <w:r w:rsidR="005C7472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5FD5ED29" w14:textId="0D237E56" w:rsidR="005C7472" w:rsidRDefault="006514E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 w:rsidR="00EA7732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CF827B2" w14:textId="77777777" w:rsidR="005C7472" w:rsidRDefault="005C7472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179D6C" w14:textId="77777777" w:rsidR="005C7472" w:rsidRDefault="005C7472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7472" w:rsidRPr="007B3787" w14:paraId="5A605BF7" w14:textId="77777777" w:rsidTr="00FE76C0">
        <w:tc>
          <w:tcPr>
            <w:tcW w:w="846" w:type="dxa"/>
          </w:tcPr>
          <w:p w14:paraId="28034D77" w14:textId="77777777" w:rsidR="005C7472" w:rsidRDefault="005C7472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21BF84DB" w14:textId="77777777" w:rsidR="005C7472" w:rsidRDefault="005C7472" w:rsidP="00FE76C0">
            <w:pPr>
              <w:spacing w:line="360" w:lineRule="auto"/>
              <w:jc w:val="left"/>
              <w:rPr>
                <w:lang w:eastAsia="zh-CN"/>
              </w:rPr>
            </w:pPr>
            <w:r w:rsidRPr="00490699">
              <w:rPr>
                <w:lang w:eastAsia="zh-CN"/>
              </w:rPr>
              <w:t>logoImgId</w:t>
            </w:r>
          </w:p>
        </w:tc>
        <w:tc>
          <w:tcPr>
            <w:tcW w:w="1985" w:type="dxa"/>
          </w:tcPr>
          <w:p w14:paraId="4B5888FE" w14:textId="77777777" w:rsidR="005C7472" w:rsidRDefault="005C7472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8C6466" w14:textId="77777777" w:rsidR="005C7472" w:rsidRDefault="005C7472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F454A8" w14:textId="77777777" w:rsidR="005C7472" w:rsidRDefault="005C7472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5C7472" w:rsidRPr="007B3787" w14:paraId="5132E755" w14:textId="77777777" w:rsidTr="00FE76C0">
        <w:tc>
          <w:tcPr>
            <w:tcW w:w="846" w:type="dxa"/>
          </w:tcPr>
          <w:p w14:paraId="3DB4EFA4" w14:textId="77777777" w:rsidR="005C7472" w:rsidRDefault="005C7472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15A4968" w14:textId="77777777" w:rsidR="005C7472" w:rsidRDefault="005C7472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imgName</w:t>
            </w:r>
          </w:p>
        </w:tc>
        <w:tc>
          <w:tcPr>
            <w:tcW w:w="1985" w:type="dxa"/>
          </w:tcPr>
          <w:p w14:paraId="5FBF0B06" w14:textId="77777777" w:rsidR="005C7472" w:rsidRDefault="005C7472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图片名称</w:t>
            </w:r>
          </w:p>
        </w:tc>
        <w:tc>
          <w:tcPr>
            <w:tcW w:w="1276" w:type="dxa"/>
          </w:tcPr>
          <w:p w14:paraId="3F16C2C4" w14:textId="77777777" w:rsidR="005C7472" w:rsidRDefault="005C7472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3AAE05" w14:textId="77777777" w:rsidR="005C7472" w:rsidRDefault="005C7472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5C7472" w:rsidRPr="007B3787" w14:paraId="12670077" w14:textId="77777777" w:rsidTr="00FE76C0">
        <w:tc>
          <w:tcPr>
            <w:tcW w:w="846" w:type="dxa"/>
          </w:tcPr>
          <w:p w14:paraId="28E188D6" w14:textId="77777777" w:rsidR="005C7472" w:rsidRDefault="005C7472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6F4B553A" w14:textId="77777777" w:rsidR="005C7472" w:rsidRDefault="005C7472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985" w:type="dxa"/>
          </w:tcPr>
          <w:p w14:paraId="381189F5" w14:textId="77777777" w:rsidR="005C7472" w:rsidRDefault="005C7472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13E64776" w14:textId="77777777" w:rsidR="005C7472" w:rsidRDefault="005C7472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45029FA" w14:textId="77777777" w:rsidR="005C7472" w:rsidRDefault="005C7472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</w:tbl>
    <w:p w14:paraId="070FB407" w14:textId="77777777" w:rsidR="00C905A1" w:rsidRPr="00F2044C" w:rsidRDefault="00C905A1" w:rsidP="00C905A1">
      <w:pPr>
        <w:pStyle w:val="3"/>
        <w:rPr>
          <w:lang w:eastAsia="zh-CN"/>
        </w:rPr>
      </w:pPr>
      <w:bookmarkStart w:id="191" w:name="_Toc299558633"/>
      <w:r>
        <w:rPr>
          <w:rFonts w:hint="eastAsia"/>
          <w:lang w:eastAsia="zh-CN"/>
        </w:rPr>
        <w:lastRenderedPageBreak/>
        <w:t>添加投资人</w:t>
      </w:r>
      <w:bookmarkEnd w:id="191"/>
    </w:p>
    <w:p w14:paraId="007A21DA" w14:textId="77777777" w:rsidR="00C905A1" w:rsidRDefault="00C905A1" w:rsidP="00C905A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871493D" w14:textId="77777777" w:rsidR="00C905A1" w:rsidRDefault="00E67187" w:rsidP="00C905A1">
      <w:pPr>
        <w:spacing w:line="360" w:lineRule="auto"/>
        <w:ind w:firstLineChars="200" w:firstLine="420"/>
        <w:jc w:val="left"/>
      </w:pPr>
      <w:hyperlink r:id="rId45" w:anchor="p=投资人信息" w:history="1">
        <w:r w:rsidR="00C905A1" w:rsidRPr="00282DE0">
          <w:rPr>
            <w:rStyle w:val="a3"/>
            <w:rFonts w:hint="eastAsia"/>
          </w:rPr>
          <w:t>http://gxufyz.axshare.com/#p=</w:t>
        </w:r>
        <w:r w:rsidR="00C905A1" w:rsidRPr="00282DE0">
          <w:rPr>
            <w:rStyle w:val="a3"/>
            <w:rFonts w:hint="eastAsia"/>
          </w:rPr>
          <w:t>投资人信息</w:t>
        </w:r>
      </w:hyperlink>
    </w:p>
    <w:p w14:paraId="5D1386F8" w14:textId="77777777" w:rsidR="00C905A1" w:rsidRPr="007B3787" w:rsidRDefault="00C905A1" w:rsidP="00C905A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添加</w:t>
      </w:r>
      <w:r>
        <w:rPr>
          <w:rFonts w:hint="eastAsia"/>
          <w:lang w:eastAsia="zh-CN"/>
        </w:rPr>
        <w:t>投资人</w:t>
      </w:r>
    </w:p>
    <w:p w14:paraId="512DCD48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529204A" w14:textId="186F8FDE" w:rsidR="00C905A1" w:rsidRPr="00FD2036" w:rsidRDefault="00C905A1" w:rsidP="00C910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C91074" w:rsidRPr="00C91074">
        <w:t xml:space="preserve"> </w:t>
      </w:r>
      <w:r w:rsidR="005F0136">
        <w:t>addInvest</w:t>
      </w:r>
      <w:r w:rsidR="00C91074" w:rsidRPr="00C91074">
        <w:t>Partner</w:t>
      </w:r>
    </w:p>
    <w:p w14:paraId="75C8AE9E" w14:textId="77777777" w:rsidR="00C905A1" w:rsidRPr="00AC572E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05A1" w:rsidRPr="007B3787" w14:paraId="1A17AF2F" w14:textId="77777777" w:rsidTr="00F6221C">
        <w:tc>
          <w:tcPr>
            <w:tcW w:w="704" w:type="dxa"/>
          </w:tcPr>
          <w:p w14:paraId="2EDFC74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9ECCD93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C9777F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9E2FADB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3BE6438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55B5BA5A" w14:textId="77777777" w:rsidTr="00F6221C">
        <w:tc>
          <w:tcPr>
            <w:tcW w:w="704" w:type="dxa"/>
          </w:tcPr>
          <w:p w14:paraId="19A854B3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9C61A7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FF20CF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3E923D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1211F37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905A1" w:rsidRPr="007B3787" w14:paraId="624674E6" w14:textId="77777777" w:rsidTr="00F6221C">
        <w:tc>
          <w:tcPr>
            <w:tcW w:w="704" w:type="dxa"/>
          </w:tcPr>
          <w:p w14:paraId="37BAE949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8946027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investorId</w:t>
            </w:r>
          </w:p>
        </w:tc>
        <w:tc>
          <w:tcPr>
            <w:tcW w:w="1985" w:type="dxa"/>
          </w:tcPr>
          <w:p w14:paraId="0F39685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864F04E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63AF3C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D0B67" w:rsidRPr="007B3787" w14:paraId="4453FCA3" w14:textId="77777777" w:rsidTr="00F6221C">
        <w:tc>
          <w:tcPr>
            <w:tcW w:w="704" w:type="dxa"/>
          </w:tcPr>
          <w:p w14:paraId="4947EF62" w14:textId="2809D129" w:rsidR="009D0B67" w:rsidRDefault="0017620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7B7649B" w14:textId="0F699D3B" w:rsidR="009D0B67" w:rsidRDefault="00BA774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019B7EA1" w14:textId="5D761F3C" w:rsidR="009D0B67" w:rsidRDefault="00BA774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投资人头像</w:t>
            </w:r>
          </w:p>
        </w:tc>
        <w:tc>
          <w:tcPr>
            <w:tcW w:w="1276" w:type="dxa"/>
          </w:tcPr>
          <w:p w14:paraId="4555A4AE" w14:textId="77777777" w:rsidR="009D0B67" w:rsidRDefault="009D0B67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9B77EA" w14:textId="77777777" w:rsidR="009D0B67" w:rsidRPr="007B3787" w:rsidRDefault="009D0B67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7D0" w:rsidRPr="007B3787" w14:paraId="7C3AC687" w14:textId="77777777" w:rsidTr="00F6221C">
        <w:tc>
          <w:tcPr>
            <w:tcW w:w="704" w:type="dxa"/>
          </w:tcPr>
          <w:p w14:paraId="1B78980F" w14:textId="5E137C01" w:rsidR="000F17D0" w:rsidRDefault="00176206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C6E369C" w14:textId="323081CC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B320399" w14:textId="0777D0DC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投资人姓名</w:t>
            </w:r>
          </w:p>
        </w:tc>
        <w:tc>
          <w:tcPr>
            <w:tcW w:w="1276" w:type="dxa"/>
          </w:tcPr>
          <w:p w14:paraId="38C0C10D" w14:textId="77777777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BAD99A" w14:textId="77777777" w:rsidR="000F17D0" w:rsidRPr="007B3787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6A64074" w14:textId="77777777" w:rsidR="00A008D1" w:rsidRPr="00AC572E" w:rsidRDefault="00A008D1" w:rsidP="00A008D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008D1" w:rsidRPr="007B3787" w14:paraId="07F66276" w14:textId="77777777" w:rsidTr="00064CE5">
        <w:tc>
          <w:tcPr>
            <w:tcW w:w="846" w:type="dxa"/>
          </w:tcPr>
          <w:p w14:paraId="53036A4C" w14:textId="77777777" w:rsidR="00A008D1" w:rsidRPr="007B3787" w:rsidRDefault="00A008D1" w:rsidP="00064CE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511BC60" w14:textId="77777777" w:rsidR="00A008D1" w:rsidRPr="007B3787" w:rsidRDefault="00A008D1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47495C0" w14:textId="77777777" w:rsidR="00A008D1" w:rsidRPr="007B3787" w:rsidRDefault="00A008D1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A1CFA7" w14:textId="77777777" w:rsidR="00A008D1" w:rsidRPr="007B3787" w:rsidRDefault="00A008D1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5A7F889" w14:textId="77777777" w:rsidR="00A008D1" w:rsidRPr="007B3787" w:rsidRDefault="00A008D1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008D1" w:rsidRPr="007B3787" w14:paraId="23B3B8D4" w14:textId="77777777" w:rsidTr="00064CE5">
        <w:tc>
          <w:tcPr>
            <w:tcW w:w="846" w:type="dxa"/>
          </w:tcPr>
          <w:p w14:paraId="122BEF4F" w14:textId="77777777" w:rsidR="00A008D1" w:rsidRPr="007B3787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3A886425" w14:textId="77777777" w:rsidR="00A008D1" w:rsidRPr="007B3787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D76ACFF" w14:textId="77777777" w:rsidR="00A008D1" w:rsidRPr="007B3787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CD76609" w14:textId="77777777" w:rsidR="00A008D1" w:rsidRPr="007B3787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725857" w14:textId="77777777" w:rsidR="00A008D1" w:rsidRPr="007B3787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008D1" w:rsidRPr="007B3787" w14:paraId="05774F06" w14:textId="77777777" w:rsidTr="00064CE5">
        <w:tc>
          <w:tcPr>
            <w:tcW w:w="846" w:type="dxa"/>
          </w:tcPr>
          <w:p w14:paraId="40C671D6" w14:textId="77777777" w:rsidR="00A008D1" w:rsidRPr="007B3787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809E9E6" w14:textId="77777777" w:rsidR="00A008D1" w:rsidRPr="007B3787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4F5ED726" w14:textId="77777777" w:rsidR="00A008D1" w:rsidRPr="007B3787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470A84C" w14:textId="77777777" w:rsidR="00A008D1" w:rsidRPr="007B3787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0F516C4" w14:textId="77777777" w:rsidR="00A008D1" w:rsidRPr="007B3787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A008D1" w:rsidRPr="007B3787" w14:paraId="103DCCA8" w14:textId="77777777" w:rsidTr="00064CE5">
        <w:tc>
          <w:tcPr>
            <w:tcW w:w="846" w:type="dxa"/>
          </w:tcPr>
          <w:p w14:paraId="4D1F495C" w14:textId="77777777" w:rsidR="00A008D1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44E2065" w14:textId="77777777" w:rsidR="00A008D1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43D9198" w14:textId="77777777" w:rsidR="00A008D1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90731F6" w14:textId="77777777" w:rsidR="00A008D1" w:rsidRPr="007B3787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414779F" w14:textId="77777777" w:rsidR="00A008D1" w:rsidRPr="007B3787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008D1" w:rsidRPr="007B3787" w14:paraId="49A1E5BF" w14:textId="77777777" w:rsidTr="00064CE5">
        <w:tc>
          <w:tcPr>
            <w:tcW w:w="846" w:type="dxa"/>
          </w:tcPr>
          <w:p w14:paraId="2DE0FDDB" w14:textId="77777777" w:rsidR="00A008D1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B779692" w14:textId="707168DD" w:rsidR="00A008D1" w:rsidRDefault="004160CA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</w:t>
            </w:r>
            <w:r>
              <w:rPr>
                <w:lang w:eastAsia="zh-CN"/>
              </w:rPr>
              <w:t>vestor</w:t>
            </w:r>
            <w:r w:rsidR="00A008D1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25D83AFA" w14:textId="77777777" w:rsidR="00A008D1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新添加的孵化器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735B5DC9" w14:textId="77777777" w:rsidR="00A008D1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29E77A" w14:textId="77777777" w:rsidR="00A008D1" w:rsidRPr="007B3787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0C3108" w14:textId="1EA36432" w:rsidR="00C905A1" w:rsidRPr="00F2044C" w:rsidRDefault="00C905A1" w:rsidP="00C905A1">
      <w:pPr>
        <w:pStyle w:val="3"/>
        <w:rPr>
          <w:lang w:eastAsia="zh-CN"/>
        </w:rPr>
      </w:pPr>
      <w:bookmarkStart w:id="192" w:name="_Toc299558634"/>
      <w:r>
        <w:rPr>
          <w:rFonts w:hint="eastAsia"/>
          <w:lang w:eastAsia="zh-CN"/>
        </w:rPr>
        <w:t>删除投资人</w:t>
      </w:r>
      <w:bookmarkEnd w:id="192"/>
    </w:p>
    <w:p w14:paraId="72C1EB93" w14:textId="77777777" w:rsidR="00C905A1" w:rsidRDefault="00C905A1" w:rsidP="00C905A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4776748" w14:textId="77777777" w:rsidR="00C905A1" w:rsidRDefault="00E67187" w:rsidP="00C905A1">
      <w:pPr>
        <w:spacing w:line="360" w:lineRule="auto"/>
        <w:ind w:firstLineChars="200" w:firstLine="420"/>
        <w:jc w:val="left"/>
      </w:pPr>
      <w:hyperlink r:id="rId46" w:anchor="p=投资人信息" w:history="1">
        <w:r w:rsidR="00C905A1" w:rsidRPr="00282DE0">
          <w:rPr>
            <w:rStyle w:val="a3"/>
            <w:rFonts w:hint="eastAsia"/>
          </w:rPr>
          <w:t>http://gxufyz.axshare.com/#p=</w:t>
        </w:r>
        <w:r w:rsidR="00C905A1" w:rsidRPr="00282DE0">
          <w:rPr>
            <w:rStyle w:val="a3"/>
            <w:rFonts w:hint="eastAsia"/>
          </w:rPr>
          <w:t>投资人信息</w:t>
        </w:r>
      </w:hyperlink>
    </w:p>
    <w:p w14:paraId="43C1F8D1" w14:textId="308B2F2A" w:rsidR="00C905A1" w:rsidRPr="007B3787" w:rsidRDefault="004D0D2C" w:rsidP="00C905A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</w:t>
      </w:r>
      <w:r w:rsidR="00C905A1">
        <w:rPr>
          <w:rFonts w:hint="eastAsia"/>
          <w:lang w:eastAsia="zh-CN"/>
        </w:rPr>
        <w:t>投资人</w:t>
      </w:r>
    </w:p>
    <w:p w14:paraId="03734498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81B2673" w14:textId="53777E1A" w:rsidR="00C905A1" w:rsidRPr="00FD2036" w:rsidRDefault="00C905A1" w:rsidP="00670C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670CC3" w:rsidRPr="00670CC3">
        <w:t xml:space="preserve"> </w:t>
      </w:r>
      <w:r w:rsidR="00B85EDD">
        <w:t>delete</w:t>
      </w:r>
      <w:r w:rsidR="00046FD7">
        <w:t>Invest</w:t>
      </w:r>
      <w:r w:rsidR="00670CC3" w:rsidRPr="00670CC3">
        <w:t>Partner</w:t>
      </w:r>
    </w:p>
    <w:p w14:paraId="449F0290" w14:textId="77777777" w:rsidR="00C905A1" w:rsidRPr="00AC572E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05A1" w:rsidRPr="007B3787" w14:paraId="31D7A278" w14:textId="77777777" w:rsidTr="00F6221C">
        <w:tc>
          <w:tcPr>
            <w:tcW w:w="704" w:type="dxa"/>
          </w:tcPr>
          <w:p w14:paraId="233220A9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51BBEC5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472816E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7DC281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3FAA6A4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5AC45242" w14:textId="77777777" w:rsidTr="00F6221C">
        <w:tc>
          <w:tcPr>
            <w:tcW w:w="704" w:type="dxa"/>
          </w:tcPr>
          <w:p w14:paraId="3880949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37D1F54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BC292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984382E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06C0338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905A1" w:rsidRPr="007B3787" w14:paraId="037743D1" w14:textId="77777777" w:rsidTr="00F6221C">
        <w:tc>
          <w:tcPr>
            <w:tcW w:w="704" w:type="dxa"/>
          </w:tcPr>
          <w:p w14:paraId="3894A2C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</w:tcPr>
          <w:p w14:paraId="3936000B" w14:textId="373C194A" w:rsidR="00C905A1" w:rsidRPr="007B3787" w:rsidRDefault="00D236E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parterId</w:t>
            </w:r>
          </w:p>
        </w:tc>
        <w:tc>
          <w:tcPr>
            <w:tcW w:w="1985" w:type="dxa"/>
          </w:tcPr>
          <w:p w14:paraId="67AC659C" w14:textId="5414847B" w:rsidR="00C905A1" w:rsidRPr="007B3787" w:rsidRDefault="0048695A" w:rsidP="0048695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合伙投资人</w:t>
            </w:r>
            <w:r w:rsidR="00C905A1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C2F3AD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0B242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8982B75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905A1" w:rsidRPr="007B3787" w14:paraId="50AE8F8D" w14:textId="77777777" w:rsidTr="00F6221C">
        <w:tc>
          <w:tcPr>
            <w:tcW w:w="846" w:type="dxa"/>
          </w:tcPr>
          <w:p w14:paraId="30C8223D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8D645D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F4328F9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878B55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0F9228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19B4BFD0" w14:textId="77777777" w:rsidTr="00F6221C">
        <w:tc>
          <w:tcPr>
            <w:tcW w:w="846" w:type="dxa"/>
          </w:tcPr>
          <w:p w14:paraId="53C5ED63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B30CEA5" w14:textId="777A6F95" w:rsidR="00C905A1" w:rsidRPr="007B3787" w:rsidRDefault="008B51F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</w:t>
            </w:r>
            <w:r w:rsidR="00C905A1"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4A748E6C" w14:textId="37BCD702" w:rsidR="00C905A1" w:rsidRPr="007B3787" w:rsidRDefault="00281E6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C905A1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74889016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60C8771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16AFF01" w14:textId="2F508A2C" w:rsidR="00D4655D" w:rsidRPr="00F2044C" w:rsidRDefault="00D4655D" w:rsidP="00D4655D">
      <w:pPr>
        <w:pStyle w:val="3"/>
        <w:rPr>
          <w:lang w:eastAsia="zh-CN"/>
        </w:rPr>
      </w:pPr>
      <w:bookmarkStart w:id="193" w:name="_Toc299558635"/>
      <w:r>
        <w:rPr>
          <w:lang w:eastAsia="zh-CN"/>
        </w:rPr>
        <w:t>添加</w:t>
      </w:r>
      <w:r>
        <w:rPr>
          <w:rFonts w:hint="eastAsia"/>
          <w:lang w:eastAsia="zh-CN"/>
        </w:rPr>
        <w:t>投资</w:t>
      </w:r>
      <w:r>
        <w:rPr>
          <w:lang w:eastAsia="zh-CN"/>
        </w:rPr>
        <w:t>项目</w:t>
      </w:r>
      <w:bookmarkEnd w:id="193"/>
    </w:p>
    <w:p w14:paraId="30C5C452" w14:textId="77777777" w:rsidR="00D4655D" w:rsidRDefault="00D4655D" w:rsidP="00D4655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095A7A" w14:textId="77777777" w:rsidR="00D4655D" w:rsidRDefault="00E67187" w:rsidP="00D4655D">
      <w:pPr>
        <w:spacing w:line="360" w:lineRule="auto"/>
        <w:ind w:firstLineChars="200" w:firstLine="420"/>
        <w:jc w:val="left"/>
      </w:pPr>
      <w:hyperlink r:id="rId47" w:anchor="p=投资人信息" w:history="1">
        <w:r w:rsidR="00D4655D" w:rsidRPr="00282DE0">
          <w:rPr>
            <w:rStyle w:val="a3"/>
            <w:rFonts w:hint="eastAsia"/>
          </w:rPr>
          <w:t>http://gxufyz.axshare.com/#p=</w:t>
        </w:r>
        <w:r w:rsidR="00D4655D" w:rsidRPr="00282DE0">
          <w:rPr>
            <w:rStyle w:val="a3"/>
            <w:rFonts w:hint="eastAsia"/>
          </w:rPr>
          <w:t>投资人信息</w:t>
        </w:r>
      </w:hyperlink>
    </w:p>
    <w:p w14:paraId="37E0C83F" w14:textId="1927458B" w:rsidR="00D4655D" w:rsidRPr="007B3787" w:rsidRDefault="00AD0955" w:rsidP="00D4655D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</w:t>
      </w:r>
      <w:r w:rsidR="00D4655D">
        <w:rPr>
          <w:rFonts w:hint="eastAsia"/>
          <w:lang w:eastAsia="zh-CN"/>
        </w:rPr>
        <w:t>资项目（包括项目图标，名称，创业方向，项目阶段，简要描述），</w:t>
      </w:r>
    </w:p>
    <w:p w14:paraId="456EEF21" w14:textId="77777777" w:rsidR="00D4655D" w:rsidRDefault="00D4655D" w:rsidP="00D4655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D8A173" w14:textId="59CA2E8B" w:rsidR="00D4655D" w:rsidRPr="00FD2036" w:rsidRDefault="00D4655D" w:rsidP="00D4655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546FD3">
        <w:rPr>
          <w:rFonts w:hint="eastAsia"/>
          <w:lang w:eastAsia="zh-CN"/>
        </w:rPr>
        <w:t>add</w:t>
      </w:r>
      <w:r w:rsidR="00546FD3">
        <w:t>Project</w:t>
      </w:r>
    </w:p>
    <w:p w14:paraId="646C3BEF" w14:textId="77777777" w:rsidR="0073067E" w:rsidRPr="00AC572E" w:rsidRDefault="0073067E" w:rsidP="0073067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3067E" w:rsidRPr="007B3787" w14:paraId="232E3D0D" w14:textId="77777777" w:rsidTr="00F6221C">
        <w:tc>
          <w:tcPr>
            <w:tcW w:w="704" w:type="dxa"/>
          </w:tcPr>
          <w:p w14:paraId="27443E4E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170132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D9579E3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71BF13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8BC1995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3067E" w:rsidRPr="007B3787" w14:paraId="2131C644" w14:textId="77777777" w:rsidTr="00F6221C">
        <w:tc>
          <w:tcPr>
            <w:tcW w:w="704" w:type="dxa"/>
          </w:tcPr>
          <w:p w14:paraId="3FE8DFFC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3E58C3A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8418A6C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5684D05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0D5F6EFE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62455D" w:rsidRPr="007B3787" w14:paraId="06298861" w14:textId="77777777" w:rsidTr="00F6221C">
        <w:tc>
          <w:tcPr>
            <w:tcW w:w="704" w:type="dxa"/>
          </w:tcPr>
          <w:p w14:paraId="4E4DA494" w14:textId="02619A87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3AF9863" w14:textId="35C1E770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  <w:r>
              <w:t>investorId</w:t>
            </w:r>
          </w:p>
        </w:tc>
        <w:tc>
          <w:tcPr>
            <w:tcW w:w="1985" w:type="dxa"/>
          </w:tcPr>
          <w:p w14:paraId="5275C08A" w14:textId="1E7D41DD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A685F47" w14:textId="77777777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1BE4E8" w14:textId="77777777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C4374" w:rsidRPr="007B3787" w14:paraId="18A8AA16" w14:textId="77777777" w:rsidTr="00F6221C">
        <w:tc>
          <w:tcPr>
            <w:tcW w:w="704" w:type="dxa"/>
          </w:tcPr>
          <w:p w14:paraId="158BE915" w14:textId="1991D09B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37981A1" w14:textId="49D41EE7" w:rsidR="002C4374" w:rsidRPr="007B3787" w:rsidRDefault="0053319A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576EBD67" w14:textId="1BF786B8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4E64EFEF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15583A9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C4374" w:rsidRPr="007B3787" w14:paraId="55BDFF6F" w14:textId="77777777" w:rsidTr="00F6221C">
        <w:tc>
          <w:tcPr>
            <w:tcW w:w="704" w:type="dxa"/>
          </w:tcPr>
          <w:p w14:paraId="4B653BB5" w14:textId="74FD1E09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5B069F2" w14:textId="2D7641DF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BDD1E90" w14:textId="6F9E7157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CEA5640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FBAA38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A0A13" w:rsidRPr="007B3787" w14:paraId="5007D47E" w14:textId="77777777" w:rsidTr="00F6221C">
        <w:tc>
          <w:tcPr>
            <w:tcW w:w="704" w:type="dxa"/>
          </w:tcPr>
          <w:p w14:paraId="36D35195" w14:textId="576FD21E" w:rsidR="00DA0A13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63EDA35C" w14:textId="400F166B" w:rsidR="00DA0A13" w:rsidRDefault="00DA0A13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entreId</w:t>
            </w:r>
          </w:p>
        </w:tc>
        <w:tc>
          <w:tcPr>
            <w:tcW w:w="1985" w:type="dxa"/>
          </w:tcPr>
          <w:p w14:paraId="2EA0DF48" w14:textId="194560F4" w:rsidR="00DA0A13" w:rsidRDefault="003930DE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6CA2A558" w14:textId="77777777" w:rsidR="00DA0A13" w:rsidRPr="007B3787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6AE1928" w14:textId="77777777" w:rsidR="00DA0A13" w:rsidRPr="007B3787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335FD" w:rsidRPr="007B3787" w14:paraId="2717A09E" w14:textId="77777777" w:rsidTr="00F6221C">
        <w:tc>
          <w:tcPr>
            <w:tcW w:w="704" w:type="dxa"/>
          </w:tcPr>
          <w:p w14:paraId="021091A9" w14:textId="507983DF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50B0BB10" w14:textId="49EF3524" w:rsidR="004335FD" w:rsidRPr="00261070" w:rsidRDefault="004335FD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processId</w:t>
            </w:r>
          </w:p>
        </w:tc>
        <w:tc>
          <w:tcPr>
            <w:tcW w:w="1985" w:type="dxa"/>
          </w:tcPr>
          <w:p w14:paraId="27053746" w14:textId="7D1FE4B4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0E263679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B0482B7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335FD" w:rsidRPr="007B3787" w14:paraId="09D8E93F" w14:textId="77777777" w:rsidTr="00F6221C">
        <w:tc>
          <w:tcPr>
            <w:tcW w:w="704" w:type="dxa"/>
          </w:tcPr>
          <w:p w14:paraId="29654826" w14:textId="6178D400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2D8DAC4D" w14:textId="7986E680" w:rsidR="004335FD" w:rsidRPr="00261070" w:rsidRDefault="002A0AF5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F17DF4A" w14:textId="597C161A" w:rsidR="004335FD" w:rsidRDefault="002A0AF5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41DDE124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12F1F3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D8FD6D4" w14:textId="77777777" w:rsidR="0073067E" w:rsidRDefault="0073067E" w:rsidP="0073067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73067E" w:rsidRPr="007B3787" w14:paraId="02907851" w14:textId="77777777" w:rsidTr="00F6221C">
        <w:tc>
          <w:tcPr>
            <w:tcW w:w="846" w:type="dxa"/>
          </w:tcPr>
          <w:p w14:paraId="6231385D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54C2E37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695B312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039121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E385CB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3067E" w:rsidRPr="007B3787" w14:paraId="61FE8CBE" w14:textId="77777777" w:rsidTr="00F6221C">
        <w:tc>
          <w:tcPr>
            <w:tcW w:w="846" w:type="dxa"/>
          </w:tcPr>
          <w:p w14:paraId="7B647E69" w14:textId="77777777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9526AD2" w14:textId="1E4DD8E3" w:rsidR="0073067E" w:rsidRPr="007B3787" w:rsidRDefault="002610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49D8E19D" w14:textId="1212CFF0" w:rsidR="0073067E" w:rsidRPr="007B3787" w:rsidRDefault="002610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</w:t>
            </w:r>
            <w:r w:rsidR="00551BE1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20543062" w14:textId="1D9BF646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D0EC1A" w14:textId="77777777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23A0E83" w14:textId="125CF6EC" w:rsidR="005F7A5C" w:rsidRPr="00F2044C" w:rsidRDefault="00BF6D5F" w:rsidP="005F7A5C">
      <w:pPr>
        <w:pStyle w:val="3"/>
        <w:rPr>
          <w:lang w:eastAsia="zh-CN"/>
        </w:rPr>
      </w:pPr>
      <w:bookmarkStart w:id="194" w:name="_Toc299558636"/>
      <w:r>
        <w:rPr>
          <w:rFonts w:hint="eastAsia"/>
          <w:lang w:eastAsia="zh-CN"/>
        </w:rPr>
        <w:t>获取推荐</w:t>
      </w:r>
      <w:r w:rsidR="005F7A5C">
        <w:rPr>
          <w:rFonts w:hint="eastAsia"/>
          <w:lang w:eastAsia="zh-CN"/>
        </w:rPr>
        <w:t>项目</w:t>
      </w:r>
      <w:bookmarkEnd w:id="194"/>
    </w:p>
    <w:p w14:paraId="584B788E" w14:textId="77777777" w:rsidR="005F7A5C" w:rsidRDefault="005F7A5C" w:rsidP="005F7A5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5CBC92" w14:textId="77777777" w:rsidR="005F7A5C" w:rsidRDefault="00E67187" w:rsidP="005F7A5C">
      <w:pPr>
        <w:spacing w:line="360" w:lineRule="auto"/>
        <w:ind w:firstLineChars="200" w:firstLine="420"/>
        <w:jc w:val="left"/>
      </w:pPr>
      <w:hyperlink r:id="rId48" w:anchor="p=做投资人02" w:history="1">
        <w:r w:rsidR="005F7A5C" w:rsidRPr="00B15853">
          <w:rPr>
            <w:rStyle w:val="a3"/>
            <w:rFonts w:hint="eastAsia"/>
          </w:rPr>
          <w:t>http://gxufyz.axshare.com/#p=</w:t>
        </w:r>
        <w:r w:rsidR="005F7A5C" w:rsidRPr="00B15853">
          <w:rPr>
            <w:rStyle w:val="a3"/>
            <w:rFonts w:hint="eastAsia"/>
          </w:rPr>
          <w:t>做投资人</w:t>
        </w:r>
        <w:r w:rsidR="005F7A5C" w:rsidRPr="00B15853">
          <w:rPr>
            <w:rStyle w:val="a3"/>
            <w:rFonts w:hint="eastAsia"/>
          </w:rPr>
          <w:t>02</w:t>
        </w:r>
      </w:hyperlink>
    </w:p>
    <w:p w14:paraId="1ABB16D7" w14:textId="77777777" w:rsidR="005F7A5C" w:rsidRPr="007B3787" w:rsidRDefault="005F7A5C" w:rsidP="005F7A5C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667FBDE" w14:textId="77777777" w:rsidR="005F7A5C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2E362B3F" w14:textId="77777777" w:rsidR="005F7A5C" w:rsidRPr="00FD2036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get</w:t>
      </w:r>
      <w:r>
        <w:rPr>
          <w:lang w:eastAsia="zh-CN"/>
        </w:rPr>
        <w:t>Projects</w:t>
      </w:r>
    </w:p>
    <w:p w14:paraId="6F25E12E" w14:textId="77777777" w:rsidR="005F7A5C" w:rsidRPr="00AC572E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F7A5C" w:rsidRPr="007B3787" w14:paraId="2C8B77F2" w14:textId="77777777" w:rsidTr="00F14997">
        <w:tc>
          <w:tcPr>
            <w:tcW w:w="704" w:type="dxa"/>
          </w:tcPr>
          <w:p w14:paraId="1B3CA4F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923A62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4D6651F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FF20D7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3FC2E5C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7A5C" w:rsidRPr="007B3787" w14:paraId="44F0DD91" w14:textId="77777777" w:rsidTr="00F14997">
        <w:tc>
          <w:tcPr>
            <w:tcW w:w="704" w:type="dxa"/>
          </w:tcPr>
          <w:p w14:paraId="7D854C29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7DC7CB82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4D73BE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022DD20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489C900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5E6D8F7E" w14:textId="61D50FA0" w:rsidR="00A62447" w:rsidRDefault="00A62447" w:rsidP="002B52C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cs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62447" w:rsidRPr="007B3787" w14:paraId="0A235323" w14:textId="77777777" w:rsidTr="000F1620">
        <w:tc>
          <w:tcPr>
            <w:tcW w:w="846" w:type="dxa"/>
          </w:tcPr>
          <w:p w14:paraId="2C26C6D1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6A604EF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rcdP</w:t>
            </w:r>
            <w:r>
              <w:rPr>
                <w:rFonts w:hint="eastAsia"/>
                <w:lang w:eastAsia="zh-CN"/>
              </w:rPr>
              <w:t>rojects</w:t>
            </w:r>
          </w:p>
        </w:tc>
        <w:tc>
          <w:tcPr>
            <w:tcW w:w="1985" w:type="dxa"/>
          </w:tcPr>
          <w:p w14:paraId="0A1829D5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5C097E29" w14:textId="00268140" w:rsidR="00A62447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339C40E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403C836D" w14:textId="77777777" w:rsidTr="000F1620">
        <w:tc>
          <w:tcPr>
            <w:tcW w:w="846" w:type="dxa"/>
          </w:tcPr>
          <w:p w14:paraId="0839178C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1490152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38C467C1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61CD1D18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4E21496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70A72DDB" w14:textId="77777777" w:rsidTr="000F1620">
        <w:tc>
          <w:tcPr>
            <w:tcW w:w="846" w:type="dxa"/>
          </w:tcPr>
          <w:p w14:paraId="6C8ACAA1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238C811F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04234D6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66F1E6E2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9335094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088D0BA1" w14:textId="77777777" w:rsidTr="000F1620">
        <w:tc>
          <w:tcPr>
            <w:tcW w:w="846" w:type="dxa"/>
          </w:tcPr>
          <w:p w14:paraId="58972092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38C95E2D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202EB5B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3AFE37B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5AC92EB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51E87064" w14:textId="77777777" w:rsidTr="000F1620">
        <w:tc>
          <w:tcPr>
            <w:tcW w:w="846" w:type="dxa"/>
          </w:tcPr>
          <w:p w14:paraId="2603D331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7BC9BF03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5B1C97C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108B430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977175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39D7EA01" w14:textId="77777777" w:rsidTr="000F1620">
        <w:tc>
          <w:tcPr>
            <w:tcW w:w="846" w:type="dxa"/>
          </w:tcPr>
          <w:p w14:paraId="5D2C92D4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1209BB71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1A688B2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37AF64B5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EB75229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36A7A72F" w14:textId="77777777" w:rsidTr="000F1620">
        <w:tc>
          <w:tcPr>
            <w:tcW w:w="846" w:type="dxa"/>
          </w:tcPr>
          <w:p w14:paraId="2B38EC8D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41D79BF0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0786214E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3FB85C04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1EAEE583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53C5B42D" w14:textId="77777777" w:rsidTr="000F1620">
        <w:tc>
          <w:tcPr>
            <w:tcW w:w="846" w:type="dxa"/>
          </w:tcPr>
          <w:p w14:paraId="58C592AF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2E9930E5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45F59B8E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7A5D72AB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6E051363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99C444E" w14:textId="77777777" w:rsidR="005F7A5C" w:rsidRPr="0014035B" w:rsidRDefault="005F7A5C" w:rsidP="005F7A5C">
      <w:pPr>
        <w:rPr>
          <w:b/>
          <w:lang w:val="x-none"/>
        </w:rPr>
      </w:pPr>
    </w:p>
    <w:p w14:paraId="7240AAC8" w14:textId="77777777" w:rsidR="00BF6D5F" w:rsidRPr="00F2044C" w:rsidRDefault="00BF6D5F" w:rsidP="00BF6D5F">
      <w:pPr>
        <w:pStyle w:val="3"/>
        <w:rPr>
          <w:lang w:eastAsia="zh-CN"/>
        </w:rPr>
      </w:pPr>
      <w:bookmarkStart w:id="195" w:name="_Toc299558637"/>
      <w:r>
        <w:rPr>
          <w:rFonts w:hint="eastAsia"/>
          <w:lang w:eastAsia="zh-CN"/>
        </w:rPr>
        <w:t>添加推荐项目</w:t>
      </w:r>
      <w:bookmarkEnd w:id="195"/>
    </w:p>
    <w:p w14:paraId="35E4A67B" w14:textId="77777777" w:rsidR="00BF6D5F" w:rsidRDefault="00BF6D5F" w:rsidP="00BF6D5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FD37ED9" w14:textId="77777777" w:rsidR="00BF6D5F" w:rsidRDefault="00E67187" w:rsidP="00BF6D5F">
      <w:pPr>
        <w:spacing w:line="360" w:lineRule="auto"/>
        <w:ind w:firstLineChars="200" w:firstLine="420"/>
        <w:jc w:val="left"/>
      </w:pPr>
      <w:hyperlink r:id="rId49" w:anchor="p=做投资人02" w:history="1">
        <w:r w:rsidR="00BF6D5F" w:rsidRPr="00B15853">
          <w:rPr>
            <w:rStyle w:val="a3"/>
            <w:rFonts w:hint="eastAsia"/>
          </w:rPr>
          <w:t>http://gxufyz.axshare.com/#p=</w:t>
        </w:r>
        <w:r w:rsidR="00BF6D5F" w:rsidRPr="00B15853">
          <w:rPr>
            <w:rStyle w:val="a3"/>
            <w:rFonts w:hint="eastAsia"/>
          </w:rPr>
          <w:t>做投资人</w:t>
        </w:r>
        <w:r w:rsidR="00BF6D5F" w:rsidRPr="00B15853">
          <w:rPr>
            <w:rStyle w:val="a3"/>
            <w:rFonts w:hint="eastAsia"/>
          </w:rPr>
          <w:t>02</w:t>
        </w:r>
      </w:hyperlink>
    </w:p>
    <w:p w14:paraId="0FB60D39" w14:textId="77777777" w:rsidR="00BF6D5F" w:rsidRPr="007B3787" w:rsidRDefault="00BF6D5F" w:rsidP="00BF6D5F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5625F4A2" w14:textId="77777777" w:rsidR="00BF6D5F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926DC26" w14:textId="738DFFCF" w:rsidR="00BF6D5F" w:rsidRPr="00FD2036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 w:rsidR="001C1E18">
        <w:rPr>
          <w:rFonts w:hint="eastAsia"/>
          <w:lang w:eastAsia="zh-CN"/>
        </w:rPr>
        <w:t>add</w:t>
      </w:r>
      <w:r>
        <w:rPr>
          <w:lang w:eastAsia="zh-CN"/>
        </w:rPr>
        <w:t>Projects</w:t>
      </w:r>
    </w:p>
    <w:p w14:paraId="32D8437F" w14:textId="77777777" w:rsidR="00BF6D5F" w:rsidRPr="00AC572E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F6D5F" w:rsidRPr="007B3787" w14:paraId="087B5C03" w14:textId="77777777" w:rsidTr="00F14997">
        <w:tc>
          <w:tcPr>
            <w:tcW w:w="704" w:type="dxa"/>
          </w:tcPr>
          <w:p w14:paraId="2DA220A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FCA6A86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3656CB2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507D695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BFFDE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F6D5F" w:rsidRPr="007B3787" w14:paraId="4C9851E2" w14:textId="77777777" w:rsidTr="00F14997">
        <w:tc>
          <w:tcPr>
            <w:tcW w:w="704" w:type="dxa"/>
          </w:tcPr>
          <w:p w14:paraId="7F858633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07A4BB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EB66DD7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7A08ED9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594E815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9978CD" w:rsidRPr="007B3787" w14:paraId="37F3DDE8" w14:textId="77777777" w:rsidTr="00F14997">
        <w:tc>
          <w:tcPr>
            <w:tcW w:w="704" w:type="dxa"/>
          </w:tcPr>
          <w:p w14:paraId="59510694" w14:textId="3B9C54BB" w:rsidR="009978CD" w:rsidRDefault="003076AF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47647D1" w14:textId="71DB8A08" w:rsidR="009978CD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projectIds</w:t>
            </w:r>
          </w:p>
        </w:tc>
        <w:tc>
          <w:tcPr>
            <w:tcW w:w="1985" w:type="dxa"/>
          </w:tcPr>
          <w:p w14:paraId="18ADCD8F" w14:textId="597D43E8" w:rsidR="009978CD" w:rsidRDefault="004862F0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</w:tcPr>
          <w:p w14:paraId="5EB39601" w14:textId="77777777" w:rsidR="009978CD" w:rsidRPr="007B3787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8E80E7" w14:textId="1B517563" w:rsidR="009978CD" w:rsidRPr="007B3787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54853DA" w14:textId="77777777" w:rsidR="00BF6D5F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F6D5F" w:rsidRPr="007B3787" w14:paraId="4DFB1EDF" w14:textId="77777777" w:rsidTr="00F14997">
        <w:tc>
          <w:tcPr>
            <w:tcW w:w="846" w:type="dxa"/>
          </w:tcPr>
          <w:p w14:paraId="42C5952E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0F8EE63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8DE1C49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BF011EE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3ECC981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F6D5F" w:rsidRPr="007B3787" w14:paraId="0758A9E3" w14:textId="77777777" w:rsidTr="00F14997">
        <w:tc>
          <w:tcPr>
            <w:tcW w:w="846" w:type="dxa"/>
          </w:tcPr>
          <w:p w14:paraId="35DC3604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C110B99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14F6C5C0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5A0D1012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22E5AA8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F7A2E8C" w14:textId="77777777" w:rsidR="00BF6D5F" w:rsidRPr="0014035B" w:rsidRDefault="00BF6D5F" w:rsidP="00BF6D5F">
      <w:pPr>
        <w:rPr>
          <w:b/>
          <w:lang w:val="x-none"/>
        </w:rPr>
      </w:pPr>
    </w:p>
    <w:p w14:paraId="28980D39" w14:textId="65EF8087" w:rsidR="00DA2F12" w:rsidRPr="00F2044C" w:rsidRDefault="007A5B46" w:rsidP="00DA2F12">
      <w:pPr>
        <w:pStyle w:val="3"/>
        <w:rPr>
          <w:lang w:eastAsia="zh-CN"/>
        </w:rPr>
      </w:pPr>
      <w:bookmarkStart w:id="196" w:name="_Toc299558638"/>
      <w:r>
        <w:rPr>
          <w:rFonts w:hint="eastAsia"/>
          <w:lang w:eastAsia="zh-CN"/>
        </w:rPr>
        <w:t>获取</w:t>
      </w:r>
      <w:r w:rsidR="00DA2F12">
        <w:rPr>
          <w:rFonts w:hint="eastAsia"/>
          <w:lang w:eastAsia="zh-CN"/>
        </w:rPr>
        <w:t>推荐团队</w:t>
      </w:r>
      <w:bookmarkEnd w:id="196"/>
    </w:p>
    <w:p w14:paraId="6C3FFE39" w14:textId="77777777" w:rsidR="00DA2F12" w:rsidRDefault="00DA2F12" w:rsidP="00DA2F1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E08CB96" w14:textId="77777777" w:rsidR="00DA2F12" w:rsidRDefault="00E67187" w:rsidP="00DA2F12">
      <w:pPr>
        <w:spacing w:line="360" w:lineRule="auto"/>
        <w:ind w:firstLineChars="200" w:firstLine="420"/>
        <w:jc w:val="left"/>
      </w:pPr>
      <w:hyperlink r:id="rId50" w:anchor="p=做投资人02" w:history="1">
        <w:r w:rsidR="00DA2F12" w:rsidRPr="00B15853">
          <w:rPr>
            <w:rStyle w:val="a3"/>
            <w:rFonts w:hint="eastAsia"/>
          </w:rPr>
          <w:t>http://gxufyz.axshare.com/#p=</w:t>
        </w:r>
        <w:r w:rsidR="00DA2F12" w:rsidRPr="00B15853">
          <w:rPr>
            <w:rStyle w:val="a3"/>
            <w:rFonts w:hint="eastAsia"/>
          </w:rPr>
          <w:t>做投资人</w:t>
        </w:r>
        <w:r w:rsidR="00DA2F12" w:rsidRPr="00B15853">
          <w:rPr>
            <w:rStyle w:val="a3"/>
            <w:rFonts w:hint="eastAsia"/>
          </w:rPr>
          <w:t>02</w:t>
        </w:r>
      </w:hyperlink>
    </w:p>
    <w:p w14:paraId="6277357F" w14:textId="77777777" w:rsidR="00DA2F12" w:rsidRPr="007B3787" w:rsidRDefault="00DA2F12" w:rsidP="00DA2F1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24C3AA8" w14:textId="77777777" w:rsidR="00DA2F12" w:rsidRDefault="00DA2F12" w:rsidP="00DA2F1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172F9A1" w14:textId="64544530" w:rsidR="00DA2F12" w:rsidRPr="00FD2036" w:rsidRDefault="00DA2F12" w:rsidP="00DA2F1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 w:rsidR="00B03832">
        <w:rPr>
          <w:rFonts w:hint="eastAsia"/>
          <w:lang w:eastAsia="zh-CN"/>
        </w:rPr>
        <w:t>getTeams</w:t>
      </w:r>
    </w:p>
    <w:p w14:paraId="6E1586A4" w14:textId="77777777" w:rsidR="00447F27" w:rsidRPr="00AC572E" w:rsidRDefault="00447F27" w:rsidP="00447F2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47F27" w:rsidRPr="007B3787" w14:paraId="78F60D6A" w14:textId="77777777" w:rsidTr="000F1620">
        <w:tc>
          <w:tcPr>
            <w:tcW w:w="704" w:type="dxa"/>
          </w:tcPr>
          <w:p w14:paraId="4ADB2DD9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57AC9CD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29CB3DC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ACD876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1F90307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47F27" w:rsidRPr="007B3787" w14:paraId="48022D9C" w14:textId="77777777" w:rsidTr="000F1620">
        <w:tc>
          <w:tcPr>
            <w:tcW w:w="704" w:type="dxa"/>
          </w:tcPr>
          <w:p w14:paraId="126D8EAD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10073D5F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0CA13AC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63615CC3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9309649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169C9144" w14:textId="77777777" w:rsidR="00447F27" w:rsidRDefault="00447F27" w:rsidP="00447F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cs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47F27" w:rsidRPr="007B3787" w14:paraId="339B3B47" w14:textId="77777777" w:rsidTr="000F1620">
        <w:tc>
          <w:tcPr>
            <w:tcW w:w="846" w:type="dxa"/>
          </w:tcPr>
          <w:p w14:paraId="0F7D9E25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128AD02" w14:textId="778C7C96" w:rsidR="00447F27" w:rsidRPr="007B3787" w:rsidRDefault="00D6211A" w:rsidP="000F1620">
            <w:pPr>
              <w:spacing w:line="360" w:lineRule="auto"/>
              <w:jc w:val="left"/>
              <w:rPr>
                <w:lang w:eastAsia="zh-CN"/>
              </w:rPr>
            </w:pPr>
            <w:r w:rsidRPr="00D6211A">
              <w:rPr>
                <w:lang w:eastAsia="zh-CN"/>
              </w:rPr>
              <w:t>recTeams</w:t>
            </w:r>
          </w:p>
        </w:tc>
        <w:tc>
          <w:tcPr>
            <w:tcW w:w="1985" w:type="dxa"/>
          </w:tcPr>
          <w:p w14:paraId="70820F13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48893494" w14:textId="697EE377" w:rsidR="00447F27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2B2E22A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48E1" w:rsidRPr="007B3787" w14:paraId="058D0D3C" w14:textId="77777777" w:rsidTr="000F1620">
        <w:tc>
          <w:tcPr>
            <w:tcW w:w="846" w:type="dxa"/>
          </w:tcPr>
          <w:p w14:paraId="523C4D89" w14:textId="1504273C" w:rsidR="002D48E1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.1</w:t>
            </w:r>
          </w:p>
        </w:tc>
        <w:tc>
          <w:tcPr>
            <w:tcW w:w="1984" w:type="dxa"/>
          </w:tcPr>
          <w:p w14:paraId="6E77609A" w14:textId="030ED1D6" w:rsidR="002D48E1" w:rsidRPr="00D6211A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teamId</w:t>
            </w:r>
          </w:p>
        </w:tc>
        <w:tc>
          <w:tcPr>
            <w:tcW w:w="1985" w:type="dxa"/>
          </w:tcPr>
          <w:p w14:paraId="74C1D9FF" w14:textId="2C1A20FE" w:rsidR="002D48E1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BD4F4C3" w14:textId="77777777" w:rsidR="002D48E1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BEB0AF" w14:textId="77777777" w:rsidR="002D48E1" w:rsidRPr="007B3787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081B39D0" w14:textId="77777777" w:rsidTr="000F1620">
        <w:tc>
          <w:tcPr>
            <w:tcW w:w="846" w:type="dxa"/>
          </w:tcPr>
          <w:p w14:paraId="653DDA59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0EE7415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6E804C0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E0AF94A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60A66EB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6BBC5B0D" w14:textId="77777777" w:rsidTr="000F1620">
        <w:tc>
          <w:tcPr>
            <w:tcW w:w="846" w:type="dxa"/>
          </w:tcPr>
          <w:p w14:paraId="17859E88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7C1F8332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FF9136B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716ACC41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92AD865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01631788" w14:textId="77777777" w:rsidTr="000F1620">
        <w:tc>
          <w:tcPr>
            <w:tcW w:w="846" w:type="dxa"/>
          </w:tcPr>
          <w:p w14:paraId="44569085" w14:textId="7EF77CEA" w:rsidR="00447F27" w:rsidRDefault="004976A4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47F31B01" w14:textId="77777777" w:rsidR="00447F27" w:rsidRPr="005403DA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545FC34A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78D3C41F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F17DC15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B9114E" w14:textId="77777777" w:rsidR="00DA2F12" w:rsidRPr="0014035B" w:rsidRDefault="00DA2F12" w:rsidP="00DA2F12">
      <w:pPr>
        <w:rPr>
          <w:b/>
          <w:lang w:val="x-none"/>
        </w:rPr>
      </w:pPr>
    </w:p>
    <w:p w14:paraId="27D4ADFE" w14:textId="01EB5AB1" w:rsidR="00D35537" w:rsidRPr="00F2044C" w:rsidRDefault="00D35537" w:rsidP="00D35537">
      <w:pPr>
        <w:pStyle w:val="3"/>
        <w:rPr>
          <w:lang w:eastAsia="zh-CN"/>
        </w:rPr>
      </w:pPr>
      <w:bookmarkStart w:id="197" w:name="_Toc299558639"/>
      <w:r>
        <w:rPr>
          <w:rFonts w:hint="eastAsia"/>
          <w:lang w:eastAsia="zh-CN"/>
        </w:rPr>
        <w:t>添加推荐团队</w:t>
      </w:r>
      <w:bookmarkEnd w:id="197"/>
    </w:p>
    <w:p w14:paraId="25239FC0" w14:textId="77777777" w:rsidR="00D35537" w:rsidRDefault="00D35537" w:rsidP="00D355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B43E3F" w14:textId="77777777" w:rsidR="00D35537" w:rsidRDefault="00E67187" w:rsidP="00D35537">
      <w:pPr>
        <w:spacing w:line="360" w:lineRule="auto"/>
        <w:ind w:firstLineChars="200" w:firstLine="420"/>
        <w:jc w:val="left"/>
      </w:pPr>
      <w:hyperlink r:id="rId51" w:anchor="p=做投资人02" w:history="1">
        <w:r w:rsidR="00D35537" w:rsidRPr="00B15853">
          <w:rPr>
            <w:rStyle w:val="a3"/>
            <w:rFonts w:hint="eastAsia"/>
          </w:rPr>
          <w:t>http://gxufyz.axshare.com/#p=</w:t>
        </w:r>
        <w:r w:rsidR="00D35537" w:rsidRPr="00B15853">
          <w:rPr>
            <w:rStyle w:val="a3"/>
            <w:rFonts w:hint="eastAsia"/>
          </w:rPr>
          <w:t>做投资人</w:t>
        </w:r>
        <w:r w:rsidR="00D35537" w:rsidRPr="00B15853">
          <w:rPr>
            <w:rStyle w:val="a3"/>
            <w:rFonts w:hint="eastAsia"/>
          </w:rPr>
          <w:t>02</w:t>
        </w:r>
      </w:hyperlink>
    </w:p>
    <w:p w14:paraId="37C4EB40" w14:textId="77777777" w:rsidR="00D35537" w:rsidRPr="007B3787" w:rsidRDefault="00D35537" w:rsidP="00D35537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881D377" w14:textId="77777777" w:rsidR="00D35537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79A2E35" w14:textId="56436EB7" w:rsidR="00D35537" w:rsidRPr="00FD2036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add</w:t>
      </w:r>
      <w:r w:rsidR="000F7F16">
        <w:rPr>
          <w:lang w:eastAsia="zh-CN"/>
        </w:rPr>
        <w:t>Team</w:t>
      </w:r>
      <w:r w:rsidR="0053266D">
        <w:rPr>
          <w:lang w:eastAsia="zh-CN"/>
        </w:rPr>
        <w:t>s</w:t>
      </w:r>
    </w:p>
    <w:p w14:paraId="00EB8704" w14:textId="77777777" w:rsidR="00D35537" w:rsidRPr="00AC572E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35537" w:rsidRPr="007B3787" w14:paraId="41315ED1" w14:textId="77777777" w:rsidTr="00F14997">
        <w:tc>
          <w:tcPr>
            <w:tcW w:w="704" w:type="dxa"/>
          </w:tcPr>
          <w:p w14:paraId="66A75D2C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AE4E15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2F64C8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E39DA8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024071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35537" w:rsidRPr="007B3787" w14:paraId="162143B3" w14:textId="77777777" w:rsidTr="00F14997">
        <w:tc>
          <w:tcPr>
            <w:tcW w:w="704" w:type="dxa"/>
          </w:tcPr>
          <w:p w14:paraId="1E0F40C2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A341B3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C058E95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C3BD667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E9CF2F3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D35537" w:rsidRPr="007B3787" w14:paraId="67DD5890" w14:textId="77777777" w:rsidTr="00F14997">
        <w:tc>
          <w:tcPr>
            <w:tcW w:w="704" w:type="dxa"/>
          </w:tcPr>
          <w:p w14:paraId="152EE167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289E8CF" w14:textId="78ECA3E4" w:rsidR="00D35537" w:rsidRPr="007B3787" w:rsidRDefault="003C2F5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teamIds</w:t>
            </w:r>
          </w:p>
        </w:tc>
        <w:tc>
          <w:tcPr>
            <w:tcW w:w="1985" w:type="dxa"/>
          </w:tcPr>
          <w:p w14:paraId="3FB53679" w14:textId="343A6FF1" w:rsidR="00D35537" w:rsidRPr="007B3787" w:rsidRDefault="003B3818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5F7A1AA" w14:textId="40E5352F" w:rsidR="00D35537" w:rsidRPr="007B3787" w:rsidRDefault="003B3818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801CB34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6C40BFB" w14:textId="77777777" w:rsidR="00D35537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lastRenderedPageBreak/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35537" w:rsidRPr="007B3787" w14:paraId="187A77FD" w14:textId="77777777" w:rsidTr="00F14997">
        <w:tc>
          <w:tcPr>
            <w:tcW w:w="846" w:type="dxa"/>
          </w:tcPr>
          <w:p w14:paraId="3A0C71A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A71DD5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D45A7E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4480DF6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4C4831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35537" w:rsidRPr="007B3787" w14:paraId="60E971B5" w14:textId="77777777" w:rsidTr="00F14997">
        <w:tc>
          <w:tcPr>
            <w:tcW w:w="846" w:type="dxa"/>
          </w:tcPr>
          <w:p w14:paraId="2D59E5E0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CD4885B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307FFDED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393D321B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BB81ACF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BC05FE" w14:textId="77777777" w:rsidR="00D35537" w:rsidRPr="0014035B" w:rsidRDefault="00D35537" w:rsidP="00D35537">
      <w:pPr>
        <w:rPr>
          <w:b/>
          <w:lang w:val="x-none"/>
        </w:rPr>
      </w:pPr>
    </w:p>
    <w:p w14:paraId="74D59926" w14:textId="4158AA9F" w:rsidR="006A1915" w:rsidRPr="004F725E" w:rsidRDefault="00E65B10" w:rsidP="002A2C70">
      <w:pPr>
        <w:pStyle w:val="1"/>
        <w:ind w:left="480"/>
      </w:pPr>
      <w:r>
        <w:rPr>
          <w:rFonts w:hint="eastAsia"/>
        </w:rPr>
        <w:t xml:space="preserve"> </w:t>
      </w:r>
      <w:bookmarkStart w:id="198" w:name="_Toc299558640"/>
      <w:r w:rsidR="0013742B">
        <w:rPr>
          <w:rFonts w:hint="eastAsia"/>
        </w:rPr>
        <w:t>“我的”</w:t>
      </w:r>
      <w:r w:rsidR="008F41D8">
        <w:rPr>
          <w:rFonts w:hint="eastAsia"/>
        </w:rPr>
        <w:t>相关</w:t>
      </w:r>
      <w:bookmarkEnd w:id="198"/>
    </w:p>
    <w:p w14:paraId="36428571" w14:textId="77777777" w:rsidR="00027444" w:rsidRPr="00711029" w:rsidRDefault="00027444" w:rsidP="00027444">
      <w:pPr>
        <w:pStyle w:val="2"/>
        <w:numPr>
          <w:ilvl w:val="0"/>
          <w:numId w:val="34"/>
        </w:numPr>
        <w:rPr>
          <w:lang w:eastAsia="zh-CN"/>
        </w:rPr>
      </w:pPr>
      <w:bookmarkStart w:id="199" w:name="_Toc299558641"/>
      <w:r>
        <w:rPr>
          <w:rFonts w:hint="eastAsia"/>
          <w:lang w:eastAsia="zh-CN"/>
        </w:rPr>
        <w:t>首页</w:t>
      </w:r>
      <w:bookmarkEnd w:id="199"/>
    </w:p>
    <w:p w14:paraId="31060A1E" w14:textId="77777777" w:rsidR="00027444" w:rsidRDefault="00027444" w:rsidP="0002744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8C2E91" w14:textId="1482B5F3" w:rsidR="00B6250F" w:rsidRDefault="00E67187" w:rsidP="00027444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hyperlink r:id="rId52" w:anchor="p=首页" w:history="1">
        <w:r w:rsidR="00B6250F" w:rsidRPr="00203444">
          <w:rPr>
            <w:rStyle w:val="a3"/>
            <w:rFonts w:ascii="宋体" w:hAnsi="宋体" w:cs="宋体" w:hint="eastAsia"/>
            <w:szCs w:val="21"/>
          </w:rPr>
          <w:t>http://gxufyz.axshare.com/#p=首页</w:t>
        </w:r>
      </w:hyperlink>
    </w:p>
    <w:p w14:paraId="6CF392D6" w14:textId="0D802504" w:rsidR="00027444" w:rsidRPr="007B3787" w:rsidRDefault="001321A2" w:rsidP="00027444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获取首页相关信息，包括</w:t>
      </w:r>
      <w:r>
        <w:rPr>
          <w:rFonts w:hint="eastAsia"/>
          <w:lang w:eastAsia="zh-CN"/>
        </w:rPr>
        <w:t>logo</w:t>
      </w:r>
      <w:r>
        <w:rPr>
          <w:lang w:eastAsia="zh-CN"/>
        </w:rPr>
        <w:t>,</w:t>
      </w:r>
      <w:r>
        <w:rPr>
          <w:lang w:eastAsia="zh-CN"/>
        </w:rPr>
        <w:t>推荐项目</w:t>
      </w:r>
      <w:r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</w:t>
      </w:r>
      <w:r w:rsidR="00E22D50">
        <w:rPr>
          <w:rFonts w:hint="eastAsia"/>
          <w:lang w:eastAsia="zh-CN"/>
        </w:rPr>
        <w:t>图标，名称，等等</w:t>
      </w:r>
      <w:r>
        <w:rPr>
          <w:rFonts w:hint="eastAsia"/>
          <w:lang w:eastAsia="zh-CN"/>
        </w:rPr>
        <w:t>）</w:t>
      </w:r>
      <w:r w:rsidR="00E22D50">
        <w:rPr>
          <w:rFonts w:hint="eastAsia"/>
          <w:lang w:eastAsia="zh-CN"/>
        </w:rPr>
        <w:t>，推荐投资人（</w:t>
      </w:r>
      <w:r w:rsidR="007714C3">
        <w:rPr>
          <w:rFonts w:hint="eastAsia"/>
          <w:lang w:eastAsia="zh-CN"/>
        </w:rPr>
        <w:t>Array</w:t>
      </w:r>
      <w:r w:rsidR="00E22D50">
        <w:rPr>
          <w:rFonts w:hint="eastAsia"/>
          <w:lang w:eastAsia="zh-CN"/>
        </w:rPr>
        <w:t>，包括图标，名称，投资人，评分等），孵化器（</w:t>
      </w:r>
      <w:r w:rsidR="007714C3">
        <w:rPr>
          <w:rFonts w:hint="eastAsia"/>
          <w:lang w:eastAsia="zh-CN"/>
        </w:rPr>
        <w:t>Array</w:t>
      </w:r>
      <w:r w:rsidR="00E22D50">
        <w:rPr>
          <w:rFonts w:hint="eastAsia"/>
          <w:lang w:eastAsia="zh-CN"/>
        </w:rPr>
        <w:t>，包括图标，名称，地址，评分等等）</w:t>
      </w:r>
    </w:p>
    <w:p w14:paraId="57551F51" w14:textId="77777777" w:rsidR="00027444" w:rsidRDefault="00027444" w:rsidP="0002744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79F3EC3" w14:textId="19B80849" w:rsidR="00027444" w:rsidRDefault="00027444" w:rsidP="0002744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 w:rsidR="006E11EF">
        <w:rPr>
          <w:rFonts w:hint="eastAsia"/>
          <w:lang w:eastAsia="zh-CN"/>
        </w:rPr>
        <w:t>index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get</w:t>
      </w:r>
    </w:p>
    <w:p w14:paraId="52B949CC" w14:textId="77777777" w:rsidR="00BC2691" w:rsidRPr="00AC572E" w:rsidRDefault="00BC2691" w:rsidP="00BC26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C2691" w:rsidRPr="007B3787" w14:paraId="2E386D2A" w14:textId="77777777" w:rsidTr="0049477B">
        <w:tc>
          <w:tcPr>
            <w:tcW w:w="704" w:type="dxa"/>
          </w:tcPr>
          <w:p w14:paraId="29510A6D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09BFFB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216C57F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A34D4A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9D8D38C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C2691" w:rsidRPr="007B3787" w14:paraId="361DEEC3" w14:textId="77777777" w:rsidTr="0049477B">
        <w:tc>
          <w:tcPr>
            <w:tcW w:w="704" w:type="dxa"/>
          </w:tcPr>
          <w:p w14:paraId="45C0ACCA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BB194A2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69FB6C3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8331B40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BA939DF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355D8502" w14:textId="77777777" w:rsidR="00BC2691" w:rsidRDefault="00BC2691" w:rsidP="00BC26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C2691" w:rsidRPr="007B3787" w14:paraId="7C6FF9AA" w14:textId="77777777" w:rsidTr="0049477B">
        <w:tc>
          <w:tcPr>
            <w:tcW w:w="846" w:type="dxa"/>
          </w:tcPr>
          <w:p w14:paraId="5FC47338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E850EDA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1977D11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A5ADAC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0477AD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C2691" w:rsidRPr="007B3787" w14:paraId="0CD3098E" w14:textId="77777777" w:rsidTr="0049477B">
        <w:tc>
          <w:tcPr>
            <w:tcW w:w="846" w:type="dxa"/>
          </w:tcPr>
          <w:p w14:paraId="6EC9FC72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5E68DD6" w14:textId="6BBD5292" w:rsidR="00BC2691" w:rsidRPr="007B3787" w:rsidRDefault="0007412E" w:rsidP="0007412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rcdP</w:t>
            </w:r>
            <w:r w:rsidR="00D95B87">
              <w:rPr>
                <w:rFonts w:hint="eastAsia"/>
                <w:lang w:eastAsia="zh-CN"/>
              </w:rPr>
              <w:t>rojects</w:t>
            </w:r>
          </w:p>
        </w:tc>
        <w:tc>
          <w:tcPr>
            <w:tcW w:w="1985" w:type="dxa"/>
          </w:tcPr>
          <w:p w14:paraId="08DC1E4A" w14:textId="1AF9C205" w:rsidR="00BC2691" w:rsidRPr="007B3787" w:rsidRDefault="0077114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7F82C4A9" w14:textId="3BC1CAE4" w:rsidR="00BC2691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6BF880C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1CA0" w:rsidRPr="007B3787" w14:paraId="57436066" w14:textId="77777777" w:rsidTr="0049477B">
        <w:tc>
          <w:tcPr>
            <w:tcW w:w="846" w:type="dxa"/>
          </w:tcPr>
          <w:p w14:paraId="41DBDAB1" w14:textId="4ED613D4" w:rsidR="00561CA0" w:rsidRDefault="00561C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2A61A27A" w14:textId="38045EF7" w:rsidR="00561CA0" w:rsidRDefault="00561CA0" w:rsidP="0007412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7EA2E48E" w14:textId="0CAA60AB" w:rsidR="00561CA0" w:rsidRDefault="000562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4A270B4E" w14:textId="0AE77EB8" w:rsidR="00561CA0" w:rsidRDefault="0082596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E98295" w14:textId="77777777" w:rsidR="00561CA0" w:rsidRPr="007B3787" w:rsidRDefault="00561CA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84E2B" w:rsidRPr="007B3787" w14:paraId="0046EC67" w14:textId="77777777" w:rsidTr="0049477B">
        <w:tc>
          <w:tcPr>
            <w:tcW w:w="846" w:type="dxa"/>
          </w:tcPr>
          <w:p w14:paraId="081BAA51" w14:textId="3BE7CF16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2861A724" w14:textId="422769C3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555CF05" w14:textId="1A860962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07F3BC7A" w14:textId="1890C8D2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9236A4" w14:textId="77777777" w:rsidR="00E84E2B" w:rsidRPr="007B3787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F0DC4" w:rsidRPr="007B3787" w14:paraId="5BB3482E" w14:textId="77777777" w:rsidTr="0049477B">
        <w:tc>
          <w:tcPr>
            <w:tcW w:w="846" w:type="dxa"/>
          </w:tcPr>
          <w:p w14:paraId="5AA243A1" w14:textId="10593541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1E09608A" w14:textId="15944A7F" w:rsidR="00AF0DC4" w:rsidRDefault="00415B5E" w:rsidP="00AF0DC4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68C95AEF" w14:textId="061394F2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FB263A3" w14:textId="6ACC01F6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A50B67" w14:textId="77777777" w:rsidR="00AF0DC4" w:rsidRPr="007B3787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60C97" w:rsidRPr="007B3787" w14:paraId="59EB63D5" w14:textId="77777777" w:rsidTr="0049477B">
        <w:tc>
          <w:tcPr>
            <w:tcW w:w="846" w:type="dxa"/>
          </w:tcPr>
          <w:p w14:paraId="4BDD9557" w14:textId="3661B660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0EB6FEFA" w14:textId="66A110EE" w:rsidR="00E60C97" w:rsidRPr="005403DA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1D608487" w14:textId="5C0C8040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1AC9025E" w14:textId="0E1879FC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6C8307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41FF2" w:rsidRPr="007B3787" w14:paraId="65CEED50" w14:textId="77777777" w:rsidTr="0049477B">
        <w:tc>
          <w:tcPr>
            <w:tcW w:w="846" w:type="dxa"/>
          </w:tcPr>
          <w:p w14:paraId="4CA6AD67" w14:textId="4E730C86" w:rsidR="00741FF2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31571A8A" w14:textId="2EB45130" w:rsidR="00741FF2" w:rsidRPr="005403DA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75A1FCF7" w14:textId="251D1092" w:rsidR="00741FF2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627291F4" w14:textId="261DED20" w:rsidR="00741FF2" w:rsidRDefault="00867650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0563227" w14:textId="77777777" w:rsidR="00741FF2" w:rsidRPr="007B3787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D6FAF" w:rsidRPr="007B3787" w14:paraId="2B01104F" w14:textId="77777777" w:rsidTr="0049477B">
        <w:tc>
          <w:tcPr>
            <w:tcW w:w="846" w:type="dxa"/>
          </w:tcPr>
          <w:p w14:paraId="76EDF476" w14:textId="62DB778C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21C856AB" w14:textId="18860F54" w:rsidR="00BD6FAF" w:rsidRPr="005403DA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1DB1A515" w14:textId="6A06B858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4316CAA1" w14:textId="1EDAF5F7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C685E93" w14:textId="77777777" w:rsidR="00BD6FAF" w:rsidRPr="007B3787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D6FAF" w:rsidRPr="007B3787" w14:paraId="1D83A3C8" w14:textId="77777777" w:rsidTr="0049477B">
        <w:tc>
          <w:tcPr>
            <w:tcW w:w="846" w:type="dxa"/>
          </w:tcPr>
          <w:p w14:paraId="059DEC65" w14:textId="5E2EE082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1682959E" w14:textId="690DF2B8" w:rsidR="00BD6FAF" w:rsidRPr="005403DA" w:rsidRDefault="00A7554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AB28758" w14:textId="7CEF5291" w:rsidR="00BD6FAF" w:rsidRDefault="008C051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1DFF169C" w14:textId="4BA60B93" w:rsidR="00BD6FAF" w:rsidRDefault="00E667E9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5E1317C4" w14:textId="77777777" w:rsidR="00BD6FAF" w:rsidRPr="007B3787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60C97" w:rsidRPr="007B3787" w14:paraId="1D7151A7" w14:textId="77777777" w:rsidTr="0049477B">
        <w:tc>
          <w:tcPr>
            <w:tcW w:w="846" w:type="dxa"/>
          </w:tcPr>
          <w:p w14:paraId="17225438" w14:textId="77777777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B05B4B3" w14:textId="6CD4B989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</w:t>
            </w:r>
            <w:r w:rsidR="005969D2"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44F1EE06" w14:textId="5D695C22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</w:t>
            </w:r>
            <w:r w:rsidR="006A77B6"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10454276" w14:textId="2B0D1179" w:rsidR="00E60C97" w:rsidRPr="007B3787" w:rsidRDefault="007714C3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C135A05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2320A" w:rsidRPr="007B3787" w14:paraId="4F9A96E7" w14:textId="77777777" w:rsidTr="0049477B">
        <w:tc>
          <w:tcPr>
            <w:tcW w:w="846" w:type="dxa"/>
          </w:tcPr>
          <w:p w14:paraId="63ACB3F6" w14:textId="789C04AA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2.1</w:t>
            </w:r>
          </w:p>
        </w:tc>
        <w:tc>
          <w:tcPr>
            <w:tcW w:w="1984" w:type="dxa"/>
          </w:tcPr>
          <w:p w14:paraId="7380D1E9" w14:textId="095C334D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3001C6EA" w14:textId="40E0B86A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</w:tcPr>
          <w:p w14:paraId="4F38CECE" w14:textId="04FC7655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1629FD5" w14:textId="77777777" w:rsidR="00A2320A" w:rsidRPr="007B3787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2C3C" w:rsidRPr="007B3787" w14:paraId="4C3A78B7" w14:textId="77777777" w:rsidTr="0049477B">
        <w:tc>
          <w:tcPr>
            <w:tcW w:w="846" w:type="dxa"/>
          </w:tcPr>
          <w:p w14:paraId="526C432D" w14:textId="7C21EDF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1984" w:type="dxa"/>
          </w:tcPr>
          <w:p w14:paraId="1E5A0585" w14:textId="5A95651C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E926F91" w14:textId="780B80FB" w:rsidR="003C2C3C" w:rsidRDefault="00F5132D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 w:rsidR="003C2C3C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2CF0CFA" w14:textId="3D851208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C31C409" w14:textId="77777777" w:rsidR="003C2C3C" w:rsidRPr="007B3787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7892" w:rsidRPr="007B3787" w14:paraId="27615D6B" w14:textId="77777777" w:rsidTr="0049477B">
        <w:tc>
          <w:tcPr>
            <w:tcW w:w="846" w:type="dxa"/>
          </w:tcPr>
          <w:p w14:paraId="5C68F30F" w14:textId="5D49990D" w:rsidR="000F7892" w:rsidRDefault="000F7892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2.3</w:t>
            </w:r>
          </w:p>
        </w:tc>
        <w:tc>
          <w:tcPr>
            <w:tcW w:w="1984" w:type="dxa"/>
          </w:tcPr>
          <w:p w14:paraId="41417E2F" w14:textId="0BCCCDB9" w:rsidR="000F7892" w:rsidRDefault="002F447B" w:rsidP="003C2C3C">
            <w:pPr>
              <w:spacing w:line="360" w:lineRule="auto"/>
              <w:jc w:val="left"/>
              <w:rPr>
                <w:lang w:eastAsia="zh-CN"/>
              </w:rPr>
            </w:pPr>
            <w:r w:rsidRPr="002F447B">
              <w:rPr>
                <w:lang w:eastAsia="zh-CN"/>
              </w:rPr>
              <w:t>investPartners</w:t>
            </w:r>
          </w:p>
        </w:tc>
        <w:tc>
          <w:tcPr>
            <w:tcW w:w="1985" w:type="dxa"/>
          </w:tcPr>
          <w:p w14:paraId="0892B4F5" w14:textId="518FB2B5" w:rsidR="000F7892" w:rsidRDefault="0011193B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7F34D359" w14:textId="2D7B8E71" w:rsidR="000F7892" w:rsidRDefault="007714C3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89CEDF3" w14:textId="0FC80408" w:rsidR="000F7892" w:rsidRPr="007B3787" w:rsidRDefault="000866E4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由投资人名字构成</w:t>
            </w:r>
          </w:p>
        </w:tc>
      </w:tr>
      <w:tr w:rsidR="004E1E95" w:rsidRPr="007B3787" w14:paraId="239D2851" w14:textId="77777777" w:rsidTr="0049477B">
        <w:tc>
          <w:tcPr>
            <w:tcW w:w="846" w:type="dxa"/>
          </w:tcPr>
          <w:p w14:paraId="4A8EF1D3" w14:textId="47AE15E0" w:rsidR="004E1E95" w:rsidRDefault="000E4C5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2.4</w:t>
            </w:r>
          </w:p>
        </w:tc>
        <w:tc>
          <w:tcPr>
            <w:tcW w:w="1984" w:type="dxa"/>
          </w:tcPr>
          <w:p w14:paraId="68DFF651" w14:textId="77777777" w:rsidR="004E1E95" w:rsidRPr="005403DA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72F96EAB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66178FE1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0F78B06" w14:textId="77777777" w:rsidR="004E1E95" w:rsidRPr="007B3787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1E95" w:rsidRPr="007B3787" w14:paraId="63B23AD2" w14:textId="77777777" w:rsidTr="0049477B">
        <w:tc>
          <w:tcPr>
            <w:tcW w:w="846" w:type="dxa"/>
          </w:tcPr>
          <w:p w14:paraId="5F207BAC" w14:textId="58483D0A" w:rsidR="004E1E95" w:rsidRDefault="000E4C5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2.5</w:t>
            </w:r>
          </w:p>
        </w:tc>
        <w:tc>
          <w:tcPr>
            <w:tcW w:w="1984" w:type="dxa"/>
          </w:tcPr>
          <w:p w14:paraId="7C3563ED" w14:textId="66D9C196" w:rsidR="004E1E95" w:rsidRPr="005403DA" w:rsidRDefault="00D026C4" w:rsidP="0049477B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7477143" w14:textId="5F2FD05B" w:rsidR="004E1E95" w:rsidRDefault="00D026C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7AD0DC0C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996A7DA" w14:textId="77777777" w:rsidR="004E1E95" w:rsidRPr="007B3787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2C3C" w:rsidRPr="007B3787" w14:paraId="3E1FF802" w14:textId="77777777" w:rsidTr="0049477B">
        <w:tc>
          <w:tcPr>
            <w:tcW w:w="846" w:type="dxa"/>
          </w:tcPr>
          <w:p w14:paraId="1F56335C" w14:textId="7777777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8FD1308" w14:textId="003A2C7F" w:rsidR="003C2C3C" w:rsidRPr="0047344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</w:t>
            </w:r>
            <w:r w:rsidR="00251882">
              <w:rPr>
                <w:lang w:eastAsia="zh-CN"/>
              </w:rPr>
              <w:t>Incubator</w:t>
            </w:r>
            <w:r w:rsidR="00556A12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2FD0061B" w14:textId="3D80401B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</w:t>
            </w:r>
            <w:r w:rsidR="00D04EED">
              <w:rPr>
                <w:rFonts w:hint="eastAsia"/>
                <w:lang w:eastAsia="zh-CN"/>
              </w:rPr>
              <w:t>孵化器</w:t>
            </w:r>
          </w:p>
        </w:tc>
        <w:tc>
          <w:tcPr>
            <w:tcW w:w="1276" w:type="dxa"/>
          </w:tcPr>
          <w:p w14:paraId="5A86F85F" w14:textId="3F41713E" w:rsidR="003C2C3C" w:rsidRDefault="007714C3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6F3480E" w14:textId="77777777" w:rsidR="003C2C3C" w:rsidRPr="007B3787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609A" w:rsidRPr="007B3787" w14:paraId="7449298D" w14:textId="77777777" w:rsidTr="0049477B">
        <w:tc>
          <w:tcPr>
            <w:tcW w:w="846" w:type="dxa"/>
          </w:tcPr>
          <w:p w14:paraId="143FEC34" w14:textId="35CBF7D1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</w:tcPr>
          <w:p w14:paraId="73553C76" w14:textId="0D25F232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7FD7633" w14:textId="03C922D6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</w:tcPr>
          <w:p w14:paraId="41AC5BC4" w14:textId="564A27D5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4954DC" w14:textId="77777777" w:rsidR="0050609A" w:rsidRPr="007B3787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75241" w:rsidRPr="007B3787" w14:paraId="4C16A8CC" w14:textId="77777777" w:rsidTr="0049477B">
        <w:tc>
          <w:tcPr>
            <w:tcW w:w="846" w:type="dxa"/>
          </w:tcPr>
          <w:p w14:paraId="0EADC3D1" w14:textId="1C566F3B" w:rsidR="00E75241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</w:tcPr>
          <w:p w14:paraId="3B3DF222" w14:textId="3AF5EB19" w:rsidR="00E75241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27EC796" w14:textId="2939F927" w:rsidR="00E75241" w:rsidRDefault="00CB1C3E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8329D8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4BB9909" w14:textId="6C70AAF4" w:rsidR="00E75241" w:rsidRDefault="00B477DB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BEADC6B" w14:textId="77777777" w:rsidR="00E75241" w:rsidRPr="007B3787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421C1F46" w14:textId="77777777" w:rsidTr="0049477B">
        <w:tc>
          <w:tcPr>
            <w:tcW w:w="846" w:type="dxa"/>
          </w:tcPr>
          <w:p w14:paraId="566D4F3A" w14:textId="19DAF3CA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</w:tcPr>
          <w:p w14:paraId="3A8542DB" w14:textId="76DE7E3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5629CC8" w14:textId="509DB6E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53257A99" w14:textId="025658B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FDD2688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19374C16" w14:textId="77777777" w:rsidTr="0049477B">
        <w:tc>
          <w:tcPr>
            <w:tcW w:w="846" w:type="dxa"/>
          </w:tcPr>
          <w:p w14:paraId="41217240" w14:textId="06BA7D55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</w:tcPr>
          <w:p w14:paraId="3B28CA28" w14:textId="6B80BA28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26E03042" w14:textId="44728E7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01A811A6" w14:textId="79D111E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27B9AD3A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028F06BA" w14:textId="77777777" w:rsidTr="0049477B">
        <w:tc>
          <w:tcPr>
            <w:tcW w:w="846" w:type="dxa"/>
          </w:tcPr>
          <w:p w14:paraId="7B416D28" w14:textId="7188426E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</w:tcPr>
          <w:p w14:paraId="1805938A" w14:textId="2B604433" w:rsidR="0077128E" w:rsidRPr="005403DA" w:rsidRDefault="00556A12" w:rsidP="0077128E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8F9E04A" w14:textId="56C56BF1" w:rsidR="0077128E" w:rsidRDefault="00556A12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151E317B" w14:textId="4021B23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25CF0CF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2E08" w:rsidRPr="007B3787" w14:paraId="318ED0BA" w14:textId="77777777" w:rsidTr="0049477B">
        <w:tc>
          <w:tcPr>
            <w:tcW w:w="846" w:type="dxa"/>
          </w:tcPr>
          <w:p w14:paraId="6A8A2AE5" w14:textId="4EEA2FC9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19C95F1" w14:textId="44403EB5" w:rsidR="009C2E08" w:rsidRPr="005403DA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banner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7F31226D" w14:textId="1E30AE8C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首页</w:t>
            </w:r>
            <w:r>
              <w:rPr>
                <w:rFonts w:hint="eastAsia"/>
                <w:lang w:eastAsia="zh-CN"/>
              </w:rPr>
              <w:t>banner</w:t>
            </w:r>
            <w:r>
              <w:rPr>
                <w:rFonts w:hint="eastAsia"/>
                <w:lang w:eastAsia="zh-CN"/>
              </w:rPr>
              <w:t>图</w:t>
            </w:r>
          </w:p>
        </w:tc>
        <w:tc>
          <w:tcPr>
            <w:tcW w:w="1276" w:type="dxa"/>
          </w:tcPr>
          <w:p w14:paraId="1B02B4AC" w14:textId="06A57EF1" w:rsidR="009C2E08" w:rsidRDefault="007714C3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1D9F4BD" w14:textId="3E03DC23" w:rsidR="009C2E08" w:rsidRPr="007B3787" w:rsidRDefault="002B7114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</w:t>
            </w:r>
            <w:r>
              <w:rPr>
                <w:lang w:eastAsia="zh-CN"/>
              </w:rPr>
              <w:t>url</w:t>
            </w:r>
            <w:r>
              <w:rPr>
                <w:lang w:eastAsia="zh-CN"/>
              </w:rPr>
              <w:t>构成</w:t>
            </w:r>
          </w:p>
        </w:tc>
      </w:tr>
    </w:tbl>
    <w:p w14:paraId="2EF55194" w14:textId="77777777" w:rsidR="00027444" w:rsidRDefault="00027444" w:rsidP="00027444">
      <w:pPr>
        <w:spacing w:line="360" w:lineRule="auto"/>
        <w:jc w:val="left"/>
        <w:rPr>
          <w:lang w:eastAsia="zh-CN"/>
        </w:rPr>
      </w:pPr>
    </w:p>
    <w:p w14:paraId="065AF1AF" w14:textId="578E5F7F" w:rsidR="00A3000D" w:rsidRPr="00711029" w:rsidRDefault="00027444" w:rsidP="00A3000D">
      <w:pPr>
        <w:pStyle w:val="2"/>
        <w:numPr>
          <w:ilvl w:val="0"/>
          <w:numId w:val="34"/>
        </w:numPr>
        <w:rPr>
          <w:lang w:eastAsia="zh-CN"/>
        </w:rPr>
      </w:pPr>
      <w:bookmarkStart w:id="200" w:name="_Toc299558642"/>
      <w:r>
        <w:rPr>
          <w:rFonts w:hint="eastAsia"/>
          <w:lang w:eastAsia="zh-CN"/>
        </w:rPr>
        <w:t>获取</w:t>
      </w:r>
      <w:r w:rsidR="00CC64D4">
        <w:rPr>
          <w:rFonts w:hint="eastAsia"/>
          <w:lang w:eastAsia="zh-CN"/>
        </w:rPr>
        <w:t>相关</w:t>
      </w:r>
      <w:r>
        <w:rPr>
          <w:rFonts w:hint="eastAsia"/>
          <w:lang w:eastAsia="zh-CN"/>
        </w:rPr>
        <w:t>数据</w:t>
      </w:r>
      <w:bookmarkEnd w:id="200"/>
    </w:p>
    <w:p w14:paraId="69F689DC" w14:textId="77777777" w:rsidR="00A3000D" w:rsidRDefault="00A3000D" w:rsidP="00A3000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2139B1C" w14:textId="77777777" w:rsidR="00A3000D" w:rsidRPr="00AC572E" w:rsidRDefault="00A3000D" w:rsidP="00A3000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63F4E0A3" w14:textId="2C3EE65E" w:rsidR="00A3000D" w:rsidRDefault="00C35CA4" w:rsidP="00470D5D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获取“我的”相关的</w:t>
      </w:r>
      <w:r w:rsidR="00CC64D4">
        <w:rPr>
          <w:rFonts w:hint="eastAsia"/>
          <w:lang w:eastAsia="zh-CN"/>
        </w:rPr>
        <w:t>相关</w:t>
      </w:r>
      <w:r>
        <w:rPr>
          <w:rFonts w:hint="eastAsia"/>
          <w:lang w:eastAsia="zh-CN"/>
        </w:rPr>
        <w:t>数据，包括</w:t>
      </w:r>
      <w:r w:rsidR="006D14B9">
        <w:rPr>
          <w:rFonts w:hint="eastAsia"/>
          <w:lang w:eastAsia="zh-CN"/>
        </w:rPr>
        <w:t>所有</w:t>
      </w:r>
      <w:r w:rsidR="00770BD1">
        <w:rPr>
          <w:rFonts w:hint="eastAsia"/>
          <w:lang w:eastAsia="zh-CN"/>
        </w:rPr>
        <w:t>角色</w:t>
      </w:r>
      <w:r w:rsidR="00761653">
        <w:rPr>
          <w:rFonts w:hint="eastAsia"/>
          <w:lang w:eastAsia="zh-CN"/>
        </w:rPr>
        <w:t>，</w:t>
      </w:r>
    </w:p>
    <w:p w14:paraId="763B29A6" w14:textId="11DA5E14" w:rsidR="003D28B4" w:rsidRDefault="003D28B4" w:rsidP="00A3000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5AB12B" w14:textId="4424C580" w:rsidR="00A3000D" w:rsidRDefault="00A3000D" w:rsidP="00A3000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C1772">
        <w:rPr>
          <w:rFonts w:hint="eastAsia"/>
          <w:lang w:eastAsia="zh-CN"/>
        </w:rPr>
        <w:t>get</w:t>
      </w:r>
      <w:r w:rsidR="000D5225">
        <w:rPr>
          <w:lang w:eastAsia="zh-CN"/>
        </w:rPr>
        <w:t>D</w:t>
      </w:r>
      <w:r w:rsidR="00AC15DD">
        <w:rPr>
          <w:lang w:eastAsia="zh-CN"/>
        </w:rPr>
        <w:t>ada</w:t>
      </w:r>
    </w:p>
    <w:p w14:paraId="537D7FD4" w14:textId="77777777" w:rsidR="009556D5" w:rsidRPr="00AC572E" w:rsidRDefault="009556D5" w:rsidP="009556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556D5" w:rsidRPr="007B3787" w14:paraId="3B457844" w14:textId="77777777" w:rsidTr="0049477B">
        <w:tc>
          <w:tcPr>
            <w:tcW w:w="704" w:type="dxa"/>
          </w:tcPr>
          <w:p w14:paraId="109DBB0A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E1D2C01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02DCCC7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159A6D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D220E9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556D5" w:rsidRPr="007B3787" w14:paraId="180FA472" w14:textId="77777777" w:rsidTr="0049477B">
        <w:tc>
          <w:tcPr>
            <w:tcW w:w="704" w:type="dxa"/>
          </w:tcPr>
          <w:p w14:paraId="732398A6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37A4113D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C363198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619654B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74FB642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B24722C" w14:textId="77777777" w:rsidR="009556D5" w:rsidRDefault="009556D5" w:rsidP="009556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556D5" w:rsidRPr="007B3787" w14:paraId="6B55663F" w14:textId="77777777" w:rsidTr="0049477B">
        <w:tc>
          <w:tcPr>
            <w:tcW w:w="846" w:type="dxa"/>
          </w:tcPr>
          <w:p w14:paraId="303CC3C6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62F48D7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F0A25A3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352CDA2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AA79D96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64C6E" w:rsidRPr="007B3787" w14:paraId="7B8CE8BE" w14:textId="77777777" w:rsidTr="0049477B">
        <w:tc>
          <w:tcPr>
            <w:tcW w:w="846" w:type="dxa"/>
          </w:tcPr>
          <w:p w14:paraId="56C4B1AD" w14:textId="210CAC42" w:rsidR="00F64C6E" w:rsidRDefault="00A33125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2E11A6E" w14:textId="2393FE77" w:rsidR="00F64C6E" w:rsidRPr="0047344C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roles</w:t>
            </w:r>
          </w:p>
        </w:tc>
        <w:tc>
          <w:tcPr>
            <w:tcW w:w="1985" w:type="dxa"/>
          </w:tcPr>
          <w:p w14:paraId="20BFCCF9" w14:textId="4DC817E1" w:rsidR="00F64C6E" w:rsidRDefault="00A20E37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 w:rsidR="00F64C6E">
              <w:rPr>
                <w:rFonts w:hint="eastAsia"/>
                <w:lang w:eastAsia="zh-CN"/>
              </w:rPr>
              <w:t>列表</w:t>
            </w:r>
          </w:p>
        </w:tc>
        <w:tc>
          <w:tcPr>
            <w:tcW w:w="1276" w:type="dxa"/>
          </w:tcPr>
          <w:p w14:paraId="79272C38" w14:textId="7352FBCE" w:rsidR="00F64C6E" w:rsidRDefault="007714C3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ED85049" w14:textId="77777777" w:rsidR="00F64C6E" w:rsidRPr="007B3787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4E86" w:rsidRPr="007B3787" w14:paraId="66842928" w14:textId="77777777" w:rsidTr="0049477B">
        <w:tc>
          <w:tcPr>
            <w:tcW w:w="846" w:type="dxa"/>
          </w:tcPr>
          <w:p w14:paraId="1FF2E327" w14:textId="772BCFF3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401203E" w14:textId="66D5971C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7A3EB287" w14:textId="113A987C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253D43C" w14:textId="77777777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501F0EA" w14:textId="77777777" w:rsidR="00694E86" w:rsidRPr="007B3787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4E86" w:rsidRPr="007B3787" w14:paraId="0D69AF85" w14:textId="77777777" w:rsidTr="0049477B">
        <w:tc>
          <w:tcPr>
            <w:tcW w:w="846" w:type="dxa"/>
          </w:tcPr>
          <w:p w14:paraId="7B4CA3CF" w14:textId="2A7F3458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463528EC" w14:textId="6D07E231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006FAECB" w14:textId="0BC463A2" w:rsidR="00694E86" w:rsidRDefault="007D45B7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791590B" w14:textId="77777777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11D6C8" w14:textId="77777777" w:rsidR="00694E86" w:rsidRPr="007B3787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D3BA26" w14:textId="77777777" w:rsidR="00A3000D" w:rsidRDefault="00A3000D" w:rsidP="00A3000D">
      <w:pPr>
        <w:spacing w:line="360" w:lineRule="auto"/>
        <w:jc w:val="left"/>
        <w:rPr>
          <w:lang w:eastAsia="zh-CN"/>
        </w:rPr>
      </w:pPr>
    </w:p>
    <w:p w14:paraId="71A0B093" w14:textId="569A95EF" w:rsidR="00E70801" w:rsidRPr="00711029" w:rsidRDefault="00E70801" w:rsidP="00E70801">
      <w:pPr>
        <w:pStyle w:val="2"/>
        <w:numPr>
          <w:ilvl w:val="0"/>
          <w:numId w:val="34"/>
        </w:numPr>
        <w:rPr>
          <w:lang w:eastAsia="zh-CN"/>
        </w:rPr>
      </w:pPr>
      <w:bookmarkStart w:id="201" w:name="_Toc299558643"/>
      <w:r>
        <w:rPr>
          <w:rFonts w:hint="eastAsia"/>
          <w:lang w:eastAsia="zh-CN"/>
        </w:rPr>
        <w:lastRenderedPageBreak/>
        <w:t>获取</w:t>
      </w:r>
      <w:r w:rsidR="00973BF8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信息</w:t>
      </w:r>
      <w:bookmarkEnd w:id="201"/>
    </w:p>
    <w:p w14:paraId="3CA2DA4F" w14:textId="77777777" w:rsidR="00E70801" w:rsidRDefault="00E70801" w:rsidP="00E7080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E9DD98C" w14:textId="77777777" w:rsidR="00E70801" w:rsidRPr="00AC572E" w:rsidRDefault="00E70801" w:rsidP="00E70801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18AFA954" w14:textId="504C94C1" w:rsidR="00E70801" w:rsidRPr="007B3787" w:rsidRDefault="00E70801" w:rsidP="00E7080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获取“我的”</w:t>
      </w:r>
      <w:r w:rsidR="00EF5A19">
        <w:rPr>
          <w:rFonts w:hint="eastAsia"/>
          <w:lang w:eastAsia="zh-CN"/>
        </w:rPr>
        <w:t>基本信息</w:t>
      </w:r>
      <w:r>
        <w:rPr>
          <w:rFonts w:hint="eastAsia"/>
          <w:lang w:eastAsia="zh-CN"/>
        </w:rPr>
        <w:t>，</w:t>
      </w:r>
      <w:r w:rsidR="009046BA">
        <w:rPr>
          <w:rFonts w:hint="eastAsia"/>
          <w:lang w:eastAsia="zh-CN"/>
        </w:rPr>
        <w:t>包昵称</w:t>
      </w:r>
      <w:r>
        <w:rPr>
          <w:rFonts w:hint="eastAsia"/>
          <w:lang w:eastAsia="zh-CN"/>
        </w:rPr>
        <w:t>，</w:t>
      </w:r>
      <w:r w:rsidR="009046BA">
        <w:rPr>
          <w:rFonts w:hint="eastAsia"/>
          <w:lang w:eastAsia="zh-CN"/>
        </w:rPr>
        <w:t>性别，出生日期，</w:t>
      </w:r>
      <w:r w:rsidR="00EB6596">
        <w:rPr>
          <w:rFonts w:hint="eastAsia"/>
          <w:lang w:eastAsia="zh-CN"/>
        </w:rPr>
        <w:t>所在地区，手机号码，电子邮箱，毕业院校，项目经验（</w:t>
      </w:r>
      <w:r w:rsidR="007714C3">
        <w:rPr>
          <w:rFonts w:hint="eastAsia"/>
          <w:lang w:eastAsia="zh-CN"/>
        </w:rPr>
        <w:t>Array</w:t>
      </w:r>
      <w:r w:rsidR="00EB6596">
        <w:rPr>
          <w:rFonts w:hint="eastAsia"/>
          <w:lang w:eastAsia="zh-CN"/>
        </w:rPr>
        <w:t>，包括项目名称，项目类型，职位，带领团队，展现能力）</w:t>
      </w:r>
      <w:r w:rsidR="00F06DF3">
        <w:rPr>
          <w:rFonts w:hint="eastAsia"/>
          <w:lang w:eastAsia="zh-CN"/>
        </w:rPr>
        <w:t>，工作经验</w:t>
      </w:r>
      <w:r w:rsidR="00BD12FF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BD12FF">
        <w:rPr>
          <w:rFonts w:hint="eastAsia"/>
          <w:lang w:eastAsia="zh-CN"/>
        </w:rPr>
        <w:t>）</w:t>
      </w:r>
      <w:r w:rsidR="00F06DF3">
        <w:rPr>
          <w:rFonts w:hint="eastAsia"/>
          <w:lang w:eastAsia="zh-CN"/>
        </w:rPr>
        <w:t>，角色</w:t>
      </w:r>
    </w:p>
    <w:p w14:paraId="25FFAA59" w14:textId="77777777" w:rsidR="00E70801" w:rsidRDefault="00E70801" w:rsidP="00E7080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36DFF6" w14:textId="725479D2" w:rsidR="00E70801" w:rsidRDefault="00E70801" w:rsidP="00E7080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2921ED">
        <w:rPr>
          <w:rFonts w:hint="eastAsia"/>
          <w:lang w:eastAsia="zh-CN"/>
        </w:rPr>
        <w:t>getInfo</w:t>
      </w:r>
    </w:p>
    <w:p w14:paraId="2DC91938" w14:textId="77777777" w:rsidR="00251CBC" w:rsidRPr="00AC572E" w:rsidRDefault="00251CBC" w:rsidP="00251CB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51CBC" w:rsidRPr="007B3787" w14:paraId="17C67E5E" w14:textId="77777777" w:rsidTr="0049477B">
        <w:tc>
          <w:tcPr>
            <w:tcW w:w="704" w:type="dxa"/>
          </w:tcPr>
          <w:p w14:paraId="16D954E9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A9B20C6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451344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00C82F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60C7A8F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51CBC" w:rsidRPr="007B3787" w14:paraId="41765450" w14:textId="77777777" w:rsidTr="0049477B">
        <w:tc>
          <w:tcPr>
            <w:tcW w:w="704" w:type="dxa"/>
          </w:tcPr>
          <w:p w14:paraId="34EA9B64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7580A7F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976254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5A43990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410555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561273" w:rsidRPr="007B3787" w14:paraId="0D4A0117" w14:textId="77777777" w:rsidTr="0049477B">
        <w:tc>
          <w:tcPr>
            <w:tcW w:w="704" w:type="dxa"/>
          </w:tcPr>
          <w:p w14:paraId="6CD25C69" w14:textId="6B187724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30280C" w14:textId="646CA2E9" w:rsidR="00561273" w:rsidRPr="007B3787" w:rsidRDefault="00F53AC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1B7D3099" w14:textId="62F211DE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CBE2810" w14:textId="77777777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613B66C" w14:textId="77777777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38D5102" w14:textId="77777777" w:rsidR="00251CBC" w:rsidRDefault="00251CBC" w:rsidP="00251CB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51CBC" w:rsidRPr="007B3787" w14:paraId="330E3328" w14:textId="77777777" w:rsidTr="0049477B">
        <w:tc>
          <w:tcPr>
            <w:tcW w:w="846" w:type="dxa"/>
          </w:tcPr>
          <w:p w14:paraId="0F69B2AA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4F7DDD3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405DF17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04C3D5D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7DAE19E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61273" w:rsidRPr="007B3787" w14:paraId="60C7016D" w14:textId="77777777" w:rsidTr="0049477B">
        <w:tc>
          <w:tcPr>
            <w:tcW w:w="846" w:type="dxa"/>
          </w:tcPr>
          <w:p w14:paraId="5D20D840" w14:textId="4D8E8B03" w:rsidR="00561273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015020A" w14:textId="0C46E6BE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50FC1DF6" w14:textId="76A0E574" w:rsidR="00561273" w:rsidRPr="007B3787" w:rsidRDefault="00D921E1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73164885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8E91492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1273" w:rsidRPr="007B3787" w14:paraId="690BF26A" w14:textId="77777777" w:rsidTr="0049477B">
        <w:tc>
          <w:tcPr>
            <w:tcW w:w="846" w:type="dxa"/>
          </w:tcPr>
          <w:p w14:paraId="2B1DDC66" w14:textId="0A5FAC1F" w:rsidR="00561273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39CEF93" w14:textId="0598997F" w:rsidR="00561273" w:rsidRPr="007B3787" w:rsidRDefault="008E6E4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985" w:type="dxa"/>
          </w:tcPr>
          <w:p w14:paraId="269FAEEC" w14:textId="3E094041" w:rsidR="00561273" w:rsidRPr="007B3787" w:rsidRDefault="00D921E1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</w:tcPr>
          <w:p w14:paraId="57066960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057951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4846" w:rsidRPr="007B3787" w14:paraId="7373972D" w14:textId="77777777" w:rsidTr="0049477B">
        <w:tc>
          <w:tcPr>
            <w:tcW w:w="846" w:type="dxa"/>
          </w:tcPr>
          <w:p w14:paraId="305C9096" w14:textId="347B7F07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23A4C7" w14:textId="0FD71166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</w:tcPr>
          <w:p w14:paraId="747561C6" w14:textId="48C3366B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</w:tcPr>
          <w:p w14:paraId="5634CFF4" w14:textId="77777777" w:rsidR="00F64846" w:rsidRPr="007B3787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1ABA8D" w14:textId="77777777" w:rsidR="00F64846" w:rsidRPr="007B3787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D8FF1EC" w14:textId="77777777" w:rsidTr="0049477B">
        <w:tc>
          <w:tcPr>
            <w:tcW w:w="846" w:type="dxa"/>
          </w:tcPr>
          <w:p w14:paraId="3285F22A" w14:textId="5640B403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7A80B33" w14:textId="0B46C9A9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</w:tcPr>
          <w:p w14:paraId="64C28A7A" w14:textId="35B3017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</w:tcPr>
          <w:p w14:paraId="16475A31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A5BC48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1ACD3F6D" w14:textId="77777777" w:rsidTr="0049477B">
        <w:tc>
          <w:tcPr>
            <w:tcW w:w="846" w:type="dxa"/>
          </w:tcPr>
          <w:p w14:paraId="6E8B0B8D" w14:textId="4F06E96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7471389" w14:textId="145B693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CC55D97" w14:textId="1696057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所在地区</w:t>
            </w:r>
          </w:p>
        </w:tc>
        <w:tc>
          <w:tcPr>
            <w:tcW w:w="1276" w:type="dxa"/>
          </w:tcPr>
          <w:p w14:paraId="2AA43622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BD8CBE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0C8F853D" w14:textId="77777777" w:rsidTr="0049477B">
        <w:tc>
          <w:tcPr>
            <w:tcW w:w="846" w:type="dxa"/>
          </w:tcPr>
          <w:p w14:paraId="36954AFC" w14:textId="78F7232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186A82FC" w14:textId="165A3432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E865B1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492FC46E" w14:textId="1D910F0C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E865B1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88F835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AF1A44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129535F7" w14:textId="77777777" w:rsidTr="0049477B">
        <w:tc>
          <w:tcPr>
            <w:tcW w:w="846" w:type="dxa"/>
          </w:tcPr>
          <w:p w14:paraId="7553640C" w14:textId="0143EDDF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1B3229DB" w14:textId="4A3BE6FF" w:rsidR="004602D7" w:rsidRDefault="005D34DE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E865B1"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6E7C7605" w14:textId="36A51406" w:rsidR="004602D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E865B1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7C89840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85A199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7116" w:rsidRPr="007B3787" w14:paraId="332FF4F1" w14:textId="77777777" w:rsidTr="0049477B">
        <w:tc>
          <w:tcPr>
            <w:tcW w:w="846" w:type="dxa"/>
          </w:tcPr>
          <w:p w14:paraId="2BBD4D9E" w14:textId="51D49F6F" w:rsidR="00BE7116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5.3</w:t>
            </w:r>
          </w:p>
        </w:tc>
        <w:tc>
          <w:tcPr>
            <w:tcW w:w="1984" w:type="dxa"/>
          </w:tcPr>
          <w:p w14:paraId="18577C45" w14:textId="6521CD29" w:rsidR="00BE7116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cityId</w:t>
            </w:r>
          </w:p>
        </w:tc>
        <w:tc>
          <w:tcPr>
            <w:tcW w:w="1985" w:type="dxa"/>
          </w:tcPr>
          <w:p w14:paraId="6F471CAF" w14:textId="62D5AA98" w:rsidR="00BE7116" w:rsidRDefault="005541D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6245991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8CCA0C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7116" w:rsidRPr="007B3787" w14:paraId="4660DC17" w14:textId="77777777" w:rsidTr="0049477B">
        <w:tc>
          <w:tcPr>
            <w:tcW w:w="846" w:type="dxa"/>
          </w:tcPr>
          <w:p w14:paraId="492EDD39" w14:textId="0CE8411D" w:rsidR="00BE7116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5.4</w:t>
            </w:r>
          </w:p>
        </w:tc>
        <w:tc>
          <w:tcPr>
            <w:tcW w:w="1984" w:type="dxa"/>
          </w:tcPr>
          <w:p w14:paraId="25E9AC59" w14:textId="0974D287" w:rsidR="00BE7116" w:rsidRDefault="00BE7116" w:rsidP="00BE711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985" w:type="dxa"/>
          </w:tcPr>
          <w:p w14:paraId="1085A79B" w14:textId="3B37C4FA" w:rsidR="00BE7116" w:rsidRDefault="005541D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 w:rsidR="006C0493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727B8D8B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F1FC18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9555D92" w14:textId="77777777" w:rsidTr="0049477B">
        <w:tc>
          <w:tcPr>
            <w:tcW w:w="846" w:type="dxa"/>
          </w:tcPr>
          <w:p w14:paraId="0C90681D" w14:textId="1AF386CE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1AF6DB35" w14:textId="5DFD574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0B443C5A" w14:textId="103A781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</w:tcPr>
          <w:p w14:paraId="53CBEFB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B8CB20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6BD83582" w14:textId="77777777" w:rsidTr="0049477B">
        <w:tc>
          <w:tcPr>
            <w:tcW w:w="846" w:type="dxa"/>
          </w:tcPr>
          <w:p w14:paraId="17B0A9F5" w14:textId="6089ACFE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6F74EBA6" w14:textId="4ED82B2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</w:tcPr>
          <w:p w14:paraId="738142BA" w14:textId="2FDA2E6D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</w:tcPr>
          <w:p w14:paraId="40E9CA7D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09ED0F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6A15E424" w14:textId="77777777" w:rsidTr="0049477B">
        <w:tc>
          <w:tcPr>
            <w:tcW w:w="846" w:type="dxa"/>
          </w:tcPr>
          <w:p w14:paraId="33F9ADA6" w14:textId="64DE20A1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0C877C38" w14:textId="6E49186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  <w:r w:rsidR="00273AF2">
              <w:rPr>
                <w:rFonts w:hint="eastAsia"/>
                <w:lang w:eastAsia="zh-CN"/>
              </w:rPr>
              <w:t>s</w:t>
            </w:r>
          </w:p>
        </w:tc>
        <w:tc>
          <w:tcPr>
            <w:tcW w:w="1985" w:type="dxa"/>
          </w:tcPr>
          <w:p w14:paraId="44B52BB0" w14:textId="1F0CA11D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7559D361" w14:textId="2F89F599" w:rsidR="004602D7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20F2548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017F" w:rsidRPr="007B3787" w14:paraId="0E61214B" w14:textId="77777777" w:rsidTr="0049477B">
        <w:tc>
          <w:tcPr>
            <w:tcW w:w="846" w:type="dxa"/>
          </w:tcPr>
          <w:p w14:paraId="16E4B57C" w14:textId="3F46F2AB" w:rsidR="006F017F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1984" w:type="dxa"/>
          </w:tcPr>
          <w:p w14:paraId="5F131B47" w14:textId="121682AA" w:rsidR="006F017F" w:rsidRDefault="0039242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B0A6CB3" w14:textId="2B616C0D" w:rsidR="006F017F" w:rsidRPr="00B7398A" w:rsidRDefault="0039242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学校名称</w:t>
            </w:r>
          </w:p>
        </w:tc>
        <w:tc>
          <w:tcPr>
            <w:tcW w:w="1276" w:type="dxa"/>
          </w:tcPr>
          <w:p w14:paraId="59F8FD2C" w14:textId="77777777" w:rsidR="006F017F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155B6C" w14:textId="77777777" w:rsidR="006F017F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73AF2" w:rsidRPr="007B3787" w14:paraId="6F597B3B" w14:textId="77777777" w:rsidTr="0049477B">
        <w:tc>
          <w:tcPr>
            <w:tcW w:w="846" w:type="dxa"/>
          </w:tcPr>
          <w:p w14:paraId="0D4CAF07" w14:textId="56D96D75" w:rsidR="00273AF2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1984" w:type="dxa"/>
          </w:tcPr>
          <w:p w14:paraId="51E364C7" w14:textId="00D4BBCB" w:rsidR="00273AF2" w:rsidRDefault="00EE44E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1B9DF9D7" w14:textId="4C5A70DD" w:rsidR="00273AF2" w:rsidRDefault="008A71D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阶段</w:t>
            </w:r>
          </w:p>
        </w:tc>
        <w:tc>
          <w:tcPr>
            <w:tcW w:w="1276" w:type="dxa"/>
          </w:tcPr>
          <w:p w14:paraId="168674E4" w14:textId="77777777" w:rsidR="00273AF2" w:rsidRPr="007B3787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3F02C1" w14:textId="77777777" w:rsidR="00273AF2" w:rsidRPr="007B3787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CA2F9D6" w14:textId="77777777" w:rsidTr="0049477B">
        <w:tc>
          <w:tcPr>
            <w:tcW w:w="846" w:type="dxa"/>
          </w:tcPr>
          <w:p w14:paraId="23F68348" w14:textId="5357599D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9</w:t>
            </w:r>
          </w:p>
        </w:tc>
        <w:tc>
          <w:tcPr>
            <w:tcW w:w="1984" w:type="dxa"/>
          </w:tcPr>
          <w:p w14:paraId="4317317B" w14:textId="593522CE" w:rsidR="004602D7" w:rsidRDefault="00AD0509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Experience</w:t>
            </w:r>
          </w:p>
        </w:tc>
        <w:tc>
          <w:tcPr>
            <w:tcW w:w="1985" w:type="dxa"/>
          </w:tcPr>
          <w:p w14:paraId="6BD20ABB" w14:textId="4B750ED6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项目经验</w:t>
            </w:r>
          </w:p>
        </w:tc>
        <w:tc>
          <w:tcPr>
            <w:tcW w:w="1276" w:type="dxa"/>
          </w:tcPr>
          <w:p w14:paraId="73F299F9" w14:textId="3AA87925" w:rsidR="004602D7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D09D0F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7993AB87" w14:textId="77777777" w:rsidTr="0049477B">
        <w:tc>
          <w:tcPr>
            <w:tcW w:w="846" w:type="dxa"/>
          </w:tcPr>
          <w:p w14:paraId="00B3B870" w14:textId="04E93CFF" w:rsidR="004602D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984" w:type="dxa"/>
          </w:tcPr>
          <w:p w14:paraId="09B742C9" w14:textId="3786E948" w:rsidR="004602D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689BEEF" w14:textId="7C694D46" w:rsidR="004602D7" w:rsidRPr="00B7398A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7D6EB8B7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B13D91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C32A8" w:rsidRPr="007B3787" w14:paraId="244575B7" w14:textId="77777777" w:rsidTr="0049477B">
        <w:tc>
          <w:tcPr>
            <w:tcW w:w="846" w:type="dxa"/>
          </w:tcPr>
          <w:p w14:paraId="52A2B41F" w14:textId="17C1C680" w:rsidR="00AC32A8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984" w:type="dxa"/>
          </w:tcPr>
          <w:p w14:paraId="46E4DC5B" w14:textId="33B02615" w:rsidR="00AC32A8" w:rsidRDefault="008526D7" w:rsidP="008526D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54E679C1" w14:textId="50DFE8C3" w:rsidR="00AC32A8" w:rsidRPr="00B7398A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</w:t>
            </w:r>
            <w:r w:rsidR="005E7288">
              <w:rPr>
                <w:lang w:eastAsia="zh-CN"/>
              </w:rPr>
              <w:t>目描述</w:t>
            </w:r>
          </w:p>
        </w:tc>
        <w:tc>
          <w:tcPr>
            <w:tcW w:w="1276" w:type="dxa"/>
          </w:tcPr>
          <w:p w14:paraId="28D9D421" w14:textId="77777777" w:rsidR="00AC32A8" w:rsidRPr="007B378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ABC8DC" w14:textId="77777777" w:rsidR="00AC32A8" w:rsidRPr="007B378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5543" w:rsidRPr="007B3787" w14:paraId="255314A0" w14:textId="77777777" w:rsidTr="0049477B">
        <w:tc>
          <w:tcPr>
            <w:tcW w:w="846" w:type="dxa"/>
          </w:tcPr>
          <w:p w14:paraId="7AC774FD" w14:textId="7F4B11F7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50E00D83" w14:textId="4A1F5B05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workExperience</w:t>
            </w:r>
          </w:p>
        </w:tc>
        <w:tc>
          <w:tcPr>
            <w:tcW w:w="1985" w:type="dxa"/>
          </w:tcPr>
          <w:p w14:paraId="3E734151" w14:textId="31498A53" w:rsidR="00E45543" w:rsidRPr="00B7398A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</w:p>
        </w:tc>
        <w:tc>
          <w:tcPr>
            <w:tcW w:w="1276" w:type="dxa"/>
          </w:tcPr>
          <w:p w14:paraId="669D9B63" w14:textId="62B3AA13" w:rsidR="00E45543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75F126F" w14:textId="5B1552C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公司名字</w:t>
            </w:r>
          </w:p>
        </w:tc>
      </w:tr>
      <w:tr w:rsidR="00035E6F" w:rsidRPr="007B3787" w14:paraId="12CCE4CA" w14:textId="77777777" w:rsidTr="0049477B">
        <w:tc>
          <w:tcPr>
            <w:tcW w:w="846" w:type="dxa"/>
          </w:tcPr>
          <w:p w14:paraId="639DBB6B" w14:textId="5971E6DC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352BE6C4" w14:textId="79DDB229" w:rsidR="00035E6F" w:rsidRDefault="008B292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 w:rsidR="00035E6F">
              <w:rPr>
                <w:lang w:eastAsia="zh-CN"/>
              </w:rPr>
              <w:t>ame</w:t>
            </w:r>
          </w:p>
        </w:tc>
        <w:tc>
          <w:tcPr>
            <w:tcW w:w="1985" w:type="dxa"/>
          </w:tcPr>
          <w:p w14:paraId="7040C072" w14:textId="036A6E8E" w:rsidR="00035E6F" w:rsidRPr="00B7398A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公司名称</w:t>
            </w:r>
          </w:p>
        </w:tc>
        <w:tc>
          <w:tcPr>
            <w:tcW w:w="1276" w:type="dxa"/>
          </w:tcPr>
          <w:p w14:paraId="7F23CE0C" w14:textId="77777777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A48D49" w14:textId="77777777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556A4" w:rsidRPr="007B3787" w14:paraId="1FDA43F6" w14:textId="77777777" w:rsidTr="0049477B">
        <w:tc>
          <w:tcPr>
            <w:tcW w:w="846" w:type="dxa"/>
          </w:tcPr>
          <w:p w14:paraId="04F426B3" w14:textId="136DEC0B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984" w:type="dxa"/>
          </w:tcPr>
          <w:p w14:paraId="257D61B1" w14:textId="7A2C10FA" w:rsidR="00A556A4" w:rsidRDefault="007C418E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561993C6" w14:textId="54AE516F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入</w:t>
            </w:r>
            <w:r w:rsidR="009D0F26">
              <w:rPr>
                <w:rFonts w:hint="eastAsia"/>
                <w:lang w:eastAsia="zh-CN"/>
              </w:rPr>
              <w:t>/</w:t>
            </w:r>
            <w:r w:rsidR="009D0F26">
              <w:rPr>
                <w:rFonts w:hint="eastAsia"/>
                <w:lang w:eastAsia="zh-CN"/>
              </w:rPr>
              <w:t>离</w:t>
            </w:r>
            <w:r>
              <w:rPr>
                <w:rFonts w:hint="cs"/>
                <w:lang w:eastAsia="zh-CN"/>
              </w:rPr>
              <w:t>职时间</w:t>
            </w:r>
          </w:p>
        </w:tc>
        <w:tc>
          <w:tcPr>
            <w:tcW w:w="1276" w:type="dxa"/>
          </w:tcPr>
          <w:p w14:paraId="2E46EFEB" w14:textId="1583D384" w:rsidR="00A556A4" w:rsidRDefault="002E64F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6ECDCE" w14:textId="77777777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5543" w:rsidRPr="007B3787" w14:paraId="52B948E2" w14:textId="77777777" w:rsidTr="0049477B">
        <w:tc>
          <w:tcPr>
            <w:tcW w:w="846" w:type="dxa"/>
          </w:tcPr>
          <w:p w14:paraId="0041F158" w14:textId="5C158BC9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7CD473BD" w14:textId="25632EF4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7D691165" w14:textId="690D10F8" w:rsidR="00E45543" w:rsidRPr="00B7398A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42CD41F5" w14:textId="7777777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682DFE" w14:textId="7777777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063D" w:rsidRPr="007B3787" w14:paraId="749B0CF9" w14:textId="77777777" w:rsidTr="0049477B">
        <w:tc>
          <w:tcPr>
            <w:tcW w:w="846" w:type="dxa"/>
          </w:tcPr>
          <w:p w14:paraId="37AF0211" w14:textId="7B4DAC48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11.1</w:t>
            </w:r>
          </w:p>
        </w:tc>
        <w:tc>
          <w:tcPr>
            <w:tcW w:w="1984" w:type="dxa"/>
          </w:tcPr>
          <w:p w14:paraId="4FEF0D22" w14:textId="6DD741DC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985" w:type="dxa"/>
          </w:tcPr>
          <w:p w14:paraId="20D7ABB8" w14:textId="20301E16" w:rsidR="0045063D" w:rsidRPr="00B7398A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CE36792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090896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063D" w:rsidRPr="007B3787" w14:paraId="523725B4" w14:textId="77777777" w:rsidTr="0049477B">
        <w:tc>
          <w:tcPr>
            <w:tcW w:w="846" w:type="dxa"/>
          </w:tcPr>
          <w:p w14:paraId="148C7256" w14:textId="28AE52B1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11.2</w:t>
            </w:r>
          </w:p>
        </w:tc>
        <w:tc>
          <w:tcPr>
            <w:tcW w:w="1984" w:type="dxa"/>
          </w:tcPr>
          <w:p w14:paraId="6B0AFA32" w14:textId="42A72425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roleName</w:t>
            </w:r>
          </w:p>
        </w:tc>
        <w:tc>
          <w:tcPr>
            <w:tcW w:w="1985" w:type="dxa"/>
          </w:tcPr>
          <w:p w14:paraId="1F2D4FC5" w14:textId="7D937FD0" w:rsidR="0045063D" w:rsidRPr="00B7398A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  <w:r>
              <w:rPr>
                <w:rFonts w:hint="cs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859F8EE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AF9D6D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B7540" w:rsidRPr="007B3787" w14:paraId="235BA067" w14:textId="77777777" w:rsidTr="0049477B">
        <w:tc>
          <w:tcPr>
            <w:tcW w:w="846" w:type="dxa"/>
          </w:tcPr>
          <w:p w14:paraId="475D0ADC" w14:textId="77777777" w:rsidR="008B7540" w:rsidRDefault="008B7540" w:rsidP="00561273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984" w:type="dxa"/>
          </w:tcPr>
          <w:p w14:paraId="577681B2" w14:textId="3DA7310D" w:rsidR="008B7540" w:rsidRDefault="008B7540" w:rsidP="00561273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 w:rsidRPr="008B7540">
              <w:rPr>
                <w:rFonts w:ascii="Lucida Grande" w:eastAsia="Times New Roman" w:hAnsi="Lucida Grande" w:cs="Lucida Grande"/>
                <w:color w:val="FF0000"/>
                <w:kern w:val="0"/>
                <w:szCs w:val="21"/>
                <w:lang w:eastAsia="zh-CN"/>
              </w:rPr>
              <w:t xml:space="preserve">     "weixinBound": false,</w:t>
            </w:r>
          </w:p>
        </w:tc>
        <w:tc>
          <w:tcPr>
            <w:tcW w:w="1985" w:type="dxa"/>
          </w:tcPr>
          <w:p w14:paraId="785A7974" w14:textId="77777777" w:rsidR="008B7540" w:rsidRPr="00B7398A" w:rsidRDefault="008B7540" w:rsidP="00561273">
            <w:pPr>
              <w:spacing w:line="360" w:lineRule="auto"/>
              <w:jc w:val="left"/>
              <w:rPr>
                <w:rFonts w:hint="cs"/>
                <w:lang w:eastAsia="zh-CN"/>
              </w:rPr>
            </w:pPr>
          </w:p>
        </w:tc>
        <w:tc>
          <w:tcPr>
            <w:tcW w:w="1276" w:type="dxa"/>
          </w:tcPr>
          <w:p w14:paraId="41F257A5" w14:textId="77777777" w:rsidR="008B7540" w:rsidRPr="007B3787" w:rsidRDefault="008B7540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191C34" w14:textId="77777777" w:rsidR="008B7540" w:rsidRPr="007B3787" w:rsidRDefault="008B7540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B7540" w:rsidRPr="007B3787" w14:paraId="12BEDB62" w14:textId="77777777" w:rsidTr="0049477B">
        <w:tc>
          <w:tcPr>
            <w:tcW w:w="846" w:type="dxa"/>
          </w:tcPr>
          <w:p w14:paraId="0187A0C7" w14:textId="77777777" w:rsidR="008B7540" w:rsidRDefault="008B7540" w:rsidP="00561273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984" w:type="dxa"/>
          </w:tcPr>
          <w:p w14:paraId="4B2FA29F" w14:textId="52119930" w:rsidR="008B7540" w:rsidRDefault="008B7540" w:rsidP="00561273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 w:rsidRPr="008B7540">
              <w:rPr>
                <w:rFonts w:ascii="Lucida Grande" w:eastAsia="Times New Roman" w:hAnsi="Lucida Grande" w:cs="Lucida Grande"/>
                <w:color w:val="FF0000"/>
                <w:kern w:val="0"/>
                <w:szCs w:val="21"/>
                <w:lang w:eastAsia="zh-CN"/>
              </w:rPr>
              <w:t>        "weiboBound": false,</w:t>
            </w:r>
          </w:p>
        </w:tc>
        <w:tc>
          <w:tcPr>
            <w:tcW w:w="1985" w:type="dxa"/>
          </w:tcPr>
          <w:p w14:paraId="7D7E8DAB" w14:textId="77777777" w:rsidR="008B7540" w:rsidRPr="00B7398A" w:rsidRDefault="008B7540" w:rsidP="00561273">
            <w:pPr>
              <w:spacing w:line="360" w:lineRule="auto"/>
              <w:jc w:val="left"/>
              <w:rPr>
                <w:rFonts w:hint="cs"/>
                <w:lang w:eastAsia="zh-CN"/>
              </w:rPr>
            </w:pPr>
          </w:p>
        </w:tc>
        <w:tc>
          <w:tcPr>
            <w:tcW w:w="1276" w:type="dxa"/>
          </w:tcPr>
          <w:p w14:paraId="7B0DD19A" w14:textId="77777777" w:rsidR="008B7540" w:rsidRPr="007B3787" w:rsidRDefault="008B7540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2F0425" w14:textId="77777777" w:rsidR="008B7540" w:rsidRPr="007B3787" w:rsidRDefault="008B7540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B7540" w:rsidRPr="007B3787" w14:paraId="6EB47D87" w14:textId="77777777" w:rsidTr="0049477B">
        <w:tc>
          <w:tcPr>
            <w:tcW w:w="846" w:type="dxa"/>
          </w:tcPr>
          <w:p w14:paraId="49ADC4C0" w14:textId="77777777" w:rsidR="008B7540" w:rsidRDefault="008B7540" w:rsidP="00561273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984" w:type="dxa"/>
          </w:tcPr>
          <w:p w14:paraId="2A61E1E7" w14:textId="082E9BA2" w:rsidR="008B7540" w:rsidRDefault="008B7540" w:rsidP="00561273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 w:rsidRPr="008B7540">
              <w:rPr>
                <w:rFonts w:ascii="Lucida Grande" w:eastAsia="Times New Roman" w:hAnsi="Lucida Grande" w:cs="Lucida Grande"/>
                <w:color w:val="FF0000"/>
                <w:kern w:val="0"/>
                <w:szCs w:val="21"/>
                <w:lang w:eastAsia="zh-CN"/>
              </w:rPr>
              <w:t>        "qqBound": false</w:t>
            </w:r>
          </w:p>
        </w:tc>
        <w:tc>
          <w:tcPr>
            <w:tcW w:w="1985" w:type="dxa"/>
          </w:tcPr>
          <w:p w14:paraId="082420D4" w14:textId="77777777" w:rsidR="008B7540" w:rsidRPr="00B7398A" w:rsidRDefault="008B7540" w:rsidP="00561273">
            <w:pPr>
              <w:spacing w:line="360" w:lineRule="auto"/>
              <w:jc w:val="left"/>
              <w:rPr>
                <w:rFonts w:hint="cs"/>
                <w:lang w:eastAsia="zh-CN"/>
              </w:rPr>
            </w:pPr>
          </w:p>
        </w:tc>
        <w:tc>
          <w:tcPr>
            <w:tcW w:w="1276" w:type="dxa"/>
          </w:tcPr>
          <w:p w14:paraId="6D0C2A8C" w14:textId="77777777" w:rsidR="008B7540" w:rsidRPr="007B3787" w:rsidRDefault="008B7540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C92C48" w14:textId="77777777" w:rsidR="008B7540" w:rsidRPr="007B3787" w:rsidRDefault="008B7540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5C35682" w14:textId="77777777" w:rsidR="008B7540" w:rsidRPr="008B7540" w:rsidRDefault="008B7540" w:rsidP="008B7540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  <w:highlight w:val="yellow"/>
        </w:rPr>
      </w:pPr>
      <w:r w:rsidRPr="008B7540">
        <w:rPr>
          <w:rFonts w:ascii="Lucida Grande" w:eastAsia="Times New Roman" w:hAnsi="Lucida Grande" w:cs="Lucida Grande"/>
          <w:color w:val="FF0000"/>
          <w:kern w:val="0"/>
          <w:szCs w:val="21"/>
          <w:lang w:eastAsia="zh-CN"/>
        </w:rPr>
        <w:br/>
        <w:t>   </w:t>
      </w: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t>{</w:t>
      </w:r>
    </w:p>
    <w:p w14:paraId="51DA86DA" w14:textId="77777777" w:rsidR="008B7540" w:rsidRPr="008B7540" w:rsidRDefault="008B7540" w:rsidP="008B7540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  <w:highlight w:val="yellow"/>
        </w:rPr>
      </w:pP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t>    "response_status": "success",</w:t>
      </w:r>
    </w:p>
    <w:p w14:paraId="477439ED" w14:textId="77777777" w:rsidR="008B7540" w:rsidRPr="008B7540" w:rsidRDefault="008B7540" w:rsidP="008B7540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  <w:highlight w:val="yellow"/>
        </w:rPr>
      </w:pP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t>    "response_success_data": {</w:t>
      </w:r>
    </w:p>
    <w:p w14:paraId="50DF260B" w14:textId="77777777" w:rsidR="008B7540" w:rsidRPr="008B7540" w:rsidRDefault="008B7540" w:rsidP="008B7540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  <w:highlight w:val="yellow"/>
        </w:rPr>
      </w:pP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t>        "userId": "user559e6d25329e2",</w:t>
      </w:r>
    </w:p>
    <w:p w14:paraId="1BC351E2" w14:textId="77777777" w:rsidR="008B7540" w:rsidRPr="008B7540" w:rsidRDefault="008B7540" w:rsidP="008B7540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  <w:highlight w:val="yellow"/>
        </w:rPr>
      </w:pP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t>        "avatarUrl": "images55b47371b8f44",</w:t>
      </w:r>
    </w:p>
    <w:p w14:paraId="2F29156F" w14:textId="77777777" w:rsidR="008B7540" w:rsidRPr="008B7540" w:rsidRDefault="008B7540" w:rsidP="008B7540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  <w:highlight w:val="yellow"/>
        </w:rPr>
      </w:pP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t>        "nick": "</w:t>
      </w:r>
      <w:r w:rsidRPr="008B7540">
        <w:rPr>
          <w:rFonts w:ascii="仿宋" w:eastAsia="仿宋" w:hAnsi="仿宋" w:cs="仿宋" w:hint="eastAsia"/>
          <w:color w:val="000000"/>
          <w:szCs w:val="21"/>
          <w:highlight w:val="yellow"/>
        </w:rPr>
        <w:t>白朋飞</w:t>
      </w: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t>2",</w:t>
      </w:r>
    </w:p>
    <w:p w14:paraId="5627FDFE" w14:textId="77777777" w:rsidR="008B7540" w:rsidRPr="008B7540" w:rsidRDefault="008B7540" w:rsidP="008B7540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  <w:highlight w:val="yellow"/>
        </w:rPr>
      </w:pP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t>        "gender": "1",</w:t>
      </w:r>
    </w:p>
    <w:p w14:paraId="5747DBBA" w14:textId="77777777" w:rsidR="008B7540" w:rsidRPr="008B7540" w:rsidRDefault="008B7540" w:rsidP="008B7540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  <w:highlight w:val="yellow"/>
        </w:rPr>
      </w:pP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t>        "birth": "2015-07-18",</w:t>
      </w:r>
    </w:p>
    <w:p w14:paraId="7AC56255" w14:textId="77777777" w:rsidR="008B7540" w:rsidRPr="008B7540" w:rsidRDefault="008B7540" w:rsidP="008B7540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  <w:highlight w:val="yellow"/>
        </w:rPr>
      </w:pP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t>        "location": {</w:t>
      </w:r>
    </w:p>
    <w:p w14:paraId="015A4913" w14:textId="77777777" w:rsidR="008B7540" w:rsidRPr="008B7540" w:rsidRDefault="008B7540" w:rsidP="008B7540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  <w:highlight w:val="yellow"/>
        </w:rPr>
      </w:pP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t>            "provinceId": "province0a3b694efd531de49",</w:t>
      </w:r>
    </w:p>
    <w:p w14:paraId="7FB20A7B" w14:textId="77777777" w:rsidR="008B7540" w:rsidRPr="008B7540" w:rsidRDefault="008B7540" w:rsidP="008B7540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  <w:highlight w:val="yellow"/>
        </w:rPr>
      </w:pP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t>            "provinceName": "</w:t>
      </w:r>
      <w:r w:rsidRPr="008B7540">
        <w:rPr>
          <w:rFonts w:ascii="仿宋" w:eastAsia="仿宋" w:hAnsi="仿宋" w:cs="仿宋" w:hint="eastAsia"/>
          <w:color w:val="000000"/>
          <w:szCs w:val="21"/>
          <w:highlight w:val="yellow"/>
        </w:rPr>
        <w:t>北京</w:t>
      </w: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t>",</w:t>
      </w:r>
    </w:p>
    <w:p w14:paraId="6C4913CF" w14:textId="77777777" w:rsidR="008B7540" w:rsidRPr="008B7540" w:rsidRDefault="008B7540" w:rsidP="008B7540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  <w:highlight w:val="yellow"/>
        </w:rPr>
      </w:pP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t>            "cityId": "city0a3b694gj65theerj",</w:t>
      </w:r>
    </w:p>
    <w:p w14:paraId="4A89CCA2" w14:textId="77777777" w:rsidR="008B7540" w:rsidRPr="008B7540" w:rsidRDefault="008B7540" w:rsidP="008B7540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  <w:highlight w:val="yellow"/>
        </w:rPr>
      </w:pP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t>            "cityName": "</w:t>
      </w:r>
      <w:r w:rsidRPr="008B7540">
        <w:rPr>
          <w:rFonts w:ascii="仿宋" w:eastAsia="仿宋" w:hAnsi="仿宋" w:cs="仿宋" w:hint="eastAsia"/>
          <w:color w:val="000000"/>
          <w:szCs w:val="21"/>
          <w:highlight w:val="yellow"/>
        </w:rPr>
        <w:t>北京</w:t>
      </w: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t>"</w:t>
      </w:r>
    </w:p>
    <w:p w14:paraId="237C3400" w14:textId="77777777" w:rsidR="008B7540" w:rsidRPr="008B7540" w:rsidRDefault="008B7540" w:rsidP="008B7540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  <w:highlight w:val="yellow"/>
        </w:rPr>
      </w:pP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t>        },</w:t>
      </w:r>
    </w:p>
    <w:p w14:paraId="6EE3B2F9" w14:textId="77777777" w:rsidR="008B7540" w:rsidRPr="008B7540" w:rsidRDefault="008B7540" w:rsidP="008B7540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  <w:highlight w:val="yellow"/>
        </w:rPr>
      </w:pP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t>        "phoneNum": "13581680620",</w:t>
      </w:r>
    </w:p>
    <w:p w14:paraId="3055E588" w14:textId="77777777" w:rsidR="008B7540" w:rsidRPr="008B7540" w:rsidRDefault="008B7540" w:rsidP="008B7540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  <w:highlight w:val="yellow"/>
        </w:rPr>
      </w:pP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t>        "email": "</w:t>
      </w: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fldChar w:fldCharType="begin"/>
      </w: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instrText xml:space="preserve"> HYPERLINK "mailto:baipengfei@outlook.com" \t "_blank" </w:instrText>
      </w: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</w: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fldChar w:fldCharType="separate"/>
      </w:r>
      <w:r w:rsidRPr="008B7540">
        <w:rPr>
          <w:rStyle w:val="a3"/>
          <w:rFonts w:ascii="Lucida Grande" w:eastAsia="Times New Roman" w:hAnsi="Lucida Grande" w:cs="Lucida Grande"/>
          <w:color w:val="1E5494"/>
          <w:szCs w:val="21"/>
          <w:highlight w:val="yellow"/>
        </w:rPr>
        <w:t>baipengfei@outlook.com</w:t>
      </w: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fldChar w:fldCharType="end"/>
      </w: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t>",</w:t>
      </w:r>
    </w:p>
    <w:p w14:paraId="6A535B9C" w14:textId="77777777" w:rsidR="008B7540" w:rsidRPr="008B7540" w:rsidRDefault="008B7540" w:rsidP="008B7540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  <w:highlight w:val="yellow"/>
        </w:rPr>
      </w:pP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t>        "schools": [</w:t>
      </w:r>
    </w:p>
    <w:p w14:paraId="1AEE5B46" w14:textId="77777777" w:rsidR="008B7540" w:rsidRPr="008B7540" w:rsidRDefault="008B7540" w:rsidP="008B7540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  <w:highlight w:val="yellow"/>
        </w:rPr>
      </w:pP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t>            {</w:t>
      </w:r>
    </w:p>
    <w:p w14:paraId="4530399D" w14:textId="77777777" w:rsidR="008B7540" w:rsidRPr="008B7540" w:rsidRDefault="008B7540" w:rsidP="008B7540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  <w:highlight w:val="yellow"/>
        </w:rPr>
      </w:pP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lastRenderedPageBreak/>
        <w:t>                "name": "</w:t>
      </w:r>
      <w:r w:rsidRPr="008B7540">
        <w:rPr>
          <w:rFonts w:ascii="仿宋" w:eastAsia="仿宋" w:hAnsi="仿宋" w:cs="仿宋" w:hint="eastAsia"/>
          <w:color w:val="000000"/>
          <w:szCs w:val="21"/>
          <w:highlight w:val="yellow"/>
        </w:rPr>
        <w:t>西安电子科技大学</w:t>
      </w: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t>",</w:t>
      </w:r>
    </w:p>
    <w:p w14:paraId="661F03D1" w14:textId="77777777" w:rsidR="008B7540" w:rsidRPr="008B7540" w:rsidRDefault="008B7540" w:rsidP="008B7540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  <w:highlight w:val="yellow"/>
        </w:rPr>
      </w:pP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t>                "duration": "2001-2004"</w:t>
      </w:r>
    </w:p>
    <w:p w14:paraId="4EE24337" w14:textId="77777777" w:rsidR="008B7540" w:rsidRPr="008B7540" w:rsidRDefault="008B7540" w:rsidP="008B7540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  <w:highlight w:val="yellow"/>
        </w:rPr>
      </w:pP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t>            },</w:t>
      </w:r>
    </w:p>
    <w:p w14:paraId="59396A19" w14:textId="77777777" w:rsidR="008B7540" w:rsidRPr="008B7540" w:rsidRDefault="008B7540" w:rsidP="008B7540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  <w:highlight w:val="yellow"/>
        </w:rPr>
      </w:pP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t>            {</w:t>
      </w:r>
    </w:p>
    <w:p w14:paraId="0AA8281D" w14:textId="77777777" w:rsidR="008B7540" w:rsidRPr="008B7540" w:rsidRDefault="008B7540" w:rsidP="008B7540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  <w:highlight w:val="yellow"/>
        </w:rPr>
      </w:pP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t>                "name": "</w:t>
      </w:r>
      <w:r w:rsidRPr="008B7540">
        <w:rPr>
          <w:rFonts w:ascii="仿宋" w:eastAsia="仿宋" w:hAnsi="仿宋" w:cs="仿宋" w:hint="eastAsia"/>
          <w:color w:val="000000"/>
          <w:szCs w:val="21"/>
          <w:highlight w:val="yellow"/>
        </w:rPr>
        <w:t>北大</w:t>
      </w: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t>",</w:t>
      </w:r>
    </w:p>
    <w:p w14:paraId="70178AA4" w14:textId="77777777" w:rsidR="008B7540" w:rsidRPr="008B7540" w:rsidRDefault="008B7540" w:rsidP="008B7540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  <w:highlight w:val="yellow"/>
        </w:rPr>
      </w:pP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t>                "duration": "</w:t>
      </w:r>
      <w:r w:rsidRPr="008B7540">
        <w:rPr>
          <w:rFonts w:ascii="仿宋" w:eastAsia="仿宋" w:hAnsi="仿宋" w:cs="仿宋" w:hint="eastAsia"/>
          <w:color w:val="000000"/>
          <w:szCs w:val="21"/>
          <w:highlight w:val="yellow"/>
        </w:rPr>
        <w:t>硕士</w:t>
      </w: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t>"</w:t>
      </w:r>
    </w:p>
    <w:p w14:paraId="522EB8ED" w14:textId="77777777" w:rsidR="008B7540" w:rsidRPr="008B7540" w:rsidRDefault="008B7540" w:rsidP="008B7540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  <w:highlight w:val="yellow"/>
        </w:rPr>
      </w:pP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t>            }</w:t>
      </w:r>
    </w:p>
    <w:p w14:paraId="657945F8" w14:textId="77777777" w:rsidR="008B7540" w:rsidRPr="008B7540" w:rsidRDefault="008B7540" w:rsidP="008B7540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  <w:highlight w:val="yellow"/>
        </w:rPr>
      </w:pP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t>        ],</w:t>
      </w:r>
    </w:p>
    <w:p w14:paraId="787E2E2E" w14:textId="77777777" w:rsidR="008B7540" w:rsidRPr="008B7540" w:rsidRDefault="008B7540" w:rsidP="008B7540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  <w:highlight w:val="yellow"/>
        </w:rPr>
      </w:pP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t>        "projectExperience": [</w:t>
      </w:r>
    </w:p>
    <w:p w14:paraId="1BBE9AEA" w14:textId="77777777" w:rsidR="008B7540" w:rsidRPr="008B7540" w:rsidRDefault="008B7540" w:rsidP="008B7540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  <w:highlight w:val="yellow"/>
        </w:rPr>
      </w:pP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t>            {</w:t>
      </w:r>
    </w:p>
    <w:p w14:paraId="7A49D4C0" w14:textId="77777777" w:rsidR="008B7540" w:rsidRPr="008B7540" w:rsidRDefault="008B7540" w:rsidP="008B7540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  <w:highlight w:val="yellow"/>
        </w:rPr>
      </w:pP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t>                "name": "91</w:t>
      </w:r>
      <w:r w:rsidRPr="008B7540">
        <w:rPr>
          <w:rFonts w:ascii="仿宋" w:eastAsia="仿宋" w:hAnsi="仿宋" w:cs="仿宋" w:hint="eastAsia"/>
          <w:color w:val="000000"/>
          <w:szCs w:val="21"/>
          <w:highlight w:val="yellow"/>
        </w:rPr>
        <w:t>创业</w:t>
      </w: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t>app</w:t>
      </w:r>
      <w:r w:rsidRPr="008B7540">
        <w:rPr>
          <w:rFonts w:ascii="仿宋" w:eastAsia="仿宋" w:hAnsi="仿宋" w:cs="仿宋" w:hint="eastAsia"/>
          <w:color w:val="000000"/>
          <w:szCs w:val="21"/>
          <w:highlight w:val="yellow"/>
        </w:rPr>
        <w:t>研发</w:t>
      </w: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t>",</w:t>
      </w:r>
    </w:p>
    <w:p w14:paraId="7D73D078" w14:textId="77777777" w:rsidR="008B7540" w:rsidRPr="008B7540" w:rsidRDefault="008B7540" w:rsidP="008B7540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  <w:highlight w:val="yellow"/>
        </w:rPr>
      </w:pP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t>                "detail": "</w:t>
      </w:r>
      <w:r w:rsidRPr="008B7540">
        <w:rPr>
          <w:rFonts w:ascii="仿宋" w:eastAsia="仿宋" w:hAnsi="仿宋" w:cs="仿宋" w:hint="eastAsia"/>
          <w:color w:val="000000"/>
          <w:szCs w:val="21"/>
          <w:highlight w:val="yellow"/>
        </w:rPr>
        <w:t>全程参与</w:t>
      </w: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t>91</w:t>
      </w:r>
      <w:r w:rsidRPr="008B7540">
        <w:rPr>
          <w:rFonts w:ascii="仿宋" w:eastAsia="仿宋" w:hAnsi="仿宋" w:cs="仿宋" w:hint="eastAsia"/>
          <w:color w:val="000000"/>
          <w:szCs w:val="21"/>
          <w:highlight w:val="yellow"/>
        </w:rPr>
        <w:t>创业</w:t>
      </w: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t>app</w:t>
      </w:r>
      <w:r w:rsidRPr="008B7540">
        <w:rPr>
          <w:rFonts w:ascii="仿宋" w:eastAsia="仿宋" w:hAnsi="仿宋" w:cs="仿宋" w:hint="eastAsia"/>
          <w:color w:val="000000"/>
          <w:szCs w:val="21"/>
          <w:highlight w:val="yellow"/>
        </w:rPr>
        <w:t>需求分析，产品设计、研发、测试及交付。</w:t>
      </w: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t>"</w:t>
      </w:r>
    </w:p>
    <w:p w14:paraId="5F117C36" w14:textId="77777777" w:rsidR="008B7540" w:rsidRPr="008B7540" w:rsidRDefault="008B7540" w:rsidP="008B7540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  <w:highlight w:val="yellow"/>
        </w:rPr>
      </w:pP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t>            }</w:t>
      </w:r>
    </w:p>
    <w:p w14:paraId="3CD6FDC2" w14:textId="77777777" w:rsidR="008B7540" w:rsidRPr="008B7540" w:rsidRDefault="008B7540" w:rsidP="008B7540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  <w:highlight w:val="yellow"/>
        </w:rPr>
      </w:pP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t>        ],</w:t>
      </w:r>
    </w:p>
    <w:p w14:paraId="1ED1C2A9" w14:textId="77777777" w:rsidR="008B7540" w:rsidRPr="008B7540" w:rsidRDefault="008B7540" w:rsidP="008B7540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  <w:highlight w:val="yellow"/>
        </w:rPr>
      </w:pP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t>        "workExperience": [</w:t>
      </w:r>
    </w:p>
    <w:p w14:paraId="7025964C" w14:textId="77777777" w:rsidR="008B7540" w:rsidRPr="008B7540" w:rsidRDefault="008B7540" w:rsidP="008B7540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  <w:highlight w:val="yellow"/>
        </w:rPr>
      </w:pP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t>            {</w:t>
      </w:r>
    </w:p>
    <w:p w14:paraId="6D03D7B2" w14:textId="77777777" w:rsidR="008B7540" w:rsidRPr="008B7540" w:rsidRDefault="008B7540" w:rsidP="008B7540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  <w:highlight w:val="yellow"/>
        </w:rPr>
      </w:pP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t>                "name": "MS",</w:t>
      </w:r>
    </w:p>
    <w:p w14:paraId="4776ABB1" w14:textId="77777777" w:rsidR="008B7540" w:rsidRPr="008B7540" w:rsidRDefault="008B7540" w:rsidP="008B7540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  <w:highlight w:val="yellow"/>
        </w:rPr>
      </w:pP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t>                "duration": "2005-2007"</w:t>
      </w:r>
    </w:p>
    <w:p w14:paraId="2EA59206" w14:textId="77777777" w:rsidR="008B7540" w:rsidRPr="008B7540" w:rsidRDefault="008B7540" w:rsidP="008B7540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  <w:highlight w:val="yellow"/>
        </w:rPr>
      </w:pP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t>            }</w:t>
      </w:r>
    </w:p>
    <w:p w14:paraId="20DFB929" w14:textId="77777777" w:rsidR="008B7540" w:rsidRPr="008B7540" w:rsidRDefault="008B7540" w:rsidP="008B7540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  <w:highlight w:val="yellow"/>
        </w:rPr>
      </w:pP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t>        ],</w:t>
      </w:r>
    </w:p>
    <w:p w14:paraId="41CF3096" w14:textId="77777777" w:rsidR="008B7540" w:rsidRPr="008B7540" w:rsidRDefault="008B7540" w:rsidP="008B7540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  <w:highlight w:val="yellow"/>
        </w:rPr>
      </w:pP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t>        "role": [</w:t>
      </w:r>
    </w:p>
    <w:p w14:paraId="4487CA67" w14:textId="77777777" w:rsidR="008B7540" w:rsidRPr="008B7540" w:rsidRDefault="008B7540" w:rsidP="008B7540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  <w:highlight w:val="yellow"/>
        </w:rPr>
      </w:pP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t>            "role55388437541c3",</w:t>
      </w:r>
    </w:p>
    <w:p w14:paraId="286C9814" w14:textId="77777777" w:rsidR="008B7540" w:rsidRPr="008B7540" w:rsidRDefault="008B7540" w:rsidP="008B7540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  <w:highlight w:val="yellow"/>
        </w:rPr>
      </w:pP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t>            "role5538880cd6634",</w:t>
      </w:r>
    </w:p>
    <w:p w14:paraId="6912F5C1" w14:textId="77777777" w:rsidR="008B7540" w:rsidRPr="008B7540" w:rsidRDefault="008B7540" w:rsidP="008B7540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  <w:highlight w:val="yellow"/>
        </w:rPr>
      </w:pP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t>            "role553888d05a887"</w:t>
      </w:r>
    </w:p>
    <w:p w14:paraId="176AD9B0" w14:textId="77777777" w:rsidR="008B7540" w:rsidRPr="008B7540" w:rsidRDefault="008B7540" w:rsidP="008B7540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  <w:highlight w:val="yellow"/>
        </w:rPr>
      </w:pP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t>        ],</w:t>
      </w:r>
    </w:p>
    <w:p w14:paraId="792DEFFA" w14:textId="77777777" w:rsidR="008B7540" w:rsidRPr="008B7540" w:rsidRDefault="008B7540" w:rsidP="008B7540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  <w:highlight w:val="yellow"/>
        </w:rPr>
      </w:pPr>
      <w:r w:rsidRPr="008B7540">
        <w:rPr>
          <w:rFonts w:ascii="Lucida Grande" w:eastAsia="Times New Roman" w:hAnsi="Lucida Grande" w:cs="Lucida Grande"/>
          <w:color w:val="FF0000"/>
          <w:szCs w:val="21"/>
          <w:highlight w:val="yellow"/>
        </w:rPr>
        <w:t>        "weixinBound": false,</w:t>
      </w:r>
    </w:p>
    <w:p w14:paraId="725C4F1D" w14:textId="77777777" w:rsidR="008B7540" w:rsidRPr="008B7540" w:rsidRDefault="008B7540" w:rsidP="008B7540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  <w:highlight w:val="yellow"/>
        </w:rPr>
      </w:pPr>
      <w:r w:rsidRPr="008B7540">
        <w:rPr>
          <w:rFonts w:ascii="Lucida Grande" w:eastAsia="Times New Roman" w:hAnsi="Lucida Grande" w:cs="Lucida Grande"/>
          <w:color w:val="FF0000"/>
          <w:szCs w:val="21"/>
          <w:highlight w:val="yellow"/>
        </w:rPr>
        <w:t>        "weiboBound": false,</w:t>
      </w:r>
    </w:p>
    <w:p w14:paraId="5A541122" w14:textId="77777777" w:rsidR="008B7540" w:rsidRPr="008B7540" w:rsidRDefault="008B7540" w:rsidP="008B7540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  <w:highlight w:val="yellow"/>
        </w:rPr>
      </w:pPr>
      <w:r w:rsidRPr="008B7540">
        <w:rPr>
          <w:rFonts w:ascii="Lucida Grande" w:eastAsia="Times New Roman" w:hAnsi="Lucida Grande" w:cs="Lucida Grande"/>
          <w:color w:val="FF0000"/>
          <w:szCs w:val="21"/>
          <w:highlight w:val="yellow"/>
        </w:rPr>
        <w:t>        "qqBound": false</w:t>
      </w:r>
    </w:p>
    <w:p w14:paraId="66221A18" w14:textId="77777777" w:rsidR="008B7540" w:rsidRPr="008B7540" w:rsidRDefault="008B7540" w:rsidP="008B7540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  <w:highlight w:val="yellow"/>
        </w:rPr>
      </w:pP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t>    }</w:t>
      </w:r>
    </w:p>
    <w:p w14:paraId="454FF544" w14:textId="77777777" w:rsidR="008B7540" w:rsidRDefault="008B7540" w:rsidP="008B7540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 w:rsidRPr="008B7540">
        <w:rPr>
          <w:rFonts w:ascii="Lucida Grande" w:eastAsia="Times New Roman" w:hAnsi="Lucida Grande" w:cs="Lucida Grande"/>
          <w:color w:val="000000"/>
          <w:szCs w:val="21"/>
          <w:highlight w:val="yellow"/>
        </w:rPr>
        <w:t>}</w:t>
      </w:r>
    </w:p>
    <w:p w14:paraId="23C229CC" w14:textId="44217C12" w:rsidR="008B7540" w:rsidRPr="008B7540" w:rsidRDefault="008B7540" w:rsidP="008B7540">
      <w:pPr>
        <w:widowControl/>
        <w:shd w:val="clear" w:color="auto" w:fill="FFFFFF"/>
        <w:suppressAutoHyphens w:val="0"/>
        <w:spacing w:line="357" w:lineRule="atLeast"/>
        <w:jc w:val="left"/>
        <w:rPr>
          <w:rFonts w:ascii="Lucida Grande" w:eastAsia="Times New Roman" w:hAnsi="Lucida Grande" w:cs="Lucida Grande"/>
          <w:color w:val="000000"/>
          <w:kern w:val="0"/>
          <w:szCs w:val="21"/>
          <w:lang w:eastAsia="zh-CN"/>
        </w:rPr>
      </w:pPr>
    </w:p>
    <w:p w14:paraId="0B05F155" w14:textId="77777777" w:rsidR="00E70801" w:rsidRDefault="00E70801" w:rsidP="00E70801">
      <w:pPr>
        <w:spacing w:line="360" w:lineRule="auto"/>
        <w:jc w:val="left"/>
        <w:rPr>
          <w:lang w:eastAsia="zh-CN"/>
        </w:rPr>
      </w:pPr>
    </w:p>
    <w:p w14:paraId="022D5759" w14:textId="2F6BF1EF" w:rsidR="00AB5EE5" w:rsidRPr="00711029" w:rsidRDefault="00AB5EE5" w:rsidP="00AB5EE5">
      <w:pPr>
        <w:pStyle w:val="2"/>
        <w:numPr>
          <w:ilvl w:val="0"/>
          <w:numId w:val="34"/>
        </w:numPr>
        <w:rPr>
          <w:lang w:eastAsia="zh-CN"/>
        </w:rPr>
      </w:pPr>
      <w:bookmarkStart w:id="202" w:name="_Toc299558644"/>
      <w:r>
        <w:rPr>
          <w:lang w:eastAsia="zh-CN"/>
        </w:rPr>
        <w:t>更新基本信息</w:t>
      </w:r>
      <w:bookmarkEnd w:id="202"/>
    </w:p>
    <w:p w14:paraId="207C9E37" w14:textId="77777777" w:rsidR="00AB5EE5" w:rsidRDefault="00AB5EE5" w:rsidP="00AB5EE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7CE7641" w14:textId="77777777" w:rsidR="00AB5EE5" w:rsidRPr="00AC572E" w:rsidRDefault="00AB5EE5" w:rsidP="00AB5EE5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769B7706" w14:textId="4E0B61C8" w:rsidR="00AB5EE5" w:rsidRPr="007B3787" w:rsidRDefault="005565BC" w:rsidP="00AB5EE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更新</w:t>
      </w:r>
      <w:r w:rsidR="00AB5EE5">
        <w:rPr>
          <w:rFonts w:hint="eastAsia"/>
          <w:lang w:eastAsia="zh-CN"/>
        </w:rPr>
        <w:t>“我的”</w:t>
      </w:r>
      <w:r w:rsidR="009835B1">
        <w:rPr>
          <w:rFonts w:hint="eastAsia"/>
          <w:lang w:eastAsia="zh-CN"/>
        </w:rPr>
        <w:t>基本信息</w:t>
      </w:r>
      <w:r w:rsidR="007A5DAD">
        <w:rPr>
          <w:rFonts w:hint="eastAsia"/>
          <w:lang w:eastAsia="zh-CN"/>
        </w:rPr>
        <w:t>，</w:t>
      </w:r>
      <w:r w:rsidR="004D3AAB">
        <w:rPr>
          <w:rFonts w:hint="eastAsia"/>
          <w:lang w:eastAsia="zh-CN"/>
        </w:rPr>
        <w:t>包括昵称，性别，出生日期，所在地区，手机号码，电子邮箱</w:t>
      </w:r>
    </w:p>
    <w:p w14:paraId="45321219" w14:textId="77777777" w:rsidR="00AB5EE5" w:rsidRDefault="00AB5EE5" w:rsidP="00AB5E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CED18BB" w14:textId="321F1538" w:rsidR="00AB5EE5" w:rsidRDefault="00AB5EE5" w:rsidP="00AB5E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24B7F">
        <w:rPr>
          <w:rFonts w:hint="eastAsia"/>
          <w:lang w:eastAsia="zh-CN"/>
        </w:rPr>
        <w:t>updateInfo</w:t>
      </w:r>
    </w:p>
    <w:p w14:paraId="4C780101" w14:textId="77777777" w:rsidR="00B7398A" w:rsidRPr="00AC572E" w:rsidRDefault="00B7398A" w:rsidP="00B7398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7398A" w:rsidRPr="007B3787" w14:paraId="14ED9956" w14:textId="77777777" w:rsidTr="0049477B">
        <w:tc>
          <w:tcPr>
            <w:tcW w:w="704" w:type="dxa"/>
          </w:tcPr>
          <w:p w14:paraId="32CB69DE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0A92FB5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598063A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339FE3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897F82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398A" w:rsidRPr="007B3787" w14:paraId="5C62B9CC" w14:textId="77777777" w:rsidTr="0049477B">
        <w:tc>
          <w:tcPr>
            <w:tcW w:w="704" w:type="dxa"/>
          </w:tcPr>
          <w:p w14:paraId="7A203C80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1BDE68C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D426001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669C35A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2784E5B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50B10837" w14:textId="77777777" w:rsidTr="0049477B">
        <w:tc>
          <w:tcPr>
            <w:tcW w:w="704" w:type="dxa"/>
          </w:tcPr>
          <w:p w14:paraId="45007BD6" w14:textId="5BBA3D83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E9B975C" w14:textId="15CFCF13" w:rsidR="00B60D68" w:rsidRPr="007B3787" w:rsidRDefault="00D91E9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720A7D5C" w14:textId="775B52BA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7782391" w14:textId="77777777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6F92FF0" w14:textId="77777777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2DF64751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D504" w14:textId="5B57D74B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3DD82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5A303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B7B51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68201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085C525C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AB7EE" w14:textId="050C3835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F0692" w14:textId="269BB6BB" w:rsidR="00B60D68" w:rsidRPr="007B3787" w:rsidRDefault="00DE0D16" w:rsidP="00B60D68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nick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BD21A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7F8BB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DC3C5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2EFF0021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4399" w14:textId="436F6072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E3CEB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3D245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852B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FB63D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3B558ACA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4ADC9" w14:textId="326F6609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BA98C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3C2B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53570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FA7D0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53B64E03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7733F" w14:textId="7F53E7AB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D32EB" w14:textId="3712F26B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72682A">
              <w:rPr>
                <w:lang w:eastAsia="zh-CN"/>
              </w:rPr>
              <w:t>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744F3" w14:textId="6CEAD70C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72682A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D077A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4AE10" w14:textId="0227A1B8" w:rsidR="00C53D7F" w:rsidRPr="007B3787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C53D7F" w:rsidRPr="007B3787" w14:paraId="64649933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BDC2" w14:textId="1B3BBE60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B67D5" w14:textId="0848E1F2" w:rsidR="00C53D7F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  <w:r w:rsidR="0072682A">
              <w:rPr>
                <w:lang w:eastAsia="zh-CN"/>
              </w:rPr>
              <w:t>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B449A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382EA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22FA" w14:textId="4573CE09" w:rsidR="00C53D7F" w:rsidRPr="007B3787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C53D7F" w:rsidRPr="007B3787" w14:paraId="45C2DDC4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DC87" w14:textId="3A4F0441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912DE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90BC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E5E14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00AD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1414E1EA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277DA" w14:textId="648AAC07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CC342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8561" w14:textId="77777777" w:rsidR="00C53D7F" w:rsidRPr="00B7398A" w:rsidRDefault="00C53D7F" w:rsidP="00C53D7F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8C23E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07C7E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</w:tbl>
    <w:p w14:paraId="527E9E8D" w14:textId="77777777" w:rsidR="00B7398A" w:rsidRDefault="00B7398A" w:rsidP="00B7398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7398A" w:rsidRPr="007B3787" w14:paraId="4F3F6763" w14:textId="77777777" w:rsidTr="0049477B">
        <w:tc>
          <w:tcPr>
            <w:tcW w:w="846" w:type="dxa"/>
          </w:tcPr>
          <w:p w14:paraId="5E957717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068E77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1942E4B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C0BC86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90D533F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5761" w:rsidRPr="007B3787" w14:paraId="466B81E0" w14:textId="77777777" w:rsidTr="0049477B">
        <w:tc>
          <w:tcPr>
            <w:tcW w:w="846" w:type="dxa"/>
          </w:tcPr>
          <w:p w14:paraId="4E6E1017" w14:textId="77777777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F6C1500" w14:textId="5C8A3875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206E8841" w14:textId="5CB857CB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B6DE4C7" w14:textId="3C27D559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EE84DA" w14:textId="389E8727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4E7EC5" w:rsidRPr="007B3787" w14:paraId="4D49A9E0" w14:textId="77777777" w:rsidTr="0049477B">
        <w:tc>
          <w:tcPr>
            <w:tcW w:w="846" w:type="dxa"/>
          </w:tcPr>
          <w:p w14:paraId="1BA57A70" w14:textId="1E06D550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656D43C" w14:textId="073216DD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C18C874" w14:textId="11FECE1D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 w:rsidR="00C443C0">
              <w:rPr>
                <w:rFonts w:hint="eastAsia"/>
                <w:lang w:eastAsia="zh-CN"/>
              </w:rPr>
              <w:t>/</w:t>
            </w:r>
            <w:r w:rsidR="00C443C0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DCEEEFF" w14:textId="0A6BDFB2" w:rsidR="004E7EC5" w:rsidRDefault="00ED0B4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6B372D9" w14:textId="77777777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5278" w:rsidRPr="007B3787" w14:paraId="627D29D9" w14:textId="77777777" w:rsidTr="0049477B">
        <w:tc>
          <w:tcPr>
            <w:tcW w:w="846" w:type="dxa"/>
          </w:tcPr>
          <w:p w14:paraId="2E336EBB" w14:textId="76BB4B3C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62BD2A1" w14:textId="0A424219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5A3C2408" w14:textId="18967250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用户账户</w:t>
            </w:r>
          </w:p>
        </w:tc>
        <w:tc>
          <w:tcPr>
            <w:tcW w:w="1276" w:type="dxa"/>
          </w:tcPr>
          <w:p w14:paraId="503F33ED" w14:textId="77777777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B7EFF4" w14:textId="77777777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A3B0E80" w14:textId="77777777" w:rsidR="00AB5EE5" w:rsidRDefault="00AB5EE5" w:rsidP="00AB5EE5">
      <w:pPr>
        <w:spacing w:line="360" w:lineRule="auto"/>
        <w:jc w:val="left"/>
        <w:rPr>
          <w:lang w:eastAsia="zh-CN"/>
        </w:rPr>
      </w:pPr>
    </w:p>
    <w:p w14:paraId="6B1AD767" w14:textId="0E37828C" w:rsidR="00AD5AE0" w:rsidRPr="00711029" w:rsidRDefault="00B44F8E" w:rsidP="00AD5AE0">
      <w:pPr>
        <w:pStyle w:val="2"/>
        <w:numPr>
          <w:ilvl w:val="0"/>
          <w:numId w:val="34"/>
        </w:numPr>
        <w:rPr>
          <w:lang w:eastAsia="zh-CN"/>
        </w:rPr>
      </w:pPr>
      <w:bookmarkStart w:id="203" w:name="_Toc299558645"/>
      <w:r>
        <w:rPr>
          <w:lang w:eastAsia="zh-CN"/>
        </w:rPr>
        <w:t>上传</w:t>
      </w:r>
      <w:r w:rsidR="00AD5AE0">
        <w:rPr>
          <w:lang w:eastAsia="zh-CN"/>
        </w:rPr>
        <w:t>头像</w:t>
      </w:r>
      <w:bookmarkEnd w:id="203"/>
    </w:p>
    <w:p w14:paraId="7FC67C9B" w14:textId="77777777" w:rsidR="00AD5AE0" w:rsidRDefault="00AD5AE0" w:rsidP="00AD5AE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7406D3C" w14:textId="0151B010" w:rsidR="00AD5AE0" w:rsidRPr="007B3787" w:rsidRDefault="00B43966" w:rsidP="00AD5AE0">
      <w:pPr>
        <w:spacing w:line="360" w:lineRule="auto"/>
        <w:ind w:firstLineChars="200" w:firstLine="420"/>
        <w:jc w:val="left"/>
        <w:rPr>
          <w:lang w:eastAsia="zh-CN"/>
        </w:rPr>
      </w:pPr>
      <w:bookmarkStart w:id="204" w:name="OLE_LINK30"/>
      <w:bookmarkStart w:id="205" w:name="OLE_LINK31"/>
      <w:r w:rsidRPr="00B43966">
        <w:rPr>
          <w:rFonts w:ascii="宋体" w:hAnsi="宋体" w:cs="宋体"/>
          <w:szCs w:val="21"/>
        </w:rPr>
        <w:t>&lt;input type="file" name="</w:t>
      </w:r>
      <w:bookmarkStart w:id="206" w:name="OLE_LINK34"/>
      <w:bookmarkStart w:id="207" w:name="OLE_LINK35"/>
      <w:r w:rsidRPr="00834149">
        <w:rPr>
          <w:rFonts w:ascii="宋体" w:hAnsi="宋体" w:cs="宋体"/>
          <w:b/>
          <w:szCs w:val="21"/>
          <w:u w:val="single"/>
        </w:rPr>
        <w:t>avatarUrl</w:t>
      </w:r>
      <w:bookmarkEnd w:id="206"/>
      <w:bookmarkEnd w:id="207"/>
      <w:r w:rsidRPr="00B43966">
        <w:rPr>
          <w:rFonts w:ascii="宋体" w:hAnsi="宋体" w:cs="宋体"/>
          <w:szCs w:val="21"/>
        </w:rPr>
        <w:t>" size="20" /&gt;</w:t>
      </w:r>
      <w:r w:rsidR="00AD5AE0">
        <w:rPr>
          <w:rFonts w:hint="eastAsia"/>
          <w:lang w:eastAsia="zh-CN"/>
        </w:rPr>
        <w:t>更新“我的”</w:t>
      </w:r>
      <w:r w:rsidR="00001CD3">
        <w:rPr>
          <w:rFonts w:hint="eastAsia"/>
          <w:lang w:eastAsia="zh-CN"/>
        </w:rPr>
        <w:t>头像</w:t>
      </w:r>
    </w:p>
    <w:bookmarkEnd w:id="204"/>
    <w:bookmarkEnd w:id="205"/>
    <w:p w14:paraId="3DAB72BC" w14:textId="77777777" w:rsidR="00AD5AE0" w:rsidRDefault="00AD5AE0" w:rsidP="00AD5AE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55D6B43" w14:textId="61DE8B04" w:rsidR="00AD5AE0" w:rsidRDefault="00AD5AE0" w:rsidP="005A507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bookmarkStart w:id="208" w:name="OLE_LINK32"/>
      <w:bookmarkStart w:id="209" w:name="OLE_LINK33"/>
      <w:r w:rsidR="001D7B07"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 w:rsidR="005A5075" w:rsidRPr="005A5075">
        <w:rPr>
          <w:lang w:eastAsia="zh-CN"/>
        </w:rPr>
        <w:t>avatar</w:t>
      </w:r>
      <w:bookmarkEnd w:id="208"/>
      <w:bookmarkEnd w:id="209"/>
    </w:p>
    <w:p w14:paraId="1BE8E8CC" w14:textId="77777777" w:rsidR="00AD5AE0" w:rsidRPr="00AC572E" w:rsidRDefault="00AD5AE0" w:rsidP="00AD5AE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D5AE0" w:rsidRPr="007B3787" w14:paraId="3620882F" w14:textId="77777777" w:rsidTr="00610FBF">
        <w:tc>
          <w:tcPr>
            <w:tcW w:w="704" w:type="dxa"/>
          </w:tcPr>
          <w:p w14:paraId="51378C89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5B1746F9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70AAB2E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F55CCB1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9A78FD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D5AE0" w:rsidRPr="007B3787" w14:paraId="05591998" w14:textId="77777777" w:rsidTr="00610FBF">
        <w:tc>
          <w:tcPr>
            <w:tcW w:w="704" w:type="dxa"/>
          </w:tcPr>
          <w:p w14:paraId="191539BC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  <w:bookmarkStart w:id="210" w:name="_Hlk425429160"/>
          </w:p>
        </w:tc>
        <w:tc>
          <w:tcPr>
            <w:tcW w:w="2126" w:type="dxa"/>
          </w:tcPr>
          <w:p w14:paraId="5E549FC9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F82CE97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83C5844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E12E147" w14:textId="685721C5" w:rsidR="00AD5AE0" w:rsidRPr="007B3787" w:rsidRDefault="00AD5AE0" w:rsidP="000B59D4">
            <w:pPr>
              <w:spacing w:line="360" w:lineRule="auto"/>
              <w:rPr>
                <w:lang w:eastAsia="zh-CN"/>
              </w:rPr>
            </w:pPr>
          </w:p>
        </w:tc>
      </w:tr>
      <w:bookmarkEnd w:id="210"/>
      <w:tr w:rsidR="00AD5AE0" w:rsidRPr="007B3787" w14:paraId="38985DF3" w14:textId="77777777" w:rsidTr="00610FBF">
        <w:tc>
          <w:tcPr>
            <w:tcW w:w="704" w:type="dxa"/>
          </w:tcPr>
          <w:p w14:paraId="4637838E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ABEC649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63C9C758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EF1593A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BF8F33E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</w:p>
        </w:tc>
      </w:tr>
    </w:tbl>
    <w:p w14:paraId="0792018A" w14:textId="77777777" w:rsidR="00AD5AE0" w:rsidRDefault="00AD5AE0" w:rsidP="00AD5AE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D5AE0" w:rsidRPr="007B3787" w14:paraId="4F368C88" w14:textId="77777777" w:rsidTr="00610FBF">
        <w:tc>
          <w:tcPr>
            <w:tcW w:w="846" w:type="dxa"/>
          </w:tcPr>
          <w:p w14:paraId="0751C4D5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6F8CD9C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1F4B648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401D57A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56783C2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D5AE0" w:rsidRPr="007B3787" w14:paraId="1AE4FE28" w14:textId="77777777" w:rsidTr="00610FBF">
        <w:tc>
          <w:tcPr>
            <w:tcW w:w="846" w:type="dxa"/>
          </w:tcPr>
          <w:p w14:paraId="7ABA1C30" w14:textId="77777777" w:rsidR="00AD5AE0" w:rsidRPr="007B3787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0D85506" w14:textId="7DBDFCAA" w:rsidR="00AD5AE0" w:rsidRPr="007B3787" w:rsidRDefault="007D5E54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upload</w:t>
            </w:r>
            <w:r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16429D20" w14:textId="65D8F38C" w:rsidR="00AD5AE0" w:rsidRPr="007B3787" w:rsidRDefault="00110878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</w:t>
            </w:r>
            <w:r w:rsidR="00AD5AE0">
              <w:rPr>
                <w:rFonts w:hint="eastAsia"/>
                <w:lang w:eastAsia="zh-CN"/>
              </w:rPr>
              <w:t>成功</w:t>
            </w:r>
            <w:r w:rsidR="00AD5AE0">
              <w:rPr>
                <w:rFonts w:hint="eastAsia"/>
                <w:lang w:eastAsia="zh-CN"/>
              </w:rPr>
              <w:t>/</w:t>
            </w:r>
            <w:r w:rsidR="00AD5AE0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4929537" w14:textId="77777777" w:rsidR="00AD5AE0" w:rsidRPr="007B3787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673287C" w14:textId="77777777" w:rsidR="00AD5AE0" w:rsidRPr="007B3787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AD5AE0" w:rsidRPr="007B3787" w14:paraId="1F936366" w14:textId="77777777" w:rsidTr="00610FBF">
        <w:tc>
          <w:tcPr>
            <w:tcW w:w="846" w:type="dxa"/>
          </w:tcPr>
          <w:p w14:paraId="5DF70797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8EB1B7F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E8AC9B4" w14:textId="48C4FB63" w:rsidR="00AD5AE0" w:rsidRDefault="00D517AC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</w:t>
            </w:r>
            <w:r w:rsidR="00AD5AE0">
              <w:rPr>
                <w:rFonts w:hint="eastAsia"/>
                <w:lang w:eastAsia="zh-CN"/>
              </w:rPr>
              <w:t>成功</w:t>
            </w:r>
            <w:r w:rsidR="00AD5AE0">
              <w:rPr>
                <w:rFonts w:hint="eastAsia"/>
                <w:lang w:eastAsia="zh-CN"/>
              </w:rPr>
              <w:t>/</w:t>
            </w:r>
            <w:r w:rsidR="00AD5AE0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D68CDD0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8AC9315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D5AE0" w:rsidRPr="007B3787" w14:paraId="2A7EC3B5" w14:textId="77777777" w:rsidTr="00610FBF">
        <w:tc>
          <w:tcPr>
            <w:tcW w:w="846" w:type="dxa"/>
          </w:tcPr>
          <w:p w14:paraId="74590091" w14:textId="56C30532" w:rsidR="00AD5AE0" w:rsidRDefault="00621BC1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1577A394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29CB23A2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用户账户</w:t>
            </w:r>
          </w:p>
        </w:tc>
        <w:tc>
          <w:tcPr>
            <w:tcW w:w="1276" w:type="dxa"/>
          </w:tcPr>
          <w:p w14:paraId="7122C089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413AEF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940EC" w:rsidRPr="007B3787" w14:paraId="5D59100A" w14:textId="77777777" w:rsidTr="00610FBF">
        <w:tc>
          <w:tcPr>
            <w:tcW w:w="846" w:type="dxa"/>
          </w:tcPr>
          <w:p w14:paraId="5B1CB678" w14:textId="77777777" w:rsidR="00A940EC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77910CC1" w14:textId="77777777" w:rsidR="00A940EC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  <w:r w:rsidRPr="006B1AA3">
              <w:rPr>
                <w:lang w:eastAsia="zh-CN"/>
              </w:rPr>
              <w:t>avatarImageId</w:t>
            </w:r>
          </w:p>
        </w:tc>
        <w:tc>
          <w:tcPr>
            <w:tcW w:w="1985" w:type="dxa"/>
          </w:tcPr>
          <w:p w14:paraId="12A34F49" w14:textId="77777777" w:rsidR="00A940EC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257113" w14:textId="77777777" w:rsidR="00A940EC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6F994E" w14:textId="77777777" w:rsidR="00A940EC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621BC1" w:rsidRPr="007B3787" w14:paraId="59AE1A33" w14:textId="77777777" w:rsidTr="00610FBF">
        <w:tc>
          <w:tcPr>
            <w:tcW w:w="846" w:type="dxa"/>
          </w:tcPr>
          <w:p w14:paraId="421192D0" w14:textId="0CD5B24C" w:rsidR="00621BC1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373A152C" w14:textId="2605C4FD" w:rsidR="00621BC1" w:rsidRDefault="00A940EC" w:rsidP="00A940E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imgName</w:t>
            </w:r>
          </w:p>
        </w:tc>
        <w:tc>
          <w:tcPr>
            <w:tcW w:w="1985" w:type="dxa"/>
          </w:tcPr>
          <w:p w14:paraId="4A4B0A22" w14:textId="3EFE3024" w:rsidR="00621BC1" w:rsidRDefault="003C4E8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 w:rsidR="00D20843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BD08954" w14:textId="77777777" w:rsidR="00621BC1" w:rsidRDefault="00621BC1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A312039" w14:textId="290F46DD" w:rsidR="00621BC1" w:rsidRDefault="00AE7B18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976B51" w:rsidRPr="007B3787" w14:paraId="0DEB8882" w14:textId="77777777" w:rsidTr="00610FBF">
        <w:tc>
          <w:tcPr>
            <w:tcW w:w="846" w:type="dxa"/>
          </w:tcPr>
          <w:p w14:paraId="2CE277EF" w14:textId="676D41F7" w:rsidR="00976B51" w:rsidRDefault="00FA4081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071FCC7E" w14:textId="51DA8430" w:rsidR="00976B51" w:rsidRDefault="00976B51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985" w:type="dxa"/>
          </w:tcPr>
          <w:p w14:paraId="69F4A7E2" w14:textId="576C6C7E" w:rsidR="00976B51" w:rsidRDefault="007C6C8B" w:rsidP="009F17A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</w:t>
            </w:r>
            <w:r w:rsidR="009F17A3">
              <w:rPr>
                <w:rFonts w:hint="eastAsia"/>
                <w:lang w:eastAsia="zh-CN"/>
              </w:rPr>
              <w:t>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69D96616" w14:textId="77777777" w:rsidR="00976B51" w:rsidRDefault="00976B51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2E43CA" w14:textId="62AE5D88" w:rsidR="00976B51" w:rsidRDefault="001B717A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</w:tbl>
    <w:p w14:paraId="5C26CB46" w14:textId="77777777" w:rsidR="00AD5AE0" w:rsidRDefault="00AD5AE0" w:rsidP="00AD5AE0">
      <w:pPr>
        <w:spacing w:line="360" w:lineRule="auto"/>
        <w:jc w:val="left"/>
        <w:rPr>
          <w:lang w:eastAsia="zh-CN"/>
        </w:rPr>
      </w:pPr>
    </w:p>
    <w:p w14:paraId="1E1E1901" w14:textId="642BDB9D" w:rsidR="002B28DA" w:rsidRPr="00711029" w:rsidRDefault="002B28DA" w:rsidP="002B28DA">
      <w:pPr>
        <w:pStyle w:val="2"/>
        <w:numPr>
          <w:ilvl w:val="0"/>
          <w:numId w:val="34"/>
        </w:numPr>
        <w:rPr>
          <w:lang w:eastAsia="zh-CN"/>
        </w:rPr>
      </w:pPr>
      <w:bookmarkStart w:id="211" w:name="_Toc299558646"/>
      <w:r>
        <w:rPr>
          <w:lang w:eastAsia="zh-CN"/>
        </w:rPr>
        <w:t>添加</w:t>
      </w:r>
      <w:r w:rsidR="00B43D47">
        <w:rPr>
          <w:lang w:eastAsia="zh-CN"/>
        </w:rPr>
        <w:t>学校经历</w:t>
      </w:r>
      <w:bookmarkEnd w:id="211"/>
    </w:p>
    <w:p w14:paraId="03B1EF38" w14:textId="77777777" w:rsidR="002B28DA" w:rsidRDefault="002B28DA" w:rsidP="002B28D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C32DF21" w14:textId="77777777" w:rsidR="002B28DA" w:rsidRPr="00AC572E" w:rsidRDefault="002B28DA" w:rsidP="002B28DA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6A6E023" w14:textId="77777777" w:rsidR="002B28DA" w:rsidRPr="007B3787" w:rsidRDefault="002B28DA" w:rsidP="002B28DA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更新“我的”项目经验的基本信息，项目名称，项目描述。</w:t>
      </w:r>
      <w:r w:rsidRPr="007B3787">
        <w:rPr>
          <w:lang w:eastAsia="zh-CN"/>
        </w:rPr>
        <w:t xml:space="preserve"> </w:t>
      </w:r>
    </w:p>
    <w:p w14:paraId="6AF16ED0" w14:textId="77777777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350212" w14:textId="68558845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>
        <w:rPr>
          <w:rFonts w:hint="eastAsia"/>
          <w:lang w:eastAsia="zh-CN"/>
        </w:rPr>
        <w:t>add</w:t>
      </w:r>
      <w:r w:rsidR="006D6793">
        <w:rPr>
          <w:rFonts w:hint="eastAsia"/>
          <w:lang w:eastAsia="zh-CN"/>
        </w:rPr>
        <w:t>School</w:t>
      </w:r>
      <w:r>
        <w:rPr>
          <w:rFonts w:hint="eastAsia"/>
          <w:lang w:eastAsia="zh-CN"/>
        </w:rPr>
        <w:t>Experience</w:t>
      </w:r>
    </w:p>
    <w:p w14:paraId="4B9D4494" w14:textId="77777777" w:rsidR="002B28DA" w:rsidRPr="00AC572E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B28DA" w:rsidRPr="007B3787" w14:paraId="2D1D0437" w14:textId="77777777" w:rsidTr="00F6221C">
        <w:tc>
          <w:tcPr>
            <w:tcW w:w="704" w:type="dxa"/>
          </w:tcPr>
          <w:p w14:paraId="6B5CCC03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20B7EA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06DEB3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89A79E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437CF0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28DA" w:rsidRPr="007B3787" w14:paraId="740E6498" w14:textId="77777777" w:rsidTr="00F6221C">
        <w:tc>
          <w:tcPr>
            <w:tcW w:w="704" w:type="dxa"/>
          </w:tcPr>
          <w:p w14:paraId="4D3783BA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5C556ED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EA4B290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F6330CD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B54174B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2B28DA" w:rsidRPr="007B3787" w14:paraId="00CB6DE3" w14:textId="77777777" w:rsidTr="00F6221C">
        <w:tc>
          <w:tcPr>
            <w:tcW w:w="704" w:type="dxa"/>
          </w:tcPr>
          <w:p w14:paraId="2F1B42DE" w14:textId="5544D8F6" w:rsidR="002B28DA" w:rsidRDefault="000451B0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3E100F6" w14:textId="02FB94E5" w:rsidR="002B28DA" w:rsidRDefault="00956788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schoolName</w:t>
            </w:r>
          </w:p>
        </w:tc>
        <w:tc>
          <w:tcPr>
            <w:tcW w:w="1985" w:type="dxa"/>
          </w:tcPr>
          <w:p w14:paraId="29EEADB1" w14:textId="4D37F7E6" w:rsidR="002B28DA" w:rsidRDefault="00CA7633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学校</w:t>
            </w:r>
            <w:r w:rsidR="002B28DA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48A2E5A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420FE60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2B28DA" w:rsidRPr="007B3787" w14:paraId="68B3E843" w14:textId="77777777" w:rsidTr="00F6221C">
        <w:tc>
          <w:tcPr>
            <w:tcW w:w="704" w:type="dxa"/>
          </w:tcPr>
          <w:p w14:paraId="17435C1C" w14:textId="4DBC7FF1" w:rsidR="002B28DA" w:rsidRDefault="000451B0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E314BF5" w14:textId="7B8EBB22" w:rsidR="002B28DA" w:rsidRDefault="00C74252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143BB44F" w14:textId="246AC5E3" w:rsidR="002B28DA" w:rsidRDefault="00FC44ED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阶段</w:t>
            </w:r>
          </w:p>
        </w:tc>
        <w:tc>
          <w:tcPr>
            <w:tcW w:w="1276" w:type="dxa"/>
          </w:tcPr>
          <w:p w14:paraId="518102AB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D5032A6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58E24A00" w14:textId="77777777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B28DA" w:rsidRPr="007B3787" w14:paraId="1749863C" w14:textId="77777777" w:rsidTr="00F6221C">
        <w:tc>
          <w:tcPr>
            <w:tcW w:w="846" w:type="dxa"/>
          </w:tcPr>
          <w:p w14:paraId="7C3DBEE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7D1D379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AAB945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9296FB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1B71264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28DA" w:rsidRPr="007B3787" w14:paraId="56A38E4B" w14:textId="77777777" w:rsidTr="00F6221C">
        <w:tc>
          <w:tcPr>
            <w:tcW w:w="846" w:type="dxa"/>
          </w:tcPr>
          <w:p w14:paraId="7AAF61AB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542CDF7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EE4457C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764A8E32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53E0070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5776C2" w:rsidRPr="007B3787" w14:paraId="43191A57" w14:textId="77777777" w:rsidTr="00F6221C">
        <w:tc>
          <w:tcPr>
            <w:tcW w:w="846" w:type="dxa"/>
          </w:tcPr>
          <w:p w14:paraId="4CFDD184" w14:textId="351451A0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05B9BC1" w14:textId="678C2EAE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5731D0C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C2E1858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8D0A6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776C2" w:rsidRPr="007B3787" w14:paraId="6C839711" w14:textId="77777777" w:rsidTr="00F6221C">
        <w:tc>
          <w:tcPr>
            <w:tcW w:w="846" w:type="dxa"/>
          </w:tcPr>
          <w:p w14:paraId="01D9EAAF" w14:textId="0F47644F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1984" w:type="dxa"/>
          </w:tcPr>
          <w:p w14:paraId="200CE96F" w14:textId="7FADDE2A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schoolId</w:t>
            </w:r>
          </w:p>
        </w:tc>
        <w:tc>
          <w:tcPr>
            <w:tcW w:w="1985" w:type="dxa"/>
          </w:tcPr>
          <w:p w14:paraId="2A640119" w14:textId="09A9BBD1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98AE848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FE07F2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B96C9A2" w14:textId="77777777" w:rsidR="002B28DA" w:rsidRDefault="002B28DA" w:rsidP="002B28DA">
      <w:pPr>
        <w:spacing w:line="360" w:lineRule="auto"/>
        <w:jc w:val="left"/>
        <w:rPr>
          <w:lang w:eastAsia="zh-CN"/>
        </w:rPr>
      </w:pPr>
    </w:p>
    <w:p w14:paraId="4FE2330A" w14:textId="4B80EA83" w:rsidR="00DF033F" w:rsidRPr="00711029" w:rsidRDefault="00DF033F" w:rsidP="00DF033F">
      <w:pPr>
        <w:pStyle w:val="2"/>
        <w:numPr>
          <w:ilvl w:val="0"/>
          <w:numId w:val="34"/>
        </w:numPr>
        <w:rPr>
          <w:lang w:eastAsia="zh-CN"/>
        </w:rPr>
      </w:pPr>
      <w:bookmarkStart w:id="212" w:name="_Toc299558647"/>
      <w:r>
        <w:rPr>
          <w:lang w:eastAsia="zh-CN"/>
        </w:rPr>
        <w:t>删除学校经历</w:t>
      </w:r>
      <w:bookmarkEnd w:id="212"/>
    </w:p>
    <w:p w14:paraId="33CCF9CC" w14:textId="77777777" w:rsidR="00DF033F" w:rsidRDefault="00DF033F" w:rsidP="00DF033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997E7EA" w14:textId="77777777" w:rsidR="00DF033F" w:rsidRPr="00AC572E" w:rsidRDefault="00DF033F" w:rsidP="00DF033F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33A8EFEC" w14:textId="77777777" w:rsidR="00DF033F" w:rsidRDefault="00DF033F" w:rsidP="00DF033F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添加“我的”项目经验，</w:t>
      </w:r>
      <w:r>
        <w:rPr>
          <w:rFonts w:ascii="宋体" w:hAnsi="宋体" w:cs="宋体"/>
          <w:szCs w:val="21"/>
        </w:rPr>
        <w:t>提交方式：post</w:t>
      </w:r>
    </w:p>
    <w:p w14:paraId="73090A7F" w14:textId="6513B703" w:rsidR="00DF033F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E71459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delete</w:t>
      </w:r>
      <w:r w:rsidR="005D2D0D">
        <w:rPr>
          <w:rFonts w:hint="eastAsia"/>
          <w:lang w:eastAsia="zh-CN"/>
        </w:rPr>
        <w:t>School</w:t>
      </w:r>
      <w:r>
        <w:rPr>
          <w:rFonts w:hint="eastAsia"/>
          <w:lang w:eastAsia="zh-CN"/>
        </w:rPr>
        <w:t>Experience</w:t>
      </w:r>
    </w:p>
    <w:p w14:paraId="3CE49B34" w14:textId="77777777" w:rsidR="00DF033F" w:rsidRPr="00AC572E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F033F" w:rsidRPr="007B3787" w14:paraId="65CDBE30" w14:textId="77777777" w:rsidTr="00F6221C">
        <w:tc>
          <w:tcPr>
            <w:tcW w:w="704" w:type="dxa"/>
          </w:tcPr>
          <w:p w14:paraId="2922F77A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7CD824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97CA83A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4EC064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E3797F7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033F" w:rsidRPr="007B3787" w14:paraId="220DF833" w14:textId="77777777" w:rsidTr="00F6221C">
        <w:tc>
          <w:tcPr>
            <w:tcW w:w="704" w:type="dxa"/>
          </w:tcPr>
          <w:p w14:paraId="2106212A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333070D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7A23970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58274FB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8CE6BE4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DF033F" w:rsidRPr="007B3787" w14:paraId="5CFC793C" w14:textId="77777777" w:rsidTr="00F6221C">
        <w:tc>
          <w:tcPr>
            <w:tcW w:w="704" w:type="dxa"/>
          </w:tcPr>
          <w:p w14:paraId="5541282B" w14:textId="683F9463" w:rsidR="00DF033F" w:rsidRDefault="00081B5F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AEE6CB" w14:textId="6590C448" w:rsidR="00DF033F" w:rsidRDefault="00740EB4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  <w:r w:rsidR="00DF033F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33D8C62D" w14:textId="049269D3" w:rsidR="00DF033F" w:rsidRDefault="00461BD5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  <w:r w:rsidR="00DF033F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376A51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EF66138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5CC3CF1B" w14:textId="77777777" w:rsidR="00DF033F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F033F" w:rsidRPr="007B3787" w14:paraId="63923942" w14:textId="77777777" w:rsidTr="00F6221C">
        <w:tc>
          <w:tcPr>
            <w:tcW w:w="846" w:type="dxa"/>
          </w:tcPr>
          <w:p w14:paraId="5EED369E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D55363F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90EE979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C1FB7F3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7E0BBD2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033F" w:rsidRPr="007B3787" w14:paraId="4EF1AE03" w14:textId="77777777" w:rsidTr="00F6221C">
        <w:tc>
          <w:tcPr>
            <w:tcW w:w="846" w:type="dxa"/>
          </w:tcPr>
          <w:p w14:paraId="7BAB8E3C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F7C9E43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6AD063F4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</w:p>
        </w:tc>
        <w:tc>
          <w:tcPr>
            <w:tcW w:w="1276" w:type="dxa"/>
          </w:tcPr>
          <w:p w14:paraId="57976BF8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715EB53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28AD8148" w14:textId="77777777" w:rsidR="00DF033F" w:rsidRDefault="00DF033F" w:rsidP="00DF033F">
      <w:pPr>
        <w:spacing w:line="360" w:lineRule="auto"/>
        <w:jc w:val="left"/>
        <w:rPr>
          <w:lang w:eastAsia="zh-CN"/>
        </w:rPr>
      </w:pPr>
    </w:p>
    <w:p w14:paraId="776E31DC" w14:textId="2D21497E" w:rsidR="004D3AAB" w:rsidRPr="00711029" w:rsidRDefault="002B28DA" w:rsidP="004D3AAB">
      <w:pPr>
        <w:pStyle w:val="2"/>
        <w:numPr>
          <w:ilvl w:val="0"/>
          <w:numId w:val="34"/>
        </w:numPr>
        <w:rPr>
          <w:lang w:eastAsia="zh-CN"/>
        </w:rPr>
      </w:pPr>
      <w:bookmarkStart w:id="213" w:name="_Toc299558648"/>
      <w:r>
        <w:rPr>
          <w:lang w:eastAsia="zh-CN"/>
        </w:rPr>
        <w:t>添加</w:t>
      </w:r>
      <w:r w:rsidR="004D3AAB">
        <w:rPr>
          <w:lang w:eastAsia="zh-CN"/>
        </w:rPr>
        <w:t>项目经验</w:t>
      </w:r>
      <w:bookmarkEnd w:id="213"/>
    </w:p>
    <w:p w14:paraId="597BAF78" w14:textId="77777777" w:rsidR="004D3AAB" w:rsidRDefault="004D3AAB" w:rsidP="004D3AA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90773D2" w14:textId="77777777" w:rsidR="004D3AAB" w:rsidRPr="00AC572E" w:rsidRDefault="004D3AAB" w:rsidP="004D3AA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DF32857" w14:textId="035976FD" w:rsidR="004D3AAB" w:rsidRPr="007B3787" w:rsidRDefault="004D3AAB" w:rsidP="004D3AA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更新“我的”项目经验的基本信息，项目名称</w:t>
      </w:r>
      <w:r w:rsidR="00F6096C">
        <w:rPr>
          <w:rFonts w:hint="eastAsia"/>
          <w:lang w:eastAsia="zh-CN"/>
        </w:rPr>
        <w:t>，</w:t>
      </w:r>
      <w:r w:rsidR="005E2BB6">
        <w:rPr>
          <w:rFonts w:hint="eastAsia"/>
          <w:lang w:eastAsia="zh-CN"/>
        </w:rPr>
        <w:t>项目描述</w:t>
      </w:r>
      <w:r>
        <w:rPr>
          <w:rFonts w:hint="eastAsia"/>
          <w:lang w:eastAsia="zh-CN"/>
        </w:rPr>
        <w:t>。</w:t>
      </w:r>
      <w:r w:rsidRPr="007B3787">
        <w:rPr>
          <w:lang w:eastAsia="zh-CN"/>
        </w:rPr>
        <w:t xml:space="preserve"> </w:t>
      </w:r>
    </w:p>
    <w:p w14:paraId="645F5E8E" w14:textId="77777777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9BB5C55" w14:textId="53855EBF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345A2D">
        <w:rPr>
          <w:rFonts w:hint="eastAsia"/>
          <w:lang w:eastAsia="zh-CN"/>
        </w:rPr>
        <w:t>add</w:t>
      </w:r>
      <w:r w:rsidR="00572063">
        <w:rPr>
          <w:rFonts w:hint="eastAsia"/>
          <w:lang w:eastAsia="zh-CN"/>
        </w:rPr>
        <w:t>ProjectExperience</w:t>
      </w:r>
    </w:p>
    <w:p w14:paraId="20CD729B" w14:textId="77777777" w:rsidR="00EC4A89" w:rsidRPr="00AC572E" w:rsidRDefault="00EC4A89" w:rsidP="00EC4A8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C4A89" w:rsidRPr="007B3787" w14:paraId="38775896" w14:textId="77777777" w:rsidTr="0049477B">
        <w:tc>
          <w:tcPr>
            <w:tcW w:w="704" w:type="dxa"/>
          </w:tcPr>
          <w:p w14:paraId="04B26367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A9C17A5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143FBBE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81D89F5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423EFD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4A89" w:rsidRPr="007B3787" w14:paraId="66981D8F" w14:textId="77777777" w:rsidTr="0049477B">
        <w:tc>
          <w:tcPr>
            <w:tcW w:w="704" w:type="dxa"/>
          </w:tcPr>
          <w:p w14:paraId="558E42E4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A8FAD8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6AC1E63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416A7B5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42CD29A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75AD6" w:rsidRPr="007B3787" w14:paraId="65A77DAD" w14:textId="77777777" w:rsidTr="0049477B">
        <w:tc>
          <w:tcPr>
            <w:tcW w:w="704" w:type="dxa"/>
          </w:tcPr>
          <w:p w14:paraId="3C3D6B53" w14:textId="7E8C0B94" w:rsidR="00375AD6" w:rsidRDefault="00BE35D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4B1FC7" w14:textId="7876160D" w:rsidR="00375AD6" w:rsidRDefault="00375AD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C0ED9DB" w14:textId="5091731C" w:rsidR="00375AD6" w:rsidRDefault="00375AD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50C861C0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5AEF9F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75AD6" w:rsidRPr="007B3787" w14:paraId="10D6B699" w14:textId="77777777" w:rsidTr="0049477B">
        <w:tc>
          <w:tcPr>
            <w:tcW w:w="704" w:type="dxa"/>
          </w:tcPr>
          <w:p w14:paraId="046D78DD" w14:textId="266D0464" w:rsidR="00375AD6" w:rsidRDefault="00BE35DD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126" w:type="dxa"/>
          </w:tcPr>
          <w:p w14:paraId="76C26C4E" w14:textId="5188E7B1" w:rsidR="00375AD6" w:rsidRDefault="00D3031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</w:t>
            </w:r>
          </w:p>
        </w:tc>
        <w:tc>
          <w:tcPr>
            <w:tcW w:w="1985" w:type="dxa"/>
          </w:tcPr>
          <w:p w14:paraId="1BC1EB1E" w14:textId="541189E2" w:rsidR="00375AD6" w:rsidRDefault="00D17ADA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项目描述</w:t>
            </w:r>
          </w:p>
        </w:tc>
        <w:tc>
          <w:tcPr>
            <w:tcW w:w="1276" w:type="dxa"/>
          </w:tcPr>
          <w:p w14:paraId="79659E42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A754B4D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4B2D8F4" w14:textId="77777777" w:rsidR="00EC4A89" w:rsidRDefault="00EC4A89" w:rsidP="00EC4A8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lastRenderedPageBreak/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C4A89" w:rsidRPr="007B3787" w14:paraId="3A56342D" w14:textId="77777777" w:rsidTr="0049477B">
        <w:tc>
          <w:tcPr>
            <w:tcW w:w="846" w:type="dxa"/>
          </w:tcPr>
          <w:p w14:paraId="0C39F8F6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10B3A2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6C82584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5426BA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25E6504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6BB2F5AD" w14:textId="77777777" w:rsidTr="0049477B">
        <w:tc>
          <w:tcPr>
            <w:tcW w:w="846" w:type="dxa"/>
          </w:tcPr>
          <w:p w14:paraId="729A0C63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ADA1C41" w14:textId="18E5FCC9" w:rsidR="000A6EF6" w:rsidRPr="007B3787" w:rsidRDefault="00ED2F3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</w:t>
            </w:r>
            <w:r w:rsidR="000A6EF6"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3C7AA33C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47D5026C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CAC9F7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F6221C" w:rsidRPr="007B3787" w14:paraId="7BD472E8" w14:textId="77777777" w:rsidTr="0049477B">
        <w:tc>
          <w:tcPr>
            <w:tcW w:w="846" w:type="dxa"/>
          </w:tcPr>
          <w:p w14:paraId="42636441" w14:textId="204937B4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A09DF8A" w14:textId="33EAACF6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7D19E60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FB5C2C8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FE60CD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221C" w:rsidRPr="007B3787" w14:paraId="1E342162" w14:textId="77777777" w:rsidTr="0049477B">
        <w:tc>
          <w:tcPr>
            <w:tcW w:w="846" w:type="dxa"/>
          </w:tcPr>
          <w:p w14:paraId="35FAD76E" w14:textId="50F16971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3276376" w14:textId="7C14F426" w:rsidR="00F6221C" w:rsidRDefault="00660295" w:rsidP="0049477B">
            <w:pPr>
              <w:spacing w:line="360" w:lineRule="auto"/>
              <w:jc w:val="left"/>
              <w:rPr>
                <w:lang w:eastAsia="zh-CN"/>
              </w:rPr>
            </w:pPr>
            <w:r w:rsidRPr="00660295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491F912A" w14:textId="084A47C4" w:rsidR="00F6221C" w:rsidRDefault="006602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10D64B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F9D383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17B2E5" w14:textId="77777777" w:rsidR="004D3AAB" w:rsidRDefault="004D3AAB" w:rsidP="004D3AAB">
      <w:pPr>
        <w:spacing w:line="360" w:lineRule="auto"/>
        <w:jc w:val="left"/>
        <w:rPr>
          <w:lang w:eastAsia="zh-CN"/>
        </w:rPr>
      </w:pPr>
    </w:p>
    <w:p w14:paraId="033F49C1" w14:textId="40537F82" w:rsidR="00695F86" w:rsidRPr="00711029" w:rsidRDefault="00381D2F" w:rsidP="00695F86">
      <w:pPr>
        <w:pStyle w:val="2"/>
        <w:numPr>
          <w:ilvl w:val="0"/>
          <w:numId w:val="34"/>
        </w:numPr>
        <w:rPr>
          <w:lang w:eastAsia="zh-CN"/>
        </w:rPr>
      </w:pPr>
      <w:bookmarkStart w:id="214" w:name="_Toc299558649"/>
      <w:r>
        <w:rPr>
          <w:lang w:eastAsia="zh-CN"/>
        </w:rPr>
        <w:t>删除</w:t>
      </w:r>
      <w:r w:rsidR="00695F86">
        <w:rPr>
          <w:lang w:eastAsia="zh-CN"/>
        </w:rPr>
        <w:t>项目经验</w:t>
      </w:r>
      <w:bookmarkEnd w:id="214"/>
    </w:p>
    <w:p w14:paraId="2DFD1561" w14:textId="77777777" w:rsidR="00695F86" w:rsidRDefault="00695F86" w:rsidP="00695F8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12A00C8" w14:textId="77777777" w:rsidR="00695F86" w:rsidRPr="00AC572E" w:rsidRDefault="00695F86" w:rsidP="00695F86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318C9B0" w14:textId="737F9449" w:rsidR="00695F86" w:rsidRDefault="00D80352" w:rsidP="00F00A47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添加</w:t>
      </w:r>
      <w:r w:rsidR="00695F86">
        <w:rPr>
          <w:rFonts w:hint="eastAsia"/>
          <w:lang w:eastAsia="zh-CN"/>
        </w:rPr>
        <w:t>“我的”项目经验，</w:t>
      </w:r>
      <w:r w:rsidR="00695F86">
        <w:rPr>
          <w:rFonts w:ascii="宋体" w:hAnsi="宋体" w:cs="宋体"/>
          <w:szCs w:val="21"/>
        </w:rPr>
        <w:t>提交方式：post</w:t>
      </w:r>
    </w:p>
    <w:p w14:paraId="08FE2382" w14:textId="6BC24C50" w:rsidR="00695F86" w:rsidRDefault="00695F86" w:rsidP="00695F8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71459" w:rsidRPr="00E71459">
        <w:rPr>
          <w:rFonts w:hint="eastAsia"/>
          <w:lang w:eastAsia="zh-CN"/>
        </w:rPr>
        <w:t xml:space="preserve"> </w:t>
      </w:r>
      <w:r w:rsidR="008925A8">
        <w:rPr>
          <w:rFonts w:hint="eastAsia"/>
          <w:lang w:eastAsia="zh-CN"/>
        </w:rPr>
        <w:t>delete</w:t>
      </w:r>
      <w:r w:rsidR="00E71459">
        <w:rPr>
          <w:rFonts w:hint="eastAsia"/>
          <w:lang w:eastAsia="zh-CN"/>
        </w:rPr>
        <w:t>ProjectExperience</w:t>
      </w:r>
    </w:p>
    <w:p w14:paraId="3DE68A30" w14:textId="77777777" w:rsidR="000A6EF6" w:rsidRPr="00AC572E" w:rsidRDefault="000A6EF6" w:rsidP="000A6EF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A6EF6" w:rsidRPr="007B3787" w14:paraId="7EECDB3C" w14:textId="77777777" w:rsidTr="0049477B">
        <w:tc>
          <w:tcPr>
            <w:tcW w:w="704" w:type="dxa"/>
          </w:tcPr>
          <w:p w14:paraId="505028EE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E3F15F8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53A86F6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1586A39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7F00B42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41DBE73C" w14:textId="77777777" w:rsidTr="0049477B">
        <w:tc>
          <w:tcPr>
            <w:tcW w:w="704" w:type="dxa"/>
          </w:tcPr>
          <w:p w14:paraId="5FA37B17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DB60995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B9A6601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D481C24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26C5A94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83E88" w:rsidRPr="007B3787" w14:paraId="498D9775" w14:textId="77777777" w:rsidTr="0049477B">
        <w:tc>
          <w:tcPr>
            <w:tcW w:w="704" w:type="dxa"/>
          </w:tcPr>
          <w:p w14:paraId="0D119AF2" w14:textId="511008DC" w:rsidR="00183E88" w:rsidRDefault="0012561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771EB09" w14:textId="68537647" w:rsidR="00183E88" w:rsidRDefault="00183E88" w:rsidP="006960E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6852B027" w14:textId="04A6FC13" w:rsidR="00183E88" w:rsidRDefault="00183E8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73CB9FC" w14:textId="77777777" w:rsidR="00183E88" w:rsidRPr="007B3787" w:rsidRDefault="00183E8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B7CF03" w14:textId="77777777" w:rsidR="00183E88" w:rsidRPr="007B3787" w:rsidRDefault="00183E8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061D017" w14:textId="77777777" w:rsidR="000A6EF6" w:rsidRDefault="000A6EF6" w:rsidP="000A6EF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A6EF6" w:rsidRPr="007B3787" w14:paraId="2875FC41" w14:textId="77777777" w:rsidTr="0049477B">
        <w:tc>
          <w:tcPr>
            <w:tcW w:w="846" w:type="dxa"/>
          </w:tcPr>
          <w:p w14:paraId="1378CB6A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C2058CF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FFBB2A0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6006B29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91BBEDD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7F71D53F" w14:textId="77777777" w:rsidTr="0049477B">
        <w:tc>
          <w:tcPr>
            <w:tcW w:w="846" w:type="dxa"/>
          </w:tcPr>
          <w:p w14:paraId="515B0687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C165CBC" w14:textId="3B2A0A3F" w:rsidR="000A6EF6" w:rsidRPr="007B3787" w:rsidRDefault="004F62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</w:t>
            </w:r>
            <w:r w:rsidR="006960EB"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70F05D27" w14:textId="33D8364C" w:rsidR="000A6EF6" w:rsidRPr="007B3787" w:rsidRDefault="004F62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0A6EF6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50329E99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0FB301E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F90713" w:rsidRPr="007B3787" w14:paraId="57624076" w14:textId="77777777" w:rsidTr="0049477B">
        <w:tc>
          <w:tcPr>
            <w:tcW w:w="846" w:type="dxa"/>
          </w:tcPr>
          <w:p w14:paraId="217DFFB4" w14:textId="6F4FD36B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9C76AFD" w14:textId="646EA6EE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2605A80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57CE498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5AA469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90713" w:rsidRPr="007B3787" w14:paraId="345C9766" w14:textId="77777777" w:rsidTr="0049477B">
        <w:tc>
          <w:tcPr>
            <w:tcW w:w="846" w:type="dxa"/>
          </w:tcPr>
          <w:p w14:paraId="28135A2A" w14:textId="5F28E7A3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976D381" w14:textId="06F643E1" w:rsidR="00F90713" w:rsidRDefault="0012561C" w:rsidP="0049477B">
            <w:pPr>
              <w:spacing w:line="360" w:lineRule="auto"/>
              <w:jc w:val="left"/>
              <w:rPr>
                <w:lang w:eastAsia="zh-CN"/>
              </w:rPr>
            </w:pPr>
            <w:r w:rsidRPr="0012561C">
              <w:rPr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2E9CB1F7" w14:textId="458D9D38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被删除项目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C6409C0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4D6ED5B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D59966" w14:textId="77777777" w:rsidR="00695F86" w:rsidRDefault="00695F86" w:rsidP="00695F86">
      <w:pPr>
        <w:spacing w:line="360" w:lineRule="auto"/>
        <w:jc w:val="left"/>
        <w:rPr>
          <w:lang w:eastAsia="zh-CN"/>
        </w:rPr>
      </w:pPr>
    </w:p>
    <w:p w14:paraId="0D7AA120" w14:textId="77777777" w:rsidR="00CD0AE2" w:rsidRPr="00711029" w:rsidRDefault="00CD0AE2" w:rsidP="00CD0AE2">
      <w:pPr>
        <w:pStyle w:val="2"/>
        <w:numPr>
          <w:ilvl w:val="0"/>
          <w:numId w:val="34"/>
        </w:numPr>
        <w:rPr>
          <w:lang w:eastAsia="zh-CN"/>
        </w:rPr>
      </w:pPr>
      <w:bookmarkStart w:id="215" w:name="_Toc299558650"/>
      <w:r>
        <w:rPr>
          <w:lang w:eastAsia="zh-CN"/>
        </w:rPr>
        <w:t>增加工作经验</w:t>
      </w:r>
      <w:bookmarkEnd w:id="215"/>
    </w:p>
    <w:p w14:paraId="3483FB5A" w14:textId="77777777" w:rsidR="00CD0AE2" w:rsidRDefault="00CD0AE2" w:rsidP="00CD0A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64E8469" w14:textId="77777777" w:rsidR="00CD0AE2" w:rsidRPr="00AC572E" w:rsidRDefault="00CD0AE2" w:rsidP="00CD0AE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4D3A8C61" w14:textId="77777777" w:rsidR="00CD0AE2" w:rsidRDefault="00CD0AE2" w:rsidP="00CD0AE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更新“我的”工作经验，</w:t>
      </w:r>
    </w:p>
    <w:p w14:paraId="5A285614" w14:textId="77777777" w:rsidR="00CD0AE2" w:rsidRDefault="00CD0AE2" w:rsidP="00CD0AE2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87B2C3C" w14:textId="77777777" w:rsidR="00CD0AE2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BE743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addWorkExperience</w:t>
      </w:r>
    </w:p>
    <w:p w14:paraId="085CD404" w14:textId="77777777" w:rsidR="00CD0AE2" w:rsidRPr="00AC572E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D0AE2" w:rsidRPr="007B3787" w14:paraId="2E87846B" w14:textId="77777777" w:rsidTr="00F6221C">
        <w:tc>
          <w:tcPr>
            <w:tcW w:w="704" w:type="dxa"/>
          </w:tcPr>
          <w:p w14:paraId="6C3E453D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BF3204F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92B46F3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C4DA05B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0DB938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D0AE2" w:rsidRPr="007B3787" w14:paraId="24B31B5D" w14:textId="77777777" w:rsidTr="00F6221C">
        <w:tc>
          <w:tcPr>
            <w:tcW w:w="704" w:type="dxa"/>
          </w:tcPr>
          <w:p w14:paraId="1FEFC601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C8BD2A1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B1C4228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622BFEF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E2A3800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CD0AE2" w:rsidRPr="007B3787" w14:paraId="57A9D6F1" w14:textId="77777777" w:rsidTr="00F6221C">
        <w:tc>
          <w:tcPr>
            <w:tcW w:w="704" w:type="dxa"/>
          </w:tcPr>
          <w:p w14:paraId="0D25F81D" w14:textId="7785A7FC" w:rsidR="00CD0AE2" w:rsidRDefault="000B3A7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4AC394B" w14:textId="7969CE93" w:rsidR="00CD0AE2" w:rsidRDefault="0068562D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</w:t>
            </w: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5E1EB408" w14:textId="202F2BDB" w:rsidR="00CD0AE2" w:rsidRDefault="00CD0AE2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公司</w:t>
            </w:r>
            <w:r w:rsidR="00702748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AED832D" w14:textId="2A48F60F" w:rsidR="00CD0AE2" w:rsidRPr="007B3787" w:rsidRDefault="00BF7E91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4CE413E" w14:textId="22FCFD0F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68562D" w:rsidRPr="007B3787" w14:paraId="373B4FA7" w14:textId="77777777" w:rsidTr="00F6221C">
        <w:tc>
          <w:tcPr>
            <w:tcW w:w="704" w:type="dxa"/>
          </w:tcPr>
          <w:p w14:paraId="2695731D" w14:textId="205209BF" w:rsidR="0068562D" w:rsidRDefault="000B3A7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E6DD7F5" w14:textId="19426A70" w:rsidR="0068562D" w:rsidRDefault="00954C4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6702A339" w14:textId="4944DB2B" w:rsidR="0068562D" w:rsidRDefault="00954C4E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 w:rsidR="007C2A86">
              <w:rPr>
                <w:lang w:eastAsia="zh-CN"/>
              </w:rPr>
              <w:t>职时间</w:t>
            </w:r>
          </w:p>
        </w:tc>
        <w:tc>
          <w:tcPr>
            <w:tcW w:w="1276" w:type="dxa"/>
          </w:tcPr>
          <w:p w14:paraId="6B3CBE03" w14:textId="2245261C" w:rsidR="0068562D" w:rsidRDefault="006975D8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452600B" w14:textId="77777777" w:rsidR="0068562D" w:rsidRDefault="0068562D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29A7B936" w14:textId="77777777" w:rsidR="00CD0AE2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D0AE2" w:rsidRPr="007B3787" w14:paraId="72AB46E3" w14:textId="77777777" w:rsidTr="00F6221C">
        <w:tc>
          <w:tcPr>
            <w:tcW w:w="846" w:type="dxa"/>
          </w:tcPr>
          <w:p w14:paraId="22792868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D0FE4D1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5C9E0E6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CC58929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12BA6D0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D0AE2" w:rsidRPr="007B3787" w14:paraId="36EC5AE1" w14:textId="77777777" w:rsidTr="00F6221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B5DB0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60015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DE29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BC20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7A2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246742AE" w14:textId="77777777" w:rsidR="00CD0AE2" w:rsidRDefault="00CD0AE2" w:rsidP="00CD0AE2">
      <w:pPr>
        <w:spacing w:line="360" w:lineRule="auto"/>
        <w:jc w:val="left"/>
        <w:rPr>
          <w:lang w:eastAsia="zh-CN"/>
        </w:rPr>
      </w:pPr>
    </w:p>
    <w:p w14:paraId="41732552" w14:textId="35FECB3E" w:rsidR="004D3AAB" w:rsidRPr="00711029" w:rsidRDefault="006E0374" w:rsidP="004D3AAB">
      <w:pPr>
        <w:pStyle w:val="2"/>
        <w:numPr>
          <w:ilvl w:val="0"/>
          <w:numId w:val="34"/>
        </w:numPr>
        <w:rPr>
          <w:lang w:eastAsia="zh-CN"/>
        </w:rPr>
      </w:pPr>
      <w:bookmarkStart w:id="216" w:name="_Toc299558651"/>
      <w:r>
        <w:rPr>
          <w:lang w:eastAsia="zh-CN"/>
        </w:rPr>
        <w:t>删除</w:t>
      </w:r>
      <w:r w:rsidR="004D3AAB">
        <w:rPr>
          <w:lang w:eastAsia="zh-CN"/>
        </w:rPr>
        <w:t>工作经验</w:t>
      </w:r>
      <w:bookmarkEnd w:id="216"/>
    </w:p>
    <w:p w14:paraId="796B8D6F" w14:textId="77777777" w:rsidR="004D3AAB" w:rsidRDefault="004D3AAB" w:rsidP="004D3AA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1DC294" w14:textId="77777777" w:rsidR="004D3AAB" w:rsidRPr="00AC572E" w:rsidRDefault="004D3AAB" w:rsidP="004D3AA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76A66849" w14:textId="3FB08AFC" w:rsidR="00721565" w:rsidRDefault="004D3AAB" w:rsidP="0072156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</w:t>
      </w:r>
      <w:r w:rsidR="00724C50">
        <w:rPr>
          <w:rFonts w:hint="eastAsia"/>
          <w:lang w:eastAsia="zh-CN"/>
        </w:rPr>
        <w:t>工作经验</w:t>
      </w:r>
      <w:r w:rsidR="00695F86">
        <w:rPr>
          <w:rFonts w:hint="eastAsia"/>
          <w:lang w:eastAsia="zh-CN"/>
        </w:rPr>
        <w:t>，</w:t>
      </w:r>
    </w:p>
    <w:p w14:paraId="117F9706" w14:textId="68FBA7F0" w:rsidR="004D3AAB" w:rsidRDefault="004D3AAB" w:rsidP="00721565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6D17D7F" w14:textId="0D7AB3DE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BE7434" w:rsidRPr="00BE7434">
        <w:rPr>
          <w:rFonts w:hint="eastAsia"/>
          <w:lang w:eastAsia="zh-CN"/>
        </w:rPr>
        <w:t xml:space="preserve"> </w:t>
      </w:r>
      <w:r w:rsidR="00E164AA">
        <w:rPr>
          <w:rFonts w:hint="eastAsia"/>
          <w:lang w:eastAsia="zh-CN"/>
        </w:rPr>
        <w:t>delete</w:t>
      </w:r>
      <w:r w:rsidR="00ED0414">
        <w:rPr>
          <w:rFonts w:hint="eastAsia"/>
          <w:lang w:eastAsia="zh-CN"/>
        </w:rPr>
        <w:t>Work</w:t>
      </w:r>
      <w:r w:rsidR="00BE7434">
        <w:rPr>
          <w:rFonts w:hint="eastAsia"/>
          <w:lang w:eastAsia="zh-CN"/>
        </w:rPr>
        <w:t>Experience</w:t>
      </w:r>
    </w:p>
    <w:p w14:paraId="28E1AC60" w14:textId="77777777" w:rsidR="000D1EA7" w:rsidRPr="00AC572E" w:rsidRDefault="000D1EA7" w:rsidP="000D1EA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D1EA7" w:rsidRPr="007B3787" w14:paraId="480AB9E8" w14:textId="77777777" w:rsidTr="0049477B">
        <w:tc>
          <w:tcPr>
            <w:tcW w:w="704" w:type="dxa"/>
          </w:tcPr>
          <w:p w14:paraId="749E9EB6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43BA308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EEA2792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7FCF8AF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DD3A19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D1EA7" w:rsidRPr="007B3787" w14:paraId="648F982F" w14:textId="77777777" w:rsidTr="0049477B">
        <w:tc>
          <w:tcPr>
            <w:tcW w:w="704" w:type="dxa"/>
          </w:tcPr>
          <w:p w14:paraId="5E8AD78A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F7BB64E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80D9AC4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CF70F2B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D0DC6C8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A40211" w:rsidRPr="007B3787" w14:paraId="7DF7518B" w14:textId="77777777" w:rsidTr="0049477B">
        <w:tc>
          <w:tcPr>
            <w:tcW w:w="704" w:type="dxa"/>
          </w:tcPr>
          <w:p w14:paraId="28969DD7" w14:textId="6AC32F3B" w:rsidR="00A40211" w:rsidRDefault="00DA38F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532019F" w14:textId="17F9CCA3" w:rsidR="00A40211" w:rsidRDefault="0004234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companyId</w:t>
            </w:r>
          </w:p>
        </w:tc>
        <w:tc>
          <w:tcPr>
            <w:tcW w:w="1985" w:type="dxa"/>
          </w:tcPr>
          <w:p w14:paraId="5A74F34C" w14:textId="2AC47EF5" w:rsidR="00A40211" w:rsidRDefault="00A4021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公司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3A68FD6" w14:textId="4FD15FC6" w:rsidR="00A40211" w:rsidRPr="007B3787" w:rsidRDefault="00A4021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7E8EDCB" w14:textId="77777777" w:rsidR="00A40211" w:rsidRPr="007B3787" w:rsidRDefault="00A4021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3E4E7ABB" w14:textId="77777777" w:rsidR="00B54CDE" w:rsidRDefault="00B54CDE" w:rsidP="00B54C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54CDE" w:rsidRPr="007B3787" w14:paraId="7860374F" w14:textId="77777777" w:rsidTr="0094119A">
        <w:tc>
          <w:tcPr>
            <w:tcW w:w="846" w:type="dxa"/>
          </w:tcPr>
          <w:p w14:paraId="63C728DB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A7739FD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AF89658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DAC9C57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1F67E83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54CDE" w:rsidRPr="007B3787" w14:paraId="67384E81" w14:textId="77777777" w:rsidTr="0094119A">
        <w:tc>
          <w:tcPr>
            <w:tcW w:w="846" w:type="dxa"/>
          </w:tcPr>
          <w:p w14:paraId="1E36DC18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9A64B14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3B9B073F" w14:textId="51CB23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 w:rsidR="00B63D8A">
              <w:rPr>
                <w:rFonts w:hint="eastAsia"/>
                <w:lang w:eastAsia="zh-CN"/>
              </w:rPr>
              <w:t>/</w:t>
            </w:r>
            <w:r w:rsidR="00B63D8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571D294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AA857AD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B54CDE" w:rsidRPr="007B3787" w14:paraId="7EAFBB18" w14:textId="77777777" w:rsidTr="0094119A">
        <w:tc>
          <w:tcPr>
            <w:tcW w:w="846" w:type="dxa"/>
          </w:tcPr>
          <w:p w14:paraId="76288FB7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D1E4C0E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E587034" w14:textId="4FD384EE" w:rsidR="00B54CDE" w:rsidRDefault="00F5709A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1D560CC" w14:textId="009F839E" w:rsidR="00B54CDE" w:rsidRDefault="00F5709A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1EF26C8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CDE" w:rsidRPr="007B3787" w14:paraId="22CBBD88" w14:textId="77777777" w:rsidTr="0094119A">
        <w:tc>
          <w:tcPr>
            <w:tcW w:w="846" w:type="dxa"/>
          </w:tcPr>
          <w:p w14:paraId="36A982FA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0128305" w14:textId="285A824D" w:rsidR="00B54CDE" w:rsidRDefault="00FE2778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company</w:t>
            </w:r>
            <w:r w:rsidR="00B54CDE" w:rsidRPr="0012561C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01391443" w14:textId="68CB0D3B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被删除</w:t>
            </w:r>
            <w:r w:rsidR="00134F20">
              <w:rPr>
                <w:lang w:eastAsia="zh-CN"/>
              </w:rPr>
              <w:t>公司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5CAFFB9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C10438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E9A369" w14:textId="77777777" w:rsidR="004D3AAB" w:rsidRDefault="004D3AAB" w:rsidP="004D3AAB">
      <w:pPr>
        <w:spacing w:line="360" w:lineRule="auto"/>
        <w:jc w:val="left"/>
        <w:rPr>
          <w:lang w:eastAsia="zh-CN"/>
        </w:rPr>
      </w:pPr>
    </w:p>
    <w:p w14:paraId="14C6A505" w14:textId="39AD3519" w:rsidR="00A23C40" w:rsidRPr="00711029" w:rsidRDefault="00A23C40" w:rsidP="00A23C40">
      <w:pPr>
        <w:pStyle w:val="2"/>
        <w:numPr>
          <w:ilvl w:val="0"/>
          <w:numId w:val="34"/>
        </w:numPr>
        <w:rPr>
          <w:lang w:eastAsia="zh-CN"/>
        </w:rPr>
      </w:pPr>
      <w:bookmarkStart w:id="217" w:name="_Toc299558652"/>
      <w:r>
        <w:rPr>
          <w:lang w:eastAsia="zh-CN"/>
        </w:rPr>
        <w:lastRenderedPageBreak/>
        <w:t>更新用户角色</w:t>
      </w:r>
      <w:bookmarkEnd w:id="217"/>
    </w:p>
    <w:p w14:paraId="23B56891" w14:textId="77777777" w:rsidR="00A23C40" w:rsidRDefault="00A23C40" w:rsidP="00A23C4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1793B8D" w14:textId="77777777" w:rsidR="00A23C40" w:rsidRPr="00AC572E" w:rsidRDefault="00A23C40" w:rsidP="00A23C40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2EE3E88" w14:textId="07931503" w:rsidR="00A23C40" w:rsidRPr="007B3787" w:rsidRDefault="00A23C40" w:rsidP="00A23C40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</w:t>
      </w:r>
      <w:r w:rsidR="005B791E">
        <w:rPr>
          <w:rFonts w:hint="eastAsia"/>
          <w:lang w:eastAsia="zh-CN"/>
        </w:rPr>
        <w:t>用户角色</w:t>
      </w:r>
    </w:p>
    <w:p w14:paraId="28E1A4A0" w14:textId="77777777" w:rsidR="00A23C40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755C76" w14:textId="2DE688BE" w:rsidR="00A23C40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bookmarkStart w:id="218" w:name="OLE_LINK7"/>
      <w:bookmarkStart w:id="219" w:name="OLE_LINK8"/>
      <w:bookmarkStart w:id="220" w:name="OLE_LINK9"/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DD0CBC">
        <w:rPr>
          <w:rFonts w:hint="eastAsia"/>
          <w:lang w:eastAsia="zh-CN"/>
        </w:rPr>
        <w:t>update</w:t>
      </w:r>
      <w:r w:rsidR="00DD0CBC">
        <w:rPr>
          <w:lang w:eastAsia="zh-CN"/>
        </w:rPr>
        <w:t>Role</w:t>
      </w:r>
      <w:r w:rsidR="009F1F76">
        <w:rPr>
          <w:lang w:eastAsia="zh-CN"/>
        </w:rPr>
        <w:t>s</w:t>
      </w:r>
    </w:p>
    <w:bookmarkEnd w:id="218"/>
    <w:bookmarkEnd w:id="219"/>
    <w:bookmarkEnd w:id="220"/>
    <w:p w14:paraId="78690440" w14:textId="77777777" w:rsidR="00A23C40" w:rsidRPr="00AC572E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23C40" w:rsidRPr="007B3787" w14:paraId="4CC749E7" w14:textId="77777777" w:rsidTr="003977B3">
        <w:tc>
          <w:tcPr>
            <w:tcW w:w="704" w:type="dxa"/>
          </w:tcPr>
          <w:p w14:paraId="6FD50AB3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B08742E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5DEBFD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333C9A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CA8A4CE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23C40" w:rsidRPr="007B3787" w14:paraId="01774F6E" w14:textId="77777777" w:rsidTr="003977B3">
        <w:tc>
          <w:tcPr>
            <w:tcW w:w="704" w:type="dxa"/>
          </w:tcPr>
          <w:p w14:paraId="146AFF4F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7D12BC0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E884B7A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DC46249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1FB51A0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A23C40" w:rsidRPr="007B3787" w14:paraId="6961B0FB" w14:textId="77777777" w:rsidTr="003977B3">
        <w:tc>
          <w:tcPr>
            <w:tcW w:w="704" w:type="dxa"/>
          </w:tcPr>
          <w:p w14:paraId="592EDC71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5CBBEB4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245FFB06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12DE3EF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88DF7A1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A23C40" w:rsidRPr="007B3787" w14:paraId="1BA2747E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F70B0" w14:textId="77777777" w:rsidR="00A23C40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F22C" w14:textId="27E81A58" w:rsidR="00A23C40" w:rsidRPr="007B3787" w:rsidRDefault="006549EC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roles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13A7B" w14:textId="61E7F589" w:rsidR="00A23C40" w:rsidRPr="007B3787" w:rsidRDefault="00A3286D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D58E0" w14:textId="1736B662" w:rsidR="00A23C40" w:rsidRPr="007B3787" w:rsidRDefault="00C7288F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75B32" w14:textId="28FF9DC7" w:rsidR="00A23C40" w:rsidRPr="007B3787" w:rsidRDefault="00C7288F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</w:tbl>
    <w:p w14:paraId="4CF3D95A" w14:textId="77777777" w:rsidR="00A23C40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23C40" w:rsidRPr="007B3787" w14:paraId="7C4E760B" w14:textId="77777777" w:rsidTr="003977B3">
        <w:tc>
          <w:tcPr>
            <w:tcW w:w="846" w:type="dxa"/>
          </w:tcPr>
          <w:p w14:paraId="41E62F6E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6B671B8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03562C2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1A67D1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0DB7BB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23C40" w:rsidRPr="007B3787" w14:paraId="3AA11814" w14:textId="77777777" w:rsidTr="003977B3">
        <w:tc>
          <w:tcPr>
            <w:tcW w:w="846" w:type="dxa"/>
          </w:tcPr>
          <w:p w14:paraId="6913809A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C39707C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329D0509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CD708C1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077AFD3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A23C40" w:rsidRPr="007B3787" w14:paraId="2D5DE468" w14:textId="77777777" w:rsidTr="003977B3">
        <w:tc>
          <w:tcPr>
            <w:tcW w:w="846" w:type="dxa"/>
          </w:tcPr>
          <w:p w14:paraId="51259CCB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AFCF64F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4581F104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50808C3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044E04E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23C40" w:rsidRPr="007B3787" w14:paraId="6866AABF" w14:textId="77777777" w:rsidTr="003977B3">
        <w:tc>
          <w:tcPr>
            <w:tcW w:w="846" w:type="dxa"/>
          </w:tcPr>
          <w:p w14:paraId="06103BFB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7D9C9A0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3918D6DE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用户账户</w:t>
            </w:r>
          </w:p>
        </w:tc>
        <w:tc>
          <w:tcPr>
            <w:tcW w:w="1276" w:type="dxa"/>
          </w:tcPr>
          <w:p w14:paraId="08F7D107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61AACDF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5B14305" w14:textId="77777777" w:rsidR="00A23C40" w:rsidRDefault="00A23C40" w:rsidP="00A23C40">
      <w:pPr>
        <w:spacing w:line="360" w:lineRule="auto"/>
        <w:jc w:val="left"/>
        <w:rPr>
          <w:lang w:eastAsia="zh-CN"/>
        </w:rPr>
      </w:pPr>
    </w:p>
    <w:p w14:paraId="1D1EA93B" w14:textId="5866486A" w:rsidR="0085624E" w:rsidRPr="003F2E68" w:rsidRDefault="00E437A9" w:rsidP="00A3000D">
      <w:pPr>
        <w:pStyle w:val="2"/>
        <w:rPr>
          <w:lang w:eastAsia="zh-CN"/>
        </w:rPr>
      </w:pPr>
      <w:bookmarkStart w:id="221" w:name="_Toc299558653"/>
      <w:r>
        <w:rPr>
          <w:rFonts w:hint="eastAsia"/>
          <w:lang w:eastAsia="zh-CN"/>
        </w:rPr>
        <w:t>获取我的消息</w:t>
      </w:r>
      <w:bookmarkEnd w:id="221"/>
    </w:p>
    <w:p w14:paraId="4F823D2B" w14:textId="77777777" w:rsidR="00B93F1F" w:rsidRPr="00B93F1F" w:rsidRDefault="0085624E" w:rsidP="0085624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7AC121CF" w14:textId="77777777" w:rsidR="00B41F52" w:rsidRDefault="00B41F52" w:rsidP="00B41F52">
      <w:pPr>
        <w:spacing w:line="360" w:lineRule="auto"/>
        <w:ind w:left="480"/>
        <w:jc w:val="left"/>
        <w:rPr>
          <w:lang w:eastAsia="zh-CN"/>
        </w:rPr>
      </w:pPr>
      <w:r w:rsidRPr="00B41F52">
        <w:rPr>
          <w:rFonts w:hint="eastAsia"/>
          <w:lang w:eastAsia="zh-CN"/>
        </w:rPr>
        <w:t>http://gxufyz.axshare.com/#p=</w:t>
      </w:r>
      <w:r w:rsidRPr="00B41F52">
        <w:rPr>
          <w:rFonts w:hint="eastAsia"/>
          <w:lang w:eastAsia="zh-CN"/>
        </w:rPr>
        <w:t>我的消息</w:t>
      </w:r>
    </w:p>
    <w:p w14:paraId="16DE28DB" w14:textId="7F0312E6" w:rsidR="00B41F52" w:rsidRPr="00B41F52" w:rsidRDefault="007F4100" w:rsidP="00B41F5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获取我的消息</w:t>
      </w:r>
    </w:p>
    <w:p w14:paraId="3B22D1A5" w14:textId="5EBC6154" w:rsidR="0085624E" w:rsidRPr="00C56DE6" w:rsidRDefault="0085624E" w:rsidP="00B41F5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bookmarkStart w:id="222" w:name="OLE_LINK26"/>
      <w:bookmarkStart w:id="223" w:name="OLE_LINK27"/>
      <w:bookmarkStart w:id="224" w:name="OLE_LINK28"/>
      <w:bookmarkStart w:id="225" w:name="OLE_LINK29"/>
      <w:r w:rsidR="007C2862">
        <w:rPr>
          <w:rFonts w:ascii="微软雅黑" w:eastAsia="微软雅黑" w:hAnsi="微软雅黑" w:cs="微软雅黑"/>
          <w:sz w:val="18"/>
          <w:szCs w:val="18"/>
          <w:lang w:eastAsia="zh-CN"/>
        </w:rPr>
        <w:t>comment</w:t>
      </w:r>
      <w:r>
        <w:rPr>
          <w:rFonts w:ascii="微软雅黑" w:eastAsia="微软雅黑" w:hAnsi="微软雅黑" w:cs="微软雅黑"/>
          <w:sz w:val="18"/>
          <w:szCs w:val="18"/>
        </w:rPr>
        <w:t>/get</w:t>
      </w:r>
      <w:r w:rsidR="003A439B">
        <w:rPr>
          <w:rFonts w:ascii="微软雅黑" w:eastAsia="微软雅黑" w:hAnsi="微软雅黑" w:cs="微软雅黑"/>
          <w:sz w:val="18"/>
          <w:szCs w:val="18"/>
        </w:rPr>
        <w:t>Messages</w:t>
      </w:r>
      <w:bookmarkEnd w:id="222"/>
      <w:bookmarkEnd w:id="223"/>
      <w:r>
        <w:rPr>
          <w:lang w:eastAsia="zh-CN"/>
        </w:rPr>
        <w:t xml:space="preserve"> </w:t>
      </w:r>
    </w:p>
    <w:bookmarkEnd w:id="224"/>
    <w:bookmarkEnd w:id="225"/>
    <w:p w14:paraId="41D17DC9" w14:textId="77777777" w:rsidR="0085624E" w:rsidRPr="00B05C4F" w:rsidRDefault="0085624E" w:rsidP="0085624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0591EBB" w14:textId="77777777" w:rsidR="00407FFA" w:rsidRPr="00AC572E" w:rsidRDefault="00407FFA" w:rsidP="00407FF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07FFA" w:rsidRPr="007B3787" w14:paraId="50D4C610" w14:textId="77777777" w:rsidTr="0049477B">
        <w:tc>
          <w:tcPr>
            <w:tcW w:w="704" w:type="dxa"/>
          </w:tcPr>
          <w:p w14:paraId="05FCDBA8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08368D6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C59CB68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BDD43AC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27A1717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07FFA" w:rsidRPr="007B3787" w14:paraId="597EC86E" w14:textId="77777777" w:rsidTr="0049477B">
        <w:tc>
          <w:tcPr>
            <w:tcW w:w="704" w:type="dxa"/>
          </w:tcPr>
          <w:p w14:paraId="0DBF45A2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7DDF07F4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0410D01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A9CD8D3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E36DB10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527A99" w:rsidRPr="007B3787" w14:paraId="60D7EA87" w14:textId="77777777" w:rsidTr="00527A99">
        <w:trPr>
          <w:trHeight w:val="72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2C06F" w14:textId="07AE36E4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D5305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6A17C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DF480" w14:textId="77777777" w:rsidR="00527A99" w:rsidRPr="007B3787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D19C643" w14:textId="1C0ED16E" w:rsidR="00527A99" w:rsidRPr="00527A99" w:rsidRDefault="00527A99" w:rsidP="00527A99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包括我的点赞和关注两部分，每个都要显示</w:t>
            </w:r>
            <w:r>
              <w:rPr>
                <w:rFonts w:hint="eastAsia"/>
                <w:lang w:eastAsia="zh-CN"/>
              </w:rPr>
              <w:t>pageSize</w:t>
            </w:r>
            <w:r>
              <w:rPr>
                <w:rFonts w:hint="eastAsia"/>
                <w:lang w:eastAsia="zh-CN"/>
              </w:rPr>
              <w:t>条</w:t>
            </w:r>
          </w:p>
        </w:tc>
      </w:tr>
      <w:tr w:rsidR="00527A99" w:rsidRPr="007B3787" w14:paraId="05304AD5" w14:textId="77777777" w:rsidTr="00A22EC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D365A" w14:textId="618B390E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AF774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41865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8D341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D220D" w14:textId="545F44A0" w:rsidR="00527A99" w:rsidRPr="007B3787" w:rsidRDefault="00527A99" w:rsidP="00805D42">
            <w:pPr>
              <w:spacing w:line="360" w:lineRule="auto"/>
              <w:rPr>
                <w:lang w:eastAsia="zh-CN"/>
              </w:rPr>
            </w:pPr>
          </w:p>
        </w:tc>
      </w:tr>
    </w:tbl>
    <w:p w14:paraId="6FDC1912" w14:textId="77777777" w:rsidR="00407FFA" w:rsidRDefault="00407FFA" w:rsidP="00407FF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07FFA" w:rsidRPr="007B3787" w14:paraId="1CC9483A" w14:textId="77777777" w:rsidTr="0049477B">
        <w:tc>
          <w:tcPr>
            <w:tcW w:w="846" w:type="dxa"/>
          </w:tcPr>
          <w:p w14:paraId="69BAC411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D00BC2F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0402227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6B0C29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0BE3A25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07FFA" w:rsidRPr="007B3787" w14:paraId="544E68B9" w14:textId="77777777" w:rsidTr="0049477B">
        <w:tc>
          <w:tcPr>
            <w:tcW w:w="846" w:type="dxa"/>
          </w:tcPr>
          <w:p w14:paraId="70E4A80B" w14:textId="77777777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F0FA493" w14:textId="1014BDD6" w:rsidR="00407FFA" w:rsidRPr="007B3787" w:rsidRDefault="001C70E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messages</w:t>
            </w:r>
          </w:p>
        </w:tc>
        <w:tc>
          <w:tcPr>
            <w:tcW w:w="1985" w:type="dxa"/>
          </w:tcPr>
          <w:p w14:paraId="66294CEE" w14:textId="11A7BF43" w:rsidR="00407FFA" w:rsidRPr="007B3787" w:rsidRDefault="00B670E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我的消息</w:t>
            </w:r>
          </w:p>
        </w:tc>
        <w:tc>
          <w:tcPr>
            <w:tcW w:w="1276" w:type="dxa"/>
          </w:tcPr>
          <w:p w14:paraId="597922C5" w14:textId="3A16BAAF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37D761" w14:textId="77777777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7DB0" w:rsidRPr="007B3787" w14:paraId="0765988C" w14:textId="77777777" w:rsidTr="0049477B">
        <w:tc>
          <w:tcPr>
            <w:tcW w:w="846" w:type="dxa"/>
          </w:tcPr>
          <w:p w14:paraId="33791CD9" w14:textId="5F99DA92" w:rsidR="00CA7DB0" w:rsidRDefault="00CA7D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85487E6" w14:textId="149DB696" w:rsidR="00CA7DB0" w:rsidRDefault="00CA7D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concer</w:t>
            </w:r>
            <w:r w:rsidR="00D87CC9">
              <w:rPr>
                <w:lang w:eastAsia="zh-CN"/>
              </w:rPr>
              <w:t>ns</w:t>
            </w:r>
          </w:p>
        </w:tc>
        <w:tc>
          <w:tcPr>
            <w:tcW w:w="1985" w:type="dxa"/>
          </w:tcPr>
          <w:p w14:paraId="6DEE5EF0" w14:textId="7955C6EE" w:rsidR="00CA7DB0" w:rsidRDefault="008A16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关注我的</w:t>
            </w:r>
          </w:p>
        </w:tc>
        <w:tc>
          <w:tcPr>
            <w:tcW w:w="1276" w:type="dxa"/>
          </w:tcPr>
          <w:p w14:paraId="6CBD1BF7" w14:textId="42E334C2" w:rsidR="00CA7DB0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DE6B975" w14:textId="5E10D1A1" w:rsidR="00CA7DB0" w:rsidRPr="007B3787" w:rsidRDefault="008B50C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将我添加为收藏夹的</w:t>
            </w:r>
          </w:p>
        </w:tc>
      </w:tr>
      <w:tr w:rsidR="00C93067" w:rsidRPr="007B3787" w14:paraId="5F9B81B1" w14:textId="77777777" w:rsidTr="0049477B">
        <w:tc>
          <w:tcPr>
            <w:tcW w:w="846" w:type="dxa"/>
          </w:tcPr>
          <w:p w14:paraId="28353C18" w14:textId="6BCB488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1.1.1</w:t>
            </w:r>
          </w:p>
        </w:tc>
        <w:tc>
          <w:tcPr>
            <w:tcW w:w="1984" w:type="dxa"/>
          </w:tcPr>
          <w:p w14:paraId="1D4F25C2" w14:textId="70AA4C1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</w:t>
            </w:r>
          </w:p>
        </w:tc>
        <w:tc>
          <w:tcPr>
            <w:tcW w:w="1985" w:type="dxa"/>
          </w:tcPr>
          <w:p w14:paraId="0068506F" w14:textId="5DA0945C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哪种</w:t>
            </w: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关注我</w:t>
            </w:r>
          </w:p>
        </w:tc>
        <w:tc>
          <w:tcPr>
            <w:tcW w:w="1276" w:type="dxa"/>
          </w:tcPr>
          <w:p w14:paraId="3CE25458" w14:textId="7777777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CA7947" w14:textId="04836A3B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项目，投资人，孵化器</w:t>
            </w:r>
          </w:p>
        </w:tc>
      </w:tr>
      <w:tr w:rsidR="00C93067" w:rsidRPr="007B3787" w14:paraId="68C96DAE" w14:textId="77777777" w:rsidTr="0049477B">
        <w:tc>
          <w:tcPr>
            <w:tcW w:w="846" w:type="dxa"/>
          </w:tcPr>
          <w:p w14:paraId="4910C743" w14:textId="12818D79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1.1.2</w:t>
            </w:r>
          </w:p>
        </w:tc>
        <w:tc>
          <w:tcPr>
            <w:tcW w:w="1984" w:type="dxa"/>
          </w:tcPr>
          <w:p w14:paraId="23B93014" w14:textId="676C5941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127647D5" w14:textId="07187AC8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EAE84AD" w14:textId="77777777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24D9EE" w14:textId="2C79F4F6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，投资人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，孵化器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40208" w:rsidRPr="007B3787" w14:paraId="5C61678C" w14:textId="77777777" w:rsidTr="0004020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F63FC" w14:textId="4AC9D585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BA0E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7630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AF91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9F2E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93067" w:rsidRPr="007B3787" w14:paraId="300CC0E4" w14:textId="77777777" w:rsidTr="0049477B">
        <w:tc>
          <w:tcPr>
            <w:tcW w:w="846" w:type="dxa"/>
          </w:tcPr>
          <w:p w14:paraId="0280B8DA" w14:textId="7450AFD6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1F40389F" w14:textId="2359F1E8" w:rsidR="00C93067" w:rsidRDefault="00020BAC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praises</w:t>
            </w:r>
          </w:p>
        </w:tc>
        <w:tc>
          <w:tcPr>
            <w:tcW w:w="1985" w:type="dxa"/>
          </w:tcPr>
          <w:p w14:paraId="7DC8F2CB" w14:textId="54BCF352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给我点赞的</w:t>
            </w:r>
          </w:p>
        </w:tc>
        <w:tc>
          <w:tcPr>
            <w:tcW w:w="1276" w:type="dxa"/>
          </w:tcPr>
          <w:p w14:paraId="21174E15" w14:textId="3F5A4E27" w:rsidR="00C93067" w:rsidRDefault="007714C3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61B4AAE" w14:textId="5C3C7C80" w:rsidR="00C93067" w:rsidRPr="007B378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评论时给我点赞的</w:t>
            </w:r>
          </w:p>
        </w:tc>
      </w:tr>
      <w:tr w:rsidR="00761D54" w:rsidRPr="007B3787" w14:paraId="728C282B" w14:textId="77777777" w:rsidTr="0049477B">
        <w:tc>
          <w:tcPr>
            <w:tcW w:w="846" w:type="dxa"/>
          </w:tcPr>
          <w:p w14:paraId="643D0CB5" w14:textId="2F13BCCB" w:rsidR="00761D54" w:rsidRDefault="00761D54" w:rsidP="00761D5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</w:tcPr>
          <w:p w14:paraId="151D6B66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</w:t>
            </w:r>
          </w:p>
        </w:tc>
        <w:tc>
          <w:tcPr>
            <w:tcW w:w="1985" w:type="dxa"/>
          </w:tcPr>
          <w:p w14:paraId="24ADF442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哪种</w:t>
            </w: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关注我</w:t>
            </w:r>
          </w:p>
        </w:tc>
        <w:tc>
          <w:tcPr>
            <w:tcW w:w="1276" w:type="dxa"/>
          </w:tcPr>
          <w:p w14:paraId="40805767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A5D294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项目，投资人，孵化器</w:t>
            </w:r>
          </w:p>
        </w:tc>
      </w:tr>
      <w:tr w:rsidR="00761D54" w:rsidRPr="007B3787" w14:paraId="762FC37C" w14:textId="77777777" w:rsidTr="0049477B">
        <w:tc>
          <w:tcPr>
            <w:tcW w:w="846" w:type="dxa"/>
          </w:tcPr>
          <w:p w14:paraId="50AB6C8D" w14:textId="32051D6F" w:rsidR="00761D54" w:rsidRDefault="00761D54" w:rsidP="00761D5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1984" w:type="dxa"/>
          </w:tcPr>
          <w:p w14:paraId="5B7038DC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7B422F61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2085D0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BA53DB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，投资人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，孵化器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40208" w:rsidRPr="007B3787" w14:paraId="67FCE80F" w14:textId="77777777" w:rsidTr="0004020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1CA6C" w14:textId="7B2AE0C4" w:rsidR="00040208" w:rsidRDefault="00040208" w:rsidP="000402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F652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73CA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F86E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6AF3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3B69531" w14:textId="77777777" w:rsidR="00041477" w:rsidRDefault="00041477" w:rsidP="00041477">
      <w:pPr>
        <w:pStyle w:val="2"/>
        <w:numPr>
          <w:ilvl w:val="0"/>
          <w:numId w:val="33"/>
        </w:numPr>
        <w:rPr>
          <w:lang w:eastAsia="zh-CN"/>
        </w:rPr>
      </w:pPr>
      <w:bookmarkStart w:id="226" w:name="_Toc299558654"/>
      <w:r>
        <w:rPr>
          <w:rFonts w:hint="eastAsia"/>
          <w:lang w:eastAsia="zh-CN"/>
        </w:rPr>
        <w:t>获取我的关注</w:t>
      </w:r>
      <w:bookmarkEnd w:id="226"/>
    </w:p>
    <w:p w14:paraId="3E868032" w14:textId="77777777" w:rsidR="00041477" w:rsidRPr="002B434B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48F0E0B2" w14:textId="77777777" w:rsidR="00041477" w:rsidRDefault="00041477" w:rsidP="00041477">
      <w:pPr>
        <w:spacing w:line="360" w:lineRule="auto"/>
        <w:ind w:left="480"/>
        <w:jc w:val="left"/>
        <w:rPr>
          <w:lang w:eastAsia="zh-CN"/>
        </w:rPr>
      </w:pPr>
      <w:r w:rsidRPr="002B434B">
        <w:rPr>
          <w:rFonts w:hint="eastAsia"/>
          <w:lang w:eastAsia="zh-CN"/>
        </w:rPr>
        <w:t>http://gxufyz.axshare.com/#p=</w:t>
      </w:r>
      <w:r w:rsidRPr="002B434B">
        <w:rPr>
          <w:rFonts w:hint="eastAsia"/>
          <w:lang w:eastAsia="zh-CN"/>
        </w:rPr>
        <w:t>我的关注</w:t>
      </w:r>
    </w:p>
    <w:p w14:paraId="5BE8E108" w14:textId="77777777" w:rsidR="00041477" w:rsidRPr="0054512C" w:rsidRDefault="00041477" w:rsidP="00041477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100DDDFB" w14:textId="1D199B5E" w:rsidR="00041477" w:rsidRPr="00C56DE6" w:rsidRDefault="00041477" w:rsidP="0088276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825671">
        <w:rPr>
          <w:rFonts w:ascii="微软雅黑" w:eastAsia="微软雅黑" w:hAnsi="微软雅黑" w:cs="微软雅黑"/>
          <w:sz w:val="18"/>
          <w:szCs w:val="18"/>
          <w:lang w:eastAsia="zh-CN"/>
        </w:rPr>
        <w:t>concern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882768" w:rsidRPr="00882768">
        <w:t xml:space="preserve"> </w:t>
      </w:r>
      <w:r w:rsidR="00882768" w:rsidRPr="00882768">
        <w:rPr>
          <w:rFonts w:ascii="微软雅黑" w:eastAsia="微软雅黑" w:hAnsi="微软雅黑" w:cs="微软雅黑"/>
          <w:sz w:val="18"/>
          <w:szCs w:val="18"/>
        </w:rPr>
        <w:t>get</w:t>
      </w:r>
    </w:p>
    <w:p w14:paraId="7F099323" w14:textId="77777777" w:rsidR="00041477" w:rsidRPr="00B05C4F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57AE9EA" w14:textId="77777777" w:rsidR="007C2EB8" w:rsidRPr="00AC572E" w:rsidRDefault="007C2EB8" w:rsidP="007C2EB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C2EB8" w:rsidRPr="007B3787" w14:paraId="378364E4" w14:textId="77777777" w:rsidTr="00610FBF">
        <w:tc>
          <w:tcPr>
            <w:tcW w:w="704" w:type="dxa"/>
          </w:tcPr>
          <w:p w14:paraId="576C6FA0" w14:textId="77777777" w:rsidR="007C2EB8" w:rsidRPr="007B3787" w:rsidRDefault="007C2EB8" w:rsidP="00610FBF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03411C" w14:textId="77777777" w:rsidR="007C2EB8" w:rsidRPr="007B3787" w:rsidRDefault="007C2EB8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5E5D644" w14:textId="77777777" w:rsidR="007C2EB8" w:rsidRPr="007B3787" w:rsidRDefault="007C2EB8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D59DBBA" w14:textId="77777777" w:rsidR="007C2EB8" w:rsidRPr="007B3787" w:rsidRDefault="007C2EB8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4F2D23" w14:textId="77777777" w:rsidR="007C2EB8" w:rsidRPr="007B3787" w:rsidRDefault="007C2EB8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C2EB8" w:rsidRPr="007B3787" w14:paraId="49FFA502" w14:textId="77777777" w:rsidTr="00610FBF">
        <w:tc>
          <w:tcPr>
            <w:tcW w:w="704" w:type="dxa"/>
          </w:tcPr>
          <w:p w14:paraId="46C25C1D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954A3D8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F1E711B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DE5F845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A723247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</w:p>
        </w:tc>
      </w:tr>
      <w:tr w:rsidR="007C2EB8" w:rsidRPr="007B3787" w14:paraId="7FEA6223" w14:textId="77777777" w:rsidTr="00677798">
        <w:trPr>
          <w:trHeight w:val="508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A280C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F4AE5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91AD1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6A5C7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D2CC0A" w14:textId="7D1F0715" w:rsidR="007C2EB8" w:rsidRPr="00527A99" w:rsidRDefault="007C2EB8" w:rsidP="00610FBF">
            <w:pPr>
              <w:spacing w:line="360" w:lineRule="auto"/>
              <w:rPr>
                <w:lang w:eastAsia="zh-CN"/>
              </w:rPr>
            </w:pPr>
          </w:p>
        </w:tc>
      </w:tr>
      <w:tr w:rsidR="007C2EB8" w:rsidRPr="007B3787" w14:paraId="121E2937" w14:textId="77777777" w:rsidTr="00610FB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3D5FE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56616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A3AA7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8D847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242A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</w:p>
        </w:tc>
      </w:tr>
    </w:tbl>
    <w:p w14:paraId="6737F9B7" w14:textId="77777777" w:rsidR="00582EDC" w:rsidRDefault="00582EDC" w:rsidP="00582ED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82EDC" w:rsidRPr="007B3787" w14:paraId="5EB668F3" w14:textId="77777777" w:rsidTr="0049477B">
        <w:tc>
          <w:tcPr>
            <w:tcW w:w="846" w:type="dxa"/>
          </w:tcPr>
          <w:p w14:paraId="6973C74E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19B1F5C5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B2E58C3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C1014A6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FF4D5AF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82EDC" w:rsidRPr="007B3787" w14:paraId="7C2C18DA" w14:textId="77777777" w:rsidTr="0049477B">
        <w:tc>
          <w:tcPr>
            <w:tcW w:w="846" w:type="dxa"/>
          </w:tcPr>
          <w:p w14:paraId="16E50BF8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C08ECD4" w14:textId="5F69C625" w:rsidR="00582EDC" w:rsidRPr="007B3787" w:rsidRDefault="00B416FB" w:rsidP="00B416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myConcern</w:t>
            </w:r>
            <w:r w:rsidR="005757AD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2D7262A6" w14:textId="2D4C1CCE" w:rsidR="00582EDC" w:rsidRPr="007B3787" w:rsidRDefault="00B416F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我的关注</w:t>
            </w:r>
          </w:p>
        </w:tc>
        <w:tc>
          <w:tcPr>
            <w:tcW w:w="1276" w:type="dxa"/>
          </w:tcPr>
          <w:p w14:paraId="183F47DC" w14:textId="4FECA6FD" w:rsidR="00582EDC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EB47652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26670" w:rsidRPr="007B3787" w14:paraId="2148B66A" w14:textId="77777777" w:rsidTr="0049477B">
        <w:tc>
          <w:tcPr>
            <w:tcW w:w="846" w:type="dxa"/>
          </w:tcPr>
          <w:p w14:paraId="3FDD0901" w14:textId="7D8ABB79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DAF4B59" w14:textId="172246F4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68EA62F5" w14:textId="12C4685B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我关注的项目</w:t>
            </w:r>
          </w:p>
        </w:tc>
        <w:tc>
          <w:tcPr>
            <w:tcW w:w="1276" w:type="dxa"/>
          </w:tcPr>
          <w:p w14:paraId="02E331BE" w14:textId="573F008A" w:rsidR="00726670" w:rsidRDefault="007714C3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0F7E63E" w14:textId="77777777" w:rsidR="00726670" w:rsidRPr="007B3787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63B71E42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98FC7" w14:textId="5A93E84B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>
              <w:rPr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DB921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42025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220B5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7D91" w14:textId="77777777" w:rsidR="000801A8" w:rsidRPr="007B3787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551E0A11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AA1D" w14:textId="320D957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CFBC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37CB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91EB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C469E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48A1790C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512F3" w14:textId="1D62571B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5003F" w14:textId="02CC04EB" w:rsidR="000801A8" w:rsidRDefault="00DF1AFE" w:rsidP="000801A8">
            <w:pPr>
              <w:spacing w:line="360" w:lineRule="auto"/>
              <w:jc w:val="left"/>
              <w:rPr>
                <w:lang w:eastAsia="zh-CN"/>
              </w:rPr>
            </w:pPr>
            <w:r w:rsidRPr="00DF1AFE">
              <w:rPr>
                <w:lang w:eastAsia="zh-CN"/>
              </w:rPr>
              <w:t>entreorentationId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7300D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414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449D5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033A88A9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A72F" w14:textId="055C8D24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3B082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73D93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1FBC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F727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0FDCC4E4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967AD" w14:textId="5A6DA44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B3F1A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09E8A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EE2A9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2EA8" w14:textId="32D18280" w:rsidR="000801A8" w:rsidRPr="007B3787" w:rsidRDefault="00C41C7E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0801A8" w:rsidRPr="007B3787" w14:paraId="575DFA8C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1AD9" w14:textId="25E21455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4BD44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A9A7" w14:textId="6793127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  <w:r w:rsidR="00C30F5A"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23E3E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A8A71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38F4E502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C378" w14:textId="52961B2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4C10B" w14:textId="3F34CE60" w:rsidR="000801A8" w:rsidRPr="005403DA" w:rsidRDefault="00A93401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6C6E" w14:textId="37A8F385" w:rsidR="000801A8" w:rsidRDefault="0038522B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  <w:r w:rsidR="00C30F5A"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2A2F5" w14:textId="238EC85A" w:rsidR="000801A8" w:rsidRDefault="00C30F5A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284FE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350FAA8B" w14:textId="77777777" w:rsidTr="0049477B">
        <w:tc>
          <w:tcPr>
            <w:tcW w:w="846" w:type="dxa"/>
          </w:tcPr>
          <w:p w14:paraId="40D3A0C2" w14:textId="350E6F5D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11CB099F" w14:textId="0BB0DDD2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incubators</w:t>
            </w:r>
          </w:p>
        </w:tc>
        <w:tc>
          <w:tcPr>
            <w:tcW w:w="1985" w:type="dxa"/>
          </w:tcPr>
          <w:p w14:paraId="353CD5C1" w14:textId="3A221EA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我关注的孵化器</w:t>
            </w:r>
          </w:p>
        </w:tc>
        <w:tc>
          <w:tcPr>
            <w:tcW w:w="1276" w:type="dxa"/>
          </w:tcPr>
          <w:p w14:paraId="79E12168" w14:textId="7847FA6E" w:rsidR="000801A8" w:rsidRDefault="007714C3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CCB79E2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359DEA53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4D83" w14:textId="419DA9DA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A52B7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3EBD4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B0A7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C7695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38B51801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354D6" w14:textId="5889E59D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51AE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C8C68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31F9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B07A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4C6F7E3A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B67B" w14:textId="3D3A9492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5789" w14:textId="7B1D0158" w:rsidR="00D34D1B" w:rsidRDefault="002F59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20E37" w14:textId="6814FC1F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 w:rsidR="003D2804"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84019" w14:textId="4935902A" w:rsidR="00D34D1B" w:rsidRDefault="00E9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00368" w14:textId="26E87972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7D34E66F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61EA" w14:textId="0B628B65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B4EF5" w14:textId="77777777" w:rsidR="00D34D1B" w:rsidRPr="005403DA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0FE1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D62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65E85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06E06190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93385" w14:textId="5E8A59D0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779E" w14:textId="615193A0" w:rsidR="00D34D1B" w:rsidRPr="005403DA" w:rsidRDefault="003946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BBD70" w14:textId="6AED2D95" w:rsidR="00D34D1B" w:rsidRDefault="00F90F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F781D" w14:textId="2928A478" w:rsidR="00D34D1B" w:rsidRDefault="00DD39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F9EEA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6D106B98" w14:textId="77777777" w:rsidTr="0049477B">
        <w:tc>
          <w:tcPr>
            <w:tcW w:w="846" w:type="dxa"/>
          </w:tcPr>
          <w:p w14:paraId="3A18ED7E" w14:textId="29FC9916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695BD9A1" w14:textId="6DB23300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3B8F40C" w14:textId="35121A19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我关注的投资人</w:t>
            </w:r>
          </w:p>
        </w:tc>
        <w:tc>
          <w:tcPr>
            <w:tcW w:w="1276" w:type="dxa"/>
          </w:tcPr>
          <w:p w14:paraId="69771BD1" w14:textId="6E943B05" w:rsidR="000801A8" w:rsidRDefault="007714C3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9730841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75400748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76BFD" w14:textId="481E5D68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69078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110FA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5284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F7F3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7F67FA60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4457A" w14:textId="4FF231E1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A1797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7AD29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C54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FF8C8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0DEECE01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D4064" w14:textId="19706014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C1E8F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32C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30764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F593A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35C1D116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1BE3A" w14:textId="0722A2DB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83F2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1C2B1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C9BB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5E512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996" w:rsidRPr="007B3787" w14:paraId="644344E2" w14:textId="77777777" w:rsidTr="00881F9D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42345" w14:textId="716C1A06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</w:t>
            </w:r>
            <w:r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0713" w14:textId="77777777" w:rsidR="00DD3996" w:rsidRPr="005403DA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4B3B" w14:textId="77777777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8DC6A" w14:textId="77777777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CC160" w14:textId="77777777" w:rsidR="00DD3996" w:rsidRPr="007B3787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69DC3D" w14:textId="77777777" w:rsidR="00041477" w:rsidRPr="005056C2" w:rsidRDefault="00041477" w:rsidP="00041477">
      <w:pPr>
        <w:rPr>
          <w:lang w:eastAsia="zh-CN"/>
        </w:rPr>
      </w:pPr>
    </w:p>
    <w:p w14:paraId="45C1132B" w14:textId="08CC72A1" w:rsidR="000B429D" w:rsidRDefault="005061DA" w:rsidP="000B429D">
      <w:pPr>
        <w:pStyle w:val="2"/>
        <w:numPr>
          <w:ilvl w:val="0"/>
          <w:numId w:val="33"/>
        </w:numPr>
        <w:rPr>
          <w:lang w:eastAsia="zh-CN"/>
        </w:rPr>
      </w:pPr>
      <w:bookmarkStart w:id="227" w:name="_Toc299558655"/>
      <w:r>
        <w:rPr>
          <w:rFonts w:hint="eastAsia"/>
          <w:lang w:eastAsia="zh-CN"/>
        </w:rPr>
        <w:t>添加</w:t>
      </w:r>
      <w:r w:rsidR="000B429D">
        <w:rPr>
          <w:rFonts w:hint="eastAsia"/>
          <w:lang w:eastAsia="zh-CN"/>
        </w:rPr>
        <w:t>意见反馈</w:t>
      </w:r>
      <w:bookmarkEnd w:id="227"/>
    </w:p>
    <w:p w14:paraId="1B092AAC" w14:textId="77777777" w:rsidR="000B429D" w:rsidRPr="002B434B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49B6B7FD" w14:textId="77777777" w:rsidR="000B429D" w:rsidRDefault="000B429D" w:rsidP="000B429D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01BD44E6" w14:textId="77777777" w:rsidR="000B429D" w:rsidRPr="0054512C" w:rsidRDefault="000B429D" w:rsidP="000B429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5508D2D1" w14:textId="3F70901F" w:rsidR="000B429D" w:rsidRPr="00C56DE6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advice</w:t>
      </w:r>
      <w:r w:rsidR="00124222">
        <w:rPr>
          <w:rFonts w:ascii="微软雅黑" w:eastAsia="微软雅黑" w:hAnsi="微软雅黑" w:cs="微软雅黑"/>
          <w:sz w:val="18"/>
          <w:szCs w:val="18"/>
        </w:rPr>
        <w:t>/add</w:t>
      </w:r>
    </w:p>
    <w:p w14:paraId="4E8C7CA9" w14:textId="77777777" w:rsidR="000B429D" w:rsidRPr="00B05C4F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67B8A418" w14:textId="77777777" w:rsidR="00593FC8" w:rsidRPr="00AC572E" w:rsidRDefault="00593FC8" w:rsidP="00593FC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93FC8" w:rsidRPr="007B3787" w14:paraId="7FCAB106" w14:textId="77777777" w:rsidTr="0049477B">
        <w:tc>
          <w:tcPr>
            <w:tcW w:w="704" w:type="dxa"/>
          </w:tcPr>
          <w:p w14:paraId="317C28BA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33332A7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E2AE44B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84F0D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18E9B6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93FC8" w:rsidRPr="007B3787" w14:paraId="1260AB17" w14:textId="77777777" w:rsidTr="0049477B">
        <w:tc>
          <w:tcPr>
            <w:tcW w:w="704" w:type="dxa"/>
          </w:tcPr>
          <w:p w14:paraId="1DF61F14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6130B53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3A62674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81DE591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DFCB2B5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E94AF2" w:rsidRPr="007B3787" w14:paraId="6D21BFD9" w14:textId="77777777" w:rsidTr="0049477B">
        <w:tc>
          <w:tcPr>
            <w:tcW w:w="704" w:type="dxa"/>
          </w:tcPr>
          <w:p w14:paraId="110F5382" w14:textId="1251510C" w:rsidR="00E94AF2" w:rsidRDefault="0050290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4036909" w14:textId="1BE2203A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61E14AB2" w14:textId="546BC638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意见内容</w:t>
            </w:r>
          </w:p>
        </w:tc>
        <w:tc>
          <w:tcPr>
            <w:tcW w:w="1276" w:type="dxa"/>
          </w:tcPr>
          <w:p w14:paraId="1AFB72FF" w14:textId="45A0479B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775C6E" w14:textId="77777777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1904309" w14:textId="77777777" w:rsidR="00593FC8" w:rsidRDefault="00593FC8" w:rsidP="00593FC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93FC8" w:rsidRPr="007B3787" w14:paraId="1F8DCD7E" w14:textId="77777777" w:rsidTr="0049477B">
        <w:tc>
          <w:tcPr>
            <w:tcW w:w="846" w:type="dxa"/>
          </w:tcPr>
          <w:p w14:paraId="36687428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03CEBB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2C76E5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0DA02B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6A7D470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93FC8" w:rsidRPr="007B3787" w14:paraId="3AA58EA7" w14:textId="77777777" w:rsidTr="0049477B">
        <w:tc>
          <w:tcPr>
            <w:tcW w:w="846" w:type="dxa"/>
          </w:tcPr>
          <w:p w14:paraId="1E11178B" w14:textId="77777777" w:rsidR="00593FC8" w:rsidRPr="007B3787" w:rsidRDefault="00593F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0C0EEE3" w14:textId="491EC74E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4994791" w14:textId="32B822FE" w:rsidR="00593FC8" w:rsidRPr="007B3787" w:rsidRDefault="00A153AB" w:rsidP="00A153A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75B5BFF" w14:textId="069F4B82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6E502B5" w14:textId="2ED414A0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00B34CC1" w14:textId="77777777" w:rsidR="000B429D" w:rsidRPr="005056C2" w:rsidRDefault="000B429D" w:rsidP="000B429D">
      <w:pPr>
        <w:rPr>
          <w:lang w:eastAsia="zh-CN"/>
        </w:rPr>
      </w:pPr>
    </w:p>
    <w:p w14:paraId="49421FE0" w14:textId="5A3C23D6" w:rsidR="00CC3936" w:rsidRPr="008C0847" w:rsidRDefault="00CC3936" w:rsidP="00CC3936">
      <w:pPr>
        <w:pStyle w:val="2"/>
        <w:numPr>
          <w:ilvl w:val="0"/>
          <w:numId w:val="33"/>
        </w:numPr>
        <w:rPr>
          <w:strike/>
          <w:lang w:eastAsia="zh-CN"/>
        </w:rPr>
      </w:pPr>
      <w:bookmarkStart w:id="228" w:name="_Toc299558656"/>
      <w:r w:rsidRPr="008C0847">
        <w:rPr>
          <w:rFonts w:hint="eastAsia"/>
          <w:strike/>
          <w:lang w:eastAsia="zh-CN"/>
        </w:rPr>
        <w:t>更新意见反馈</w:t>
      </w:r>
      <w:bookmarkEnd w:id="228"/>
    </w:p>
    <w:p w14:paraId="08CDB689" w14:textId="77777777" w:rsidR="00CC3936" w:rsidRPr="008C0847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trike/>
          <w:szCs w:val="21"/>
        </w:rPr>
      </w:pPr>
      <w:r w:rsidRPr="008C0847">
        <w:rPr>
          <w:rFonts w:ascii="宋体" w:hAnsi="宋体" w:cs="宋体" w:hint="eastAsia"/>
          <w:strike/>
          <w:szCs w:val="21"/>
        </w:rPr>
        <w:t>使用场景及作用</w:t>
      </w:r>
      <w:r w:rsidRPr="008C0847">
        <w:rPr>
          <w:rFonts w:hint="eastAsia"/>
          <w:strike/>
          <w:lang w:eastAsia="zh-CN"/>
        </w:rPr>
        <w:t>：</w:t>
      </w:r>
    </w:p>
    <w:p w14:paraId="56E0574C" w14:textId="77777777" w:rsidR="00CC3936" w:rsidRPr="008C0847" w:rsidRDefault="00CC3936" w:rsidP="00CC3936">
      <w:pPr>
        <w:spacing w:line="360" w:lineRule="auto"/>
        <w:ind w:left="480"/>
        <w:jc w:val="left"/>
        <w:rPr>
          <w:strike/>
          <w:lang w:eastAsia="zh-CN"/>
        </w:rPr>
      </w:pPr>
      <w:r w:rsidRPr="008C0847">
        <w:rPr>
          <w:rFonts w:hint="eastAsia"/>
          <w:strike/>
          <w:lang w:eastAsia="zh-CN"/>
        </w:rPr>
        <w:t>http://gxufyz.axshare.com/#p=</w:t>
      </w:r>
      <w:r w:rsidRPr="008C0847">
        <w:rPr>
          <w:rFonts w:hint="eastAsia"/>
          <w:strike/>
          <w:lang w:eastAsia="zh-CN"/>
        </w:rPr>
        <w:t>意见反馈</w:t>
      </w:r>
    </w:p>
    <w:p w14:paraId="7781DAEB" w14:textId="77777777" w:rsidR="00CC3936" w:rsidRPr="008C0847" w:rsidRDefault="00CC3936" w:rsidP="00CC3936">
      <w:pPr>
        <w:spacing w:line="360" w:lineRule="auto"/>
        <w:ind w:left="480"/>
        <w:jc w:val="left"/>
        <w:rPr>
          <w:rFonts w:ascii="宋体" w:hAnsi="宋体" w:cs="宋体"/>
          <w:strike/>
          <w:szCs w:val="21"/>
        </w:rPr>
      </w:pPr>
      <w:r w:rsidRPr="008C0847">
        <w:rPr>
          <w:strike/>
          <w:lang w:eastAsia="zh-CN"/>
        </w:rPr>
        <w:t>获取我的关注</w:t>
      </w:r>
    </w:p>
    <w:p w14:paraId="4BB8612E" w14:textId="2438A92F" w:rsidR="00CC3936" w:rsidRPr="008C0847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trike/>
          <w:szCs w:val="21"/>
        </w:rPr>
      </w:pPr>
      <w:r w:rsidRPr="008C0847">
        <w:rPr>
          <w:rFonts w:ascii="宋体" w:hAnsi="宋体" w:cs="宋体" w:hint="eastAsia"/>
          <w:strike/>
          <w:szCs w:val="21"/>
        </w:rPr>
        <w:t>url地址</w:t>
      </w:r>
      <w:r w:rsidRPr="008C0847">
        <w:rPr>
          <w:rFonts w:ascii="微软雅黑" w:eastAsia="微软雅黑" w:hAnsi="微软雅黑" w:cs="微软雅黑" w:hint="eastAsia"/>
          <w:strike/>
          <w:sz w:val="18"/>
          <w:szCs w:val="18"/>
        </w:rPr>
        <w:t>｛</w:t>
      </w:r>
      <w:r w:rsidRPr="008C0847">
        <w:rPr>
          <w:rFonts w:hint="eastAsia"/>
          <w:strike/>
          <w:lang w:eastAsia="zh-CN"/>
        </w:rPr>
        <w:t xml:space="preserve">mainServer </w:t>
      </w:r>
      <w:r w:rsidRPr="008C0847">
        <w:rPr>
          <w:rFonts w:hint="eastAsia"/>
          <w:strike/>
          <w:lang w:eastAsia="zh-CN"/>
        </w:rPr>
        <w:t>｝</w:t>
      </w:r>
      <w:r w:rsidRPr="008C0847">
        <w:rPr>
          <w:rFonts w:ascii="微软雅黑" w:eastAsia="微软雅黑" w:hAnsi="微软雅黑" w:cs="微软雅黑"/>
          <w:strike/>
          <w:sz w:val="18"/>
          <w:szCs w:val="18"/>
        </w:rPr>
        <w:t>/</w:t>
      </w:r>
      <w:r w:rsidRPr="008C0847">
        <w:rPr>
          <w:rFonts w:ascii="微软雅黑" w:eastAsia="微软雅黑" w:hAnsi="微软雅黑" w:cs="微软雅黑" w:hint="eastAsia"/>
          <w:strike/>
          <w:sz w:val="18"/>
          <w:szCs w:val="18"/>
          <w:lang w:eastAsia="zh-CN"/>
        </w:rPr>
        <w:t>advice</w:t>
      </w:r>
      <w:r w:rsidRPr="008C0847">
        <w:rPr>
          <w:rFonts w:ascii="微软雅黑" w:eastAsia="微软雅黑" w:hAnsi="微软雅黑" w:cs="微软雅黑"/>
          <w:strike/>
          <w:sz w:val="18"/>
          <w:szCs w:val="18"/>
        </w:rPr>
        <w:t>/update</w:t>
      </w:r>
    </w:p>
    <w:p w14:paraId="7B750CA1" w14:textId="77777777" w:rsidR="00CC3936" w:rsidRPr="008C0847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trike/>
          <w:szCs w:val="21"/>
        </w:rPr>
      </w:pPr>
      <w:r w:rsidRPr="008C0847">
        <w:rPr>
          <w:rFonts w:ascii="宋体" w:hAnsi="宋体" w:cs="宋体"/>
          <w:strike/>
          <w:szCs w:val="21"/>
        </w:rPr>
        <w:t>提交方式：post</w:t>
      </w:r>
    </w:p>
    <w:p w14:paraId="54728468" w14:textId="77777777" w:rsidR="00CC3936" w:rsidRPr="008C0847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trike/>
          <w:szCs w:val="21"/>
        </w:rPr>
      </w:pPr>
      <w:r w:rsidRPr="008C0847">
        <w:rPr>
          <w:rFonts w:ascii="宋体" w:hAnsi="宋体" w:cs="宋体" w:hint="eastAsia"/>
          <w:strike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C3936" w:rsidRPr="008C0847" w14:paraId="5A6BDB40" w14:textId="77777777" w:rsidTr="0049477B">
        <w:tc>
          <w:tcPr>
            <w:tcW w:w="704" w:type="dxa"/>
          </w:tcPr>
          <w:p w14:paraId="484E76CD" w14:textId="77777777" w:rsidR="00CC3936" w:rsidRPr="008C0847" w:rsidRDefault="00CC3936" w:rsidP="0049477B">
            <w:pPr>
              <w:spacing w:line="360" w:lineRule="auto"/>
              <w:jc w:val="center"/>
              <w:rPr>
                <w:strike/>
                <w:lang w:eastAsia="zh-CN"/>
              </w:rPr>
            </w:pPr>
            <w:r w:rsidRPr="008C0847">
              <w:rPr>
                <w:rFonts w:hint="eastAsia"/>
                <w:strike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5307B54" w14:textId="77777777" w:rsidR="00CC3936" w:rsidRPr="008C0847" w:rsidRDefault="00CC3936" w:rsidP="0049477B">
            <w:pPr>
              <w:spacing w:line="360" w:lineRule="auto"/>
              <w:jc w:val="center"/>
              <w:rPr>
                <w:strike/>
                <w:lang w:eastAsia="zh-CN"/>
              </w:rPr>
            </w:pPr>
            <w:r w:rsidRPr="008C0847">
              <w:rPr>
                <w:rFonts w:hint="eastAsia"/>
                <w:strike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FF80BBA" w14:textId="77777777" w:rsidR="00CC3936" w:rsidRPr="008C0847" w:rsidRDefault="00CC3936" w:rsidP="0049477B">
            <w:pPr>
              <w:spacing w:line="360" w:lineRule="auto"/>
              <w:jc w:val="center"/>
              <w:rPr>
                <w:strike/>
                <w:lang w:eastAsia="zh-CN"/>
              </w:rPr>
            </w:pPr>
            <w:r w:rsidRPr="008C0847">
              <w:rPr>
                <w:rFonts w:hint="eastAsia"/>
                <w:strike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9E6999D" w14:textId="77777777" w:rsidR="00CC3936" w:rsidRPr="008C0847" w:rsidRDefault="00CC3936" w:rsidP="0049477B">
            <w:pPr>
              <w:spacing w:line="360" w:lineRule="auto"/>
              <w:jc w:val="center"/>
              <w:rPr>
                <w:strike/>
                <w:lang w:eastAsia="zh-CN"/>
              </w:rPr>
            </w:pPr>
            <w:r w:rsidRPr="008C0847">
              <w:rPr>
                <w:rFonts w:hint="eastAsia"/>
                <w:strike/>
                <w:lang w:eastAsia="zh-CN"/>
              </w:rPr>
              <w:t>类型</w:t>
            </w:r>
            <w:r w:rsidRPr="008C0847">
              <w:rPr>
                <w:rFonts w:hint="eastAsia"/>
                <w:strike/>
                <w:lang w:eastAsia="zh-CN"/>
              </w:rPr>
              <w:t>/</w:t>
            </w:r>
            <w:r w:rsidRPr="008C0847">
              <w:rPr>
                <w:rFonts w:hint="eastAsia"/>
                <w:strike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9FFAF7" w14:textId="77777777" w:rsidR="00CC3936" w:rsidRPr="008C0847" w:rsidRDefault="00CC3936" w:rsidP="0049477B">
            <w:pPr>
              <w:spacing w:line="360" w:lineRule="auto"/>
              <w:jc w:val="center"/>
              <w:rPr>
                <w:strike/>
                <w:lang w:eastAsia="zh-CN"/>
              </w:rPr>
            </w:pPr>
            <w:r w:rsidRPr="008C0847">
              <w:rPr>
                <w:rFonts w:hint="eastAsia"/>
                <w:strike/>
                <w:lang w:eastAsia="zh-CN"/>
              </w:rPr>
              <w:t>备注</w:t>
            </w:r>
          </w:p>
        </w:tc>
      </w:tr>
      <w:tr w:rsidR="00CC3936" w:rsidRPr="008C0847" w14:paraId="717E8DC5" w14:textId="77777777" w:rsidTr="0049477B">
        <w:tc>
          <w:tcPr>
            <w:tcW w:w="704" w:type="dxa"/>
          </w:tcPr>
          <w:p w14:paraId="76C71A76" w14:textId="77777777" w:rsidR="00CC3936" w:rsidRPr="008C0847" w:rsidRDefault="00CC3936" w:rsidP="0049477B">
            <w:pPr>
              <w:spacing w:line="360" w:lineRule="auto"/>
              <w:rPr>
                <w:strike/>
                <w:lang w:eastAsia="zh-CN"/>
              </w:rPr>
            </w:pPr>
          </w:p>
        </w:tc>
        <w:tc>
          <w:tcPr>
            <w:tcW w:w="2126" w:type="dxa"/>
          </w:tcPr>
          <w:p w14:paraId="4F4F1681" w14:textId="77777777" w:rsidR="00CC3936" w:rsidRPr="008C0847" w:rsidRDefault="00CC3936" w:rsidP="0049477B">
            <w:pPr>
              <w:spacing w:line="360" w:lineRule="auto"/>
              <w:rPr>
                <w:strike/>
                <w:lang w:eastAsia="zh-CN"/>
              </w:rPr>
            </w:pPr>
            <w:r w:rsidRPr="008C0847">
              <w:rPr>
                <w:rFonts w:hint="eastAsia"/>
                <w:strike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81F3399" w14:textId="77777777" w:rsidR="00CC3936" w:rsidRPr="008C0847" w:rsidRDefault="00CC3936" w:rsidP="0049477B">
            <w:pPr>
              <w:spacing w:line="360" w:lineRule="auto"/>
              <w:rPr>
                <w:strike/>
                <w:lang w:eastAsia="zh-CN"/>
              </w:rPr>
            </w:pPr>
          </w:p>
        </w:tc>
        <w:tc>
          <w:tcPr>
            <w:tcW w:w="1276" w:type="dxa"/>
          </w:tcPr>
          <w:p w14:paraId="500B3B2A" w14:textId="77777777" w:rsidR="00CC3936" w:rsidRPr="008C0847" w:rsidRDefault="00CC3936" w:rsidP="0049477B">
            <w:pPr>
              <w:spacing w:line="360" w:lineRule="auto"/>
              <w:rPr>
                <w:strike/>
                <w:lang w:eastAsia="zh-CN"/>
              </w:rPr>
            </w:pPr>
          </w:p>
        </w:tc>
        <w:tc>
          <w:tcPr>
            <w:tcW w:w="2551" w:type="dxa"/>
          </w:tcPr>
          <w:p w14:paraId="59E99824" w14:textId="77777777" w:rsidR="00CC3936" w:rsidRPr="008C0847" w:rsidRDefault="00CC3936" w:rsidP="0049477B">
            <w:pPr>
              <w:spacing w:line="360" w:lineRule="auto"/>
              <w:rPr>
                <w:strike/>
                <w:lang w:eastAsia="zh-CN"/>
              </w:rPr>
            </w:pPr>
          </w:p>
        </w:tc>
      </w:tr>
      <w:tr w:rsidR="00CC3936" w:rsidRPr="008C0847" w14:paraId="3BAED3F9" w14:textId="77777777" w:rsidTr="0049477B">
        <w:tc>
          <w:tcPr>
            <w:tcW w:w="704" w:type="dxa"/>
          </w:tcPr>
          <w:p w14:paraId="1F119F9A" w14:textId="77777777" w:rsidR="00CC3936" w:rsidRPr="008C0847" w:rsidRDefault="00CC3936" w:rsidP="0049477B">
            <w:pPr>
              <w:spacing w:line="360" w:lineRule="auto"/>
              <w:rPr>
                <w:strike/>
                <w:lang w:eastAsia="zh-CN"/>
              </w:rPr>
            </w:pPr>
            <w:r w:rsidRPr="008C0847">
              <w:rPr>
                <w:rFonts w:hint="eastAsia"/>
                <w:strike/>
                <w:lang w:eastAsia="zh-CN"/>
              </w:rPr>
              <w:t>1</w:t>
            </w:r>
          </w:p>
        </w:tc>
        <w:tc>
          <w:tcPr>
            <w:tcW w:w="2126" w:type="dxa"/>
          </w:tcPr>
          <w:p w14:paraId="0224931E" w14:textId="09CBB7BF" w:rsidR="00CC3936" w:rsidRPr="008C0847" w:rsidRDefault="00BD4CA6" w:rsidP="0049477B">
            <w:pPr>
              <w:spacing w:line="360" w:lineRule="auto"/>
              <w:rPr>
                <w:strike/>
                <w:lang w:eastAsia="zh-CN"/>
              </w:rPr>
            </w:pPr>
            <w:r w:rsidRPr="008C0847">
              <w:rPr>
                <w:strike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502C93E7" w14:textId="77777777" w:rsidR="00CC3936" w:rsidRPr="008C0847" w:rsidRDefault="00CC3936" w:rsidP="0049477B">
            <w:pPr>
              <w:spacing w:line="360" w:lineRule="auto"/>
              <w:rPr>
                <w:strike/>
                <w:lang w:eastAsia="zh-CN"/>
              </w:rPr>
            </w:pPr>
            <w:r w:rsidRPr="008C0847">
              <w:rPr>
                <w:strike/>
                <w:lang w:eastAsia="zh-CN"/>
              </w:rPr>
              <w:t>用户</w:t>
            </w:r>
            <w:r w:rsidRPr="008C0847">
              <w:rPr>
                <w:strike/>
                <w:lang w:eastAsia="zh-CN"/>
              </w:rPr>
              <w:t>id</w:t>
            </w:r>
          </w:p>
        </w:tc>
        <w:tc>
          <w:tcPr>
            <w:tcW w:w="1276" w:type="dxa"/>
          </w:tcPr>
          <w:p w14:paraId="5932F2FD" w14:textId="77777777" w:rsidR="00CC3936" w:rsidRPr="008C0847" w:rsidRDefault="00CC3936" w:rsidP="0049477B">
            <w:pPr>
              <w:spacing w:line="360" w:lineRule="auto"/>
              <w:rPr>
                <w:strike/>
                <w:lang w:eastAsia="zh-CN"/>
              </w:rPr>
            </w:pPr>
            <w:r w:rsidRPr="008C0847">
              <w:rPr>
                <w:strike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2A0BE3D" w14:textId="77777777" w:rsidR="00CC3936" w:rsidRPr="008C0847" w:rsidRDefault="00CC3936" w:rsidP="0049477B">
            <w:pPr>
              <w:spacing w:line="360" w:lineRule="auto"/>
              <w:rPr>
                <w:strike/>
                <w:lang w:eastAsia="zh-CN"/>
              </w:rPr>
            </w:pPr>
          </w:p>
        </w:tc>
      </w:tr>
      <w:tr w:rsidR="00CC3936" w:rsidRPr="008C0847" w14:paraId="1835493E" w14:textId="77777777" w:rsidTr="0049477B">
        <w:tc>
          <w:tcPr>
            <w:tcW w:w="704" w:type="dxa"/>
          </w:tcPr>
          <w:p w14:paraId="3D06B892" w14:textId="77777777" w:rsidR="00CC3936" w:rsidRPr="008C0847" w:rsidRDefault="00CC3936" w:rsidP="0049477B">
            <w:pPr>
              <w:spacing w:line="360" w:lineRule="auto"/>
              <w:rPr>
                <w:strike/>
                <w:lang w:eastAsia="zh-CN"/>
              </w:rPr>
            </w:pPr>
            <w:r w:rsidRPr="008C0847">
              <w:rPr>
                <w:rFonts w:hint="eastAsia"/>
                <w:strike/>
                <w:lang w:eastAsia="zh-CN"/>
              </w:rPr>
              <w:t>2</w:t>
            </w:r>
          </w:p>
        </w:tc>
        <w:tc>
          <w:tcPr>
            <w:tcW w:w="2126" w:type="dxa"/>
          </w:tcPr>
          <w:p w14:paraId="45E38CF5" w14:textId="77777777" w:rsidR="00CC3936" w:rsidRPr="008C0847" w:rsidRDefault="00CC3936" w:rsidP="0049477B">
            <w:pPr>
              <w:spacing w:line="360" w:lineRule="auto"/>
              <w:rPr>
                <w:strike/>
                <w:lang w:eastAsia="zh-CN"/>
              </w:rPr>
            </w:pPr>
            <w:r w:rsidRPr="008C0847">
              <w:rPr>
                <w:rFonts w:hint="eastAsia"/>
                <w:strike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45A37DA0" w14:textId="77777777" w:rsidR="00CC3936" w:rsidRPr="008C0847" w:rsidRDefault="00CC3936" w:rsidP="0049477B">
            <w:pPr>
              <w:spacing w:line="360" w:lineRule="auto"/>
              <w:rPr>
                <w:strike/>
                <w:lang w:eastAsia="zh-CN"/>
              </w:rPr>
            </w:pPr>
            <w:r w:rsidRPr="008C0847">
              <w:rPr>
                <w:strike/>
                <w:lang w:eastAsia="zh-CN"/>
              </w:rPr>
              <w:t>意见内容</w:t>
            </w:r>
          </w:p>
        </w:tc>
        <w:tc>
          <w:tcPr>
            <w:tcW w:w="1276" w:type="dxa"/>
          </w:tcPr>
          <w:p w14:paraId="2C174F2C" w14:textId="77777777" w:rsidR="00CC3936" w:rsidRPr="008C0847" w:rsidRDefault="00CC3936" w:rsidP="0049477B">
            <w:pPr>
              <w:spacing w:line="360" w:lineRule="auto"/>
              <w:rPr>
                <w:strike/>
                <w:lang w:eastAsia="zh-CN"/>
              </w:rPr>
            </w:pPr>
            <w:r w:rsidRPr="008C0847">
              <w:rPr>
                <w:strike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54521FB" w14:textId="77777777" w:rsidR="00CC3936" w:rsidRPr="008C0847" w:rsidRDefault="00CC3936" w:rsidP="0049477B">
            <w:pPr>
              <w:spacing w:line="360" w:lineRule="auto"/>
              <w:rPr>
                <w:strike/>
                <w:lang w:eastAsia="zh-CN"/>
              </w:rPr>
            </w:pPr>
          </w:p>
        </w:tc>
      </w:tr>
    </w:tbl>
    <w:p w14:paraId="4F4785B2" w14:textId="77777777" w:rsidR="00CC3936" w:rsidRPr="008C0847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trike/>
          <w:szCs w:val="21"/>
        </w:rPr>
      </w:pPr>
      <w:r w:rsidRPr="008C0847">
        <w:rPr>
          <w:rFonts w:ascii="宋体" w:hAnsi="宋体" w:cs="宋体" w:hint="eastAsia"/>
          <w:strike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C3936" w:rsidRPr="008C0847" w14:paraId="6229D8F4" w14:textId="77777777" w:rsidTr="0049477B">
        <w:tc>
          <w:tcPr>
            <w:tcW w:w="846" w:type="dxa"/>
          </w:tcPr>
          <w:p w14:paraId="05E0E405" w14:textId="77777777" w:rsidR="00CC3936" w:rsidRPr="008C0847" w:rsidRDefault="00CC3936" w:rsidP="0049477B">
            <w:pPr>
              <w:spacing w:line="360" w:lineRule="auto"/>
              <w:jc w:val="center"/>
              <w:rPr>
                <w:strike/>
                <w:lang w:eastAsia="zh-CN"/>
              </w:rPr>
            </w:pPr>
            <w:r w:rsidRPr="008C0847">
              <w:rPr>
                <w:rFonts w:hint="eastAsia"/>
                <w:strike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F984BF1" w14:textId="77777777" w:rsidR="00CC3936" w:rsidRPr="008C0847" w:rsidRDefault="00CC3936" w:rsidP="0049477B">
            <w:pPr>
              <w:spacing w:line="360" w:lineRule="auto"/>
              <w:jc w:val="center"/>
              <w:rPr>
                <w:strike/>
                <w:lang w:eastAsia="zh-CN"/>
              </w:rPr>
            </w:pPr>
            <w:r w:rsidRPr="008C0847">
              <w:rPr>
                <w:rFonts w:hint="eastAsia"/>
                <w:strike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0A611E7" w14:textId="77777777" w:rsidR="00CC3936" w:rsidRPr="008C0847" w:rsidRDefault="00CC3936" w:rsidP="0049477B">
            <w:pPr>
              <w:spacing w:line="360" w:lineRule="auto"/>
              <w:jc w:val="center"/>
              <w:rPr>
                <w:strike/>
                <w:lang w:eastAsia="zh-CN"/>
              </w:rPr>
            </w:pPr>
            <w:r w:rsidRPr="008C0847">
              <w:rPr>
                <w:rFonts w:hint="eastAsia"/>
                <w:strike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098AFB" w14:textId="77777777" w:rsidR="00CC3936" w:rsidRPr="008C0847" w:rsidRDefault="00CC3936" w:rsidP="0049477B">
            <w:pPr>
              <w:spacing w:line="360" w:lineRule="auto"/>
              <w:jc w:val="center"/>
              <w:rPr>
                <w:strike/>
                <w:lang w:eastAsia="zh-CN"/>
              </w:rPr>
            </w:pPr>
            <w:r w:rsidRPr="008C0847">
              <w:rPr>
                <w:rFonts w:hint="eastAsia"/>
                <w:strike/>
                <w:lang w:eastAsia="zh-CN"/>
              </w:rPr>
              <w:t>类型</w:t>
            </w:r>
            <w:r w:rsidRPr="008C0847">
              <w:rPr>
                <w:rFonts w:hint="eastAsia"/>
                <w:strike/>
                <w:lang w:eastAsia="zh-CN"/>
              </w:rPr>
              <w:t>/</w:t>
            </w:r>
            <w:r w:rsidRPr="008C0847">
              <w:rPr>
                <w:rFonts w:hint="eastAsia"/>
                <w:strike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25A4A2" w14:textId="77777777" w:rsidR="00CC3936" w:rsidRPr="008C0847" w:rsidRDefault="00CC3936" w:rsidP="0049477B">
            <w:pPr>
              <w:spacing w:line="360" w:lineRule="auto"/>
              <w:jc w:val="center"/>
              <w:rPr>
                <w:strike/>
                <w:lang w:eastAsia="zh-CN"/>
              </w:rPr>
            </w:pPr>
            <w:r w:rsidRPr="008C0847">
              <w:rPr>
                <w:rFonts w:hint="eastAsia"/>
                <w:strike/>
                <w:lang w:eastAsia="zh-CN"/>
              </w:rPr>
              <w:t>备注</w:t>
            </w:r>
          </w:p>
        </w:tc>
      </w:tr>
      <w:tr w:rsidR="00CC3936" w:rsidRPr="008C0847" w14:paraId="012B157F" w14:textId="77777777" w:rsidTr="0049477B">
        <w:tc>
          <w:tcPr>
            <w:tcW w:w="846" w:type="dxa"/>
          </w:tcPr>
          <w:p w14:paraId="7A74FD73" w14:textId="77777777" w:rsidR="00CC3936" w:rsidRPr="008C0847" w:rsidRDefault="00CC3936" w:rsidP="0049477B">
            <w:pPr>
              <w:spacing w:line="360" w:lineRule="auto"/>
              <w:jc w:val="left"/>
              <w:rPr>
                <w:strike/>
                <w:lang w:eastAsia="zh-CN"/>
              </w:rPr>
            </w:pPr>
            <w:r w:rsidRPr="008C0847">
              <w:rPr>
                <w:rFonts w:hint="eastAsia"/>
                <w:strike/>
                <w:lang w:eastAsia="zh-CN"/>
              </w:rPr>
              <w:t>1</w:t>
            </w:r>
          </w:p>
        </w:tc>
        <w:tc>
          <w:tcPr>
            <w:tcW w:w="1984" w:type="dxa"/>
          </w:tcPr>
          <w:p w14:paraId="752C2BCC" w14:textId="3E616BC3" w:rsidR="00CC3936" w:rsidRPr="008C0847" w:rsidRDefault="00CC3936" w:rsidP="0049477B">
            <w:pPr>
              <w:spacing w:line="360" w:lineRule="auto"/>
              <w:jc w:val="left"/>
              <w:rPr>
                <w:strike/>
                <w:lang w:eastAsia="zh-CN"/>
              </w:rPr>
            </w:pPr>
            <w:r w:rsidRPr="008C0847">
              <w:rPr>
                <w:strike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3A99173D" w14:textId="735B1499" w:rsidR="00CC3936" w:rsidRPr="008C0847" w:rsidRDefault="00CC3936" w:rsidP="0049477B">
            <w:pPr>
              <w:spacing w:line="360" w:lineRule="auto"/>
              <w:jc w:val="left"/>
              <w:rPr>
                <w:strike/>
                <w:lang w:eastAsia="zh-CN"/>
              </w:rPr>
            </w:pPr>
            <w:r w:rsidRPr="008C0847">
              <w:rPr>
                <w:rFonts w:hint="eastAsia"/>
                <w:strike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1E1D48D1" w14:textId="77777777" w:rsidR="00CC3936" w:rsidRPr="008C0847" w:rsidRDefault="00CC3936" w:rsidP="0049477B">
            <w:pPr>
              <w:spacing w:line="360" w:lineRule="auto"/>
              <w:jc w:val="left"/>
              <w:rPr>
                <w:strike/>
                <w:lang w:eastAsia="zh-CN"/>
              </w:rPr>
            </w:pPr>
            <w:r w:rsidRPr="008C0847">
              <w:rPr>
                <w:strike/>
                <w:lang w:eastAsia="zh-CN"/>
              </w:rPr>
              <w:t>bool</w:t>
            </w:r>
          </w:p>
        </w:tc>
        <w:tc>
          <w:tcPr>
            <w:tcW w:w="2551" w:type="dxa"/>
          </w:tcPr>
          <w:p w14:paraId="647F429B" w14:textId="77777777" w:rsidR="00CC3936" w:rsidRPr="008C0847" w:rsidRDefault="00CC3936" w:rsidP="0049477B">
            <w:pPr>
              <w:spacing w:line="360" w:lineRule="auto"/>
              <w:jc w:val="left"/>
              <w:rPr>
                <w:strike/>
                <w:lang w:eastAsia="zh-CN"/>
              </w:rPr>
            </w:pPr>
            <w:r w:rsidRPr="008C0847">
              <w:rPr>
                <w:rFonts w:hint="eastAsia"/>
                <w:strike/>
                <w:lang w:eastAsia="zh-CN"/>
              </w:rPr>
              <w:t>1</w:t>
            </w:r>
            <w:r w:rsidRPr="008C0847">
              <w:rPr>
                <w:rFonts w:hint="eastAsia"/>
                <w:strike/>
                <w:lang w:eastAsia="zh-CN"/>
              </w:rPr>
              <w:t>成功；</w:t>
            </w:r>
            <w:r w:rsidRPr="008C0847">
              <w:rPr>
                <w:rFonts w:hint="eastAsia"/>
                <w:strike/>
                <w:lang w:eastAsia="zh-CN"/>
              </w:rPr>
              <w:t>0</w:t>
            </w:r>
            <w:r w:rsidRPr="008C0847">
              <w:rPr>
                <w:rFonts w:hint="eastAsia"/>
                <w:strike/>
                <w:lang w:eastAsia="zh-CN"/>
              </w:rPr>
              <w:t>失败</w:t>
            </w:r>
          </w:p>
        </w:tc>
      </w:tr>
    </w:tbl>
    <w:p w14:paraId="6CE44CCD" w14:textId="77777777" w:rsidR="00CC3936" w:rsidRPr="005056C2" w:rsidRDefault="00CC3936" w:rsidP="00CC3936">
      <w:pPr>
        <w:rPr>
          <w:lang w:eastAsia="zh-CN"/>
        </w:rPr>
      </w:pPr>
    </w:p>
    <w:p w14:paraId="6D71D986" w14:textId="49E69515" w:rsidR="00A362FE" w:rsidRDefault="00A362FE" w:rsidP="00117AAB">
      <w:pPr>
        <w:pStyle w:val="2"/>
        <w:numPr>
          <w:ilvl w:val="0"/>
          <w:numId w:val="33"/>
        </w:numPr>
        <w:rPr>
          <w:lang w:eastAsia="zh-CN"/>
        </w:rPr>
      </w:pPr>
      <w:bookmarkStart w:id="229" w:name="_Toc299558657"/>
      <w:r>
        <w:rPr>
          <w:rFonts w:hint="eastAsia"/>
          <w:lang w:eastAsia="zh-CN"/>
        </w:rPr>
        <w:t>微信登录</w:t>
      </w:r>
      <w:bookmarkEnd w:id="229"/>
    </w:p>
    <w:p w14:paraId="7903AEEB" w14:textId="36BF4844" w:rsidR="00A362FE" w:rsidRDefault="00A362FE" w:rsidP="00A362FE">
      <w:pPr>
        <w:rPr>
          <w:rFonts w:hint="eastAsia"/>
        </w:rPr>
      </w:pPr>
      <w:r w:rsidRPr="00A362FE">
        <w:t>http://www.smartxidian.cn/zcspace/index.php/user/weixinLogin</w:t>
      </w:r>
    </w:p>
    <w:p w14:paraId="301CB987" w14:textId="77777777" w:rsidR="00A362FE" w:rsidRDefault="00A362FE" w:rsidP="00A362FE">
      <w:r>
        <w:t>{</w:t>
      </w:r>
    </w:p>
    <w:p w14:paraId="5906308E" w14:textId="77777777" w:rsidR="00A362FE" w:rsidRDefault="00A362FE" w:rsidP="00A362FE">
      <w:r>
        <w:t xml:space="preserve">  "appkey":"zcspace",</w:t>
      </w:r>
    </w:p>
    <w:p w14:paraId="5D81A07C" w14:textId="77777777" w:rsidR="00A362FE" w:rsidRDefault="00A362FE" w:rsidP="00A362FE">
      <w:r>
        <w:lastRenderedPageBreak/>
        <w:t xml:space="preserve">  "openId":"openId123456adsf"</w:t>
      </w:r>
    </w:p>
    <w:p w14:paraId="2DF2232B" w14:textId="50F69A46" w:rsidR="00A362FE" w:rsidRDefault="00A362FE" w:rsidP="00A362FE">
      <w:pPr>
        <w:rPr>
          <w:rFonts w:hint="eastAsia"/>
        </w:rPr>
      </w:pPr>
      <w:r>
        <w:t>}</w:t>
      </w:r>
    </w:p>
    <w:p w14:paraId="1F89587B" w14:textId="77777777" w:rsidR="00A362FE" w:rsidRDefault="00A362FE" w:rsidP="00A362FE">
      <w:pPr>
        <w:rPr>
          <w:rFonts w:hint="eastAsia"/>
        </w:rPr>
      </w:pPr>
    </w:p>
    <w:p w14:paraId="0AEEC67D" w14:textId="77777777" w:rsidR="00A362FE" w:rsidRDefault="00A362FE" w:rsidP="00A362FE">
      <w:r>
        <w:t>{</w:t>
      </w:r>
    </w:p>
    <w:p w14:paraId="05415B17" w14:textId="77777777" w:rsidR="00A362FE" w:rsidRDefault="00A362FE" w:rsidP="00A362FE">
      <w:r>
        <w:t xml:space="preserve">    "response_status": "success",</w:t>
      </w:r>
    </w:p>
    <w:p w14:paraId="3750453E" w14:textId="77777777" w:rsidR="00A362FE" w:rsidRDefault="00A362FE" w:rsidP="00A362FE">
      <w:r>
        <w:t xml:space="preserve">    "response_success_data": {</w:t>
      </w:r>
    </w:p>
    <w:p w14:paraId="1D7D24BB" w14:textId="77777777" w:rsidR="00A362FE" w:rsidRDefault="00A362FE" w:rsidP="00A362FE">
      <w:r>
        <w:t xml:space="preserve">        "userId": "user55b3ad127757c"</w:t>
      </w:r>
    </w:p>
    <w:p w14:paraId="64F6DF2A" w14:textId="77777777" w:rsidR="00A362FE" w:rsidRDefault="00A362FE" w:rsidP="00A362FE">
      <w:r>
        <w:t xml:space="preserve">    }</w:t>
      </w:r>
    </w:p>
    <w:p w14:paraId="7314337B" w14:textId="6DDC482A" w:rsidR="00A362FE" w:rsidRDefault="00A362FE" w:rsidP="00A362FE">
      <w:pPr>
        <w:rPr>
          <w:rFonts w:hint="eastAsia"/>
        </w:rPr>
      </w:pPr>
      <w:r>
        <w:t>}</w:t>
      </w:r>
    </w:p>
    <w:p w14:paraId="36C96167" w14:textId="77777777" w:rsidR="00A362FE" w:rsidRDefault="00A362FE" w:rsidP="00A362FE">
      <w:pPr>
        <w:rPr>
          <w:rFonts w:hint="eastAsia"/>
        </w:rPr>
      </w:pPr>
    </w:p>
    <w:p w14:paraId="66AA86DB" w14:textId="3E47FFD2" w:rsidR="00A362FE" w:rsidRDefault="00A362FE" w:rsidP="00A362FE">
      <w:pPr>
        <w:pStyle w:val="2"/>
        <w:numPr>
          <w:ilvl w:val="0"/>
          <w:numId w:val="33"/>
        </w:numPr>
        <w:rPr>
          <w:rFonts w:hint="eastAsia"/>
          <w:lang w:eastAsia="zh-CN"/>
        </w:rPr>
      </w:pPr>
      <w:bookmarkStart w:id="230" w:name="_Toc299558658"/>
      <w:r>
        <w:rPr>
          <w:rFonts w:hint="eastAsia"/>
          <w:lang w:eastAsia="zh-CN"/>
        </w:rPr>
        <w:t>微博登录</w:t>
      </w:r>
      <w:bookmarkEnd w:id="230"/>
    </w:p>
    <w:p w14:paraId="09BC7119" w14:textId="739D4BCD" w:rsidR="00A362FE" w:rsidRPr="00A362FE" w:rsidRDefault="00A362FE" w:rsidP="00A362FE">
      <w:pPr>
        <w:rPr>
          <w:rFonts w:hint="eastAsia"/>
        </w:rPr>
      </w:pPr>
      <w:r w:rsidRPr="00A362FE">
        <w:t>http://www.smartxidian.cn/zcspace/index.php/user/weiboLogin</w:t>
      </w:r>
    </w:p>
    <w:p w14:paraId="60E49BC9" w14:textId="77777777" w:rsidR="00A362FE" w:rsidRDefault="00A362FE" w:rsidP="00A362FE">
      <w:pPr>
        <w:rPr>
          <w:lang w:eastAsia="zh-CN"/>
        </w:rPr>
      </w:pPr>
      <w:r>
        <w:rPr>
          <w:lang w:eastAsia="zh-CN"/>
        </w:rPr>
        <w:t>{</w:t>
      </w:r>
    </w:p>
    <w:p w14:paraId="3D394769" w14:textId="77777777" w:rsidR="00A362FE" w:rsidRDefault="00A362FE" w:rsidP="00A362FE">
      <w:pPr>
        <w:rPr>
          <w:lang w:eastAsia="zh-CN"/>
        </w:rPr>
      </w:pPr>
      <w:r>
        <w:rPr>
          <w:lang w:eastAsia="zh-CN"/>
        </w:rPr>
        <w:t xml:space="preserve">  "appkey":"zcspace",</w:t>
      </w:r>
    </w:p>
    <w:p w14:paraId="5975555E" w14:textId="77777777" w:rsidR="00A362FE" w:rsidRDefault="00A362FE" w:rsidP="00A362FE">
      <w:pPr>
        <w:rPr>
          <w:lang w:eastAsia="zh-CN"/>
        </w:rPr>
      </w:pPr>
      <w:r>
        <w:rPr>
          <w:lang w:eastAsia="zh-CN"/>
        </w:rPr>
        <w:t xml:space="preserve">  "accessToken":"openId123456adsf"</w:t>
      </w:r>
    </w:p>
    <w:p w14:paraId="69E0CF6E" w14:textId="0558E945" w:rsidR="00A362FE" w:rsidRDefault="00A362FE" w:rsidP="00A362FE">
      <w:pPr>
        <w:rPr>
          <w:rFonts w:hint="eastAsia"/>
          <w:lang w:eastAsia="zh-CN"/>
        </w:rPr>
      </w:pPr>
      <w:r>
        <w:rPr>
          <w:lang w:eastAsia="zh-CN"/>
        </w:rPr>
        <w:t>}</w:t>
      </w:r>
    </w:p>
    <w:p w14:paraId="7471E8E9" w14:textId="77777777" w:rsidR="00A362FE" w:rsidRDefault="00A362FE" w:rsidP="00A362FE">
      <w:pPr>
        <w:rPr>
          <w:rFonts w:hint="eastAsia"/>
          <w:lang w:eastAsia="zh-CN"/>
        </w:rPr>
      </w:pPr>
    </w:p>
    <w:p w14:paraId="45C36DAC" w14:textId="77777777" w:rsidR="00A362FE" w:rsidRPr="00A362FE" w:rsidRDefault="00A362FE" w:rsidP="00A362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195" w:lineRule="atLeast"/>
        <w:jc w:val="left"/>
        <w:rPr>
          <w:rFonts w:ascii="Consolas" w:hAnsi="Consolas" w:cs="Courier"/>
          <w:color w:val="333333"/>
          <w:kern w:val="0"/>
          <w:sz w:val="20"/>
          <w:lang w:eastAsia="zh-CN"/>
        </w:rPr>
      </w:pPr>
      <w:r w:rsidRPr="00A362FE">
        <w:rPr>
          <w:rFonts w:ascii="Consolas" w:hAnsi="Consolas" w:cs="Courier"/>
          <w:color w:val="333333"/>
          <w:kern w:val="0"/>
          <w:sz w:val="20"/>
          <w:lang w:eastAsia="zh-CN"/>
        </w:rPr>
        <w:t>{</w:t>
      </w:r>
    </w:p>
    <w:p w14:paraId="75532949" w14:textId="77777777" w:rsidR="00A362FE" w:rsidRPr="00A362FE" w:rsidRDefault="00A362FE" w:rsidP="00A362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195" w:lineRule="atLeast"/>
        <w:jc w:val="left"/>
        <w:rPr>
          <w:rFonts w:ascii="Consolas" w:hAnsi="Consolas" w:cs="Courier"/>
          <w:color w:val="333333"/>
          <w:kern w:val="0"/>
          <w:sz w:val="20"/>
          <w:lang w:eastAsia="zh-CN"/>
        </w:rPr>
      </w:pPr>
      <w:r w:rsidRPr="00A362FE">
        <w:rPr>
          <w:rFonts w:ascii="Consolas" w:hAnsi="Consolas" w:cs="Courier"/>
          <w:color w:val="333333"/>
          <w:kern w:val="0"/>
          <w:sz w:val="20"/>
          <w:lang w:eastAsia="zh-CN"/>
        </w:rPr>
        <w:t xml:space="preserve">    </w:t>
      </w:r>
      <w:r w:rsidRPr="00A362FE">
        <w:rPr>
          <w:rFonts w:ascii="Consolas" w:hAnsi="Consolas" w:cs="Courier"/>
          <w:color w:val="2A00FF"/>
          <w:kern w:val="0"/>
          <w:sz w:val="20"/>
          <w:lang w:eastAsia="zh-CN"/>
        </w:rPr>
        <w:t>"response_status"</w:t>
      </w:r>
      <w:r w:rsidRPr="00A362FE">
        <w:rPr>
          <w:rFonts w:ascii="Consolas" w:hAnsi="Consolas" w:cs="Courier"/>
          <w:color w:val="333333"/>
          <w:kern w:val="0"/>
          <w:sz w:val="20"/>
          <w:lang w:eastAsia="zh-CN"/>
        </w:rPr>
        <w:t xml:space="preserve">: </w:t>
      </w:r>
      <w:r w:rsidRPr="00A362FE">
        <w:rPr>
          <w:rFonts w:ascii="Consolas" w:hAnsi="Consolas" w:cs="Courier"/>
          <w:color w:val="2A00FF"/>
          <w:kern w:val="0"/>
          <w:sz w:val="20"/>
          <w:lang w:eastAsia="zh-CN"/>
        </w:rPr>
        <w:t>"success"</w:t>
      </w:r>
      <w:r w:rsidRPr="00A362FE">
        <w:rPr>
          <w:rFonts w:ascii="Consolas" w:hAnsi="Consolas" w:cs="Courier"/>
          <w:color w:val="333333"/>
          <w:kern w:val="0"/>
          <w:sz w:val="20"/>
          <w:lang w:eastAsia="zh-CN"/>
        </w:rPr>
        <w:t>,</w:t>
      </w:r>
    </w:p>
    <w:p w14:paraId="1263D281" w14:textId="77777777" w:rsidR="00A362FE" w:rsidRPr="00A362FE" w:rsidRDefault="00A362FE" w:rsidP="00A362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195" w:lineRule="atLeast"/>
        <w:jc w:val="left"/>
        <w:rPr>
          <w:rFonts w:ascii="Consolas" w:hAnsi="Consolas" w:cs="Courier"/>
          <w:color w:val="333333"/>
          <w:kern w:val="0"/>
          <w:sz w:val="20"/>
          <w:lang w:eastAsia="zh-CN"/>
        </w:rPr>
      </w:pPr>
      <w:r w:rsidRPr="00A362FE">
        <w:rPr>
          <w:rFonts w:ascii="Consolas" w:hAnsi="Consolas" w:cs="Courier"/>
          <w:color w:val="333333"/>
          <w:kern w:val="0"/>
          <w:sz w:val="20"/>
          <w:lang w:eastAsia="zh-CN"/>
        </w:rPr>
        <w:t xml:space="preserve">    </w:t>
      </w:r>
      <w:r w:rsidRPr="00A362FE">
        <w:rPr>
          <w:rFonts w:ascii="Consolas" w:hAnsi="Consolas" w:cs="Courier"/>
          <w:color w:val="2A00FF"/>
          <w:kern w:val="0"/>
          <w:sz w:val="20"/>
          <w:lang w:eastAsia="zh-CN"/>
        </w:rPr>
        <w:t>"response_success_data"</w:t>
      </w:r>
      <w:r w:rsidRPr="00A362FE">
        <w:rPr>
          <w:rFonts w:ascii="Consolas" w:hAnsi="Consolas" w:cs="Courier"/>
          <w:color w:val="333333"/>
          <w:kern w:val="0"/>
          <w:sz w:val="20"/>
          <w:lang w:eastAsia="zh-CN"/>
        </w:rPr>
        <w:t>: {</w:t>
      </w:r>
    </w:p>
    <w:p w14:paraId="1A8F5171" w14:textId="77777777" w:rsidR="00A362FE" w:rsidRPr="00A362FE" w:rsidRDefault="00A362FE" w:rsidP="00A362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195" w:lineRule="atLeast"/>
        <w:jc w:val="left"/>
        <w:rPr>
          <w:rFonts w:ascii="Consolas" w:hAnsi="Consolas" w:cs="Courier"/>
          <w:color w:val="333333"/>
          <w:kern w:val="0"/>
          <w:sz w:val="20"/>
          <w:lang w:eastAsia="zh-CN"/>
        </w:rPr>
      </w:pPr>
      <w:r w:rsidRPr="00A362FE">
        <w:rPr>
          <w:rFonts w:ascii="Consolas" w:hAnsi="Consolas" w:cs="Courier"/>
          <w:color w:val="333333"/>
          <w:kern w:val="0"/>
          <w:sz w:val="20"/>
          <w:lang w:eastAsia="zh-CN"/>
        </w:rPr>
        <w:t xml:space="preserve">        </w:t>
      </w:r>
      <w:r w:rsidRPr="00A362FE">
        <w:rPr>
          <w:rFonts w:ascii="Consolas" w:hAnsi="Consolas" w:cs="Courier"/>
          <w:color w:val="2A00FF"/>
          <w:kern w:val="0"/>
          <w:sz w:val="20"/>
          <w:lang w:eastAsia="zh-CN"/>
        </w:rPr>
        <w:t>"userId"</w:t>
      </w:r>
      <w:r w:rsidRPr="00A362FE">
        <w:rPr>
          <w:rFonts w:ascii="Consolas" w:hAnsi="Consolas" w:cs="Courier"/>
          <w:color w:val="333333"/>
          <w:kern w:val="0"/>
          <w:sz w:val="20"/>
          <w:lang w:eastAsia="zh-CN"/>
        </w:rPr>
        <w:t xml:space="preserve">: </w:t>
      </w:r>
      <w:r w:rsidRPr="00A362FE">
        <w:rPr>
          <w:rFonts w:ascii="Consolas" w:hAnsi="Consolas" w:cs="Courier"/>
          <w:color w:val="2A00FF"/>
          <w:kern w:val="0"/>
          <w:sz w:val="20"/>
          <w:lang w:eastAsia="zh-CN"/>
        </w:rPr>
        <w:t>"user55b3ae2506db0"</w:t>
      </w:r>
    </w:p>
    <w:p w14:paraId="073426D5" w14:textId="77777777" w:rsidR="00A362FE" w:rsidRPr="00A362FE" w:rsidRDefault="00A362FE" w:rsidP="00A362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195" w:lineRule="atLeast"/>
        <w:jc w:val="left"/>
        <w:rPr>
          <w:rFonts w:ascii="Consolas" w:hAnsi="Consolas" w:cs="Courier"/>
          <w:color w:val="333333"/>
          <w:kern w:val="0"/>
          <w:sz w:val="20"/>
          <w:lang w:eastAsia="zh-CN"/>
        </w:rPr>
      </w:pPr>
      <w:r w:rsidRPr="00A362FE">
        <w:rPr>
          <w:rFonts w:ascii="Consolas" w:hAnsi="Consolas" w:cs="Courier"/>
          <w:color w:val="333333"/>
          <w:kern w:val="0"/>
          <w:sz w:val="20"/>
          <w:lang w:eastAsia="zh-CN"/>
        </w:rPr>
        <w:t xml:space="preserve">    }</w:t>
      </w:r>
    </w:p>
    <w:p w14:paraId="76C2777E" w14:textId="77777777" w:rsidR="00A362FE" w:rsidRPr="00A362FE" w:rsidRDefault="00A362FE" w:rsidP="00A362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195" w:lineRule="atLeast"/>
        <w:jc w:val="left"/>
        <w:rPr>
          <w:rFonts w:ascii="Consolas" w:hAnsi="Consolas" w:cs="Courier"/>
          <w:color w:val="333333"/>
          <w:kern w:val="0"/>
          <w:sz w:val="20"/>
          <w:lang w:eastAsia="zh-CN"/>
        </w:rPr>
      </w:pPr>
      <w:r w:rsidRPr="00A362FE">
        <w:rPr>
          <w:rFonts w:ascii="Consolas" w:hAnsi="Consolas" w:cs="Courier"/>
          <w:color w:val="333333"/>
          <w:kern w:val="0"/>
          <w:sz w:val="20"/>
          <w:lang w:eastAsia="zh-CN"/>
        </w:rPr>
        <w:t>}</w:t>
      </w:r>
    </w:p>
    <w:p w14:paraId="51013325" w14:textId="77777777" w:rsidR="00A362FE" w:rsidRDefault="00A362FE" w:rsidP="00A362FE">
      <w:pPr>
        <w:rPr>
          <w:rFonts w:hint="eastAsia"/>
          <w:lang w:eastAsia="zh-CN"/>
        </w:rPr>
      </w:pPr>
    </w:p>
    <w:p w14:paraId="1D6F0CDE" w14:textId="5DD9F0AB" w:rsidR="00A362FE" w:rsidRDefault="00A362FE" w:rsidP="00A362FE">
      <w:pPr>
        <w:pStyle w:val="2"/>
        <w:numPr>
          <w:ilvl w:val="0"/>
          <w:numId w:val="33"/>
        </w:numPr>
        <w:rPr>
          <w:rFonts w:hint="eastAsia"/>
          <w:lang w:eastAsia="zh-CN"/>
        </w:rPr>
      </w:pPr>
      <w:bookmarkStart w:id="231" w:name="_Toc299558659"/>
      <w:r>
        <w:rPr>
          <w:rFonts w:hint="eastAsia"/>
          <w:lang w:eastAsia="zh-CN"/>
        </w:rPr>
        <w:t>QQ</w:t>
      </w:r>
      <w:r>
        <w:rPr>
          <w:rFonts w:hint="eastAsia"/>
          <w:lang w:eastAsia="zh-CN"/>
        </w:rPr>
        <w:t>登录</w:t>
      </w:r>
      <w:bookmarkEnd w:id="231"/>
    </w:p>
    <w:p w14:paraId="0CF2C0E4" w14:textId="148B2F91" w:rsidR="00A362FE" w:rsidRDefault="00A362FE" w:rsidP="00A362FE">
      <w:pPr>
        <w:rPr>
          <w:rFonts w:hint="eastAsia"/>
          <w:lang w:eastAsia="zh-CN"/>
        </w:rPr>
      </w:pPr>
      <w:r w:rsidRPr="00A362FE">
        <w:rPr>
          <w:lang w:eastAsia="zh-CN"/>
        </w:rPr>
        <w:t>http://www.smartxidian.cn/zcspace/index.php/user/qqLogin</w:t>
      </w:r>
    </w:p>
    <w:p w14:paraId="7E51CB44" w14:textId="77777777" w:rsidR="00A362FE" w:rsidRDefault="00A362FE" w:rsidP="00A362FE">
      <w:pPr>
        <w:rPr>
          <w:lang w:eastAsia="zh-CN"/>
        </w:rPr>
      </w:pPr>
      <w:r>
        <w:rPr>
          <w:lang w:eastAsia="zh-CN"/>
        </w:rPr>
        <w:t>{</w:t>
      </w:r>
    </w:p>
    <w:p w14:paraId="22EFE69E" w14:textId="77777777" w:rsidR="00A362FE" w:rsidRDefault="00A362FE" w:rsidP="00A362FE">
      <w:pPr>
        <w:rPr>
          <w:lang w:eastAsia="zh-CN"/>
        </w:rPr>
      </w:pPr>
      <w:r>
        <w:rPr>
          <w:lang w:eastAsia="zh-CN"/>
        </w:rPr>
        <w:t xml:space="preserve">  "appkey":"zcspace",</w:t>
      </w:r>
    </w:p>
    <w:p w14:paraId="686EF910" w14:textId="77777777" w:rsidR="00A362FE" w:rsidRDefault="00A362FE" w:rsidP="00A362FE">
      <w:pPr>
        <w:rPr>
          <w:lang w:eastAsia="zh-CN"/>
        </w:rPr>
      </w:pPr>
      <w:r>
        <w:rPr>
          <w:lang w:eastAsia="zh-CN"/>
        </w:rPr>
        <w:t xml:space="preserve">  "openId":"openId123456adsf"</w:t>
      </w:r>
    </w:p>
    <w:p w14:paraId="0AD47973" w14:textId="0455C776" w:rsidR="00A362FE" w:rsidRDefault="00A362FE" w:rsidP="00A362FE">
      <w:pPr>
        <w:rPr>
          <w:rFonts w:hint="eastAsia"/>
          <w:lang w:eastAsia="zh-CN"/>
        </w:rPr>
      </w:pPr>
      <w:r>
        <w:rPr>
          <w:lang w:eastAsia="zh-CN"/>
        </w:rPr>
        <w:t>}</w:t>
      </w:r>
    </w:p>
    <w:p w14:paraId="24FC85DE" w14:textId="77777777" w:rsidR="00A362FE" w:rsidRPr="00A362FE" w:rsidRDefault="00A362FE" w:rsidP="00A362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195" w:lineRule="atLeast"/>
        <w:jc w:val="left"/>
        <w:rPr>
          <w:rFonts w:ascii="Consolas" w:hAnsi="Consolas" w:cs="Courier"/>
          <w:color w:val="333333"/>
          <w:kern w:val="0"/>
          <w:sz w:val="20"/>
          <w:lang w:eastAsia="zh-CN"/>
        </w:rPr>
      </w:pPr>
      <w:r w:rsidRPr="00A362FE">
        <w:rPr>
          <w:rFonts w:ascii="Consolas" w:hAnsi="Consolas" w:cs="Courier"/>
          <w:color w:val="333333"/>
          <w:kern w:val="0"/>
          <w:sz w:val="20"/>
          <w:lang w:eastAsia="zh-CN"/>
        </w:rPr>
        <w:t>{</w:t>
      </w:r>
    </w:p>
    <w:p w14:paraId="06A861C8" w14:textId="77777777" w:rsidR="00A362FE" w:rsidRPr="00A362FE" w:rsidRDefault="00A362FE" w:rsidP="00A362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195" w:lineRule="atLeast"/>
        <w:jc w:val="left"/>
        <w:rPr>
          <w:rFonts w:ascii="Consolas" w:hAnsi="Consolas" w:cs="Courier"/>
          <w:color w:val="333333"/>
          <w:kern w:val="0"/>
          <w:sz w:val="20"/>
          <w:lang w:eastAsia="zh-CN"/>
        </w:rPr>
      </w:pPr>
      <w:r w:rsidRPr="00A362FE">
        <w:rPr>
          <w:rFonts w:ascii="Consolas" w:hAnsi="Consolas" w:cs="Courier"/>
          <w:color w:val="333333"/>
          <w:kern w:val="0"/>
          <w:sz w:val="20"/>
          <w:lang w:eastAsia="zh-CN"/>
        </w:rPr>
        <w:t xml:space="preserve">    </w:t>
      </w:r>
      <w:r w:rsidRPr="00A362FE">
        <w:rPr>
          <w:rFonts w:ascii="Consolas" w:hAnsi="Consolas" w:cs="Courier"/>
          <w:color w:val="2A00FF"/>
          <w:kern w:val="0"/>
          <w:sz w:val="20"/>
          <w:lang w:eastAsia="zh-CN"/>
        </w:rPr>
        <w:t>"response_status"</w:t>
      </w:r>
      <w:r w:rsidRPr="00A362FE">
        <w:rPr>
          <w:rFonts w:ascii="Consolas" w:hAnsi="Consolas" w:cs="Courier"/>
          <w:color w:val="333333"/>
          <w:kern w:val="0"/>
          <w:sz w:val="20"/>
          <w:lang w:eastAsia="zh-CN"/>
        </w:rPr>
        <w:t xml:space="preserve">: </w:t>
      </w:r>
      <w:r w:rsidRPr="00A362FE">
        <w:rPr>
          <w:rFonts w:ascii="Consolas" w:hAnsi="Consolas" w:cs="Courier"/>
          <w:color w:val="2A00FF"/>
          <w:kern w:val="0"/>
          <w:sz w:val="20"/>
          <w:lang w:eastAsia="zh-CN"/>
        </w:rPr>
        <w:t>"success"</w:t>
      </w:r>
      <w:r w:rsidRPr="00A362FE">
        <w:rPr>
          <w:rFonts w:ascii="Consolas" w:hAnsi="Consolas" w:cs="Courier"/>
          <w:color w:val="333333"/>
          <w:kern w:val="0"/>
          <w:sz w:val="20"/>
          <w:lang w:eastAsia="zh-CN"/>
        </w:rPr>
        <w:t>,</w:t>
      </w:r>
    </w:p>
    <w:p w14:paraId="04BBD7C1" w14:textId="77777777" w:rsidR="00A362FE" w:rsidRPr="00A362FE" w:rsidRDefault="00A362FE" w:rsidP="00A362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195" w:lineRule="atLeast"/>
        <w:jc w:val="left"/>
        <w:rPr>
          <w:rFonts w:ascii="Consolas" w:hAnsi="Consolas" w:cs="Courier"/>
          <w:color w:val="333333"/>
          <w:kern w:val="0"/>
          <w:sz w:val="20"/>
          <w:lang w:eastAsia="zh-CN"/>
        </w:rPr>
      </w:pPr>
      <w:r w:rsidRPr="00A362FE">
        <w:rPr>
          <w:rFonts w:ascii="Consolas" w:hAnsi="Consolas" w:cs="Courier"/>
          <w:color w:val="333333"/>
          <w:kern w:val="0"/>
          <w:sz w:val="20"/>
          <w:lang w:eastAsia="zh-CN"/>
        </w:rPr>
        <w:t xml:space="preserve">    </w:t>
      </w:r>
      <w:r w:rsidRPr="00A362FE">
        <w:rPr>
          <w:rFonts w:ascii="Consolas" w:hAnsi="Consolas" w:cs="Courier"/>
          <w:color w:val="2A00FF"/>
          <w:kern w:val="0"/>
          <w:sz w:val="20"/>
          <w:lang w:eastAsia="zh-CN"/>
        </w:rPr>
        <w:t>"response_success_data"</w:t>
      </w:r>
      <w:r w:rsidRPr="00A362FE">
        <w:rPr>
          <w:rFonts w:ascii="Consolas" w:hAnsi="Consolas" w:cs="Courier"/>
          <w:color w:val="333333"/>
          <w:kern w:val="0"/>
          <w:sz w:val="20"/>
          <w:lang w:eastAsia="zh-CN"/>
        </w:rPr>
        <w:t>: {</w:t>
      </w:r>
    </w:p>
    <w:p w14:paraId="3550AD07" w14:textId="77777777" w:rsidR="00A362FE" w:rsidRPr="00A362FE" w:rsidRDefault="00A362FE" w:rsidP="00A362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195" w:lineRule="atLeast"/>
        <w:jc w:val="left"/>
        <w:rPr>
          <w:rFonts w:ascii="Consolas" w:hAnsi="Consolas" w:cs="Courier"/>
          <w:color w:val="333333"/>
          <w:kern w:val="0"/>
          <w:sz w:val="20"/>
          <w:lang w:eastAsia="zh-CN"/>
        </w:rPr>
      </w:pPr>
      <w:r w:rsidRPr="00A362FE">
        <w:rPr>
          <w:rFonts w:ascii="Consolas" w:hAnsi="Consolas" w:cs="Courier"/>
          <w:color w:val="333333"/>
          <w:kern w:val="0"/>
          <w:sz w:val="20"/>
          <w:lang w:eastAsia="zh-CN"/>
        </w:rPr>
        <w:t xml:space="preserve">        </w:t>
      </w:r>
      <w:r w:rsidRPr="00A362FE">
        <w:rPr>
          <w:rFonts w:ascii="Consolas" w:hAnsi="Consolas" w:cs="Courier"/>
          <w:color w:val="2A00FF"/>
          <w:kern w:val="0"/>
          <w:sz w:val="20"/>
          <w:lang w:eastAsia="zh-CN"/>
        </w:rPr>
        <w:t>"userId"</w:t>
      </w:r>
      <w:r w:rsidRPr="00A362FE">
        <w:rPr>
          <w:rFonts w:ascii="Consolas" w:hAnsi="Consolas" w:cs="Courier"/>
          <w:color w:val="333333"/>
          <w:kern w:val="0"/>
          <w:sz w:val="20"/>
          <w:lang w:eastAsia="zh-CN"/>
        </w:rPr>
        <w:t xml:space="preserve">: </w:t>
      </w:r>
      <w:r w:rsidRPr="00A362FE">
        <w:rPr>
          <w:rFonts w:ascii="Consolas" w:hAnsi="Consolas" w:cs="Courier"/>
          <w:color w:val="2A00FF"/>
          <w:kern w:val="0"/>
          <w:sz w:val="20"/>
          <w:lang w:eastAsia="zh-CN"/>
        </w:rPr>
        <w:t>"user55b3ae0ef32db"</w:t>
      </w:r>
    </w:p>
    <w:p w14:paraId="730ABBEF" w14:textId="77777777" w:rsidR="00A362FE" w:rsidRPr="00A362FE" w:rsidRDefault="00A362FE" w:rsidP="00A362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195" w:lineRule="atLeast"/>
        <w:jc w:val="left"/>
        <w:rPr>
          <w:rFonts w:ascii="Consolas" w:hAnsi="Consolas" w:cs="Courier"/>
          <w:color w:val="333333"/>
          <w:kern w:val="0"/>
          <w:sz w:val="20"/>
          <w:lang w:eastAsia="zh-CN"/>
        </w:rPr>
      </w:pPr>
      <w:r w:rsidRPr="00A362FE">
        <w:rPr>
          <w:rFonts w:ascii="Consolas" w:hAnsi="Consolas" w:cs="Courier"/>
          <w:color w:val="333333"/>
          <w:kern w:val="0"/>
          <w:sz w:val="20"/>
          <w:lang w:eastAsia="zh-CN"/>
        </w:rPr>
        <w:t xml:space="preserve">    }</w:t>
      </w:r>
    </w:p>
    <w:p w14:paraId="7DD8AA38" w14:textId="77777777" w:rsidR="00A362FE" w:rsidRPr="00A362FE" w:rsidRDefault="00A362FE" w:rsidP="00A362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195" w:lineRule="atLeast"/>
        <w:jc w:val="left"/>
        <w:rPr>
          <w:rFonts w:ascii="Consolas" w:hAnsi="Consolas" w:cs="Courier"/>
          <w:color w:val="333333"/>
          <w:kern w:val="0"/>
          <w:sz w:val="20"/>
          <w:lang w:eastAsia="zh-CN"/>
        </w:rPr>
      </w:pPr>
      <w:r w:rsidRPr="00A362FE">
        <w:rPr>
          <w:rFonts w:ascii="Consolas" w:hAnsi="Consolas" w:cs="Courier"/>
          <w:color w:val="333333"/>
          <w:kern w:val="0"/>
          <w:sz w:val="20"/>
          <w:lang w:eastAsia="zh-CN"/>
        </w:rPr>
        <w:t>}</w:t>
      </w:r>
    </w:p>
    <w:p w14:paraId="69D1BBE0" w14:textId="77777777" w:rsidR="00A362FE" w:rsidRPr="00A362FE" w:rsidRDefault="00A362FE" w:rsidP="00A362FE">
      <w:pPr>
        <w:rPr>
          <w:rFonts w:hint="eastAsia"/>
          <w:lang w:eastAsia="zh-CN"/>
        </w:rPr>
      </w:pPr>
    </w:p>
    <w:p w14:paraId="52975ACB" w14:textId="77777777" w:rsidR="00D177A1" w:rsidRPr="00D177A1" w:rsidRDefault="00D177A1" w:rsidP="00D177A1">
      <w:pPr>
        <w:pStyle w:val="2"/>
        <w:numPr>
          <w:ilvl w:val="0"/>
          <w:numId w:val="33"/>
        </w:numPr>
        <w:rPr>
          <w:lang w:eastAsia="zh-CN"/>
        </w:rPr>
      </w:pPr>
      <w:bookmarkStart w:id="232" w:name="_Toc299558660"/>
      <w:r w:rsidRPr="00D177A1">
        <w:rPr>
          <w:rFonts w:hint="eastAsia"/>
          <w:lang w:eastAsia="zh-CN"/>
        </w:rPr>
        <w:lastRenderedPageBreak/>
        <w:t>绑定微信：</w:t>
      </w:r>
      <w:bookmarkEnd w:id="232"/>
    </w:p>
    <w:p w14:paraId="1382FC3C" w14:textId="77777777" w:rsidR="00D177A1" w:rsidRDefault="00D177A1" w:rsidP="00D177A1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fldChar w:fldCharType="begin"/>
      </w:r>
      <w:r>
        <w:rPr>
          <w:rFonts w:ascii="Lucida Grande" w:eastAsia="Times New Roman" w:hAnsi="Lucida Grande" w:cs="Lucida Grande"/>
          <w:color w:val="000000"/>
          <w:szCs w:val="21"/>
        </w:rPr>
        <w:instrText xml:space="preserve"> HYPERLINK "http://1.zcspace.sinaapp.com/index.php/user/weixinBind" \t "_blank" </w:instrText>
      </w:r>
      <w:r>
        <w:rPr>
          <w:rFonts w:ascii="Lucida Grande" w:eastAsia="Times New Roman" w:hAnsi="Lucida Grande" w:cs="Lucida Grande"/>
          <w:color w:val="000000"/>
          <w:szCs w:val="21"/>
        </w:rPr>
      </w:r>
      <w:r>
        <w:rPr>
          <w:rFonts w:ascii="Lucida Grande" w:eastAsia="Times New Roman" w:hAnsi="Lucida Grande" w:cs="Lucida Grande"/>
          <w:color w:val="000000"/>
          <w:szCs w:val="21"/>
        </w:rPr>
        <w:fldChar w:fldCharType="separate"/>
      </w:r>
      <w:r>
        <w:rPr>
          <w:rStyle w:val="a3"/>
          <w:rFonts w:ascii="Lucida Grande" w:eastAsia="Times New Roman" w:hAnsi="Lucida Grande" w:cs="Lucida Grande"/>
          <w:color w:val="1E5494"/>
          <w:szCs w:val="21"/>
        </w:rPr>
        <w:t>http://1.zcspace.sinaapp.com/index.php/user/weixinBind</w:t>
      </w:r>
      <w:r>
        <w:rPr>
          <w:rFonts w:ascii="Lucida Grande" w:eastAsia="Times New Roman" w:hAnsi="Lucida Grande" w:cs="Lucida Grande"/>
          <w:color w:val="000000"/>
          <w:szCs w:val="21"/>
        </w:rPr>
        <w:fldChar w:fldCharType="end"/>
      </w:r>
    </w:p>
    <w:p w14:paraId="23133F26" w14:textId="77777777" w:rsidR="00D177A1" w:rsidRDefault="00D177A1" w:rsidP="00D177A1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{</w:t>
      </w:r>
    </w:p>
    <w:p w14:paraId="346A54DF" w14:textId="77777777" w:rsidR="00D177A1" w:rsidRDefault="00D177A1" w:rsidP="00D177A1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  “appkey”:”zcspace”,</w:t>
      </w:r>
    </w:p>
    <w:p w14:paraId="6E46AE19" w14:textId="77777777" w:rsidR="00D177A1" w:rsidRDefault="00D177A1" w:rsidP="00D177A1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 “userId”: “user55388437541c89”,</w:t>
      </w:r>
    </w:p>
    <w:p w14:paraId="2891F30A" w14:textId="77777777" w:rsidR="00D177A1" w:rsidRDefault="00D177A1" w:rsidP="00D177A1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 “openId”: “open55388437541c89”</w:t>
      </w:r>
    </w:p>
    <w:p w14:paraId="02258726" w14:textId="77777777" w:rsidR="00D177A1" w:rsidRDefault="00D177A1" w:rsidP="00D177A1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}</w:t>
      </w:r>
    </w:p>
    <w:p w14:paraId="74BE7F57" w14:textId="77777777" w:rsidR="00D177A1" w:rsidRDefault="00D177A1" w:rsidP="00D177A1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</w:p>
    <w:p w14:paraId="4B2811D6" w14:textId="77777777" w:rsidR="00D177A1" w:rsidRDefault="00D177A1" w:rsidP="00D177A1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{</w:t>
      </w:r>
    </w:p>
    <w:p w14:paraId="5B41186E" w14:textId="77777777" w:rsidR="00D177A1" w:rsidRDefault="00D177A1" w:rsidP="00D177A1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    “response_status”: “success”,</w:t>
      </w:r>
    </w:p>
    <w:p w14:paraId="6B531E0F" w14:textId="77777777" w:rsidR="00D177A1" w:rsidRDefault="00D177A1" w:rsidP="00D177A1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    “response_success_data”: {</w:t>
      </w:r>
    </w:p>
    <w:p w14:paraId="6EB50714" w14:textId="77777777" w:rsidR="00D177A1" w:rsidRDefault="00D177A1" w:rsidP="00D177A1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        “bound”: true</w:t>
      </w:r>
    </w:p>
    <w:p w14:paraId="31DD7E2E" w14:textId="77777777" w:rsidR="00D177A1" w:rsidRDefault="00D177A1" w:rsidP="00D177A1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    }</w:t>
      </w:r>
    </w:p>
    <w:p w14:paraId="193E848D" w14:textId="77777777" w:rsidR="00D177A1" w:rsidRDefault="00D177A1" w:rsidP="00D177A1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}</w:t>
      </w:r>
    </w:p>
    <w:p w14:paraId="0E6FE6E6" w14:textId="77777777" w:rsidR="00D177A1" w:rsidRDefault="00D177A1" w:rsidP="00D177A1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</w:p>
    <w:p w14:paraId="75F9B894" w14:textId="77777777" w:rsidR="00D177A1" w:rsidRPr="00A728ED" w:rsidRDefault="00D177A1" w:rsidP="00A728ED">
      <w:pPr>
        <w:pStyle w:val="2"/>
        <w:numPr>
          <w:ilvl w:val="0"/>
          <w:numId w:val="33"/>
        </w:numPr>
        <w:rPr>
          <w:lang w:eastAsia="zh-CN"/>
        </w:rPr>
      </w:pPr>
      <w:bookmarkStart w:id="233" w:name="_Toc299558661"/>
      <w:r w:rsidRPr="00A728ED">
        <w:rPr>
          <w:rFonts w:hint="eastAsia"/>
          <w:lang w:eastAsia="zh-CN"/>
        </w:rPr>
        <w:t>绑定微博</w:t>
      </w:r>
      <w:bookmarkEnd w:id="233"/>
    </w:p>
    <w:p w14:paraId="082AFA5C" w14:textId="77777777" w:rsidR="00D177A1" w:rsidRDefault="00D177A1" w:rsidP="00D177A1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fldChar w:fldCharType="begin"/>
      </w:r>
      <w:r>
        <w:rPr>
          <w:rFonts w:ascii="Lucida Grande" w:eastAsia="Times New Roman" w:hAnsi="Lucida Grande" w:cs="Lucida Grande"/>
          <w:color w:val="000000"/>
          <w:szCs w:val="21"/>
        </w:rPr>
        <w:instrText xml:space="preserve"> HYPERLINK "http://1.zcspace.sinaapp.com/index.php/user/weiboBind" \t "_blank" </w:instrText>
      </w:r>
      <w:r>
        <w:rPr>
          <w:rFonts w:ascii="Lucida Grande" w:eastAsia="Times New Roman" w:hAnsi="Lucida Grande" w:cs="Lucida Grande"/>
          <w:color w:val="000000"/>
          <w:szCs w:val="21"/>
        </w:rPr>
      </w:r>
      <w:r>
        <w:rPr>
          <w:rFonts w:ascii="Lucida Grande" w:eastAsia="Times New Roman" w:hAnsi="Lucida Grande" w:cs="Lucida Grande"/>
          <w:color w:val="000000"/>
          <w:szCs w:val="21"/>
        </w:rPr>
        <w:fldChar w:fldCharType="separate"/>
      </w:r>
      <w:r>
        <w:rPr>
          <w:rStyle w:val="a3"/>
          <w:rFonts w:ascii="Lucida Grande" w:eastAsia="Times New Roman" w:hAnsi="Lucida Grande" w:cs="Lucida Grande"/>
          <w:color w:val="1E5494"/>
          <w:szCs w:val="21"/>
        </w:rPr>
        <w:t>http://1.zcspace.sinaapp.com/index.php/user/weiboBind</w:t>
      </w:r>
      <w:r>
        <w:rPr>
          <w:rFonts w:ascii="Lucida Grande" w:eastAsia="Times New Roman" w:hAnsi="Lucida Grande" w:cs="Lucida Grande"/>
          <w:color w:val="000000"/>
          <w:szCs w:val="21"/>
        </w:rPr>
        <w:fldChar w:fldCharType="end"/>
      </w:r>
    </w:p>
    <w:p w14:paraId="73D340CF" w14:textId="77777777" w:rsidR="00D177A1" w:rsidRDefault="00D177A1" w:rsidP="00D177A1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{</w:t>
      </w:r>
    </w:p>
    <w:p w14:paraId="0A6A378B" w14:textId="77777777" w:rsidR="00D177A1" w:rsidRDefault="00D177A1" w:rsidP="00D177A1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  “appkey”:”zcspace”,</w:t>
      </w:r>
    </w:p>
    <w:p w14:paraId="27E18A2B" w14:textId="77777777" w:rsidR="00D177A1" w:rsidRDefault="00D177A1" w:rsidP="00D177A1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 “userId”: “user55388437541c89”,</w:t>
      </w:r>
    </w:p>
    <w:p w14:paraId="127E4FB7" w14:textId="77777777" w:rsidR="00D177A1" w:rsidRDefault="00D177A1" w:rsidP="00D177A1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 “accessToken”: “open55388437541c89”</w:t>
      </w:r>
    </w:p>
    <w:p w14:paraId="12C4ECE2" w14:textId="77777777" w:rsidR="00D177A1" w:rsidRDefault="00D177A1" w:rsidP="00D177A1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}</w:t>
      </w:r>
    </w:p>
    <w:p w14:paraId="27C065EE" w14:textId="77777777" w:rsidR="00D177A1" w:rsidRDefault="00D177A1" w:rsidP="00D177A1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</w:p>
    <w:p w14:paraId="1B132E69" w14:textId="77777777" w:rsidR="00D177A1" w:rsidRDefault="00D177A1" w:rsidP="00D177A1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{</w:t>
      </w:r>
    </w:p>
    <w:p w14:paraId="49E8288B" w14:textId="77777777" w:rsidR="00D177A1" w:rsidRDefault="00D177A1" w:rsidP="00D177A1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    “response_status”: “success”,</w:t>
      </w:r>
    </w:p>
    <w:p w14:paraId="6A683163" w14:textId="77777777" w:rsidR="00D177A1" w:rsidRDefault="00D177A1" w:rsidP="00D177A1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    “response_success_data”: {</w:t>
      </w:r>
    </w:p>
    <w:p w14:paraId="3A3B9B73" w14:textId="77777777" w:rsidR="00D177A1" w:rsidRDefault="00D177A1" w:rsidP="00D177A1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        “bound”: true</w:t>
      </w:r>
    </w:p>
    <w:p w14:paraId="1BC7679E" w14:textId="77777777" w:rsidR="00D177A1" w:rsidRDefault="00D177A1" w:rsidP="00D177A1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    }</w:t>
      </w:r>
    </w:p>
    <w:p w14:paraId="4BDECDE6" w14:textId="77777777" w:rsidR="00D177A1" w:rsidRDefault="00D177A1" w:rsidP="00D177A1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}</w:t>
      </w:r>
    </w:p>
    <w:p w14:paraId="3D8DBE8E" w14:textId="77777777" w:rsidR="00D177A1" w:rsidRDefault="00D177A1" w:rsidP="00D177A1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</w:p>
    <w:p w14:paraId="01D42ACD" w14:textId="77777777" w:rsidR="00D177A1" w:rsidRPr="00A728ED" w:rsidRDefault="00D177A1" w:rsidP="00A728ED">
      <w:pPr>
        <w:pStyle w:val="2"/>
        <w:numPr>
          <w:ilvl w:val="0"/>
          <w:numId w:val="33"/>
        </w:numPr>
        <w:rPr>
          <w:lang w:eastAsia="zh-CN"/>
        </w:rPr>
      </w:pPr>
      <w:bookmarkStart w:id="234" w:name="_Toc299558662"/>
      <w:r w:rsidRPr="00A728ED">
        <w:rPr>
          <w:rFonts w:hint="eastAsia"/>
          <w:lang w:eastAsia="zh-CN"/>
        </w:rPr>
        <w:t>绑定</w:t>
      </w:r>
      <w:r w:rsidRPr="00A728ED">
        <w:rPr>
          <w:lang w:eastAsia="zh-CN"/>
        </w:rPr>
        <w:t>QQ</w:t>
      </w:r>
      <w:r w:rsidRPr="00A728ED">
        <w:rPr>
          <w:rFonts w:hint="eastAsia"/>
          <w:lang w:eastAsia="zh-CN"/>
        </w:rPr>
        <w:t>：</w:t>
      </w:r>
      <w:bookmarkEnd w:id="234"/>
    </w:p>
    <w:p w14:paraId="437AAC73" w14:textId="77777777" w:rsidR="00D177A1" w:rsidRDefault="00D177A1" w:rsidP="00D177A1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fldChar w:fldCharType="begin"/>
      </w:r>
      <w:r>
        <w:rPr>
          <w:rFonts w:ascii="Lucida Grande" w:eastAsia="Times New Roman" w:hAnsi="Lucida Grande" w:cs="Lucida Grande"/>
          <w:color w:val="000000"/>
          <w:szCs w:val="21"/>
        </w:rPr>
        <w:instrText xml:space="preserve"> HYPERLINK "http://www.smartxidian.cn/zcspace/index.php/user/qqBind" \t "_blank" </w:instrText>
      </w:r>
      <w:r>
        <w:rPr>
          <w:rFonts w:ascii="Lucida Grande" w:eastAsia="Times New Roman" w:hAnsi="Lucida Grande" w:cs="Lucida Grande"/>
          <w:color w:val="000000"/>
          <w:szCs w:val="21"/>
        </w:rPr>
      </w:r>
      <w:r>
        <w:rPr>
          <w:rFonts w:ascii="Lucida Grande" w:eastAsia="Times New Roman" w:hAnsi="Lucida Grande" w:cs="Lucida Grande"/>
          <w:color w:val="000000"/>
          <w:szCs w:val="21"/>
        </w:rPr>
        <w:fldChar w:fldCharType="separate"/>
      </w:r>
      <w:r>
        <w:rPr>
          <w:rStyle w:val="a3"/>
          <w:rFonts w:ascii="Lucida Grande" w:eastAsia="Times New Roman" w:hAnsi="Lucida Grande" w:cs="Lucida Grande"/>
          <w:color w:val="1E5494"/>
          <w:szCs w:val="21"/>
        </w:rPr>
        <w:t>http://www.smartxidian.cn/zcspace/index.php/user/qqBind</w:t>
      </w:r>
      <w:r>
        <w:rPr>
          <w:rFonts w:ascii="Lucida Grande" w:eastAsia="Times New Roman" w:hAnsi="Lucida Grande" w:cs="Lucida Grande"/>
          <w:color w:val="000000"/>
          <w:szCs w:val="21"/>
        </w:rPr>
        <w:fldChar w:fldCharType="end"/>
      </w:r>
    </w:p>
    <w:p w14:paraId="5436978A" w14:textId="77777777" w:rsidR="00D177A1" w:rsidRDefault="00D177A1" w:rsidP="00D177A1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{</w:t>
      </w:r>
    </w:p>
    <w:p w14:paraId="4D6058DB" w14:textId="77777777" w:rsidR="00D177A1" w:rsidRDefault="00D177A1" w:rsidP="00D177A1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lastRenderedPageBreak/>
        <w:t>  “appkey”:”zcspace”,</w:t>
      </w:r>
    </w:p>
    <w:p w14:paraId="043DAD98" w14:textId="77777777" w:rsidR="00D177A1" w:rsidRDefault="00D177A1" w:rsidP="00D177A1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 “userId”: “user55388437541c89”,</w:t>
      </w:r>
    </w:p>
    <w:p w14:paraId="4D394023" w14:textId="77777777" w:rsidR="00D177A1" w:rsidRDefault="00D177A1" w:rsidP="00D177A1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 “openId”: “open55388437541c89”</w:t>
      </w:r>
    </w:p>
    <w:p w14:paraId="285E6717" w14:textId="77777777" w:rsidR="00D177A1" w:rsidRDefault="00D177A1" w:rsidP="00D177A1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}</w:t>
      </w:r>
    </w:p>
    <w:p w14:paraId="48A5B82B" w14:textId="77777777" w:rsidR="00D177A1" w:rsidRDefault="00D177A1" w:rsidP="00D177A1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</w:p>
    <w:p w14:paraId="18972928" w14:textId="77777777" w:rsidR="00D177A1" w:rsidRDefault="00D177A1" w:rsidP="00D177A1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{</w:t>
      </w:r>
    </w:p>
    <w:p w14:paraId="7A12ADB5" w14:textId="77777777" w:rsidR="00D177A1" w:rsidRDefault="00D177A1" w:rsidP="00D177A1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    “response_status”: “success”,</w:t>
      </w:r>
    </w:p>
    <w:p w14:paraId="399EF237" w14:textId="77777777" w:rsidR="00D177A1" w:rsidRDefault="00D177A1" w:rsidP="00D177A1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    “response_success_data”: {</w:t>
      </w:r>
    </w:p>
    <w:p w14:paraId="21BEEC64" w14:textId="77777777" w:rsidR="00D177A1" w:rsidRDefault="00D177A1" w:rsidP="00D177A1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        “bound”: true</w:t>
      </w:r>
    </w:p>
    <w:p w14:paraId="347F8BF3" w14:textId="77777777" w:rsidR="00D177A1" w:rsidRDefault="00D177A1" w:rsidP="00D177A1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    }</w:t>
      </w:r>
    </w:p>
    <w:p w14:paraId="1C28B808" w14:textId="77777777" w:rsidR="00D177A1" w:rsidRDefault="00D177A1" w:rsidP="00D177A1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}</w:t>
      </w:r>
    </w:p>
    <w:p w14:paraId="4712B147" w14:textId="77777777" w:rsidR="009B2CC1" w:rsidRPr="009B2CC1" w:rsidRDefault="009B2CC1" w:rsidP="009B2CC1">
      <w:pPr>
        <w:pStyle w:val="2"/>
        <w:numPr>
          <w:ilvl w:val="0"/>
          <w:numId w:val="33"/>
        </w:numPr>
        <w:rPr>
          <w:lang w:eastAsia="zh-CN"/>
        </w:rPr>
      </w:pPr>
      <w:bookmarkStart w:id="235" w:name="_Toc299558663"/>
      <w:r w:rsidRPr="009B2CC1">
        <w:rPr>
          <w:rFonts w:hint="eastAsia"/>
          <w:lang w:eastAsia="zh-CN"/>
        </w:rPr>
        <w:t>自动登录：</w:t>
      </w:r>
      <w:bookmarkEnd w:id="235"/>
    </w:p>
    <w:p w14:paraId="3327CAA2" w14:textId="77777777" w:rsidR="009B2CC1" w:rsidRDefault="009B2CC1" w:rsidP="009B2CC1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fldChar w:fldCharType="begin"/>
      </w:r>
      <w:r>
        <w:rPr>
          <w:rFonts w:ascii="Lucida Grande" w:eastAsia="Times New Roman" w:hAnsi="Lucida Grande" w:cs="Lucida Grande"/>
          <w:color w:val="000000"/>
          <w:szCs w:val="21"/>
        </w:rPr>
        <w:instrText xml:space="preserve"> HYPERLINK "http://www.smartxidian.cn/zcspace/index.php/user/autoLogin" \t "_blank" </w:instrText>
      </w:r>
      <w:r>
        <w:rPr>
          <w:rFonts w:ascii="Lucida Grande" w:eastAsia="Times New Roman" w:hAnsi="Lucida Grande" w:cs="Lucida Grande"/>
          <w:color w:val="000000"/>
          <w:szCs w:val="21"/>
        </w:rPr>
      </w:r>
      <w:r>
        <w:rPr>
          <w:rFonts w:ascii="Lucida Grande" w:eastAsia="Times New Roman" w:hAnsi="Lucida Grande" w:cs="Lucida Grande"/>
          <w:color w:val="000000"/>
          <w:szCs w:val="21"/>
        </w:rPr>
        <w:fldChar w:fldCharType="separate"/>
      </w:r>
      <w:r>
        <w:rPr>
          <w:rStyle w:val="a3"/>
          <w:rFonts w:ascii="Lucida Grande" w:eastAsia="Times New Roman" w:hAnsi="Lucida Grande" w:cs="Lucida Grande"/>
          <w:color w:val="1E5494"/>
          <w:szCs w:val="21"/>
        </w:rPr>
        <w:t>http://www.smartxidian.cn/zcspace/index.php/user/autoLogin</w:t>
      </w:r>
      <w:r>
        <w:rPr>
          <w:rFonts w:ascii="Lucida Grande" w:eastAsia="Times New Roman" w:hAnsi="Lucida Grande" w:cs="Lucida Grande"/>
          <w:color w:val="000000"/>
          <w:szCs w:val="21"/>
        </w:rPr>
        <w:fldChar w:fldCharType="end"/>
      </w:r>
    </w:p>
    <w:p w14:paraId="18957A87" w14:textId="77777777" w:rsidR="009B2CC1" w:rsidRDefault="009B2CC1" w:rsidP="009B2CC1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{</w:t>
      </w:r>
    </w:p>
    <w:p w14:paraId="398A4012" w14:textId="77777777" w:rsidR="009B2CC1" w:rsidRDefault="009B2CC1" w:rsidP="009B2CC1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  “appkey”:”zcspace”,</w:t>
      </w:r>
    </w:p>
    <w:p w14:paraId="07C8C0C5" w14:textId="77777777" w:rsidR="009B2CC1" w:rsidRDefault="009B2CC1" w:rsidP="009B2CC1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  “userId”:”openId123456adsf”</w:t>
      </w:r>
    </w:p>
    <w:p w14:paraId="3B97EAF5" w14:textId="77777777" w:rsidR="009B2CC1" w:rsidRDefault="009B2CC1" w:rsidP="009B2CC1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}</w:t>
      </w:r>
    </w:p>
    <w:p w14:paraId="4E1D84FB" w14:textId="77777777" w:rsidR="009B2CC1" w:rsidRDefault="009B2CC1" w:rsidP="009B2CC1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{</w:t>
      </w:r>
    </w:p>
    <w:p w14:paraId="5D837210" w14:textId="77777777" w:rsidR="009B2CC1" w:rsidRDefault="009B2CC1" w:rsidP="009B2CC1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    “response_status”: “success”,</w:t>
      </w:r>
    </w:p>
    <w:p w14:paraId="16BBCAB3" w14:textId="77777777" w:rsidR="009B2CC1" w:rsidRDefault="009B2CC1" w:rsidP="009B2CC1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    “response_success_data”: {</w:t>
      </w:r>
    </w:p>
    <w:p w14:paraId="3D5BE44F" w14:textId="77777777" w:rsidR="009B2CC1" w:rsidRDefault="009B2CC1" w:rsidP="009B2CC1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        “loggedIn”: true</w:t>
      </w:r>
    </w:p>
    <w:p w14:paraId="095275C8" w14:textId="77777777" w:rsidR="009B2CC1" w:rsidRDefault="009B2CC1" w:rsidP="009B2CC1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    }</w:t>
      </w:r>
    </w:p>
    <w:p w14:paraId="3B7D2D48" w14:textId="77777777" w:rsidR="009B2CC1" w:rsidRDefault="009B2CC1" w:rsidP="009B2CC1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}</w:t>
      </w:r>
    </w:p>
    <w:p w14:paraId="4C3F02C4" w14:textId="77777777" w:rsidR="009B2CC1" w:rsidRDefault="009B2CC1" w:rsidP="009B2CC1">
      <w:pPr>
        <w:rPr>
          <w:rFonts w:ascii="Times" w:eastAsia="Times New Roman" w:hAnsi="Times"/>
          <w:sz w:val="20"/>
        </w:rPr>
      </w:pPr>
    </w:p>
    <w:p w14:paraId="3197B6CC" w14:textId="77777777" w:rsidR="00200B02" w:rsidRDefault="00200B02" w:rsidP="00200B02">
      <w:pPr>
        <w:pStyle w:val="2"/>
        <w:numPr>
          <w:ilvl w:val="0"/>
          <w:numId w:val="33"/>
        </w:numPr>
        <w:rPr>
          <w:lang w:eastAsia="zh-CN"/>
        </w:rPr>
      </w:pPr>
      <w:bookmarkStart w:id="236" w:name="_Toc299558664"/>
      <w:r>
        <w:rPr>
          <w:rFonts w:hint="eastAsia"/>
          <w:lang w:eastAsia="zh-CN"/>
        </w:rPr>
        <w:t>关于</w:t>
      </w:r>
      <w:bookmarkEnd w:id="236"/>
    </w:p>
    <w:p w14:paraId="244C88AD" w14:textId="77777777" w:rsidR="00200B02" w:rsidRPr="002B434B" w:rsidRDefault="00200B02" w:rsidP="00200B0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27242326" w14:textId="77777777" w:rsidR="00200B02" w:rsidRDefault="00200B02" w:rsidP="00200B02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30653B87" w14:textId="77777777" w:rsidR="00200B02" w:rsidRPr="0054512C" w:rsidRDefault="00200B02" w:rsidP="00200B0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获取公司团队介绍</w:t>
      </w:r>
    </w:p>
    <w:p w14:paraId="36A971E6" w14:textId="77777777" w:rsidR="00200B02" w:rsidRPr="00C56DE6" w:rsidRDefault="00200B02" w:rsidP="00200B0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about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lang w:eastAsia="zh-CN"/>
        </w:rPr>
        <w:t xml:space="preserve"> </w:t>
      </w:r>
    </w:p>
    <w:p w14:paraId="1D8365D0" w14:textId="77777777" w:rsidR="00200B02" w:rsidRPr="00B05C4F" w:rsidRDefault="00200B02" w:rsidP="00200B0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4E5AD8F" w14:textId="77777777" w:rsidR="00200B02" w:rsidRPr="00AC572E" w:rsidRDefault="00200B02" w:rsidP="00200B0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00B02" w:rsidRPr="007B3787" w14:paraId="3667F614" w14:textId="77777777" w:rsidTr="003E12EE">
        <w:tc>
          <w:tcPr>
            <w:tcW w:w="704" w:type="dxa"/>
          </w:tcPr>
          <w:p w14:paraId="0A402E5B" w14:textId="77777777" w:rsidR="00200B02" w:rsidRPr="007B3787" w:rsidRDefault="00200B02" w:rsidP="003E12EE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B3EFFA5" w14:textId="77777777" w:rsidR="00200B02" w:rsidRPr="007B3787" w:rsidRDefault="00200B02" w:rsidP="003E12E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AE24BB0" w14:textId="77777777" w:rsidR="00200B02" w:rsidRPr="007B3787" w:rsidRDefault="00200B02" w:rsidP="003E12E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67E643E" w14:textId="77777777" w:rsidR="00200B02" w:rsidRPr="007B3787" w:rsidRDefault="00200B02" w:rsidP="003E12E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9D89F66" w14:textId="77777777" w:rsidR="00200B02" w:rsidRPr="007B3787" w:rsidRDefault="00200B02" w:rsidP="003E12E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00B02" w:rsidRPr="007B3787" w14:paraId="2C3DACF9" w14:textId="77777777" w:rsidTr="003E12EE">
        <w:tc>
          <w:tcPr>
            <w:tcW w:w="704" w:type="dxa"/>
          </w:tcPr>
          <w:p w14:paraId="4D5837EE" w14:textId="77777777" w:rsidR="00200B02" w:rsidRPr="007B3787" w:rsidRDefault="00200B02" w:rsidP="003E12EE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C66770F" w14:textId="77777777" w:rsidR="00200B02" w:rsidRPr="007B3787" w:rsidRDefault="00200B02" w:rsidP="003E12EE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1F24CE0" w14:textId="77777777" w:rsidR="00200B02" w:rsidRPr="007B3787" w:rsidRDefault="00200B02" w:rsidP="003E12EE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77BD95C" w14:textId="77777777" w:rsidR="00200B02" w:rsidRPr="007B3787" w:rsidRDefault="00200B02" w:rsidP="003E12EE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54E69CE" w14:textId="77777777" w:rsidR="00200B02" w:rsidRPr="007B3787" w:rsidRDefault="00200B02" w:rsidP="003E12EE">
            <w:pPr>
              <w:spacing w:line="360" w:lineRule="auto"/>
              <w:rPr>
                <w:lang w:eastAsia="zh-CN"/>
              </w:rPr>
            </w:pPr>
          </w:p>
        </w:tc>
      </w:tr>
    </w:tbl>
    <w:p w14:paraId="55219B95" w14:textId="77777777" w:rsidR="00200B02" w:rsidRDefault="00200B02" w:rsidP="00200B0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00B02" w:rsidRPr="007B3787" w14:paraId="76651978" w14:textId="77777777" w:rsidTr="003E12EE">
        <w:tc>
          <w:tcPr>
            <w:tcW w:w="846" w:type="dxa"/>
          </w:tcPr>
          <w:p w14:paraId="055A75C7" w14:textId="77777777" w:rsidR="00200B02" w:rsidRPr="007B3787" w:rsidRDefault="00200B02" w:rsidP="003E12EE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A65142D" w14:textId="77777777" w:rsidR="00200B02" w:rsidRPr="007B3787" w:rsidRDefault="00200B02" w:rsidP="003E12E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2C40E18" w14:textId="77777777" w:rsidR="00200B02" w:rsidRPr="007B3787" w:rsidRDefault="00200B02" w:rsidP="003E12E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65D590F" w14:textId="77777777" w:rsidR="00200B02" w:rsidRPr="007B3787" w:rsidRDefault="00200B02" w:rsidP="003E12E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62E399D" w14:textId="77777777" w:rsidR="00200B02" w:rsidRPr="007B3787" w:rsidRDefault="00200B02" w:rsidP="003E12E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00B02" w:rsidRPr="007B3787" w14:paraId="5BFDE145" w14:textId="77777777" w:rsidTr="003E12EE">
        <w:tc>
          <w:tcPr>
            <w:tcW w:w="846" w:type="dxa"/>
          </w:tcPr>
          <w:p w14:paraId="1F8EFDD7" w14:textId="77777777" w:rsidR="00200B02" w:rsidRPr="007B3787" w:rsidRDefault="00200B02" w:rsidP="003E12E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4BACF4A6" w14:textId="77777777" w:rsidR="00200B02" w:rsidRPr="007B3787" w:rsidRDefault="00200B02" w:rsidP="003E12E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45327273" w14:textId="77777777" w:rsidR="00200B02" w:rsidRPr="007B3787" w:rsidRDefault="00200B02" w:rsidP="003E12E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5D8011" w14:textId="77777777" w:rsidR="00200B02" w:rsidRPr="007B3787" w:rsidRDefault="00200B02" w:rsidP="003E12E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D06E14C" w14:textId="77777777" w:rsidR="00200B02" w:rsidRPr="007B3787" w:rsidRDefault="00200B02" w:rsidP="003E12EE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08EDE21" w14:textId="77777777" w:rsidR="005056C2" w:rsidRPr="005056C2" w:rsidRDefault="005056C2" w:rsidP="005056C2">
      <w:pPr>
        <w:rPr>
          <w:lang w:eastAsia="zh-CN"/>
        </w:rPr>
      </w:pPr>
    </w:p>
    <w:sectPr w:rsidR="005056C2" w:rsidRPr="005056C2">
      <w:headerReference w:type="default" r:id="rId53"/>
      <w:footerReference w:type="default" r:id="rId54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5CDCCD" w14:textId="77777777" w:rsidR="00A44467" w:rsidRDefault="00A44467">
      <w:r>
        <w:separator/>
      </w:r>
    </w:p>
  </w:endnote>
  <w:endnote w:type="continuationSeparator" w:id="0">
    <w:p w14:paraId="19137596" w14:textId="77777777" w:rsidR="00A44467" w:rsidRDefault="00A44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隶书">
    <w:altName w:val="宋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仿宋">
    <w:altName w:val="Adobe Garamond Pro"/>
    <w:panose1 w:val="00000000000000000000"/>
    <w:charset w:val="5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098F1" w14:textId="77777777" w:rsidR="00FE76C0" w:rsidRDefault="00FE76C0">
    <w:pPr>
      <w:pStyle w:val="aa"/>
      <w:jc w:val="center"/>
    </w:pPr>
    <w:r>
      <w:rPr>
        <w:szCs w:val="21"/>
      </w:rPr>
      <w:t>第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E67187">
      <w:rPr>
        <w:noProof/>
        <w:szCs w:val="21"/>
      </w:rPr>
      <w:t>5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  <w:r>
      <w:rPr>
        <w:szCs w:val="21"/>
      </w:rPr>
      <w:t xml:space="preserve"> </w:t>
    </w:r>
    <w:r>
      <w:rPr>
        <w:szCs w:val="21"/>
      </w:rPr>
      <w:t>共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\*Arabic </w:instrText>
    </w:r>
    <w:r>
      <w:rPr>
        <w:szCs w:val="21"/>
      </w:rPr>
      <w:fldChar w:fldCharType="separate"/>
    </w:r>
    <w:r w:rsidR="00E67187">
      <w:rPr>
        <w:noProof/>
        <w:szCs w:val="21"/>
      </w:rPr>
      <w:t>87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</w:p>
  <w:p w14:paraId="5D08140A" w14:textId="77777777" w:rsidR="00FE76C0" w:rsidRDefault="00FE76C0">
    <w:pPr>
      <w:pStyle w:val="a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701701" w14:textId="77777777" w:rsidR="00A44467" w:rsidRDefault="00A44467">
      <w:r>
        <w:separator/>
      </w:r>
    </w:p>
  </w:footnote>
  <w:footnote w:type="continuationSeparator" w:id="0">
    <w:p w14:paraId="154B00D6" w14:textId="77777777" w:rsidR="00A44467" w:rsidRDefault="00A4446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D1550B" w14:textId="77777777" w:rsidR="00FE76C0" w:rsidRDefault="00FE76C0" w:rsidP="00E027EE">
    <w:pPr>
      <w:pStyle w:val="ab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E70F0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D80CCDA8"/>
    <w:name w:val="WW8Num5322"/>
    <w:lvl w:ilvl="0">
      <w:start w:val="1"/>
      <w:numFmt w:val="chineseCountingThousand"/>
      <w:pStyle w:val="1"/>
      <w:lvlText w:val="%1、"/>
      <w:lvlJc w:val="left"/>
      <w:pPr>
        <w:ind w:left="1190" w:hanging="480"/>
      </w:pPr>
      <w:rPr>
        <w:rFonts w:ascii="宋体" w:eastAsia="宋体" w:hAnsi="宋体" w:hint="eastAsia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</w:lvl>
  </w:abstractNum>
  <w:abstractNum w:abstractNumId="3">
    <w:nsid w:val="00000003"/>
    <w:multiLevelType w:val="singleLevel"/>
    <w:tmpl w:val="C3922EDA"/>
    <w:name w:val="WW8Num532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</w:abstractNum>
  <w:abstractNum w:abstractNumId="4">
    <w:nsid w:val="00000004"/>
    <w:multiLevelType w:val="singleLevel"/>
    <w:tmpl w:val="00000004"/>
    <w:name w:val="WW8Num4"/>
    <w:lvl w:ilvl="0">
      <w:start w:val="1"/>
      <w:numFmt w:val="decimal"/>
      <w:lvlText w:val="%1．"/>
      <w:lvlJc w:val="left"/>
      <w:pPr>
        <w:tabs>
          <w:tab w:val="num" w:pos="0"/>
        </w:tabs>
        <w:ind w:left="720" w:hanging="720"/>
      </w:pPr>
    </w:lvl>
  </w:abstractNum>
  <w:abstractNum w:abstractNumId="5">
    <w:nsid w:val="00000005"/>
    <w:multiLevelType w:val="singleLevel"/>
    <w:tmpl w:val="00000005"/>
    <w:name w:val="WW8Num5"/>
    <w:lvl w:ilvl="0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</w:abstractNum>
  <w:abstractNum w:abstractNumId="6">
    <w:nsid w:val="03493B47"/>
    <w:multiLevelType w:val="hybridMultilevel"/>
    <w:tmpl w:val="9904DC70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04E56442"/>
    <w:multiLevelType w:val="hybridMultilevel"/>
    <w:tmpl w:val="2C82FB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05425861"/>
    <w:multiLevelType w:val="multilevel"/>
    <w:tmpl w:val="5266AE16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05DF676C"/>
    <w:multiLevelType w:val="hybridMultilevel"/>
    <w:tmpl w:val="C5D0500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0E157F75"/>
    <w:multiLevelType w:val="hybridMultilevel"/>
    <w:tmpl w:val="FAA2D3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17B37627"/>
    <w:multiLevelType w:val="hybridMultilevel"/>
    <w:tmpl w:val="03401822"/>
    <w:lvl w:ilvl="0" w:tplc="04090011">
      <w:start w:val="1"/>
      <w:numFmt w:val="decimal"/>
      <w:lvlText w:val="%1)"/>
      <w:lvlJc w:val="left"/>
      <w:pPr>
        <w:ind w:left="1316" w:hanging="480"/>
      </w:pPr>
    </w:lvl>
    <w:lvl w:ilvl="1" w:tplc="04090019" w:tentative="1">
      <w:start w:val="1"/>
      <w:numFmt w:val="lowerLetter"/>
      <w:lvlText w:val="%2)"/>
      <w:lvlJc w:val="left"/>
      <w:pPr>
        <w:ind w:left="1796" w:hanging="480"/>
      </w:pPr>
    </w:lvl>
    <w:lvl w:ilvl="2" w:tplc="0409001B" w:tentative="1">
      <w:start w:val="1"/>
      <w:numFmt w:val="lowerRoman"/>
      <w:lvlText w:val="%3."/>
      <w:lvlJc w:val="right"/>
      <w:pPr>
        <w:ind w:left="2276" w:hanging="480"/>
      </w:pPr>
    </w:lvl>
    <w:lvl w:ilvl="3" w:tplc="0409000F" w:tentative="1">
      <w:start w:val="1"/>
      <w:numFmt w:val="decimal"/>
      <w:lvlText w:val="%4."/>
      <w:lvlJc w:val="left"/>
      <w:pPr>
        <w:ind w:left="2756" w:hanging="480"/>
      </w:pPr>
    </w:lvl>
    <w:lvl w:ilvl="4" w:tplc="04090019" w:tentative="1">
      <w:start w:val="1"/>
      <w:numFmt w:val="lowerLetter"/>
      <w:lvlText w:val="%5)"/>
      <w:lvlJc w:val="left"/>
      <w:pPr>
        <w:ind w:left="3236" w:hanging="480"/>
      </w:pPr>
    </w:lvl>
    <w:lvl w:ilvl="5" w:tplc="0409001B" w:tentative="1">
      <w:start w:val="1"/>
      <w:numFmt w:val="lowerRoman"/>
      <w:lvlText w:val="%6."/>
      <w:lvlJc w:val="right"/>
      <w:pPr>
        <w:ind w:left="3716" w:hanging="480"/>
      </w:pPr>
    </w:lvl>
    <w:lvl w:ilvl="6" w:tplc="0409000F" w:tentative="1">
      <w:start w:val="1"/>
      <w:numFmt w:val="decimal"/>
      <w:lvlText w:val="%7."/>
      <w:lvlJc w:val="left"/>
      <w:pPr>
        <w:ind w:left="4196" w:hanging="480"/>
      </w:pPr>
    </w:lvl>
    <w:lvl w:ilvl="7" w:tplc="04090019" w:tentative="1">
      <w:start w:val="1"/>
      <w:numFmt w:val="lowerLetter"/>
      <w:lvlText w:val="%8)"/>
      <w:lvlJc w:val="left"/>
      <w:pPr>
        <w:ind w:left="4676" w:hanging="480"/>
      </w:pPr>
    </w:lvl>
    <w:lvl w:ilvl="8" w:tplc="0409001B" w:tentative="1">
      <w:start w:val="1"/>
      <w:numFmt w:val="lowerRoman"/>
      <w:lvlText w:val="%9."/>
      <w:lvlJc w:val="right"/>
      <w:pPr>
        <w:ind w:left="5156" w:hanging="480"/>
      </w:pPr>
    </w:lvl>
  </w:abstractNum>
  <w:abstractNum w:abstractNumId="12">
    <w:nsid w:val="2CAE3D3D"/>
    <w:multiLevelType w:val="hybridMultilevel"/>
    <w:tmpl w:val="C5D0500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3A0D5485"/>
    <w:multiLevelType w:val="hybridMultilevel"/>
    <w:tmpl w:val="5C7C8550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4">
    <w:nsid w:val="52E14154"/>
    <w:multiLevelType w:val="hybridMultilevel"/>
    <w:tmpl w:val="E52441C4"/>
    <w:name w:val="WW8Num52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7AC2562"/>
    <w:multiLevelType w:val="hybridMultilevel"/>
    <w:tmpl w:val="0CE2AF24"/>
    <w:lvl w:ilvl="0" w:tplc="46A456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CF603BD"/>
    <w:multiLevelType w:val="hybridMultilevel"/>
    <w:tmpl w:val="5266AE16"/>
    <w:name w:val="WW8Num52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0491215"/>
    <w:multiLevelType w:val="singleLevel"/>
    <w:tmpl w:val="681EDAD2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</w:abstractNum>
  <w:abstractNum w:abstractNumId="18">
    <w:nsid w:val="6BAB5A29"/>
    <w:multiLevelType w:val="hybridMultilevel"/>
    <w:tmpl w:val="21C2842C"/>
    <w:lvl w:ilvl="0" w:tplc="DDB2AD4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BD400A9"/>
    <w:multiLevelType w:val="hybridMultilevel"/>
    <w:tmpl w:val="EF94A29E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0">
    <w:nsid w:val="6EAF0899"/>
    <w:multiLevelType w:val="hybridMultilevel"/>
    <w:tmpl w:val="3294DA14"/>
    <w:name w:val="WW8Num532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F0443C0"/>
    <w:multiLevelType w:val="hybridMultilevel"/>
    <w:tmpl w:val="CA9AF23C"/>
    <w:name w:val="WW8Num53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79D93F01"/>
    <w:multiLevelType w:val="hybridMultilevel"/>
    <w:tmpl w:val="A990AE5C"/>
    <w:name w:val="WW8Num53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6"/>
  </w:num>
  <w:num w:numId="5">
    <w:abstractNumId w:val="19"/>
  </w:num>
  <w:num w:numId="6">
    <w:abstractNumId w:val="13"/>
  </w:num>
  <w:num w:numId="7">
    <w:abstractNumId w:val="10"/>
  </w:num>
  <w:num w:numId="8">
    <w:abstractNumId w:val="7"/>
  </w:num>
  <w:num w:numId="9">
    <w:abstractNumId w:val="22"/>
  </w:num>
  <w:num w:numId="10">
    <w:abstractNumId w:val="21"/>
  </w:num>
  <w:num w:numId="11">
    <w:abstractNumId w:val="17"/>
  </w:num>
  <w:num w:numId="12">
    <w:abstractNumId w:val="17"/>
  </w:num>
  <w:num w:numId="13">
    <w:abstractNumId w:val="17"/>
    <w:lvlOverride w:ilvl="0">
      <w:startOverride w:val="1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1"/>
    </w:lvlOverride>
  </w:num>
  <w:num w:numId="16">
    <w:abstractNumId w:val="6"/>
  </w:num>
  <w:num w:numId="17">
    <w:abstractNumId w:val="17"/>
  </w:num>
  <w:num w:numId="18">
    <w:abstractNumId w:val="0"/>
  </w:num>
  <w:num w:numId="19">
    <w:abstractNumId w:val="1"/>
  </w:num>
  <w:num w:numId="20">
    <w:abstractNumId w:val="1"/>
  </w:num>
  <w:num w:numId="21">
    <w:abstractNumId w:val="1"/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"/>
  </w:num>
  <w:num w:numId="25">
    <w:abstractNumId w:val="1"/>
  </w:num>
  <w:num w:numId="26">
    <w:abstractNumId w:val="17"/>
  </w:num>
  <w:num w:numId="27">
    <w:abstractNumId w:val="17"/>
    <w:lvlOverride w:ilvl="0">
      <w:startOverride w:val="1"/>
    </w:lvlOverride>
  </w:num>
  <w:num w:numId="28">
    <w:abstractNumId w:val="8"/>
  </w:num>
  <w:num w:numId="29">
    <w:abstractNumId w:val="11"/>
  </w:num>
  <w:num w:numId="30">
    <w:abstractNumId w:val="9"/>
  </w:num>
  <w:num w:numId="31">
    <w:abstractNumId w:val="12"/>
  </w:num>
  <w:num w:numId="32">
    <w:abstractNumId w:val="17"/>
    <w:lvlOverride w:ilvl="0">
      <w:startOverride w:val="1"/>
    </w:lvlOverride>
  </w:num>
  <w:num w:numId="33">
    <w:abstractNumId w:val="17"/>
  </w:num>
  <w:num w:numId="34">
    <w:abstractNumId w:val="17"/>
    <w:lvlOverride w:ilvl="0">
      <w:startOverride w:val="1"/>
    </w:lvlOverride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17"/>
  </w:num>
  <w:num w:numId="38">
    <w:abstractNumId w:val="17"/>
  </w:num>
  <w:num w:numId="39">
    <w:abstractNumId w:val="17"/>
  </w:num>
  <w:num w:numId="40">
    <w:abstractNumId w:val="15"/>
  </w:num>
  <w:num w:numId="41">
    <w:abstractNumId w:val="17"/>
  </w:num>
  <w:num w:numId="42">
    <w:abstractNumId w:val="17"/>
  </w:num>
  <w:num w:numId="43">
    <w:abstractNumId w:val="17"/>
  </w:num>
  <w:num w:numId="44">
    <w:abstractNumId w:val="17"/>
  </w:num>
  <w:num w:numId="45">
    <w:abstractNumId w:val="17"/>
  </w:num>
  <w:num w:numId="46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attachedTemplate r:id="rId1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noLineBreaksAfter w:lang="zh-CN" w:val="&quot;'([{£¥‘“‵〈《「『【〔〖〝︵︷︹︻︽︿﹁﹃﹙﹛﹝（［｛￡￥"/>
  <w:noLineBreaksBefore w:lang="zh-CN" w:val="!&quot;'),-.:;?]}¢·ˇˉ―‖’”•′、。々〉》」』】〕〗〞︰︱︳︴︶︸︺︼︾﹀﹂﹄﹏﹐﹒﹔﹕﹖﹗﹚﹜﹞！），．：；？｜｝～､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C17"/>
    <w:rsid w:val="00000886"/>
    <w:rsid w:val="00000D99"/>
    <w:rsid w:val="00000E5C"/>
    <w:rsid w:val="000011A3"/>
    <w:rsid w:val="00001CD3"/>
    <w:rsid w:val="00001E51"/>
    <w:rsid w:val="00002B70"/>
    <w:rsid w:val="000040B3"/>
    <w:rsid w:val="000041BD"/>
    <w:rsid w:val="000044D3"/>
    <w:rsid w:val="00004EC4"/>
    <w:rsid w:val="00004FEA"/>
    <w:rsid w:val="00006613"/>
    <w:rsid w:val="00006A88"/>
    <w:rsid w:val="00007C32"/>
    <w:rsid w:val="00010330"/>
    <w:rsid w:val="000107CA"/>
    <w:rsid w:val="00010A07"/>
    <w:rsid w:val="00010C4C"/>
    <w:rsid w:val="00010DE9"/>
    <w:rsid w:val="00011201"/>
    <w:rsid w:val="00011263"/>
    <w:rsid w:val="00011C17"/>
    <w:rsid w:val="000121C7"/>
    <w:rsid w:val="0001239F"/>
    <w:rsid w:val="00015A74"/>
    <w:rsid w:val="00015E43"/>
    <w:rsid w:val="00015EC6"/>
    <w:rsid w:val="0001681B"/>
    <w:rsid w:val="00016B64"/>
    <w:rsid w:val="000179B5"/>
    <w:rsid w:val="00017B30"/>
    <w:rsid w:val="00020BAC"/>
    <w:rsid w:val="00020C6E"/>
    <w:rsid w:val="00020CEC"/>
    <w:rsid w:val="000235E9"/>
    <w:rsid w:val="00023771"/>
    <w:rsid w:val="00023EBF"/>
    <w:rsid w:val="0002446E"/>
    <w:rsid w:val="00024BF2"/>
    <w:rsid w:val="00025F69"/>
    <w:rsid w:val="00026328"/>
    <w:rsid w:val="00027357"/>
    <w:rsid w:val="00027444"/>
    <w:rsid w:val="00027A4F"/>
    <w:rsid w:val="00027BEB"/>
    <w:rsid w:val="0003079A"/>
    <w:rsid w:val="000310B9"/>
    <w:rsid w:val="00031DFF"/>
    <w:rsid w:val="00031E6A"/>
    <w:rsid w:val="00032338"/>
    <w:rsid w:val="0003256F"/>
    <w:rsid w:val="00033782"/>
    <w:rsid w:val="00033AF6"/>
    <w:rsid w:val="0003466F"/>
    <w:rsid w:val="00035283"/>
    <w:rsid w:val="0003547E"/>
    <w:rsid w:val="000355EB"/>
    <w:rsid w:val="0003572E"/>
    <w:rsid w:val="00035E6F"/>
    <w:rsid w:val="00035E91"/>
    <w:rsid w:val="0003700B"/>
    <w:rsid w:val="00037855"/>
    <w:rsid w:val="0003785A"/>
    <w:rsid w:val="00040208"/>
    <w:rsid w:val="000409D2"/>
    <w:rsid w:val="00040FA0"/>
    <w:rsid w:val="00041128"/>
    <w:rsid w:val="00041257"/>
    <w:rsid w:val="00041477"/>
    <w:rsid w:val="0004234C"/>
    <w:rsid w:val="00042587"/>
    <w:rsid w:val="00042EF3"/>
    <w:rsid w:val="00043207"/>
    <w:rsid w:val="00044840"/>
    <w:rsid w:val="0004490C"/>
    <w:rsid w:val="00044B41"/>
    <w:rsid w:val="000451B0"/>
    <w:rsid w:val="0004534C"/>
    <w:rsid w:val="0004552E"/>
    <w:rsid w:val="00045DF9"/>
    <w:rsid w:val="00045EF4"/>
    <w:rsid w:val="00046AF4"/>
    <w:rsid w:val="00046FD7"/>
    <w:rsid w:val="00047669"/>
    <w:rsid w:val="000479E5"/>
    <w:rsid w:val="00047B07"/>
    <w:rsid w:val="00050012"/>
    <w:rsid w:val="0005016F"/>
    <w:rsid w:val="000508D5"/>
    <w:rsid w:val="00050D33"/>
    <w:rsid w:val="000514DA"/>
    <w:rsid w:val="00051702"/>
    <w:rsid w:val="0005192B"/>
    <w:rsid w:val="00051B99"/>
    <w:rsid w:val="00052A78"/>
    <w:rsid w:val="0005367A"/>
    <w:rsid w:val="00053796"/>
    <w:rsid w:val="00053D1E"/>
    <w:rsid w:val="00054200"/>
    <w:rsid w:val="00054975"/>
    <w:rsid w:val="00054ADB"/>
    <w:rsid w:val="00055547"/>
    <w:rsid w:val="00055856"/>
    <w:rsid w:val="00055B1E"/>
    <w:rsid w:val="00056236"/>
    <w:rsid w:val="000562A5"/>
    <w:rsid w:val="000569C8"/>
    <w:rsid w:val="0005774C"/>
    <w:rsid w:val="000578C6"/>
    <w:rsid w:val="00057C4C"/>
    <w:rsid w:val="00060134"/>
    <w:rsid w:val="000602EC"/>
    <w:rsid w:val="00060C68"/>
    <w:rsid w:val="00060E95"/>
    <w:rsid w:val="00062250"/>
    <w:rsid w:val="0006298E"/>
    <w:rsid w:val="00062AC1"/>
    <w:rsid w:val="00062D7D"/>
    <w:rsid w:val="00062EFD"/>
    <w:rsid w:val="00063640"/>
    <w:rsid w:val="000636D7"/>
    <w:rsid w:val="00063AD6"/>
    <w:rsid w:val="000641EC"/>
    <w:rsid w:val="00064508"/>
    <w:rsid w:val="00064CE5"/>
    <w:rsid w:val="00064EFE"/>
    <w:rsid w:val="00065362"/>
    <w:rsid w:val="00065A9A"/>
    <w:rsid w:val="00065BE6"/>
    <w:rsid w:val="00065E3B"/>
    <w:rsid w:val="00066190"/>
    <w:rsid w:val="0006729F"/>
    <w:rsid w:val="00067596"/>
    <w:rsid w:val="00067EC3"/>
    <w:rsid w:val="0007033C"/>
    <w:rsid w:val="00070482"/>
    <w:rsid w:val="00070D76"/>
    <w:rsid w:val="0007138B"/>
    <w:rsid w:val="000713C6"/>
    <w:rsid w:val="000715B1"/>
    <w:rsid w:val="000717A6"/>
    <w:rsid w:val="0007190F"/>
    <w:rsid w:val="00071DD2"/>
    <w:rsid w:val="00071F4B"/>
    <w:rsid w:val="00072432"/>
    <w:rsid w:val="000734B4"/>
    <w:rsid w:val="00073921"/>
    <w:rsid w:val="00073FC9"/>
    <w:rsid w:val="0007412E"/>
    <w:rsid w:val="00074235"/>
    <w:rsid w:val="000745AA"/>
    <w:rsid w:val="0007468D"/>
    <w:rsid w:val="0007581C"/>
    <w:rsid w:val="00075FB2"/>
    <w:rsid w:val="000766F1"/>
    <w:rsid w:val="00076F81"/>
    <w:rsid w:val="00077192"/>
    <w:rsid w:val="000772AD"/>
    <w:rsid w:val="0007765E"/>
    <w:rsid w:val="0008000B"/>
    <w:rsid w:val="000801A8"/>
    <w:rsid w:val="00080447"/>
    <w:rsid w:val="0008066D"/>
    <w:rsid w:val="00080DBE"/>
    <w:rsid w:val="00081596"/>
    <w:rsid w:val="00081B5F"/>
    <w:rsid w:val="00082268"/>
    <w:rsid w:val="000825E4"/>
    <w:rsid w:val="0008269D"/>
    <w:rsid w:val="00082A5F"/>
    <w:rsid w:val="0008338A"/>
    <w:rsid w:val="000843B0"/>
    <w:rsid w:val="000843EF"/>
    <w:rsid w:val="00084852"/>
    <w:rsid w:val="00084C9A"/>
    <w:rsid w:val="00085061"/>
    <w:rsid w:val="00085AD0"/>
    <w:rsid w:val="00085C7B"/>
    <w:rsid w:val="0008631B"/>
    <w:rsid w:val="000866E4"/>
    <w:rsid w:val="00087C75"/>
    <w:rsid w:val="0009004C"/>
    <w:rsid w:val="00090386"/>
    <w:rsid w:val="000905BE"/>
    <w:rsid w:val="00091B56"/>
    <w:rsid w:val="0009214E"/>
    <w:rsid w:val="00093CBE"/>
    <w:rsid w:val="0009437C"/>
    <w:rsid w:val="0009492D"/>
    <w:rsid w:val="00094AC4"/>
    <w:rsid w:val="0009548A"/>
    <w:rsid w:val="00095FE3"/>
    <w:rsid w:val="00096147"/>
    <w:rsid w:val="0009647A"/>
    <w:rsid w:val="000964F4"/>
    <w:rsid w:val="00097A39"/>
    <w:rsid w:val="00097AE3"/>
    <w:rsid w:val="000A022A"/>
    <w:rsid w:val="000A026B"/>
    <w:rsid w:val="000A0A72"/>
    <w:rsid w:val="000A16E9"/>
    <w:rsid w:val="000A1B28"/>
    <w:rsid w:val="000A243D"/>
    <w:rsid w:val="000A2506"/>
    <w:rsid w:val="000A2F4D"/>
    <w:rsid w:val="000A3012"/>
    <w:rsid w:val="000A3D8D"/>
    <w:rsid w:val="000A3FC4"/>
    <w:rsid w:val="000A4CE3"/>
    <w:rsid w:val="000A4DA5"/>
    <w:rsid w:val="000A53E7"/>
    <w:rsid w:val="000A5BC3"/>
    <w:rsid w:val="000A6141"/>
    <w:rsid w:val="000A69C2"/>
    <w:rsid w:val="000A6AD0"/>
    <w:rsid w:val="000A6ED0"/>
    <w:rsid w:val="000A6EF6"/>
    <w:rsid w:val="000A7231"/>
    <w:rsid w:val="000A7C34"/>
    <w:rsid w:val="000B00D5"/>
    <w:rsid w:val="000B09B1"/>
    <w:rsid w:val="000B0DAB"/>
    <w:rsid w:val="000B1D3F"/>
    <w:rsid w:val="000B1DAA"/>
    <w:rsid w:val="000B31C8"/>
    <w:rsid w:val="000B3A7E"/>
    <w:rsid w:val="000B3AFB"/>
    <w:rsid w:val="000B3F6C"/>
    <w:rsid w:val="000B429D"/>
    <w:rsid w:val="000B49F0"/>
    <w:rsid w:val="000B522C"/>
    <w:rsid w:val="000B59D4"/>
    <w:rsid w:val="000B5EDC"/>
    <w:rsid w:val="000B639D"/>
    <w:rsid w:val="000B64FE"/>
    <w:rsid w:val="000B6602"/>
    <w:rsid w:val="000B6D88"/>
    <w:rsid w:val="000B764B"/>
    <w:rsid w:val="000B78F8"/>
    <w:rsid w:val="000C0664"/>
    <w:rsid w:val="000C074C"/>
    <w:rsid w:val="000C0FA1"/>
    <w:rsid w:val="000C130B"/>
    <w:rsid w:val="000C13CE"/>
    <w:rsid w:val="000C13FB"/>
    <w:rsid w:val="000C14B2"/>
    <w:rsid w:val="000C194F"/>
    <w:rsid w:val="000C22CD"/>
    <w:rsid w:val="000C23AE"/>
    <w:rsid w:val="000C2AC9"/>
    <w:rsid w:val="000C2BD7"/>
    <w:rsid w:val="000C31C7"/>
    <w:rsid w:val="000C31CF"/>
    <w:rsid w:val="000C37AA"/>
    <w:rsid w:val="000C385E"/>
    <w:rsid w:val="000C3B72"/>
    <w:rsid w:val="000C5011"/>
    <w:rsid w:val="000C5CC0"/>
    <w:rsid w:val="000C641D"/>
    <w:rsid w:val="000C68DC"/>
    <w:rsid w:val="000C6D0B"/>
    <w:rsid w:val="000C7B76"/>
    <w:rsid w:val="000C7FB8"/>
    <w:rsid w:val="000D035E"/>
    <w:rsid w:val="000D077E"/>
    <w:rsid w:val="000D081E"/>
    <w:rsid w:val="000D0B5C"/>
    <w:rsid w:val="000D1680"/>
    <w:rsid w:val="000D18CE"/>
    <w:rsid w:val="000D1EA7"/>
    <w:rsid w:val="000D1FFA"/>
    <w:rsid w:val="000D2C82"/>
    <w:rsid w:val="000D3543"/>
    <w:rsid w:val="000D3AEF"/>
    <w:rsid w:val="000D3EF0"/>
    <w:rsid w:val="000D3FDD"/>
    <w:rsid w:val="000D49F4"/>
    <w:rsid w:val="000D5225"/>
    <w:rsid w:val="000D5C87"/>
    <w:rsid w:val="000D6D67"/>
    <w:rsid w:val="000D7844"/>
    <w:rsid w:val="000D7A3D"/>
    <w:rsid w:val="000D7FD5"/>
    <w:rsid w:val="000E02F5"/>
    <w:rsid w:val="000E0AA0"/>
    <w:rsid w:val="000E0E22"/>
    <w:rsid w:val="000E1853"/>
    <w:rsid w:val="000E23C3"/>
    <w:rsid w:val="000E2BEF"/>
    <w:rsid w:val="000E30AB"/>
    <w:rsid w:val="000E3320"/>
    <w:rsid w:val="000E3624"/>
    <w:rsid w:val="000E4C55"/>
    <w:rsid w:val="000E4DD0"/>
    <w:rsid w:val="000E5570"/>
    <w:rsid w:val="000E6152"/>
    <w:rsid w:val="000E6656"/>
    <w:rsid w:val="000E7904"/>
    <w:rsid w:val="000F00CA"/>
    <w:rsid w:val="000F0355"/>
    <w:rsid w:val="000F0517"/>
    <w:rsid w:val="000F055D"/>
    <w:rsid w:val="000F1389"/>
    <w:rsid w:val="000F147B"/>
    <w:rsid w:val="000F1620"/>
    <w:rsid w:val="000F165E"/>
    <w:rsid w:val="000F17D0"/>
    <w:rsid w:val="000F19A2"/>
    <w:rsid w:val="000F231B"/>
    <w:rsid w:val="000F2402"/>
    <w:rsid w:val="000F289B"/>
    <w:rsid w:val="000F3E48"/>
    <w:rsid w:val="000F4AD5"/>
    <w:rsid w:val="000F4C8B"/>
    <w:rsid w:val="000F5122"/>
    <w:rsid w:val="000F52BA"/>
    <w:rsid w:val="000F586B"/>
    <w:rsid w:val="000F5A13"/>
    <w:rsid w:val="000F5F85"/>
    <w:rsid w:val="000F6251"/>
    <w:rsid w:val="000F6ACD"/>
    <w:rsid w:val="000F7063"/>
    <w:rsid w:val="000F772B"/>
    <w:rsid w:val="000F7892"/>
    <w:rsid w:val="000F7D90"/>
    <w:rsid w:val="000F7E56"/>
    <w:rsid w:val="000F7F16"/>
    <w:rsid w:val="0010015F"/>
    <w:rsid w:val="001004D3"/>
    <w:rsid w:val="00100D72"/>
    <w:rsid w:val="00100DBD"/>
    <w:rsid w:val="00100E70"/>
    <w:rsid w:val="00101EC7"/>
    <w:rsid w:val="00102775"/>
    <w:rsid w:val="00102895"/>
    <w:rsid w:val="00102B20"/>
    <w:rsid w:val="001048FB"/>
    <w:rsid w:val="001061A2"/>
    <w:rsid w:val="00106762"/>
    <w:rsid w:val="00107A87"/>
    <w:rsid w:val="00107B10"/>
    <w:rsid w:val="00110878"/>
    <w:rsid w:val="001108D6"/>
    <w:rsid w:val="00110CB7"/>
    <w:rsid w:val="00110CEA"/>
    <w:rsid w:val="0011131A"/>
    <w:rsid w:val="0011193B"/>
    <w:rsid w:val="00111C6C"/>
    <w:rsid w:val="00112366"/>
    <w:rsid w:val="0011270D"/>
    <w:rsid w:val="001129A6"/>
    <w:rsid w:val="00112F8C"/>
    <w:rsid w:val="00113289"/>
    <w:rsid w:val="00113527"/>
    <w:rsid w:val="00113C6C"/>
    <w:rsid w:val="001140D3"/>
    <w:rsid w:val="001148C5"/>
    <w:rsid w:val="00114AEF"/>
    <w:rsid w:val="001153FF"/>
    <w:rsid w:val="00115761"/>
    <w:rsid w:val="0011579E"/>
    <w:rsid w:val="001159E8"/>
    <w:rsid w:val="00116664"/>
    <w:rsid w:val="00116787"/>
    <w:rsid w:val="00116865"/>
    <w:rsid w:val="001173C7"/>
    <w:rsid w:val="00117479"/>
    <w:rsid w:val="00117587"/>
    <w:rsid w:val="00117AAB"/>
    <w:rsid w:val="00117F18"/>
    <w:rsid w:val="00120FAF"/>
    <w:rsid w:val="00121A95"/>
    <w:rsid w:val="00121D5B"/>
    <w:rsid w:val="0012247C"/>
    <w:rsid w:val="00122BC9"/>
    <w:rsid w:val="00122D3A"/>
    <w:rsid w:val="00122D4F"/>
    <w:rsid w:val="00122DB1"/>
    <w:rsid w:val="00123053"/>
    <w:rsid w:val="00123C4F"/>
    <w:rsid w:val="001240EC"/>
    <w:rsid w:val="00124222"/>
    <w:rsid w:val="0012536F"/>
    <w:rsid w:val="0012561C"/>
    <w:rsid w:val="00125C6E"/>
    <w:rsid w:val="00126D08"/>
    <w:rsid w:val="0012714F"/>
    <w:rsid w:val="00127F7C"/>
    <w:rsid w:val="00130613"/>
    <w:rsid w:val="00131086"/>
    <w:rsid w:val="00131AFD"/>
    <w:rsid w:val="00131C99"/>
    <w:rsid w:val="001321A2"/>
    <w:rsid w:val="001321C2"/>
    <w:rsid w:val="00132314"/>
    <w:rsid w:val="00132917"/>
    <w:rsid w:val="00132F30"/>
    <w:rsid w:val="0013319D"/>
    <w:rsid w:val="001335DD"/>
    <w:rsid w:val="001338CA"/>
    <w:rsid w:val="00133DED"/>
    <w:rsid w:val="001340C0"/>
    <w:rsid w:val="00134464"/>
    <w:rsid w:val="00134CFE"/>
    <w:rsid w:val="00134F20"/>
    <w:rsid w:val="001353CE"/>
    <w:rsid w:val="00135569"/>
    <w:rsid w:val="00135D47"/>
    <w:rsid w:val="00135EE8"/>
    <w:rsid w:val="0013679A"/>
    <w:rsid w:val="00136ADD"/>
    <w:rsid w:val="0013742B"/>
    <w:rsid w:val="001401C0"/>
    <w:rsid w:val="0014035B"/>
    <w:rsid w:val="00140597"/>
    <w:rsid w:val="00141418"/>
    <w:rsid w:val="0014183C"/>
    <w:rsid w:val="00141946"/>
    <w:rsid w:val="0014208E"/>
    <w:rsid w:val="00142D1C"/>
    <w:rsid w:val="00143392"/>
    <w:rsid w:val="00143E09"/>
    <w:rsid w:val="0014400B"/>
    <w:rsid w:val="001443AF"/>
    <w:rsid w:val="0014491D"/>
    <w:rsid w:val="00145425"/>
    <w:rsid w:val="00145686"/>
    <w:rsid w:val="001459AA"/>
    <w:rsid w:val="00146023"/>
    <w:rsid w:val="00146FC4"/>
    <w:rsid w:val="00147386"/>
    <w:rsid w:val="00147F51"/>
    <w:rsid w:val="00150370"/>
    <w:rsid w:val="001506C8"/>
    <w:rsid w:val="0015134B"/>
    <w:rsid w:val="00151555"/>
    <w:rsid w:val="00153B8E"/>
    <w:rsid w:val="00153F82"/>
    <w:rsid w:val="00154541"/>
    <w:rsid w:val="00154631"/>
    <w:rsid w:val="00154C78"/>
    <w:rsid w:val="00154E59"/>
    <w:rsid w:val="00154E63"/>
    <w:rsid w:val="0015535D"/>
    <w:rsid w:val="00155851"/>
    <w:rsid w:val="00155A70"/>
    <w:rsid w:val="00156094"/>
    <w:rsid w:val="0015624D"/>
    <w:rsid w:val="001576F3"/>
    <w:rsid w:val="00161930"/>
    <w:rsid w:val="00161D06"/>
    <w:rsid w:val="00162478"/>
    <w:rsid w:val="001627CA"/>
    <w:rsid w:val="001628FF"/>
    <w:rsid w:val="0016299C"/>
    <w:rsid w:val="00162BB2"/>
    <w:rsid w:val="0016316E"/>
    <w:rsid w:val="00163554"/>
    <w:rsid w:val="00163628"/>
    <w:rsid w:val="00163892"/>
    <w:rsid w:val="00164308"/>
    <w:rsid w:val="0016589D"/>
    <w:rsid w:val="00166090"/>
    <w:rsid w:val="00166190"/>
    <w:rsid w:val="0016788C"/>
    <w:rsid w:val="00167B7D"/>
    <w:rsid w:val="00167C71"/>
    <w:rsid w:val="00167D99"/>
    <w:rsid w:val="00170411"/>
    <w:rsid w:val="0017045B"/>
    <w:rsid w:val="00170DEA"/>
    <w:rsid w:val="00171199"/>
    <w:rsid w:val="0017148C"/>
    <w:rsid w:val="0017158C"/>
    <w:rsid w:val="00171776"/>
    <w:rsid w:val="00171A39"/>
    <w:rsid w:val="0017241B"/>
    <w:rsid w:val="001725C3"/>
    <w:rsid w:val="001731F9"/>
    <w:rsid w:val="0017337E"/>
    <w:rsid w:val="0017351E"/>
    <w:rsid w:val="00173616"/>
    <w:rsid w:val="00173F4C"/>
    <w:rsid w:val="001744DE"/>
    <w:rsid w:val="00174CC1"/>
    <w:rsid w:val="00174F6B"/>
    <w:rsid w:val="001754B5"/>
    <w:rsid w:val="00175B84"/>
    <w:rsid w:val="00175F41"/>
    <w:rsid w:val="00176206"/>
    <w:rsid w:val="0017690E"/>
    <w:rsid w:val="00176B3C"/>
    <w:rsid w:val="00176EE3"/>
    <w:rsid w:val="0017720D"/>
    <w:rsid w:val="00177A5D"/>
    <w:rsid w:val="00180735"/>
    <w:rsid w:val="00181088"/>
    <w:rsid w:val="00181CE6"/>
    <w:rsid w:val="001830B1"/>
    <w:rsid w:val="001833CD"/>
    <w:rsid w:val="00183E88"/>
    <w:rsid w:val="001845DF"/>
    <w:rsid w:val="00186136"/>
    <w:rsid w:val="0018688A"/>
    <w:rsid w:val="00186ECA"/>
    <w:rsid w:val="0018728D"/>
    <w:rsid w:val="00187485"/>
    <w:rsid w:val="001878A2"/>
    <w:rsid w:val="00187AD3"/>
    <w:rsid w:val="00187E58"/>
    <w:rsid w:val="0019050D"/>
    <w:rsid w:val="00190AD6"/>
    <w:rsid w:val="00190CF9"/>
    <w:rsid w:val="00190E2C"/>
    <w:rsid w:val="0019163C"/>
    <w:rsid w:val="00191D9C"/>
    <w:rsid w:val="00192B77"/>
    <w:rsid w:val="00192F10"/>
    <w:rsid w:val="00193EB6"/>
    <w:rsid w:val="0019518D"/>
    <w:rsid w:val="00195A86"/>
    <w:rsid w:val="00195F1C"/>
    <w:rsid w:val="001964F9"/>
    <w:rsid w:val="001966A3"/>
    <w:rsid w:val="001966B3"/>
    <w:rsid w:val="00196ACB"/>
    <w:rsid w:val="00196BF5"/>
    <w:rsid w:val="0019729F"/>
    <w:rsid w:val="00197D0E"/>
    <w:rsid w:val="001A0754"/>
    <w:rsid w:val="001A1763"/>
    <w:rsid w:val="001A1A69"/>
    <w:rsid w:val="001A3248"/>
    <w:rsid w:val="001A4C64"/>
    <w:rsid w:val="001A522E"/>
    <w:rsid w:val="001A54B8"/>
    <w:rsid w:val="001A5A94"/>
    <w:rsid w:val="001A5E65"/>
    <w:rsid w:val="001A6A34"/>
    <w:rsid w:val="001A7101"/>
    <w:rsid w:val="001A7372"/>
    <w:rsid w:val="001A785B"/>
    <w:rsid w:val="001A7B7B"/>
    <w:rsid w:val="001A7E7D"/>
    <w:rsid w:val="001B062C"/>
    <w:rsid w:val="001B0E20"/>
    <w:rsid w:val="001B10ED"/>
    <w:rsid w:val="001B123B"/>
    <w:rsid w:val="001B235F"/>
    <w:rsid w:val="001B2B20"/>
    <w:rsid w:val="001B3A49"/>
    <w:rsid w:val="001B4117"/>
    <w:rsid w:val="001B4B02"/>
    <w:rsid w:val="001B4F97"/>
    <w:rsid w:val="001B5350"/>
    <w:rsid w:val="001B5851"/>
    <w:rsid w:val="001B6C01"/>
    <w:rsid w:val="001B6C98"/>
    <w:rsid w:val="001B700A"/>
    <w:rsid w:val="001B717A"/>
    <w:rsid w:val="001B7676"/>
    <w:rsid w:val="001B78A4"/>
    <w:rsid w:val="001B79F9"/>
    <w:rsid w:val="001B7EE0"/>
    <w:rsid w:val="001C174F"/>
    <w:rsid w:val="001C17B0"/>
    <w:rsid w:val="001C1E18"/>
    <w:rsid w:val="001C36ED"/>
    <w:rsid w:val="001C3B0D"/>
    <w:rsid w:val="001C447B"/>
    <w:rsid w:val="001C4FAE"/>
    <w:rsid w:val="001C5E11"/>
    <w:rsid w:val="001C637A"/>
    <w:rsid w:val="001C64A4"/>
    <w:rsid w:val="001C70E9"/>
    <w:rsid w:val="001C73ED"/>
    <w:rsid w:val="001C7686"/>
    <w:rsid w:val="001C7DC0"/>
    <w:rsid w:val="001D05EB"/>
    <w:rsid w:val="001D07A3"/>
    <w:rsid w:val="001D0868"/>
    <w:rsid w:val="001D0E2E"/>
    <w:rsid w:val="001D1233"/>
    <w:rsid w:val="001D1B5B"/>
    <w:rsid w:val="001D2538"/>
    <w:rsid w:val="001D287D"/>
    <w:rsid w:val="001D29F5"/>
    <w:rsid w:val="001D3374"/>
    <w:rsid w:val="001D3DA7"/>
    <w:rsid w:val="001D4F03"/>
    <w:rsid w:val="001D50C4"/>
    <w:rsid w:val="001D6666"/>
    <w:rsid w:val="001D673C"/>
    <w:rsid w:val="001D681C"/>
    <w:rsid w:val="001D6CCB"/>
    <w:rsid w:val="001D7078"/>
    <w:rsid w:val="001D7B07"/>
    <w:rsid w:val="001E000F"/>
    <w:rsid w:val="001E0094"/>
    <w:rsid w:val="001E042E"/>
    <w:rsid w:val="001E0842"/>
    <w:rsid w:val="001E0E75"/>
    <w:rsid w:val="001E11D8"/>
    <w:rsid w:val="001E1476"/>
    <w:rsid w:val="001E15A9"/>
    <w:rsid w:val="001E172B"/>
    <w:rsid w:val="001E1C8C"/>
    <w:rsid w:val="001E242E"/>
    <w:rsid w:val="001E27D9"/>
    <w:rsid w:val="001E2E62"/>
    <w:rsid w:val="001E3D0C"/>
    <w:rsid w:val="001E3E5F"/>
    <w:rsid w:val="001E4432"/>
    <w:rsid w:val="001E4979"/>
    <w:rsid w:val="001E4BAD"/>
    <w:rsid w:val="001E4BB1"/>
    <w:rsid w:val="001E50A7"/>
    <w:rsid w:val="001E5417"/>
    <w:rsid w:val="001E5436"/>
    <w:rsid w:val="001E5E3D"/>
    <w:rsid w:val="001E6709"/>
    <w:rsid w:val="001E6EC7"/>
    <w:rsid w:val="001E75AA"/>
    <w:rsid w:val="001E7763"/>
    <w:rsid w:val="001E7FD2"/>
    <w:rsid w:val="001F01A8"/>
    <w:rsid w:val="001F026B"/>
    <w:rsid w:val="001F08D2"/>
    <w:rsid w:val="001F0DC8"/>
    <w:rsid w:val="001F16E5"/>
    <w:rsid w:val="001F1F48"/>
    <w:rsid w:val="001F1F4B"/>
    <w:rsid w:val="001F23EF"/>
    <w:rsid w:val="001F2FC5"/>
    <w:rsid w:val="001F3024"/>
    <w:rsid w:val="001F350D"/>
    <w:rsid w:val="001F4483"/>
    <w:rsid w:val="001F6283"/>
    <w:rsid w:val="001F6B83"/>
    <w:rsid w:val="001F70D2"/>
    <w:rsid w:val="001F7765"/>
    <w:rsid w:val="001F7C3B"/>
    <w:rsid w:val="001F7CE7"/>
    <w:rsid w:val="002006BB"/>
    <w:rsid w:val="00200B02"/>
    <w:rsid w:val="002014AC"/>
    <w:rsid w:val="00201563"/>
    <w:rsid w:val="00202611"/>
    <w:rsid w:val="0020357A"/>
    <w:rsid w:val="00203B9B"/>
    <w:rsid w:val="0020429E"/>
    <w:rsid w:val="00204CD6"/>
    <w:rsid w:val="00204FDF"/>
    <w:rsid w:val="00205DD1"/>
    <w:rsid w:val="002074C0"/>
    <w:rsid w:val="002079BF"/>
    <w:rsid w:val="00207BCE"/>
    <w:rsid w:val="00207D13"/>
    <w:rsid w:val="00211002"/>
    <w:rsid w:val="00212853"/>
    <w:rsid w:val="0021300A"/>
    <w:rsid w:val="002140E5"/>
    <w:rsid w:val="002143D5"/>
    <w:rsid w:val="00215C8D"/>
    <w:rsid w:val="00215D15"/>
    <w:rsid w:val="00216DEA"/>
    <w:rsid w:val="002175CA"/>
    <w:rsid w:val="00217B4C"/>
    <w:rsid w:val="00217CC4"/>
    <w:rsid w:val="00220DF0"/>
    <w:rsid w:val="00222070"/>
    <w:rsid w:val="002220B3"/>
    <w:rsid w:val="00222203"/>
    <w:rsid w:val="00222DE5"/>
    <w:rsid w:val="00222F2F"/>
    <w:rsid w:val="002230F0"/>
    <w:rsid w:val="002232D3"/>
    <w:rsid w:val="002236EF"/>
    <w:rsid w:val="00223945"/>
    <w:rsid w:val="00224156"/>
    <w:rsid w:val="0022421B"/>
    <w:rsid w:val="002245DF"/>
    <w:rsid w:val="002246E8"/>
    <w:rsid w:val="00225FA3"/>
    <w:rsid w:val="00226448"/>
    <w:rsid w:val="0022686F"/>
    <w:rsid w:val="00226EFD"/>
    <w:rsid w:val="00227011"/>
    <w:rsid w:val="00227109"/>
    <w:rsid w:val="00227B5A"/>
    <w:rsid w:val="00227B85"/>
    <w:rsid w:val="00227FB9"/>
    <w:rsid w:val="00231721"/>
    <w:rsid w:val="00231C2D"/>
    <w:rsid w:val="002322CB"/>
    <w:rsid w:val="00232C22"/>
    <w:rsid w:val="00232C46"/>
    <w:rsid w:val="0023366A"/>
    <w:rsid w:val="00233E69"/>
    <w:rsid w:val="00234082"/>
    <w:rsid w:val="00234253"/>
    <w:rsid w:val="002345D8"/>
    <w:rsid w:val="002348C0"/>
    <w:rsid w:val="0023495D"/>
    <w:rsid w:val="00234CE4"/>
    <w:rsid w:val="0023534D"/>
    <w:rsid w:val="002356FF"/>
    <w:rsid w:val="00236C43"/>
    <w:rsid w:val="002372CF"/>
    <w:rsid w:val="00237791"/>
    <w:rsid w:val="00237D0D"/>
    <w:rsid w:val="00237DEC"/>
    <w:rsid w:val="002411CC"/>
    <w:rsid w:val="00241399"/>
    <w:rsid w:val="00241C31"/>
    <w:rsid w:val="00242268"/>
    <w:rsid w:val="002425EB"/>
    <w:rsid w:val="00242925"/>
    <w:rsid w:val="0024309A"/>
    <w:rsid w:val="00243B49"/>
    <w:rsid w:val="00243DA3"/>
    <w:rsid w:val="00243F35"/>
    <w:rsid w:val="00244569"/>
    <w:rsid w:val="00244618"/>
    <w:rsid w:val="00244BDF"/>
    <w:rsid w:val="00245DEE"/>
    <w:rsid w:val="00245F91"/>
    <w:rsid w:val="00246004"/>
    <w:rsid w:val="0024659F"/>
    <w:rsid w:val="00246B50"/>
    <w:rsid w:val="0024701C"/>
    <w:rsid w:val="002474D3"/>
    <w:rsid w:val="00247EDF"/>
    <w:rsid w:val="00250042"/>
    <w:rsid w:val="00250835"/>
    <w:rsid w:val="002517FD"/>
    <w:rsid w:val="00251882"/>
    <w:rsid w:val="00251B07"/>
    <w:rsid w:val="00251B91"/>
    <w:rsid w:val="00251CBC"/>
    <w:rsid w:val="00252455"/>
    <w:rsid w:val="00252785"/>
    <w:rsid w:val="00253003"/>
    <w:rsid w:val="00254BC8"/>
    <w:rsid w:val="00254C83"/>
    <w:rsid w:val="0025559C"/>
    <w:rsid w:val="002556EB"/>
    <w:rsid w:val="00255EAE"/>
    <w:rsid w:val="0025617E"/>
    <w:rsid w:val="0025683C"/>
    <w:rsid w:val="00256B77"/>
    <w:rsid w:val="002602E6"/>
    <w:rsid w:val="00261070"/>
    <w:rsid w:val="00261B73"/>
    <w:rsid w:val="00262A12"/>
    <w:rsid w:val="00262C59"/>
    <w:rsid w:val="00262D19"/>
    <w:rsid w:val="00263DC6"/>
    <w:rsid w:val="00264164"/>
    <w:rsid w:val="002643C1"/>
    <w:rsid w:val="00264584"/>
    <w:rsid w:val="00264685"/>
    <w:rsid w:val="002648AD"/>
    <w:rsid w:val="002648C6"/>
    <w:rsid w:val="00264AEF"/>
    <w:rsid w:val="00264CE7"/>
    <w:rsid w:val="002651DB"/>
    <w:rsid w:val="00265A1F"/>
    <w:rsid w:val="00265BCB"/>
    <w:rsid w:val="00265DFD"/>
    <w:rsid w:val="00267B67"/>
    <w:rsid w:val="002700D9"/>
    <w:rsid w:val="00270284"/>
    <w:rsid w:val="002713D9"/>
    <w:rsid w:val="00271FCF"/>
    <w:rsid w:val="0027295D"/>
    <w:rsid w:val="00272C8F"/>
    <w:rsid w:val="00272D6F"/>
    <w:rsid w:val="00272D90"/>
    <w:rsid w:val="00272E92"/>
    <w:rsid w:val="00273489"/>
    <w:rsid w:val="00273AF2"/>
    <w:rsid w:val="00274383"/>
    <w:rsid w:val="00274524"/>
    <w:rsid w:val="00274EE0"/>
    <w:rsid w:val="0027500C"/>
    <w:rsid w:val="00275629"/>
    <w:rsid w:val="00275CFB"/>
    <w:rsid w:val="00276E8A"/>
    <w:rsid w:val="0027701C"/>
    <w:rsid w:val="0027709F"/>
    <w:rsid w:val="002774BA"/>
    <w:rsid w:val="00280BA6"/>
    <w:rsid w:val="00280F87"/>
    <w:rsid w:val="0028126C"/>
    <w:rsid w:val="00281730"/>
    <w:rsid w:val="0028178C"/>
    <w:rsid w:val="00281E6F"/>
    <w:rsid w:val="00282270"/>
    <w:rsid w:val="00282B18"/>
    <w:rsid w:val="00282E03"/>
    <w:rsid w:val="00283014"/>
    <w:rsid w:val="002834B1"/>
    <w:rsid w:val="002839FF"/>
    <w:rsid w:val="00283E32"/>
    <w:rsid w:val="00283F02"/>
    <w:rsid w:val="00284093"/>
    <w:rsid w:val="00284790"/>
    <w:rsid w:val="00284C97"/>
    <w:rsid w:val="00284F5D"/>
    <w:rsid w:val="00286BF2"/>
    <w:rsid w:val="002875EC"/>
    <w:rsid w:val="0029033B"/>
    <w:rsid w:val="00290417"/>
    <w:rsid w:val="00291733"/>
    <w:rsid w:val="00292090"/>
    <w:rsid w:val="002921ED"/>
    <w:rsid w:val="00292503"/>
    <w:rsid w:val="00292F34"/>
    <w:rsid w:val="00293244"/>
    <w:rsid w:val="002933F3"/>
    <w:rsid w:val="002937D2"/>
    <w:rsid w:val="00293820"/>
    <w:rsid w:val="00293B51"/>
    <w:rsid w:val="00293EC9"/>
    <w:rsid w:val="002941D7"/>
    <w:rsid w:val="002945DF"/>
    <w:rsid w:val="0029471B"/>
    <w:rsid w:val="00294724"/>
    <w:rsid w:val="00294887"/>
    <w:rsid w:val="002948F7"/>
    <w:rsid w:val="0029549C"/>
    <w:rsid w:val="002954EE"/>
    <w:rsid w:val="00295B55"/>
    <w:rsid w:val="00295C80"/>
    <w:rsid w:val="00295DFC"/>
    <w:rsid w:val="00295E72"/>
    <w:rsid w:val="0029606F"/>
    <w:rsid w:val="002962E2"/>
    <w:rsid w:val="0029632B"/>
    <w:rsid w:val="0029653B"/>
    <w:rsid w:val="00296FEF"/>
    <w:rsid w:val="0029799C"/>
    <w:rsid w:val="002979CA"/>
    <w:rsid w:val="00297F1B"/>
    <w:rsid w:val="00297FD4"/>
    <w:rsid w:val="002A04CC"/>
    <w:rsid w:val="002A0AF5"/>
    <w:rsid w:val="002A1C1E"/>
    <w:rsid w:val="002A1FAF"/>
    <w:rsid w:val="002A1FBC"/>
    <w:rsid w:val="002A1FC0"/>
    <w:rsid w:val="002A22F9"/>
    <w:rsid w:val="002A2382"/>
    <w:rsid w:val="002A239E"/>
    <w:rsid w:val="002A2B09"/>
    <w:rsid w:val="002A2C70"/>
    <w:rsid w:val="002A3C69"/>
    <w:rsid w:val="002A4052"/>
    <w:rsid w:val="002A42C9"/>
    <w:rsid w:val="002A50A4"/>
    <w:rsid w:val="002A515E"/>
    <w:rsid w:val="002A5235"/>
    <w:rsid w:val="002A5B0A"/>
    <w:rsid w:val="002A5DA1"/>
    <w:rsid w:val="002A5E81"/>
    <w:rsid w:val="002A6151"/>
    <w:rsid w:val="002A6A0B"/>
    <w:rsid w:val="002A6AAF"/>
    <w:rsid w:val="002A704C"/>
    <w:rsid w:val="002A73C7"/>
    <w:rsid w:val="002A79C8"/>
    <w:rsid w:val="002A7C6A"/>
    <w:rsid w:val="002B0527"/>
    <w:rsid w:val="002B059B"/>
    <w:rsid w:val="002B0DEC"/>
    <w:rsid w:val="002B1461"/>
    <w:rsid w:val="002B1770"/>
    <w:rsid w:val="002B1B5C"/>
    <w:rsid w:val="002B22AC"/>
    <w:rsid w:val="002B2543"/>
    <w:rsid w:val="002B269B"/>
    <w:rsid w:val="002B2766"/>
    <w:rsid w:val="002B28DA"/>
    <w:rsid w:val="002B2C15"/>
    <w:rsid w:val="002B3368"/>
    <w:rsid w:val="002B3526"/>
    <w:rsid w:val="002B3A05"/>
    <w:rsid w:val="002B4223"/>
    <w:rsid w:val="002B434B"/>
    <w:rsid w:val="002B46A0"/>
    <w:rsid w:val="002B46F1"/>
    <w:rsid w:val="002B52C0"/>
    <w:rsid w:val="002B56F5"/>
    <w:rsid w:val="002B638B"/>
    <w:rsid w:val="002B6CA1"/>
    <w:rsid w:val="002B7114"/>
    <w:rsid w:val="002B7558"/>
    <w:rsid w:val="002B7AA6"/>
    <w:rsid w:val="002B7AD7"/>
    <w:rsid w:val="002C012B"/>
    <w:rsid w:val="002C0EC9"/>
    <w:rsid w:val="002C15D5"/>
    <w:rsid w:val="002C1D91"/>
    <w:rsid w:val="002C2022"/>
    <w:rsid w:val="002C207D"/>
    <w:rsid w:val="002C21C7"/>
    <w:rsid w:val="002C2B18"/>
    <w:rsid w:val="002C300B"/>
    <w:rsid w:val="002C3CB6"/>
    <w:rsid w:val="002C3E3C"/>
    <w:rsid w:val="002C4083"/>
    <w:rsid w:val="002C4374"/>
    <w:rsid w:val="002C43AA"/>
    <w:rsid w:val="002C4E05"/>
    <w:rsid w:val="002C62D6"/>
    <w:rsid w:val="002C6E1F"/>
    <w:rsid w:val="002C7CB3"/>
    <w:rsid w:val="002C7FA2"/>
    <w:rsid w:val="002D059A"/>
    <w:rsid w:val="002D11D0"/>
    <w:rsid w:val="002D1327"/>
    <w:rsid w:val="002D1868"/>
    <w:rsid w:val="002D268A"/>
    <w:rsid w:val="002D2E48"/>
    <w:rsid w:val="002D2F72"/>
    <w:rsid w:val="002D31E3"/>
    <w:rsid w:val="002D3A0D"/>
    <w:rsid w:val="002D3A47"/>
    <w:rsid w:val="002D3B71"/>
    <w:rsid w:val="002D3C1E"/>
    <w:rsid w:val="002D48E1"/>
    <w:rsid w:val="002D4E1F"/>
    <w:rsid w:val="002D524F"/>
    <w:rsid w:val="002D5BFB"/>
    <w:rsid w:val="002D6414"/>
    <w:rsid w:val="002D64A4"/>
    <w:rsid w:val="002D6526"/>
    <w:rsid w:val="002D6891"/>
    <w:rsid w:val="002E0C27"/>
    <w:rsid w:val="002E12A6"/>
    <w:rsid w:val="002E22CD"/>
    <w:rsid w:val="002E2B3D"/>
    <w:rsid w:val="002E2BF4"/>
    <w:rsid w:val="002E39DF"/>
    <w:rsid w:val="002E416C"/>
    <w:rsid w:val="002E5F0C"/>
    <w:rsid w:val="002E638A"/>
    <w:rsid w:val="002E64FA"/>
    <w:rsid w:val="002E6916"/>
    <w:rsid w:val="002E6B69"/>
    <w:rsid w:val="002E79CB"/>
    <w:rsid w:val="002E7AD5"/>
    <w:rsid w:val="002E7B84"/>
    <w:rsid w:val="002F0119"/>
    <w:rsid w:val="002F0167"/>
    <w:rsid w:val="002F0295"/>
    <w:rsid w:val="002F06B0"/>
    <w:rsid w:val="002F1238"/>
    <w:rsid w:val="002F18A3"/>
    <w:rsid w:val="002F1E13"/>
    <w:rsid w:val="002F1E1B"/>
    <w:rsid w:val="002F2178"/>
    <w:rsid w:val="002F23A0"/>
    <w:rsid w:val="002F263D"/>
    <w:rsid w:val="002F26F7"/>
    <w:rsid w:val="002F2B3A"/>
    <w:rsid w:val="002F2C32"/>
    <w:rsid w:val="002F310D"/>
    <w:rsid w:val="002F3A56"/>
    <w:rsid w:val="002F3F13"/>
    <w:rsid w:val="002F408E"/>
    <w:rsid w:val="002F447B"/>
    <w:rsid w:val="002F4858"/>
    <w:rsid w:val="002F4A58"/>
    <w:rsid w:val="002F4C4D"/>
    <w:rsid w:val="002F595C"/>
    <w:rsid w:val="002F5D69"/>
    <w:rsid w:val="002F6041"/>
    <w:rsid w:val="002F627F"/>
    <w:rsid w:val="002F64DE"/>
    <w:rsid w:val="002F696F"/>
    <w:rsid w:val="002F69BA"/>
    <w:rsid w:val="002F6B01"/>
    <w:rsid w:val="002F6CE7"/>
    <w:rsid w:val="002F7B3A"/>
    <w:rsid w:val="002F7BD5"/>
    <w:rsid w:val="00300C3D"/>
    <w:rsid w:val="00301A8D"/>
    <w:rsid w:val="00301F79"/>
    <w:rsid w:val="003026FB"/>
    <w:rsid w:val="003035F0"/>
    <w:rsid w:val="0030389B"/>
    <w:rsid w:val="00303A60"/>
    <w:rsid w:val="00304C08"/>
    <w:rsid w:val="00305D1D"/>
    <w:rsid w:val="00306E14"/>
    <w:rsid w:val="003076AF"/>
    <w:rsid w:val="00310FEE"/>
    <w:rsid w:val="00311B4D"/>
    <w:rsid w:val="00311C7C"/>
    <w:rsid w:val="00311C7E"/>
    <w:rsid w:val="00311F50"/>
    <w:rsid w:val="00312FFA"/>
    <w:rsid w:val="0031357E"/>
    <w:rsid w:val="00313EDA"/>
    <w:rsid w:val="00314A62"/>
    <w:rsid w:val="0031509F"/>
    <w:rsid w:val="00315844"/>
    <w:rsid w:val="0031595D"/>
    <w:rsid w:val="00316972"/>
    <w:rsid w:val="00317E26"/>
    <w:rsid w:val="00317E3E"/>
    <w:rsid w:val="00320286"/>
    <w:rsid w:val="00320388"/>
    <w:rsid w:val="003211EE"/>
    <w:rsid w:val="0032189D"/>
    <w:rsid w:val="003218C5"/>
    <w:rsid w:val="003225C5"/>
    <w:rsid w:val="003225DA"/>
    <w:rsid w:val="003228AC"/>
    <w:rsid w:val="00323178"/>
    <w:rsid w:val="003231F0"/>
    <w:rsid w:val="003232BB"/>
    <w:rsid w:val="00323696"/>
    <w:rsid w:val="00323D4D"/>
    <w:rsid w:val="0032567D"/>
    <w:rsid w:val="003267A3"/>
    <w:rsid w:val="00326846"/>
    <w:rsid w:val="003273C6"/>
    <w:rsid w:val="003279CB"/>
    <w:rsid w:val="00327D91"/>
    <w:rsid w:val="00327F3F"/>
    <w:rsid w:val="003307A9"/>
    <w:rsid w:val="003318D1"/>
    <w:rsid w:val="003319B2"/>
    <w:rsid w:val="003320C1"/>
    <w:rsid w:val="003331C2"/>
    <w:rsid w:val="0033338D"/>
    <w:rsid w:val="0033380B"/>
    <w:rsid w:val="00333A1C"/>
    <w:rsid w:val="003342AB"/>
    <w:rsid w:val="003342ED"/>
    <w:rsid w:val="003348AB"/>
    <w:rsid w:val="00334B51"/>
    <w:rsid w:val="00334FD8"/>
    <w:rsid w:val="00335E6A"/>
    <w:rsid w:val="00335FEE"/>
    <w:rsid w:val="003373FD"/>
    <w:rsid w:val="00337CDB"/>
    <w:rsid w:val="00340935"/>
    <w:rsid w:val="00340C3A"/>
    <w:rsid w:val="003411D5"/>
    <w:rsid w:val="00341229"/>
    <w:rsid w:val="00341407"/>
    <w:rsid w:val="0034151E"/>
    <w:rsid w:val="00341924"/>
    <w:rsid w:val="00342214"/>
    <w:rsid w:val="00342C1E"/>
    <w:rsid w:val="00343477"/>
    <w:rsid w:val="00343619"/>
    <w:rsid w:val="003436FB"/>
    <w:rsid w:val="00343D68"/>
    <w:rsid w:val="00343E6E"/>
    <w:rsid w:val="00344337"/>
    <w:rsid w:val="0034436D"/>
    <w:rsid w:val="0034463A"/>
    <w:rsid w:val="0034478D"/>
    <w:rsid w:val="003447C6"/>
    <w:rsid w:val="00345102"/>
    <w:rsid w:val="003456FA"/>
    <w:rsid w:val="00345A2D"/>
    <w:rsid w:val="00345FBF"/>
    <w:rsid w:val="00346457"/>
    <w:rsid w:val="00346AB3"/>
    <w:rsid w:val="00347876"/>
    <w:rsid w:val="00347B49"/>
    <w:rsid w:val="00347CAF"/>
    <w:rsid w:val="0035048A"/>
    <w:rsid w:val="0035099D"/>
    <w:rsid w:val="00351818"/>
    <w:rsid w:val="00351CA1"/>
    <w:rsid w:val="0035256E"/>
    <w:rsid w:val="0035362C"/>
    <w:rsid w:val="003536D5"/>
    <w:rsid w:val="00353CA3"/>
    <w:rsid w:val="0035404E"/>
    <w:rsid w:val="003543CE"/>
    <w:rsid w:val="00354B53"/>
    <w:rsid w:val="00354E43"/>
    <w:rsid w:val="003551D1"/>
    <w:rsid w:val="00355264"/>
    <w:rsid w:val="00355657"/>
    <w:rsid w:val="00355A82"/>
    <w:rsid w:val="00356446"/>
    <w:rsid w:val="00356A6E"/>
    <w:rsid w:val="00356ACF"/>
    <w:rsid w:val="003574F6"/>
    <w:rsid w:val="003603F8"/>
    <w:rsid w:val="00360527"/>
    <w:rsid w:val="0036063D"/>
    <w:rsid w:val="0036075D"/>
    <w:rsid w:val="00360B63"/>
    <w:rsid w:val="00360C1A"/>
    <w:rsid w:val="00360EE2"/>
    <w:rsid w:val="003610D0"/>
    <w:rsid w:val="00361159"/>
    <w:rsid w:val="003613AB"/>
    <w:rsid w:val="0036287A"/>
    <w:rsid w:val="00363B60"/>
    <w:rsid w:val="00363D65"/>
    <w:rsid w:val="00363E95"/>
    <w:rsid w:val="00364476"/>
    <w:rsid w:val="00364733"/>
    <w:rsid w:val="00365390"/>
    <w:rsid w:val="00365887"/>
    <w:rsid w:val="00365BF9"/>
    <w:rsid w:val="00365EE2"/>
    <w:rsid w:val="003665D8"/>
    <w:rsid w:val="00367EE2"/>
    <w:rsid w:val="003706D1"/>
    <w:rsid w:val="00370B3C"/>
    <w:rsid w:val="003717AA"/>
    <w:rsid w:val="00373039"/>
    <w:rsid w:val="003731F8"/>
    <w:rsid w:val="00373CAB"/>
    <w:rsid w:val="0037418F"/>
    <w:rsid w:val="0037479F"/>
    <w:rsid w:val="00374BC3"/>
    <w:rsid w:val="00375406"/>
    <w:rsid w:val="00375AD6"/>
    <w:rsid w:val="00376290"/>
    <w:rsid w:val="003805F5"/>
    <w:rsid w:val="0038092C"/>
    <w:rsid w:val="00380E19"/>
    <w:rsid w:val="003814E9"/>
    <w:rsid w:val="0038166C"/>
    <w:rsid w:val="00381D2F"/>
    <w:rsid w:val="00381F63"/>
    <w:rsid w:val="0038270A"/>
    <w:rsid w:val="00382734"/>
    <w:rsid w:val="00382BE9"/>
    <w:rsid w:val="00383649"/>
    <w:rsid w:val="00383754"/>
    <w:rsid w:val="003843EF"/>
    <w:rsid w:val="00384550"/>
    <w:rsid w:val="003847FB"/>
    <w:rsid w:val="0038522B"/>
    <w:rsid w:val="00385381"/>
    <w:rsid w:val="00385980"/>
    <w:rsid w:val="00385C80"/>
    <w:rsid w:val="00385CEE"/>
    <w:rsid w:val="00385FB3"/>
    <w:rsid w:val="00386089"/>
    <w:rsid w:val="0038609F"/>
    <w:rsid w:val="00386BCB"/>
    <w:rsid w:val="00386D12"/>
    <w:rsid w:val="00386E82"/>
    <w:rsid w:val="003874AB"/>
    <w:rsid w:val="00387720"/>
    <w:rsid w:val="00387A91"/>
    <w:rsid w:val="00390A79"/>
    <w:rsid w:val="00390C1E"/>
    <w:rsid w:val="00390C3D"/>
    <w:rsid w:val="00391500"/>
    <w:rsid w:val="0039196E"/>
    <w:rsid w:val="00392420"/>
    <w:rsid w:val="00392921"/>
    <w:rsid w:val="003930DE"/>
    <w:rsid w:val="003930F6"/>
    <w:rsid w:val="00393A1E"/>
    <w:rsid w:val="00393ACC"/>
    <w:rsid w:val="00393D00"/>
    <w:rsid w:val="00393D6C"/>
    <w:rsid w:val="00394029"/>
    <w:rsid w:val="00394609"/>
    <w:rsid w:val="00394EBF"/>
    <w:rsid w:val="0039525A"/>
    <w:rsid w:val="0039528C"/>
    <w:rsid w:val="003965CA"/>
    <w:rsid w:val="00396B12"/>
    <w:rsid w:val="003972F3"/>
    <w:rsid w:val="003976C9"/>
    <w:rsid w:val="00397738"/>
    <w:rsid w:val="003977B3"/>
    <w:rsid w:val="003A0728"/>
    <w:rsid w:val="003A0C21"/>
    <w:rsid w:val="003A19B7"/>
    <w:rsid w:val="003A1D8B"/>
    <w:rsid w:val="003A26CF"/>
    <w:rsid w:val="003A3111"/>
    <w:rsid w:val="003A36FE"/>
    <w:rsid w:val="003A439B"/>
    <w:rsid w:val="003A43C2"/>
    <w:rsid w:val="003A44BE"/>
    <w:rsid w:val="003A4AB6"/>
    <w:rsid w:val="003A4E0B"/>
    <w:rsid w:val="003A546C"/>
    <w:rsid w:val="003A69D7"/>
    <w:rsid w:val="003A6F40"/>
    <w:rsid w:val="003A7877"/>
    <w:rsid w:val="003B052E"/>
    <w:rsid w:val="003B1413"/>
    <w:rsid w:val="003B1AA4"/>
    <w:rsid w:val="003B1EDF"/>
    <w:rsid w:val="003B284B"/>
    <w:rsid w:val="003B29D1"/>
    <w:rsid w:val="003B3127"/>
    <w:rsid w:val="003B3818"/>
    <w:rsid w:val="003B3AB7"/>
    <w:rsid w:val="003B3B64"/>
    <w:rsid w:val="003B3EE7"/>
    <w:rsid w:val="003B406B"/>
    <w:rsid w:val="003B4393"/>
    <w:rsid w:val="003B50FE"/>
    <w:rsid w:val="003B57D2"/>
    <w:rsid w:val="003B5C85"/>
    <w:rsid w:val="003B66A9"/>
    <w:rsid w:val="003B672D"/>
    <w:rsid w:val="003B7520"/>
    <w:rsid w:val="003B7572"/>
    <w:rsid w:val="003B7D68"/>
    <w:rsid w:val="003C0309"/>
    <w:rsid w:val="003C0427"/>
    <w:rsid w:val="003C1106"/>
    <w:rsid w:val="003C2419"/>
    <w:rsid w:val="003C246B"/>
    <w:rsid w:val="003C2839"/>
    <w:rsid w:val="003C2C3C"/>
    <w:rsid w:val="003C2F50"/>
    <w:rsid w:val="003C3276"/>
    <w:rsid w:val="003C4343"/>
    <w:rsid w:val="003C47ED"/>
    <w:rsid w:val="003C48AC"/>
    <w:rsid w:val="003C4E80"/>
    <w:rsid w:val="003C52F1"/>
    <w:rsid w:val="003C619A"/>
    <w:rsid w:val="003C6382"/>
    <w:rsid w:val="003C7456"/>
    <w:rsid w:val="003C7978"/>
    <w:rsid w:val="003D0B1C"/>
    <w:rsid w:val="003D1D5A"/>
    <w:rsid w:val="003D24B6"/>
    <w:rsid w:val="003D2804"/>
    <w:rsid w:val="003D28B4"/>
    <w:rsid w:val="003D302E"/>
    <w:rsid w:val="003D33CD"/>
    <w:rsid w:val="003D347C"/>
    <w:rsid w:val="003D3708"/>
    <w:rsid w:val="003D3BE6"/>
    <w:rsid w:val="003D3F9A"/>
    <w:rsid w:val="003D42CF"/>
    <w:rsid w:val="003D49A4"/>
    <w:rsid w:val="003D4B67"/>
    <w:rsid w:val="003D5744"/>
    <w:rsid w:val="003D6FE5"/>
    <w:rsid w:val="003D719E"/>
    <w:rsid w:val="003D7350"/>
    <w:rsid w:val="003D7B64"/>
    <w:rsid w:val="003D7BCF"/>
    <w:rsid w:val="003D7F50"/>
    <w:rsid w:val="003E0106"/>
    <w:rsid w:val="003E0597"/>
    <w:rsid w:val="003E06DE"/>
    <w:rsid w:val="003E08DD"/>
    <w:rsid w:val="003E197C"/>
    <w:rsid w:val="003E4000"/>
    <w:rsid w:val="003E4CE9"/>
    <w:rsid w:val="003E5766"/>
    <w:rsid w:val="003E6466"/>
    <w:rsid w:val="003E6510"/>
    <w:rsid w:val="003E6F95"/>
    <w:rsid w:val="003E7476"/>
    <w:rsid w:val="003E7537"/>
    <w:rsid w:val="003F0191"/>
    <w:rsid w:val="003F099D"/>
    <w:rsid w:val="003F0FDD"/>
    <w:rsid w:val="003F1DC1"/>
    <w:rsid w:val="003F2A50"/>
    <w:rsid w:val="003F2B20"/>
    <w:rsid w:val="003F2E68"/>
    <w:rsid w:val="003F3739"/>
    <w:rsid w:val="003F3808"/>
    <w:rsid w:val="003F3940"/>
    <w:rsid w:val="003F3CF7"/>
    <w:rsid w:val="003F448D"/>
    <w:rsid w:val="003F54C6"/>
    <w:rsid w:val="003F56EC"/>
    <w:rsid w:val="003F5802"/>
    <w:rsid w:val="003F5ED6"/>
    <w:rsid w:val="003F5EE3"/>
    <w:rsid w:val="003F7628"/>
    <w:rsid w:val="003F79CE"/>
    <w:rsid w:val="004002EE"/>
    <w:rsid w:val="0040130C"/>
    <w:rsid w:val="00401C41"/>
    <w:rsid w:val="004024E2"/>
    <w:rsid w:val="004034B2"/>
    <w:rsid w:val="00403C66"/>
    <w:rsid w:val="00403F64"/>
    <w:rsid w:val="004049CA"/>
    <w:rsid w:val="00404A1D"/>
    <w:rsid w:val="00405108"/>
    <w:rsid w:val="0040519B"/>
    <w:rsid w:val="00405D02"/>
    <w:rsid w:val="00406DA8"/>
    <w:rsid w:val="00407807"/>
    <w:rsid w:val="00407FFA"/>
    <w:rsid w:val="004102A9"/>
    <w:rsid w:val="00410472"/>
    <w:rsid w:val="0041176E"/>
    <w:rsid w:val="00413591"/>
    <w:rsid w:val="00413890"/>
    <w:rsid w:val="00414AE2"/>
    <w:rsid w:val="00414F10"/>
    <w:rsid w:val="00415AFE"/>
    <w:rsid w:val="00415B5E"/>
    <w:rsid w:val="00415DA4"/>
    <w:rsid w:val="004160CA"/>
    <w:rsid w:val="00416256"/>
    <w:rsid w:val="0042015D"/>
    <w:rsid w:val="004213DE"/>
    <w:rsid w:val="00421F94"/>
    <w:rsid w:val="0042208A"/>
    <w:rsid w:val="00423531"/>
    <w:rsid w:val="00423BAD"/>
    <w:rsid w:val="004242DE"/>
    <w:rsid w:val="00424859"/>
    <w:rsid w:val="00424913"/>
    <w:rsid w:val="00424B94"/>
    <w:rsid w:val="00424E5D"/>
    <w:rsid w:val="00426049"/>
    <w:rsid w:val="004261DD"/>
    <w:rsid w:val="00426900"/>
    <w:rsid w:val="0042716C"/>
    <w:rsid w:val="004274F3"/>
    <w:rsid w:val="0042765F"/>
    <w:rsid w:val="004276BC"/>
    <w:rsid w:val="004277A5"/>
    <w:rsid w:val="00427F1C"/>
    <w:rsid w:val="0043148D"/>
    <w:rsid w:val="00432CB9"/>
    <w:rsid w:val="004335FD"/>
    <w:rsid w:val="00434013"/>
    <w:rsid w:val="004347A7"/>
    <w:rsid w:val="00434E69"/>
    <w:rsid w:val="00435090"/>
    <w:rsid w:val="004350F0"/>
    <w:rsid w:val="004355C5"/>
    <w:rsid w:val="004357FA"/>
    <w:rsid w:val="0043598A"/>
    <w:rsid w:val="004364D7"/>
    <w:rsid w:val="004364F9"/>
    <w:rsid w:val="0043688F"/>
    <w:rsid w:val="004376DE"/>
    <w:rsid w:val="00437A77"/>
    <w:rsid w:val="00441122"/>
    <w:rsid w:val="00441CAA"/>
    <w:rsid w:val="00442B43"/>
    <w:rsid w:val="00442F46"/>
    <w:rsid w:val="00443685"/>
    <w:rsid w:val="0044418D"/>
    <w:rsid w:val="004442BA"/>
    <w:rsid w:val="00444417"/>
    <w:rsid w:val="0044461D"/>
    <w:rsid w:val="0044541A"/>
    <w:rsid w:val="00445A66"/>
    <w:rsid w:val="00445E7F"/>
    <w:rsid w:val="0044676C"/>
    <w:rsid w:val="00447E50"/>
    <w:rsid w:val="00447F27"/>
    <w:rsid w:val="0045063D"/>
    <w:rsid w:val="00450736"/>
    <w:rsid w:val="00450B42"/>
    <w:rsid w:val="00450D79"/>
    <w:rsid w:val="004513BC"/>
    <w:rsid w:val="004515DB"/>
    <w:rsid w:val="00451917"/>
    <w:rsid w:val="00451EFC"/>
    <w:rsid w:val="0045204B"/>
    <w:rsid w:val="004528D4"/>
    <w:rsid w:val="0045335C"/>
    <w:rsid w:val="00453D53"/>
    <w:rsid w:val="004540E0"/>
    <w:rsid w:val="0045452A"/>
    <w:rsid w:val="00454AC4"/>
    <w:rsid w:val="00455091"/>
    <w:rsid w:val="00455B7E"/>
    <w:rsid w:val="00455C21"/>
    <w:rsid w:val="00456B04"/>
    <w:rsid w:val="00456E63"/>
    <w:rsid w:val="0045712C"/>
    <w:rsid w:val="00457684"/>
    <w:rsid w:val="004602D7"/>
    <w:rsid w:val="00460682"/>
    <w:rsid w:val="00460772"/>
    <w:rsid w:val="00460929"/>
    <w:rsid w:val="00460D8F"/>
    <w:rsid w:val="00461694"/>
    <w:rsid w:val="00461BD5"/>
    <w:rsid w:val="004620E6"/>
    <w:rsid w:val="00462168"/>
    <w:rsid w:val="004627E6"/>
    <w:rsid w:val="00463D14"/>
    <w:rsid w:val="004640E0"/>
    <w:rsid w:val="00464242"/>
    <w:rsid w:val="004647F4"/>
    <w:rsid w:val="00464D6E"/>
    <w:rsid w:val="00465FEF"/>
    <w:rsid w:val="0046634B"/>
    <w:rsid w:val="00466D7F"/>
    <w:rsid w:val="00467017"/>
    <w:rsid w:val="00467111"/>
    <w:rsid w:val="0047017C"/>
    <w:rsid w:val="004707A1"/>
    <w:rsid w:val="004708B3"/>
    <w:rsid w:val="00470D5D"/>
    <w:rsid w:val="004714F2"/>
    <w:rsid w:val="00471A64"/>
    <w:rsid w:val="00471AF3"/>
    <w:rsid w:val="00471B80"/>
    <w:rsid w:val="00471C55"/>
    <w:rsid w:val="00472200"/>
    <w:rsid w:val="004726CE"/>
    <w:rsid w:val="004731D1"/>
    <w:rsid w:val="0047344C"/>
    <w:rsid w:val="00473AC7"/>
    <w:rsid w:val="004744A8"/>
    <w:rsid w:val="00474763"/>
    <w:rsid w:val="004747CD"/>
    <w:rsid w:val="00474EC0"/>
    <w:rsid w:val="00475301"/>
    <w:rsid w:val="004753C3"/>
    <w:rsid w:val="00475B21"/>
    <w:rsid w:val="004760BB"/>
    <w:rsid w:val="00477573"/>
    <w:rsid w:val="0047789E"/>
    <w:rsid w:val="00477D16"/>
    <w:rsid w:val="00480739"/>
    <w:rsid w:val="0048122C"/>
    <w:rsid w:val="00481938"/>
    <w:rsid w:val="00481AA0"/>
    <w:rsid w:val="004820C3"/>
    <w:rsid w:val="004828EA"/>
    <w:rsid w:val="00483458"/>
    <w:rsid w:val="00484F8A"/>
    <w:rsid w:val="00485037"/>
    <w:rsid w:val="00485C75"/>
    <w:rsid w:val="00485F2F"/>
    <w:rsid w:val="004862F0"/>
    <w:rsid w:val="0048695A"/>
    <w:rsid w:val="00487B2F"/>
    <w:rsid w:val="00487B3C"/>
    <w:rsid w:val="00487E15"/>
    <w:rsid w:val="0049043B"/>
    <w:rsid w:val="00490699"/>
    <w:rsid w:val="00490C88"/>
    <w:rsid w:val="00490E12"/>
    <w:rsid w:val="00490EFE"/>
    <w:rsid w:val="00491A5F"/>
    <w:rsid w:val="00491E4D"/>
    <w:rsid w:val="00491F69"/>
    <w:rsid w:val="004928C0"/>
    <w:rsid w:val="00493062"/>
    <w:rsid w:val="004935AA"/>
    <w:rsid w:val="0049387E"/>
    <w:rsid w:val="004939FC"/>
    <w:rsid w:val="00493A35"/>
    <w:rsid w:val="00493A62"/>
    <w:rsid w:val="0049477B"/>
    <w:rsid w:val="00494C71"/>
    <w:rsid w:val="00495379"/>
    <w:rsid w:val="004956EA"/>
    <w:rsid w:val="004962F8"/>
    <w:rsid w:val="0049658E"/>
    <w:rsid w:val="004976A4"/>
    <w:rsid w:val="004A0423"/>
    <w:rsid w:val="004A1A30"/>
    <w:rsid w:val="004A1D4B"/>
    <w:rsid w:val="004A281A"/>
    <w:rsid w:val="004A340E"/>
    <w:rsid w:val="004A3979"/>
    <w:rsid w:val="004A3AAD"/>
    <w:rsid w:val="004A3C3E"/>
    <w:rsid w:val="004A43D3"/>
    <w:rsid w:val="004A5194"/>
    <w:rsid w:val="004A52B2"/>
    <w:rsid w:val="004A553E"/>
    <w:rsid w:val="004A5F35"/>
    <w:rsid w:val="004A5F73"/>
    <w:rsid w:val="004A61A7"/>
    <w:rsid w:val="004A7528"/>
    <w:rsid w:val="004A7956"/>
    <w:rsid w:val="004B01FB"/>
    <w:rsid w:val="004B08FF"/>
    <w:rsid w:val="004B0C3A"/>
    <w:rsid w:val="004B1216"/>
    <w:rsid w:val="004B1597"/>
    <w:rsid w:val="004B18F6"/>
    <w:rsid w:val="004B2956"/>
    <w:rsid w:val="004B34D3"/>
    <w:rsid w:val="004B4D06"/>
    <w:rsid w:val="004B5897"/>
    <w:rsid w:val="004B5C50"/>
    <w:rsid w:val="004B5D0D"/>
    <w:rsid w:val="004B6265"/>
    <w:rsid w:val="004B702F"/>
    <w:rsid w:val="004B71F4"/>
    <w:rsid w:val="004B74A4"/>
    <w:rsid w:val="004C03A8"/>
    <w:rsid w:val="004C05F8"/>
    <w:rsid w:val="004C0B1F"/>
    <w:rsid w:val="004C0C9A"/>
    <w:rsid w:val="004C153A"/>
    <w:rsid w:val="004C16AA"/>
    <w:rsid w:val="004C1BC3"/>
    <w:rsid w:val="004C3ED5"/>
    <w:rsid w:val="004C5C36"/>
    <w:rsid w:val="004C6155"/>
    <w:rsid w:val="004C71F9"/>
    <w:rsid w:val="004C7383"/>
    <w:rsid w:val="004C7BA2"/>
    <w:rsid w:val="004C7FE9"/>
    <w:rsid w:val="004D0D2C"/>
    <w:rsid w:val="004D11AB"/>
    <w:rsid w:val="004D1ED5"/>
    <w:rsid w:val="004D1F0B"/>
    <w:rsid w:val="004D2D54"/>
    <w:rsid w:val="004D3A75"/>
    <w:rsid w:val="004D3A91"/>
    <w:rsid w:val="004D3AAB"/>
    <w:rsid w:val="004D3C37"/>
    <w:rsid w:val="004D41B7"/>
    <w:rsid w:val="004D44F6"/>
    <w:rsid w:val="004D4601"/>
    <w:rsid w:val="004D4C39"/>
    <w:rsid w:val="004D59E3"/>
    <w:rsid w:val="004D6568"/>
    <w:rsid w:val="004D6CCE"/>
    <w:rsid w:val="004D71A1"/>
    <w:rsid w:val="004D7D32"/>
    <w:rsid w:val="004E010B"/>
    <w:rsid w:val="004E0527"/>
    <w:rsid w:val="004E0FD8"/>
    <w:rsid w:val="004E1202"/>
    <w:rsid w:val="004E161E"/>
    <w:rsid w:val="004E1A4C"/>
    <w:rsid w:val="004E1C18"/>
    <w:rsid w:val="004E1E95"/>
    <w:rsid w:val="004E2625"/>
    <w:rsid w:val="004E2D43"/>
    <w:rsid w:val="004E3027"/>
    <w:rsid w:val="004E3B3C"/>
    <w:rsid w:val="004E3BCC"/>
    <w:rsid w:val="004E45B9"/>
    <w:rsid w:val="004E4698"/>
    <w:rsid w:val="004E48FF"/>
    <w:rsid w:val="004E4DD7"/>
    <w:rsid w:val="004E5669"/>
    <w:rsid w:val="004E5EFF"/>
    <w:rsid w:val="004E6C64"/>
    <w:rsid w:val="004E750E"/>
    <w:rsid w:val="004E752F"/>
    <w:rsid w:val="004E75D6"/>
    <w:rsid w:val="004E75D8"/>
    <w:rsid w:val="004E7BCC"/>
    <w:rsid w:val="004E7EC5"/>
    <w:rsid w:val="004E7EDA"/>
    <w:rsid w:val="004F02DB"/>
    <w:rsid w:val="004F0B14"/>
    <w:rsid w:val="004F1902"/>
    <w:rsid w:val="004F2F8A"/>
    <w:rsid w:val="004F3171"/>
    <w:rsid w:val="004F3BCA"/>
    <w:rsid w:val="004F3EAF"/>
    <w:rsid w:val="004F4A76"/>
    <w:rsid w:val="004F4E61"/>
    <w:rsid w:val="004F5A7B"/>
    <w:rsid w:val="004F5CF3"/>
    <w:rsid w:val="004F62AF"/>
    <w:rsid w:val="004F66D1"/>
    <w:rsid w:val="004F6AAE"/>
    <w:rsid w:val="004F6DF3"/>
    <w:rsid w:val="004F725E"/>
    <w:rsid w:val="004F7419"/>
    <w:rsid w:val="004F75E5"/>
    <w:rsid w:val="004F7B9D"/>
    <w:rsid w:val="0050093E"/>
    <w:rsid w:val="00500DCC"/>
    <w:rsid w:val="00501141"/>
    <w:rsid w:val="00501D2B"/>
    <w:rsid w:val="00502525"/>
    <w:rsid w:val="00502901"/>
    <w:rsid w:val="00503414"/>
    <w:rsid w:val="005036D2"/>
    <w:rsid w:val="0050419E"/>
    <w:rsid w:val="005046CE"/>
    <w:rsid w:val="00504AC7"/>
    <w:rsid w:val="0050569A"/>
    <w:rsid w:val="005056C2"/>
    <w:rsid w:val="005057A2"/>
    <w:rsid w:val="0050609A"/>
    <w:rsid w:val="005061DA"/>
    <w:rsid w:val="00506FA2"/>
    <w:rsid w:val="00506FBB"/>
    <w:rsid w:val="0050754F"/>
    <w:rsid w:val="005075F1"/>
    <w:rsid w:val="00507FA2"/>
    <w:rsid w:val="00510160"/>
    <w:rsid w:val="00510B17"/>
    <w:rsid w:val="00510CEE"/>
    <w:rsid w:val="00511E94"/>
    <w:rsid w:val="00511EB3"/>
    <w:rsid w:val="00511ED5"/>
    <w:rsid w:val="005129A8"/>
    <w:rsid w:val="005137F7"/>
    <w:rsid w:val="00513A66"/>
    <w:rsid w:val="00513B26"/>
    <w:rsid w:val="005146BE"/>
    <w:rsid w:val="00514E20"/>
    <w:rsid w:val="0051537F"/>
    <w:rsid w:val="00515582"/>
    <w:rsid w:val="005156E1"/>
    <w:rsid w:val="00516261"/>
    <w:rsid w:val="00516974"/>
    <w:rsid w:val="00516A3D"/>
    <w:rsid w:val="00516D4D"/>
    <w:rsid w:val="00517A5A"/>
    <w:rsid w:val="00517DFF"/>
    <w:rsid w:val="00520131"/>
    <w:rsid w:val="00520221"/>
    <w:rsid w:val="00520DAD"/>
    <w:rsid w:val="00520DD5"/>
    <w:rsid w:val="005214AB"/>
    <w:rsid w:val="005218F2"/>
    <w:rsid w:val="00521A6B"/>
    <w:rsid w:val="00521FD8"/>
    <w:rsid w:val="005227D5"/>
    <w:rsid w:val="00522AA6"/>
    <w:rsid w:val="00523393"/>
    <w:rsid w:val="00523E7B"/>
    <w:rsid w:val="00523F10"/>
    <w:rsid w:val="00524F0D"/>
    <w:rsid w:val="00524FCC"/>
    <w:rsid w:val="00526721"/>
    <w:rsid w:val="00526949"/>
    <w:rsid w:val="0052695F"/>
    <w:rsid w:val="00526BC3"/>
    <w:rsid w:val="0052757F"/>
    <w:rsid w:val="00527A99"/>
    <w:rsid w:val="00527CEB"/>
    <w:rsid w:val="00530F2F"/>
    <w:rsid w:val="00530F8E"/>
    <w:rsid w:val="005310A8"/>
    <w:rsid w:val="0053266D"/>
    <w:rsid w:val="00532834"/>
    <w:rsid w:val="00532DC4"/>
    <w:rsid w:val="0053319A"/>
    <w:rsid w:val="005334EE"/>
    <w:rsid w:val="00533667"/>
    <w:rsid w:val="005338F0"/>
    <w:rsid w:val="00533EF7"/>
    <w:rsid w:val="00534115"/>
    <w:rsid w:val="005341C4"/>
    <w:rsid w:val="0053439D"/>
    <w:rsid w:val="0053445E"/>
    <w:rsid w:val="00534A76"/>
    <w:rsid w:val="005356F7"/>
    <w:rsid w:val="005358D4"/>
    <w:rsid w:val="00535D9A"/>
    <w:rsid w:val="00535E32"/>
    <w:rsid w:val="0053620D"/>
    <w:rsid w:val="00536497"/>
    <w:rsid w:val="005365FC"/>
    <w:rsid w:val="00536A0D"/>
    <w:rsid w:val="0053740A"/>
    <w:rsid w:val="005377BB"/>
    <w:rsid w:val="00537CAA"/>
    <w:rsid w:val="00540180"/>
    <w:rsid w:val="005403DA"/>
    <w:rsid w:val="00540652"/>
    <w:rsid w:val="0054065C"/>
    <w:rsid w:val="00540CF6"/>
    <w:rsid w:val="00541BEB"/>
    <w:rsid w:val="005426AE"/>
    <w:rsid w:val="00542A15"/>
    <w:rsid w:val="00542B82"/>
    <w:rsid w:val="00542DC4"/>
    <w:rsid w:val="0054307A"/>
    <w:rsid w:val="005432C7"/>
    <w:rsid w:val="0054349F"/>
    <w:rsid w:val="0054512C"/>
    <w:rsid w:val="00545DE6"/>
    <w:rsid w:val="00546FD3"/>
    <w:rsid w:val="0054755B"/>
    <w:rsid w:val="005477D7"/>
    <w:rsid w:val="00547C44"/>
    <w:rsid w:val="00547FFB"/>
    <w:rsid w:val="00550412"/>
    <w:rsid w:val="005505A9"/>
    <w:rsid w:val="005505CA"/>
    <w:rsid w:val="005511D1"/>
    <w:rsid w:val="0055135C"/>
    <w:rsid w:val="00551470"/>
    <w:rsid w:val="0055189F"/>
    <w:rsid w:val="00551BE1"/>
    <w:rsid w:val="00551CA4"/>
    <w:rsid w:val="00552640"/>
    <w:rsid w:val="0055297E"/>
    <w:rsid w:val="00552F82"/>
    <w:rsid w:val="0055368D"/>
    <w:rsid w:val="0055391E"/>
    <w:rsid w:val="005541D4"/>
    <w:rsid w:val="00554D12"/>
    <w:rsid w:val="00555F40"/>
    <w:rsid w:val="005565BC"/>
    <w:rsid w:val="005566B4"/>
    <w:rsid w:val="0055697E"/>
    <w:rsid w:val="00556A12"/>
    <w:rsid w:val="005570A2"/>
    <w:rsid w:val="0056017A"/>
    <w:rsid w:val="00560AA9"/>
    <w:rsid w:val="00561273"/>
    <w:rsid w:val="00561CA0"/>
    <w:rsid w:val="0056223D"/>
    <w:rsid w:val="00562510"/>
    <w:rsid w:val="005629E2"/>
    <w:rsid w:val="00563290"/>
    <w:rsid w:val="00563BAF"/>
    <w:rsid w:val="0056413E"/>
    <w:rsid w:val="0056421F"/>
    <w:rsid w:val="0056425E"/>
    <w:rsid w:val="0056456C"/>
    <w:rsid w:val="00564A19"/>
    <w:rsid w:val="00564C54"/>
    <w:rsid w:val="00564FD2"/>
    <w:rsid w:val="005651EE"/>
    <w:rsid w:val="00565B2B"/>
    <w:rsid w:val="0056671A"/>
    <w:rsid w:val="0056690E"/>
    <w:rsid w:val="00566A40"/>
    <w:rsid w:val="00566FE2"/>
    <w:rsid w:val="00566FE4"/>
    <w:rsid w:val="0056711D"/>
    <w:rsid w:val="00567C96"/>
    <w:rsid w:val="005700E3"/>
    <w:rsid w:val="00570788"/>
    <w:rsid w:val="00570957"/>
    <w:rsid w:val="00572063"/>
    <w:rsid w:val="0057270B"/>
    <w:rsid w:val="00572A49"/>
    <w:rsid w:val="00572A5E"/>
    <w:rsid w:val="00573B96"/>
    <w:rsid w:val="0057451F"/>
    <w:rsid w:val="00574A97"/>
    <w:rsid w:val="00575206"/>
    <w:rsid w:val="0057557E"/>
    <w:rsid w:val="005757AD"/>
    <w:rsid w:val="0057583C"/>
    <w:rsid w:val="0057670E"/>
    <w:rsid w:val="00576F94"/>
    <w:rsid w:val="00577234"/>
    <w:rsid w:val="005776C2"/>
    <w:rsid w:val="00577FD2"/>
    <w:rsid w:val="005802D6"/>
    <w:rsid w:val="005803FE"/>
    <w:rsid w:val="00580527"/>
    <w:rsid w:val="00580DC6"/>
    <w:rsid w:val="00582518"/>
    <w:rsid w:val="00582EDC"/>
    <w:rsid w:val="0058490B"/>
    <w:rsid w:val="00584D33"/>
    <w:rsid w:val="00585A47"/>
    <w:rsid w:val="00585B4E"/>
    <w:rsid w:val="005864A7"/>
    <w:rsid w:val="005869A8"/>
    <w:rsid w:val="00586B1F"/>
    <w:rsid w:val="005874C9"/>
    <w:rsid w:val="00587583"/>
    <w:rsid w:val="00587660"/>
    <w:rsid w:val="00587938"/>
    <w:rsid w:val="00587BF7"/>
    <w:rsid w:val="005902C4"/>
    <w:rsid w:val="005903BF"/>
    <w:rsid w:val="005908BB"/>
    <w:rsid w:val="005925E3"/>
    <w:rsid w:val="005926A5"/>
    <w:rsid w:val="00592789"/>
    <w:rsid w:val="00592AB3"/>
    <w:rsid w:val="00592AD9"/>
    <w:rsid w:val="00593EFD"/>
    <w:rsid w:val="00593FC8"/>
    <w:rsid w:val="005969D2"/>
    <w:rsid w:val="005971EC"/>
    <w:rsid w:val="00597251"/>
    <w:rsid w:val="005A0038"/>
    <w:rsid w:val="005A03B9"/>
    <w:rsid w:val="005A08A2"/>
    <w:rsid w:val="005A0FFD"/>
    <w:rsid w:val="005A1D63"/>
    <w:rsid w:val="005A2A48"/>
    <w:rsid w:val="005A38A4"/>
    <w:rsid w:val="005A39A0"/>
    <w:rsid w:val="005A40A6"/>
    <w:rsid w:val="005A42BC"/>
    <w:rsid w:val="005A4AD1"/>
    <w:rsid w:val="005A4B96"/>
    <w:rsid w:val="005A5075"/>
    <w:rsid w:val="005A69C2"/>
    <w:rsid w:val="005A6C2B"/>
    <w:rsid w:val="005A7182"/>
    <w:rsid w:val="005A79AF"/>
    <w:rsid w:val="005B0F2B"/>
    <w:rsid w:val="005B125A"/>
    <w:rsid w:val="005B1E5C"/>
    <w:rsid w:val="005B2256"/>
    <w:rsid w:val="005B22D5"/>
    <w:rsid w:val="005B2B35"/>
    <w:rsid w:val="005B2F1E"/>
    <w:rsid w:val="005B3602"/>
    <w:rsid w:val="005B4519"/>
    <w:rsid w:val="005B498A"/>
    <w:rsid w:val="005B4AE5"/>
    <w:rsid w:val="005B4C3F"/>
    <w:rsid w:val="005B53FA"/>
    <w:rsid w:val="005B5699"/>
    <w:rsid w:val="005B56D7"/>
    <w:rsid w:val="005B56E5"/>
    <w:rsid w:val="005B5EE3"/>
    <w:rsid w:val="005B67F5"/>
    <w:rsid w:val="005B791E"/>
    <w:rsid w:val="005C09BC"/>
    <w:rsid w:val="005C11E8"/>
    <w:rsid w:val="005C1C30"/>
    <w:rsid w:val="005C1C87"/>
    <w:rsid w:val="005C1F52"/>
    <w:rsid w:val="005C201E"/>
    <w:rsid w:val="005C2028"/>
    <w:rsid w:val="005C234C"/>
    <w:rsid w:val="005C2E30"/>
    <w:rsid w:val="005C3C1B"/>
    <w:rsid w:val="005C4640"/>
    <w:rsid w:val="005C49AE"/>
    <w:rsid w:val="005C504C"/>
    <w:rsid w:val="005C5132"/>
    <w:rsid w:val="005C51E1"/>
    <w:rsid w:val="005C57BF"/>
    <w:rsid w:val="005C5B73"/>
    <w:rsid w:val="005C669D"/>
    <w:rsid w:val="005C7472"/>
    <w:rsid w:val="005C79C4"/>
    <w:rsid w:val="005C7B31"/>
    <w:rsid w:val="005C7BED"/>
    <w:rsid w:val="005D015C"/>
    <w:rsid w:val="005D0B3A"/>
    <w:rsid w:val="005D0D85"/>
    <w:rsid w:val="005D125D"/>
    <w:rsid w:val="005D1512"/>
    <w:rsid w:val="005D1B8F"/>
    <w:rsid w:val="005D1BD3"/>
    <w:rsid w:val="005D1C92"/>
    <w:rsid w:val="005D2239"/>
    <w:rsid w:val="005D2B89"/>
    <w:rsid w:val="005D2D0D"/>
    <w:rsid w:val="005D32DA"/>
    <w:rsid w:val="005D34DE"/>
    <w:rsid w:val="005D37F4"/>
    <w:rsid w:val="005D3E00"/>
    <w:rsid w:val="005D4149"/>
    <w:rsid w:val="005D5011"/>
    <w:rsid w:val="005D5D21"/>
    <w:rsid w:val="005D6111"/>
    <w:rsid w:val="005D62B1"/>
    <w:rsid w:val="005E02C3"/>
    <w:rsid w:val="005E04B5"/>
    <w:rsid w:val="005E0774"/>
    <w:rsid w:val="005E0DE6"/>
    <w:rsid w:val="005E1215"/>
    <w:rsid w:val="005E138E"/>
    <w:rsid w:val="005E1492"/>
    <w:rsid w:val="005E1585"/>
    <w:rsid w:val="005E185A"/>
    <w:rsid w:val="005E193D"/>
    <w:rsid w:val="005E2565"/>
    <w:rsid w:val="005E25CA"/>
    <w:rsid w:val="005E266A"/>
    <w:rsid w:val="005E2805"/>
    <w:rsid w:val="005E2BB6"/>
    <w:rsid w:val="005E3F1A"/>
    <w:rsid w:val="005E3F66"/>
    <w:rsid w:val="005E424D"/>
    <w:rsid w:val="005E4BE8"/>
    <w:rsid w:val="005E51AA"/>
    <w:rsid w:val="005E59F6"/>
    <w:rsid w:val="005E61F5"/>
    <w:rsid w:val="005E6CAB"/>
    <w:rsid w:val="005E7177"/>
    <w:rsid w:val="005E7288"/>
    <w:rsid w:val="005E7F33"/>
    <w:rsid w:val="005F0136"/>
    <w:rsid w:val="005F079F"/>
    <w:rsid w:val="005F1079"/>
    <w:rsid w:val="005F2408"/>
    <w:rsid w:val="005F241C"/>
    <w:rsid w:val="005F27E4"/>
    <w:rsid w:val="005F2C10"/>
    <w:rsid w:val="005F39DD"/>
    <w:rsid w:val="005F3E30"/>
    <w:rsid w:val="005F3F4C"/>
    <w:rsid w:val="005F493B"/>
    <w:rsid w:val="005F5510"/>
    <w:rsid w:val="005F582F"/>
    <w:rsid w:val="005F5E58"/>
    <w:rsid w:val="005F7A5C"/>
    <w:rsid w:val="006000C3"/>
    <w:rsid w:val="00600DEA"/>
    <w:rsid w:val="0060132F"/>
    <w:rsid w:val="0060195F"/>
    <w:rsid w:val="0060225B"/>
    <w:rsid w:val="006023CC"/>
    <w:rsid w:val="00602482"/>
    <w:rsid w:val="006027C3"/>
    <w:rsid w:val="00602840"/>
    <w:rsid w:val="0060287B"/>
    <w:rsid w:val="0060307B"/>
    <w:rsid w:val="006030E3"/>
    <w:rsid w:val="0060493E"/>
    <w:rsid w:val="00604D8E"/>
    <w:rsid w:val="00604DA8"/>
    <w:rsid w:val="0060547C"/>
    <w:rsid w:val="00605964"/>
    <w:rsid w:val="00606143"/>
    <w:rsid w:val="0060635F"/>
    <w:rsid w:val="0060638A"/>
    <w:rsid w:val="00606942"/>
    <w:rsid w:val="00607419"/>
    <w:rsid w:val="006074E3"/>
    <w:rsid w:val="00607B06"/>
    <w:rsid w:val="00607D21"/>
    <w:rsid w:val="00610050"/>
    <w:rsid w:val="006104F3"/>
    <w:rsid w:val="00610FBF"/>
    <w:rsid w:val="0061101F"/>
    <w:rsid w:val="0061180F"/>
    <w:rsid w:val="00612B5A"/>
    <w:rsid w:val="00613A9A"/>
    <w:rsid w:val="00613C8D"/>
    <w:rsid w:val="0061419A"/>
    <w:rsid w:val="00614639"/>
    <w:rsid w:val="00614BFD"/>
    <w:rsid w:val="00615092"/>
    <w:rsid w:val="00615117"/>
    <w:rsid w:val="0061548B"/>
    <w:rsid w:val="00615EB8"/>
    <w:rsid w:val="00616921"/>
    <w:rsid w:val="00616ED7"/>
    <w:rsid w:val="00616F1D"/>
    <w:rsid w:val="00617463"/>
    <w:rsid w:val="00617C1A"/>
    <w:rsid w:val="00620845"/>
    <w:rsid w:val="0062086B"/>
    <w:rsid w:val="0062099A"/>
    <w:rsid w:val="00621638"/>
    <w:rsid w:val="006216FD"/>
    <w:rsid w:val="00621BC1"/>
    <w:rsid w:val="00621E00"/>
    <w:rsid w:val="00622BF0"/>
    <w:rsid w:val="0062359C"/>
    <w:rsid w:val="00623AA3"/>
    <w:rsid w:val="00623D2A"/>
    <w:rsid w:val="00624496"/>
    <w:rsid w:val="0062455D"/>
    <w:rsid w:val="00624DEF"/>
    <w:rsid w:val="006259E0"/>
    <w:rsid w:val="00625B7C"/>
    <w:rsid w:val="00625F3A"/>
    <w:rsid w:val="00626438"/>
    <w:rsid w:val="00626854"/>
    <w:rsid w:val="00626DA6"/>
    <w:rsid w:val="00626FD5"/>
    <w:rsid w:val="0062763D"/>
    <w:rsid w:val="00627647"/>
    <w:rsid w:val="00627CF2"/>
    <w:rsid w:val="00630805"/>
    <w:rsid w:val="00630F99"/>
    <w:rsid w:val="00631C32"/>
    <w:rsid w:val="00631ED7"/>
    <w:rsid w:val="00631F4F"/>
    <w:rsid w:val="00632F58"/>
    <w:rsid w:val="0063319E"/>
    <w:rsid w:val="00633291"/>
    <w:rsid w:val="00633916"/>
    <w:rsid w:val="00633ACB"/>
    <w:rsid w:val="0063412E"/>
    <w:rsid w:val="00634395"/>
    <w:rsid w:val="00634421"/>
    <w:rsid w:val="0063489E"/>
    <w:rsid w:val="00634AD8"/>
    <w:rsid w:val="00634FDE"/>
    <w:rsid w:val="006354DF"/>
    <w:rsid w:val="006370AD"/>
    <w:rsid w:val="006371AA"/>
    <w:rsid w:val="00637B09"/>
    <w:rsid w:val="00637BAC"/>
    <w:rsid w:val="00640CF8"/>
    <w:rsid w:val="00640EAF"/>
    <w:rsid w:val="0064191D"/>
    <w:rsid w:val="00641AD8"/>
    <w:rsid w:val="00642587"/>
    <w:rsid w:val="00642E51"/>
    <w:rsid w:val="00643369"/>
    <w:rsid w:val="00643847"/>
    <w:rsid w:val="00643982"/>
    <w:rsid w:val="00643B28"/>
    <w:rsid w:val="0064416A"/>
    <w:rsid w:val="00644890"/>
    <w:rsid w:val="0064493C"/>
    <w:rsid w:val="00644C58"/>
    <w:rsid w:val="00644C78"/>
    <w:rsid w:val="00644CF3"/>
    <w:rsid w:val="00646F72"/>
    <w:rsid w:val="006476E8"/>
    <w:rsid w:val="00647BE3"/>
    <w:rsid w:val="00647CA6"/>
    <w:rsid w:val="006514E6"/>
    <w:rsid w:val="00651C99"/>
    <w:rsid w:val="006523B1"/>
    <w:rsid w:val="006526B9"/>
    <w:rsid w:val="0065323F"/>
    <w:rsid w:val="0065326E"/>
    <w:rsid w:val="00653A1C"/>
    <w:rsid w:val="006549EC"/>
    <w:rsid w:val="00655659"/>
    <w:rsid w:val="00655C45"/>
    <w:rsid w:val="0065663F"/>
    <w:rsid w:val="00656EFE"/>
    <w:rsid w:val="00656FCA"/>
    <w:rsid w:val="00657387"/>
    <w:rsid w:val="00657ACC"/>
    <w:rsid w:val="00660295"/>
    <w:rsid w:val="00660E85"/>
    <w:rsid w:val="00660EAF"/>
    <w:rsid w:val="00660FDF"/>
    <w:rsid w:val="00661750"/>
    <w:rsid w:val="00661F99"/>
    <w:rsid w:val="006629E5"/>
    <w:rsid w:val="00663D86"/>
    <w:rsid w:val="00663E05"/>
    <w:rsid w:val="00664257"/>
    <w:rsid w:val="006642AE"/>
    <w:rsid w:val="006644AE"/>
    <w:rsid w:val="00664878"/>
    <w:rsid w:val="0066508A"/>
    <w:rsid w:val="006663B1"/>
    <w:rsid w:val="00667825"/>
    <w:rsid w:val="00667828"/>
    <w:rsid w:val="006679E6"/>
    <w:rsid w:val="00667D6C"/>
    <w:rsid w:val="006709F7"/>
    <w:rsid w:val="00670C62"/>
    <w:rsid w:val="00670CC3"/>
    <w:rsid w:val="00670E46"/>
    <w:rsid w:val="00670E7F"/>
    <w:rsid w:val="00671093"/>
    <w:rsid w:val="0067139C"/>
    <w:rsid w:val="00671731"/>
    <w:rsid w:val="00671E73"/>
    <w:rsid w:val="0067206B"/>
    <w:rsid w:val="00672447"/>
    <w:rsid w:val="00673134"/>
    <w:rsid w:val="00673594"/>
    <w:rsid w:val="00673636"/>
    <w:rsid w:val="00673904"/>
    <w:rsid w:val="00673F29"/>
    <w:rsid w:val="00674304"/>
    <w:rsid w:val="00675160"/>
    <w:rsid w:val="00675697"/>
    <w:rsid w:val="0067597F"/>
    <w:rsid w:val="00675D84"/>
    <w:rsid w:val="00676713"/>
    <w:rsid w:val="00677798"/>
    <w:rsid w:val="00677897"/>
    <w:rsid w:val="00680AB5"/>
    <w:rsid w:val="00680E1C"/>
    <w:rsid w:val="006811BB"/>
    <w:rsid w:val="0068127E"/>
    <w:rsid w:val="006812F9"/>
    <w:rsid w:val="00681CF2"/>
    <w:rsid w:val="00682DC2"/>
    <w:rsid w:val="0068394C"/>
    <w:rsid w:val="00683A46"/>
    <w:rsid w:val="00684406"/>
    <w:rsid w:val="00684409"/>
    <w:rsid w:val="00684F37"/>
    <w:rsid w:val="00685315"/>
    <w:rsid w:val="0068562D"/>
    <w:rsid w:val="006861CE"/>
    <w:rsid w:val="00686440"/>
    <w:rsid w:val="00686ED9"/>
    <w:rsid w:val="00687647"/>
    <w:rsid w:val="00690C5E"/>
    <w:rsid w:val="00690EA1"/>
    <w:rsid w:val="0069211F"/>
    <w:rsid w:val="00692A94"/>
    <w:rsid w:val="00692C71"/>
    <w:rsid w:val="00692E94"/>
    <w:rsid w:val="00692F73"/>
    <w:rsid w:val="00692FC5"/>
    <w:rsid w:val="00693958"/>
    <w:rsid w:val="0069432F"/>
    <w:rsid w:val="00694448"/>
    <w:rsid w:val="00694E86"/>
    <w:rsid w:val="00694FDD"/>
    <w:rsid w:val="006954CA"/>
    <w:rsid w:val="00695B5D"/>
    <w:rsid w:val="00695F86"/>
    <w:rsid w:val="006960EB"/>
    <w:rsid w:val="0069630A"/>
    <w:rsid w:val="0069648C"/>
    <w:rsid w:val="0069680C"/>
    <w:rsid w:val="00696BD9"/>
    <w:rsid w:val="00696C3C"/>
    <w:rsid w:val="0069719C"/>
    <w:rsid w:val="0069722D"/>
    <w:rsid w:val="006975D8"/>
    <w:rsid w:val="00697BA8"/>
    <w:rsid w:val="00697BFC"/>
    <w:rsid w:val="006A02AE"/>
    <w:rsid w:val="006A04AE"/>
    <w:rsid w:val="006A0733"/>
    <w:rsid w:val="006A09C5"/>
    <w:rsid w:val="006A0BFA"/>
    <w:rsid w:val="006A119E"/>
    <w:rsid w:val="006A1915"/>
    <w:rsid w:val="006A222C"/>
    <w:rsid w:val="006A2DDE"/>
    <w:rsid w:val="006A3018"/>
    <w:rsid w:val="006A339E"/>
    <w:rsid w:val="006A483E"/>
    <w:rsid w:val="006A55A8"/>
    <w:rsid w:val="006A5A2C"/>
    <w:rsid w:val="006A5D57"/>
    <w:rsid w:val="006A7303"/>
    <w:rsid w:val="006A7333"/>
    <w:rsid w:val="006A77B6"/>
    <w:rsid w:val="006A79F2"/>
    <w:rsid w:val="006B013A"/>
    <w:rsid w:val="006B0660"/>
    <w:rsid w:val="006B1244"/>
    <w:rsid w:val="006B15A8"/>
    <w:rsid w:val="006B1AA3"/>
    <w:rsid w:val="006B1AE8"/>
    <w:rsid w:val="006B1D87"/>
    <w:rsid w:val="006B1E25"/>
    <w:rsid w:val="006B264E"/>
    <w:rsid w:val="006B285D"/>
    <w:rsid w:val="006B2AD8"/>
    <w:rsid w:val="006B395B"/>
    <w:rsid w:val="006B3BA8"/>
    <w:rsid w:val="006B46AE"/>
    <w:rsid w:val="006B49CF"/>
    <w:rsid w:val="006B4DA5"/>
    <w:rsid w:val="006B5137"/>
    <w:rsid w:val="006B65B1"/>
    <w:rsid w:val="006B739A"/>
    <w:rsid w:val="006C0493"/>
    <w:rsid w:val="006C05D1"/>
    <w:rsid w:val="006C0737"/>
    <w:rsid w:val="006C157D"/>
    <w:rsid w:val="006C1722"/>
    <w:rsid w:val="006C173D"/>
    <w:rsid w:val="006C1E06"/>
    <w:rsid w:val="006C390F"/>
    <w:rsid w:val="006C4908"/>
    <w:rsid w:val="006C5A59"/>
    <w:rsid w:val="006C5DB7"/>
    <w:rsid w:val="006C60F7"/>
    <w:rsid w:val="006C6BF5"/>
    <w:rsid w:val="006C7802"/>
    <w:rsid w:val="006D0C7F"/>
    <w:rsid w:val="006D0E0A"/>
    <w:rsid w:val="006D14B9"/>
    <w:rsid w:val="006D18EA"/>
    <w:rsid w:val="006D1DA2"/>
    <w:rsid w:val="006D21E0"/>
    <w:rsid w:val="006D2456"/>
    <w:rsid w:val="006D26D8"/>
    <w:rsid w:val="006D2EC6"/>
    <w:rsid w:val="006D4507"/>
    <w:rsid w:val="006D474C"/>
    <w:rsid w:val="006D4851"/>
    <w:rsid w:val="006D4B15"/>
    <w:rsid w:val="006D518F"/>
    <w:rsid w:val="006D5222"/>
    <w:rsid w:val="006D5998"/>
    <w:rsid w:val="006D5A8E"/>
    <w:rsid w:val="006D5B25"/>
    <w:rsid w:val="006D60F8"/>
    <w:rsid w:val="006D6749"/>
    <w:rsid w:val="006D6793"/>
    <w:rsid w:val="006D77E2"/>
    <w:rsid w:val="006D79EB"/>
    <w:rsid w:val="006E0374"/>
    <w:rsid w:val="006E11EF"/>
    <w:rsid w:val="006E1473"/>
    <w:rsid w:val="006E1540"/>
    <w:rsid w:val="006E169F"/>
    <w:rsid w:val="006E1948"/>
    <w:rsid w:val="006E241D"/>
    <w:rsid w:val="006E3A68"/>
    <w:rsid w:val="006E45A3"/>
    <w:rsid w:val="006E4D49"/>
    <w:rsid w:val="006E5132"/>
    <w:rsid w:val="006E66D8"/>
    <w:rsid w:val="006E67D4"/>
    <w:rsid w:val="006E69E7"/>
    <w:rsid w:val="006E7C6F"/>
    <w:rsid w:val="006F017F"/>
    <w:rsid w:val="006F07E1"/>
    <w:rsid w:val="006F0A7C"/>
    <w:rsid w:val="006F0C3C"/>
    <w:rsid w:val="006F0CFB"/>
    <w:rsid w:val="006F1036"/>
    <w:rsid w:val="006F1289"/>
    <w:rsid w:val="006F22BB"/>
    <w:rsid w:val="006F288F"/>
    <w:rsid w:val="006F31F5"/>
    <w:rsid w:val="006F3419"/>
    <w:rsid w:val="006F3480"/>
    <w:rsid w:val="006F35CA"/>
    <w:rsid w:val="006F3FDF"/>
    <w:rsid w:val="006F43A6"/>
    <w:rsid w:val="006F4D55"/>
    <w:rsid w:val="006F4F0F"/>
    <w:rsid w:val="006F4F6B"/>
    <w:rsid w:val="006F4FBB"/>
    <w:rsid w:val="006F50C5"/>
    <w:rsid w:val="006F55D0"/>
    <w:rsid w:val="006F560B"/>
    <w:rsid w:val="006F586A"/>
    <w:rsid w:val="006F6109"/>
    <w:rsid w:val="006F6226"/>
    <w:rsid w:val="006F6360"/>
    <w:rsid w:val="006F69DE"/>
    <w:rsid w:val="006F6B53"/>
    <w:rsid w:val="006F71D2"/>
    <w:rsid w:val="006F75C6"/>
    <w:rsid w:val="006F791E"/>
    <w:rsid w:val="006F79F2"/>
    <w:rsid w:val="00700395"/>
    <w:rsid w:val="00701FB8"/>
    <w:rsid w:val="0070203E"/>
    <w:rsid w:val="00702652"/>
    <w:rsid w:val="00702748"/>
    <w:rsid w:val="00703897"/>
    <w:rsid w:val="00703970"/>
    <w:rsid w:val="007044DF"/>
    <w:rsid w:val="007050D0"/>
    <w:rsid w:val="007051DF"/>
    <w:rsid w:val="00705731"/>
    <w:rsid w:val="007057BC"/>
    <w:rsid w:val="00705EB5"/>
    <w:rsid w:val="00705F83"/>
    <w:rsid w:val="0070628D"/>
    <w:rsid w:val="00706E69"/>
    <w:rsid w:val="0070759A"/>
    <w:rsid w:val="00710BEE"/>
    <w:rsid w:val="00711029"/>
    <w:rsid w:val="00711165"/>
    <w:rsid w:val="0071139F"/>
    <w:rsid w:val="00712968"/>
    <w:rsid w:val="00712BCB"/>
    <w:rsid w:val="00712CC9"/>
    <w:rsid w:val="00712D04"/>
    <w:rsid w:val="00713333"/>
    <w:rsid w:val="007135B3"/>
    <w:rsid w:val="0071375E"/>
    <w:rsid w:val="00713F6C"/>
    <w:rsid w:val="00714961"/>
    <w:rsid w:val="00714981"/>
    <w:rsid w:val="007150E3"/>
    <w:rsid w:val="00715EC6"/>
    <w:rsid w:val="0071607D"/>
    <w:rsid w:val="0071608D"/>
    <w:rsid w:val="00717F7E"/>
    <w:rsid w:val="00721565"/>
    <w:rsid w:val="007215D2"/>
    <w:rsid w:val="007216A3"/>
    <w:rsid w:val="00721AF2"/>
    <w:rsid w:val="00721CB5"/>
    <w:rsid w:val="00722166"/>
    <w:rsid w:val="0072297F"/>
    <w:rsid w:val="00722CE3"/>
    <w:rsid w:val="00723487"/>
    <w:rsid w:val="00723C84"/>
    <w:rsid w:val="007241F0"/>
    <w:rsid w:val="00724B08"/>
    <w:rsid w:val="00724C50"/>
    <w:rsid w:val="00725705"/>
    <w:rsid w:val="007257F2"/>
    <w:rsid w:val="007261D1"/>
    <w:rsid w:val="00726670"/>
    <w:rsid w:val="0072682A"/>
    <w:rsid w:val="007268A1"/>
    <w:rsid w:val="00726A79"/>
    <w:rsid w:val="0073043A"/>
    <w:rsid w:val="0073067E"/>
    <w:rsid w:val="00730EDD"/>
    <w:rsid w:val="00730F07"/>
    <w:rsid w:val="00731992"/>
    <w:rsid w:val="007321AB"/>
    <w:rsid w:val="007326D9"/>
    <w:rsid w:val="0073293B"/>
    <w:rsid w:val="00734001"/>
    <w:rsid w:val="007340C9"/>
    <w:rsid w:val="00734255"/>
    <w:rsid w:val="007344BF"/>
    <w:rsid w:val="00734AF0"/>
    <w:rsid w:val="00734B10"/>
    <w:rsid w:val="00734C6A"/>
    <w:rsid w:val="00735053"/>
    <w:rsid w:val="0073519D"/>
    <w:rsid w:val="00735EBA"/>
    <w:rsid w:val="00735ED4"/>
    <w:rsid w:val="00736661"/>
    <w:rsid w:val="0073671F"/>
    <w:rsid w:val="00736A29"/>
    <w:rsid w:val="0073781D"/>
    <w:rsid w:val="00740B64"/>
    <w:rsid w:val="00740D5B"/>
    <w:rsid w:val="00740EB4"/>
    <w:rsid w:val="007415AE"/>
    <w:rsid w:val="007418A4"/>
    <w:rsid w:val="00741BAC"/>
    <w:rsid w:val="00741D8C"/>
    <w:rsid w:val="00741FF2"/>
    <w:rsid w:val="0074217D"/>
    <w:rsid w:val="007429EE"/>
    <w:rsid w:val="00742FE1"/>
    <w:rsid w:val="00743830"/>
    <w:rsid w:val="00744026"/>
    <w:rsid w:val="00744150"/>
    <w:rsid w:val="00744386"/>
    <w:rsid w:val="00744982"/>
    <w:rsid w:val="00744A76"/>
    <w:rsid w:val="007454CD"/>
    <w:rsid w:val="0074601F"/>
    <w:rsid w:val="0074605D"/>
    <w:rsid w:val="00746659"/>
    <w:rsid w:val="00746A33"/>
    <w:rsid w:val="00746A93"/>
    <w:rsid w:val="00747F05"/>
    <w:rsid w:val="00747F80"/>
    <w:rsid w:val="00750280"/>
    <w:rsid w:val="0075033E"/>
    <w:rsid w:val="0075062B"/>
    <w:rsid w:val="00751445"/>
    <w:rsid w:val="007532D2"/>
    <w:rsid w:val="0075332E"/>
    <w:rsid w:val="007536CD"/>
    <w:rsid w:val="0075383E"/>
    <w:rsid w:val="007538FE"/>
    <w:rsid w:val="00753A5C"/>
    <w:rsid w:val="00754085"/>
    <w:rsid w:val="007547CD"/>
    <w:rsid w:val="00754831"/>
    <w:rsid w:val="00754BD4"/>
    <w:rsid w:val="007551CC"/>
    <w:rsid w:val="0075597B"/>
    <w:rsid w:val="00756765"/>
    <w:rsid w:val="00756B8A"/>
    <w:rsid w:val="00757955"/>
    <w:rsid w:val="00761099"/>
    <w:rsid w:val="0076113E"/>
    <w:rsid w:val="00761653"/>
    <w:rsid w:val="00761C40"/>
    <w:rsid w:val="00761D54"/>
    <w:rsid w:val="00762068"/>
    <w:rsid w:val="0076238E"/>
    <w:rsid w:val="00762ABC"/>
    <w:rsid w:val="00762AE5"/>
    <w:rsid w:val="00762C40"/>
    <w:rsid w:val="00762EE5"/>
    <w:rsid w:val="007633AE"/>
    <w:rsid w:val="007642CC"/>
    <w:rsid w:val="00765289"/>
    <w:rsid w:val="0076562E"/>
    <w:rsid w:val="0076567D"/>
    <w:rsid w:val="00766166"/>
    <w:rsid w:val="0076704D"/>
    <w:rsid w:val="00767231"/>
    <w:rsid w:val="00767233"/>
    <w:rsid w:val="007677DB"/>
    <w:rsid w:val="00770339"/>
    <w:rsid w:val="00770B6F"/>
    <w:rsid w:val="00770BD1"/>
    <w:rsid w:val="00771143"/>
    <w:rsid w:val="0077120F"/>
    <w:rsid w:val="0077128E"/>
    <w:rsid w:val="00771435"/>
    <w:rsid w:val="007714C3"/>
    <w:rsid w:val="0077151B"/>
    <w:rsid w:val="0077174F"/>
    <w:rsid w:val="00771A9A"/>
    <w:rsid w:val="00771F78"/>
    <w:rsid w:val="00772EC5"/>
    <w:rsid w:val="007734DB"/>
    <w:rsid w:val="00774585"/>
    <w:rsid w:val="007747F0"/>
    <w:rsid w:val="00774ACE"/>
    <w:rsid w:val="00774BB6"/>
    <w:rsid w:val="00775037"/>
    <w:rsid w:val="007755C1"/>
    <w:rsid w:val="00775AFC"/>
    <w:rsid w:val="007767DF"/>
    <w:rsid w:val="00776879"/>
    <w:rsid w:val="007772D2"/>
    <w:rsid w:val="00777848"/>
    <w:rsid w:val="00777A24"/>
    <w:rsid w:val="007801C7"/>
    <w:rsid w:val="007807B2"/>
    <w:rsid w:val="007807DF"/>
    <w:rsid w:val="00781BBB"/>
    <w:rsid w:val="00781C51"/>
    <w:rsid w:val="00782F1D"/>
    <w:rsid w:val="00783012"/>
    <w:rsid w:val="0078355A"/>
    <w:rsid w:val="00783FC8"/>
    <w:rsid w:val="00784C2B"/>
    <w:rsid w:val="0078561F"/>
    <w:rsid w:val="00785858"/>
    <w:rsid w:val="0078586D"/>
    <w:rsid w:val="007860E9"/>
    <w:rsid w:val="00786D01"/>
    <w:rsid w:val="00790012"/>
    <w:rsid w:val="00790B6B"/>
    <w:rsid w:val="00790F5C"/>
    <w:rsid w:val="0079109B"/>
    <w:rsid w:val="00791F92"/>
    <w:rsid w:val="00792927"/>
    <w:rsid w:val="007933BD"/>
    <w:rsid w:val="007935FA"/>
    <w:rsid w:val="00793EF3"/>
    <w:rsid w:val="00794123"/>
    <w:rsid w:val="007962D1"/>
    <w:rsid w:val="0079652D"/>
    <w:rsid w:val="0079660E"/>
    <w:rsid w:val="00796D4C"/>
    <w:rsid w:val="007A013B"/>
    <w:rsid w:val="007A06C8"/>
    <w:rsid w:val="007A30CD"/>
    <w:rsid w:val="007A4703"/>
    <w:rsid w:val="007A485F"/>
    <w:rsid w:val="007A5077"/>
    <w:rsid w:val="007A52ED"/>
    <w:rsid w:val="007A53CA"/>
    <w:rsid w:val="007A5B46"/>
    <w:rsid w:val="007A5DAD"/>
    <w:rsid w:val="007A650B"/>
    <w:rsid w:val="007A68B9"/>
    <w:rsid w:val="007A68E8"/>
    <w:rsid w:val="007A6D96"/>
    <w:rsid w:val="007A72A2"/>
    <w:rsid w:val="007A7EA3"/>
    <w:rsid w:val="007B011A"/>
    <w:rsid w:val="007B0749"/>
    <w:rsid w:val="007B0BF5"/>
    <w:rsid w:val="007B0E85"/>
    <w:rsid w:val="007B1988"/>
    <w:rsid w:val="007B2463"/>
    <w:rsid w:val="007B2484"/>
    <w:rsid w:val="007B29D2"/>
    <w:rsid w:val="007B346E"/>
    <w:rsid w:val="007B3639"/>
    <w:rsid w:val="007B364D"/>
    <w:rsid w:val="007B3787"/>
    <w:rsid w:val="007B3F53"/>
    <w:rsid w:val="007B474A"/>
    <w:rsid w:val="007B4CC9"/>
    <w:rsid w:val="007B4F35"/>
    <w:rsid w:val="007B4FE3"/>
    <w:rsid w:val="007B522F"/>
    <w:rsid w:val="007B58DB"/>
    <w:rsid w:val="007B5BD4"/>
    <w:rsid w:val="007B5CB2"/>
    <w:rsid w:val="007B5DEB"/>
    <w:rsid w:val="007B5FBC"/>
    <w:rsid w:val="007B6872"/>
    <w:rsid w:val="007B688E"/>
    <w:rsid w:val="007B6CEE"/>
    <w:rsid w:val="007B76F7"/>
    <w:rsid w:val="007B7A44"/>
    <w:rsid w:val="007B7B49"/>
    <w:rsid w:val="007B7FB8"/>
    <w:rsid w:val="007C0245"/>
    <w:rsid w:val="007C074B"/>
    <w:rsid w:val="007C0AB4"/>
    <w:rsid w:val="007C0B07"/>
    <w:rsid w:val="007C1577"/>
    <w:rsid w:val="007C272D"/>
    <w:rsid w:val="007C2862"/>
    <w:rsid w:val="007C2875"/>
    <w:rsid w:val="007C2986"/>
    <w:rsid w:val="007C2A86"/>
    <w:rsid w:val="007C2EB8"/>
    <w:rsid w:val="007C31C4"/>
    <w:rsid w:val="007C3792"/>
    <w:rsid w:val="007C392B"/>
    <w:rsid w:val="007C418E"/>
    <w:rsid w:val="007C43B0"/>
    <w:rsid w:val="007C64E5"/>
    <w:rsid w:val="007C6794"/>
    <w:rsid w:val="007C6AA0"/>
    <w:rsid w:val="007C6B1E"/>
    <w:rsid w:val="007C6C8B"/>
    <w:rsid w:val="007D01FC"/>
    <w:rsid w:val="007D0543"/>
    <w:rsid w:val="007D0678"/>
    <w:rsid w:val="007D0A6D"/>
    <w:rsid w:val="007D0D59"/>
    <w:rsid w:val="007D1234"/>
    <w:rsid w:val="007D14B3"/>
    <w:rsid w:val="007D1DED"/>
    <w:rsid w:val="007D229D"/>
    <w:rsid w:val="007D304B"/>
    <w:rsid w:val="007D3255"/>
    <w:rsid w:val="007D3F9C"/>
    <w:rsid w:val="007D45B7"/>
    <w:rsid w:val="007D4AEC"/>
    <w:rsid w:val="007D4BCA"/>
    <w:rsid w:val="007D5141"/>
    <w:rsid w:val="007D5154"/>
    <w:rsid w:val="007D55E2"/>
    <w:rsid w:val="007D597D"/>
    <w:rsid w:val="007D5CFC"/>
    <w:rsid w:val="007D5E54"/>
    <w:rsid w:val="007D6203"/>
    <w:rsid w:val="007D62EF"/>
    <w:rsid w:val="007D7591"/>
    <w:rsid w:val="007D7645"/>
    <w:rsid w:val="007D7AF2"/>
    <w:rsid w:val="007D7BC3"/>
    <w:rsid w:val="007E0DE5"/>
    <w:rsid w:val="007E1149"/>
    <w:rsid w:val="007E156E"/>
    <w:rsid w:val="007E185C"/>
    <w:rsid w:val="007E1906"/>
    <w:rsid w:val="007E1BB4"/>
    <w:rsid w:val="007E1FA1"/>
    <w:rsid w:val="007E20DA"/>
    <w:rsid w:val="007E2107"/>
    <w:rsid w:val="007E2444"/>
    <w:rsid w:val="007E2746"/>
    <w:rsid w:val="007E2F00"/>
    <w:rsid w:val="007E30B3"/>
    <w:rsid w:val="007E42E6"/>
    <w:rsid w:val="007E4DEA"/>
    <w:rsid w:val="007E4FD5"/>
    <w:rsid w:val="007E591A"/>
    <w:rsid w:val="007E6333"/>
    <w:rsid w:val="007E72DB"/>
    <w:rsid w:val="007E7673"/>
    <w:rsid w:val="007F109D"/>
    <w:rsid w:val="007F222A"/>
    <w:rsid w:val="007F22A1"/>
    <w:rsid w:val="007F299B"/>
    <w:rsid w:val="007F346A"/>
    <w:rsid w:val="007F39F8"/>
    <w:rsid w:val="007F4100"/>
    <w:rsid w:val="007F4CF6"/>
    <w:rsid w:val="007F666D"/>
    <w:rsid w:val="007F7519"/>
    <w:rsid w:val="007F7613"/>
    <w:rsid w:val="00800F60"/>
    <w:rsid w:val="0080116D"/>
    <w:rsid w:val="00801476"/>
    <w:rsid w:val="00801A6B"/>
    <w:rsid w:val="0080290D"/>
    <w:rsid w:val="00803222"/>
    <w:rsid w:val="008036F7"/>
    <w:rsid w:val="00803E5E"/>
    <w:rsid w:val="0080421A"/>
    <w:rsid w:val="00804307"/>
    <w:rsid w:val="0080466B"/>
    <w:rsid w:val="00804853"/>
    <w:rsid w:val="00805329"/>
    <w:rsid w:val="00805BAA"/>
    <w:rsid w:val="00805D42"/>
    <w:rsid w:val="00806585"/>
    <w:rsid w:val="00806BDE"/>
    <w:rsid w:val="00807A75"/>
    <w:rsid w:val="00807CA3"/>
    <w:rsid w:val="00810FDF"/>
    <w:rsid w:val="00811058"/>
    <w:rsid w:val="00811F25"/>
    <w:rsid w:val="0081216C"/>
    <w:rsid w:val="008125D9"/>
    <w:rsid w:val="00813C82"/>
    <w:rsid w:val="00813CB0"/>
    <w:rsid w:val="008142A3"/>
    <w:rsid w:val="008164D8"/>
    <w:rsid w:val="00816897"/>
    <w:rsid w:val="00816A38"/>
    <w:rsid w:val="00816DAF"/>
    <w:rsid w:val="008177B3"/>
    <w:rsid w:val="00817C49"/>
    <w:rsid w:val="00820712"/>
    <w:rsid w:val="0082141E"/>
    <w:rsid w:val="008214F6"/>
    <w:rsid w:val="0082197C"/>
    <w:rsid w:val="0082244F"/>
    <w:rsid w:val="008233E8"/>
    <w:rsid w:val="00824D4D"/>
    <w:rsid w:val="008250C7"/>
    <w:rsid w:val="008251B8"/>
    <w:rsid w:val="00825671"/>
    <w:rsid w:val="0082596E"/>
    <w:rsid w:val="00825B55"/>
    <w:rsid w:val="00825EA9"/>
    <w:rsid w:val="008273FC"/>
    <w:rsid w:val="0082799A"/>
    <w:rsid w:val="00830272"/>
    <w:rsid w:val="00830551"/>
    <w:rsid w:val="0083179E"/>
    <w:rsid w:val="00831846"/>
    <w:rsid w:val="008318AA"/>
    <w:rsid w:val="00831AC5"/>
    <w:rsid w:val="00831DC4"/>
    <w:rsid w:val="00832779"/>
    <w:rsid w:val="008329D8"/>
    <w:rsid w:val="00832C2A"/>
    <w:rsid w:val="00832C88"/>
    <w:rsid w:val="008330C8"/>
    <w:rsid w:val="00833EDC"/>
    <w:rsid w:val="00834149"/>
    <w:rsid w:val="008343B1"/>
    <w:rsid w:val="00834934"/>
    <w:rsid w:val="0083560E"/>
    <w:rsid w:val="00835895"/>
    <w:rsid w:val="00835C4D"/>
    <w:rsid w:val="00835C8E"/>
    <w:rsid w:val="00835FD1"/>
    <w:rsid w:val="00837254"/>
    <w:rsid w:val="00837460"/>
    <w:rsid w:val="00837574"/>
    <w:rsid w:val="00837E55"/>
    <w:rsid w:val="00840698"/>
    <w:rsid w:val="00840ACD"/>
    <w:rsid w:val="00840E68"/>
    <w:rsid w:val="00841814"/>
    <w:rsid w:val="0084223C"/>
    <w:rsid w:val="00842604"/>
    <w:rsid w:val="00842640"/>
    <w:rsid w:val="00842883"/>
    <w:rsid w:val="00842971"/>
    <w:rsid w:val="00842B7D"/>
    <w:rsid w:val="008444BD"/>
    <w:rsid w:val="008449D6"/>
    <w:rsid w:val="00844BFE"/>
    <w:rsid w:val="00845197"/>
    <w:rsid w:val="008458C6"/>
    <w:rsid w:val="00845C17"/>
    <w:rsid w:val="00845DA7"/>
    <w:rsid w:val="008460A8"/>
    <w:rsid w:val="00846675"/>
    <w:rsid w:val="0084670B"/>
    <w:rsid w:val="00846F9F"/>
    <w:rsid w:val="00851B81"/>
    <w:rsid w:val="00851FCC"/>
    <w:rsid w:val="008522C3"/>
    <w:rsid w:val="00852443"/>
    <w:rsid w:val="008526B2"/>
    <w:rsid w:val="008526D7"/>
    <w:rsid w:val="008527F7"/>
    <w:rsid w:val="00852AF6"/>
    <w:rsid w:val="008531CD"/>
    <w:rsid w:val="008531DD"/>
    <w:rsid w:val="008538C7"/>
    <w:rsid w:val="00853F64"/>
    <w:rsid w:val="00854491"/>
    <w:rsid w:val="00854E7C"/>
    <w:rsid w:val="00855B4A"/>
    <w:rsid w:val="00855B9A"/>
    <w:rsid w:val="00855D40"/>
    <w:rsid w:val="0085624E"/>
    <w:rsid w:val="00856692"/>
    <w:rsid w:val="00856A44"/>
    <w:rsid w:val="0085768C"/>
    <w:rsid w:val="00857889"/>
    <w:rsid w:val="00861166"/>
    <w:rsid w:val="00861700"/>
    <w:rsid w:val="00861791"/>
    <w:rsid w:val="00861D3F"/>
    <w:rsid w:val="00862CC5"/>
    <w:rsid w:val="00863359"/>
    <w:rsid w:val="008636FE"/>
    <w:rsid w:val="00863C77"/>
    <w:rsid w:val="00863E9A"/>
    <w:rsid w:val="008647E4"/>
    <w:rsid w:val="0086517C"/>
    <w:rsid w:val="0086525A"/>
    <w:rsid w:val="00865A6A"/>
    <w:rsid w:val="00865D23"/>
    <w:rsid w:val="008661E5"/>
    <w:rsid w:val="00866588"/>
    <w:rsid w:val="00866F67"/>
    <w:rsid w:val="00867312"/>
    <w:rsid w:val="008673A8"/>
    <w:rsid w:val="0086748E"/>
    <w:rsid w:val="00867650"/>
    <w:rsid w:val="008703FC"/>
    <w:rsid w:val="0087050F"/>
    <w:rsid w:val="008707E7"/>
    <w:rsid w:val="00870801"/>
    <w:rsid w:val="00870895"/>
    <w:rsid w:val="00870CD1"/>
    <w:rsid w:val="00870D27"/>
    <w:rsid w:val="008713D7"/>
    <w:rsid w:val="00871A62"/>
    <w:rsid w:val="00872477"/>
    <w:rsid w:val="00872CAD"/>
    <w:rsid w:val="00872CB3"/>
    <w:rsid w:val="00872DE8"/>
    <w:rsid w:val="00873B75"/>
    <w:rsid w:val="00873CC9"/>
    <w:rsid w:val="00874562"/>
    <w:rsid w:val="00874DFF"/>
    <w:rsid w:val="00874E21"/>
    <w:rsid w:val="00875F16"/>
    <w:rsid w:val="00876121"/>
    <w:rsid w:val="0087618E"/>
    <w:rsid w:val="0087705A"/>
    <w:rsid w:val="00880747"/>
    <w:rsid w:val="0088163B"/>
    <w:rsid w:val="00881932"/>
    <w:rsid w:val="00881F27"/>
    <w:rsid w:val="00881F9D"/>
    <w:rsid w:val="008820FE"/>
    <w:rsid w:val="00882768"/>
    <w:rsid w:val="0088488E"/>
    <w:rsid w:val="00884963"/>
    <w:rsid w:val="0088496D"/>
    <w:rsid w:val="00884AD5"/>
    <w:rsid w:val="00884B61"/>
    <w:rsid w:val="00884E97"/>
    <w:rsid w:val="0088534E"/>
    <w:rsid w:val="00885412"/>
    <w:rsid w:val="0088631C"/>
    <w:rsid w:val="008869BF"/>
    <w:rsid w:val="00886B84"/>
    <w:rsid w:val="00886DA0"/>
    <w:rsid w:val="0088749B"/>
    <w:rsid w:val="00887C8A"/>
    <w:rsid w:val="008902C0"/>
    <w:rsid w:val="00890D0B"/>
    <w:rsid w:val="00891241"/>
    <w:rsid w:val="00891613"/>
    <w:rsid w:val="00891854"/>
    <w:rsid w:val="00892109"/>
    <w:rsid w:val="008925A8"/>
    <w:rsid w:val="00892740"/>
    <w:rsid w:val="008928AA"/>
    <w:rsid w:val="00892B94"/>
    <w:rsid w:val="0089330B"/>
    <w:rsid w:val="0089364E"/>
    <w:rsid w:val="00894585"/>
    <w:rsid w:val="008946B6"/>
    <w:rsid w:val="00894B7D"/>
    <w:rsid w:val="00896487"/>
    <w:rsid w:val="008978B2"/>
    <w:rsid w:val="008A005C"/>
    <w:rsid w:val="008A02A1"/>
    <w:rsid w:val="008A036A"/>
    <w:rsid w:val="008A04CA"/>
    <w:rsid w:val="008A05D1"/>
    <w:rsid w:val="008A080E"/>
    <w:rsid w:val="008A1255"/>
    <w:rsid w:val="008A1272"/>
    <w:rsid w:val="008A139C"/>
    <w:rsid w:val="008A16A2"/>
    <w:rsid w:val="008A2347"/>
    <w:rsid w:val="008A26AD"/>
    <w:rsid w:val="008A285C"/>
    <w:rsid w:val="008A3553"/>
    <w:rsid w:val="008A35E6"/>
    <w:rsid w:val="008A3B3D"/>
    <w:rsid w:val="008A3F5F"/>
    <w:rsid w:val="008A4A3F"/>
    <w:rsid w:val="008A65BB"/>
    <w:rsid w:val="008A6A88"/>
    <w:rsid w:val="008A71D8"/>
    <w:rsid w:val="008A7264"/>
    <w:rsid w:val="008B12F3"/>
    <w:rsid w:val="008B1413"/>
    <w:rsid w:val="008B142B"/>
    <w:rsid w:val="008B1DAD"/>
    <w:rsid w:val="008B1ED6"/>
    <w:rsid w:val="008B2075"/>
    <w:rsid w:val="008B292A"/>
    <w:rsid w:val="008B2BE9"/>
    <w:rsid w:val="008B34CB"/>
    <w:rsid w:val="008B4540"/>
    <w:rsid w:val="008B471C"/>
    <w:rsid w:val="008B5063"/>
    <w:rsid w:val="008B50CB"/>
    <w:rsid w:val="008B51FC"/>
    <w:rsid w:val="008B57EF"/>
    <w:rsid w:val="008B5C50"/>
    <w:rsid w:val="008B5FF7"/>
    <w:rsid w:val="008B642E"/>
    <w:rsid w:val="008B6774"/>
    <w:rsid w:val="008B703E"/>
    <w:rsid w:val="008B7540"/>
    <w:rsid w:val="008B7E8C"/>
    <w:rsid w:val="008C012C"/>
    <w:rsid w:val="008C0517"/>
    <w:rsid w:val="008C0678"/>
    <w:rsid w:val="008C0847"/>
    <w:rsid w:val="008C150D"/>
    <w:rsid w:val="008C15CF"/>
    <w:rsid w:val="008C198C"/>
    <w:rsid w:val="008C25EA"/>
    <w:rsid w:val="008C271B"/>
    <w:rsid w:val="008C2FA4"/>
    <w:rsid w:val="008C324C"/>
    <w:rsid w:val="008C375F"/>
    <w:rsid w:val="008C451E"/>
    <w:rsid w:val="008C4D92"/>
    <w:rsid w:val="008C4F1B"/>
    <w:rsid w:val="008C55C7"/>
    <w:rsid w:val="008C5698"/>
    <w:rsid w:val="008C63F4"/>
    <w:rsid w:val="008C7ADD"/>
    <w:rsid w:val="008D1A50"/>
    <w:rsid w:val="008D1DE1"/>
    <w:rsid w:val="008D1DF4"/>
    <w:rsid w:val="008D2263"/>
    <w:rsid w:val="008D26F7"/>
    <w:rsid w:val="008D29F7"/>
    <w:rsid w:val="008D2ABD"/>
    <w:rsid w:val="008D2AD5"/>
    <w:rsid w:val="008D30F7"/>
    <w:rsid w:val="008D55D2"/>
    <w:rsid w:val="008D648D"/>
    <w:rsid w:val="008D7D2C"/>
    <w:rsid w:val="008E0176"/>
    <w:rsid w:val="008E0347"/>
    <w:rsid w:val="008E0D3B"/>
    <w:rsid w:val="008E1502"/>
    <w:rsid w:val="008E1936"/>
    <w:rsid w:val="008E2216"/>
    <w:rsid w:val="008E3270"/>
    <w:rsid w:val="008E3452"/>
    <w:rsid w:val="008E3A1E"/>
    <w:rsid w:val="008E48AB"/>
    <w:rsid w:val="008E6019"/>
    <w:rsid w:val="008E6457"/>
    <w:rsid w:val="008E66CD"/>
    <w:rsid w:val="008E6E44"/>
    <w:rsid w:val="008E6EA8"/>
    <w:rsid w:val="008E7E97"/>
    <w:rsid w:val="008E7ECB"/>
    <w:rsid w:val="008E7F3F"/>
    <w:rsid w:val="008F0457"/>
    <w:rsid w:val="008F06B8"/>
    <w:rsid w:val="008F0ECE"/>
    <w:rsid w:val="008F114A"/>
    <w:rsid w:val="008F12C2"/>
    <w:rsid w:val="008F1C32"/>
    <w:rsid w:val="008F1F41"/>
    <w:rsid w:val="008F23BB"/>
    <w:rsid w:val="008F2551"/>
    <w:rsid w:val="008F2AD6"/>
    <w:rsid w:val="008F2E54"/>
    <w:rsid w:val="008F3357"/>
    <w:rsid w:val="008F41D8"/>
    <w:rsid w:val="008F42EB"/>
    <w:rsid w:val="008F52FD"/>
    <w:rsid w:val="008F5FCF"/>
    <w:rsid w:val="008F6A45"/>
    <w:rsid w:val="008F6E64"/>
    <w:rsid w:val="008F7655"/>
    <w:rsid w:val="00900048"/>
    <w:rsid w:val="00900369"/>
    <w:rsid w:val="0090123F"/>
    <w:rsid w:val="009014B7"/>
    <w:rsid w:val="0090161C"/>
    <w:rsid w:val="00901F75"/>
    <w:rsid w:val="00901FB3"/>
    <w:rsid w:val="009021D9"/>
    <w:rsid w:val="00902AF9"/>
    <w:rsid w:val="00902C76"/>
    <w:rsid w:val="00902F81"/>
    <w:rsid w:val="009043A1"/>
    <w:rsid w:val="009046BA"/>
    <w:rsid w:val="00904F64"/>
    <w:rsid w:val="009050B2"/>
    <w:rsid w:val="00905936"/>
    <w:rsid w:val="00905DF3"/>
    <w:rsid w:val="00905EFD"/>
    <w:rsid w:val="00906054"/>
    <w:rsid w:val="0090642D"/>
    <w:rsid w:val="0090642F"/>
    <w:rsid w:val="00906645"/>
    <w:rsid w:val="0090695F"/>
    <w:rsid w:val="00906C86"/>
    <w:rsid w:val="009108EE"/>
    <w:rsid w:val="00912324"/>
    <w:rsid w:val="0091236B"/>
    <w:rsid w:val="009125A1"/>
    <w:rsid w:val="009128E8"/>
    <w:rsid w:val="00912A2C"/>
    <w:rsid w:val="00912FFB"/>
    <w:rsid w:val="009135D9"/>
    <w:rsid w:val="0091390F"/>
    <w:rsid w:val="00913ADF"/>
    <w:rsid w:val="00914774"/>
    <w:rsid w:val="00914E49"/>
    <w:rsid w:val="00916087"/>
    <w:rsid w:val="00916202"/>
    <w:rsid w:val="00916350"/>
    <w:rsid w:val="00916967"/>
    <w:rsid w:val="009169B8"/>
    <w:rsid w:val="00916E41"/>
    <w:rsid w:val="00917AED"/>
    <w:rsid w:val="009205EE"/>
    <w:rsid w:val="00920B71"/>
    <w:rsid w:val="00920EC5"/>
    <w:rsid w:val="009212A4"/>
    <w:rsid w:val="009212E0"/>
    <w:rsid w:val="00921DA6"/>
    <w:rsid w:val="00922935"/>
    <w:rsid w:val="009234E9"/>
    <w:rsid w:val="009238A0"/>
    <w:rsid w:val="00923B2A"/>
    <w:rsid w:val="00923CFD"/>
    <w:rsid w:val="009241E1"/>
    <w:rsid w:val="00925517"/>
    <w:rsid w:val="009255F0"/>
    <w:rsid w:val="0092586F"/>
    <w:rsid w:val="00926746"/>
    <w:rsid w:val="0092696D"/>
    <w:rsid w:val="0092699E"/>
    <w:rsid w:val="00926BE1"/>
    <w:rsid w:val="00926FF8"/>
    <w:rsid w:val="00927389"/>
    <w:rsid w:val="00927533"/>
    <w:rsid w:val="0092757A"/>
    <w:rsid w:val="00927616"/>
    <w:rsid w:val="00930478"/>
    <w:rsid w:val="009306A8"/>
    <w:rsid w:val="009313C0"/>
    <w:rsid w:val="00932224"/>
    <w:rsid w:val="00932680"/>
    <w:rsid w:val="00932AB4"/>
    <w:rsid w:val="00932B04"/>
    <w:rsid w:val="0093317F"/>
    <w:rsid w:val="00934B7F"/>
    <w:rsid w:val="0093573A"/>
    <w:rsid w:val="00936C89"/>
    <w:rsid w:val="009370FF"/>
    <w:rsid w:val="009375FD"/>
    <w:rsid w:val="00940131"/>
    <w:rsid w:val="009403A5"/>
    <w:rsid w:val="00940C2B"/>
    <w:rsid w:val="00940E78"/>
    <w:rsid w:val="0094119A"/>
    <w:rsid w:val="0094162E"/>
    <w:rsid w:val="00941880"/>
    <w:rsid w:val="009419C8"/>
    <w:rsid w:val="00941E98"/>
    <w:rsid w:val="009420E1"/>
    <w:rsid w:val="009422D9"/>
    <w:rsid w:val="00942931"/>
    <w:rsid w:val="009430BC"/>
    <w:rsid w:val="009455C8"/>
    <w:rsid w:val="00945A29"/>
    <w:rsid w:val="00945B30"/>
    <w:rsid w:val="00945DDD"/>
    <w:rsid w:val="00945E31"/>
    <w:rsid w:val="009462C9"/>
    <w:rsid w:val="009462E4"/>
    <w:rsid w:val="009462E6"/>
    <w:rsid w:val="009463BB"/>
    <w:rsid w:val="00946500"/>
    <w:rsid w:val="0094665B"/>
    <w:rsid w:val="009469A2"/>
    <w:rsid w:val="009512E1"/>
    <w:rsid w:val="00951467"/>
    <w:rsid w:val="009525D2"/>
    <w:rsid w:val="00952BC0"/>
    <w:rsid w:val="00952E8D"/>
    <w:rsid w:val="009530C7"/>
    <w:rsid w:val="00953448"/>
    <w:rsid w:val="0095351E"/>
    <w:rsid w:val="00954300"/>
    <w:rsid w:val="00954405"/>
    <w:rsid w:val="00954640"/>
    <w:rsid w:val="00954800"/>
    <w:rsid w:val="00954C4E"/>
    <w:rsid w:val="009556D5"/>
    <w:rsid w:val="0095582A"/>
    <w:rsid w:val="00955A9F"/>
    <w:rsid w:val="00956308"/>
    <w:rsid w:val="009565C2"/>
    <w:rsid w:val="00956788"/>
    <w:rsid w:val="00956F42"/>
    <w:rsid w:val="0095774E"/>
    <w:rsid w:val="00957825"/>
    <w:rsid w:val="009578A0"/>
    <w:rsid w:val="00957966"/>
    <w:rsid w:val="00957F03"/>
    <w:rsid w:val="0096178D"/>
    <w:rsid w:val="0096190E"/>
    <w:rsid w:val="00961C29"/>
    <w:rsid w:val="00961D9C"/>
    <w:rsid w:val="009623FA"/>
    <w:rsid w:val="00962785"/>
    <w:rsid w:val="00962D44"/>
    <w:rsid w:val="00963044"/>
    <w:rsid w:val="00963ACF"/>
    <w:rsid w:val="00963AFC"/>
    <w:rsid w:val="0096453E"/>
    <w:rsid w:val="00964C08"/>
    <w:rsid w:val="009650E2"/>
    <w:rsid w:val="00965166"/>
    <w:rsid w:val="0096643F"/>
    <w:rsid w:val="009671B3"/>
    <w:rsid w:val="0097020D"/>
    <w:rsid w:val="00970468"/>
    <w:rsid w:val="00971359"/>
    <w:rsid w:val="00971EE6"/>
    <w:rsid w:val="009728E0"/>
    <w:rsid w:val="00972F7E"/>
    <w:rsid w:val="009739C4"/>
    <w:rsid w:val="00973BF8"/>
    <w:rsid w:val="00973FDC"/>
    <w:rsid w:val="0097467B"/>
    <w:rsid w:val="00974B81"/>
    <w:rsid w:val="009750D0"/>
    <w:rsid w:val="009757A9"/>
    <w:rsid w:val="009758C0"/>
    <w:rsid w:val="00975BE0"/>
    <w:rsid w:val="00975CCE"/>
    <w:rsid w:val="0097609E"/>
    <w:rsid w:val="00976B51"/>
    <w:rsid w:val="0097735F"/>
    <w:rsid w:val="009775C9"/>
    <w:rsid w:val="00977690"/>
    <w:rsid w:val="00977C7F"/>
    <w:rsid w:val="0098038D"/>
    <w:rsid w:val="00980E54"/>
    <w:rsid w:val="009816F5"/>
    <w:rsid w:val="00981EA4"/>
    <w:rsid w:val="0098213C"/>
    <w:rsid w:val="009827EA"/>
    <w:rsid w:val="00982B72"/>
    <w:rsid w:val="009835B1"/>
    <w:rsid w:val="009837B9"/>
    <w:rsid w:val="009837D5"/>
    <w:rsid w:val="009838F0"/>
    <w:rsid w:val="00984336"/>
    <w:rsid w:val="009847DA"/>
    <w:rsid w:val="00984B70"/>
    <w:rsid w:val="009851F8"/>
    <w:rsid w:val="00985360"/>
    <w:rsid w:val="00985B2F"/>
    <w:rsid w:val="00985D8C"/>
    <w:rsid w:val="00985FE0"/>
    <w:rsid w:val="00986AF7"/>
    <w:rsid w:val="00986DAC"/>
    <w:rsid w:val="00987648"/>
    <w:rsid w:val="0098781F"/>
    <w:rsid w:val="00987F0F"/>
    <w:rsid w:val="00990063"/>
    <w:rsid w:val="009904C8"/>
    <w:rsid w:val="00990E2A"/>
    <w:rsid w:val="00990F2D"/>
    <w:rsid w:val="00990FBF"/>
    <w:rsid w:val="009914F7"/>
    <w:rsid w:val="0099175F"/>
    <w:rsid w:val="00992060"/>
    <w:rsid w:val="00992E31"/>
    <w:rsid w:val="009945C8"/>
    <w:rsid w:val="00994AFE"/>
    <w:rsid w:val="00996093"/>
    <w:rsid w:val="009963A4"/>
    <w:rsid w:val="00996BEA"/>
    <w:rsid w:val="00996ED2"/>
    <w:rsid w:val="0099701D"/>
    <w:rsid w:val="009977E0"/>
    <w:rsid w:val="009978CD"/>
    <w:rsid w:val="009A02C0"/>
    <w:rsid w:val="009A0873"/>
    <w:rsid w:val="009A0908"/>
    <w:rsid w:val="009A0C7F"/>
    <w:rsid w:val="009A1191"/>
    <w:rsid w:val="009A2887"/>
    <w:rsid w:val="009A336D"/>
    <w:rsid w:val="009A3716"/>
    <w:rsid w:val="009A3B09"/>
    <w:rsid w:val="009A3E90"/>
    <w:rsid w:val="009A4B4F"/>
    <w:rsid w:val="009A4C1B"/>
    <w:rsid w:val="009A55FE"/>
    <w:rsid w:val="009A5904"/>
    <w:rsid w:val="009A5D90"/>
    <w:rsid w:val="009A659A"/>
    <w:rsid w:val="009A69D3"/>
    <w:rsid w:val="009A7217"/>
    <w:rsid w:val="009B04E1"/>
    <w:rsid w:val="009B1055"/>
    <w:rsid w:val="009B14D7"/>
    <w:rsid w:val="009B16E6"/>
    <w:rsid w:val="009B1D43"/>
    <w:rsid w:val="009B2280"/>
    <w:rsid w:val="009B2299"/>
    <w:rsid w:val="009B2460"/>
    <w:rsid w:val="009B248A"/>
    <w:rsid w:val="009B2CC1"/>
    <w:rsid w:val="009B4432"/>
    <w:rsid w:val="009B44DA"/>
    <w:rsid w:val="009B4517"/>
    <w:rsid w:val="009B4978"/>
    <w:rsid w:val="009B4B8E"/>
    <w:rsid w:val="009B4CF3"/>
    <w:rsid w:val="009B5301"/>
    <w:rsid w:val="009B546E"/>
    <w:rsid w:val="009B5640"/>
    <w:rsid w:val="009B6FF5"/>
    <w:rsid w:val="009B70A0"/>
    <w:rsid w:val="009B7662"/>
    <w:rsid w:val="009B792E"/>
    <w:rsid w:val="009B7BAB"/>
    <w:rsid w:val="009C0904"/>
    <w:rsid w:val="009C0E95"/>
    <w:rsid w:val="009C1335"/>
    <w:rsid w:val="009C28B6"/>
    <w:rsid w:val="009C2E08"/>
    <w:rsid w:val="009C3437"/>
    <w:rsid w:val="009C3A42"/>
    <w:rsid w:val="009C3CA9"/>
    <w:rsid w:val="009C3FB2"/>
    <w:rsid w:val="009C43B7"/>
    <w:rsid w:val="009C614D"/>
    <w:rsid w:val="009C61A7"/>
    <w:rsid w:val="009C6430"/>
    <w:rsid w:val="009C64DF"/>
    <w:rsid w:val="009C6731"/>
    <w:rsid w:val="009C6AA4"/>
    <w:rsid w:val="009C73D8"/>
    <w:rsid w:val="009C7640"/>
    <w:rsid w:val="009D0B67"/>
    <w:rsid w:val="009D0F26"/>
    <w:rsid w:val="009D0FC7"/>
    <w:rsid w:val="009D15FB"/>
    <w:rsid w:val="009D186F"/>
    <w:rsid w:val="009D18A7"/>
    <w:rsid w:val="009D2320"/>
    <w:rsid w:val="009D3F47"/>
    <w:rsid w:val="009D4157"/>
    <w:rsid w:val="009D5ED5"/>
    <w:rsid w:val="009D6276"/>
    <w:rsid w:val="009D65B8"/>
    <w:rsid w:val="009D6862"/>
    <w:rsid w:val="009D7733"/>
    <w:rsid w:val="009D7F2A"/>
    <w:rsid w:val="009E082A"/>
    <w:rsid w:val="009E0F63"/>
    <w:rsid w:val="009E2330"/>
    <w:rsid w:val="009E2B9D"/>
    <w:rsid w:val="009E2BB2"/>
    <w:rsid w:val="009E2CBE"/>
    <w:rsid w:val="009E2D60"/>
    <w:rsid w:val="009E2DD0"/>
    <w:rsid w:val="009E3A5B"/>
    <w:rsid w:val="009E41D8"/>
    <w:rsid w:val="009E44FA"/>
    <w:rsid w:val="009E4DED"/>
    <w:rsid w:val="009E5090"/>
    <w:rsid w:val="009E5452"/>
    <w:rsid w:val="009E54B5"/>
    <w:rsid w:val="009E58E4"/>
    <w:rsid w:val="009E5922"/>
    <w:rsid w:val="009E5BEF"/>
    <w:rsid w:val="009E5D30"/>
    <w:rsid w:val="009E5F5B"/>
    <w:rsid w:val="009E60F2"/>
    <w:rsid w:val="009E6690"/>
    <w:rsid w:val="009E6920"/>
    <w:rsid w:val="009E7139"/>
    <w:rsid w:val="009E73E5"/>
    <w:rsid w:val="009F08E2"/>
    <w:rsid w:val="009F0CDC"/>
    <w:rsid w:val="009F0D37"/>
    <w:rsid w:val="009F0E3D"/>
    <w:rsid w:val="009F164A"/>
    <w:rsid w:val="009F1675"/>
    <w:rsid w:val="009F17A3"/>
    <w:rsid w:val="009F18A4"/>
    <w:rsid w:val="009F19E8"/>
    <w:rsid w:val="009F1AF8"/>
    <w:rsid w:val="009F1F76"/>
    <w:rsid w:val="009F2524"/>
    <w:rsid w:val="009F3502"/>
    <w:rsid w:val="009F4A7E"/>
    <w:rsid w:val="009F538D"/>
    <w:rsid w:val="009F5B4C"/>
    <w:rsid w:val="009F5FEF"/>
    <w:rsid w:val="009F6594"/>
    <w:rsid w:val="009F6761"/>
    <w:rsid w:val="009F69A0"/>
    <w:rsid w:val="009F6B1E"/>
    <w:rsid w:val="009F6F2D"/>
    <w:rsid w:val="009F6F7D"/>
    <w:rsid w:val="009F764C"/>
    <w:rsid w:val="009F77D3"/>
    <w:rsid w:val="009F78BE"/>
    <w:rsid w:val="009F7B57"/>
    <w:rsid w:val="009F7C23"/>
    <w:rsid w:val="009F7C64"/>
    <w:rsid w:val="00A000D9"/>
    <w:rsid w:val="00A00632"/>
    <w:rsid w:val="00A00690"/>
    <w:rsid w:val="00A008D1"/>
    <w:rsid w:val="00A00F2D"/>
    <w:rsid w:val="00A016C2"/>
    <w:rsid w:val="00A01AF6"/>
    <w:rsid w:val="00A01BB9"/>
    <w:rsid w:val="00A026F1"/>
    <w:rsid w:val="00A027FC"/>
    <w:rsid w:val="00A02E7D"/>
    <w:rsid w:val="00A03422"/>
    <w:rsid w:val="00A03AEE"/>
    <w:rsid w:val="00A047CF"/>
    <w:rsid w:val="00A048FD"/>
    <w:rsid w:val="00A04AE1"/>
    <w:rsid w:val="00A04E08"/>
    <w:rsid w:val="00A05628"/>
    <w:rsid w:val="00A059B4"/>
    <w:rsid w:val="00A05AC4"/>
    <w:rsid w:val="00A06101"/>
    <w:rsid w:val="00A06889"/>
    <w:rsid w:val="00A07A53"/>
    <w:rsid w:val="00A07E50"/>
    <w:rsid w:val="00A1056D"/>
    <w:rsid w:val="00A10995"/>
    <w:rsid w:val="00A10A4F"/>
    <w:rsid w:val="00A11D54"/>
    <w:rsid w:val="00A11E52"/>
    <w:rsid w:val="00A12096"/>
    <w:rsid w:val="00A125A0"/>
    <w:rsid w:val="00A134D0"/>
    <w:rsid w:val="00A138A9"/>
    <w:rsid w:val="00A13AE0"/>
    <w:rsid w:val="00A13E37"/>
    <w:rsid w:val="00A141E0"/>
    <w:rsid w:val="00A1470C"/>
    <w:rsid w:val="00A147B8"/>
    <w:rsid w:val="00A153AB"/>
    <w:rsid w:val="00A15624"/>
    <w:rsid w:val="00A15F20"/>
    <w:rsid w:val="00A16139"/>
    <w:rsid w:val="00A162A0"/>
    <w:rsid w:val="00A1640A"/>
    <w:rsid w:val="00A16AE8"/>
    <w:rsid w:val="00A202AD"/>
    <w:rsid w:val="00A20E37"/>
    <w:rsid w:val="00A21102"/>
    <w:rsid w:val="00A21380"/>
    <w:rsid w:val="00A21393"/>
    <w:rsid w:val="00A217F3"/>
    <w:rsid w:val="00A219C8"/>
    <w:rsid w:val="00A2208B"/>
    <w:rsid w:val="00A220B7"/>
    <w:rsid w:val="00A22BE0"/>
    <w:rsid w:val="00A22C7D"/>
    <w:rsid w:val="00A22EC1"/>
    <w:rsid w:val="00A22F51"/>
    <w:rsid w:val="00A2320A"/>
    <w:rsid w:val="00A2335F"/>
    <w:rsid w:val="00A23AB5"/>
    <w:rsid w:val="00A23C40"/>
    <w:rsid w:val="00A23C48"/>
    <w:rsid w:val="00A2407B"/>
    <w:rsid w:val="00A24D6C"/>
    <w:rsid w:val="00A256E6"/>
    <w:rsid w:val="00A269FD"/>
    <w:rsid w:val="00A26B49"/>
    <w:rsid w:val="00A26DC1"/>
    <w:rsid w:val="00A26DCA"/>
    <w:rsid w:val="00A27A0D"/>
    <w:rsid w:val="00A27A52"/>
    <w:rsid w:val="00A27C42"/>
    <w:rsid w:val="00A27F7D"/>
    <w:rsid w:val="00A3000D"/>
    <w:rsid w:val="00A300B7"/>
    <w:rsid w:val="00A3055D"/>
    <w:rsid w:val="00A30986"/>
    <w:rsid w:val="00A30A10"/>
    <w:rsid w:val="00A30B04"/>
    <w:rsid w:val="00A3247B"/>
    <w:rsid w:val="00A3286D"/>
    <w:rsid w:val="00A3287C"/>
    <w:rsid w:val="00A33125"/>
    <w:rsid w:val="00A33D05"/>
    <w:rsid w:val="00A33E1C"/>
    <w:rsid w:val="00A35A08"/>
    <w:rsid w:val="00A36244"/>
    <w:rsid w:val="00A362FE"/>
    <w:rsid w:val="00A3659E"/>
    <w:rsid w:val="00A36C40"/>
    <w:rsid w:val="00A371C9"/>
    <w:rsid w:val="00A3722C"/>
    <w:rsid w:val="00A3735F"/>
    <w:rsid w:val="00A40109"/>
    <w:rsid w:val="00A40211"/>
    <w:rsid w:val="00A409CA"/>
    <w:rsid w:val="00A40CCF"/>
    <w:rsid w:val="00A41A1B"/>
    <w:rsid w:val="00A41CC2"/>
    <w:rsid w:val="00A4204D"/>
    <w:rsid w:val="00A42C44"/>
    <w:rsid w:val="00A43160"/>
    <w:rsid w:val="00A437FF"/>
    <w:rsid w:val="00A44467"/>
    <w:rsid w:val="00A44735"/>
    <w:rsid w:val="00A44BB0"/>
    <w:rsid w:val="00A451F4"/>
    <w:rsid w:val="00A4532A"/>
    <w:rsid w:val="00A467A7"/>
    <w:rsid w:val="00A46A89"/>
    <w:rsid w:val="00A46BE6"/>
    <w:rsid w:val="00A47853"/>
    <w:rsid w:val="00A47CB9"/>
    <w:rsid w:val="00A47E14"/>
    <w:rsid w:val="00A50304"/>
    <w:rsid w:val="00A5066C"/>
    <w:rsid w:val="00A5187C"/>
    <w:rsid w:val="00A52308"/>
    <w:rsid w:val="00A52584"/>
    <w:rsid w:val="00A527C6"/>
    <w:rsid w:val="00A528EC"/>
    <w:rsid w:val="00A52DF3"/>
    <w:rsid w:val="00A5310D"/>
    <w:rsid w:val="00A5317D"/>
    <w:rsid w:val="00A53C06"/>
    <w:rsid w:val="00A54CBB"/>
    <w:rsid w:val="00A55020"/>
    <w:rsid w:val="00A55100"/>
    <w:rsid w:val="00A556A4"/>
    <w:rsid w:val="00A556B1"/>
    <w:rsid w:val="00A558CD"/>
    <w:rsid w:val="00A55995"/>
    <w:rsid w:val="00A565A1"/>
    <w:rsid w:val="00A575DC"/>
    <w:rsid w:val="00A57729"/>
    <w:rsid w:val="00A57AEC"/>
    <w:rsid w:val="00A603B1"/>
    <w:rsid w:val="00A60C18"/>
    <w:rsid w:val="00A60D8A"/>
    <w:rsid w:val="00A62447"/>
    <w:rsid w:val="00A62533"/>
    <w:rsid w:val="00A627F8"/>
    <w:rsid w:val="00A62D34"/>
    <w:rsid w:val="00A63780"/>
    <w:rsid w:val="00A646A7"/>
    <w:rsid w:val="00A65190"/>
    <w:rsid w:val="00A6522E"/>
    <w:rsid w:val="00A65397"/>
    <w:rsid w:val="00A65E89"/>
    <w:rsid w:val="00A66696"/>
    <w:rsid w:val="00A669F4"/>
    <w:rsid w:val="00A66BBE"/>
    <w:rsid w:val="00A66D05"/>
    <w:rsid w:val="00A66EA3"/>
    <w:rsid w:val="00A679C7"/>
    <w:rsid w:val="00A7199C"/>
    <w:rsid w:val="00A7220B"/>
    <w:rsid w:val="00A728ED"/>
    <w:rsid w:val="00A733F5"/>
    <w:rsid w:val="00A73D7E"/>
    <w:rsid w:val="00A74022"/>
    <w:rsid w:val="00A7418D"/>
    <w:rsid w:val="00A74873"/>
    <w:rsid w:val="00A74F20"/>
    <w:rsid w:val="00A750BE"/>
    <w:rsid w:val="00A75547"/>
    <w:rsid w:val="00A7587D"/>
    <w:rsid w:val="00A764D9"/>
    <w:rsid w:val="00A76555"/>
    <w:rsid w:val="00A766C2"/>
    <w:rsid w:val="00A76C6D"/>
    <w:rsid w:val="00A779B8"/>
    <w:rsid w:val="00A77BA7"/>
    <w:rsid w:val="00A80106"/>
    <w:rsid w:val="00A8072C"/>
    <w:rsid w:val="00A809E7"/>
    <w:rsid w:val="00A80BF9"/>
    <w:rsid w:val="00A819D2"/>
    <w:rsid w:val="00A82301"/>
    <w:rsid w:val="00A827EA"/>
    <w:rsid w:val="00A82DF6"/>
    <w:rsid w:val="00A82E72"/>
    <w:rsid w:val="00A84A3F"/>
    <w:rsid w:val="00A85B8A"/>
    <w:rsid w:val="00A85D3A"/>
    <w:rsid w:val="00A85DFA"/>
    <w:rsid w:val="00A8656F"/>
    <w:rsid w:val="00A874BA"/>
    <w:rsid w:val="00A907AA"/>
    <w:rsid w:val="00A90ACE"/>
    <w:rsid w:val="00A90CC1"/>
    <w:rsid w:val="00A90DAB"/>
    <w:rsid w:val="00A9326F"/>
    <w:rsid w:val="00A93401"/>
    <w:rsid w:val="00A940EC"/>
    <w:rsid w:val="00A94DE6"/>
    <w:rsid w:val="00A94E70"/>
    <w:rsid w:val="00A94FA5"/>
    <w:rsid w:val="00A9542A"/>
    <w:rsid w:val="00A957ED"/>
    <w:rsid w:val="00A95B1F"/>
    <w:rsid w:val="00A97202"/>
    <w:rsid w:val="00A97E31"/>
    <w:rsid w:val="00A97E5D"/>
    <w:rsid w:val="00AA0057"/>
    <w:rsid w:val="00AA0C66"/>
    <w:rsid w:val="00AA0D56"/>
    <w:rsid w:val="00AA12AF"/>
    <w:rsid w:val="00AA12B7"/>
    <w:rsid w:val="00AA1875"/>
    <w:rsid w:val="00AA1E55"/>
    <w:rsid w:val="00AA21FD"/>
    <w:rsid w:val="00AA29DE"/>
    <w:rsid w:val="00AA32BB"/>
    <w:rsid w:val="00AA3E65"/>
    <w:rsid w:val="00AA4714"/>
    <w:rsid w:val="00AA4D99"/>
    <w:rsid w:val="00AA5147"/>
    <w:rsid w:val="00AA51BE"/>
    <w:rsid w:val="00AA5DA4"/>
    <w:rsid w:val="00AA6291"/>
    <w:rsid w:val="00AA645C"/>
    <w:rsid w:val="00AA73F0"/>
    <w:rsid w:val="00AA7653"/>
    <w:rsid w:val="00AA7F26"/>
    <w:rsid w:val="00AB038F"/>
    <w:rsid w:val="00AB070D"/>
    <w:rsid w:val="00AB0A06"/>
    <w:rsid w:val="00AB0F91"/>
    <w:rsid w:val="00AB11ED"/>
    <w:rsid w:val="00AB176F"/>
    <w:rsid w:val="00AB1C3E"/>
    <w:rsid w:val="00AB206A"/>
    <w:rsid w:val="00AB22C3"/>
    <w:rsid w:val="00AB2341"/>
    <w:rsid w:val="00AB2EE2"/>
    <w:rsid w:val="00AB384D"/>
    <w:rsid w:val="00AB38C3"/>
    <w:rsid w:val="00AB3BD8"/>
    <w:rsid w:val="00AB3C4C"/>
    <w:rsid w:val="00AB482E"/>
    <w:rsid w:val="00AB5331"/>
    <w:rsid w:val="00AB5EE5"/>
    <w:rsid w:val="00AB730C"/>
    <w:rsid w:val="00AB744B"/>
    <w:rsid w:val="00AC0049"/>
    <w:rsid w:val="00AC03DE"/>
    <w:rsid w:val="00AC06F2"/>
    <w:rsid w:val="00AC0CB4"/>
    <w:rsid w:val="00AC15C3"/>
    <w:rsid w:val="00AC15DD"/>
    <w:rsid w:val="00AC186A"/>
    <w:rsid w:val="00AC1B44"/>
    <w:rsid w:val="00AC208E"/>
    <w:rsid w:val="00AC26DF"/>
    <w:rsid w:val="00AC32A8"/>
    <w:rsid w:val="00AC3360"/>
    <w:rsid w:val="00AC3730"/>
    <w:rsid w:val="00AC3D0F"/>
    <w:rsid w:val="00AC4F70"/>
    <w:rsid w:val="00AC572E"/>
    <w:rsid w:val="00AC581F"/>
    <w:rsid w:val="00AC61E7"/>
    <w:rsid w:val="00AC6394"/>
    <w:rsid w:val="00AC69E9"/>
    <w:rsid w:val="00AC6D89"/>
    <w:rsid w:val="00AC759B"/>
    <w:rsid w:val="00AC78CC"/>
    <w:rsid w:val="00AC7DDB"/>
    <w:rsid w:val="00AC7F47"/>
    <w:rsid w:val="00AD0252"/>
    <w:rsid w:val="00AD02EC"/>
    <w:rsid w:val="00AD04B8"/>
    <w:rsid w:val="00AD0509"/>
    <w:rsid w:val="00AD0955"/>
    <w:rsid w:val="00AD0F99"/>
    <w:rsid w:val="00AD0FE9"/>
    <w:rsid w:val="00AD1061"/>
    <w:rsid w:val="00AD158F"/>
    <w:rsid w:val="00AD1EBE"/>
    <w:rsid w:val="00AD2213"/>
    <w:rsid w:val="00AD263B"/>
    <w:rsid w:val="00AD280B"/>
    <w:rsid w:val="00AD2D3E"/>
    <w:rsid w:val="00AD3AB1"/>
    <w:rsid w:val="00AD3B4C"/>
    <w:rsid w:val="00AD3E2D"/>
    <w:rsid w:val="00AD40FE"/>
    <w:rsid w:val="00AD44EB"/>
    <w:rsid w:val="00AD4662"/>
    <w:rsid w:val="00AD48E7"/>
    <w:rsid w:val="00AD4B29"/>
    <w:rsid w:val="00AD5776"/>
    <w:rsid w:val="00AD5AE0"/>
    <w:rsid w:val="00AD658A"/>
    <w:rsid w:val="00AD663E"/>
    <w:rsid w:val="00AD666E"/>
    <w:rsid w:val="00AD6A4D"/>
    <w:rsid w:val="00AD6DCE"/>
    <w:rsid w:val="00AD6DEE"/>
    <w:rsid w:val="00AD7BD6"/>
    <w:rsid w:val="00AD7C19"/>
    <w:rsid w:val="00AD7F1B"/>
    <w:rsid w:val="00AE00DE"/>
    <w:rsid w:val="00AE028F"/>
    <w:rsid w:val="00AE093B"/>
    <w:rsid w:val="00AE0A18"/>
    <w:rsid w:val="00AE165E"/>
    <w:rsid w:val="00AE2055"/>
    <w:rsid w:val="00AE23F0"/>
    <w:rsid w:val="00AE2676"/>
    <w:rsid w:val="00AE30AF"/>
    <w:rsid w:val="00AE3966"/>
    <w:rsid w:val="00AE3E6C"/>
    <w:rsid w:val="00AE40A9"/>
    <w:rsid w:val="00AE4354"/>
    <w:rsid w:val="00AE43DB"/>
    <w:rsid w:val="00AE467D"/>
    <w:rsid w:val="00AE470B"/>
    <w:rsid w:val="00AE4AD1"/>
    <w:rsid w:val="00AE4B2A"/>
    <w:rsid w:val="00AE4EDF"/>
    <w:rsid w:val="00AE53F3"/>
    <w:rsid w:val="00AE69BB"/>
    <w:rsid w:val="00AE6CE3"/>
    <w:rsid w:val="00AE79E4"/>
    <w:rsid w:val="00AE7B18"/>
    <w:rsid w:val="00AF0220"/>
    <w:rsid w:val="00AF08E3"/>
    <w:rsid w:val="00AF0DC4"/>
    <w:rsid w:val="00AF11EB"/>
    <w:rsid w:val="00AF1BC9"/>
    <w:rsid w:val="00AF1D17"/>
    <w:rsid w:val="00AF1DA2"/>
    <w:rsid w:val="00AF24F5"/>
    <w:rsid w:val="00AF25DA"/>
    <w:rsid w:val="00AF2893"/>
    <w:rsid w:val="00AF2B85"/>
    <w:rsid w:val="00AF2DA8"/>
    <w:rsid w:val="00AF2FB2"/>
    <w:rsid w:val="00AF33BF"/>
    <w:rsid w:val="00AF3BA5"/>
    <w:rsid w:val="00AF3BBF"/>
    <w:rsid w:val="00AF411A"/>
    <w:rsid w:val="00AF4A1B"/>
    <w:rsid w:val="00AF4BEB"/>
    <w:rsid w:val="00AF4C24"/>
    <w:rsid w:val="00AF5116"/>
    <w:rsid w:val="00AF52E2"/>
    <w:rsid w:val="00AF531C"/>
    <w:rsid w:val="00AF53BE"/>
    <w:rsid w:val="00AF5B1B"/>
    <w:rsid w:val="00AF5B4E"/>
    <w:rsid w:val="00AF5DE3"/>
    <w:rsid w:val="00AF633B"/>
    <w:rsid w:val="00AF71C2"/>
    <w:rsid w:val="00AF75D7"/>
    <w:rsid w:val="00AF787A"/>
    <w:rsid w:val="00AF7AF4"/>
    <w:rsid w:val="00B00164"/>
    <w:rsid w:val="00B00F07"/>
    <w:rsid w:val="00B014BA"/>
    <w:rsid w:val="00B01613"/>
    <w:rsid w:val="00B01CD4"/>
    <w:rsid w:val="00B02DEC"/>
    <w:rsid w:val="00B032EB"/>
    <w:rsid w:val="00B03832"/>
    <w:rsid w:val="00B038DB"/>
    <w:rsid w:val="00B03F94"/>
    <w:rsid w:val="00B04230"/>
    <w:rsid w:val="00B04A15"/>
    <w:rsid w:val="00B04BBF"/>
    <w:rsid w:val="00B04F71"/>
    <w:rsid w:val="00B05C4F"/>
    <w:rsid w:val="00B05FC1"/>
    <w:rsid w:val="00B06131"/>
    <w:rsid w:val="00B06388"/>
    <w:rsid w:val="00B069C6"/>
    <w:rsid w:val="00B06A46"/>
    <w:rsid w:val="00B06BF7"/>
    <w:rsid w:val="00B070DC"/>
    <w:rsid w:val="00B07116"/>
    <w:rsid w:val="00B104A9"/>
    <w:rsid w:val="00B105FC"/>
    <w:rsid w:val="00B10773"/>
    <w:rsid w:val="00B10B80"/>
    <w:rsid w:val="00B117A7"/>
    <w:rsid w:val="00B11DB5"/>
    <w:rsid w:val="00B1208D"/>
    <w:rsid w:val="00B1242C"/>
    <w:rsid w:val="00B1261B"/>
    <w:rsid w:val="00B12A74"/>
    <w:rsid w:val="00B12B15"/>
    <w:rsid w:val="00B12F83"/>
    <w:rsid w:val="00B12F91"/>
    <w:rsid w:val="00B13174"/>
    <w:rsid w:val="00B133EF"/>
    <w:rsid w:val="00B13A4E"/>
    <w:rsid w:val="00B13C6C"/>
    <w:rsid w:val="00B1402A"/>
    <w:rsid w:val="00B14386"/>
    <w:rsid w:val="00B14470"/>
    <w:rsid w:val="00B14502"/>
    <w:rsid w:val="00B1591B"/>
    <w:rsid w:val="00B1686F"/>
    <w:rsid w:val="00B16EA8"/>
    <w:rsid w:val="00B171F0"/>
    <w:rsid w:val="00B17510"/>
    <w:rsid w:val="00B175B3"/>
    <w:rsid w:val="00B17EA0"/>
    <w:rsid w:val="00B20531"/>
    <w:rsid w:val="00B20E7A"/>
    <w:rsid w:val="00B2192D"/>
    <w:rsid w:val="00B21FBD"/>
    <w:rsid w:val="00B220D9"/>
    <w:rsid w:val="00B2243A"/>
    <w:rsid w:val="00B228D9"/>
    <w:rsid w:val="00B22E5E"/>
    <w:rsid w:val="00B23A92"/>
    <w:rsid w:val="00B23ED9"/>
    <w:rsid w:val="00B24154"/>
    <w:rsid w:val="00B24858"/>
    <w:rsid w:val="00B24EB7"/>
    <w:rsid w:val="00B258D4"/>
    <w:rsid w:val="00B25A66"/>
    <w:rsid w:val="00B261CC"/>
    <w:rsid w:val="00B263BE"/>
    <w:rsid w:val="00B26508"/>
    <w:rsid w:val="00B2655D"/>
    <w:rsid w:val="00B26843"/>
    <w:rsid w:val="00B26BA2"/>
    <w:rsid w:val="00B27031"/>
    <w:rsid w:val="00B27286"/>
    <w:rsid w:val="00B3063D"/>
    <w:rsid w:val="00B30AC4"/>
    <w:rsid w:val="00B30BF0"/>
    <w:rsid w:val="00B311BB"/>
    <w:rsid w:val="00B31B97"/>
    <w:rsid w:val="00B31E59"/>
    <w:rsid w:val="00B322A8"/>
    <w:rsid w:val="00B3286C"/>
    <w:rsid w:val="00B33003"/>
    <w:rsid w:val="00B331FB"/>
    <w:rsid w:val="00B33A58"/>
    <w:rsid w:val="00B33C70"/>
    <w:rsid w:val="00B33E55"/>
    <w:rsid w:val="00B3419C"/>
    <w:rsid w:val="00B34577"/>
    <w:rsid w:val="00B34FFD"/>
    <w:rsid w:val="00B3502B"/>
    <w:rsid w:val="00B35473"/>
    <w:rsid w:val="00B370F8"/>
    <w:rsid w:val="00B373D7"/>
    <w:rsid w:val="00B37BF5"/>
    <w:rsid w:val="00B407C7"/>
    <w:rsid w:val="00B4156F"/>
    <w:rsid w:val="00B416FB"/>
    <w:rsid w:val="00B41A2A"/>
    <w:rsid w:val="00B41BC9"/>
    <w:rsid w:val="00B41F52"/>
    <w:rsid w:val="00B42269"/>
    <w:rsid w:val="00B42CDA"/>
    <w:rsid w:val="00B43923"/>
    <w:rsid w:val="00B43966"/>
    <w:rsid w:val="00B43C73"/>
    <w:rsid w:val="00B43D06"/>
    <w:rsid w:val="00B43D47"/>
    <w:rsid w:val="00B43E44"/>
    <w:rsid w:val="00B43E49"/>
    <w:rsid w:val="00B44229"/>
    <w:rsid w:val="00B44F8E"/>
    <w:rsid w:val="00B4629C"/>
    <w:rsid w:val="00B464F7"/>
    <w:rsid w:val="00B46B85"/>
    <w:rsid w:val="00B471DA"/>
    <w:rsid w:val="00B4761B"/>
    <w:rsid w:val="00B4774A"/>
    <w:rsid w:val="00B477DB"/>
    <w:rsid w:val="00B47D53"/>
    <w:rsid w:val="00B47F39"/>
    <w:rsid w:val="00B5074F"/>
    <w:rsid w:val="00B514F7"/>
    <w:rsid w:val="00B51A00"/>
    <w:rsid w:val="00B51E49"/>
    <w:rsid w:val="00B51F6D"/>
    <w:rsid w:val="00B52A4A"/>
    <w:rsid w:val="00B52C3D"/>
    <w:rsid w:val="00B533B0"/>
    <w:rsid w:val="00B5353C"/>
    <w:rsid w:val="00B53FEF"/>
    <w:rsid w:val="00B54019"/>
    <w:rsid w:val="00B54498"/>
    <w:rsid w:val="00B54674"/>
    <w:rsid w:val="00B54790"/>
    <w:rsid w:val="00B54CDE"/>
    <w:rsid w:val="00B55EA2"/>
    <w:rsid w:val="00B5757A"/>
    <w:rsid w:val="00B57789"/>
    <w:rsid w:val="00B60174"/>
    <w:rsid w:val="00B60176"/>
    <w:rsid w:val="00B60C33"/>
    <w:rsid w:val="00B60D68"/>
    <w:rsid w:val="00B60EF1"/>
    <w:rsid w:val="00B61020"/>
    <w:rsid w:val="00B6250F"/>
    <w:rsid w:val="00B63564"/>
    <w:rsid w:val="00B63A32"/>
    <w:rsid w:val="00B63D8A"/>
    <w:rsid w:val="00B643BA"/>
    <w:rsid w:val="00B644F6"/>
    <w:rsid w:val="00B649EF"/>
    <w:rsid w:val="00B64F0D"/>
    <w:rsid w:val="00B65164"/>
    <w:rsid w:val="00B6609E"/>
    <w:rsid w:val="00B666E7"/>
    <w:rsid w:val="00B6674D"/>
    <w:rsid w:val="00B670EB"/>
    <w:rsid w:val="00B67977"/>
    <w:rsid w:val="00B67A23"/>
    <w:rsid w:val="00B67E95"/>
    <w:rsid w:val="00B70126"/>
    <w:rsid w:val="00B70248"/>
    <w:rsid w:val="00B70DF9"/>
    <w:rsid w:val="00B70E1B"/>
    <w:rsid w:val="00B7180E"/>
    <w:rsid w:val="00B718CE"/>
    <w:rsid w:val="00B71C4B"/>
    <w:rsid w:val="00B7253B"/>
    <w:rsid w:val="00B7267E"/>
    <w:rsid w:val="00B7398A"/>
    <w:rsid w:val="00B73ADA"/>
    <w:rsid w:val="00B74F69"/>
    <w:rsid w:val="00B75353"/>
    <w:rsid w:val="00B75C0A"/>
    <w:rsid w:val="00B761CC"/>
    <w:rsid w:val="00B76F91"/>
    <w:rsid w:val="00B76FEF"/>
    <w:rsid w:val="00B7720D"/>
    <w:rsid w:val="00B775FC"/>
    <w:rsid w:val="00B77ABA"/>
    <w:rsid w:val="00B80056"/>
    <w:rsid w:val="00B800EE"/>
    <w:rsid w:val="00B80AA7"/>
    <w:rsid w:val="00B80C3F"/>
    <w:rsid w:val="00B81ED0"/>
    <w:rsid w:val="00B829CA"/>
    <w:rsid w:val="00B83CDB"/>
    <w:rsid w:val="00B83E4E"/>
    <w:rsid w:val="00B84A90"/>
    <w:rsid w:val="00B8506B"/>
    <w:rsid w:val="00B85698"/>
    <w:rsid w:val="00B85EDD"/>
    <w:rsid w:val="00B86D8D"/>
    <w:rsid w:val="00B902C2"/>
    <w:rsid w:val="00B907D3"/>
    <w:rsid w:val="00B90D7C"/>
    <w:rsid w:val="00B90F90"/>
    <w:rsid w:val="00B90FBB"/>
    <w:rsid w:val="00B91325"/>
    <w:rsid w:val="00B91F10"/>
    <w:rsid w:val="00B91F38"/>
    <w:rsid w:val="00B9297C"/>
    <w:rsid w:val="00B93014"/>
    <w:rsid w:val="00B93F1F"/>
    <w:rsid w:val="00B94348"/>
    <w:rsid w:val="00B94809"/>
    <w:rsid w:val="00B9497E"/>
    <w:rsid w:val="00B95386"/>
    <w:rsid w:val="00B955E4"/>
    <w:rsid w:val="00B95B3A"/>
    <w:rsid w:val="00B95E9F"/>
    <w:rsid w:val="00B96275"/>
    <w:rsid w:val="00B962DB"/>
    <w:rsid w:val="00B97807"/>
    <w:rsid w:val="00B97ADF"/>
    <w:rsid w:val="00BA01F7"/>
    <w:rsid w:val="00BA02F1"/>
    <w:rsid w:val="00BA07F1"/>
    <w:rsid w:val="00BA11EE"/>
    <w:rsid w:val="00BA126B"/>
    <w:rsid w:val="00BA1989"/>
    <w:rsid w:val="00BA1CB1"/>
    <w:rsid w:val="00BA2160"/>
    <w:rsid w:val="00BA2A0A"/>
    <w:rsid w:val="00BA2DC6"/>
    <w:rsid w:val="00BA332D"/>
    <w:rsid w:val="00BA3DCB"/>
    <w:rsid w:val="00BA3E43"/>
    <w:rsid w:val="00BA44BF"/>
    <w:rsid w:val="00BA4808"/>
    <w:rsid w:val="00BA5496"/>
    <w:rsid w:val="00BA5F63"/>
    <w:rsid w:val="00BA6096"/>
    <w:rsid w:val="00BA6C5B"/>
    <w:rsid w:val="00BA7079"/>
    <w:rsid w:val="00BA7099"/>
    <w:rsid w:val="00BA71BB"/>
    <w:rsid w:val="00BA7746"/>
    <w:rsid w:val="00BA7B7A"/>
    <w:rsid w:val="00BB008B"/>
    <w:rsid w:val="00BB1082"/>
    <w:rsid w:val="00BB1622"/>
    <w:rsid w:val="00BB1FFA"/>
    <w:rsid w:val="00BB23F6"/>
    <w:rsid w:val="00BB29AD"/>
    <w:rsid w:val="00BB2D72"/>
    <w:rsid w:val="00BB4104"/>
    <w:rsid w:val="00BB57BE"/>
    <w:rsid w:val="00BB5F4F"/>
    <w:rsid w:val="00BB66A1"/>
    <w:rsid w:val="00BB66F3"/>
    <w:rsid w:val="00BB6D8B"/>
    <w:rsid w:val="00BB6DC2"/>
    <w:rsid w:val="00BB71A0"/>
    <w:rsid w:val="00BB76EC"/>
    <w:rsid w:val="00BB7C57"/>
    <w:rsid w:val="00BC03D4"/>
    <w:rsid w:val="00BC0C52"/>
    <w:rsid w:val="00BC0D04"/>
    <w:rsid w:val="00BC0E2D"/>
    <w:rsid w:val="00BC1425"/>
    <w:rsid w:val="00BC1A8E"/>
    <w:rsid w:val="00BC1D77"/>
    <w:rsid w:val="00BC2488"/>
    <w:rsid w:val="00BC2601"/>
    <w:rsid w:val="00BC2691"/>
    <w:rsid w:val="00BC3ED9"/>
    <w:rsid w:val="00BC3F6A"/>
    <w:rsid w:val="00BC44B0"/>
    <w:rsid w:val="00BC456E"/>
    <w:rsid w:val="00BC4BE4"/>
    <w:rsid w:val="00BC5C45"/>
    <w:rsid w:val="00BC6995"/>
    <w:rsid w:val="00BC6C27"/>
    <w:rsid w:val="00BD030C"/>
    <w:rsid w:val="00BD0418"/>
    <w:rsid w:val="00BD0A8F"/>
    <w:rsid w:val="00BD0BFD"/>
    <w:rsid w:val="00BD12FF"/>
    <w:rsid w:val="00BD1434"/>
    <w:rsid w:val="00BD1777"/>
    <w:rsid w:val="00BD1934"/>
    <w:rsid w:val="00BD1E78"/>
    <w:rsid w:val="00BD2092"/>
    <w:rsid w:val="00BD20CB"/>
    <w:rsid w:val="00BD2169"/>
    <w:rsid w:val="00BD34A2"/>
    <w:rsid w:val="00BD3653"/>
    <w:rsid w:val="00BD496E"/>
    <w:rsid w:val="00BD4B27"/>
    <w:rsid w:val="00BD4CA6"/>
    <w:rsid w:val="00BD58A5"/>
    <w:rsid w:val="00BD5B35"/>
    <w:rsid w:val="00BD60E2"/>
    <w:rsid w:val="00BD6B4D"/>
    <w:rsid w:val="00BD6FAF"/>
    <w:rsid w:val="00BD71F8"/>
    <w:rsid w:val="00BD72E9"/>
    <w:rsid w:val="00BD7360"/>
    <w:rsid w:val="00BD74CD"/>
    <w:rsid w:val="00BD79E6"/>
    <w:rsid w:val="00BD7E84"/>
    <w:rsid w:val="00BD7EDE"/>
    <w:rsid w:val="00BE0227"/>
    <w:rsid w:val="00BE04A1"/>
    <w:rsid w:val="00BE117D"/>
    <w:rsid w:val="00BE14C0"/>
    <w:rsid w:val="00BE220E"/>
    <w:rsid w:val="00BE236C"/>
    <w:rsid w:val="00BE2BE4"/>
    <w:rsid w:val="00BE2BFB"/>
    <w:rsid w:val="00BE2E83"/>
    <w:rsid w:val="00BE35DD"/>
    <w:rsid w:val="00BE3B3F"/>
    <w:rsid w:val="00BE3E4E"/>
    <w:rsid w:val="00BE4245"/>
    <w:rsid w:val="00BE4FA9"/>
    <w:rsid w:val="00BE57AB"/>
    <w:rsid w:val="00BE6449"/>
    <w:rsid w:val="00BE6633"/>
    <w:rsid w:val="00BE710E"/>
    <w:rsid w:val="00BE7116"/>
    <w:rsid w:val="00BE7434"/>
    <w:rsid w:val="00BE75A4"/>
    <w:rsid w:val="00BE7674"/>
    <w:rsid w:val="00BF0A01"/>
    <w:rsid w:val="00BF1E6B"/>
    <w:rsid w:val="00BF231A"/>
    <w:rsid w:val="00BF2D74"/>
    <w:rsid w:val="00BF35B2"/>
    <w:rsid w:val="00BF3F8D"/>
    <w:rsid w:val="00BF431B"/>
    <w:rsid w:val="00BF5600"/>
    <w:rsid w:val="00BF5B01"/>
    <w:rsid w:val="00BF669F"/>
    <w:rsid w:val="00BF6D5F"/>
    <w:rsid w:val="00BF7319"/>
    <w:rsid w:val="00BF7445"/>
    <w:rsid w:val="00BF779C"/>
    <w:rsid w:val="00BF7B8E"/>
    <w:rsid w:val="00BF7E91"/>
    <w:rsid w:val="00C00566"/>
    <w:rsid w:val="00C00B82"/>
    <w:rsid w:val="00C00F3D"/>
    <w:rsid w:val="00C02AF2"/>
    <w:rsid w:val="00C03036"/>
    <w:rsid w:val="00C03D3C"/>
    <w:rsid w:val="00C03F47"/>
    <w:rsid w:val="00C042EC"/>
    <w:rsid w:val="00C04392"/>
    <w:rsid w:val="00C04422"/>
    <w:rsid w:val="00C058D5"/>
    <w:rsid w:val="00C05DC3"/>
    <w:rsid w:val="00C072D4"/>
    <w:rsid w:val="00C074E5"/>
    <w:rsid w:val="00C07D69"/>
    <w:rsid w:val="00C10B0F"/>
    <w:rsid w:val="00C10D8C"/>
    <w:rsid w:val="00C10F8D"/>
    <w:rsid w:val="00C110C0"/>
    <w:rsid w:val="00C1121F"/>
    <w:rsid w:val="00C1145D"/>
    <w:rsid w:val="00C117EA"/>
    <w:rsid w:val="00C1188C"/>
    <w:rsid w:val="00C118C0"/>
    <w:rsid w:val="00C11BC8"/>
    <w:rsid w:val="00C12BF9"/>
    <w:rsid w:val="00C1327E"/>
    <w:rsid w:val="00C138D2"/>
    <w:rsid w:val="00C1394E"/>
    <w:rsid w:val="00C1442F"/>
    <w:rsid w:val="00C14F4E"/>
    <w:rsid w:val="00C153F0"/>
    <w:rsid w:val="00C154AB"/>
    <w:rsid w:val="00C15E85"/>
    <w:rsid w:val="00C16D7E"/>
    <w:rsid w:val="00C17527"/>
    <w:rsid w:val="00C17E1B"/>
    <w:rsid w:val="00C201B5"/>
    <w:rsid w:val="00C211D9"/>
    <w:rsid w:val="00C2160C"/>
    <w:rsid w:val="00C21962"/>
    <w:rsid w:val="00C21C14"/>
    <w:rsid w:val="00C22E8E"/>
    <w:rsid w:val="00C233F7"/>
    <w:rsid w:val="00C234A9"/>
    <w:rsid w:val="00C237ED"/>
    <w:rsid w:val="00C23D67"/>
    <w:rsid w:val="00C23EAA"/>
    <w:rsid w:val="00C2402E"/>
    <w:rsid w:val="00C24037"/>
    <w:rsid w:val="00C251D1"/>
    <w:rsid w:val="00C26914"/>
    <w:rsid w:val="00C26E16"/>
    <w:rsid w:val="00C2753E"/>
    <w:rsid w:val="00C277B0"/>
    <w:rsid w:val="00C27A40"/>
    <w:rsid w:val="00C27D02"/>
    <w:rsid w:val="00C27D66"/>
    <w:rsid w:val="00C304D9"/>
    <w:rsid w:val="00C30F5A"/>
    <w:rsid w:val="00C310EC"/>
    <w:rsid w:val="00C316BA"/>
    <w:rsid w:val="00C31766"/>
    <w:rsid w:val="00C3190D"/>
    <w:rsid w:val="00C31DB3"/>
    <w:rsid w:val="00C31FF7"/>
    <w:rsid w:val="00C32673"/>
    <w:rsid w:val="00C327A2"/>
    <w:rsid w:val="00C32AE3"/>
    <w:rsid w:val="00C32AEC"/>
    <w:rsid w:val="00C337FE"/>
    <w:rsid w:val="00C33BDD"/>
    <w:rsid w:val="00C33EA3"/>
    <w:rsid w:val="00C341A4"/>
    <w:rsid w:val="00C34308"/>
    <w:rsid w:val="00C3477A"/>
    <w:rsid w:val="00C3503E"/>
    <w:rsid w:val="00C35191"/>
    <w:rsid w:val="00C35CA4"/>
    <w:rsid w:val="00C35FAA"/>
    <w:rsid w:val="00C3686B"/>
    <w:rsid w:val="00C36AC8"/>
    <w:rsid w:val="00C36B9A"/>
    <w:rsid w:val="00C36BC1"/>
    <w:rsid w:val="00C37226"/>
    <w:rsid w:val="00C377CE"/>
    <w:rsid w:val="00C40DAF"/>
    <w:rsid w:val="00C41776"/>
    <w:rsid w:val="00C4193B"/>
    <w:rsid w:val="00C41C7E"/>
    <w:rsid w:val="00C41DA0"/>
    <w:rsid w:val="00C42528"/>
    <w:rsid w:val="00C42AF1"/>
    <w:rsid w:val="00C42D93"/>
    <w:rsid w:val="00C44145"/>
    <w:rsid w:val="00C443C0"/>
    <w:rsid w:val="00C443C2"/>
    <w:rsid w:val="00C44A35"/>
    <w:rsid w:val="00C45293"/>
    <w:rsid w:val="00C45680"/>
    <w:rsid w:val="00C462BC"/>
    <w:rsid w:val="00C46765"/>
    <w:rsid w:val="00C467F9"/>
    <w:rsid w:val="00C47375"/>
    <w:rsid w:val="00C52978"/>
    <w:rsid w:val="00C539E7"/>
    <w:rsid w:val="00C53A99"/>
    <w:rsid w:val="00C53D7F"/>
    <w:rsid w:val="00C54430"/>
    <w:rsid w:val="00C55F02"/>
    <w:rsid w:val="00C56CBD"/>
    <w:rsid w:val="00C56DE6"/>
    <w:rsid w:val="00C56E22"/>
    <w:rsid w:val="00C5756D"/>
    <w:rsid w:val="00C60008"/>
    <w:rsid w:val="00C602B6"/>
    <w:rsid w:val="00C606D9"/>
    <w:rsid w:val="00C60A45"/>
    <w:rsid w:val="00C60A90"/>
    <w:rsid w:val="00C60F36"/>
    <w:rsid w:val="00C61261"/>
    <w:rsid w:val="00C61368"/>
    <w:rsid w:val="00C61568"/>
    <w:rsid w:val="00C62D1B"/>
    <w:rsid w:val="00C62DBB"/>
    <w:rsid w:val="00C62F43"/>
    <w:rsid w:val="00C63130"/>
    <w:rsid w:val="00C63D41"/>
    <w:rsid w:val="00C63E24"/>
    <w:rsid w:val="00C63E3A"/>
    <w:rsid w:val="00C63EC1"/>
    <w:rsid w:val="00C64871"/>
    <w:rsid w:val="00C64A0E"/>
    <w:rsid w:val="00C64A76"/>
    <w:rsid w:val="00C65A9B"/>
    <w:rsid w:val="00C65BEA"/>
    <w:rsid w:val="00C65F65"/>
    <w:rsid w:val="00C661E6"/>
    <w:rsid w:val="00C663F0"/>
    <w:rsid w:val="00C666A2"/>
    <w:rsid w:val="00C66ABF"/>
    <w:rsid w:val="00C66B43"/>
    <w:rsid w:val="00C66FDE"/>
    <w:rsid w:val="00C67051"/>
    <w:rsid w:val="00C6748A"/>
    <w:rsid w:val="00C702E1"/>
    <w:rsid w:val="00C70A25"/>
    <w:rsid w:val="00C71CAB"/>
    <w:rsid w:val="00C71D2B"/>
    <w:rsid w:val="00C72013"/>
    <w:rsid w:val="00C7288F"/>
    <w:rsid w:val="00C72F44"/>
    <w:rsid w:val="00C7337B"/>
    <w:rsid w:val="00C733BF"/>
    <w:rsid w:val="00C7389D"/>
    <w:rsid w:val="00C73CFB"/>
    <w:rsid w:val="00C74252"/>
    <w:rsid w:val="00C749A5"/>
    <w:rsid w:val="00C74D27"/>
    <w:rsid w:val="00C75936"/>
    <w:rsid w:val="00C75F02"/>
    <w:rsid w:val="00C77ABB"/>
    <w:rsid w:val="00C77B24"/>
    <w:rsid w:val="00C77BC4"/>
    <w:rsid w:val="00C80235"/>
    <w:rsid w:val="00C80301"/>
    <w:rsid w:val="00C80662"/>
    <w:rsid w:val="00C81553"/>
    <w:rsid w:val="00C82D7D"/>
    <w:rsid w:val="00C831E6"/>
    <w:rsid w:val="00C83372"/>
    <w:rsid w:val="00C845CD"/>
    <w:rsid w:val="00C848BA"/>
    <w:rsid w:val="00C84FE6"/>
    <w:rsid w:val="00C850B6"/>
    <w:rsid w:val="00C85685"/>
    <w:rsid w:val="00C85FDB"/>
    <w:rsid w:val="00C861A9"/>
    <w:rsid w:val="00C868C1"/>
    <w:rsid w:val="00C87764"/>
    <w:rsid w:val="00C905A1"/>
    <w:rsid w:val="00C91074"/>
    <w:rsid w:val="00C9173E"/>
    <w:rsid w:val="00C919B6"/>
    <w:rsid w:val="00C92DCC"/>
    <w:rsid w:val="00C92EA8"/>
    <w:rsid w:val="00C93067"/>
    <w:rsid w:val="00C93C73"/>
    <w:rsid w:val="00C943B9"/>
    <w:rsid w:val="00C946C4"/>
    <w:rsid w:val="00C94C24"/>
    <w:rsid w:val="00C95156"/>
    <w:rsid w:val="00C953E5"/>
    <w:rsid w:val="00C95B07"/>
    <w:rsid w:val="00C95C18"/>
    <w:rsid w:val="00C95E90"/>
    <w:rsid w:val="00C95EA0"/>
    <w:rsid w:val="00C9683A"/>
    <w:rsid w:val="00C96E42"/>
    <w:rsid w:val="00C96FEC"/>
    <w:rsid w:val="00C9713B"/>
    <w:rsid w:val="00CA01FC"/>
    <w:rsid w:val="00CA08D1"/>
    <w:rsid w:val="00CA1246"/>
    <w:rsid w:val="00CA1E11"/>
    <w:rsid w:val="00CA27F9"/>
    <w:rsid w:val="00CA348F"/>
    <w:rsid w:val="00CA3AC9"/>
    <w:rsid w:val="00CA4E88"/>
    <w:rsid w:val="00CA5278"/>
    <w:rsid w:val="00CA544E"/>
    <w:rsid w:val="00CA5D2E"/>
    <w:rsid w:val="00CA6BA8"/>
    <w:rsid w:val="00CA6F17"/>
    <w:rsid w:val="00CA7633"/>
    <w:rsid w:val="00CA7D8B"/>
    <w:rsid w:val="00CA7DB0"/>
    <w:rsid w:val="00CB003D"/>
    <w:rsid w:val="00CB0B15"/>
    <w:rsid w:val="00CB0C77"/>
    <w:rsid w:val="00CB1350"/>
    <w:rsid w:val="00CB1B9D"/>
    <w:rsid w:val="00CB1C3E"/>
    <w:rsid w:val="00CB29CD"/>
    <w:rsid w:val="00CB2E1B"/>
    <w:rsid w:val="00CB35E4"/>
    <w:rsid w:val="00CB3871"/>
    <w:rsid w:val="00CB4AE6"/>
    <w:rsid w:val="00CB4B28"/>
    <w:rsid w:val="00CB5245"/>
    <w:rsid w:val="00CB583B"/>
    <w:rsid w:val="00CB5CD5"/>
    <w:rsid w:val="00CB73B3"/>
    <w:rsid w:val="00CB74B7"/>
    <w:rsid w:val="00CB7C40"/>
    <w:rsid w:val="00CC0289"/>
    <w:rsid w:val="00CC0ADA"/>
    <w:rsid w:val="00CC0ED6"/>
    <w:rsid w:val="00CC0F74"/>
    <w:rsid w:val="00CC14CD"/>
    <w:rsid w:val="00CC161D"/>
    <w:rsid w:val="00CC1CBF"/>
    <w:rsid w:val="00CC1F2B"/>
    <w:rsid w:val="00CC2049"/>
    <w:rsid w:val="00CC2BE7"/>
    <w:rsid w:val="00CC34EF"/>
    <w:rsid w:val="00CC3936"/>
    <w:rsid w:val="00CC42C5"/>
    <w:rsid w:val="00CC4C62"/>
    <w:rsid w:val="00CC5011"/>
    <w:rsid w:val="00CC531C"/>
    <w:rsid w:val="00CC5A4A"/>
    <w:rsid w:val="00CC5CF2"/>
    <w:rsid w:val="00CC5F0F"/>
    <w:rsid w:val="00CC64D4"/>
    <w:rsid w:val="00CC65DF"/>
    <w:rsid w:val="00CC66CF"/>
    <w:rsid w:val="00CC6B7F"/>
    <w:rsid w:val="00CC7942"/>
    <w:rsid w:val="00CC7EEB"/>
    <w:rsid w:val="00CC7F77"/>
    <w:rsid w:val="00CD0666"/>
    <w:rsid w:val="00CD0AE2"/>
    <w:rsid w:val="00CD0B56"/>
    <w:rsid w:val="00CD23B2"/>
    <w:rsid w:val="00CD2B4C"/>
    <w:rsid w:val="00CD33C2"/>
    <w:rsid w:val="00CD3A90"/>
    <w:rsid w:val="00CD3BAC"/>
    <w:rsid w:val="00CD3BB4"/>
    <w:rsid w:val="00CD4223"/>
    <w:rsid w:val="00CD55E2"/>
    <w:rsid w:val="00CD5B35"/>
    <w:rsid w:val="00CD6545"/>
    <w:rsid w:val="00CD6606"/>
    <w:rsid w:val="00CD6869"/>
    <w:rsid w:val="00CD7663"/>
    <w:rsid w:val="00CD7761"/>
    <w:rsid w:val="00CD7B00"/>
    <w:rsid w:val="00CD7D01"/>
    <w:rsid w:val="00CD7E77"/>
    <w:rsid w:val="00CD7EB4"/>
    <w:rsid w:val="00CD7FB6"/>
    <w:rsid w:val="00CE0AC4"/>
    <w:rsid w:val="00CE108F"/>
    <w:rsid w:val="00CE1A2D"/>
    <w:rsid w:val="00CE208A"/>
    <w:rsid w:val="00CE285E"/>
    <w:rsid w:val="00CE2D87"/>
    <w:rsid w:val="00CE2F23"/>
    <w:rsid w:val="00CE33FC"/>
    <w:rsid w:val="00CE4999"/>
    <w:rsid w:val="00CE5266"/>
    <w:rsid w:val="00CE5B96"/>
    <w:rsid w:val="00CE5E50"/>
    <w:rsid w:val="00CE68DC"/>
    <w:rsid w:val="00CE6EE8"/>
    <w:rsid w:val="00CE7282"/>
    <w:rsid w:val="00CE759B"/>
    <w:rsid w:val="00CF013E"/>
    <w:rsid w:val="00CF0162"/>
    <w:rsid w:val="00CF0252"/>
    <w:rsid w:val="00CF033A"/>
    <w:rsid w:val="00CF05B6"/>
    <w:rsid w:val="00CF08F0"/>
    <w:rsid w:val="00CF0A0E"/>
    <w:rsid w:val="00CF17A3"/>
    <w:rsid w:val="00CF1BAF"/>
    <w:rsid w:val="00CF1EB2"/>
    <w:rsid w:val="00CF2CCD"/>
    <w:rsid w:val="00CF315B"/>
    <w:rsid w:val="00CF3402"/>
    <w:rsid w:val="00CF351C"/>
    <w:rsid w:val="00CF370F"/>
    <w:rsid w:val="00CF3D56"/>
    <w:rsid w:val="00CF41EF"/>
    <w:rsid w:val="00CF4769"/>
    <w:rsid w:val="00CF49FF"/>
    <w:rsid w:val="00CF5658"/>
    <w:rsid w:val="00CF56A4"/>
    <w:rsid w:val="00CF5B12"/>
    <w:rsid w:val="00CF5C01"/>
    <w:rsid w:val="00CF5E98"/>
    <w:rsid w:val="00CF66E7"/>
    <w:rsid w:val="00CF676D"/>
    <w:rsid w:val="00CF7220"/>
    <w:rsid w:val="00CF7D45"/>
    <w:rsid w:val="00CF7E11"/>
    <w:rsid w:val="00D00E1B"/>
    <w:rsid w:val="00D00FB6"/>
    <w:rsid w:val="00D012F9"/>
    <w:rsid w:val="00D01AAA"/>
    <w:rsid w:val="00D01E24"/>
    <w:rsid w:val="00D025B9"/>
    <w:rsid w:val="00D026C4"/>
    <w:rsid w:val="00D02938"/>
    <w:rsid w:val="00D02AFD"/>
    <w:rsid w:val="00D02C8F"/>
    <w:rsid w:val="00D02DB5"/>
    <w:rsid w:val="00D039F6"/>
    <w:rsid w:val="00D03B77"/>
    <w:rsid w:val="00D0407D"/>
    <w:rsid w:val="00D0488E"/>
    <w:rsid w:val="00D04998"/>
    <w:rsid w:val="00D04BFB"/>
    <w:rsid w:val="00D04EED"/>
    <w:rsid w:val="00D05260"/>
    <w:rsid w:val="00D052BC"/>
    <w:rsid w:val="00D055C8"/>
    <w:rsid w:val="00D0593E"/>
    <w:rsid w:val="00D05A50"/>
    <w:rsid w:val="00D05A70"/>
    <w:rsid w:val="00D0627D"/>
    <w:rsid w:val="00D067D5"/>
    <w:rsid w:val="00D06FA7"/>
    <w:rsid w:val="00D07048"/>
    <w:rsid w:val="00D0736B"/>
    <w:rsid w:val="00D07D2A"/>
    <w:rsid w:val="00D103A8"/>
    <w:rsid w:val="00D10522"/>
    <w:rsid w:val="00D1270E"/>
    <w:rsid w:val="00D12EC4"/>
    <w:rsid w:val="00D139FE"/>
    <w:rsid w:val="00D13ED6"/>
    <w:rsid w:val="00D13FDB"/>
    <w:rsid w:val="00D144AF"/>
    <w:rsid w:val="00D1473C"/>
    <w:rsid w:val="00D15226"/>
    <w:rsid w:val="00D15F06"/>
    <w:rsid w:val="00D162E2"/>
    <w:rsid w:val="00D16CAC"/>
    <w:rsid w:val="00D177A1"/>
    <w:rsid w:val="00D177D3"/>
    <w:rsid w:val="00D17816"/>
    <w:rsid w:val="00D17ADA"/>
    <w:rsid w:val="00D17D52"/>
    <w:rsid w:val="00D17E1F"/>
    <w:rsid w:val="00D17F67"/>
    <w:rsid w:val="00D20843"/>
    <w:rsid w:val="00D20BB8"/>
    <w:rsid w:val="00D20C57"/>
    <w:rsid w:val="00D21458"/>
    <w:rsid w:val="00D21BC1"/>
    <w:rsid w:val="00D223B8"/>
    <w:rsid w:val="00D22512"/>
    <w:rsid w:val="00D22948"/>
    <w:rsid w:val="00D234FE"/>
    <w:rsid w:val="00D236ED"/>
    <w:rsid w:val="00D23A9D"/>
    <w:rsid w:val="00D23B4D"/>
    <w:rsid w:val="00D23E6C"/>
    <w:rsid w:val="00D23F4A"/>
    <w:rsid w:val="00D242FA"/>
    <w:rsid w:val="00D249B9"/>
    <w:rsid w:val="00D25E53"/>
    <w:rsid w:val="00D262F8"/>
    <w:rsid w:val="00D266A4"/>
    <w:rsid w:val="00D26C8C"/>
    <w:rsid w:val="00D27125"/>
    <w:rsid w:val="00D2770C"/>
    <w:rsid w:val="00D301D7"/>
    <w:rsid w:val="00D30315"/>
    <w:rsid w:val="00D303C3"/>
    <w:rsid w:val="00D30AA6"/>
    <w:rsid w:val="00D310B8"/>
    <w:rsid w:val="00D31177"/>
    <w:rsid w:val="00D3190A"/>
    <w:rsid w:val="00D31953"/>
    <w:rsid w:val="00D32700"/>
    <w:rsid w:val="00D327F1"/>
    <w:rsid w:val="00D32DDD"/>
    <w:rsid w:val="00D33DE6"/>
    <w:rsid w:val="00D33E26"/>
    <w:rsid w:val="00D3422C"/>
    <w:rsid w:val="00D3445C"/>
    <w:rsid w:val="00D34D1B"/>
    <w:rsid w:val="00D3515C"/>
    <w:rsid w:val="00D35537"/>
    <w:rsid w:val="00D35C84"/>
    <w:rsid w:val="00D35C8D"/>
    <w:rsid w:val="00D36D28"/>
    <w:rsid w:val="00D37056"/>
    <w:rsid w:val="00D41F03"/>
    <w:rsid w:val="00D42400"/>
    <w:rsid w:val="00D43890"/>
    <w:rsid w:val="00D44B57"/>
    <w:rsid w:val="00D44DCD"/>
    <w:rsid w:val="00D4556D"/>
    <w:rsid w:val="00D45FC5"/>
    <w:rsid w:val="00D4655D"/>
    <w:rsid w:val="00D47544"/>
    <w:rsid w:val="00D47815"/>
    <w:rsid w:val="00D47983"/>
    <w:rsid w:val="00D47BA4"/>
    <w:rsid w:val="00D47CA4"/>
    <w:rsid w:val="00D47F15"/>
    <w:rsid w:val="00D506FC"/>
    <w:rsid w:val="00D51462"/>
    <w:rsid w:val="00D516B7"/>
    <w:rsid w:val="00D517AC"/>
    <w:rsid w:val="00D51BBA"/>
    <w:rsid w:val="00D52DBE"/>
    <w:rsid w:val="00D535DE"/>
    <w:rsid w:val="00D53722"/>
    <w:rsid w:val="00D539EE"/>
    <w:rsid w:val="00D541B6"/>
    <w:rsid w:val="00D546AF"/>
    <w:rsid w:val="00D54779"/>
    <w:rsid w:val="00D5491C"/>
    <w:rsid w:val="00D54D59"/>
    <w:rsid w:val="00D54E54"/>
    <w:rsid w:val="00D55137"/>
    <w:rsid w:val="00D554C0"/>
    <w:rsid w:val="00D558B3"/>
    <w:rsid w:val="00D56389"/>
    <w:rsid w:val="00D566EB"/>
    <w:rsid w:val="00D567A0"/>
    <w:rsid w:val="00D567F1"/>
    <w:rsid w:val="00D568C6"/>
    <w:rsid w:val="00D56BE5"/>
    <w:rsid w:val="00D57995"/>
    <w:rsid w:val="00D57C26"/>
    <w:rsid w:val="00D57FB0"/>
    <w:rsid w:val="00D602EF"/>
    <w:rsid w:val="00D607D8"/>
    <w:rsid w:val="00D61027"/>
    <w:rsid w:val="00D61782"/>
    <w:rsid w:val="00D619AD"/>
    <w:rsid w:val="00D61AAC"/>
    <w:rsid w:val="00D62068"/>
    <w:rsid w:val="00D6211A"/>
    <w:rsid w:val="00D6226C"/>
    <w:rsid w:val="00D62296"/>
    <w:rsid w:val="00D62721"/>
    <w:rsid w:val="00D62E97"/>
    <w:rsid w:val="00D6313D"/>
    <w:rsid w:val="00D63E4E"/>
    <w:rsid w:val="00D64752"/>
    <w:rsid w:val="00D64FA7"/>
    <w:rsid w:val="00D651DF"/>
    <w:rsid w:val="00D6586B"/>
    <w:rsid w:val="00D65B8C"/>
    <w:rsid w:val="00D670CB"/>
    <w:rsid w:val="00D670DC"/>
    <w:rsid w:val="00D67A2D"/>
    <w:rsid w:val="00D67A6B"/>
    <w:rsid w:val="00D70ABF"/>
    <w:rsid w:val="00D70EC5"/>
    <w:rsid w:val="00D7130E"/>
    <w:rsid w:val="00D723DE"/>
    <w:rsid w:val="00D72E15"/>
    <w:rsid w:val="00D731FF"/>
    <w:rsid w:val="00D73483"/>
    <w:rsid w:val="00D73940"/>
    <w:rsid w:val="00D73E90"/>
    <w:rsid w:val="00D74228"/>
    <w:rsid w:val="00D749FE"/>
    <w:rsid w:val="00D75752"/>
    <w:rsid w:val="00D75860"/>
    <w:rsid w:val="00D75F6B"/>
    <w:rsid w:val="00D76B3C"/>
    <w:rsid w:val="00D76BE4"/>
    <w:rsid w:val="00D77187"/>
    <w:rsid w:val="00D7742D"/>
    <w:rsid w:val="00D7746C"/>
    <w:rsid w:val="00D774FE"/>
    <w:rsid w:val="00D775BC"/>
    <w:rsid w:val="00D80302"/>
    <w:rsid w:val="00D80352"/>
    <w:rsid w:val="00D80400"/>
    <w:rsid w:val="00D807E0"/>
    <w:rsid w:val="00D80DB5"/>
    <w:rsid w:val="00D80E83"/>
    <w:rsid w:val="00D81831"/>
    <w:rsid w:val="00D81B16"/>
    <w:rsid w:val="00D81E9D"/>
    <w:rsid w:val="00D82095"/>
    <w:rsid w:val="00D8241A"/>
    <w:rsid w:val="00D82E09"/>
    <w:rsid w:val="00D832C9"/>
    <w:rsid w:val="00D8330E"/>
    <w:rsid w:val="00D83F4B"/>
    <w:rsid w:val="00D85BAF"/>
    <w:rsid w:val="00D860E6"/>
    <w:rsid w:val="00D86F40"/>
    <w:rsid w:val="00D8746E"/>
    <w:rsid w:val="00D87509"/>
    <w:rsid w:val="00D87C32"/>
    <w:rsid w:val="00D87CC9"/>
    <w:rsid w:val="00D903D6"/>
    <w:rsid w:val="00D91045"/>
    <w:rsid w:val="00D9150C"/>
    <w:rsid w:val="00D91B78"/>
    <w:rsid w:val="00D91C0A"/>
    <w:rsid w:val="00D91C94"/>
    <w:rsid w:val="00D91E96"/>
    <w:rsid w:val="00D921E1"/>
    <w:rsid w:val="00D92F5B"/>
    <w:rsid w:val="00D93BDC"/>
    <w:rsid w:val="00D93FE2"/>
    <w:rsid w:val="00D945F4"/>
    <w:rsid w:val="00D947FA"/>
    <w:rsid w:val="00D94A2C"/>
    <w:rsid w:val="00D95B87"/>
    <w:rsid w:val="00D95F1B"/>
    <w:rsid w:val="00D962DE"/>
    <w:rsid w:val="00D96B2E"/>
    <w:rsid w:val="00DA07D8"/>
    <w:rsid w:val="00DA0A13"/>
    <w:rsid w:val="00DA128F"/>
    <w:rsid w:val="00DA1330"/>
    <w:rsid w:val="00DA2727"/>
    <w:rsid w:val="00DA2D19"/>
    <w:rsid w:val="00DA2E14"/>
    <w:rsid w:val="00DA2F12"/>
    <w:rsid w:val="00DA3876"/>
    <w:rsid w:val="00DA38FB"/>
    <w:rsid w:val="00DA3AE5"/>
    <w:rsid w:val="00DA3FFD"/>
    <w:rsid w:val="00DA42B1"/>
    <w:rsid w:val="00DA4832"/>
    <w:rsid w:val="00DA527E"/>
    <w:rsid w:val="00DA55BD"/>
    <w:rsid w:val="00DA5FDA"/>
    <w:rsid w:val="00DA70FF"/>
    <w:rsid w:val="00DA77F6"/>
    <w:rsid w:val="00DA7DA2"/>
    <w:rsid w:val="00DA7DEE"/>
    <w:rsid w:val="00DA7F13"/>
    <w:rsid w:val="00DB0783"/>
    <w:rsid w:val="00DB0CF9"/>
    <w:rsid w:val="00DB0F57"/>
    <w:rsid w:val="00DB0FB2"/>
    <w:rsid w:val="00DB11B4"/>
    <w:rsid w:val="00DB1668"/>
    <w:rsid w:val="00DB1764"/>
    <w:rsid w:val="00DB1EA3"/>
    <w:rsid w:val="00DB2A4C"/>
    <w:rsid w:val="00DB2D73"/>
    <w:rsid w:val="00DB4197"/>
    <w:rsid w:val="00DB4F13"/>
    <w:rsid w:val="00DB566D"/>
    <w:rsid w:val="00DB5CCE"/>
    <w:rsid w:val="00DB61D0"/>
    <w:rsid w:val="00DB64E7"/>
    <w:rsid w:val="00DB6DA2"/>
    <w:rsid w:val="00DB749B"/>
    <w:rsid w:val="00DC0F3B"/>
    <w:rsid w:val="00DC113C"/>
    <w:rsid w:val="00DC1778"/>
    <w:rsid w:val="00DC21F1"/>
    <w:rsid w:val="00DC2AD1"/>
    <w:rsid w:val="00DC2F14"/>
    <w:rsid w:val="00DC3B72"/>
    <w:rsid w:val="00DC3E52"/>
    <w:rsid w:val="00DC4250"/>
    <w:rsid w:val="00DC451A"/>
    <w:rsid w:val="00DC545D"/>
    <w:rsid w:val="00DC5562"/>
    <w:rsid w:val="00DC57B3"/>
    <w:rsid w:val="00DC5BBD"/>
    <w:rsid w:val="00DC605A"/>
    <w:rsid w:val="00DC6540"/>
    <w:rsid w:val="00DC661B"/>
    <w:rsid w:val="00DC7176"/>
    <w:rsid w:val="00DC7487"/>
    <w:rsid w:val="00DC74BF"/>
    <w:rsid w:val="00DD038C"/>
    <w:rsid w:val="00DD0553"/>
    <w:rsid w:val="00DD0CBC"/>
    <w:rsid w:val="00DD0FA3"/>
    <w:rsid w:val="00DD13DF"/>
    <w:rsid w:val="00DD1591"/>
    <w:rsid w:val="00DD16EA"/>
    <w:rsid w:val="00DD1883"/>
    <w:rsid w:val="00DD1D1C"/>
    <w:rsid w:val="00DD1FB0"/>
    <w:rsid w:val="00DD218C"/>
    <w:rsid w:val="00DD26E7"/>
    <w:rsid w:val="00DD2ED2"/>
    <w:rsid w:val="00DD30BE"/>
    <w:rsid w:val="00DD3108"/>
    <w:rsid w:val="00DD33E2"/>
    <w:rsid w:val="00DD3589"/>
    <w:rsid w:val="00DD35F4"/>
    <w:rsid w:val="00DD3996"/>
    <w:rsid w:val="00DD3DE6"/>
    <w:rsid w:val="00DD53AC"/>
    <w:rsid w:val="00DD5BF5"/>
    <w:rsid w:val="00DD66A7"/>
    <w:rsid w:val="00DD68BF"/>
    <w:rsid w:val="00DD7C8B"/>
    <w:rsid w:val="00DE0283"/>
    <w:rsid w:val="00DE0D16"/>
    <w:rsid w:val="00DE17C7"/>
    <w:rsid w:val="00DE2118"/>
    <w:rsid w:val="00DE26E3"/>
    <w:rsid w:val="00DE2A1F"/>
    <w:rsid w:val="00DE2C81"/>
    <w:rsid w:val="00DE2E20"/>
    <w:rsid w:val="00DE42B3"/>
    <w:rsid w:val="00DE4918"/>
    <w:rsid w:val="00DE4FBF"/>
    <w:rsid w:val="00DE506F"/>
    <w:rsid w:val="00DE52C2"/>
    <w:rsid w:val="00DE5463"/>
    <w:rsid w:val="00DE5A34"/>
    <w:rsid w:val="00DE6136"/>
    <w:rsid w:val="00DE69DF"/>
    <w:rsid w:val="00DE6E29"/>
    <w:rsid w:val="00DE6FC6"/>
    <w:rsid w:val="00DE7127"/>
    <w:rsid w:val="00DF0000"/>
    <w:rsid w:val="00DF033F"/>
    <w:rsid w:val="00DF0839"/>
    <w:rsid w:val="00DF0980"/>
    <w:rsid w:val="00DF0BB4"/>
    <w:rsid w:val="00DF0D6A"/>
    <w:rsid w:val="00DF0D77"/>
    <w:rsid w:val="00DF1825"/>
    <w:rsid w:val="00DF1AFE"/>
    <w:rsid w:val="00DF246C"/>
    <w:rsid w:val="00DF293C"/>
    <w:rsid w:val="00DF2EA6"/>
    <w:rsid w:val="00DF32D4"/>
    <w:rsid w:val="00DF343F"/>
    <w:rsid w:val="00DF3471"/>
    <w:rsid w:val="00DF3B7D"/>
    <w:rsid w:val="00DF441B"/>
    <w:rsid w:val="00DF464E"/>
    <w:rsid w:val="00DF4C64"/>
    <w:rsid w:val="00DF4D52"/>
    <w:rsid w:val="00DF4E2B"/>
    <w:rsid w:val="00DF5963"/>
    <w:rsid w:val="00DF61F4"/>
    <w:rsid w:val="00DF6276"/>
    <w:rsid w:val="00DF65BA"/>
    <w:rsid w:val="00DF68B2"/>
    <w:rsid w:val="00DF6B40"/>
    <w:rsid w:val="00DF7EB4"/>
    <w:rsid w:val="00E00688"/>
    <w:rsid w:val="00E01931"/>
    <w:rsid w:val="00E01B27"/>
    <w:rsid w:val="00E02562"/>
    <w:rsid w:val="00E027EE"/>
    <w:rsid w:val="00E029CF"/>
    <w:rsid w:val="00E029D1"/>
    <w:rsid w:val="00E02A1C"/>
    <w:rsid w:val="00E02B72"/>
    <w:rsid w:val="00E030A9"/>
    <w:rsid w:val="00E038ED"/>
    <w:rsid w:val="00E03E00"/>
    <w:rsid w:val="00E03EBA"/>
    <w:rsid w:val="00E04958"/>
    <w:rsid w:val="00E051FA"/>
    <w:rsid w:val="00E0556E"/>
    <w:rsid w:val="00E06C57"/>
    <w:rsid w:val="00E07391"/>
    <w:rsid w:val="00E10A11"/>
    <w:rsid w:val="00E112BC"/>
    <w:rsid w:val="00E11375"/>
    <w:rsid w:val="00E117D8"/>
    <w:rsid w:val="00E11D3D"/>
    <w:rsid w:val="00E11D9C"/>
    <w:rsid w:val="00E12355"/>
    <w:rsid w:val="00E12CF5"/>
    <w:rsid w:val="00E12D53"/>
    <w:rsid w:val="00E1306C"/>
    <w:rsid w:val="00E134CD"/>
    <w:rsid w:val="00E13A55"/>
    <w:rsid w:val="00E13DFF"/>
    <w:rsid w:val="00E163DD"/>
    <w:rsid w:val="00E164AA"/>
    <w:rsid w:val="00E167DF"/>
    <w:rsid w:val="00E1754B"/>
    <w:rsid w:val="00E17A45"/>
    <w:rsid w:val="00E17CB7"/>
    <w:rsid w:val="00E20045"/>
    <w:rsid w:val="00E20479"/>
    <w:rsid w:val="00E20B29"/>
    <w:rsid w:val="00E20E50"/>
    <w:rsid w:val="00E217C5"/>
    <w:rsid w:val="00E21B76"/>
    <w:rsid w:val="00E2226A"/>
    <w:rsid w:val="00E22729"/>
    <w:rsid w:val="00E22D50"/>
    <w:rsid w:val="00E23789"/>
    <w:rsid w:val="00E238A3"/>
    <w:rsid w:val="00E2396E"/>
    <w:rsid w:val="00E23B0F"/>
    <w:rsid w:val="00E23D85"/>
    <w:rsid w:val="00E23FD5"/>
    <w:rsid w:val="00E240AA"/>
    <w:rsid w:val="00E247BC"/>
    <w:rsid w:val="00E24945"/>
    <w:rsid w:val="00E24AD1"/>
    <w:rsid w:val="00E24B7F"/>
    <w:rsid w:val="00E24E08"/>
    <w:rsid w:val="00E25285"/>
    <w:rsid w:val="00E253A9"/>
    <w:rsid w:val="00E25FFF"/>
    <w:rsid w:val="00E26095"/>
    <w:rsid w:val="00E2610A"/>
    <w:rsid w:val="00E2630E"/>
    <w:rsid w:val="00E26AE0"/>
    <w:rsid w:val="00E27775"/>
    <w:rsid w:val="00E27CF4"/>
    <w:rsid w:val="00E27FE0"/>
    <w:rsid w:val="00E302E3"/>
    <w:rsid w:val="00E3048E"/>
    <w:rsid w:val="00E3058C"/>
    <w:rsid w:val="00E30C1C"/>
    <w:rsid w:val="00E3120A"/>
    <w:rsid w:val="00E31A67"/>
    <w:rsid w:val="00E31DEE"/>
    <w:rsid w:val="00E31E3D"/>
    <w:rsid w:val="00E3236B"/>
    <w:rsid w:val="00E32709"/>
    <w:rsid w:val="00E32719"/>
    <w:rsid w:val="00E3281C"/>
    <w:rsid w:val="00E32E4F"/>
    <w:rsid w:val="00E33488"/>
    <w:rsid w:val="00E343FD"/>
    <w:rsid w:val="00E348EB"/>
    <w:rsid w:val="00E34B49"/>
    <w:rsid w:val="00E34C40"/>
    <w:rsid w:val="00E34F0A"/>
    <w:rsid w:val="00E35AF2"/>
    <w:rsid w:val="00E36564"/>
    <w:rsid w:val="00E36602"/>
    <w:rsid w:val="00E36B58"/>
    <w:rsid w:val="00E36DA2"/>
    <w:rsid w:val="00E36FD7"/>
    <w:rsid w:val="00E37A80"/>
    <w:rsid w:val="00E37E36"/>
    <w:rsid w:val="00E4075D"/>
    <w:rsid w:val="00E40EF4"/>
    <w:rsid w:val="00E41040"/>
    <w:rsid w:val="00E41BDB"/>
    <w:rsid w:val="00E41DE5"/>
    <w:rsid w:val="00E43175"/>
    <w:rsid w:val="00E4320D"/>
    <w:rsid w:val="00E434BF"/>
    <w:rsid w:val="00E437A9"/>
    <w:rsid w:val="00E44194"/>
    <w:rsid w:val="00E4446D"/>
    <w:rsid w:val="00E448CD"/>
    <w:rsid w:val="00E45141"/>
    <w:rsid w:val="00E45543"/>
    <w:rsid w:val="00E458BF"/>
    <w:rsid w:val="00E47BFB"/>
    <w:rsid w:val="00E47F80"/>
    <w:rsid w:val="00E50596"/>
    <w:rsid w:val="00E506E3"/>
    <w:rsid w:val="00E5112E"/>
    <w:rsid w:val="00E51133"/>
    <w:rsid w:val="00E513DA"/>
    <w:rsid w:val="00E520AC"/>
    <w:rsid w:val="00E52B54"/>
    <w:rsid w:val="00E531D7"/>
    <w:rsid w:val="00E53778"/>
    <w:rsid w:val="00E53B69"/>
    <w:rsid w:val="00E54027"/>
    <w:rsid w:val="00E54572"/>
    <w:rsid w:val="00E54934"/>
    <w:rsid w:val="00E56043"/>
    <w:rsid w:val="00E5644F"/>
    <w:rsid w:val="00E56E94"/>
    <w:rsid w:val="00E60277"/>
    <w:rsid w:val="00E60C97"/>
    <w:rsid w:val="00E60CAE"/>
    <w:rsid w:val="00E6107F"/>
    <w:rsid w:val="00E61A64"/>
    <w:rsid w:val="00E61E2A"/>
    <w:rsid w:val="00E626D7"/>
    <w:rsid w:val="00E62CBD"/>
    <w:rsid w:val="00E62F07"/>
    <w:rsid w:val="00E632F7"/>
    <w:rsid w:val="00E6367B"/>
    <w:rsid w:val="00E64CE6"/>
    <w:rsid w:val="00E64FD7"/>
    <w:rsid w:val="00E65171"/>
    <w:rsid w:val="00E65834"/>
    <w:rsid w:val="00E65B10"/>
    <w:rsid w:val="00E65CCF"/>
    <w:rsid w:val="00E66241"/>
    <w:rsid w:val="00E6627A"/>
    <w:rsid w:val="00E667E9"/>
    <w:rsid w:val="00E668FA"/>
    <w:rsid w:val="00E66965"/>
    <w:rsid w:val="00E67187"/>
    <w:rsid w:val="00E70510"/>
    <w:rsid w:val="00E70801"/>
    <w:rsid w:val="00E70DE8"/>
    <w:rsid w:val="00E71459"/>
    <w:rsid w:val="00E716BD"/>
    <w:rsid w:val="00E7173A"/>
    <w:rsid w:val="00E72AE3"/>
    <w:rsid w:val="00E72DCB"/>
    <w:rsid w:val="00E72DCC"/>
    <w:rsid w:val="00E72FBD"/>
    <w:rsid w:val="00E73B06"/>
    <w:rsid w:val="00E73C37"/>
    <w:rsid w:val="00E741B1"/>
    <w:rsid w:val="00E743AF"/>
    <w:rsid w:val="00E7507C"/>
    <w:rsid w:val="00E75241"/>
    <w:rsid w:val="00E754A5"/>
    <w:rsid w:val="00E760F3"/>
    <w:rsid w:val="00E76352"/>
    <w:rsid w:val="00E7654D"/>
    <w:rsid w:val="00E77C42"/>
    <w:rsid w:val="00E77ECD"/>
    <w:rsid w:val="00E808E8"/>
    <w:rsid w:val="00E80DE1"/>
    <w:rsid w:val="00E80EF3"/>
    <w:rsid w:val="00E81042"/>
    <w:rsid w:val="00E81192"/>
    <w:rsid w:val="00E813D5"/>
    <w:rsid w:val="00E8156E"/>
    <w:rsid w:val="00E81F41"/>
    <w:rsid w:val="00E826C7"/>
    <w:rsid w:val="00E82A8D"/>
    <w:rsid w:val="00E8359E"/>
    <w:rsid w:val="00E83EEF"/>
    <w:rsid w:val="00E845DB"/>
    <w:rsid w:val="00E84E2B"/>
    <w:rsid w:val="00E86056"/>
    <w:rsid w:val="00E865B1"/>
    <w:rsid w:val="00E8773A"/>
    <w:rsid w:val="00E87E8F"/>
    <w:rsid w:val="00E90240"/>
    <w:rsid w:val="00E909D7"/>
    <w:rsid w:val="00E90A5B"/>
    <w:rsid w:val="00E90F31"/>
    <w:rsid w:val="00E910FD"/>
    <w:rsid w:val="00E91761"/>
    <w:rsid w:val="00E917FB"/>
    <w:rsid w:val="00E920B0"/>
    <w:rsid w:val="00E9216C"/>
    <w:rsid w:val="00E924E2"/>
    <w:rsid w:val="00E928BF"/>
    <w:rsid w:val="00E92CCA"/>
    <w:rsid w:val="00E9381E"/>
    <w:rsid w:val="00E93C86"/>
    <w:rsid w:val="00E93DE7"/>
    <w:rsid w:val="00E93EC0"/>
    <w:rsid w:val="00E93FAA"/>
    <w:rsid w:val="00E93FD2"/>
    <w:rsid w:val="00E94745"/>
    <w:rsid w:val="00E94870"/>
    <w:rsid w:val="00E94AF2"/>
    <w:rsid w:val="00E95137"/>
    <w:rsid w:val="00E953C6"/>
    <w:rsid w:val="00E95EF8"/>
    <w:rsid w:val="00E965BC"/>
    <w:rsid w:val="00E9722C"/>
    <w:rsid w:val="00EA021A"/>
    <w:rsid w:val="00EA06E5"/>
    <w:rsid w:val="00EA0AD7"/>
    <w:rsid w:val="00EA162D"/>
    <w:rsid w:val="00EA1D71"/>
    <w:rsid w:val="00EA27DC"/>
    <w:rsid w:val="00EA2829"/>
    <w:rsid w:val="00EA33E7"/>
    <w:rsid w:val="00EA4B8B"/>
    <w:rsid w:val="00EA4DFE"/>
    <w:rsid w:val="00EA5230"/>
    <w:rsid w:val="00EA6640"/>
    <w:rsid w:val="00EA719B"/>
    <w:rsid w:val="00EA7601"/>
    <w:rsid w:val="00EA7732"/>
    <w:rsid w:val="00EA7B33"/>
    <w:rsid w:val="00EA7C21"/>
    <w:rsid w:val="00EB06FC"/>
    <w:rsid w:val="00EB0B6F"/>
    <w:rsid w:val="00EB0BA8"/>
    <w:rsid w:val="00EB0CA7"/>
    <w:rsid w:val="00EB0E4E"/>
    <w:rsid w:val="00EB13B0"/>
    <w:rsid w:val="00EB1F0A"/>
    <w:rsid w:val="00EB2639"/>
    <w:rsid w:val="00EB2D9C"/>
    <w:rsid w:val="00EB312F"/>
    <w:rsid w:val="00EB3DB6"/>
    <w:rsid w:val="00EB3E38"/>
    <w:rsid w:val="00EB4029"/>
    <w:rsid w:val="00EB4B6D"/>
    <w:rsid w:val="00EB5F62"/>
    <w:rsid w:val="00EB6596"/>
    <w:rsid w:val="00EB6CA3"/>
    <w:rsid w:val="00EB73DB"/>
    <w:rsid w:val="00EB7463"/>
    <w:rsid w:val="00EB7901"/>
    <w:rsid w:val="00EC0A59"/>
    <w:rsid w:val="00EC0E45"/>
    <w:rsid w:val="00EC1058"/>
    <w:rsid w:val="00EC1772"/>
    <w:rsid w:val="00EC1879"/>
    <w:rsid w:val="00EC22C2"/>
    <w:rsid w:val="00EC28DF"/>
    <w:rsid w:val="00EC2E87"/>
    <w:rsid w:val="00EC300E"/>
    <w:rsid w:val="00EC3141"/>
    <w:rsid w:val="00EC350D"/>
    <w:rsid w:val="00EC3703"/>
    <w:rsid w:val="00EC4347"/>
    <w:rsid w:val="00EC4A89"/>
    <w:rsid w:val="00EC4E8B"/>
    <w:rsid w:val="00EC50D0"/>
    <w:rsid w:val="00EC5651"/>
    <w:rsid w:val="00EC56DD"/>
    <w:rsid w:val="00EC617D"/>
    <w:rsid w:val="00EC6787"/>
    <w:rsid w:val="00EC6C74"/>
    <w:rsid w:val="00EC7001"/>
    <w:rsid w:val="00EC7FF1"/>
    <w:rsid w:val="00ED0414"/>
    <w:rsid w:val="00ED0A3E"/>
    <w:rsid w:val="00ED0B42"/>
    <w:rsid w:val="00ED0C85"/>
    <w:rsid w:val="00ED10F1"/>
    <w:rsid w:val="00ED1C82"/>
    <w:rsid w:val="00ED203E"/>
    <w:rsid w:val="00ED2121"/>
    <w:rsid w:val="00ED2407"/>
    <w:rsid w:val="00ED268A"/>
    <w:rsid w:val="00ED28FC"/>
    <w:rsid w:val="00ED2D22"/>
    <w:rsid w:val="00ED2F3D"/>
    <w:rsid w:val="00ED313B"/>
    <w:rsid w:val="00ED3752"/>
    <w:rsid w:val="00ED3C3B"/>
    <w:rsid w:val="00ED3ECD"/>
    <w:rsid w:val="00ED49BB"/>
    <w:rsid w:val="00ED544B"/>
    <w:rsid w:val="00ED563A"/>
    <w:rsid w:val="00ED574D"/>
    <w:rsid w:val="00ED5933"/>
    <w:rsid w:val="00ED59AD"/>
    <w:rsid w:val="00ED62F8"/>
    <w:rsid w:val="00ED66E8"/>
    <w:rsid w:val="00ED6AD0"/>
    <w:rsid w:val="00ED6FE3"/>
    <w:rsid w:val="00ED74E4"/>
    <w:rsid w:val="00ED7D80"/>
    <w:rsid w:val="00EE0835"/>
    <w:rsid w:val="00EE147D"/>
    <w:rsid w:val="00EE21B1"/>
    <w:rsid w:val="00EE30A2"/>
    <w:rsid w:val="00EE3155"/>
    <w:rsid w:val="00EE31F8"/>
    <w:rsid w:val="00EE331B"/>
    <w:rsid w:val="00EE33F8"/>
    <w:rsid w:val="00EE37B6"/>
    <w:rsid w:val="00EE3A71"/>
    <w:rsid w:val="00EE44ED"/>
    <w:rsid w:val="00EE4565"/>
    <w:rsid w:val="00EE45CF"/>
    <w:rsid w:val="00EE5092"/>
    <w:rsid w:val="00EE5246"/>
    <w:rsid w:val="00EE5B33"/>
    <w:rsid w:val="00EE5B67"/>
    <w:rsid w:val="00EE5C47"/>
    <w:rsid w:val="00EE6199"/>
    <w:rsid w:val="00EE7CA8"/>
    <w:rsid w:val="00EF001C"/>
    <w:rsid w:val="00EF060E"/>
    <w:rsid w:val="00EF086A"/>
    <w:rsid w:val="00EF09C3"/>
    <w:rsid w:val="00EF118D"/>
    <w:rsid w:val="00EF13EC"/>
    <w:rsid w:val="00EF1B17"/>
    <w:rsid w:val="00EF2541"/>
    <w:rsid w:val="00EF2D97"/>
    <w:rsid w:val="00EF325F"/>
    <w:rsid w:val="00EF3ED5"/>
    <w:rsid w:val="00EF420E"/>
    <w:rsid w:val="00EF516A"/>
    <w:rsid w:val="00EF5A19"/>
    <w:rsid w:val="00EF61C2"/>
    <w:rsid w:val="00EF6D71"/>
    <w:rsid w:val="00EF6E60"/>
    <w:rsid w:val="00EF7A50"/>
    <w:rsid w:val="00F001A8"/>
    <w:rsid w:val="00F00253"/>
    <w:rsid w:val="00F00732"/>
    <w:rsid w:val="00F00A47"/>
    <w:rsid w:val="00F010CD"/>
    <w:rsid w:val="00F01116"/>
    <w:rsid w:val="00F012FA"/>
    <w:rsid w:val="00F015B7"/>
    <w:rsid w:val="00F01A02"/>
    <w:rsid w:val="00F020A5"/>
    <w:rsid w:val="00F0237C"/>
    <w:rsid w:val="00F02DA1"/>
    <w:rsid w:val="00F03299"/>
    <w:rsid w:val="00F037BA"/>
    <w:rsid w:val="00F03A79"/>
    <w:rsid w:val="00F03C3D"/>
    <w:rsid w:val="00F03D64"/>
    <w:rsid w:val="00F04C4B"/>
    <w:rsid w:val="00F0549D"/>
    <w:rsid w:val="00F05745"/>
    <w:rsid w:val="00F057D1"/>
    <w:rsid w:val="00F0599E"/>
    <w:rsid w:val="00F0654E"/>
    <w:rsid w:val="00F06DF3"/>
    <w:rsid w:val="00F06FDE"/>
    <w:rsid w:val="00F07301"/>
    <w:rsid w:val="00F0764D"/>
    <w:rsid w:val="00F078DE"/>
    <w:rsid w:val="00F07B20"/>
    <w:rsid w:val="00F07FB4"/>
    <w:rsid w:val="00F103EE"/>
    <w:rsid w:val="00F105D5"/>
    <w:rsid w:val="00F10E11"/>
    <w:rsid w:val="00F110DF"/>
    <w:rsid w:val="00F11CC3"/>
    <w:rsid w:val="00F12929"/>
    <w:rsid w:val="00F12AF2"/>
    <w:rsid w:val="00F12D0E"/>
    <w:rsid w:val="00F12FC9"/>
    <w:rsid w:val="00F13629"/>
    <w:rsid w:val="00F13D47"/>
    <w:rsid w:val="00F13D84"/>
    <w:rsid w:val="00F14062"/>
    <w:rsid w:val="00F14260"/>
    <w:rsid w:val="00F142AC"/>
    <w:rsid w:val="00F14801"/>
    <w:rsid w:val="00F14997"/>
    <w:rsid w:val="00F15B51"/>
    <w:rsid w:val="00F15BCA"/>
    <w:rsid w:val="00F15CDF"/>
    <w:rsid w:val="00F15E5D"/>
    <w:rsid w:val="00F1699D"/>
    <w:rsid w:val="00F16E84"/>
    <w:rsid w:val="00F17768"/>
    <w:rsid w:val="00F1785D"/>
    <w:rsid w:val="00F178F1"/>
    <w:rsid w:val="00F1796E"/>
    <w:rsid w:val="00F17A7F"/>
    <w:rsid w:val="00F201FD"/>
    <w:rsid w:val="00F2044C"/>
    <w:rsid w:val="00F20807"/>
    <w:rsid w:val="00F20F6C"/>
    <w:rsid w:val="00F2148E"/>
    <w:rsid w:val="00F222A6"/>
    <w:rsid w:val="00F2276E"/>
    <w:rsid w:val="00F22DBF"/>
    <w:rsid w:val="00F232A4"/>
    <w:rsid w:val="00F23CDC"/>
    <w:rsid w:val="00F250A2"/>
    <w:rsid w:val="00F259B6"/>
    <w:rsid w:val="00F262B1"/>
    <w:rsid w:val="00F268A8"/>
    <w:rsid w:val="00F27133"/>
    <w:rsid w:val="00F2780B"/>
    <w:rsid w:val="00F27F43"/>
    <w:rsid w:val="00F30000"/>
    <w:rsid w:val="00F308F0"/>
    <w:rsid w:val="00F313F0"/>
    <w:rsid w:val="00F31573"/>
    <w:rsid w:val="00F319A9"/>
    <w:rsid w:val="00F31EB3"/>
    <w:rsid w:val="00F3235C"/>
    <w:rsid w:val="00F323FD"/>
    <w:rsid w:val="00F3280E"/>
    <w:rsid w:val="00F32C72"/>
    <w:rsid w:val="00F32E86"/>
    <w:rsid w:val="00F33C8C"/>
    <w:rsid w:val="00F34DDB"/>
    <w:rsid w:val="00F35C5B"/>
    <w:rsid w:val="00F35E20"/>
    <w:rsid w:val="00F365A1"/>
    <w:rsid w:val="00F36A0B"/>
    <w:rsid w:val="00F36A0D"/>
    <w:rsid w:val="00F3703D"/>
    <w:rsid w:val="00F376B8"/>
    <w:rsid w:val="00F3774D"/>
    <w:rsid w:val="00F40AB9"/>
    <w:rsid w:val="00F40BB2"/>
    <w:rsid w:val="00F40CC6"/>
    <w:rsid w:val="00F413E2"/>
    <w:rsid w:val="00F41C3E"/>
    <w:rsid w:val="00F42450"/>
    <w:rsid w:val="00F4273B"/>
    <w:rsid w:val="00F42BFA"/>
    <w:rsid w:val="00F434FA"/>
    <w:rsid w:val="00F43593"/>
    <w:rsid w:val="00F4359D"/>
    <w:rsid w:val="00F43AC4"/>
    <w:rsid w:val="00F450C6"/>
    <w:rsid w:val="00F45DCA"/>
    <w:rsid w:val="00F46C61"/>
    <w:rsid w:val="00F46CDD"/>
    <w:rsid w:val="00F5018C"/>
    <w:rsid w:val="00F50A69"/>
    <w:rsid w:val="00F50AE2"/>
    <w:rsid w:val="00F50CDD"/>
    <w:rsid w:val="00F50DB7"/>
    <w:rsid w:val="00F50DFB"/>
    <w:rsid w:val="00F5132D"/>
    <w:rsid w:val="00F51B80"/>
    <w:rsid w:val="00F51BA8"/>
    <w:rsid w:val="00F51CAD"/>
    <w:rsid w:val="00F52B07"/>
    <w:rsid w:val="00F52C9A"/>
    <w:rsid w:val="00F52D24"/>
    <w:rsid w:val="00F53AC0"/>
    <w:rsid w:val="00F541F9"/>
    <w:rsid w:val="00F546D8"/>
    <w:rsid w:val="00F54A60"/>
    <w:rsid w:val="00F554F7"/>
    <w:rsid w:val="00F5651B"/>
    <w:rsid w:val="00F56674"/>
    <w:rsid w:val="00F5709A"/>
    <w:rsid w:val="00F5741F"/>
    <w:rsid w:val="00F5772E"/>
    <w:rsid w:val="00F6096C"/>
    <w:rsid w:val="00F60A22"/>
    <w:rsid w:val="00F6221C"/>
    <w:rsid w:val="00F62B9A"/>
    <w:rsid w:val="00F62CB3"/>
    <w:rsid w:val="00F62D9B"/>
    <w:rsid w:val="00F63CF2"/>
    <w:rsid w:val="00F63FEB"/>
    <w:rsid w:val="00F64234"/>
    <w:rsid w:val="00F64846"/>
    <w:rsid w:val="00F648A9"/>
    <w:rsid w:val="00F64C6E"/>
    <w:rsid w:val="00F6516A"/>
    <w:rsid w:val="00F657E1"/>
    <w:rsid w:val="00F663E9"/>
    <w:rsid w:val="00F703D5"/>
    <w:rsid w:val="00F705EF"/>
    <w:rsid w:val="00F71728"/>
    <w:rsid w:val="00F71B80"/>
    <w:rsid w:val="00F72314"/>
    <w:rsid w:val="00F727F6"/>
    <w:rsid w:val="00F72ED9"/>
    <w:rsid w:val="00F7482A"/>
    <w:rsid w:val="00F74F84"/>
    <w:rsid w:val="00F751A5"/>
    <w:rsid w:val="00F7569E"/>
    <w:rsid w:val="00F756AF"/>
    <w:rsid w:val="00F75AAD"/>
    <w:rsid w:val="00F75FE0"/>
    <w:rsid w:val="00F76437"/>
    <w:rsid w:val="00F76496"/>
    <w:rsid w:val="00F76779"/>
    <w:rsid w:val="00F767E6"/>
    <w:rsid w:val="00F76B7F"/>
    <w:rsid w:val="00F805B0"/>
    <w:rsid w:val="00F815B5"/>
    <w:rsid w:val="00F81D1E"/>
    <w:rsid w:val="00F81DC3"/>
    <w:rsid w:val="00F81E9A"/>
    <w:rsid w:val="00F82142"/>
    <w:rsid w:val="00F83082"/>
    <w:rsid w:val="00F83A37"/>
    <w:rsid w:val="00F83CC1"/>
    <w:rsid w:val="00F8429C"/>
    <w:rsid w:val="00F852C0"/>
    <w:rsid w:val="00F8555D"/>
    <w:rsid w:val="00F85681"/>
    <w:rsid w:val="00F85D75"/>
    <w:rsid w:val="00F86ED0"/>
    <w:rsid w:val="00F87370"/>
    <w:rsid w:val="00F877F5"/>
    <w:rsid w:val="00F87920"/>
    <w:rsid w:val="00F8792D"/>
    <w:rsid w:val="00F904CF"/>
    <w:rsid w:val="00F90704"/>
    <w:rsid w:val="00F90713"/>
    <w:rsid w:val="00F90FA2"/>
    <w:rsid w:val="00F91803"/>
    <w:rsid w:val="00F919A3"/>
    <w:rsid w:val="00F919F7"/>
    <w:rsid w:val="00F926E9"/>
    <w:rsid w:val="00F92FEE"/>
    <w:rsid w:val="00F9398C"/>
    <w:rsid w:val="00F94144"/>
    <w:rsid w:val="00F95916"/>
    <w:rsid w:val="00F96ED5"/>
    <w:rsid w:val="00F973BB"/>
    <w:rsid w:val="00F97622"/>
    <w:rsid w:val="00F97DDA"/>
    <w:rsid w:val="00FA1211"/>
    <w:rsid w:val="00FA12D1"/>
    <w:rsid w:val="00FA16BF"/>
    <w:rsid w:val="00FA176C"/>
    <w:rsid w:val="00FA1D68"/>
    <w:rsid w:val="00FA1E71"/>
    <w:rsid w:val="00FA291D"/>
    <w:rsid w:val="00FA2EEC"/>
    <w:rsid w:val="00FA3480"/>
    <w:rsid w:val="00FA4081"/>
    <w:rsid w:val="00FA4733"/>
    <w:rsid w:val="00FA4956"/>
    <w:rsid w:val="00FA66CE"/>
    <w:rsid w:val="00FA728A"/>
    <w:rsid w:val="00FA742C"/>
    <w:rsid w:val="00FA7DF4"/>
    <w:rsid w:val="00FB048B"/>
    <w:rsid w:val="00FB0B3D"/>
    <w:rsid w:val="00FB0F42"/>
    <w:rsid w:val="00FB1926"/>
    <w:rsid w:val="00FB1B79"/>
    <w:rsid w:val="00FB23D1"/>
    <w:rsid w:val="00FB2DD3"/>
    <w:rsid w:val="00FB3784"/>
    <w:rsid w:val="00FB37BA"/>
    <w:rsid w:val="00FB39A8"/>
    <w:rsid w:val="00FB3AEA"/>
    <w:rsid w:val="00FB3E0B"/>
    <w:rsid w:val="00FB4002"/>
    <w:rsid w:val="00FB4CBC"/>
    <w:rsid w:val="00FB4CC8"/>
    <w:rsid w:val="00FB58F3"/>
    <w:rsid w:val="00FB5E3E"/>
    <w:rsid w:val="00FB68AF"/>
    <w:rsid w:val="00FB6B33"/>
    <w:rsid w:val="00FC017C"/>
    <w:rsid w:val="00FC05F9"/>
    <w:rsid w:val="00FC0A52"/>
    <w:rsid w:val="00FC0B73"/>
    <w:rsid w:val="00FC0C19"/>
    <w:rsid w:val="00FC1662"/>
    <w:rsid w:val="00FC1F5E"/>
    <w:rsid w:val="00FC1FCC"/>
    <w:rsid w:val="00FC258B"/>
    <w:rsid w:val="00FC272E"/>
    <w:rsid w:val="00FC297B"/>
    <w:rsid w:val="00FC2ADD"/>
    <w:rsid w:val="00FC2C56"/>
    <w:rsid w:val="00FC2FEE"/>
    <w:rsid w:val="00FC3370"/>
    <w:rsid w:val="00FC3830"/>
    <w:rsid w:val="00FC3C5F"/>
    <w:rsid w:val="00FC428F"/>
    <w:rsid w:val="00FC44ED"/>
    <w:rsid w:val="00FC5EA8"/>
    <w:rsid w:val="00FD052A"/>
    <w:rsid w:val="00FD06AE"/>
    <w:rsid w:val="00FD0791"/>
    <w:rsid w:val="00FD105E"/>
    <w:rsid w:val="00FD112F"/>
    <w:rsid w:val="00FD11C8"/>
    <w:rsid w:val="00FD1FBA"/>
    <w:rsid w:val="00FD2036"/>
    <w:rsid w:val="00FD203A"/>
    <w:rsid w:val="00FD328D"/>
    <w:rsid w:val="00FD3345"/>
    <w:rsid w:val="00FD3BE3"/>
    <w:rsid w:val="00FD401D"/>
    <w:rsid w:val="00FD45F4"/>
    <w:rsid w:val="00FD47E6"/>
    <w:rsid w:val="00FD4DBA"/>
    <w:rsid w:val="00FD56E7"/>
    <w:rsid w:val="00FD58C2"/>
    <w:rsid w:val="00FD63A5"/>
    <w:rsid w:val="00FD63CD"/>
    <w:rsid w:val="00FD63F3"/>
    <w:rsid w:val="00FD67EF"/>
    <w:rsid w:val="00FD6A13"/>
    <w:rsid w:val="00FD7347"/>
    <w:rsid w:val="00FE00EE"/>
    <w:rsid w:val="00FE03F7"/>
    <w:rsid w:val="00FE08E5"/>
    <w:rsid w:val="00FE12A7"/>
    <w:rsid w:val="00FE1544"/>
    <w:rsid w:val="00FE1CDF"/>
    <w:rsid w:val="00FE1DAE"/>
    <w:rsid w:val="00FE1E8C"/>
    <w:rsid w:val="00FE209D"/>
    <w:rsid w:val="00FE2295"/>
    <w:rsid w:val="00FE2778"/>
    <w:rsid w:val="00FE2AB1"/>
    <w:rsid w:val="00FE2BF0"/>
    <w:rsid w:val="00FE2E8E"/>
    <w:rsid w:val="00FE346E"/>
    <w:rsid w:val="00FE493C"/>
    <w:rsid w:val="00FE4F53"/>
    <w:rsid w:val="00FE6718"/>
    <w:rsid w:val="00FE68D7"/>
    <w:rsid w:val="00FE6B1D"/>
    <w:rsid w:val="00FE6FB2"/>
    <w:rsid w:val="00FE6FB7"/>
    <w:rsid w:val="00FE76C0"/>
    <w:rsid w:val="00FE7E21"/>
    <w:rsid w:val="00FE7ED9"/>
    <w:rsid w:val="00FF039C"/>
    <w:rsid w:val="00FF0443"/>
    <w:rsid w:val="00FF0464"/>
    <w:rsid w:val="00FF0619"/>
    <w:rsid w:val="00FF08ED"/>
    <w:rsid w:val="00FF1409"/>
    <w:rsid w:val="00FF18E9"/>
    <w:rsid w:val="00FF2387"/>
    <w:rsid w:val="00FF2832"/>
    <w:rsid w:val="00FF2E4A"/>
    <w:rsid w:val="00FF3052"/>
    <w:rsid w:val="00FF3AF8"/>
    <w:rsid w:val="00FF3CF8"/>
    <w:rsid w:val="00FF4483"/>
    <w:rsid w:val="00FF473B"/>
    <w:rsid w:val="00FF56EC"/>
    <w:rsid w:val="00FF5DA7"/>
    <w:rsid w:val="00FF6E0B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A4129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D42"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sz w:val="44"/>
      <w:szCs w:val="44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BE220E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D68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948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A06C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4z1">
    <w:name w:val="WW8Num4z1"/>
    <w:rPr>
      <w:sz w:val="30"/>
    </w:rPr>
  </w:style>
  <w:style w:type="character" w:customStyle="1" w:styleId="WW8Num6z1">
    <w:name w:val="WW8Num6z1"/>
    <w:rPr>
      <w:sz w:val="30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4z1">
    <w:name w:val="WW8Num14z1"/>
    <w:rPr>
      <w:sz w:val="30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21z1">
    <w:name w:val="WW8Num21z1"/>
    <w:rPr>
      <w:sz w:val="30"/>
    </w:rPr>
  </w:style>
  <w:style w:type="character" w:customStyle="1" w:styleId="Char">
    <w:name w:val="批注框文本 Char"/>
    <w:rPr>
      <w:kern w:val="1"/>
      <w:sz w:val="18"/>
      <w:szCs w:val="18"/>
    </w:rPr>
  </w:style>
  <w:style w:type="character" w:customStyle="1" w:styleId="Char0">
    <w:name w:val="页眉 Char"/>
    <w:rPr>
      <w:kern w:val="1"/>
      <w:sz w:val="18"/>
    </w:rPr>
  </w:style>
  <w:style w:type="character" w:customStyle="1" w:styleId="Char1">
    <w:name w:val="页脚 Char"/>
    <w:rPr>
      <w:kern w:val="1"/>
      <w:sz w:val="18"/>
    </w:rPr>
  </w:style>
  <w:style w:type="character" w:customStyle="1" w:styleId="Char2">
    <w:name w:val="正文文本 Char"/>
    <w:rPr>
      <w:bCs/>
      <w:sz w:val="24"/>
    </w:rPr>
  </w:style>
  <w:style w:type="character" w:customStyle="1" w:styleId="Char3">
    <w:name w:val="文档结构图 Char"/>
    <w:rPr>
      <w:rFonts w:ascii="宋体" w:hAnsi="宋体" w:cs="宋体"/>
      <w:kern w:val="1"/>
      <w:sz w:val="18"/>
      <w:szCs w:val="18"/>
    </w:rPr>
  </w:style>
  <w:style w:type="character" w:styleId="a3">
    <w:name w:val="Hyperlink"/>
    <w:rPr>
      <w:color w:val="0000FF"/>
      <w:u w:val="single"/>
    </w:rPr>
  </w:style>
  <w:style w:type="character" w:customStyle="1" w:styleId="HTMLChar">
    <w:name w:val="HTML 预设格式 Char"/>
    <w:uiPriority w:val="99"/>
    <w:rPr>
      <w:rFonts w:ascii="宋体" w:hAnsi="宋体" w:cs="宋体"/>
      <w:sz w:val="24"/>
      <w:szCs w:val="24"/>
    </w:rPr>
  </w:style>
  <w:style w:type="character" w:customStyle="1" w:styleId="1Char">
    <w:name w:val="标题 1 Char"/>
    <w:rPr>
      <w:b/>
      <w:bCs/>
      <w:kern w:val="1"/>
      <w:sz w:val="44"/>
      <w:szCs w:val="44"/>
    </w:rPr>
  </w:style>
  <w:style w:type="character" w:customStyle="1" w:styleId="text">
    <w:name w:val="text"/>
    <w:basedOn w:val="a0"/>
  </w:style>
  <w:style w:type="character" w:customStyle="1" w:styleId="webkit-html-tag">
    <w:name w:val="webkit-html-tag"/>
    <w:basedOn w:val="a0"/>
  </w:style>
  <w:style w:type="character" w:customStyle="1" w:styleId="webkit-html-attribute">
    <w:name w:val="webkit-html-attribute"/>
    <w:basedOn w:val="a0"/>
  </w:style>
  <w:style w:type="character" w:customStyle="1" w:styleId="apple-converted-space">
    <w:name w:val="apple-converted-space"/>
    <w:basedOn w:val="a0"/>
  </w:style>
  <w:style w:type="character" w:customStyle="1" w:styleId="webkit-html-attribute-name">
    <w:name w:val="webkit-html-attribute-name"/>
    <w:basedOn w:val="a0"/>
  </w:style>
  <w:style w:type="character" w:customStyle="1" w:styleId="webkit-html-attribute-value">
    <w:name w:val="webkit-html-attribute-value"/>
    <w:basedOn w:val="a0"/>
  </w:style>
  <w:style w:type="character" w:styleId="a4">
    <w:name w:val="annotation reference"/>
    <w:rPr>
      <w:sz w:val="21"/>
      <w:szCs w:val="21"/>
    </w:rPr>
  </w:style>
  <w:style w:type="character" w:customStyle="1" w:styleId="Char4">
    <w:name w:val="批注文字 Char"/>
    <w:rPr>
      <w:kern w:val="1"/>
      <w:sz w:val="21"/>
    </w:rPr>
  </w:style>
  <w:style w:type="character" w:customStyle="1" w:styleId="Char5">
    <w:name w:val="批注主题 Char"/>
    <w:rPr>
      <w:b/>
      <w:bCs/>
      <w:kern w:val="1"/>
      <w:sz w:val="21"/>
    </w:rPr>
  </w:style>
  <w:style w:type="character" w:customStyle="1" w:styleId="Char6">
    <w:name w:val="无间隔 Char"/>
    <w:rPr>
      <w:kern w:val="1"/>
      <w:sz w:val="21"/>
      <w:lang w:val="en-US" w:eastAsia="ar-SA" w:bidi="ar-SA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al" w:eastAsia="微软雅黑" w:hAnsi="Arial" w:cs="Arial Unicode MS"/>
      <w:sz w:val="28"/>
      <w:szCs w:val="28"/>
    </w:rPr>
  </w:style>
  <w:style w:type="paragraph" w:styleId="a6">
    <w:name w:val="Body Text"/>
    <w:basedOn w:val="a"/>
    <w:pPr>
      <w:widowControl/>
      <w:overflowPunct w:val="0"/>
      <w:autoSpaceDE w:val="0"/>
      <w:spacing w:before="120" w:after="120"/>
      <w:ind w:left="2152" w:right="200"/>
      <w:jc w:val="left"/>
      <w:textAlignment w:val="baseline"/>
    </w:pPr>
    <w:rPr>
      <w:bCs/>
      <w:sz w:val="24"/>
      <w:lang w:val="x-none"/>
    </w:r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目录"/>
    <w:basedOn w:val="a"/>
    <w:pPr>
      <w:suppressLineNumbers/>
    </w:p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lang w:val="x-none"/>
    </w:rPr>
  </w:style>
  <w:style w:type="paragraph" w:styleId="ab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lang w:val="x-none"/>
    </w:rPr>
  </w:style>
  <w:style w:type="paragraph" w:styleId="ac">
    <w:name w:val="Balloon Text"/>
    <w:basedOn w:val="a"/>
    <w:rPr>
      <w:sz w:val="18"/>
      <w:szCs w:val="18"/>
      <w:lang w:val="x-none"/>
    </w:rPr>
  </w:style>
  <w:style w:type="paragraph" w:customStyle="1" w:styleId="ad">
    <w:name w:val="公司名称"/>
    <w:basedOn w:val="a"/>
    <w:pPr>
      <w:widowControl/>
      <w:overflowPunct w:val="0"/>
      <w:autoSpaceDE w:val="0"/>
      <w:jc w:val="center"/>
      <w:textAlignment w:val="baseline"/>
    </w:pPr>
    <w:rPr>
      <w:rFonts w:eastAsia="隶书"/>
      <w:b/>
      <w:bCs/>
      <w:sz w:val="44"/>
    </w:rPr>
  </w:style>
  <w:style w:type="paragraph" w:styleId="ae">
    <w:name w:val="Document Map"/>
    <w:basedOn w:val="a"/>
    <w:rPr>
      <w:rFonts w:ascii="宋体" w:hAnsi="宋体" w:cs="宋体"/>
      <w:sz w:val="18"/>
      <w:szCs w:val="18"/>
      <w:lang w:val="x-none"/>
    </w:rPr>
  </w:style>
  <w:style w:type="paragraph" w:styleId="HTML">
    <w:name w:val="HTML Preformatted"/>
    <w:basedOn w:val="a"/>
    <w:link w:val="HTML0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  <w:lang w:val="x-none"/>
    </w:rPr>
  </w:style>
  <w:style w:type="paragraph" w:styleId="TOC">
    <w:name w:val="TOC Heading"/>
    <w:basedOn w:val="1"/>
    <w:next w:val="a"/>
    <w:uiPriority w:val="39"/>
    <w:qFormat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</w:rPr>
  </w:style>
  <w:style w:type="paragraph" w:styleId="10">
    <w:name w:val="toc 1"/>
    <w:basedOn w:val="a"/>
    <w:next w:val="a"/>
    <w:uiPriority w:val="39"/>
    <w:pPr>
      <w:spacing w:before="120"/>
      <w:jc w:val="left"/>
    </w:pPr>
    <w:rPr>
      <w:rFonts w:asciiTheme="majorHAnsi" w:hAnsiTheme="majorHAnsi"/>
      <w:b/>
      <w:color w:val="548DD4"/>
      <w:sz w:val="24"/>
      <w:szCs w:val="24"/>
    </w:rPr>
  </w:style>
  <w:style w:type="paragraph" w:styleId="21">
    <w:name w:val="toc 2"/>
    <w:basedOn w:val="a"/>
    <w:next w:val="a"/>
    <w:uiPriority w:val="39"/>
    <w:pPr>
      <w:jc w:val="left"/>
    </w:pPr>
    <w:rPr>
      <w:rFonts w:asciiTheme="minorHAnsi" w:hAnsiTheme="minorHAnsi"/>
      <w:sz w:val="22"/>
      <w:szCs w:val="22"/>
    </w:rPr>
  </w:style>
  <w:style w:type="paragraph" w:styleId="31">
    <w:name w:val="toc 3"/>
    <w:basedOn w:val="a"/>
    <w:next w:val="a"/>
    <w:uiPriority w:val="39"/>
    <w:pPr>
      <w:ind w:left="210"/>
      <w:jc w:val="left"/>
    </w:pPr>
    <w:rPr>
      <w:rFonts w:asciiTheme="minorHAnsi" w:hAnsiTheme="minorHAnsi"/>
      <w:i/>
      <w:sz w:val="22"/>
      <w:szCs w:val="22"/>
    </w:rPr>
  </w:style>
  <w:style w:type="paragraph" w:customStyle="1" w:styleId="1-21">
    <w:name w:val="中等深浅网格 1 - 强调文字颜色 21"/>
    <w:basedOn w:val="a"/>
    <w:pPr>
      <w:ind w:firstLine="420"/>
    </w:pPr>
    <w:rPr>
      <w:rFonts w:ascii="Calibri" w:hAnsi="Calibri"/>
      <w:szCs w:val="22"/>
    </w:rPr>
  </w:style>
  <w:style w:type="paragraph" w:styleId="af">
    <w:name w:val="No Spacing"/>
    <w:qFormat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af0">
    <w:name w:val="annotation text"/>
    <w:basedOn w:val="a"/>
    <w:pPr>
      <w:jc w:val="left"/>
    </w:pPr>
  </w:style>
  <w:style w:type="paragraph" w:styleId="af1">
    <w:name w:val="annotation subject"/>
    <w:basedOn w:val="af0"/>
    <w:next w:val="af0"/>
    <w:rPr>
      <w:b/>
      <w:bCs/>
    </w:rPr>
  </w:style>
  <w:style w:type="paragraph" w:customStyle="1" w:styleId="WW-TOC">
    <w:name w:val="WW-TOC 标题"/>
    <w:basedOn w:val="1"/>
    <w:next w:val="a"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  <w:lang w:val="en-US"/>
    </w:rPr>
  </w:style>
  <w:style w:type="paragraph" w:styleId="af2">
    <w:name w:val="Revision"/>
    <w:pPr>
      <w:widowControl w:val="0"/>
      <w:suppressAutoHyphens/>
    </w:pPr>
    <w:rPr>
      <w:kern w:val="1"/>
      <w:sz w:val="21"/>
      <w:lang w:eastAsia="ar-SA"/>
    </w:rPr>
  </w:style>
  <w:style w:type="paragraph" w:customStyle="1" w:styleId="af3">
    <w:name w:val="表格内容"/>
    <w:basedOn w:val="a"/>
    <w:pPr>
      <w:suppressLineNumbers/>
    </w:pPr>
  </w:style>
  <w:style w:type="paragraph" w:customStyle="1" w:styleId="af4">
    <w:name w:val="表格标题"/>
    <w:basedOn w:val="af3"/>
    <w:pPr>
      <w:jc w:val="center"/>
    </w:pPr>
    <w:rPr>
      <w:b/>
      <w:bCs/>
    </w:rPr>
  </w:style>
  <w:style w:type="paragraph" w:styleId="41">
    <w:name w:val="toc 4"/>
    <w:basedOn w:val="a9"/>
    <w:pPr>
      <w:suppressLineNumbers w:val="0"/>
      <w:pBdr>
        <w:between w:val="double" w:sz="6" w:space="0" w:color="auto"/>
      </w:pBdr>
      <w:ind w:left="420"/>
      <w:jc w:val="left"/>
    </w:pPr>
    <w:rPr>
      <w:rFonts w:asciiTheme="minorHAnsi" w:hAnsiTheme="minorHAnsi"/>
      <w:sz w:val="20"/>
    </w:rPr>
  </w:style>
  <w:style w:type="paragraph" w:styleId="51">
    <w:name w:val="toc 5"/>
    <w:basedOn w:val="a9"/>
    <w:pPr>
      <w:suppressLineNumbers w:val="0"/>
      <w:pBdr>
        <w:between w:val="double" w:sz="6" w:space="0" w:color="auto"/>
      </w:pBdr>
      <w:ind w:left="630"/>
      <w:jc w:val="left"/>
    </w:pPr>
    <w:rPr>
      <w:rFonts w:asciiTheme="minorHAnsi" w:hAnsiTheme="minorHAnsi"/>
      <w:sz w:val="20"/>
    </w:rPr>
  </w:style>
  <w:style w:type="paragraph" w:styleId="6">
    <w:name w:val="toc 6"/>
    <w:basedOn w:val="a9"/>
    <w:pPr>
      <w:suppressLineNumbers w:val="0"/>
      <w:pBdr>
        <w:between w:val="double" w:sz="6" w:space="0" w:color="auto"/>
      </w:pBdr>
      <w:ind w:left="840"/>
      <w:jc w:val="left"/>
    </w:pPr>
    <w:rPr>
      <w:rFonts w:asciiTheme="minorHAnsi" w:hAnsiTheme="minorHAnsi"/>
      <w:sz w:val="20"/>
    </w:rPr>
  </w:style>
  <w:style w:type="paragraph" w:styleId="7">
    <w:name w:val="toc 7"/>
    <w:basedOn w:val="a9"/>
    <w:pPr>
      <w:suppressLineNumbers w:val="0"/>
      <w:pBdr>
        <w:between w:val="double" w:sz="6" w:space="0" w:color="auto"/>
      </w:pBdr>
      <w:ind w:left="1050"/>
      <w:jc w:val="left"/>
    </w:pPr>
    <w:rPr>
      <w:rFonts w:asciiTheme="minorHAnsi" w:hAnsiTheme="minorHAnsi"/>
      <w:sz w:val="20"/>
    </w:rPr>
  </w:style>
  <w:style w:type="paragraph" w:styleId="8">
    <w:name w:val="toc 8"/>
    <w:basedOn w:val="a9"/>
    <w:pPr>
      <w:suppressLineNumbers w:val="0"/>
      <w:pBdr>
        <w:between w:val="double" w:sz="6" w:space="0" w:color="auto"/>
      </w:pBdr>
      <w:ind w:left="1260"/>
      <w:jc w:val="left"/>
    </w:pPr>
    <w:rPr>
      <w:rFonts w:asciiTheme="minorHAnsi" w:hAnsiTheme="minorHAnsi"/>
      <w:sz w:val="20"/>
    </w:rPr>
  </w:style>
  <w:style w:type="paragraph" w:styleId="9">
    <w:name w:val="toc 9"/>
    <w:basedOn w:val="a9"/>
    <w:pPr>
      <w:suppressLineNumbers w:val="0"/>
      <w:pBdr>
        <w:between w:val="double" w:sz="6" w:space="0" w:color="auto"/>
      </w:pBdr>
      <w:ind w:left="1470"/>
      <w:jc w:val="left"/>
    </w:pPr>
    <w:rPr>
      <w:rFonts w:asciiTheme="minorHAnsi" w:hAnsiTheme="minorHAnsi"/>
      <w:sz w:val="20"/>
    </w:rPr>
  </w:style>
  <w:style w:type="paragraph" w:customStyle="1" w:styleId="100">
    <w:name w:val="内容目录 10"/>
    <w:basedOn w:val="a9"/>
    <w:pPr>
      <w:tabs>
        <w:tab w:val="right" w:leader="dot" w:pos="7091"/>
      </w:tabs>
      <w:ind w:left="2547"/>
    </w:pPr>
  </w:style>
  <w:style w:type="paragraph" w:styleId="af5">
    <w:name w:val="Normal (Web)"/>
    <w:basedOn w:val="a"/>
    <w:uiPriority w:val="99"/>
    <w:unhideWhenUsed/>
    <w:rsid w:val="00B2655D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:lang w:eastAsia="zh-CN"/>
    </w:rPr>
  </w:style>
  <w:style w:type="paragraph" w:styleId="11">
    <w:name w:val="index 1"/>
    <w:basedOn w:val="a"/>
    <w:next w:val="a"/>
    <w:autoRedefine/>
    <w:uiPriority w:val="99"/>
    <w:unhideWhenUsed/>
    <w:rsid w:val="00DE52C2"/>
  </w:style>
  <w:style w:type="paragraph" w:styleId="22">
    <w:name w:val="index 2"/>
    <w:basedOn w:val="a"/>
    <w:next w:val="a"/>
    <w:autoRedefine/>
    <w:uiPriority w:val="99"/>
    <w:unhideWhenUsed/>
    <w:rsid w:val="00DE52C2"/>
    <w:pPr>
      <w:ind w:leftChars="200" w:left="200"/>
    </w:pPr>
  </w:style>
  <w:style w:type="paragraph" w:styleId="32">
    <w:name w:val="index 3"/>
    <w:basedOn w:val="a"/>
    <w:next w:val="a"/>
    <w:autoRedefine/>
    <w:uiPriority w:val="99"/>
    <w:unhideWhenUsed/>
    <w:rsid w:val="00DE52C2"/>
    <w:pPr>
      <w:ind w:leftChars="400" w:left="400"/>
    </w:pPr>
  </w:style>
  <w:style w:type="paragraph" w:styleId="42">
    <w:name w:val="index 4"/>
    <w:basedOn w:val="a"/>
    <w:next w:val="a"/>
    <w:autoRedefine/>
    <w:uiPriority w:val="99"/>
    <w:unhideWhenUsed/>
    <w:rsid w:val="00DE52C2"/>
    <w:pPr>
      <w:ind w:leftChars="600" w:left="600"/>
    </w:pPr>
  </w:style>
  <w:style w:type="paragraph" w:styleId="52">
    <w:name w:val="index 5"/>
    <w:basedOn w:val="a"/>
    <w:next w:val="a"/>
    <w:autoRedefine/>
    <w:uiPriority w:val="99"/>
    <w:unhideWhenUsed/>
    <w:rsid w:val="00DE52C2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DE52C2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DE52C2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DE52C2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DE52C2"/>
    <w:pPr>
      <w:ind w:leftChars="1600" w:left="1600"/>
    </w:pPr>
  </w:style>
  <w:style w:type="paragraph" w:styleId="af6">
    <w:name w:val="index heading"/>
    <w:basedOn w:val="a"/>
    <w:next w:val="11"/>
    <w:uiPriority w:val="99"/>
    <w:unhideWhenUsed/>
    <w:rsid w:val="00DE52C2"/>
  </w:style>
  <w:style w:type="paragraph" w:styleId="af7">
    <w:name w:val="List Paragraph"/>
    <w:basedOn w:val="a"/>
    <w:uiPriority w:val="34"/>
    <w:qFormat/>
    <w:rsid w:val="005B5EE3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BE220E"/>
    <w:rPr>
      <w:rFonts w:asciiTheme="majorHAnsi" w:eastAsiaTheme="majorEastAsia" w:hAnsiTheme="majorHAnsi" w:cstheme="majorBidi"/>
      <w:b/>
      <w:bCs/>
      <w:kern w:val="1"/>
      <w:sz w:val="32"/>
      <w:szCs w:val="32"/>
      <w:lang w:eastAsia="ar-SA"/>
    </w:rPr>
  </w:style>
  <w:style w:type="character" w:styleId="FollowedHyperlink">
    <w:name w:val="FollowedHyperlink"/>
    <w:basedOn w:val="a0"/>
    <w:uiPriority w:val="99"/>
    <w:semiHidden/>
    <w:unhideWhenUsed/>
    <w:rsid w:val="00620845"/>
    <w:rPr>
      <w:color w:val="800080" w:themeColor="followedHyperlink"/>
      <w:u w:val="single"/>
    </w:rPr>
  </w:style>
  <w:style w:type="character" w:customStyle="1" w:styleId="30">
    <w:name w:val="标题 3字符"/>
    <w:basedOn w:val="a0"/>
    <w:link w:val="3"/>
    <w:uiPriority w:val="9"/>
    <w:rsid w:val="009D6862"/>
    <w:rPr>
      <w:b/>
      <w:bCs/>
      <w:kern w:val="1"/>
      <w:sz w:val="32"/>
      <w:szCs w:val="32"/>
      <w:lang w:eastAsia="ar-SA"/>
    </w:rPr>
  </w:style>
  <w:style w:type="character" w:customStyle="1" w:styleId="40">
    <w:name w:val="标题 4字符"/>
    <w:basedOn w:val="a0"/>
    <w:link w:val="4"/>
    <w:uiPriority w:val="9"/>
    <w:rsid w:val="00294887"/>
    <w:rPr>
      <w:rFonts w:asciiTheme="majorHAnsi" w:eastAsiaTheme="majorEastAsia" w:hAnsiTheme="majorHAnsi" w:cstheme="majorBidi"/>
      <w:b/>
      <w:bCs/>
      <w:kern w:val="1"/>
      <w:sz w:val="28"/>
      <w:szCs w:val="28"/>
      <w:lang w:eastAsia="ar-SA"/>
    </w:rPr>
  </w:style>
  <w:style w:type="character" w:customStyle="1" w:styleId="50">
    <w:name w:val="标题 5字符"/>
    <w:basedOn w:val="a0"/>
    <w:link w:val="5"/>
    <w:uiPriority w:val="9"/>
    <w:rsid w:val="007A06C8"/>
    <w:rPr>
      <w:b/>
      <w:bCs/>
      <w:kern w:val="1"/>
      <w:sz w:val="28"/>
      <w:szCs w:val="28"/>
      <w:lang w:eastAsia="ar-SA"/>
    </w:rPr>
  </w:style>
  <w:style w:type="table" w:styleId="af8">
    <w:name w:val="Table Grid"/>
    <w:basedOn w:val="a1"/>
    <w:uiPriority w:val="59"/>
    <w:rsid w:val="009B2299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0">
    <w:name w:val="HTML  预设格式字符"/>
    <w:basedOn w:val="a0"/>
    <w:link w:val="HTML"/>
    <w:uiPriority w:val="99"/>
    <w:rsid w:val="00C237ED"/>
    <w:rPr>
      <w:rFonts w:ascii="宋体" w:hAnsi="宋体" w:cs="宋体"/>
      <w:kern w:val="1"/>
      <w:sz w:val="24"/>
      <w:szCs w:val="24"/>
      <w:lang w:val="x-none" w:eastAsia="ar-SA"/>
    </w:rPr>
  </w:style>
  <w:style w:type="character" w:customStyle="1" w:styleId="cm-string">
    <w:name w:val="cm-string"/>
    <w:basedOn w:val="a0"/>
    <w:rsid w:val="00C237ED"/>
  </w:style>
  <w:style w:type="character" w:customStyle="1" w:styleId="cm-number">
    <w:name w:val="cm-number"/>
    <w:basedOn w:val="a0"/>
    <w:rsid w:val="00C237ED"/>
  </w:style>
  <w:style w:type="character" w:customStyle="1" w:styleId="cm-link">
    <w:name w:val="cm-link"/>
    <w:basedOn w:val="a0"/>
    <w:rsid w:val="00C237E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D42"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sz w:val="44"/>
      <w:szCs w:val="44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BE220E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D68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948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A06C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4z1">
    <w:name w:val="WW8Num4z1"/>
    <w:rPr>
      <w:sz w:val="30"/>
    </w:rPr>
  </w:style>
  <w:style w:type="character" w:customStyle="1" w:styleId="WW8Num6z1">
    <w:name w:val="WW8Num6z1"/>
    <w:rPr>
      <w:sz w:val="30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4z1">
    <w:name w:val="WW8Num14z1"/>
    <w:rPr>
      <w:sz w:val="30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21z1">
    <w:name w:val="WW8Num21z1"/>
    <w:rPr>
      <w:sz w:val="30"/>
    </w:rPr>
  </w:style>
  <w:style w:type="character" w:customStyle="1" w:styleId="Char">
    <w:name w:val="批注框文本 Char"/>
    <w:rPr>
      <w:kern w:val="1"/>
      <w:sz w:val="18"/>
      <w:szCs w:val="18"/>
    </w:rPr>
  </w:style>
  <w:style w:type="character" w:customStyle="1" w:styleId="Char0">
    <w:name w:val="页眉 Char"/>
    <w:rPr>
      <w:kern w:val="1"/>
      <w:sz w:val="18"/>
    </w:rPr>
  </w:style>
  <w:style w:type="character" w:customStyle="1" w:styleId="Char1">
    <w:name w:val="页脚 Char"/>
    <w:rPr>
      <w:kern w:val="1"/>
      <w:sz w:val="18"/>
    </w:rPr>
  </w:style>
  <w:style w:type="character" w:customStyle="1" w:styleId="Char2">
    <w:name w:val="正文文本 Char"/>
    <w:rPr>
      <w:bCs/>
      <w:sz w:val="24"/>
    </w:rPr>
  </w:style>
  <w:style w:type="character" w:customStyle="1" w:styleId="Char3">
    <w:name w:val="文档结构图 Char"/>
    <w:rPr>
      <w:rFonts w:ascii="宋体" w:hAnsi="宋体" w:cs="宋体"/>
      <w:kern w:val="1"/>
      <w:sz w:val="18"/>
      <w:szCs w:val="18"/>
    </w:rPr>
  </w:style>
  <w:style w:type="character" w:styleId="a3">
    <w:name w:val="Hyperlink"/>
    <w:rPr>
      <w:color w:val="0000FF"/>
      <w:u w:val="single"/>
    </w:rPr>
  </w:style>
  <w:style w:type="character" w:customStyle="1" w:styleId="HTMLChar">
    <w:name w:val="HTML 预设格式 Char"/>
    <w:uiPriority w:val="99"/>
    <w:rPr>
      <w:rFonts w:ascii="宋体" w:hAnsi="宋体" w:cs="宋体"/>
      <w:sz w:val="24"/>
      <w:szCs w:val="24"/>
    </w:rPr>
  </w:style>
  <w:style w:type="character" w:customStyle="1" w:styleId="1Char">
    <w:name w:val="标题 1 Char"/>
    <w:rPr>
      <w:b/>
      <w:bCs/>
      <w:kern w:val="1"/>
      <w:sz w:val="44"/>
      <w:szCs w:val="44"/>
    </w:rPr>
  </w:style>
  <w:style w:type="character" w:customStyle="1" w:styleId="text">
    <w:name w:val="text"/>
    <w:basedOn w:val="a0"/>
  </w:style>
  <w:style w:type="character" w:customStyle="1" w:styleId="webkit-html-tag">
    <w:name w:val="webkit-html-tag"/>
    <w:basedOn w:val="a0"/>
  </w:style>
  <w:style w:type="character" w:customStyle="1" w:styleId="webkit-html-attribute">
    <w:name w:val="webkit-html-attribute"/>
    <w:basedOn w:val="a0"/>
  </w:style>
  <w:style w:type="character" w:customStyle="1" w:styleId="apple-converted-space">
    <w:name w:val="apple-converted-space"/>
    <w:basedOn w:val="a0"/>
  </w:style>
  <w:style w:type="character" w:customStyle="1" w:styleId="webkit-html-attribute-name">
    <w:name w:val="webkit-html-attribute-name"/>
    <w:basedOn w:val="a0"/>
  </w:style>
  <w:style w:type="character" w:customStyle="1" w:styleId="webkit-html-attribute-value">
    <w:name w:val="webkit-html-attribute-value"/>
    <w:basedOn w:val="a0"/>
  </w:style>
  <w:style w:type="character" w:styleId="a4">
    <w:name w:val="annotation reference"/>
    <w:rPr>
      <w:sz w:val="21"/>
      <w:szCs w:val="21"/>
    </w:rPr>
  </w:style>
  <w:style w:type="character" w:customStyle="1" w:styleId="Char4">
    <w:name w:val="批注文字 Char"/>
    <w:rPr>
      <w:kern w:val="1"/>
      <w:sz w:val="21"/>
    </w:rPr>
  </w:style>
  <w:style w:type="character" w:customStyle="1" w:styleId="Char5">
    <w:name w:val="批注主题 Char"/>
    <w:rPr>
      <w:b/>
      <w:bCs/>
      <w:kern w:val="1"/>
      <w:sz w:val="21"/>
    </w:rPr>
  </w:style>
  <w:style w:type="character" w:customStyle="1" w:styleId="Char6">
    <w:name w:val="无间隔 Char"/>
    <w:rPr>
      <w:kern w:val="1"/>
      <w:sz w:val="21"/>
      <w:lang w:val="en-US" w:eastAsia="ar-SA" w:bidi="ar-SA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al" w:eastAsia="微软雅黑" w:hAnsi="Arial" w:cs="Arial Unicode MS"/>
      <w:sz w:val="28"/>
      <w:szCs w:val="28"/>
    </w:rPr>
  </w:style>
  <w:style w:type="paragraph" w:styleId="a6">
    <w:name w:val="Body Text"/>
    <w:basedOn w:val="a"/>
    <w:pPr>
      <w:widowControl/>
      <w:overflowPunct w:val="0"/>
      <w:autoSpaceDE w:val="0"/>
      <w:spacing w:before="120" w:after="120"/>
      <w:ind w:left="2152" w:right="200"/>
      <w:jc w:val="left"/>
      <w:textAlignment w:val="baseline"/>
    </w:pPr>
    <w:rPr>
      <w:bCs/>
      <w:sz w:val="24"/>
      <w:lang w:val="x-none"/>
    </w:r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目录"/>
    <w:basedOn w:val="a"/>
    <w:pPr>
      <w:suppressLineNumbers/>
    </w:p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lang w:val="x-none"/>
    </w:rPr>
  </w:style>
  <w:style w:type="paragraph" w:styleId="ab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lang w:val="x-none"/>
    </w:rPr>
  </w:style>
  <w:style w:type="paragraph" w:styleId="ac">
    <w:name w:val="Balloon Text"/>
    <w:basedOn w:val="a"/>
    <w:rPr>
      <w:sz w:val="18"/>
      <w:szCs w:val="18"/>
      <w:lang w:val="x-none"/>
    </w:rPr>
  </w:style>
  <w:style w:type="paragraph" w:customStyle="1" w:styleId="ad">
    <w:name w:val="公司名称"/>
    <w:basedOn w:val="a"/>
    <w:pPr>
      <w:widowControl/>
      <w:overflowPunct w:val="0"/>
      <w:autoSpaceDE w:val="0"/>
      <w:jc w:val="center"/>
      <w:textAlignment w:val="baseline"/>
    </w:pPr>
    <w:rPr>
      <w:rFonts w:eastAsia="隶书"/>
      <w:b/>
      <w:bCs/>
      <w:sz w:val="44"/>
    </w:rPr>
  </w:style>
  <w:style w:type="paragraph" w:styleId="ae">
    <w:name w:val="Document Map"/>
    <w:basedOn w:val="a"/>
    <w:rPr>
      <w:rFonts w:ascii="宋体" w:hAnsi="宋体" w:cs="宋体"/>
      <w:sz w:val="18"/>
      <w:szCs w:val="18"/>
      <w:lang w:val="x-none"/>
    </w:rPr>
  </w:style>
  <w:style w:type="paragraph" w:styleId="HTML">
    <w:name w:val="HTML Preformatted"/>
    <w:basedOn w:val="a"/>
    <w:link w:val="HTML0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  <w:lang w:val="x-none"/>
    </w:rPr>
  </w:style>
  <w:style w:type="paragraph" w:styleId="TOC">
    <w:name w:val="TOC Heading"/>
    <w:basedOn w:val="1"/>
    <w:next w:val="a"/>
    <w:uiPriority w:val="39"/>
    <w:qFormat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</w:rPr>
  </w:style>
  <w:style w:type="paragraph" w:styleId="10">
    <w:name w:val="toc 1"/>
    <w:basedOn w:val="a"/>
    <w:next w:val="a"/>
    <w:uiPriority w:val="39"/>
    <w:pPr>
      <w:spacing w:before="120"/>
      <w:jc w:val="left"/>
    </w:pPr>
    <w:rPr>
      <w:rFonts w:asciiTheme="majorHAnsi" w:hAnsiTheme="majorHAnsi"/>
      <w:b/>
      <w:color w:val="548DD4"/>
      <w:sz w:val="24"/>
      <w:szCs w:val="24"/>
    </w:rPr>
  </w:style>
  <w:style w:type="paragraph" w:styleId="21">
    <w:name w:val="toc 2"/>
    <w:basedOn w:val="a"/>
    <w:next w:val="a"/>
    <w:uiPriority w:val="39"/>
    <w:pPr>
      <w:jc w:val="left"/>
    </w:pPr>
    <w:rPr>
      <w:rFonts w:asciiTheme="minorHAnsi" w:hAnsiTheme="minorHAnsi"/>
      <w:sz w:val="22"/>
      <w:szCs w:val="22"/>
    </w:rPr>
  </w:style>
  <w:style w:type="paragraph" w:styleId="31">
    <w:name w:val="toc 3"/>
    <w:basedOn w:val="a"/>
    <w:next w:val="a"/>
    <w:uiPriority w:val="39"/>
    <w:pPr>
      <w:ind w:left="210"/>
      <w:jc w:val="left"/>
    </w:pPr>
    <w:rPr>
      <w:rFonts w:asciiTheme="minorHAnsi" w:hAnsiTheme="minorHAnsi"/>
      <w:i/>
      <w:sz w:val="22"/>
      <w:szCs w:val="22"/>
    </w:rPr>
  </w:style>
  <w:style w:type="paragraph" w:customStyle="1" w:styleId="1-21">
    <w:name w:val="中等深浅网格 1 - 强调文字颜色 21"/>
    <w:basedOn w:val="a"/>
    <w:pPr>
      <w:ind w:firstLine="420"/>
    </w:pPr>
    <w:rPr>
      <w:rFonts w:ascii="Calibri" w:hAnsi="Calibri"/>
      <w:szCs w:val="22"/>
    </w:rPr>
  </w:style>
  <w:style w:type="paragraph" w:styleId="af">
    <w:name w:val="No Spacing"/>
    <w:qFormat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af0">
    <w:name w:val="annotation text"/>
    <w:basedOn w:val="a"/>
    <w:pPr>
      <w:jc w:val="left"/>
    </w:pPr>
  </w:style>
  <w:style w:type="paragraph" w:styleId="af1">
    <w:name w:val="annotation subject"/>
    <w:basedOn w:val="af0"/>
    <w:next w:val="af0"/>
    <w:rPr>
      <w:b/>
      <w:bCs/>
    </w:rPr>
  </w:style>
  <w:style w:type="paragraph" w:customStyle="1" w:styleId="WW-TOC">
    <w:name w:val="WW-TOC 标题"/>
    <w:basedOn w:val="1"/>
    <w:next w:val="a"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  <w:lang w:val="en-US"/>
    </w:rPr>
  </w:style>
  <w:style w:type="paragraph" w:styleId="af2">
    <w:name w:val="Revision"/>
    <w:pPr>
      <w:widowControl w:val="0"/>
      <w:suppressAutoHyphens/>
    </w:pPr>
    <w:rPr>
      <w:kern w:val="1"/>
      <w:sz w:val="21"/>
      <w:lang w:eastAsia="ar-SA"/>
    </w:rPr>
  </w:style>
  <w:style w:type="paragraph" w:customStyle="1" w:styleId="af3">
    <w:name w:val="表格内容"/>
    <w:basedOn w:val="a"/>
    <w:pPr>
      <w:suppressLineNumbers/>
    </w:pPr>
  </w:style>
  <w:style w:type="paragraph" w:customStyle="1" w:styleId="af4">
    <w:name w:val="表格标题"/>
    <w:basedOn w:val="af3"/>
    <w:pPr>
      <w:jc w:val="center"/>
    </w:pPr>
    <w:rPr>
      <w:b/>
      <w:bCs/>
    </w:rPr>
  </w:style>
  <w:style w:type="paragraph" w:styleId="41">
    <w:name w:val="toc 4"/>
    <w:basedOn w:val="a9"/>
    <w:pPr>
      <w:suppressLineNumbers w:val="0"/>
      <w:pBdr>
        <w:between w:val="double" w:sz="6" w:space="0" w:color="auto"/>
      </w:pBdr>
      <w:ind w:left="420"/>
      <w:jc w:val="left"/>
    </w:pPr>
    <w:rPr>
      <w:rFonts w:asciiTheme="minorHAnsi" w:hAnsiTheme="minorHAnsi"/>
      <w:sz w:val="20"/>
    </w:rPr>
  </w:style>
  <w:style w:type="paragraph" w:styleId="51">
    <w:name w:val="toc 5"/>
    <w:basedOn w:val="a9"/>
    <w:pPr>
      <w:suppressLineNumbers w:val="0"/>
      <w:pBdr>
        <w:between w:val="double" w:sz="6" w:space="0" w:color="auto"/>
      </w:pBdr>
      <w:ind w:left="630"/>
      <w:jc w:val="left"/>
    </w:pPr>
    <w:rPr>
      <w:rFonts w:asciiTheme="minorHAnsi" w:hAnsiTheme="minorHAnsi"/>
      <w:sz w:val="20"/>
    </w:rPr>
  </w:style>
  <w:style w:type="paragraph" w:styleId="6">
    <w:name w:val="toc 6"/>
    <w:basedOn w:val="a9"/>
    <w:pPr>
      <w:suppressLineNumbers w:val="0"/>
      <w:pBdr>
        <w:between w:val="double" w:sz="6" w:space="0" w:color="auto"/>
      </w:pBdr>
      <w:ind w:left="840"/>
      <w:jc w:val="left"/>
    </w:pPr>
    <w:rPr>
      <w:rFonts w:asciiTheme="minorHAnsi" w:hAnsiTheme="minorHAnsi"/>
      <w:sz w:val="20"/>
    </w:rPr>
  </w:style>
  <w:style w:type="paragraph" w:styleId="7">
    <w:name w:val="toc 7"/>
    <w:basedOn w:val="a9"/>
    <w:pPr>
      <w:suppressLineNumbers w:val="0"/>
      <w:pBdr>
        <w:between w:val="double" w:sz="6" w:space="0" w:color="auto"/>
      </w:pBdr>
      <w:ind w:left="1050"/>
      <w:jc w:val="left"/>
    </w:pPr>
    <w:rPr>
      <w:rFonts w:asciiTheme="minorHAnsi" w:hAnsiTheme="minorHAnsi"/>
      <w:sz w:val="20"/>
    </w:rPr>
  </w:style>
  <w:style w:type="paragraph" w:styleId="8">
    <w:name w:val="toc 8"/>
    <w:basedOn w:val="a9"/>
    <w:pPr>
      <w:suppressLineNumbers w:val="0"/>
      <w:pBdr>
        <w:between w:val="double" w:sz="6" w:space="0" w:color="auto"/>
      </w:pBdr>
      <w:ind w:left="1260"/>
      <w:jc w:val="left"/>
    </w:pPr>
    <w:rPr>
      <w:rFonts w:asciiTheme="minorHAnsi" w:hAnsiTheme="minorHAnsi"/>
      <w:sz w:val="20"/>
    </w:rPr>
  </w:style>
  <w:style w:type="paragraph" w:styleId="9">
    <w:name w:val="toc 9"/>
    <w:basedOn w:val="a9"/>
    <w:pPr>
      <w:suppressLineNumbers w:val="0"/>
      <w:pBdr>
        <w:between w:val="double" w:sz="6" w:space="0" w:color="auto"/>
      </w:pBdr>
      <w:ind w:left="1470"/>
      <w:jc w:val="left"/>
    </w:pPr>
    <w:rPr>
      <w:rFonts w:asciiTheme="minorHAnsi" w:hAnsiTheme="minorHAnsi"/>
      <w:sz w:val="20"/>
    </w:rPr>
  </w:style>
  <w:style w:type="paragraph" w:customStyle="1" w:styleId="100">
    <w:name w:val="内容目录 10"/>
    <w:basedOn w:val="a9"/>
    <w:pPr>
      <w:tabs>
        <w:tab w:val="right" w:leader="dot" w:pos="7091"/>
      </w:tabs>
      <w:ind w:left="2547"/>
    </w:pPr>
  </w:style>
  <w:style w:type="paragraph" w:styleId="af5">
    <w:name w:val="Normal (Web)"/>
    <w:basedOn w:val="a"/>
    <w:uiPriority w:val="99"/>
    <w:unhideWhenUsed/>
    <w:rsid w:val="00B2655D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:lang w:eastAsia="zh-CN"/>
    </w:rPr>
  </w:style>
  <w:style w:type="paragraph" w:styleId="11">
    <w:name w:val="index 1"/>
    <w:basedOn w:val="a"/>
    <w:next w:val="a"/>
    <w:autoRedefine/>
    <w:uiPriority w:val="99"/>
    <w:unhideWhenUsed/>
    <w:rsid w:val="00DE52C2"/>
  </w:style>
  <w:style w:type="paragraph" w:styleId="22">
    <w:name w:val="index 2"/>
    <w:basedOn w:val="a"/>
    <w:next w:val="a"/>
    <w:autoRedefine/>
    <w:uiPriority w:val="99"/>
    <w:unhideWhenUsed/>
    <w:rsid w:val="00DE52C2"/>
    <w:pPr>
      <w:ind w:leftChars="200" w:left="200"/>
    </w:pPr>
  </w:style>
  <w:style w:type="paragraph" w:styleId="32">
    <w:name w:val="index 3"/>
    <w:basedOn w:val="a"/>
    <w:next w:val="a"/>
    <w:autoRedefine/>
    <w:uiPriority w:val="99"/>
    <w:unhideWhenUsed/>
    <w:rsid w:val="00DE52C2"/>
    <w:pPr>
      <w:ind w:leftChars="400" w:left="400"/>
    </w:pPr>
  </w:style>
  <w:style w:type="paragraph" w:styleId="42">
    <w:name w:val="index 4"/>
    <w:basedOn w:val="a"/>
    <w:next w:val="a"/>
    <w:autoRedefine/>
    <w:uiPriority w:val="99"/>
    <w:unhideWhenUsed/>
    <w:rsid w:val="00DE52C2"/>
    <w:pPr>
      <w:ind w:leftChars="600" w:left="600"/>
    </w:pPr>
  </w:style>
  <w:style w:type="paragraph" w:styleId="52">
    <w:name w:val="index 5"/>
    <w:basedOn w:val="a"/>
    <w:next w:val="a"/>
    <w:autoRedefine/>
    <w:uiPriority w:val="99"/>
    <w:unhideWhenUsed/>
    <w:rsid w:val="00DE52C2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DE52C2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DE52C2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DE52C2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DE52C2"/>
    <w:pPr>
      <w:ind w:leftChars="1600" w:left="1600"/>
    </w:pPr>
  </w:style>
  <w:style w:type="paragraph" w:styleId="af6">
    <w:name w:val="index heading"/>
    <w:basedOn w:val="a"/>
    <w:next w:val="11"/>
    <w:uiPriority w:val="99"/>
    <w:unhideWhenUsed/>
    <w:rsid w:val="00DE52C2"/>
  </w:style>
  <w:style w:type="paragraph" w:styleId="af7">
    <w:name w:val="List Paragraph"/>
    <w:basedOn w:val="a"/>
    <w:uiPriority w:val="34"/>
    <w:qFormat/>
    <w:rsid w:val="005B5EE3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BE220E"/>
    <w:rPr>
      <w:rFonts w:asciiTheme="majorHAnsi" w:eastAsiaTheme="majorEastAsia" w:hAnsiTheme="majorHAnsi" w:cstheme="majorBidi"/>
      <w:b/>
      <w:bCs/>
      <w:kern w:val="1"/>
      <w:sz w:val="32"/>
      <w:szCs w:val="32"/>
      <w:lang w:eastAsia="ar-SA"/>
    </w:rPr>
  </w:style>
  <w:style w:type="character" w:styleId="FollowedHyperlink">
    <w:name w:val="FollowedHyperlink"/>
    <w:basedOn w:val="a0"/>
    <w:uiPriority w:val="99"/>
    <w:semiHidden/>
    <w:unhideWhenUsed/>
    <w:rsid w:val="00620845"/>
    <w:rPr>
      <w:color w:val="800080" w:themeColor="followedHyperlink"/>
      <w:u w:val="single"/>
    </w:rPr>
  </w:style>
  <w:style w:type="character" w:customStyle="1" w:styleId="30">
    <w:name w:val="标题 3字符"/>
    <w:basedOn w:val="a0"/>
    <w:link w:val="3"/>
    <w:uiPriority w:val="9"/>
    <w:rsid w:val="009D6862"/>
    <w:rPr>
      <w:b/>
      <w:bCs/>
      <w:kern w:val="1"/>
      <w:sz w:val="32"/>
      <w:szCs w:val="32"/>
      <w:lang w:eastAsia="ar-SA"/>
    </w:rPr>
  </w:style>
  <w:style w:type="character" w:customStyle="1" w:styleId="40">
    <w:name w:val="标题 4字符"/>
    <w:basedOn w:val="a0"/>
    <w:link w:val="4"/>
    <w:uiPriority w:val="9"/>
    <w:rsid w:val="00294887"/>
    <w:rPr>
      <w:rFonts w:asciiTheme="majorHAnsi" w:eastAsiaTheme="majorEastAsia" w:hAnsiTheme="majorHAnsi" w:cstheme="majorBidi"/>
      <w:b/>
      <w:bCs/>
      <w:kern w:val="1"/>
      <w:sz w:val="28"/>
      <w:szCs w:val="28"/>
      <w:lang w:eastAsia="ar-SA"/>
    </w:rPr>
  </w:style>
  <w:style w:type="character" w:customStyle="1" w:styleId="50">
    <w:name w:val="标题 5字符"/>
    <w:basedOn w:val="a0"/>
    <w:link w:val="5"/>
    <w:uiPriority w:val="9"/>
    <w:rsid w:val="007A06C8"/>
    <w:rPr>
      <w:b/>
      <w:bCs/>
      <w:kern w:val="1"/>
      <w:sz w:val="28"/>
      <w:szCs w:val="28"/>
      <w:lang w:eastAsia="ar-SA"/>
    </w:rPr>
  </w:style>
  <w:style w:type="table" w:styleId="af8">
    <w:name w:val="Table Grid"/>
    <w:basedOn w:val="a1"/>
    <w:uiPriority w:val="59"/>
    <w:rsid w:val="009B2299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0">
    <w:name w:val="HTML  预设格式字符"/>
    <w:basedOn w:val="a0"/>
    <w:link w:val="HTML"/>
    <w:uiPriority w:val="99"/>
    <w:rsid w:val="00C237ED"/>
    <w:rPr>
      <w:rFonts w:ascii="宋体" w:hAnsi="宋体" w:cs="宋体"/>
      <w:kern w:val="1"/>
      <w:sz w:val="24"/>
      <w:szCs w:val="24"/>
      <w:lang w:val="x-none" w:eastAsia="ar-SA"/>
    </w:rPr>
  </w:style>
  <w:style w:type="character" w:customStyle="1" w:styleId="cm-string">
    <w:name w:val="cm-string"/>
    <w:basedOn w:val="a0"/>
    <w:rsid w:val="00C237ED"/>
  </w:style>
  <w:style w:type="character" w:customStyle="1" w:styleId="cm-number">
    <w:name w:val="cm-number"/>
    <w:basedOn w:val="a0"/>
    <w:rsid w:val="00C237ED"/>
  </w:style>
  <w:style w:type="character" w:customStyle="1" w:styleId="cm-link">
    <w:name w:val="cm-link"/>
    <w:basedOn w:val="a0"/>
    <w:rsid w:val="00C23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90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2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53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7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93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69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03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8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0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65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1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74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23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9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6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64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7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8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8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9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87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8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96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2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xufyz.axshare.com/" TargetMode="External"/><Relationship Id="rId14" Type="http://schemas.openxmlformats.org/officeDocument/2006/relationships/hyperlink" Target="http://gxufyz.axshare.com/" TargetMode="External"/><Relationship Id="rId15" Type="http://schemas.openxmlformats.org/officeDocument/2006/relationships/hyperlink" Target="http://gxufyz.axshare.com/" TargetMode="External"/><Relationship Id="rId16" Type="http://schemas.openxmlformats.org/officeDocument/2006/relationships/hyperlink" Target="http://gxufyz.axshare.com/" TargetMode="External"/><Relationship Id="rId17" Type="http://schemas.openxmlformats.org/officeDocument/2006/relationships/hyperlink" Target="http://pma.tools.sinaapp.com/sql.php?db=app_zcspace&amp;table=incubator&amp;token=ed1909118137ee688d3b2e700386feae" TargetMode="External"/><Relationship Id="rId18" Type="http://schemas.openxmlformats.org/officeDocument/2006/relationships/hyperlink" Target="http://gxufyz.axshare.com/" TargetMode="External"/><Relationship Id="rId19" Type="http://schemas.openxmlformats.org/officeDocument/2006/relationships/hyperlink" Target="http://pma.tools.sinaapp.com/sql.php?db=app_zcspace&amp;table=incubator&amp;token=ed1909118137ee688d3b2e700386feae" TargetMode="External"/><Relationship Id="rId50" Type="http://schemas.openxmlformats.org/officeDocument/2006/relationships/hyperlink" Target="http://gxufyz.axshare.com/" TargetMode="External"/><Relationship Id="rId51" Type="http://schemas.openxmlformats.org/officeDocument/2006/relationships/hyperlink" Target="http://gxufyz.axshare.com/" TargetMode="External"/><Relationship Id="rId52" Type="http://schemas.openxmlformats.org/officeDocument/2006/relationships/hyperlink" Target="http://gxufyz.axshare.com/" TargetMode="External"/><Relationship Id="rId53" Type="http://schemas.openxmlformats.org/officeDocument/2006/relationships/header" Target="header1.xml"/><Relationship Id="rId54" Type="http://schemas.openxmlformats.org/officeDocument/2006/relationships/footer" Target="footer1.xml"/><Relationship Id="rId55" Type="http://schemas.openxmlformats.org/officeDocument/2006/relationships/fontTable" Target="fontTable.xml"/><Relationship Id="rId56" Type="http://schemas.openxmlformats.org/officeDocument/2006/relationships/theme" Target="theme/theme1.xml"/><Relationship Id="rId40" Type="http://schemas.openxmlformats.org/officeDocument/2006/relationships/hyperlink" Target="http://pma.tools.sinaapp.com/sql.php?db=app_zcspace&amp;table=investParty&amp;token=32bd781addbb1b4cefcb4acd00834282" TargetMode="External"/><Relationship Id="rId41" Type="http://schemas.openxmlformats.org/officeDocument/2006/relationships/hyperlink" Target="http://gxufyz.axshare.com/" TargetMode="External"/><Relationship Id="rId42" Type="http://schemas.openxmlformats.org/officeDocument/2006/relationships/hyperlink" Target="http://gxufyz.axshare.com/" TargetMode="External"/><Relationship Id="rId43" Type="http://schemas.openxmlformats.org/officeDocument/2006/relationships/hyperlink" Target="http://gxufyz.axshare.com/" TargetMode="External"/><Relationship Id="rId44" Type="http://schemas.openxmlformats.org/officeDocument/2006/relationships/hyperlink" Target="http://gxufyz.axshare.com/" TargetMode="External"/><Relationship Id="rId45" Type="http://schemas.openxmlformats.org/officeDocument/2006/relationships/hyperlink" Target="http://gxufyz.axshare.com/" TargetMode="External"/><Relationship Id="rId46" Type="http://schemas.openxmlformats.org/officeDocument/2006/relationships/hyperlink" Target="http://gxufyz.axshare.com/" TargetMode="External"/><Relationship Id="rId47" Type="http://schemas.openxmlformats.org/officeDocument/2006/relationships/hyperlink" Target="http://gxufyz.axshare.com/" TargetMode="External"/><Relationship Id="rId48" Type="http://schemas.openxmlformats.org/officeDocument/2006/relationships/hyperlink" Target="http://gxufyz.axshare.com/" TargetMode="External"/><Relationship Id="rId49" Type="http://schemas.openxmlformats.org/officeDocument/2006/relationships/hyperlink" Target="http://gxufyz.axshare.com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gxufyz.axshare.com/" TargetMode="External"/><Relationship Id="rId30" Type="http://schemas.openxmlformats.org/officeDocument/2006/relationships/hyperlink" Target="http://gxufyz.axshare.com/" TargetMode="External"/><Relationship Id="rId31" Type="http://schemas.openxmlformats.org/officeDocument/2006/relationships/hyperlink" Target="http://gxufyz.axshare.com/" TargetMode="External"/><Relationship Id="rId32" Type="http://schemas.openxmlformats.org/officeDocument/2006/relationships/hyperlink" Target="http://gxufyz.axshare.com/" TargetMode="External"/><Relationship Id="rId33" Type="http://schemas.openxmlformats.org/officeDocument/2006/relationships/hyperlink" Target="http://gxufyz.axshare.com/" TargetMode="External"/><Relationship Id="rId34" Type="http://schemas.openxmlformats.org/officeDocument/2006/relationships/hyperlink" Target="http://gxufyz.axshare.com/" TargetMode="External"/><Relationship Id="rId35" Type="http://schemas.openxmlformats.org/officeDocument/2006/relationships/hyperlink" Target="http://gxufyz.axshare.com/" TargetMode="External"/><Relationship Id="rId36" Type="http://schemas.openxmlformats.org/officeDocument/2006/relationships/hyperlink" Target="http://gxufyz.axshare.com/" TargetMode="External"/><Relationship Id="rId37" Type="http://schemas.openxmlformats.org/officeDocument/2006/relationships/hyperlink" Target="http://gxufyz.axshare.com/" TargetMode="External"/><Relationship Id="rId38" Type="http://schemas.openxmlformats.org/officeDocument/2006/relationships/hyperlink" Target="http://gxufyz.axshare.com/" TargetMode="External"/><Relationship Id="rId39" Type="http://schemas.openxmlformats.org/officeDocument/2006/relationships/hyperlink" Target="http://gxufyz.axshare.com/" TargetMode="External"/><Relationship Id="rId20" Type="http://schemas.openxmlformats.org/officeDocument/2006/relationships/hyperlink" Target="http://gxufyz.axshare.com/" TargetMode="External"/><Relationship Id="rId21" Type="http://schemas.openxmlformats.org/officeDocument/2006/relationships/hyperlink" Target="http://pma.tools.sinaapp.com/sql.php?db=app_zcspace&amp;table=incubator&amp;token=ed1909118137ee688d3b2e700386feae" TargetMode="External"/><Relationship Id="rId22" Type="http://schemas.openxmlformats.org/officeDocument/2006/relationships/hyperlink" Target="http://gxufyz.axshare.com/" TargetMode="External"/><Relationship Id="rId23" Type="http://schemas.openxmlformats.org/officeDocument/2006/relationships/hyperlink" Target="http://pma.tools.sinaapp.com/sql.php?db=app_zcspace&amp;table=incubator&amp;token=ed1909118137ee688d3b2e700386feae" TargetMode="External"/><Relationship Id="rId24" Type="http://schemas.openxmlformats.org/officeDocument/2006/relationships/hyperlink" Target="http://gxufyz.axshare.com/" TargetMode="External"/><Relationship Id="rId25" Type="http://schemas.openxmlformats.org/officeDocument/2006/relationships/hyperlink" Target="http://gxufyz.axshare.com/" TargetMode="External"/><Relationship Id="rId26" Type="http://schemas.openxmlformats.org/officeDocument/2006/relationships/hyperlink" Target="http://pma.tools.sinaapp.com/sql.php?db=app_zcspace&amp;table=incubator&amp;token=ed1909118137ee688d3b2e700386feae" TargetMode="External"/><Relationship Id="rId27" Type="http://schemas.openxmlformats.org/officeDocument/2006/relationships/image" Target="media/image1.png"/><Relationship Id="rId28" Type="http://schemas.openxmlformats.org/officeDocument/2006/relationships/hyperlink" Target="http://gxufyz.axshare.com/" TargetMode="External"/><Relationship Id="rId29" Type="http://schemas.openxmlformats.org/officeDocument/2006/relationships/hyperlink" Target="http://pma.tools.sinaapp.com/sql.php?db=app_zcspace&amp;table=incubator&amp;token=ed1909118137ee688d3b2e700386feae" TargetMode="External"/><Relationship Id="rId10" Type="http://schemas.openxmlformats.org/officeDocument/2006/relationships/hyperlink" Target="http://pma.tools.sinaapp.com/sql.php?db=app_zcspace&amp;token=883a715fce9691ae9b4bb47e1c262668&amp;table=financeSource&amp;pos=0" TargetMode="External"/><Relationship Id="rId11" Type="http://schemas.openxmlformats.org/officeDocument/2006/relationships/hyperlink" Target="http://pma.tools.sinaapp.com/sql.php?db=app_zcspace&amp;token=883a715fce9691ae9b4bb47e1c262668&amp;table=financeSource&amp;pos=0" TargetMode="External"/><Relationship Id="rId12" Type="http://schemas.openxmlformats.org/officeDocument/2006/relationships/hyperlink" Target="http://pma.tools.sinaapp.com/sql.php?db=app_zcspace&amp;token=883a715fce9691ae9b4bb47e1c262668&amp;table=financeSource&amp;pos=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an107\Documents\Normal.wpt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B7F56-12FC-2D4C-94D9-BFAAAAB23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\Users\huan107\Documents\Normal.wpt</Template>
  <TotalTime>3</TotalTime>
  <Pages>87</Pages>
  <Words>7550</Words>
  <Characters>43035</Characters>
  <Application>Microsoft Macintosh Word</Application>
  <DocSecurity>0</DocSecurity>
  <Lines>358</Lines>
  <Paragraphs>100</Paragraphs>
  <ScaleCrop>false</ScaleCrop>
  <Company>Microsoft</Company>
  <LinksUpToDate>false</LinksUpToDate>
  <CharactersWithSpaces>50485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</dc:creator>
  <cp:keywords/>
  <dc:description/>
  <cp:lastModifiedBy>bai</cp:lastModifiedBy>
  <cp:revision>14</cp:revision>
  <cp:lastPrinted>2015-04-18T06:55:00Z</cp:lastPrinted>
  <dcterms:created xsi:type="dcterms:W3CDTF">2015-07-26T11:26:00Z</dcterms:created>
  <dcterms:modified xsi:type="dcterms:W3CDTF">2015-07-26T11:33:00Z</dcterms:modified>
</cp:coreProperties>
</file>