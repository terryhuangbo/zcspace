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9945C8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</w:t>
      </w:r>
      <w:r>
        <w:rPr>
          <w:lang w:eastAsia="zh-CN"/>
        </w:rPr>
        <w:t>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65BF9" w:rsidRPr="007B3787" w14:paraId="49A7CB47" w14:textId="77777777" w:rsidTr="001665DA">
        <w:tc>
          <w:tcPr>
            <w:tcW w:w="704" w:type="dxa"/>
          </w:tcPr>
          <w:p w14:paraId="1ABDDFAA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13A3A47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1DA6E24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3C02556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1665DA">
        <w:tc>
          <w:tcPr>
            <w:tcW w:w="704" w:type="dxa"/>
          </w:tcPr>
          <w:p w14:paraId="452E303B" w14:textId="77777777" w:rsidR="00365BF9" w:rsidRPr="007B3787" w:rsidRDefault="00365BF9" w:rsidP="001665D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7FD29E4" w14:textId="77777777" w:rsidR="00365BF9" w:rsidRPr="007B3787" w:rsidRDefault="00365BF9" w:rsidP="001665DA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63CDD3A" w14:textId="77777777" w:rsidR="00365BF9" w:rsidRPr="007B3787" w:rsidRDefault="00365BF9" w:rsidP="001665D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7FFEC43" w14:textId="77777777" w:rsidR="00365BF9" w:rsidRPr="007B3787" w:rsidRDefault="00365BF9" w:rsidP="001665D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1665DA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1665DA">
        <w:tc>
          <w:tcPr>
            <w:tcW w:w="704" w:type="dxa"/>
          </w:tcPr>
          <w:p w14:paraId="2EBB1422" w14:textId="786302D4" w:rsidR="00365BF9" w:rsidRDefault="00D41F03" w:rsidP="001665D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A002029" w14:textId="77777777" w:rsidR="00365BF9" w:rsidRDefault="00365BF9" w:rsidP="001665D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1DEAD7E" w14:textId="77777777" w:rsidR="00365BF9" w:rsidRDefault="00365BF9" w:rsidP="001665D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6B2AA7D" w14:textId="77777777" w:rsidR="00365BF9" w:rsidRPr="007B3787" w:rsidRDefault="00365BF9" w:rsidP="001665D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1665D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1665DA">
        <w:tc>
          <w:tcPr>
            <w:tcW w:w="846" w:type="dxa"/>
          </w:tcPr>
          <w:p w14:paraId="02BF6044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1665D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9A33FD">
        <w:tc>
          <w:tcPr>
            <w:tcW w:w="846" w:type="dxa"/>
          </w:tcPr>
          <w:p w14:paraId="2051735F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9A33FD">
        <w:tc>
          <w:tcPr>
            <w:tcW w:w="846" w:type="dxa"/>
          </w:tcPr>
          <w:p w14:paraId="1C636FB9" w14:textId="77777777" w:rsidR="003A787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9A33FD">
        <w:tc>
          <w:tcPr>
            <w:tcW w:w="846" w:type="dxa"/>
          </w:tcPr>
          <w:p w14:paraId="230F0BFE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9A33FD">
        <w:tc>
          <w:tcPr>
            <w:tcW w:w="846" w:type="dxa"/>
          </w:tcPr>
          <w:p w14:paraId="6F83A612" w14:textId="77777777" w:rsidR="003A787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9A33F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6EF0053" w14:textId="77777777" w:rsidR="00552640" w:rsidRDefault="00552640" w:rsidP="005526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3" w:name="_Toc422073239"/>
      <w:bookmarkEnd w:id="9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552640" w:rsidRPr="007B3787" w14:paraId="52440C8F" w14:textId="77777777" w:rsidTr="009A33FD">
        <w:tc>
          <w:tcPr>
            <w:tcW w:w="846" w:type="dxa"/>
          </w:tcPr>
          <w:p w14:paraId="69EC31A3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3930FA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E18BCD7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114BAA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907E24" w14:textId="77777777" w:rsidR="00552640" w:rsidRPr="007B3787" w:rsidRDefault="00552640" w:rsidP="009A33F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52640" w:rsidRPr="007B3787" w14:paraId="54D4E2D2" w14:textId="77777777" w:rsidTr="009A33FD">
        <w:tc>
          <w:tcPr>
            <w:tcW w:w="846" w:type="dxa"/>
          </w:tcPr>
          <w:p w14:paraId="17A2AFDB" w14:textId="77777777" w:rsidR="00552640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41193B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771E0DE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CCAF30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69BF18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552640" w:rsidRPr="007B3787" w14:paraId="510A5870" w14:textId="77777777" w:rsidTr="009A33FD">
        <w:tc>
          <w:tcPr>
            <w:tcW w:w="846" w:type="dxa"/>
          </w:tcPr>
          <w:p w14:paraId="060E69BC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1FB03CC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5CD9348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9819D4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823D0B4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52640" w:rsidRPr="007B3787" w14:paraId="5C7192C4" w14:textId="77777777" w:rsidTr="009A33FD">
        <w:tc>
          <w:tcPr>
            <w:tcW w:w="846" w:type="dxa"/>
          </w:tcPr>
          <w:p w14:paraId="14EFB2BB" w14:textId="77777777" w:rsidR="00552640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AA874F1" w14:textId="77777777" w:rsidR="00552640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9B268E" w14:textId="77777777" w:rsidR="00552640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A22E9BB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86D8419" w14:textId="77777777" w:rsidR="00552640" w:rsidRPr="007B3787" w:rsidRDefault="00552640" w:rsidP="009A33F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lastRenderedPageBreak/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3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4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0F162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F162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F162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F162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F162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F162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F162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F162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9945C8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F162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06C5AFBD" w14:textId="77777777" w:rsidR="00803222" w:rsidRDefault="009945C8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F162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9945C8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F162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F162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F162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F162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F162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F162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F162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F162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F162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F162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F162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F162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1"/>
      <w:r>
        <w:rPr>
          <w:lang w:eastAsia="zh-CN"/>
        </w:rPr>
        <w:t>获取我的项目</w:t>
      </w:r>
      <w:bookmarkEnd w:id="95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0F1620">
        <w:tc>
          <w:tcPr>
            <w:tcW w:w="704" w:type="dxa"/>
          </w:tcPr>
          <w:p w14:paraId="13E253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4D04E342" w:rsidR="00803222" w:rsidRPr="007B3787" w:rsidRDefault="00BD4CA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8EFD23" w14:textId="77777777" w:rsidTr="000F1620">
        <w:tc>
          <w:tcPr>
            <w:tcW w:w="1129" w:type="dxa"/>
          </w:tcPr>
          <w:p w14:paraId="2AA6583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502EABC" w14:textId="77777777" w:rsidTr="000F1620">
        <w:tc>
          <w:tcPr>
            <w:tcW w:w="1129" w:type="dxa"/>
          </w:tcPr>
          <w:p w14:paraId="6D9200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803222" w:rsidRPr="002F2B3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1043C2" w14:textId="77777777" w:rsidTr="000F1620">
        <w:tc>
          <w:tcPr>
            <w:tcW w:w="1129" w:type="dxa"/>
          </w:tcPr>
          <w:p w14:paraId="1BF40F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803222" w:rsidRPr="002F2B3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8D61571" w14:textId="77777777" w:rsidTr="000F1620">
        <w:tc>
          <w:tcPr>
            <w:tcW w:w="1129" w:type="dxa"/>
          </w:tcPr>
          <w:p w14:paraId="590423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72910C6" w14:textId="77777777" w:rsidTr="000F1620">
        <w:tc>
          <w:tcPr>
            <w:tcW w:w="1129" w:type="dxa"/>
          </w:tcPr>
          <w:p w14:paraId="680153B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357B719" w14:textId="77777777" w:rsidTr="000F1620">
        <w:tc>
          <w:tcPr>
            <w:tcW w:w="1129" w:type="dxa"/>
          </w:tcPr>
          <w:p w14:paraId="5D7571F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7B2A1E" w14:textId="77777777" w:rsidTr="000F1620">
        <w:tc>
          <w:tcPr>
            <w:tcW w:w="1129" w:type="dxa"/>
          </w:tcPr>
          <w:p w14:paraId="771802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803222" w:rsidRPr="00320388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088AE0" w14:textId="77777777" w:rsidTr="000F1620">
        <w:tc>
          <w:tcPr>
            <w:tcW w:w="1129" w:type="dxa"/>
          </w:tcPr>
          <w:p w14:paraId="390B960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803222" w:rsidRPr="0038270A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803222" w:rsidRPr="00D67A2D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DBA4AD" w14:textId="77777777" w:rsidTr="000F1620">
        <w:tc>
          <w:tcPr>
            <w:tcW w:w="1129" w:type="dxa"/>
          </w:tcPr>
          <w:p w14:paraId="61C46AF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DCD4B18" w14:textId="77777777" w:rsidTr="000F1620">
        <w:tc>
          <w:tcPr>
            <w:tcW w:w="1129" w:type="dxa"/>
          </w:tcPr>
          <w:p w14:paraId="64497C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646492" w14:textId="77777777" w:rsidTr="000F1620">
        <w:tc>
          <w:tcPr>
            <w:tcW w:w="1129" w:type="dxa"/>
          </w:tcPr>
          <w:p w14:paraId="67C6889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67059A5" w14:textId="77777777" w:rsidTr="000F1620">
        <w:tc>
          <w:tcPr>
            <w:tcW w:w="1129" w:type="dxa"/>
          </w:tcPr>
          <w:p w14:paraId="7472FA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D98D36" w14:textId="77777777" w:rsidTr="000F1620">
        <w:tc>
          <w:tcPr>
            <w:tcW w:w="1129" w:type="dxa"/>
          </w:tcPr>
          <w:p w14:paraId="0F2BEF2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1E6768D" w14:textId="77777777" w:rsidTr="000F1620">
        <w:tc>
          <w:tcPr>
            <w:tcW w:w="1129" w:type="dxa"/>
          </w:tcPr>
          <w:p w14:paraId="020B10E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33FEA99" w14:textId="77777777" w:rsidTr="000F1620">
        <w:tc>
          <w:tcPr>
            <w:tcW w:w="1129" w:type="dxa"/>
          </w:tcPr>
          <w:p w14:paraId="415EC78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6E4127DF" w14:textId="77777777" w:rsidTr="000F1620">
        <w:tc>
          <w:tcPr>
            <w:tcW w:w="1129" w:type="dxa"/>
          </w:tcPr>
          <w:p w14:paraId="2617E6D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0BA1F5A" w14:textId="77777777" w:rsidTr="000F1620">
        <w:tc>
          <w:tcPr>
            <w:tcW w:w="1129" w:type="dxa"/>
          </w:tcPr>
          <w:p w14:paraId="54A37AF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C3E125" w14:textId="77777777" w:rsidTr="000F1620">
        <w:tc>
          <w:tcPr>
            <w:tcW w:w="1129" w:type="dxa"/>
          </w:tcPr>
          <w:p w14:paraId="7F516E4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4AE1AC7" w14:textId="77777777" w:rsidTr="000F1620">
        <w:tc>
          <w:tcPr>
            <w:tcW w:w="1129" w:type="dxa"/>
          </w:tcPr>
          <w:p w14:paraId="74A0F3E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C590CD8" w14:textId="77777777" w:rsidTr="000F1620">
        <w:tc>
          <w:tcPr>
            <w:tcW w:w="1129" w:type="dxa"/>
          </w:tcPr>
          <w:p w14:paraId="164619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C0FAB0" w14:textId="77777777" w:rsidTr="000F1620">
        <w:tc>
          <w:tcPr>
            <w:tcW w:w="1129" w:type="dxa"/>
          </w:tcPr>
          <w:p w14:paraId="5F4E8F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EB738F" w14:textId="77777777" w:rsidTr="000F1620">
        <w:tc>
          <w:tcPr>
            <w:tcW w:w="1129" w:type="dxa"/>
          </w:tcPr>
          <w:p w14:paraId="2C5E292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0DA607C" w14:textId="77777777" w:rsidTr="000F1620">
        <w:tc>
          <w:tcPr>
            <w:tcW w:w="1129" w:type="dxa"/>
          </w:tcPr>
          <w:p w14:paraId="14BD1B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7FE6ACF6" w14:textId="77777777" w:rsidR="002B0DEC" w:rsidRPr="0015624D" w:rsidRDefault="002B0DEC" w:rsidP="002B0DEC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</w:p>
    <w:p w14:paraId="4F864424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B83DA5" w14:textId="277FE516" w:rsidR="002B0DEC" w:rsidRPr="00AC572E" w:rsidRDefault="002B0DEC" w:rsidP="002B0DE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421DB5A" w14:textId="77777777" w:rsidR="002B0DEC" w:rsidRDefault="002B0DEC" w:rsidP="002B0D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61E8E1A3" w14:textId="77777777" w:rsidR="002B0DEC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25112B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0DEC" w:rsidRPr="007B3787" w14:paraId="373128A5" w14:textId="77777777" w:rsidTr="000F1620">
        <w:tc>
          <w:tcPr>
            <w:tcW w:w="704" w:type="dxa"/>
          </w:tcPr>
          <w:p w14:paraId="2F106821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7774BC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C6135C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E179B4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06BA97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37F44BDC" w14:textId="77777777" w:rsidTr="000F1620">
        <w:tc>
          <w:tcPr>
            <w:tcW w:w="704" w:type="dxa"/>
          </w:tcPr>
          <w:p w14:paraId="73F10A18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1D37DA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F466DB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1AD66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9FC925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1D8B2A92" w14:textId="77777777" w:rsidTr="000F1620">
        <w:tc>
          <w:tcPr>
            <w:tcW w:w="704" w:type="dxa"/>
          </w:tcPr>
          <w:p w14:paraId="320F125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73F37C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F4C5CAF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C7BAB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11DA5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ECDE87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2B0DEC" w:rsidRPr="007B3787" w14:paraId="1A206309" w14:textId="77777777" w:rsidTr="000F1620">
        <w:tc>
          <w:tcPr>
            <w:tcW w:w="846" w:type="dxa"/>
          </w:tcPr>
          <w:p w14:paraId="6021E9C9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012B0E5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18F1BF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EFAD7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E9C466" w14:textId="77777777" w:rsidR="002B0DEC" w:rsidRPr="007B3787" w:rsidRDefault="002B0DE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03B02DA3" w14:textId="77777777" w:rsidTr="000F1620">
        <w:tc>
          <w:tcPr>
            <w:tcW w:w="846" w:type="dxa"/>
          </w:tcPr>
          <w:p w14:paraId="67840BE9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FC9D9F6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DBB96ED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99AC6E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78E9DA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41E1" w:rsidRPr="007B3787" w14:paraId="0C6185D4" w14:textId="77777777" w:rsidTr="000F1620">
        <w:tc>
          <w:tcPr>
            <w:tcW w:w="846" w:type="dxa"/>
          </w:tcPr>
          <w:p w14:paraId="44D68AC2" w14:textId="1457CAFE" w:rsidR="009241E1" w:rsidRPr="007B3787" w:rsidRDefault="009241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960E8A" w14:textId="07060C9F" w:rsidR="009241E1" w:rsidRPr="007B3787" w:rsidRDefault="009241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18B8AAB6" w14:textId="516253F2" w:rsidR="009241E1" w:rsidRPr="007B3787" w:rsidRDefault="009241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7F79D537" w14:textId="77777777" w:rsidR="009241E1" w:rsidRPr="007B3787" w:rsidRDefault="009241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F59BA8" w14:textId="77777777" w:rsidR="009241E1" w:rsidRPr="007B3787" w:rsidRDefault="009241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4245" w:rsidRPr="007B3787" w14:paraId="26861CD0" w14:textId="77777777" w:rsidTr="000F1620">
        <w:tc>
          <w:tcPr>
            <w:tcW w:w="846" w:type="dxa"/>
          </w:tcPr>
          <w:p w14:paraId="7FC1F636" w14:textId="020C0F8A" w:rsidR="00BE4245" w:rsidRDefault="00BE424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0F65B6" w14:textId="23BCC88C" w:rsidR="00BE4245" w:rsidRDefault="00BE424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BDC6C5" w14:textId="202A25F7" w:rsidR="00BE4245" w:rsidRDefault="00BE424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77F2A44" w14:textId="77777777" w:rsidR="00BE4245" w:rsidRPr="007B3787" w:rsidRDefault="00BE424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853D1C" w14:textId="77777777" w:rsidR="00BE4245" w:rsidRPr="007B3787" w:rsidRDefault="00BE424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427746C0" w14:textId="77777777" w:rsidTr="000F1620">
        <w:tc>
          <w:tcPr>
            <w:tcW w:w="846" w:type="dxa"/>
          </w:tcPr>
          <w:p w14:paraId="18D366BD" w14:textId="02689911" w:rsidR="002B0DEC" w:rsidRPr="007B3787" w:rsidRDefault="000D5C8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190DB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92F1F8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FD8A0C2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C1250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B0DEC" w:rsidRPr="007B3787" w14:paraId="48F038E6" w14:textId="77777777" w:rsidTr="000F1620">
        <w:tc>
          <w:tcPr>
            <w:tcW w:w="846" w:type="dxa"/>
          </w:tcPr>
          <w:p w14:paraId="74E21CB9" w14:textId="7486DA37" w:rsidR="002B0DEC" w:rsidRDefault="000D5C8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2174D168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924159" w14:textId="77777777" w:rsidR="002B0DEC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E1C083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31883" w14:textId="77777777" w:rsidR="002B0DEC" w:rsidRPr="007B3787" w:rsidRDefault="002B0DE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96" w:name="_Toc422073242"/>
      <w:bookmarkEnd w:id="94"/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6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97" w:name="OLE_LINK1"/>
      <w:bookmarkStart w:id="9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97"/>
    <w:bookmarkEnd w:id="9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09F5DAC6" w:rsidR="00A3247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9" w:name="_Toc422073243"/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lastRenderedPageBreak/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0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00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1" w:name="_Toc422073245"/>
      <w:r>
        <w:t>找孵化器</w:t>
      </w:r>
      <w:bookmarkEnd w:id="101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2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3" w:name="OLE_LINK3"/>
      <w:bookmarkStart w:id="104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03"/>
    <w:bookmarkEnd w:id="104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2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9945C8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5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9945C8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FE658E">
        <w:tc>
          <w:tcPr>
            <w:tcW w:w="846" w:type="dxa"/>
          </w:tcPr>
          <w:p w14:paraId="6C8D08B1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FE65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9945C8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463102">
        <w:tc>
          <w:tcPr>
            <w:tcW w:w="704" w:type="dxa"/>
          </w:tcPr>
          <w:p w14:paraId="22C2D78A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463102">
        <w:tc>
          <w:tcPr>
            <w:tcW w:w="704" w:type="dxa"/>
          </w:tcPr>
          <w:p w14:paraId="615BA76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463102">
        <w:tc>
          <w:tcPr>
            <w:tcW w:w="704" w:type="dxa"/>
          </w:tcPr>
          <w:p w14:paraId="6CB36966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463102">
        <w:tc>
          <w:tcPr>
            <w:tcW w:w="846" w:type="dxa"/>
          </w:tcPr>
          <w:p w14:paraId="1F10ED67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46310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463102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463102">
        <w:tc>
          <w:tcPr>
            <w:tcW w:w="846" w:type="dxa"/>
          </w:tcPr>
          <w:p w14:paraId="7B89E4B0" w14:textId="201FCD1C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463102">
        <w:tc>
          <w:tcPr>
            <w:tcW w:w="846" w:type="dxa"/>
          </w:tcPr>
          <w:p w14:paraId="1D4812AA" w14:textId="1AC85EC3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463102">
        <w:tc>
          <w:tcPr>
            <w:tcW w:w="846" w:type="dxa"/>
          </w:tcPr>
          <w:p w14:paraId="3100954C" w14:textId="13E813F8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463102">
        <w:tc>
          <w:tcPr>
            <w:tcW w:w="846" w:type="dxa"/>
          </w:tcPr>
          <w:p w14:paraId="3A6D113E" w14:textId="4952BC41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463102">
        <w:tc>
          <w:tcPr>
            <w:tcW w:w="846" w:type="dxa"/>
          </w:tcPr>
          <w:p w14:paraId="40C4FC80" w14:textId="060CD512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463102">
        <w:tc>
          <w:tcPr>
            <w:tcW w:w="846" w:type="dxa"/>
          </w:tcPr>
          <w:p w14:paraId="0EFE1023" w14:textId="3556C3A5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463102">
        <w:tc>
          <w:tcPr>
            <w:tcW w:w="846" w:type="dxa"/>
          </w:tcPr>
          <w:p w14:paraId="39B589A2" w14:textId="5C9C5BF1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463102">
        <w:tc>
          <w:tcPr>
            <w:tcW w:w="846" w:type="dxa"/>
          </w:tcPr>
          <w:p w14:paraId="2D971605" w14:textId="758025EF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463102">
        <w:tc>
          <w:tcPr>
            <w:tcW w:w="846" w:type="dxa"/>
          </w:tcPr>
          <w:p w14:paraId="60F607EB" w14:textId="503C258E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463102">
        <w:tc>
          <w:tcPr>
            <w:tcW w:w="846" w:type="dxa"/>
          </w:tcPr>
          <w:p w14:paraId="3399A32A" w14:textId="2E79896F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463102">
        <w:tc>
          <w:tcPr>
            <w:tcW w:w="846" w:type="dxa"/>
          </w:tcPr>
          <w:p w14:paraId="4BB0606A" w14:textId="079A40CB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463102">
        <w:tc>
          <w:tcPr>
            <w:tcW w:w="846" w:type="dxa"/>
          </w:tcPr>
          <w:p w14:paraId="361634DE" w14:textId="43B45A94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463102">
        <w:tc>
          <w:tcPr>
            <w:tcW w:w="846" w:type="dxa"/>
          </w:tcPr>
          <w:p w14:paraId="1CBA9DF0" w14:textId="7903A765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463102">
        <w:tc>
          <w:tcPr>
            <w:tcW w:w="846" w:type="dxa"/>
          </w:tcPr>
          <w:p w14:paraId="403E98A5" w14:textId="1C39C069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463102">
        <w:tc>
          <w:tcPr>
            <w:tcW w:w="846" w:type="dxa"/>
          </w:tcPr>
          <w:p w14:paraId="1E874F20" w14:textId="6E973337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463102">
        <w:tc>
          <w:tcPr>
            <w:tcW w:w="846" w:type="dxa"/>
          </w:tcPr>
          <w:p w14:paraId="4F58A257" w14:textId="3994B23A" w:rsidR="00102B20" w:rsidRDefault="009D18A7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46310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130BF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lastRenderedPageBreak/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16F0B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D68622F" w14:textId="77777777" w:rsidTr="0082284F">
        <w:tc>
          <w:tcPr>
            <w:tcW w:w="704" w:type="dxa"/>
          </w:tcPr>
          <w:p w14:paraId="171EC9AC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32B8FBF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365813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DD8189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40BF13D3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193D6FDA" w14:textId="77777777" w:rsidTr="0082284F">
        <w:tc>
          <w:tcPr>
            <w:tcW w:w="704" w:type="dxa"/>
          </w:tcPr>
          <w:p w14:paraId="288BB1CB" w14:textId="77777777" w:rsidR="001338CA" w:rsidRPr="007B3787" w:rsidRDefault="001338CA" w:rsidP="0082284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2307105" w14:textId="77777777" w:rsidR="001338CA" w:rsidRPr="007B3787" w:rsidRDefault="001338CA" w:rsidP="0082284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76C901A" w14:textId="77777777" w:rsidR="001338CA" w:rsidRPr="007B3787" w:rsidRDefault="001338CA" w:rsidP="0082284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E113A1" w14:textId="77777777" w:rsidR="001338CA" w:rsidRPr="007B3787" w:rsidRDefault="001338CA" w:rsidP="0082284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BAEDB1" w14:textId="77777777" w:rsidR="001338CA" w:rsidRPr="007B3787" w:rsidRDefault="001338CA" w:rsidP="0082284F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16E8099D" w14:textId="77777777" w:rsidTr="0082284F">
        <w:tc>
          <w:tcPr>
            <w:tcW w:w="704" w:type="dxa"/>
          </w:tcPr>
          <w:p w14:paraId="64F8BBC9" w14:textId="77777777" w:rsidR="001338CA" w:rsidRDefault="001338CA" w:rsidP="0082284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3548F3B3" w14:textId="77777777" w:rsidR="001338CA" w:rsidRDefault="001338CA" w:rsidP="0082284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AB9E029" w14:textId="77777777" w:rsidR="001338CA" w:rsidRDefault="001338CA" w:rsidP="0082284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7D95F55" w14:textId="77777777" w:rsidR="001338CA" w:rsidRPr="007B3787" w:rsidRDefault="001338CA" w:rsidP="0082284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92B22EF" w14:textId="77777777" w:rsidR="001338CA" w:rsidRDefault="001338CA" w:rsidP="0082284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82284F">
        <w:tc>
          <w:tcPr>
            <w:tcW w:w="846" w:type="dxa"/>
          </w:tcPr>
          <w:p w14:paraId="586F0522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82284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82284F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82284F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82284F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82284F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82284F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82284F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82284F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82284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7E6A7F">
        <w:tc>
          <w:tcPr>
            <w:tcW w:w="704" w:type="dxa"/>
          </w:tcPr>
          <w:p w14:paraId="5BE09FE9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7E6A7F">
        <w:tc>
          <w:tcPr>
            <w:tcW w:w="704" w:type="dxa"/>
          </w:tcPr>
          <w:p w14:paraId="14F200B2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7E6A7F">
        <w:tc>
          <w:tcPr>
            <w:tcW w:w="704" w:type="dxa"/>
          </w:tcPr>
          <w:p w14:paraId="241FBE70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7E6A7F">
        <w:tc>
          <w:tcPr>
            <w:tcW w:w="704" w:type="dxa"/>
          </w:tcPr>
          <w:p w14:paraId="0BF6D33D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7E6A7F">
        <w:tc>
          <w:tcPr>
            <w:tcW w:w="704" w:type="dxa"/>
          </w:tcPr>
          <w:p w14:paraId="2AB42BF9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7E6A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7E6A7F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7E6A7F">
        <w:tc>
          <w:tcPr>
            <w:tcW w:w="846" w:type="dxa"/>
          </w:tcPr>
          <w:p w14:paraId="33177496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7E6A7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7E6A7F">
        <w:tc>
          <w:tcPr>
            <w:tcW w:w="846" w:type="dxa"/>
          </w:tcPr>
          <w:p w14:paraId="2BE05424" w14:textId="77777777" w:rsidR="001338CA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7E6A7F">
        <w:tc>
          <w:tcPr>
            <w:tcW w:w="846" w:type="dxa"/>
          </w:tcPr>
          <w:p w14:paraId="5C52A62F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7E6A7F">
        <w:tc>
          <w:tcPr>
            <w:tcW w:w="846" w:type="dxa"/>
          </w:tcPr>
          <w:p w14:paraId="5FE3E314" w14:textId="77777777" w:rsidR="001338CA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7E6A7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07" w:name="_Toc422073250"/>
      <w:bookmarkEnd w:id="106"/>
      <w:r>
        <w:t>我的孵化器</w:t>
      </w:r>
      <w:bookmarkEnd w:id="107"/>
    </w:p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bookmarkStart w:id="108" w:name="_Toc422073252"/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8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9945C8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9945C8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0F1620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0F1620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0F1620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0F1620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9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9945C8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9945C8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9945C8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9945C8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9945C8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9945C8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10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1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1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9945C8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2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9945C8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9945C8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</w:t>
      </w:r>
      <w:r>
        <w:rPr>
          <w:rFonts w:hint="eastAsia"/>
          <w:lang w:eastAsia="zh-CN"/>
        </w:rPr>
        <w:lastRenderedPageBreak/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3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9945C8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lastRenderedPageBreak/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9945C8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9945C8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lastRenderedPageBreak/>
        <w:t>投资人</w:t>
      </w:r>
      <w:bookmarkEnd w:id="114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5" w:name="_Toc422073259"/>
      <w:r>
        <w:rPr>
          <w:rFonts w:hint="eastAsia"/>
          <w:lang w:eastAsia="zh-CN"/>
        </w:rPr>
        <w:t>找投资人</w:t>
      </w:r>
      <w:bookmarkEnd w:id="115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16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134976">
        <w:tc>
          <w:tcPr>
            <w:tcW w:w="704" w:type="dxa"/>
          </w:tcPr>
          <w:p w14:paraId="209CFCDE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134976">
        <w:tc>
          <w:tcPr>
            <w:tcW w:w="704" w:type="dxa"/>
          </w:tcPr>
          <w:p w14:paraId="7A28DDE1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134976">
        <w:tc>
          <w:tcPr>
            <w:tcW w:w="846" w:type="dxa"/>
          </w:tcPr>
          <w:p w14:paraId="7F539103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13497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134976">
        <w:tc>
          <w:tcPr>
            <w:tcW w:w="846" w:type="dxa"/>
          </w:tcPr>
          <w:p w14:paraId="5BAA974E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134976">
        <w:tc>
          <w:tcPr>
            <w:tcW w:w="846" w:type="dxa"/>
          </w:tcPr>
          <w:p w14:paraId="4DEE831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134976">
        <w:tc>
          <w:tcPr>
            <w:tcW w:w="846" w:type="dxa"/>
          </w:tcPr>
          <w:p w14:paraId="6B391BE9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134976">
        <w:tc>
          <w:tcPr>
            <w:tcW w:w="846" w:type="dxa"/>
          </w:tcPr>
          <w:p w14:paraId="7D379A22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134976">
        <w:tc>
          <w:tcPr>
            <w:tcW w:w="846" w:type="dxa"/>
          </w:tcPr>
          <w:p w14:paraId="7040314B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134976">
        <w:tc>
          <w:tcPr>
            <w:tcW w:w="846" w:type="dxa"/>
          </w:tcPr>
          <w:p w14:paraId="459D997C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134976">
        <w:tc>
          <w:tcPr>
            <w:tcW w:w="846" w:type="dxa"/>
          </w:tcPr>
          <w:p w14:paraId="13CF8A8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134976">
        <w:tc>
          <w:tcPr>
            <w:tcW w:w="846" w:type="dxa"/>
          </w:tcPr>
          <w:p w14:paraId="1562ADF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134976">
        <w:tc>
          <w:tcPr>
            <w:tcW w:w="846" w:type="dxa"/>
          </w:tcPr>
          <w:p w14:paraId="100D208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134976">
        <w:tc>
          <w:tcPr>
            <w:tcW w:w="846" w:type="dxa"/>
          </w:tcPr>
          <w:p w14:paraId="55E7445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134976">
        <w:tc>
          <w:tcPr>
            <w:tcW w:w="846" w:type="dxa"/>
          </w:tcPr>
          <w:p w14:paraId="7A054247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134976">
        <w:tc>
          <w:tcPr>
            <w:tcW w:w="846" w:type="dxa"/>
          </w:tcPr>
          <w:p w14:paraId="05C45574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13497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61"/>
      <w:bookmarkEnd w:id="116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FE658E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7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8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FE658E">
        <w:tc>
          <w:tcPr>
            <w:tcW w:w="704" w:type="dxa"/>
          </w:tcPr>
          <w:p w14:paraId="314EF2ED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FE658E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FE658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FE65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1EFAACE5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1.7.1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2E242BD8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5D056E0A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308889A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0115EF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7.5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130BF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9" w:name="OLE_LINK5"/>
      <w:bookmarkStart w:id="120" w:name="OLE_LINK6"/>
      <w:bookmarkStart w:id="121" w:name="_GoBack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19"/>
      <w:bookmarkEnd w:id="120"/>
      <w:bookmarkEnd w:id="121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47B0DD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47BE8896" w14:textId="77777777" w:rsidTr="00990413">
        <w:tc>
          <w:tcPr>
            <w:tcW w:w="704" w:type="dxa"/>
          </w:tcPr>
          <w:p w14:paraId="6FCE675D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604375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408D643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210C4B9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857B4C4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69F6428" w14:textId="77777777" w:rsidTr="00990413">
        <w:tc>
          <w:tcPr>
            <w:tcW w:w="704" w:type="dxa"/>
          </w:tcPr>
          <w:p w14:paraId="738AC3F9" w14:textId="77777777" w:rsidR="001338CA" w:rsidRPr="007B3787" w:rsidRDefault="001338CA" w:rsidP="009904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D8D0D5C" w14:textId="77777777" w:rsidR="001338CA" w:rsidRPr="007B3787" w:rsidRDefault="001338CA" w:rsidP="009904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17465D76" w14:textId="77777777" w:rsidR="001338CA" w:rsidRPr="007B3787" w:rsidRDefault="001338CA" w:rsidP="009904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17C45F2" w14:textId="77777777" w:rsidR="001338CA" w:rsidRPr="007B3787" w:rsidRDefault="001338CA" w:rsidP="009904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9412BC" w14:textId="77777777" w:rsidR="001338CA" w:rsidRPr="007B3787" w:rsidRDefault="001338CA" w:rsidP="0099041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4BC9E709" w14:textId="77777777" w:rsidTr="00990413">
        <w:tc>
          <w:tcPr>
            <w:tcW w:w="704" w:type="dxa"/>
          </w:tcPr>
          <w:p w14:paraId="4BD217CD" w14:textId="77777777" w:rsidR="001338CA" w:rsidRDefault="001338CA" w:rsidP="009904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5E7FDAF" w14:textId="77777777" w:rsidR="001338CA" w:rsidRDefault="001338CA" w:rsidP="009904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FFBFB71" w14:textId="77777777" w:rsidR="001338CA" w:rsidRDefault="001338CA" w:rsidP="009904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E9E1DC" w14:textId="77777777" w:rsidR="001338CA" w:rsidRPr="007B3787" w:rsidRDefault="001338CA" w:rsidP="009904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8A9D85" w14:textId="77777777" w:rsidR="001338CA" w:rsidRDefault="001338CA" w:rsidP="009904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990413">
        <w:tc>
          <w:tcPr>
            <w:tcW w:w="846" w:type="dxa"/>
          </w:tcPr>
          <w:p w14:paraId="73DD155A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9904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9904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9904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9904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9904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9904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9904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9904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9904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242F86">
        <w:tc>
          <w:tcPr>
            <w:tcW w:w="704" w:type="dxa"/>
          </w:tcPr>
          <w:p w14:paraId="12B033A4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242F86">
        <w:tc>
          <w:tcPr>
            <w:tcW w:w="704" w:type="dxa"/>
          </w:tcPr>
          <w:p w14:paraId="3751E840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242F86">
        <w:tc>
          <w:tcPr>
            <w:tcW w:w="704" w:type="dxa"/>
          </w:tcPr>
          <w:p w14:paraId="4EE322AD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242F86">
        <w:tc>
          <w:tcPr>
            <w:tcW w:w="704" w:type="dxa"/>
          </w:tcPr>
          <w:p w14:paraId="27D63B76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242F86">
        <w:tc>
          <w:tcPr>
            <w:tcW w:w="704" w:type="dxa"/>
          </w:tcPr>
          <w:p w14:paraId="5CC67B84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242F86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242F86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242F86">
        <w:tc>
          <w:tcPr>
            <w:tcW w:w="846" w:type="dxa"/>
          </w:tcPr>
          <w:p w14:paraId="629EFD05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242F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242F86">
        <w:tc>
          <w:tcPr>
            <w:tcW w:w="846" w:type="dxa"/>
          </w:tcPr>
          <w:p w14:paraId="37AD1C09" w14:textId="77777777" w:rsidR="001338CA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242F86">
        <w:tc>
          <w:tcPr>
            <w:tcW w:w="846" w:type="dxa"/>
          </w:tcPr>
          <w:p w14:paraId="36C40272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242F86">
        <w:tc>
          <w:tcPr>
            <w:tcW w:w="846" w:type="dxa"/>
          </w:tcPr>
          <w:p w14:paraId="3342F90F" w14:textId="77777777" w:rsidR="001338CA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242F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22" w:name="_Toc422073265"/>
      <w:bookmarkEnd w:id="118"/>
      <w:r>
        <w:rPr>
          <w:lang w:eastAsia="zh-CN"/>
        </w:rPr>
        <w:t>我的投资</w:t>
      </w:r>
      <w:bookmarkEnd w:id="122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9945C8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23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9945C8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3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9945C8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25" w:name="_Toc422073268"/>
      <w:bookmarkEnd w:id="124"/>
      <w:r>
        <w:rPr>
          <w:lang w:eastAsia="zh-CN"/>
        </w:rPr>
        <w:lastRenderedPageBreak/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9945C8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0F1620">
        <w:tc>
          <w:tcPr>
            <w:tcW w:w="704" w:type="dxa"/>
          </w:tcPr>
          <w:p w14:paraId="76A1E70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0F1620">
        <w:tc>
          <w:tcPr>
            <w:tcW w:w="704" w:type="dxa"/>
          </w:tcPr>
          <w:p w14:paraId="3F5CB00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0F1620">
        <w:tc>
          <w:tcPr>
            <w:tcW w:w="704" w:type="dxa"/>
          </w:tcPr>
          <w:p w14:paraId="10A34B3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0F1620">
        <w:tc>
          <w:tcPr>
            <w:tcW w:w="704" w:type="dxa"/>
          </w:tcPr>
          <w:p w14:paraId="2344182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0F1620">
        <w:tc>
          <w:tcPr>
            <w:tcW w:w="704" w:type="dxa"/>
          </w:tcPr>
          <w:p w14:paraId="13526465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0F1620">
        <w:tc>
          <w:tcPr>
            <w:tcW w:w="704" w:type="dxa"/>
          </w:tcPr>
          <w:p w14:paraId="2A92320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0F1620">
        <w:tc>
          <w:tcPr>
            <w:tcW w:w="704" w:type="dxa"/>
          </w:tcPr>
          <w:p w14:paraId="799D03F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0F1620">
        <w:tc>
          <w:tcPr>
            <w:tcW w:w="704" w:type="dxa"/>
          </w:tcPr>
          <w:p w14:paraId="5C93227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0F1620">
        <w:tc>
          <w:tcPr>
            <w:tcW w:w="704" w:type="dxa"/>
          </w:tcPr>
          <w:p w14:paraId="6E64E40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0F1620">
        <w:tc>
          <w:tcPr>
            <w:tcW w:w="704" w:type="dxa"/>
          </w:tcPr>
          <w:p w14:paraId="7A1A5E2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0F1620">
        <w:tc>
          <w:tcPr>
            <w:tcW w:w="704" w:type="dxa"/>
          </w:tcPr>
          <w:p w14:paraId="4C9C8E1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0F1620">
        <w:tc>
          <w:tcPr>
            <w:tcW w:w="704" w:type="dxa"/>
          </w:tcPr>
          <w:p w14:paraId="38A8C96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0F1620">
        <w:tc>
          <w:tcPr>
            <w:tcW w:w="704" w:type="dxa"/>
          </w:tcPr>
          <w:p w14:paraId="41A1422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0F1620">
        <w:tc>
          <w:tcPr>
            <w:tcW w:w="846" w:type="dxa"/>
          </w:tcPr>
          <w:p w14:paraId="4715F0A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0F1620">
        <w:tc>
          <w:tcPr>
            <w:tcW w:w="846" w:type="dxa"/>
          </w:tcPr>
          <w:p w14:paraId="50243A9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9945C8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9945C8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9945C8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6" w:name="_Toc422073269"/>
      <w:bookmarkEnd w:id="125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6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9945C8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70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28" w:name="_Toc422073271"/>
      <w:bookmarkEnd w:id="127"/>
      <w:r>
        <w:rPr>
          <w:rFonts w:hint="eastAsia"/>
          <w:lang w:eastAsia="zh-CN"/>
        </w:rPr>
        <w:t>获取推荐</w:t>
      </w:r>
      <w:bookmarkEnd w:id="128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9945C8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9945C8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9945C8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9945C8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29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9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9945C8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</w:t>
      </w:r>
      <w:r w:rsidR="00E22D50">
        <w:rPr>
          <w:rFonts w:hint="eastAsia"/>
          <w:lang w:eastAsia="zh-CN"/>
        </w:rPr>
        <w:lastRenderedPageBreak/>
        <w:t>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30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1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5"/>
      <w:r>
        <w:rPr>
          <w:lang w:eastAsia="zh-CN"/>
        </w:rPr>
        <w:lastRenderedPageBreak/>
        <w:t>更新基本信息</w:t>
      </w:r>
      <w:bookmarkEnd w:id="132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添加</w:t>
      </w:r>
      <w:r w:rsidR="004D3AAB">
        <w:rPr>
          <w:lang w:eastAsia="zh-CN"/>
        </w:rPr>
        <w:t>项目经验</w:t>
      </w:r>
      <w:bookmarkEnd w:id="133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4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5" w:name="_Toc422073279"/>
      <w:bookmarkStart w:id="136" w:name="_Toc422073278"/>
      <w:r>
        <w:rPr>
          <w:lang w:eastAsia="zh-CN"/>
        </w:rPr>
        <w:t>增加工作经验</w:t>
      </w:r>
      <w:bookmarkEnd w:id="135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6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37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38" w:name="OLE_LINK7"/>
      <w:bookmarkStart w:id="139" w:name="OLE_LINK8"/>
      <w:bookmarkStart w:id="140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38"/>
    <w:bookmarkEnd w:id="139"/>
    <w:bookmarkEnd w:id="140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6A504D">
        <w:tc>
          <w:tcPr>
            <w:tcW w:w="704" w:type="dxa"/>
          </w:tcPr>
          <w:p w14:paraId="6FD50AB3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6A504D">
        <w:tc>
          <w:tcPr>
            <w:tcW w:w="704" w:type="dxa"/>
          </w:tcPr>
          <w:p w14:paraId="146AFF4F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6A504D">
        <w:tc>
          <w:tcPr>
            <w:tcW w:w="704" w:type="dxa"/>
          </w:tcPr>
          <w:p w14:paraId="592EDC71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6A504D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6A504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6A504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6A504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6A504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6A504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6A504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6A504D">
        <w:tc>
          <w:tcPr>
            <w:tcW w:w="846" w:type="dxa"/>
          </w:tcPr>
          <w:p w14:paraId="41E62F6E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6A504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6A504D">
        <w:tc>
          <w:tcPr>
            <w:tcW w:w="846" w:type="dxa"/>
          </w:tcPr>
          <w:p w14:paraId="6913809A" w14:textId="77777777" w:rsidR="00A23C40" w:rsidRPr="007B3787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6A504D">
        <w:tc>
          <w:tcPr>
            <w:tcW w:w="846" w:type="dxa"/>
          </w:tcPr>
          <w:p w14:paraId="51259CCB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6A504D">
        <w:tc>
          <w:tcPr>
            <w:tcW w:w="846" w:type="dxa"/>
          </w:tcPr>
          <w:p w14:paraId="06103BFB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6A504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获取我的消息</w:t>
      </w:r>
      <w:bookmarkEnd w:id="137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1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3369AC32" w:rsidR="00B416FB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41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108F9" w14:textId="77777777" w:rsidR="009945C8" w:rsidRDefault="009945C8">
      <w:r>
        <w:separator/>
      </w:r>
    </w:p>
  </w:endnote>
  <w:endnote w:type="continuationSeparator" w:id="0">
    <w:p w14:paraId="348E2E0B" w14:textId="77777777" w:rsidR="009945C8" w:rsidRDefault="0099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0F1620" w:rsidRDefault="000F1620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721AF2">
      <w:rPr>
        <w:noProof/>
        <w:szCs w:val="21"/>
      </w:rPr>
      <w:t>51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721AF2">
      <w:rPr>
        <w:noProof/>
        <w:szCs w:val="21"/>
      </w:rPr>
      <w:t>73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0F1620" w:rsidRDefault="000F162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95FD0" w14:textId="77777777" w:rsidR="009945C8" w:rsidRDefault="009945C8">
      <w:r>
        <w:separator/>
      </w:r>
    </w:p>
  </w:footnote>
  <w:footnote w:type="continuationSeparator" w:id="0">
    <w:p w14:paraId="7E60E332" w14:textId="77777777" w:rsidR="009945C8" w:rsidRDefault="00994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0F1620" w:rsidRDefault="000F1620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06613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D68"/>
    <w:rsid w:val="00343E6E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720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E00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4FDD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8A4"/>
    <w:rsid w:val="009F19E8"/>
    <w:rsid w:val="009F1AF8"/>
    <w:rsid w:val="009F1F76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2AD"/>
    <w:rsid w:val="00A20E37"/>
    <w:rsid w:val="00A21102"/>
    <w:rsid w:val="00A21393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4B2A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6F17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2B07-DCA6-4FDE-B2A8-0C443B8C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7555</TotalTime>
  <Pages>1</Pages>
  <Words>6052</Words>
  <Characters>34502</Characters>
  <Application>Microsoft Office Word</Application>
  <DocSecurity>0</DocSecurity>
  <Lines>287</Lines>
  <Paragraphs>80</Paragraphs>
  <ScaleCrop>false</ScaleCrop>
  <Company>Microsoft</Company>
  <LinksUpToDate>false</LinksUpToDate>
  <CharactersWithSpaces>40474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6409</cp:revision>
  <cp:lastPrinted>2015-04-18T06:55:00Z</cp:lastPrinted>
  <dcterms:created xsi:type="dcterms:W3CDTF">2015-05-06T10:38:00Z</dcterms:created>
  <dcterms:modified xsi:type="dcterms:W3CDTF">2015-07-16T12:00:00Z</dcterms:modified>
</cp:coreProperties>
</file>