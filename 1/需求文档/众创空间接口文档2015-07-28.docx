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1053DB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1053DB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1053DB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1053DB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lastRenderedPageBreak/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0329B4CA" w:rsidR="00F057D1" w:rsidRDefault="00F377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26302A73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 w:rsidR="00C60A45"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64A66E" w14:textId="06B76514" w:rsidR="00BB008B" w:rsidRPr="0015624D" w:rsidRDefault="00BB008B" w:rsidP="00BB008B">
      <w:pPr>
        <w:pStyle w:val="3"/>
        <w:rPr>
          <w:lang w:eastAsia="zh-CN"/>
        </w:rPr>
      </w:pPr>
      <w:r>
        <w:rPr>
          <w:lang w:eastAsia="zh-CN"/>
        </w:rPr>
        <w:t>更新团队成员信息</w:t>
      </w:r>
    </w:p>
    <w:p w14:paraId="6E51AFF0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D76C31" w14:textId="77777777" w:rsidR="00BB008B" w:rsidRDefault="00BB008B" w:rsidP="00BB008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95E841E" w14:textId="77777777" w:rsidR="00BB008B" w:rsidRPr="007B3787" w:rsidRDefault="00BB008B" w:rsidP="00BB008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9FF5773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3CACDD6" w14:textId="45719CD9" w:rsidR="00BB008B" w:rsidRDefault="00BB008B" w:rsidP="00BB008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C3477A">
        <w:rPr>
          <w:rFonts w:hint="eastAsia"/>
          <w:lang w:eastAsia="zh-CN"/>
        </w:rPr>
        <w:t>update</w:t>
      </w:r>
      <w:r>
        <w:rPr>
          <w:lang w:eastAsia="zh-CN"/>
        </w:rPr>
        <w:t>Teamer</w:t>
      </w:r>
    </w:p>
    <w:p w14:paraId="26477CB6" w14:textId="77777777" w:rsidR="00BB008B" w:rsidRPr="00B05C4F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F881029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170CE9F2" w14:textId="77777777" w:rsidTr="009209E1">
        <w:tc>
          <w:tcPr>
            <w:tcW w:w="846" w:type="dxa"/>
          </w:tcPr>
          <w:p w14:paraId="41E0B7A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F27BCD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5844429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37A6D1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079C8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0E9ED2F6" w14:textId="77777777" w:rsidTr="009209E1">
        <w:tc>
          <w:tcPr>
            <w:tcW w:w="846" w:type="dxa"/>
          </w:tcPr>
          <w:p w14:paraId="6577A8E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A97846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BF3F2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E5BB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53B6F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68EEFC3A" w14:textId="77777777" w:rsidTr="009209E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34E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7EA" w14:textId="41AB8F98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5E2" w14:textId="1AAD8BFF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BB008B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B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DDC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4B57FDAB" w14:textId="77777777" w:rsidTr="009209E1">
        <w:tc>
          <w:tcPr>
            <w:tcW w:w="846" w:type="dxa"/>
          </w:tcPr>
          <w:p w14:paraId="334F3CD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01DD38E2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EDBDB7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3803CC0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A789A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2CED781C" w14:textId="77777777" w:rsidTr="009209E1">
        <w:tc>
          <w:tcPr>
            <w:tcW w:w="846" w:type="dxa"/>
          </w:tcPr>
          <w:p w14:paraId="09AB5F9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</w:tcPr>
          <w:p w14:paraId="0E7EEEDD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369E40F1" w14:textId="42F784E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FF2832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02E414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8B37E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5DABF7F0" w14:textId="77777777" w:rsidTr="009209E1">
        <w:tc>
          <w:tcPr>
            <w:tcW w:w="846" w:type="dxa"/>
          </w:tcPr>
          <w:p w14:paraId="2D258B10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1454A3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E1DCCA4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28407424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B44445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53891B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2A3B1EE8" w14:textId="77777777" w:rsidTr="009209E1">
        <w:tc>
          <w:tcPr>
            <w:tcW w:w="846" w:type="dxa"/>
          </w:tcPr>
          <w:p w14:paraId="04BF9F43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64D87A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75937D5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BFA206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B78A2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160C271F" w14:textId="77777777" w:rsidTr="009209E1">
        <w:tc>
          <w:tcPr>
            <w:tcW w:w="846" w:type="dxa"/>
          </w:tcPr>
          <w:p w14:paraId="391D7AF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03BAB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1EB5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27CF7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4F01FC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15DAA888" w14:textId="77777777" w:rsidTr="009209E1">
        <w:tc>
          <w:tcPr>
            <w:tcW w:w="846" w:type="dxa"/>
          </w:tcPr>
          <w:p w14:paraId="6B458C6D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292C54" w14:textId="1CB8D41F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49680BC" w14:textId="31790CB6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CD58D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A4519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BB008B" w:rsidRPr="007B3787" w14:paraId="7CAECFB0" w14:textId="77777777" w:rsidTr="009209E1">
        <w:tc>
          <w:tcPr>
            <w:tcW w:w="846" w:type="dxa"/>
          </w:tcPr>
          <w:p w14:paraId="0080365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1B22FC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E0B725" w14:textId="172E38B7" w:rsidR="00BB008B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DEEC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120A6E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874D05F" w14:textId="45E0A03A" w:rsidR="00D13ED6" w:rsidRPr="0015624D" w:rsidRDefault="00D13ED6" w:rsidP="00D13ED6">
      <w:pPr>
        <w:pStyle w:val="3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团队成员</w:t>
      </w:r>
      <w:r w:rsidR="00A27A52">
        <w:rPr>
          <w:rFonts w:hint="eastAsia"/>
          <w:lang w:eastAsia="zh-CN"/>
        </w:rPr>
        <w:t>头像</w:t>
      </w:r>
    </w:p>
    <w:p w14:paraId="085AAD13" w14:textId="77777777" w:rsidR="00D13ED6" w:rsidRDefault="00D13ED6" w:rsidP="00D13ED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9AE671B" w14:textId="77777777" w:rsidR="00D13ED6" w:rsidRPr="007B3787" w:rsidRDefault="00D13ED6" w:rsidP="00D13ED6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37"/>
      <w:bookmarkStart w:id="111" w:name="OLE_LINK38"/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bookmarkEnd w:id="110"/>
    <w:bookmarkEnd w:id="111"/>
    <w:p w14:paraId="52B628EF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14D4685" w14:textId="433FB06E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637BAC">
        <w:rPr>
          <w:rFonts w:hint="eastAsia"/>
          <w:lang w:eastAsia="zh-CN"/>
        </w:rPr>
        <w:t>teamer</w:t>
      </w:r>
    </w:p>
    <w:p w14:paraId="7C973328" w14:textId="77777777" w:rsidR="00D13ED6" w:rsidRPr="00AC572E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13ED6" w:rsidRPr="007B3787" w14:paraId="07637AB7" w14:textId="77777777" w:rsidTr="00FE76C0">
        <w:tc>
          <w:tcPr>
            <w:tcW w:w="704" w:type="dxa"/>
          </w:tcPr>
          <w:p w14:paraId="4F927360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610EC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81C203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FCCA61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ECA42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52B23DB6" w14:textId="77777777" w:rsidTr="00FE76C0">
        <w:tc>
          <w:tcPr>
            <w:tcW w:w="704" w:type="dxa"/>
          </w:tcPr>
          <w:p w14:paraId="0E6777A7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2660BD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FE156EE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2D0ACCB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A81DAC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D13ED6" w:rsidRPr="007B3787" w14:paraId="252BB8C4" w14:textId="77777777" w:rsidTr="00FE76C0">
        <w:tc>
          <w:tcPr>
            <w:tcW w:w="704" w:type="dxa"/>
          </w:tcPr>
          <w:p w14:paraId="1AF644EA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E77A8" w14:textId="15269366" w:rsidR="00D13ED6" w:rsidRPr="007B3787" w:rsidRDefault="005C7B31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A016024" w14:textId="07B912D1" w:rsidR="00D13ED6" w:rsidRPr="007B3787" w:rsidRDefault="00E312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1D2258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F5E3A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5C0009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13ED6" w:rsidRPr="007B3787" w14:paraId="7592DFA9" w14:textId="77777777" w:rsidTr="00FE76C0">
        <w:tc>
          <w:tcPr>
            <w:tcW w:w="846" w:type="dxa"/>
          </w:tcPr>
          <w:p w14:paraId="797A2206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78285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5B00AEF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06CA9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75503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47388E61" w14:textId="77777777" w:rsidTr="00FE76C0">
        <w:tc>
          <w:tcPr>
            <w:tcW w:w="846" w:type="dxa"/>
          </w:tcPr>
          <w:p w14:paraId="1E9B5181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792861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5B303F4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F990B0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30ABB8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13ED6" w:rsidRPr="007B3787" w14:paraId="66ACE1E5" w14:textId="77777777" w:rsidTr="00FE76C0">
        <w:tc>
          <w:tcPr>
            <w:tcW w:w="846" w:type="dxa"/>
          </w:tcPr>
          <w:p w14:paraId="5FBB0597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4D25058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360F55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9B00AD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9D32A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42DDDB3A" w14:textId="77777777" w:rsidTr="00FE76C0">
        <w:tc>
          <w:tcPr>
            <w:tcW w:w="846" w:type="dxa"/>
          </w:tcPr>
          <w:p w14:paraId="1162F4F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C5D9635" w14:textId="710F83E0" w:rsidR="00D13ED6" w:rsidRDefault="00DE42B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D58323D" w14:textId="6B295E10" w:rsidR="00D13ED6" w:rsidRDefault="00A2138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8C36D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208010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72C9A864" w14:textId="77777777" w:rsidTr="00FE76C0">
        <w:tc>
          <w:tcPr>
            <w:tcW w:w="846" w:type="dxa"/>
          </w:tcPr>
          <w:p w14:paraId="54300BB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23F89C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6A94BC7A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0F8ED3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E7342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61B6D7D8" w14:textId="77777777" w:rsidTr="00FE76C0">
        <w:tc>
          <w:tcPr>
            <w:tcW w:w="846" w:type="dxa"/>
          </w:tcPr>
          <w:p w14:paraId="3D4E02C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74CE8A0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3293002C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4C7A5DB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6B1FF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7530D04D" w14:textId="77777777" w:rsidTr="00FE76C0">
        <w:tc>
          <w:tcPr>
            <w:tcW w:w="846" w:type="dxa"/>
          </w:tcPr>
          <w:p w14:paraId="3E83566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F95AA1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BAA3E6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0D296C7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9954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lastRenderedPageBreak/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3" w:name="_Toc422073245"/>
      <w:r>
        <w:t>找孵化器</w:t>
      </w:r>
      <w:bookmarkEnd w:id="113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4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5" w:name="OLE_LINK3"/>
      <w:bookmarkStart w:id="116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5"/>
    <w:bookmarkEnd w:id="116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1053DB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7" w:name="OLE_LINK19"/>
      <w:bookmarkStart w:id="118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7"/>
    <w:bookmarkEnd w:id="118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9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1053DB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0" w:name="OLE_LINK21"/>
      <w:bookmarkStart w:id="121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0"/>
    <w:bookmarkEnd w:id="121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1053DB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CE208A" w:rsidRPr="00F546D8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CE208A" w:rsidRPr="00FB5E3E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CE208A" w:rsidRPr="007B378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CE208A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CE208A" w:rsidRPr="00D44B5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CE208A" w:rsidRPr="00D44B5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CE208A" w:rsidRPr="00D44B5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CE208A" w:rsidRPr="00986DAC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CE208A" w:rsidRPr="00F546D8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CE208A" w:rsidRPr="00FB5E3E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CE208A" w:rsidRPr="007B378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0"/>
      <w:bookmarkEnd w:id="12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3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4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4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1053DB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49477B">
        <w:tc>
          <w:tcPr>
            <w:tcW w:w="704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49477B">
        <w:tc>
          <w:tcPr>
            <w:tcW w:w="704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1053DB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5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1053DB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</w:t>
      </w:r>
      <w:r w:rsidR="003342ED">
        <w:rPr>
          <w:rFonts w:hint="eastAsia"/>
          <w:lang w:eastAsia="zh-CN"/>
        </w:rPr>
        <w:lastRenderedPageBreak/>
        <w:t>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1053DB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6DCFEE1E" w:rsidR="00494C71" w:rsidRDefault="00494C71" w:rsidP="007075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bookmarkStart w:id="127" w:name="OLE_LINK39"/>
      <w:bookmarkStart w:id="128" w:name="OLE_LINK40"/>
      <w:r w:rsidR="001053DB">
        <w:fldChar w:fldCharType="begin"/>
      </w:r>
      <w:r w:rsidR="001053DB">
        <w:instrText xml:space="preserve"> HYPERLINK "http://pma.tools.sinaapp.com/sql.php?db=app_zcspace&amp;table=incubator&amp;token=ed1909118137ee688d3b2e700386feae" </w:instrText>
      </w:r>
      <w:r w:rsidR="001053DB">
        <w:fldChar w:fldCharType="separate"/>
      </w:r>
      <w:r w:rsidRPr="00A220B7">
        <w:rPr>
          <w:lang w:eastAsia="zh-CN"/>
        </w:rPr>
        <w:t>incubator</w:t>
      </w:r>
      <w:r w:rsidR="001053DB">
        <w:rPr>
          <w:lang w:eastAsia="zh-CN"/>
        </w:rPr>
        <w:fldChar w:fldCharType="end"/>
      </w:r>
      <w:r w:rsidRPr="007B3787">
        <w:rPr>
          <w:rFonts w:hint="eastAsia"/>
          <w:lang w:eastAsia="zh-CN"/>
        </w:rPr>
        <w:t>/</w:t>
      </w:r>
      <w:r w:rsidR="007075F1" w:rsidRPr="007075F1">
        <w:t xml:space="preserve"> </w:t>
      </w:r>
      <w:r w:rsidR="007075F1" w:rsidRPr="007075F1">
        <w:rPr>
          <w:lang w:eastAsia="zh-CN"/>
        </w:rPr>
        <w:t>updateServe</w:t>
      </w:r>
    </w:p>
    <w:bookmarkEnd w:id="127"/>
    <w:bookmarkEnd w:id="128"/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bookmarkStart w:id="129" w:name="_Hlk425856478"/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bookmarkEnd w:id="129"/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lastRenderedPageBreak/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9209E1">
        <w:tc>
          <w:tcPr>
            <w:tcW w:w="704" w:type="dxa"/>
          </w:tcPr>
          <w:p w14:paraId="1EB98605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9209E1">
        <w:tc>
          <w:tcPr>
            <w:tcW w:w="704" w:type="dxa"/>
          </w:tcPr>
          <w:p w14:paraId="7E308D8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9209E1">
        <w:tc>
          <w:tcPr>
            <w:tcW w:w="704" w:type="dxa"/>
          </w:tcPr>
          <w:p w14:paraId="007A34C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9209E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9209E1">
        <w:tc>
          <w:tcPr>
            <w:tcW w:w="846" w:type="dxa"/>
          </w:tcPr>
          <w:p w14:paraId="127489C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9209E1">
        <w:tc>
          <w:tcPr>
            <w:tcW w:w="846" w:type="dxa"/>
          </w:tcPr>
          <w:p w14:paraId="09787618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9209E1">
        <w:tc>
          <w:tcPr>
            <w:tcW w:w="846" w:type="dxa"/>
          </w:tcPr>
          <w:p w14:paraId="0C50C80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9209E1">
        <w:tc>
          <w:tcPr>
            <w:tcW w:w="846" w:type="dxa"/>
          </w:tcPr>
          <w:p w14:paraId="56A8CA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9209E1">
        <w:tc>
          <w:tcPr>
            <w:tcW w:w="846" w:type="dxa"/>
          </w:tcPr>
          <w:p w14:paraId="3420EE5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40784BE9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9209E1">
        <w:tc>
          <w:tcPr>
            <w:tcW w:w="846" w:type="dxa"/>
          </w:tcPr>
          <w:p w14:paraId="5014E122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7491A72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9209E1">
        <w:tc>
          <w:tcPr>
            <w:tcW w:w="846" w:type="dxa"/>
          </w:tcPr>
          <w:p w14:paraId="4574B8F8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1053DB" w:rsidP="00B12F91">
      <w:pPr>
        <w:spacing w:line="360" w:lineRule="auto"/>
        <w:ind w:firstLineChars="200" w:firstLine="420"/>
        <w:jc w:val="left"/>
      </w:pPr>
      <w:hyperlink r:id="rId22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9209E1">
        <w:tc>
          <w:tcPr>
            <w:tcW w:w="846" w:type="dxa"/>
          </w:tcPr>
          <w:p w14:paraId="11DE0313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9209E1">
        <w:tc>
          <w:tcPr>
            <w:tcW w:w="846" w:type="dxa"/>
          </w:tcPr>
          <w:p w14:paraId="6A5A2D13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9209E1">
        <w:tc>
          <w:tcPr>
            <w:tcW w:w="846" w:type="dxa"/>
          </w:tcPr>
          <w:p w14:paraId="60523DEC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1053DB" w:rsidP="00DD26E7">
      <w:pPr>
        <w:spacing w:line="360" w:lineRule="auto"/>
        <w:ind w:firstLineChars="200" w:firstLine="420"/>
        <w:jc w:val="left"/>
      </w:pPr>
      <w:hyperlink r:id="rId23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2D617E78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hyperlink r:id="rId24" w:history="1">
        <w:r w:rsidR="002579ED">
          <w:rPr>
            <w:lang w:eastAsia="zh-CN"/>
          </w:rPr>
          <w:t>upload</w:t>
        </w:r>
      </w:hyperlink>
      <w:r w:rsidRPr="007B3787">
        <w:rPr>
          <w:rFonts w:hint="eastAsia"/>
          <w:lang w:eastAsia="zh-CN"/>
        </w:rPr>
        <w:t>/</w:t>
      </w:r>
      <w:r w:rsidR="002579ED">
        <w:rPr>
          <w:lang w:eastAsia="zh-CN"/>
        </w:rPr>
        <w:t>s</w:t>
      </w:r>
      <w:r w:rsidR="009A02C0">
        <w:rPr>
          <w:lang w:eastAsia="zh-CN"/>
        </w:rPr>
        <w:t>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F438754" w14:textId="77777777" w:rsidTr="00B42DDE">
        <w:tc>
          <w:tcPr>
            <w:tcW w:w="846" w:type="dxa"/>
          </w:tcPr>
          <w:p w14:paraId="2334E13B" w14:textId="63CD942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B161FC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608DA50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ABF9C5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99B1B7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7302B847" w14:textId="77777777" w:rsidTr="00B42DDE">
        <w:tc>
          <w:tcPr>
            <w:tcW w:w="846" w:type="dxa"/>
          </w:tcPr>
          <w:p w14:paraId="0CAB9728" w14:textId="4AE4A35E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DD293E7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280CB8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0BCB6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9865F4C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1FF4A02" w14:textId="77777777" w:rsidTr="00B42DDE">
        <w:tc>
          <w:tcPr>
            <w:tcW w:w="846" w:type="dxa"/>
          </w:tcPr>
          <w:p w14:paraId="4A647B8C" w14:textId="281A4310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BE4782A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6E28F9D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C684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2866E0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38C4AD4F" w14:textId="77777777" w:rsidTr="00B42DDE">
        <w:tc>
          <w:tcPr>
            <w:tcW w:w="846" w:type="dxa"/>
          </w:tcPr>
          <w:p w14:paraId="19C71621" w14:textId="0B3CEE9A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5A8BCF2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356531EF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0639632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29CE9DD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058B9" w:rsidRPr="007B3787" w14:paraId="07973A7E" w14:textId="77777777" w:rsidTr="00F14997">
        <w:tc>
          <w:tcPr>
            <w:tcW w:w="846" w:type="dxa"/>
          </w:tcPr>
          <w:p w14:paraId="3823C322" w14:textId="4FABA1EE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F01C8BE" w14:textId="114DBFE4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</w:tcPr>
          <w:p w14:paraId="127EEF40" w14:textId="7FC014D0" w:rsidR="002058B9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AAD3601" w14:textId="77777777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FD9057" w14:textId="77777777" w:rsidR="002058B9" w:rsidRPr="007B3787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4913" w:rsidRPr="007B3787" w14:paraId="1A667D5B" w14:textId="77777777" w:rsidTr="00F14997">
        <w:tc>
          <w:tcPr>
            <w:tcW w:w="846" w:type="dxa"/>
          </w:tcPr>
          <w:p w14:paraId="355DB569" w14:textId="68E3BDE2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705534F" w14:textId="4ED42A56" w:rsidR="007C4913" w:rsidRPr="002058B9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5259F98E" w14:textId="5C786FF5" w:rsidR="007C4913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 w:rsidR="004C72C8">
              <w:rPr>
                <w:lang w:eastAsia="zh-CN"/>
              </w:rPr>
              <w:t>的</w:t>
            </w:r>
            <w:r w:rsidR="004C72C8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60C7A017" w14:textId="77777777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57496" w14:textId="77777777" w:rsidR="007C4913" w:rsidRPr="007B3787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lastRenderedPageBreak/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1053DB" w:rsidP="00B261CC">
      <w:pPr>
        <w:spacing w:line="360" w:lineRule="auto"/>
        <w:ind w:firstLineChars="200" w:firstLine="420"/>
        <w:jc w:val="left"/>
      </w:pPr>
      <w:hyperlink r:id="rId25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6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30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30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1053DB" w:rsidP="00D93FE2">
      <w:pPr>
        <w:spacing w:line="360" w:lineRule="auto"/>
        <w:ind w:firstLineChars="200" w:firstLine="420"/>
        <w:jc w:val="left"/>
      </w:pPr>
      <w:hyperlink r:id="rId27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1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31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1053DB" w:rsidP="00B643BA">
      <w:pPr>
        <w:spacing w:line="360" w:lineRule="auto"/>
        <w:ind w:firstLineChars="200" w:firstLine="420"/>
        <w:jc w:val="left"/>
      </w:pPr>
      <w:hyperlink r:id="rId28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2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1053DB" w:rsidP="008E1936">
      <w:pPr>
        <w:spacing w:line="360" w:lineRule="auto"/>
        <w:ind w:firstLineChars="200" w:firstLine="420"/>
        <w:jc w:val="left"/>
      </w:pPr>
      <w:hyperlink r:id="rId29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32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1053DB" w:rsidP="00F12FC9">
      <w:pPr>
        <w:spacing w:line="360" w:lineRule="auto"/>
        <w:ind w:firstLineChars="200" w:firstLine="420"/>
        <w:jc w:val="left"/>
      </w:pPr>
      <w:hyperlink r:id="rId30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1053DB" w:rsidP="00015A74">
      <w:pPr>
        <w:spacing w:line="360" w:lineRule="auto"/>
        <w:ind w:firstLineChars="200" w:firstLine="420"/>
        <w:jc w:val="left"/>
      </w:pPr>
      <w:hyperlink r:id="rId31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1053DB" w:rsidP="00D70EC5">
      <w:pPr>
        <w:spacing w:line="360" w:lineRule="auto"/>
        <w:ind w:firstLineChars="200" w:firstLine="420"/>
        <w:jc w:val="left"/>
      </w:pPr>
      <w:hyperlink r:id="rId32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lastRenderedPageBreak/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33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34" w:name="_Toc422073259"/>
      <w:r>
        <w:rPr>
          <w:rFonts w:hint="eastAsia"/>
          <w:lang w:eastAsia="zh-CN"/>
        </w:rPr>
        <w:t>找投资人</w:t>
      </w:r>
      <w:bookmarkEnd w:id="134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5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3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6" w:name="OLE_LINK23"/>
      <w:bookmarkStart w:id="137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6"/>
      <w:bookmarkEnd w:id="137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8" w:name="_Toc422073261"/>
      <w:bookmarkEnd w:id="135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8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4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9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5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2F5D18" w14:textId="77777777" w:rsidR="003F5A58" w:rsidRPr="00AC572E" w:rsidRDefault="003F5A58" w:rsidP="003F5A5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3F5A58" w:rsidRPr="007B3787" w14:paraId="46B1CFB8" w14:textId="77777777" w:rsidTr="00671513">
        <w:tc>
          <w:tcPr>
            <w:tcW w:w="988" w:type="dxa"/>
          </w:tcPr>
          <w:p w14:paraId="4C135BA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1DAEF7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3CC3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5CE9E12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92D99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050568D2" w14:textId="77777777" w:rsidTr="00671513">
        <w:tc>
          <w:tcPr>
            <w:tcW w:w="988" w:type="dxa"/>
          </w:tcPr>
          <w:p w14:paraId="2E7A8E3A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2EAF0C6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7ABFC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C1B12C6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5AC109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F5A58" w:rsidRPr="007B3787" w14:paraId="6317B1B8" w14:textId="77777777" w:rsidTr="00671513">
        <w:tc>
          <w:tcPr>
            <w:tcW w:w="988" w:type="dxa"/>
          </w:tcPr>
          <w:p w14:paraId="3B92EC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E81E4AE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282EB297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2861A5B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DE43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F09C719" w14:textId="77777777" w:rsidR="003F5A58" w:rsidRPr="00AC572E" w:rsidRDefault="003F5A58" w:rsidP="003F5A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3F5A58" w:rsidRPr="007B3787" w14:paraId="04582007" w14:textId="77777777" w:rsidTr="00671513">
        <w:tc>
          <w:tcPr>
            <w:tcW w:w="988" w:type="dxa"/>
          </w:tcPr>
          <w:p w14:paraId="5527C91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25A94B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807A85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D0E6B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2F0825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4ABEA5BA" w14:textId="77777777" w:rsidTr="00671513">
        <w:tc>
          <w:tcPr>
            <w:tcW w:w="988" w:type="dxa"/>
          </w:tcPr>
          <w:p w14:paraId="43D162F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CD97F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</w:p>
        </w:tc>
        <w:tc>
          <w:tcPr>
            <w:tcW w:w="1843" w:type="dxa"/>
          </w:tcPr>
          <w:p w14:paraId="344AD1B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返回投资人</w:t>
            </w:r>
          </w:p>
        </w:tc>
        <w:tc>
          <w:tcPr>
            <w:tcW w:w="1276" w:type="dxa"/>
          </w:tcPr>
          <w:p w14:paraId="355C392A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09D860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A243F39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D1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29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4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12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383F4F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0C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4BF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7AF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95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F6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0DF7295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2D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3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1C9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D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82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981C93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F9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C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0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24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8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BC9BDE2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C76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97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8C4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357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BF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E3E430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39D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2B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7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3D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BE619B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5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03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1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A98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66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21366B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BF11" w14:textId="729DC9EA" w:rsidR="003F5A58" w:rsidRDefault="004F5311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DA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F2C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A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D5B2A7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F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19E" w14:textId="35BB50E1" w:rsidR="003F5A58" w:rsidRPr="00CC1CB5" w:rsidRDefault="00591C3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C8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FE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E5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85C989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30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B2B" w14:textId="1447EACF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4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47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D4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F5A58" w:rsidRPr="007B3787" w14:paraId="34BC85D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E4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BDA" w14:textId="458EA3BA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3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B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1E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EACF4D5" w14:textId="77777777" w:rsidTr="00671513">
        <w:tc>
          <w:tcPr>
            <w:tcW w:w="988" w:type="dxa"/>
          </w:tcPr>
          <w:p w14:paraId="3F681CE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82A2E9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254A8B8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7D6D19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3386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8E5C5F4" w14:textId="77777777" w:rsidTr="00671513">
        <w:tc>
          <w:tcPr>
            <w:tcW w:w="988" w:type="dxa"/>
          </w:tcPr>
          <w:p w14:paraId="6C39513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7.1</w:t>
            </w:r>
          </w:p>
        </w:tc>
        <w:tc>
          <w:tcPr>
            <w:tcW w:w="1984" w:type="dxa"/>
          </w:tcPr>
          <w:p w14:paraId="6DEE84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725A24F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74988A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0B3B1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F213697" w14:textId="77777777" w:rsidTr="00671513">
        <w:tc>
          <w:tcPr>
            <w:tcW w:w="988" w:type="dxa"/>
          </w:tcPr>
          <w:p w14:paraId="51E8061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4D3F9CF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1C768BE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AE2B9C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E918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E61382D" w14:textId="77777777" w:rsidTr="00671513">
        <w:tc>
          <w:tcPr>
            <w:tcW w:w="988" w:type="dxa"/>
          </w:tcPr>
          <w:p w14:paraId="18381D3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BC4AE9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036A2C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B29933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02902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A33617C" w14:textId="77777777" w:rsidTr="00671513">
        <w:tc>
          <w:tcPr>
            <w:tcW w:w="988" w:type="dxa"/>
          </w:tcPr>
          <w:p w14:paraId="22B51AE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8D5A9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7D3381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5D1C6A0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B8E6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1EDBC3C" w14:textId="77777777" w:rsidTr="00671513">
        <w:tc>
          <w:tcPr>
            <w:tcW w:w="988" w:type="dxa"/>
          </w:tcPr>
          <w:p w14:paraId="702F97E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E277A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715A85F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E928D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D0A24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5A76B9" w14:textId="77777777" w:rsidTr="00671513">
        <w:tc>
          <w:tcPr>
            <w:tcW w:w="988" w:type="dxa"/>
          </w:tcPr>
          <w:p w14:paraId="385AFFB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161213D6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4E8FBD3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B5B34A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002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53B3ED7" w14:textId="77777777" w:rsidTr="00671513">
        <w:tc>
          <w:tcPr>
            <w:tcW w:w="988" w:type="dxa"/>
          </w:tcPr>
          <w:p w14:paraId="5589694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1397B87C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E8D26AB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8113BB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DEF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AED6CAA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25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777" w14:textId="77777777" w:rsidR="003F5A58" w:rsidRPr="006D2EC6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1F2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F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E3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FC90E61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09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7CC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244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收藏数</w:t>
            </w:r>
            <w:r w:rsidRPr="00FB5E3E">
              <w:rPr>
                <w:rFonts w:hint="eastAsia"/>
                <w:lang w:eastAsia="zh-CN"/>
              </w:rPr>
              <w:t>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DA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ED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6D6357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E3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85DE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38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77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CB4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3F5A58" w:rsidRPr="007B3787" w14:paraId="0D2C46B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AA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12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B2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795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FA2DEF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7A9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30B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2B7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95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B98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4E96DB9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4D5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2759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BD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A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A8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DB9881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D3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6A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0A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2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0B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392BEB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8F2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F9F2" w14:textId="77777777" w:rsidR="003F5A58" w:rsidRPr="00986DAC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C5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0701DA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847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24D2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520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63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54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0" w:name="OLE_LINK5"/>
      <w:bookmarkStart w:id="141" w:name="OLE_LINK6"/>
      <w:bookmarkStart w:id="142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40"/>
      <w:bookmarkEnd w:id="141"/>
      <w:bookmarkEnd w:id="142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3" w:name="_Toc422073265"/>
      <w:bookmarkEnd w:id="139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55A3FBE2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43"/>
      <w:r w:rsidR="00F5384C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1053DB" w:rsidP="0014035B">
      <w:pPr>
        <w:spacing w:line="360" w:lineRule="auto"/>
        <w:ind w:firstLineChars="200" w:firstLine="420"/>
        <w:jc w:val="left"/>
      </w:pPr>
      <w:hyperlink r:id="rId36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7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44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1053DB" w:rsidP="00A8072C">
      <w:pPr>
        <w:spacing w:line="360" w:lineRule="auto"/>
        <w:jc w:val="left"/>
      </w:pPr>
      <w:hyperlink r:id="rId38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44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1053DB" w:rsidP="008526B2">
      <w:pPr>
        <w:spacing w:line="360" w:lineRule="auto"/>
        <w:ind w:firstLineChars="200" w:firstLine="420"/>
        <w:jc w:val="left"/>
      </w:pPr>
      <w:hyperlink r:id="rId39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</w:t>
      </w:r>
      <w:r w:rsidR="00863E9A">
        <w:rPr>
          <w:rFonts w:hint="eastAsia"/>
          <w:lang w:eastAsia="zh-CN"/>
        </w:rPr>
        <w:lastRenderedPageBreak/>
        <w:t>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bookmarkStart w:id="145" w:name="OLE_LINK43"/>
      <w:bookmarkStart w:id="146" w:name="OLE_LINK44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6287DFF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7" w:name="_Toc422073267"/>
      <w:bookmarkEnd w:id="145"/>
      <w:bookmarkEnd w:id="14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490A" w:rsidRPr="007B3787" w14:paraId="579418F0" w14:textId="77777777" w:rsidTr="00671513">
        <w:tc>
          <w:tcPr>
            <w:tcW w:w="704" w:type="dxa"/>
          </w:tcPr>
          <w:p w14:paraId="3A768D55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18CCB8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729CB0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F1F0D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B241D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3AF2E887" w14:textId="77777777" w:rsidTr="00671513">
        <w:tc>
          <w:tcPr>
            <w:tcW w:w="704" w:type="dxa"/>
          </w:tcPr>
          <w:p w14:paraId="678D8E7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CA079C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36C806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863F8A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40686C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F8490A" w:rsidRPr="007B3787" w14:paraId="76A6D372" w14:textId="77777777" w:rsidTr="00671513">
        <w:tc>
          <w:tcPr>
            <w:tcW w:w="704" w:type="dxa"/>
          </w:tcPr>
          <w:p w14:paraId="13CF4F19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1A339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F39386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136F6B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A34550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790AA965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F8490A" w:rsidRPr="007B3787" w14:paraId="3E2587C9" w14:textId="77777777" w:rsidTr="00671513">
        <w:tc>
          <w:tcPr>
            <w:tcW w:w="704" w:type="dxa"/>
          </w:tcPr>
          <w:p w14:paraId="29117C5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1EDC81D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6E7D6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CCF5B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2FC2509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F055F" w:rsidRPr="007B3787" w14:paraId="72D7B6FE" w14:textId="77777777" w:rsidTr="00671513">
        <w:tc>
          <w:tcPr>
            <w:tcW w:w="704" w:type="dxa"/>
          </w:tcPr>
          <w:p w14:paraId="2373E424" w14:textId="58943285" w:rsidR="009F055F" w:rsidRDefault="009F055F" w:rsidP="009F055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30040EF2" w14:textId="48630915" w:rsidR="009F055F" w:rsidRPr="007B3787" w:rsidRDefault="009F055F" w:rsidP="009F055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bookmarkStart w:id="148" w:name="OLE_LINK45"/>
            <w:bookmarkStart w:id="149" w:name="_GoBack"/>
            <w:r>
              <w:rPr>
                <w:rFonts w:hint="eastAsia"/>
                <w:lang w:eastAsia="zh-CN"/>
              </w:rPr>
              <w:t>investorId</w:t>
            </w:r>
            <w:bookmarkEnd w:id="148"/>
            <w:bookmarkEnd w:id="149"/>
          </w:p>
        </w:tc>
        <w:tc>
          <w:tcPr>
            <w:tcW w:w="1843" w:type="dxa"/>
          </w:tcPr>
          <w:p w14:paraId="26BE39E6" w14:textId="34230894" w:rsidR="009F055F" w:rsidRPr="007B3787" w:rsidRDefault="007402AB" w:rsidP="009F055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ABFFA2E" w14:textId="77777777" w:rsidR="009F055F" w:rsidRPr="007B3787" w:rsidRDefault="009F055F" w:rsidP="009F055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551" w:type="dxa"/>
          </w:tcPr>
          <w:p w14:paraId="61ED9771" w14:textId="77777777" w:rsidR="009F055F" w:rsidRPr="007B3787" w:rsidRDefault="009F055F" w:rsidP="009F055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</w:tr>
      <w:tr w:rsidR="00F8490A" w:rsidRPr="007B3787" w14:paraId="28BF1499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8BB" w14:textId="7B79BA81" w:rsidR="00F8490A" w:rsidRPr="007B3787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83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E38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8C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84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ED3DBC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2C5" w14:textId="5B3A0152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A7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2AA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20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7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1AE4B03C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F2FA" w14:textId="65411E4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59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BFD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402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DAE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EFE032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41E" w14:textId="067F280F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072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2A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9C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FAB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EF6C53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E27" w14:textId="78E3138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49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0A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E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5B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00EB290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6F24" w14:textId="2B5F47EE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A6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EA6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BB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4D9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DFF201B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D5" w14:textId="09CCD9B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D7E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6833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37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EF2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6E2038F2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A3B2" w14:textId="4108A816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F1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85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294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4FEF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4B0822A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93CC" w14:textId="1EF661A0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AE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C9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F1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3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F8490A" w:rsidRPr="007B3787" w14:paraId="7DD8BB77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608" w14:textId="01FC708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36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9FB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68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57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D63D85" w14:textId="77777777" w:rsidTr="00671513">
        <w:tc>
          <w:tcPr>
            <w:tcW w:w="704" w:type="dxa"/>
          </w:tcPr>
          <w:p w14:paraId="7E9CCEFF" w14:textId="589C96FD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0BDF5C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728A0DA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53BD6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965F6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044BA" w:rsidRPr="007B3787" w14:paraId="77501AF2" w14:textId="77777777" w:rsidTr="00671513">
        <w:tc>
          <w:tcPr>
            <w:tcW w:w="704" w:type="dxa"/>
          </w:tcPr>
          <w:p w14:paraId="259B66F6" w14:textId="1DF70C05" w:rsidR="007044BA" w:rsidRDefault="00702D76" w:rsidP="0067151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7044BA">
              <w:rPr>
                <w:rFonts w:hint="eastAsia"/>
                <w:lang w:eastAsia="zh-CN"/>
              </w:rPr>
              <w:t>.</w:t>
            </w:r>
            <w:r w:rsidR="007044BA"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55C9B219" w14:textId="5CD973AE" w:rsidR="007044BA" w:rsidRPr="00E36B58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35C254E8" w14:textId="31FD82B5" w:rsidR="007044BA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B400A5D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DA99EE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1A2B473" w14:textId="77777777" w:rsidTr="00671513">
        <w:tc>
          <w:tcPr>
            <w:tcW w:w="704" w:type="dxa"/>
          </w:tcPr>
          <w:p w14:paraId="1802E804" w14:textId="4CE9E18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</w:tcPr>
          <w:p w14:paraId="428BACF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0377F6A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2C3CF8A5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BA556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B3A4F51" w14:textId="77777777" w:rsidTr="00671513">
        <w:tc>
          <w:tcPr>
            <w:tcW w:w="704" w:type="dxa"/>
          </w:tcPr>
          <w:p w14:paraId="69F1824E" w14:textId="50BDD0A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7120E51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600AB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2B66348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0BA15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46CFFC9" w14:textId="77777777" w:rsidTr="00671513">
        <w:tc>
          <w:tcPr>
            <w:tcW w:w="704" w:type="dxa"/>
          </w:tcPr>
          <w:p w14:paraId="1701AACC" w14:textId="6D87BA2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</w:t>
            </w:r>
            <w:r w:rsidR="00340687">
              <w:rPr>
                <w:lang w:eastAsia="zh-CN"/>
              </w:rPr>
              <w:t>4</w:t>
            </w:r>
          </w:p>
        </w:tc>
        <w:tc>
          <w:tcPr>
            <w:tcW w:w="2268" w:type="dxa"/>
          </w:tcPr>
          <w:p w14:paraId="36021BD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1F4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33EE2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43284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072FF93A" w14:textId="77777777" w:rsidTr="00671513">
        <w:tc>
          <w:tcPr>
            <w:tcW w:w="704" w:type="dxa"/>
          </w:tcPr>
          <w:p w14:paraId="749DB39C" w14:textId="38CC5A5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61004F99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63FA7805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ADB570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A72B2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8D1616" w14:textId="77777777" w:rsidTr="00671513">
        <w:tc>
          <w:tcPr>
            <w:tcW w:w="704" w:type="dxa"/>
          </w:tcPr>
          <w:p w14:paraId="5678C910" w14:textId="55E879B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</w:tcPr>
          <w:p w14:paraId="72C63DF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A44B7DA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94DEEC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CF08B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ECAEC96" w14:textId="77777777" w:rsidTr="00671513">
        <w:tc>
          <w:tcPr>
            <w:tcW w:w="704" w:type="dxa"/>
          </w:tcPr>
          <w:p w14:paraId="21953524" w14:textId="5B295E2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7424762C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5D67CD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080B59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4C398D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50" w:name="_Toc422073268"/>
      <w:bookmarkEnd w:id="147"/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1053DB" w:rsidP="00DC661B">
      <w:pPr>
        <w:spacing w:line="360" w:lineRule="auto"/>
        <w:ind w:firstLineChars="200" w:firstLine="420"/>
        <w:jc w:val="left"/>
      </w:pPr>
      <w:hyperlink r:id="rId40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304FC89E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70242F2B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60BBF8D4" w:rsidR="00570788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t>introduction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82C042" w14:textId="3D8EF173" w:rsidR="007C02A6" w:rsidRPr="0015624D" w:rsidRDefault="007C02A6" w:rsidP="007C02A6">
      <w:pPr>
        <w:pStyle w:val="3"/>
        <w:rPr>
          <w:lang w:eastAsia="zh-CN"/>
        </w:rPr>
      </w:pPr>
      <w:r>
        <w:rPr>
          <w:lang w:eastAsia="zh-CN"/>
        </w:rPr>
        <w:t>上传</w:t>
      </w:r>
      <w:r>
        <w:rPr>
          <w:rFonts w:hint="eastAsia"/>
          <w:lang w:eastAsia="zh-CN"/>
        </w:rPr>
        <w:t>投资方</w:t>
      </w:r>
      <w:r>
        <w:rPr>
          <w:lang w:eastAsia="zh-CN"/>
        </w:rPr>
        <w:t>Logo</w:t>
      </w:r>
    </w:p>
    <w:p w14:paraId="04165416" w14:textId="77777777" w:rsidR="007C02A6" w:rsidRDefault="007C02A6" w:rsidP="007C02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A474A1" w14:textId="77777777" w:rsidR="007C02A6" w:rsidRPr="007B3787" w:rsidRDefault="007C02A6" w:rsidP="007C02A6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2B1B3DE0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F2177BE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51FB84CC" w14:textId="77777777" w:rsidR="007C02A6" w:rsidRPr="00AC572E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02A6" w:rsidRPr="007B3787" w14:paraId="21F00A08" w14:textId="77777777" w:rsidTr="00671513">
        <w:tc>
          <w:tcPr>
            <w:tcW w:w="704" w:type="dxa"/>
          </w:tcPr>
          <w:p w14:paraId="3922589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5AE0B9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100C062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E13F8E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4FD6C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D13CF2E" w14:textId="77777777" w:rsidTr="00671513">
        <w:tc>
          <w:tcPr>
            <w:tcW w:w="704" w:type="dxa"/>
          </w:tcPr>
          <w:p w14:paraId="10BD980C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47EAE3E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EF6EF8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80EF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37FE8D3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7C02A6" w:rsidRPr="007B3787" w14:paraId="548052D3" w14:textId="77777777" w:rsidTr="00671513">
        <w:tc>
          <w:tcPr>
            <w:tcW w:w="704" w:type="dxa"/>
          </w:tcPr>
          <w:p w14:paraId="3BFFDA19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15EC85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0C39D5C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1CC0B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F0EB51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59F63EAB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C02A6" w:rsidRPr="007B3787" w14:paraId="79399EAB" w14:textId="77777777" w:rsidTr="00671513">
        <w:tc>
          <w:tcPr>
            <w:tcW w:w="846" w:type="dxa"/>
          </w:tcPr>
          <w:p w14:paraId="56CF140A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140AF61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4FDB9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D661B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70B76D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4098C2D" w14:textId="77777777" w:rsidTr="00671513">
        <w:tc>
          <w:tcPr>
            <w:tcW w:w="846" w:type="dxa"/>
          </w:tcPr>
          <w:p w14:paraId="328910AA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511E0D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5FABFD2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9DD91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9E46A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7C02A6" w:rsidRPr="007B3787" w14:paraId="61C51222" w14:textId="77777777" w:rsidTr="00671513">
        <w:tc>
          <w:tcPr>
            <w:tcW w:w="846" w:type="dxa"/>
          </w:tcPr>
          <w:p w14:paraId="6D53587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7596F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72D2B0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AD815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BE335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3B8629F6" w14:textId="77777777" w:rsidTr="00671513">
        <w:tc>
          <w:tcPr>
            <w:tcW w:w="846" w:type="dxa"/>
          </w:tcPr>
          <w:p w14:paraId="605587B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44E18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98DEF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2A2FC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77F88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29A5C45E" w14:textId="77777777" w:rsidTr="00671513">
        <w:tc>
          <w:tcPr>
            <w:tcW w:w="846" w:type="dxa"/>
          </w:tcPr>
          <w:p w14:paraId="250490D2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B34829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6882741B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FAD1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9148E1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795A7DF0" w14:textId="77777777" w:rsidTr="00671513">
        <w:tc>
          <w:tcPr>
            <w:tcW w:w="846" w:type="dxa"/>
          </w:tcPr>
          <w:p w14:paraId="576B2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3FD165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4E98B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654481A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2F158D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323387B8" w14:textId="77777777" w:rsidTr="00671513">
        <w:tc>
          <w:tcPr>
            <w:tcW w:w="846" w:type="dxa"/>
          </w:tcPr>
          <w:p w14:paraId="1F9E577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88E9D64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238D66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985F56C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51F6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67D0A59D" w14:textId="77777777" w:rsidR="00F56E82" w:rsidRPr="00F2044C" w:rsidRDefault="00F56E82" w:rsidP="00F56E82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4A6E6A73" w14:textId="77777777" w:rsidR="00F56E82" w:rsidRDefault="00F56E82" w:rsidP="00F56E8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F6A5A2" w14:textId="77777777" w:rsidR="00F56E82" w:rsidRDefault="001053DB" w:rsidP="00F56E82">
      <w:pPr>
        <w:spacing w:line="360" w:lineRule="auto"/>
        <w:ind w:firstLineChars="200" w:firstLine="420"/>
        <w:jc w:val="left"/>
      </w:pPr>
      <w:hyperlink r:id="rId41" w:anchor="p=投资人信息" w:history="1">
        <w:r w:rsidR="00F56E82" w:rsidRPr="00282DE0">
          <w:rPr>
            <w:rStyle w:val="a3"/>
            <w:rFonts w:hint="eastAsia"/>
          </w:rPr>
          <w:t>http://gxufyz.axshare.com/#p=</w:t>
        </w:r>
        <w:r w:rsidR="00F56E82" w:rsidRPr="00282DE0">
          <w:rPr>
            <w:rStyle w:val="a3"/>
            <w:rFonts w:hint="eastAsia"/>
          </w:rPr>
          <w:t>投资人信息</w:t>
        </w:r>
      </w:hyperlink>
    </w:p>
    <w:p w14:paraId="793CE1E2" w14:textId="77777777" w:rsidR="00F56E82" w:rsidRPr="007B3787" w:rsidRDefault="00F56E82" w:rsidP="00F56E8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2FB2977C" w14:textId="77777777" w:rsidR="00F56E82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6A379A" w14:textId="77777777" w:rsidR="00F56E82" w:rsidRPr="00FD2036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t>invest</w:t>
      </w:r>
      <w:r w:rsidRPr="00C91074">
        <w:t>Partner</w:t>
      </w:r>
    </w:p>
    <w:p w14:paraId="12E3FAB2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351A485D" w14:textId="77777777" w:rsidTr="00671513">
        <w:tc>
          <w:tcPr>
            <w:tcW w:w="846" w:type="dxa"/>
          </w:tcPr>
          <w:p w14:paraId="4F1539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5C534C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CF483C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6FEB77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A91869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7F991A58" w14:textId="77777777" w:rsidTr="00671513">
        <w:tc>
          <w:tcPr>
            <w:tcW w:w="846" w:type="dxa"/>
          </w:tcPr>
          <w:p w14:paraId="4C56F7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F71CDEF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BF6225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8F44C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D9D52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BB790F4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8DB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71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310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3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D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5576CE03" w14:textId="77777777" w:rsidTr="00671513">
        <w:tc>
          <w:tcPr>
            <w:tcW w:w="846" w:type="dxa"/>
          </w:tcPr>
          <w:p w14:paraId="3C409A5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6DA9D7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19535B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059F9105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8B20D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CA2BFF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1DFF44A9" w14:textId="77777777" w:rsidTr="00671513">
        <w:tc>
          <w:tcPr>
            <w:tcW w:w="846" w:type="dxa"/>
          </w:tcPr>
          <w:p w14:paraId="6C06A67B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2DBC83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3A5C2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934206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CB86CD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0A44D906" w14:textId="77777777" w:rsidTr="00671513">
        <w:tc>
          <w:tcPr>
            <w:tcW w:w="846" w:type="dxa"/>
          </w:tcPr>
          <w:p w14:paraId="64F9C73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5D1958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7A228EC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08CB6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7067A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29F30E0" w14:textId="77777777" w:rsidTr="00671513">
        <w:tc>
          <w:tcPr>
            <w:tcW w:w="846" w:type="dxa"/>
          </w:tcPr>
          <w:p w14:paraId="0E46688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23E35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1D4BE8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9DC63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C9F3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56E82" w:rsidRPr="007B3787" w14:paraId="7794342B" w14:textId="77777777" w:rsidTr="00671513">
        <w:tc>
          <w:tcPr>
            <w:tcW w:w="846" w:type="dxa"/>
          </w:tcPr>
          <w:p w14:paraId="5022C52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0F384A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35AA3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CF6010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A51144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499F753D" w14:textId="77777777" w:rsidTr="00671513">
        <w:tc>
          <w:tcPr>
            <w:tcW w:w="846" w:type="dxa"/>
          </w:tcPr>
          <w:p w14:paraId="0BA246F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6B8A2B01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</w:tcPr>
          <w:p w14:paraId="2EA0B010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58F227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2A021A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77DA809" w14:textId="77777777" w:rsidTr="00671513">
        <w:tc>
          <w:tcPr>
            <w:tcW w:w="846" w:type="dxa"/>
          </w:tcPr>
          <w:p w14:paraId="05617E2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8325619" w14:textId="77777777" w:rsidR="00F56E82" w:rsidRPr="002058B9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0E1DB714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05445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1CBCA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3B89EFDD" w14:textId="77777777" w:rsidTr="00671513">
        <w:tc>
          <w:tcPr>
            <w:tcW w:w="846" w:type="dxa"/>
          </w:tcPr>
          <w:p w14:paraId="1AA42D8D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7742A41" w14:textId="77777777" w:rsidR="00F56E82" w:rsidRPr="00217854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2E85C3A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CAF8E72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F88EC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1053DB" w:rsidP="00C905A1">
      <w:pPr>
        <w:spacing w:line="360" w:lineRule="auto"/>
        <w:ind w:firstLineChars="200" w:firstLine="420"/>
        <w:jc w:val="left"/>
      </w:pPr>
      <w:hyperlink r:id="rId42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098DD6C8" w:rsidR="00C905A1" w:rsidRPr="007B3787" w:rsidRDefault="00256D14" w:rsidP="00F6221C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FE07C" w14:textId="77777777" w:rsidR="00024DA3" w:rsidRDefault="00024DA3" w:rsidP="00024DA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1" w:name="_Toc422073269"/>
      <w:bookmarkEnd w:id="150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24DA3" w:rsidRPr="007B3787" w14:paraId="6E46662E" w14:textId="77777777" w:rsidTr="00671513">
        <w:tc>
          <w:tcPr>
            <w:tcW w:w="846" w:type="dxa"/>
          </w:tcPr>
          <w:p w14:paraId="6AC400A3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C595656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521B61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F10EB7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CE37FA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24DA3" w:rsidRPr="007B3787" w14:paraId="3BA8726E" w14:textId="77777777" w:rsidTr="00671513">
        <w:tc>
          <w:tcPr>
            <w:tcW w:w="846" w:type="dxa"/>
          </w:tcPr>
          <w:p w14:paraId="1DCAF64A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E5726DD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7AA5AE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C32E34C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746A158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024DA3" w:rsidRPr="007B3787" w14:paraId="24521852" w14:textId="77777777" w:rsidTr="00671513">
        <w:tc>
          <w:tcPr>
            <w:tcW w:w="846" w:type="dxa"/>
          </w:tcPr>
          <w:p w14:paraId="483AA80C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4DB625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9515E7D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1A2D254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6BB02B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51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1053DB" w:rsidP="00D4655D">
      <w:pPr>
        <w:spacing w:line="360" w:lineRule="auto"/>
        <w:ind w:firstLineChars="200" w:firstLine="420"/>
        <w:jc w:val="left"/>
      </w:pPr>
      <w:hyperlink r:id="rId43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0FFCA513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5B2A8E">
        <w:rPr>
          <w:lang w:eastAsia="zh-CN"/>
        </w:rPr>
        <w:t>upload</w:t>
      </w:r>
      <w:r w:rsidRPr="007B3787">
        <w:rPr>
          <w:rFonts w:hint="eastAsia"/>
          <w:lang w:eastAsia="zh-CN"/>
        </w:rPr>
        <w:t xml:space="preserve"> /</w:t>
      </w:r>
      <w:r w:rsidR="00560562">
        <w:rPr>
          <w:lang w:eastAsia="zh-CN"/>
        </w:rPr>
        <w:t>investProject</w:t>
      </w:r>
    </w:p>
    <w:p w14:paraId="72094112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2" w:name="_Toc42207327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2DA3FBAD" w14:textId="77777777" w:rsidTr="00671513">
        <w:tc>
          <w:tcPr>
            <w:tcW w:w="846" w:type="dxa"/>
          </w:tcPr>
          <w:p w14:paraId="68124BE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F7644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CF56A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3B3FF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A11F2FF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6707A0A1" w14:textId="77777777" w:rsidTr="00671513">
        <w:tc>
          <w:tcPr>
            <w:tcW w:w="846" w:type="dxa"/>
          </w:tcPr>
          <w:p w14:paraId="06FAE9E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2ECE6E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63733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348583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6C9E7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731F46F9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E2F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97EA" w14:textId="37BE8FB9" w:rsidR="001A14B4" w:rsidRDefault="00994569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EF6555"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9DA" w14:textId="25701948" w:rsidR="001A14B4" w:rsidRDefault="00EF655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1A14B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64FA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8A1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D64B94F" w14:textId="77777777" w:rsidTr="00671513">
        <w:tc>
          <w:tcPr>
            <w:tcW w:w="846" w:type="dxa"/>
          </w:tcPr>
          <w:p w14:paraId="11F2C36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3E431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49FD36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27E8D7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059653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003BD1C8" w14:textId="77777777" w:rsidTr="00671513">
        <w:tc>
          <w:tcPr>
            <w:tcW w:w="846" w:type="dxa"/>
          </w:tcPr>
          <w:p w14:paraId="3C25C64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03506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D502BD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7ADE2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0697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4C18FBE5" w14:textId="77777777" w:rsidTr="00671513">
        <w:tc>
          <w:tcPr>
            <w:tcW w:w="846" w:type="dxa"/>
          </w:tcPr>
          <w:p w14:paraId="11EB925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558EACC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F344CE4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476760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F9A436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6525955A" w14:textId="77777777" w:rsidTr="00671513">
        <w:tc>
          <w:tcPr>
            <w:tcW w:w="846" w:type="dxa"/>
          </w:tcPr>
          <w:p w14:paraId="7584577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11CFAF9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FD514DE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C8E96F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5414CA0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DF8804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1108D559" w14:textId="77777777" w:rsidTr="00671513">
        <w:tc>
          <w:tcPr>
            <w:tcW w:w="846" w:type="dxa"/>
          </w:tcPr>
          <w:p w14:paraId="3371F7FE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38C8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87345A0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42ED8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79E5AA8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26F0C3A0" w14:textId="77777777" w:rsidTr="00671513">
        <w:tc>
          <w:tcPr>
            <w:tcW w:w="846" w:type="dxa"/>
          </w:tcPr>
          <w:p w14:paraId="1AED639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013654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32186E6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40F62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31074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6E331D0" w14:textId="77777777" w:rsidTr="00671513">
        <w:tc>
          <w:tcPr>
            <w:tcW w:w="846" w:type="dxa"/>
          </w:tcPr>
          <w:p w14:paraId="7D8D97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BFEF8C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F9A6C0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22EB6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50D362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A14B4" w:rsidRPr="007B3787" w14:paraId="0066FA33" w14:textId="77777777" w:rsidTr="00671513">
        <w:tc>
          <w:tcPr>
            <w:tcW w:w="846" w:type="dxa"/>
          </w:tcPr>
          <w:p w14:paraId="24FAC285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05268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7A319E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72664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6EF2B8F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35CC4F2D" w14:textId="77777777" w:rsidTr="00671513">
        <w:tc>
          <w:tcPr>
            <w:tcW w:w="846" w:type="dxa"/>
          </w:tcPr>
          <w:p w14:paraId="0999239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F60528" w14:textId="5C0EDB7A" w:rsidR="001A14B4" w:rsidRDefault="00E82AC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1A14B4" w:rsidRPr="002058B9">
              <w:rPr>
                <w:lang w:eastAsia="zh-CN"/>
              </w:rPr>
              <w:t>ProId</w:t>
            </w:r>
          </w:p>
        </w:tc>
        <w:tc>
          <w:tcPr>
            <w:tcW w:w="1843" w:type="dxa"/>
          </w:tcPr>
          <w:p w14:paraId="4330C07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0536F57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E3309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2432C32A" w14:textId="77777777" w:rsidTr="00671513">
        <w:tc>
          <w:tcPr>
            <w:tcW w:w="846" w:type="dxa"/>
          </w:tcPr>
          <w:p w14:paraId="7A0632E8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DBEC02" w14:textId="77777777" w:rsidR="001A14B4" w:rsidRPr="002058B9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41FA012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F0A719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B441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2AD024" w14:textId="1FFBA66F" w:rsidR="00F85B78" w:rsidRPr="00F2044C" w:rsidRDefault="00F85B78" w:rsidP="00F85B78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删除投资项目</w:t>
      </w:r>
    </w:p>
    <w:p w14:paraId="6A7FD116" w14:textId="77777777" w:rsidR="00F85B78" w:rsidRDefault="00F85B78" w:rsidP="00F85B7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853B4B" w14:textId="77777777" w:rsidR="00F85B78" w:rsidRDefault="001053DB" w:rsidP="00F85B78">
      <w:pPr>
        <w:spacing w:line="360" w:lineRule="auto"/>
        <w:ind w:firstLineChars="200" w:firstLine="420"/>
        <w:jc w:val="left"/>
      </w:pPr>
      <w:hyperlink r:id="rId44" w:anchor="p=投资人信息" w:history="1">
        <w:r w:rsidR="00F85B78" w:rsidRPr="00282DE0">
          <w:rPr>
            <w:rStyle w:val="a3"/>
            <w:rFonts w:hint="eastAsia"/>
          </w:rPr>
          <w:t>http://gxufyz.axshare.com/#p=</w:t>
        </w:r>
        <w:r w:rsidR="00F85B78" w:rsidRPr="00282DE0">
          <w:rPr>
            <w:rStyle w:val="a3"/>
            <w:rFonts w:hint="eastAsia"/>
          </w:rPr>
          <w:t>投资人信息</w:t>
        </w:r>
      </w:hyperlink>
    </w:p>
    <w:p w14:paraId="46408137" w14:textId="77777777" w:rsidR="00F85B78" w:rsidRPr="007B3787" w:rsidRDefault="00F85B78" w:rsidP="00F85B7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>
        <w:rPr>
          <w:rFonts w:hint="eastAsia"/>
          <w:lang w:eastAsia="zh-CN"/>
        </w:rPr>
        <w:t>投资人</w:t>
      </w:r>
    </w:p>
    <w:p w14:paraId="33A9F412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052F42" w14:textId="2682BBAB" w:rsidR="00F85B78" w:rsidRPr="00FD2036" w:rsidRDefault="00F85B78" w:rsidP="002E714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2E7146" w:rsidRPr="002E7146">
        <w:rPr>
          <w:lang w:eastAsia="zh-CN"/>
        </w:rPr>
        <w:t>deleteInvestProject</w:t>
      </w:r>
    </w:p>
    <w:p w14:paraId="53F2ACD9" w14:textId="77777777" w:rsidR="00F85B78" w:rsidRPr="00AC572E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5B78" w:rsidRPr="007B3787" w14:paraId="69DFF284" w14:textId="77777777" w:rsidTr="00671513">
        <w:tc>
          <w:tcPr>
            <w:tcW w:w="704" w:type="dxa"/>
          </w:tcPr>
          <w:p w14:paraId="1FDDF1A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8D427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3B365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A10F3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D14F67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68B69D" w14:textId="77777777" w:rsidTr="00671513">
        <w:tc>
          <w:tcPr>
            <w:tcW w:w="704" w:type="dxa"/>
          </w:tcPr>
          <w:p w14:paraId="4F67927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536A90E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45FE8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A42709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1E6FC4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85B78" w:rsidRPr="007B3787" w14:paraId="0E42EE15" w14:textId="77777777" w:rsidTr="00671513">
        <w:tc>
          <w:tcPr>
            <w:tcW w:w="704" w:type="dxa"/>
          </w:tcPr>
          <w:p w14:paraId="3D326CD1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2856837" w14:textId="257F6F57" w:rsidR="00F85B78" w:rsidRPr="007B3787" w:rsidRDefault="0029212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2058B9">
              <w:rPr>
                <w:lang w:eastAsia="zh-CN"/>
              </w:rPr>
              <w:t>ProId</w:t>
            </w:r>
          </w:p>
        </w:tc>
        <w:tc>
          <w:tcPr>
            <w:tcW w:w="1985" w:type="dxa"/>
          </w:tcPr>
          <w:p w14:paraId="62FBDB19" w14:textId="0371215C" w:rsidR="00F85B78" w:rsidRPr="007B3787" w:rsidRDefault="009466A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投资项目</w:t>
            </w:r>
            <w:r w:rsidR="00F85B78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311351B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F43A4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8B446B7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85B78" w:rsidRPr="007B3787" w14:paraId="7CF3F0C8" w14:textId="77777777" w:rsidTr="00671513">
        <w:tc>
          <w:tcPr>
            <w:tcW w:w="846" w:type="dxa"/>
          </w:tcPr>
          <w:p w14:paraId="77099EF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7244452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55DC87E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1674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44295F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D7957F" w14:textId="77777777" w:rsidTr="00671513">
        <w:tc>
          <w:tcPr>
            <w:tcW w:w="846" w:type="dxa"/>
          </w:tcPr>
          <w:p w14:paraId="35692F9A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F54060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757827A3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95840A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BF735CC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85B78" w:rsidRPr="007B3787" w14:paraId="1C4E2B60" w14:textId="77777777" w:rsidTr="00671513">
        <w:tc>
          <w:tcPr>
            <w:tcW w:w="846" w:type="dxa"/>
          </w:tcPr>
          <w:p w14:paraId="5A8F006D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B1046E4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7C64E1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6F39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2BB86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获取推荐</w:t>
      </w:r>
      <w:bookmarkEnd w:id="152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1053DB" w:rsidP="005F7A5C">
      <w:pPr>
        <w:spacing w:line="360" w:lineRule="auto"/>
        <w:ind w:firstLineChars="200" w:firstLine="420"/>
        <w:jc w:val="left"/>
      </w:pPr>
      <w:hyperlink r:id="rId45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1053DB" w:rsidP="00BF6D5F">
      <w:pPr>
        <w:spacing w:line="360" w:lineRule="auto"/>
        <w:ind w:firstLineChars="200" w:firstLine="420"/>
        <w:jc w:val="left"/>
      </w:pPr>
      <w:hyperlink r:id="rId46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1053DB" w:rsidP="00DA2F12">
      <w:pPr>
        <w:spacing w:line="360" w:lineRule="auto"/>
        <w:ind w:firstLineChars="200" w:firstLine="420"/>
        <w:jc w:val="left"/>
      </w:pPr>
      <w:hyperlink r:id="rId47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1053DB" w:rsidP="00D35537">
      <w:pPr>
        <w:spacing w:line="360" w:lineRule="auto"/>
        <w:ind w:firstLineChars="200" w:firstLine="420"/>
        <w:jc w:val="left"/>
      </w:pPr>
      <w:hyperlink r:id="rId48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53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53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54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1053DB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49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54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55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55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56" w:name="_Toc422073275"/>
      <w:r>
        <w:rPr>
          <w:lang w:eastAsia="zh-CN"/>
        </w:rPr>
        <w:t>更新基本信息</w:t>
      </w:r>
      <w:bookmarkEnd w:id="156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57" w:name="_Toc422073276"/>
      <w:r>
        <w:rPr>
          <w:lang w:eastAsia="zh-CN"/>
        </w:rPr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58" w:name="OLE_LINK30"/>
      <w:bookmarkStart w:id="159" w:name="OLE_LINK31"/>
      <w:r w:rsidRPr="00B43966">
        <w:rPr>
          <w:rFonts w:ascii="宋体" w:hAnsi="宋体" w:cs="宋体"/>
          <w:szCs w:val="21"/>
        </w:rPr>
        <w:t>&lt;input type="file" name="</w:t>
      </w:r>
      <w:bookmarkStart w:id="160" w:name="OLE_LINK34"/>
      <w:bookmarkStart w:id="161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60"/>
      <w:bookmarkEnd w:id="161"/>
      <w:r w:rsidRPr="00B43966">
        <w:rPr>
          <w:rFonts w:ascii="宋体" w:hAnsi="宋体" w:cs="宋体"/>
          <w:szCs w:val="21"/>
        </w:rPr>
        <w:t>" size="20" /&gt;</w:t>
      </w:r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58"/>
    <w:bookmarkEnd w:id="159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2" w:name="OLE_LINK32"/>
      <w:bookmarkStart w:id="163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62"/>
      <w:bookmarkEnd w:id="163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64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64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57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65" w:name="_Toc422073277"/>
      <w:r>
        <w:rPr>
          <w:lang w:eastAsia="zh-CN"/>
        </w:rPr>
        <w:lastRenderedPageBreak/>
        <w:t>删除</w:t>
      </w:r>
      <w:r w:rsidR="00695F86">
        <w:rPr>
          <w:lang w:eastAsia="zh-CN"/>
        </w:rPr>
        <w:t>项目经验</w:t>
      </w:r>
      <w:bookmarkEnd w:id="165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66" w:name="_Toc422073279"/>
      <w:bookmarkStart w:id="167" w:name="_Toc422073278"/>
      <w:r>
        <w:rPr>
          <w:lang w:eastAsia="zh-CN"/>
        </w:rPr>
        <w:t>增加工作经验</w:t>
      </w:r>
      <w:bookmarkEnd w:id="166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67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68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9" w:name="OLE_LINK7"/>
      <w:bookmarkStart w:id="170" w:name="OLE_LINK8"/>
      <w:bookmarkStart w:id="171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69"/>
    <w:bookmarkEnd w:id="170"/>
    <w:bookmarkEnd w:id="171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68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72" w:name="OLE_LINK26"/>
      <w:bookmarkStart w:id="173" w:name="OLE_LINK27"/>
      <w:bookmarkStart w:id="174" w:name="OLE_LINK28"/>
      <w:bookmarkStart w:id="175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72"/>
      <w:bookmarkEnd w:id="173"/>
      <w:r>
        <w:rPr>
          <w:lang w:eastAsia="zh-CN"/>
        </w:rPr>
        <w:t xml:space="preserve"> </w:t>
      </w:r>
    </w:p>
    <w:bookmarkEnd w:id="174"/>
    <w:bookmarkEnd w:id="175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6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76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0"/>
      <w:footerReference w:type="default" r:id="rId5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6B495" w14:textId="77777777" w:rsidR="00A26411" w:rsidRDefault="00A26411">
      <w:r>
        <w:separator/>
      </w:r>
    </w:p>
  </w:endnote>
  <w:endnote w:type="continuationSeparator" w:id="0">
    <w:p w14:paraId="12504F92" w14:textId="77777777" w:rsidR="00A26411" w:rsidRDefault="00A2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1053DB" w:rsidRDefault="001053DB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AD04DB">
      <w:rPr>
        <w:noProof/>
        <w:szCs w:val="21"/>
      </w:rPr>
      <w:t>71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AD04DB">
      <w:rPr>
        <w:noProof/>
        <w:szCs w:val="21"/>
      </w:rPr>
      <w:t>82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1053DB" w:rsidRDefault="001053D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D41DD" w14:textId="77777777" w:rsidR="00A26411" w:rsidRDefault="00A26411">
      <w:r>
        <w:separator/>
      </w:r>
    </w:p>
  </w:footnote>
  <w:footnote w:type="continuationSeparator" w:id="0">
    <w:p w14:paraId="5CCAF31E" w14:textId="77777777" w:rsidR="00A26411" w:rsidRDefault="00A26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1053DB" w:rsidRDefault="001053DB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4DA3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9D4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53D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4B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1AC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8B9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854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56D14"/>
    <w:rsid w:val="002579ED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2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582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146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5E9A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687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2912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590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A7E16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A58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0B8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2C8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31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562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1C35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A8E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513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6CE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2D76"/>
    <w:rsid w:val="00703897"/>
    <w:rsid w:val="00703970"/>
    <w:rsid w:val="007044BA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075F1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2AB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2A6"/>
    <w:rsid w:val="007C074B"/>
    <w:rsid w:val="007C0AB4"/>
    <w:rsid w:val="007C0B07"/>
    <w:rsid w:val="007C139C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4913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014F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5513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9E1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6A8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69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55F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411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853"/>
    <w:rsid w:val="00A47CB9"/>
    <w:rsid w:val="00A47E14"/>
    <w:rsid w:val="00A50304"/>
    <w:rsid w:val="00A5066C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4DB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38C"/>
    <w:rsid w:val="00B117A7"/>
    <w:rsid w:val="00B11DB5"/>
    <w:rsid w:val="00B1208D"/>
    <w:rsid w:val="00B1242C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2DDE"/>
    <w:rsid w:val="00B43923"/>
    <w:rsid w:val="00B43966"/>
    <w:rsid w:val="00B43C73"/>
    <w:rsid w:val="00B43D06"/>
    <w:rsid w:val="00B43D47"/>
    <w:rsid w:val="00B43E44"/>
    <w:rsid w:val="00B43E49"/>
    <w:rsid w:val="00B44229"/>
    <w:rsid w:val="00B44F8E"/>
    <w:rsid w:val="00B4629C"/>
    <w:rsid w:val="00B464F7"/>
    <w:rsid w:val="00B46B85"/>
    <w:rsid w:val="00B4702C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0CA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0E43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5B6"/>
    <w:rsid w:val="00CF08F0"/>
    <w:rsid w:val="00CF0A0E"/>
    <w:rsid w:val="00CF17A3"/>
    <w:rsid w:val="00CF1BAF"/>
    <w:rsid w:val="00CF1D6C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8BF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1C8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2AC3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E7E37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555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09D3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84C"/>
    <w:rsid w:val="00F53AC0"/>
    <w:rsid w:val="00F541F9"/>
    <w:rsid w:val="00F546D8"/>
    <w:rsid w:val="00F54A60"/>
    <w:rsid w:val="00F554F7"/>
    <w:rsid w:val="00F5651B"/>
    <w:rsid w:val="00F56674"/>
    <w:rsid w:val="00F56E82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490A"/>
    <w:rsid w:val="00F852C0"/>
    <w:rsid w:val="00F8555D"/>
    <w:rsid w:val="00F85681"/>
    <w:rsid w:val="00F85B78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0FBD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pma.tools.sinaapp.com/sql.php?db=app_zcspace&amp;table=investParty&amp;token=32bd781addbb1b4cefcb4acd00834282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gxufyz.axshare.com/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gxufyz.axshar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5150-692D-4632-8BC6-D8B593CB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10378</TotalTime>
  <Pages>1</Pages>
  <Words>6762</Words>
  <Characters>38546</Characters>
  <Application>Microsoft Office Word</Application>
  <DocSecurity>0</DocSecurity>
  <Lines>321</Lines>
  <Paragraphs>90</Paragraphs>
  <ScaleCrop>false</ScaleCrop>
  <Company>Microsoft</Company>
  <LinksUpToDate>false</LinksUpToDate>
  <CharactersWithSpaces>45218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7012</cp:revision>
  <cp:lastPrinted>2015-04-18T06:55:00Z</cp:lastPrinted>
  <dcterms:created xsi:type="dcterms:W3CDTF">2015-05-06T10:38:00Z</dcterms:created>
  <dcterms:modified xsi:type="dcterms:W3CDTF">2015-07-28T08:58:00Z</dcterms:modified>
</cp:coreProperties>
</file>