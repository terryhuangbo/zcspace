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E267C6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006E7721" w:rsidR="00D23A9D" w:rsidRPr="007B3787" w:rsidRDefault="00281CF9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147C7F74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</w:t>
            </w:r>
            <w:r>
              <w:rPr>
                <w:lang w:eastAsia="zh-CN"/>
              </w:rPr>
              <w:t>y</w:t>
            </w:r>
          </w:p>
        </w:tc>
        <w:tc>
          <w:tcPr>
            <w:tcW w:w="1985" w:type="dxa"/>
          </w:tcPr>
          <w:p w14:paraId="2CBEDE65" w14:textId="037BFC41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E267C6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E267C6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E267C6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6BFA1693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7440E9F4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574194E3" w14:textId="43C0A89A" w:rsidR="003977B3" w:rsidRPr="007B3787" w:rsidRDefault="007007B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47740D4E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4336CC3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4C44A30E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lastRenderedPageBreak/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更新团队成员信息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9209E1">
        <w:tc>
          <w:tcPr>
            <w:tcW w:w="846" w:type="dxa"/>
          </w:tcPr>
          <w:p w14:paraId="41E0B7A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9209E1">
        <w:tc>
          <w:tcPr>
            <w:tcW w:w="846" w:type="dxa"/>
          </w:tcPr>
          <w:p w14:paraId="6577A8E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9209E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9209E1">
        <w:tc>
          <w:tcPr>
            <w:tcW w:w="846" w:type="dxa"/>
          </w:tcPr>
          <w:p w14:paraId="334F3CD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9209E1">
        <w:tc>
          <w:tcPr>
            <w:tcW w:w="846" w:type="dxa"/>
          </w:tcPr>
          <w:p w14:paraId="09AB5F9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053C1400" w:rsidR="00BB008B" w:rsidRPr="007B3787" w:rsidRDefault="00C74565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9209E1">
        <w:tc>
          <w:tcPr>
            <w:tcW w:w="846" w:type="dxa"/>
          </w:tcPr>
          <w:p w14:paraId="2D258B10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9209E1">
        <w:tc>
          <w:tcPr>
            <w:tcW w:w="846" w:type="dxa"/>
          </w:tcPr>
          <w:p w14:paraId="04BF9F43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9209E1">
        <w:tc>
          <w:tcPr>
            <w:tcW w:w="846" w:type="dxa"/>
          </w:tcPr>
          <w:p w14:paraId="391D7AF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9209E1">
        <w:tc>
          <w:tcPr>
            <w:tcW w:w="846" w:type="dxa"/>
          </w:tcPr>
          <w:p w14:paraId="6B458C6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9209E1">
        <w:tc>
          <w:tcPr>
            <w:tcW w:w="846" w:type="dxa"/>
          </w:tcPr>
          <w:p w14:paraId="0080365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37"/>
      <w:bookmarkStart w:id="111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0"/>
    <w:bookmarkEnd w:id="111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3DEFD0BF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00D9B205" w:rsidR="006F43A6" w:rsidRPr="007B3787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8713FC7" w14:textId="19A2E47D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BA8BB7E" w14:textId="76323130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1F0D5BCD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32F1BC6" w14:textId="516055E9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497DC0" w14:textId="7E96072E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1172CC33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E751025" w14:textId="52AA2D8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6BF95127" w14:textId="5C9E5C95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1DF73F45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13AF492C" w14:textId="65A1052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4696E3CB" w14:textId="4252971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506E13EF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29FFA84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4FE8115F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14EF5855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3" w:name="_Toc422073245"/>
      <w:r>
        <w:t>找孵化器</w:t>
      </w:r>
      <w:bookmarkEnd w:id="11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5" w:name="OLE_LINK3"/>
      <w:bookmarkStart w:id="116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5"/>
    <w:bookmarkEnd w:id="116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E267C6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7" w:name="OLE_LINK19"/>
      <w:bookmarkStart w:id="118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7"/>
    <w:bookmarkEnd w:id="118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9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E267C6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0" w:name="OLE_LINK21"/>
      <w:bookmarkStart w:id="121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0"/>
    <w:bookmarkEnd w:id="121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4DD012A6" w:rsidR="00920EC5" w:rsidRPr="007B3787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3333A653" w:rsidR="00920EC5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E267C6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46E845B0" w:rsidR="00102B20" w:rsidRPr="007B3787" w:rsidRDefault="00D6041D" w:rsidP="003977B3">
            <w:pPr>
              <w:spacing w:line="360" w:lineRule="auto"/>
              <w:jc w:val="left"/>
              <w:rPr>
                <w:lang w:eastAsia="zh-CN"/>
              </w:rPr>
            </w:pPr>
            <w:r w:rsidRPr="00D6041D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37F64242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39FC8C41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1DC" w:rsidRPr="007B3787" w14:paraId="4A438166" w14:textId="77777777" w:rsidTr="003977B3">
        <w:tc>
          <w:tcPr>
            <w:tcW w:w="846" w:type="dxa"/>
          </w:tcPr>
          <w:p w14:paraId="50D2593A" w14:textId="1AC80FDB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0B5EB60" w14:textId="08150A52" w:rsidR="00F061DC" w:rsidRPr="0057270B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E1396FE" w14:textId="40085AE0" w:rsidR="00F061DC" w:rsidRPr="0057270B" w:rsidRDefault="00921D2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76" w:type="dxa"/>
          </w:tcPr>
          <w:p w14:paraId="6094754C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64DB72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4E5A7162" w:rsidR="00102B20" w:rsidRDefault="002E42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66D6D401" w:rsidR="00102B20" w:rsidRDefault="00D94645" w:rsidP="003977B3">
            <w:pPr>
              <w:spacing w:line="360" w:lineRule="auto"/>
              <w:jc w:val="left"/>
              <w:rPr>
                <w:lang w:eastAsia="zh-CN"/>
              </w:rPr>
            </w:pPr>
            <w:r w:rsidRPr="00D94645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6E56F1CF" w:rsidR="00102B20" w:rsidRDefault="00DE3BB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每个元素的</w:t>
            </w:r>
            <w:r w:rsidR="00102B20">
              <w:rPr>
                <w:rFonts w:hint="eastAsia"/>
                <w:lang w:eastAsia="zh-CN"/>
              </w:rPr>
              <w:t>图标</w:t>
            </w:r>
            <w:r w:rsidR="00102B20">
              <w:rPr>
                <w:rFonts w:hint="eastAsia"/>
                <w:lang w:eastAsia="zh-CN"/>
              </w:rPr>
              <w:t>url</w:t>
            </w:r>
          </w:p>
        </w:tc>
      </w:tr>
      <w:tr w:rsidR="00E00198" w:rsidRPr="007B3787" w14:paraId="669DFD06" w14:textId="77777777" w:rsidTr="003977B3">
        <w:tc>
          <w:tcPr>
            <w:tcW w:w="846" w:type="dxa"/>
          </w:tcPr>
          <w:p w14:paraId="2BEAB1EA" w14:textId="5C8A8D3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5B838E5" w14:textId="415B0390" w:rsidR="00E00198" w:rsidRPr="00D94645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76B8FB1" w14:textId="1EABEC1C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7465B9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6F3DAE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50737B4" w14:textId="77777777" w:rsidTr="003977B3">
        <w:tc>
          <w:tcPr>
            <w:tcW w:w="846" w:type="dxa"/>
          </w:tcPr>
          <w:p w14:paraId="4777CD48" w14:textId="2592BA9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.2</w:t>
            </w:r>
          </w:p>
        </w:tc>
        <w:tc>
          <w:tcPr>
            <w:tcW w:w="1984" w:type="dxa"/>
          </w:tcPr>
          <w:p w14:paraId="5A0B26F6" w14:textId="3B538219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8E2831B" w14:textId="6A83F97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24CC978D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EAFB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2AA8A4A" w14:textId="77777777" w:rsidTr="003977B3">
        <w:tc>
          <w:tcPr>
            <w:tcW w:w="846" w:type="dxa"/>
          </w:tcPr>
          <w:p w14:paraId="7BEAE574" w14:textId="5DC5319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.3</w:t>
            </w:r>
          </w:p>
        </w:tc>
        <w:tc>
          <w:tcPr>
            <w:tcW w:w="1984" w:type="dxa"/>
          </w:tcPr>
          <w:p w14:paraId="7D71881A" w14:textId="1B52A0B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77F3C1E" w14:textId="6406C217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3732095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9C27A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AEBF205" w14:textId="77777777" w:rsidTr="003977B3">
        <w:tc>
          <w:tcPr>
            <w:tcW w:w="846" w:type="dxa"/>
          </w:tcPr>
          <w:p w14:paraId="70C4E7D3" w14:textId="73854F51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.4</w:t>
            </w:r>
          </w:p>
        </w:tc>
        <w:tc>
          <w:tcPr>
            <w:tcW w:w="1984" w:type="dxa"/>
          </w:tcPr>
          <w:p w14:paraId="4CFE6EF4" w14:textId="445F8AC8" w:rsidR="00446119" w:rsidRPr="00E00198" w:rsidRDefault="0097137B" w:rsidP="00446119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7F376A8" w14:textId="7250E776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321BFA1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558C1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0B8C65A" w14:textId="77777777" w:rsidTr="003977B3">
        <w:tc>
          <w:tcPr>
            <w:tcW w:w="846" w:type="dxa"/>
          </w:tcPr>
          <w:p w14:paraId="16D11322" w14:textId="3A54DFD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.5</w:t>
            </w:r>
          </w:p>
        </w:tc>
        <w:tc>
          <w:tcPr>
            <w:tcW w:w="1984" w:type="dxa"/>
          </w:tcPr>
          <w:p w14:paraId="6DD7ABDB" w14:textId="4E85B5D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E8ECB8" w14:textId="24CC846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53CE019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1F16C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FF4999C" w14:textId="77777777" w:rsidTr="003977B3">
        <w:tc>
          <w:tcPr>
            <w:tcW w:w="846" w:type="dxa"/>
          </w:tcPr>
          <w:p w14:paraId="353D1270" w14:textId="76104DA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 w:rsidR="005470A1">
              <w:rPr>
                <w:lang w:eastAsia="zh-CN"/>
              </w:rPr>
              <w:t>.6</w:t>
            </w:r>
          </w:p>
        </w:tc>
        <w:tc>
          <w:tcPr>
            <w:tcW w:w="1984" w:type="dxa"/>
          </w:tcPr>
          <w:p w14:paraId="02F914DA" w14:textId="2B275010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8A1B195" w14:textId="5500BBBC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5E26786C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E6A92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9E62BB" w14:textId="77777777" w:rsidTr="003977B3">
        <w:tc>
          <w:tcPr>
            <w:tcW w:w="846" w:type="dxa"/>
          </w:tcPr>
          <w:p w14:paraId="1CBA9DF0" w14:textId="7903A76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E49B8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E689E22" w14:textId="77777777" w:rsidTr="003977B3">
        <w:tc>
          <w:tcPr>
            <w:tcW w:w="846" w:type="dxa"/>
          </w:tcPr>
          <w:p w14:paraId="403E98A5" w14:textId="1C39C06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3C72BD65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F64F6B1" w14:textId="77777777" w:rsidTr="003977B3">
        <w:tc>
          <w:tcPr>
            <w:tcW w:w="846" w:type="dxa"/>
          </w:tcPr>
          <w:p w14:paraId="1E874F20" w14:textId="6E97333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1.13</w:t>
            </w:r>
          </w:p>
        </w:tc>
        <w:tc>
          <w:tcPr>
            <w:tcW w:w="1984" w:type="dxa"/>
          </w:tcPr>
          <w:p w14:paraId="47F3511F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446119" w:rsidRPr="006D2EC6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446119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446119" w:rsidRPr="00986DAC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2E1E" w:rsidRPr="007B3787" w14:paraId="4F069A97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A78B" w14:textId="4B658379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25F" w14:textId="6568A8B7" w:rsidR="005E2E1E" w:rsidRPr="0005367A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 w:rsidRPr="005E2E1E">
              <w:rPr>
                <w:lang w:eastAsia="zh-CN"/>
              </w:rPr>
              <w:t>commentNum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B5F1" w14:textId="53701E5F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791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76B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58AEB23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F329E3">
              <w:rPr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0"/>
      <w:bookmarkEnd w:id="12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3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4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4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E267C6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916202" w:rsidRPr="007B3787" w14:paraId="3341A141" w14:textId="77777777" w:rsidTr="003C4BD8">
        <w:tc>
          <w:tcPr>
            <w:tcW w:w="988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3C4BD8">
        <w:tc>
          <w:tcPr>
            <w:tcW w:w="988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2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3C4BD8">
        <w:tc>
          <w:tcPr>
            <w:tcW w:w="988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3C4BD8">
        <w:tc>
          <w:tcPr>
            <w:tcW w:w="988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842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3C4BD8">
        <w:tc>
          <w:tcPr>
            <w:tcW w:w="988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842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3C4BD8">
        <w:tc>
          <w:tcPr>
            <w:tcW w:w="988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842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3C4BD8">
        <w:tc>
          <w:tcPr>
            <w:tcW w:w="988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842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3C4BD8">
        <w:tc>
          <w:tcPr>
            <w:tcW w:w="988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1842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3C4BD8">
        <w:tc>
          <w:tcPr>
            <w:tcW w:w="988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1842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3C4BD8">
        <w:tc>
          <w:tcPr>
            <w:tcW w:w="988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1842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3C4BD8">
        <w:tc>
          <w:tcPr>
            <w:tcW w:w="988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842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3C4BD8">
        <w:tc>
          <w:tcPr>
            <w:tcW w:w="988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842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3C4BD8">
        <w:tc>
          <w:tcPr>
            <w:tcW w:w="988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842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3C4BD8">
        <w:tc>
          <w:tcPr>
            <w:tcW w:w="988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842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3C4BD8">
        <w:tc>
          <w:tcPr>
            <w:tcW w:w="988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842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3C4BD8">
        <w:tc>
          <w:tcPr>
            <w:tcW w:w="988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842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3C4BD8">
        <w:tc>
          <w:tcPr>
            <w:tcW w:w="988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842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3C4BD8">
        <w:tc>
          <w:tcPr>
            <w:tcW w:w="988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842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  <w:tr w:rsidR="003C4BD8" w:rsidRPr="007B3787" w14:paraId="504639C4" w14:textId="77777777" w:rsidTr="003C4BD8">
        <w:tc>
          <w:tcPr>
            <w:tcW w:w="988" w:type="dxa"/>
          </w:tcPr>
          <w:p w14:paraId="1163A948" w14:textId="6E13DCFE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761FC1C" w14:textId="77777777" w:rsidR="003C4BD8" w:rsidRPr="00D94645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51194E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8AEA1D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44463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E44DCFB" w14:textId="77777777" w:rsidTr="003C4BD8">
        <w:tc>
          <w:tcPr>
            <w:tcW w:w="988" w:type="dxa"/>
          </w:tcPr>
          <w:p w14:paraId="3122FE3A" w14:textId="48555101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.2</w:t>
            </w:r>
          </w:p>
        </w:tc>
        <w:tc>
          <w:tcPr>
            <w:tcW w:w="1842" w:type="dxa"/>
          </w:tcPr>
          <w:p w14:paraId="267FD1BC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9DEAE6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154925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4CA6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42EFB836" w14:textId="77777777" w:rsidTr="003C4BD8">
        <w:tc>
          <w:tcPr>
            <w:tcW w:w="988" w:type="dxa"/>
          </w:tcPr>
          <w:p w14:paraId="22DE58AF" w14:textId="12A2E08F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.3</w:t>
            </w:r>
          </w:p>
        </w:tc>
        <w:tc>
          <w:tcPr>
            <w:tcW w:w="1842" w:type="dxa"/>
          </w:tcPr>
          <w:p w14:paraId="46FD00B3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310A5A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60B09EB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C677D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6287E83C" w14:textId="77777777" w:rsidTr="003C4BD8">
        <w:tc>
          <w:tcPr>
            <w:tcW w:w="988" w:type="dxa"/>
          </w:tcPr>
          <w:p w14:paraId="017AD274" w14:textId="095A5C62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.4</w:t>
            </w:r>
          </w:p>
        </w:tc>
        <w:tc>
          <w:tcPr>
            <w:tcW w:w="1842" w:type="dxa"/>
          </w:tcPr>
          <w:p w14:paraId="5FE84FA8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E44BD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5E2B36A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D9AC9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8A7DC37" w14:textId="77777777" w:rsidTr="003C4BD8">
        <w:tc>
          <w:tcPr>
            <w:tcW w:w="988" w:type="dxa"/>
          </w:tcPr>
          <w:p w14:paraId="12E53020" w14:textId="39140719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1.12</w:t>
            </w:r>
            <w:r>
              <w:rPr>
                <w:lang w:eastAsia="zh-CN"/>
              </w:rPr>
              <w:t>.5</w:t>
            </w:r>
          </w:p>
        </w:tc>
        <w:tc>
          <w:tcPr>
            <w:tcW w:w="1842" w:type="dxa"/>
          </w:tcPr>
          <w:p w14:paraId="7D73E56E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6235BAC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424C1E78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39ACD1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0A79596B" w14:textId="77777777" w:rsidTr="003C4BD8">
        <w:tc>
          <w:tcPr>
            <w:tcW w:w="988" w:type="dxa"/>
          </w:tcPr>
          <w:p w14:paraId="4AB8016C" w14:textId="39DCC435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.6</w:t>
            </w:r>
          </w:p>
        </w:tc>
        <w:tc>
          <w:tcPr>
            <w:tcW w:w="1842" w:type="dxa"/>
          </w:tcPr>
          <w:p w14:paraId="101B651A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06025A4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234D5837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DFF5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4D4" w:rsidRPr="007B3787" w14:paraId="3C88186A" w14:textId="77777777" w:rsidTr="00495355">
        <w:tc>
          <w:tcPr>
            <w:tcW w:w="8642" w:type="dxa"/>
            <w:gridSpan w:val="5"/>
          </w:tcPr>
          <w:p w14:paraId="7D69168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3926A4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6302E30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00CD66B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"incubators": [</w:t>
            </w:r>
          </w:p>
          <w:p w14:paraId="62E9E05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414FE7A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"incubator5584effcaa3ef",</w:t>
            </w:r>
          </w:p>
          <w:p w14:paraId="317707F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复旦软件园</w:t>
            </w:r>
            <w:r>
              <w:rPr>
                <w:rFonts w:hint="eastAsia"/>
                <w:lang w:eastAsia="zh-CN"/>
              </w:rPr>
              <w:t>",</w:t>
            </w:r>
          </w:p>
          <w:p w14:paraId="3E79C38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604F1DB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563398C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1478AC9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西安</w:t>
            </w:r>
            <w:r>
              <w:rPr>
                <w:rFonts w:hint="eastAsia"/>
                <w:lang w:eastAsia="zh-CN"/>
              </w:rPr>
              <w:t>"</w:t>
            </w:r>
          </w:p>
          <w:p w14:paraId="7482BDD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},</w:t>
            </w:r>
          </w:p>
          <w:p w14:paraId="56BA449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"address": "</w:t>
            </w:r>
            <w:r>
              <w:rPr>
                <w:rFonts w:hint="eastAsia"/>
                <w:lang w:eastAsia="zh-CN"/>
              </w:rPr>
              <w:t>四川省仁寿县富家区</w:t>
            </w:r>
            <w:r>
              <w:rPr>
                <w:rFonts w:hint="eastAsia"/>
                <w:lang w:eastAsia="zh-CN"/>
              </w:rPr>
              <w:t>",</w:t>
            </w:r>
          </w:p>
          <w:p w14:paraId="42E61A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"12000",</w:t>
            </w:r>
          </w:p>
          <w:p w14:paraId="1080D80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"introduce": "</w:t>
            </w:r>
            <w:r>
              <w:rPr>
                <w:rFonts w:hint="eastAsia"/>
                <w:lang w:eastAsia="zh-CN"/>
              </w:rPr>
              <w:t>复旦软件园以复旦大学软件基地为依托，由周边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所高校和</w:t>
            </w: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多家科研机构和企业加盟，是一个集计算机软硬件研发，成果孵化、产业化、风险投资、管理科学，软件人才培训和学术交流于一体的高科技产业园区。</w:t>
            </w:r>
            <w:r>
              <w:rPr>
                <w:rFonts w:hint="eastAsia"/>
                <w:lang w:eastAsia="zh-CN"/>
              </w:rPr>
              <w:t xml:space="preserve"> ",</w:t>
            </w:r>
          </w:p>
          <w:p w14:paraId="39EC76C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"30000",</w:t>
            </w:r>
          </w:p>
          <w:p w14:paraId="3F96BD1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科技部火炬中心认定复旦软件园为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国家火炬计划软件产业基地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",</w:t>
            </w:r>
          </w:p>
          <w:p w14:paraId="14E1DA2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上海市发改委和计划委员会认定复旦软件园为市级软件产业基地；</w:t>
            </w:r>
            <w:r>
              <w:rPr>
                <w:rFonts w:hint="eastAsia"/>
                <w:lang w:eastAsia="zh-CN"/>
              </w:rPr>
              <w:t>",</w:t>
            </w:r>
          </w:p>
          <w:p w14:paraId="377BC59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"specialService": "</w:t>
            </w:r>
            <w:r>
              <w:rPr>
                <w:rFonts w:hint="eastAsia"/>
                <w:lang w:eastAsia="zh-CN"/>
              </w:rPr>
              <w:t>上海计算机行业协会授予复旦软件园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年度优秀会员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荣誉称号；</w:t>
            </w:r>
            <w:r>
              <w:rPr>
                <w:rFonts w:hint="eastAsia"/>
                <w:lang w:eastAsia="zh-CN"/>
              </w:rPr>
              <w:t>",</w:t>
            </w:r>
          </w:p>
          <w:p w14:paraId="22590D0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</w:t>
            </w:r>
          </w:p>
          <w:p w14:paraId="4D54813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DEE922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046A5E6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         "name": "</w:t>
            </w:r>
            <w:r>
              <w:rPr>
                <w:rFonts w:hint="eastAsia"/>
                <w:lang w:eastAsia="zh-CN"/>
              </w:rPr>
              <w:t>地方仨</w:t>
            </w:r>
            <w:r>
              <w:rPr>
                <w:rFonts w:hint="eastAsia"/>
                <w:lang w:eastAsia="zh-CN"/>
              </w:rPr>
              <w:t>",</w:t>
            </w:r>
          </w:p>
          <w:p w14:paraId="7FB3722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222EFD8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7FC05F0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120AAAF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3E4CD54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249E52E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68DECFB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46D385F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发大水</w:t>
            </w:r>
            <w:r>
              <w:rPr>
                <w:rFonts w:hint="eastAsia"/>
                <w:lang w:eastAsia="zh-CN"/>
              </w:rPr>
              <w:t>",</w:t>
            </w:r>
          </w:p>
          <w:p w14:paraId="3BC7DA9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7D1A3FC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730D9C7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"brief": "</w:t>
            </w:r>
            <w:r>
              <w:rPr>
                <w:rFonts w:hint="eastAsia"/>
                <w:lang w:eastAsia="zh-CN"/>
              </w:rPr>
              <w:t>发松岛枫</w:t>
            </w:r>
            <w:r>
              <w:rPr>
                <w:rFonts w:hint="eastAsia"/>
                <w:lang w:eastAsia="zh-CN"/>
              </w:rPr>
              <w:t>",</w:t>
            </w:r>
          </w:p>
          <w:p w14:paraId="6C38861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4F7C890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77A2A53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5A8311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"incupro55b4a822a7c1a",</w:t>
            </w:r>
          </w:p>
          <w:p w14:paraId="1070864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7DCA88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"http://www.smartxidian.cn/91chuangye/incubator/images55b4a8229dade2.jpg",</w:t>
            </w:r>
          </w:p>
          <w:p w14:paraId="773A7FE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"entreOrentation":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1A4AF0C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"brief":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804E7C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"process":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</w:t>
            </w:r>
          </w:p>
          <w:p w14:paraId="7F3C881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503CFF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4F102C9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"incupro55b4eb33441e7",</w:t>
            </w:r>
          </w:p>
          <w:p w14:paraId="3A8CA66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0D7B02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"http://www.smartxidian.cn/91chuangye/incubator/images55b4eb333e94a2.jpg",</w:t>
            </w:r>
          </w:p>
          <w:p w14:paraId="2D8E9F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"entreOrentation":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538962E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         "brief":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58A38E8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"process":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</w:t>
            </w:r>
          </w:p>
          <w:p w14:paraId="15A0D3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</w:t>
            </w:r>
          </w:p>
          <w:p w14:paraId="55E271A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]</w:t>
            </w:r>
          </w:p>
          <w:p w14:paraId="6B2E915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48AC4F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AB33C6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"incubator5584effcaa3fg",</w:t>
            </w:r>
          </w:p>
          <w:p w14:paraId="192215D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大波</w:t>
            </w:r>
            <w:r>
              <w:rPr>
                <w:rFonts w:hint="eastAsia"/>
                <w:lang w:eastAsia="zh-CN"/>
              </w:rPr>
              <w:t>da",</w:t>
            </w:r>
          </w:p>
          <w:p w14:paraId="4BAB9BD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1186415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6684EC2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1464C70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西安</w:t>
            </w:r>
            <w:r>
              <w:rPr>
                <w:rFonts w:hint="eastAsia"/>
                <w:lang w:eastAsia="zh-CN"/>
              </w:rPr>
              <w:t>"</w:t>
            </w:r>
          </w:p>
          <w:p w14:paraId="7933FAC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},</w:t>
            </w:r>
          </w:p>
          <w:p w14:paraId="5A27CC8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"address": "",</w:t>
            </w:r>
          </w:p>
          <w:p w14:paraId="43DF22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"123",</w:t>
            </w:r>
          </w:p>
          <w:p w14:paraId="623F3E9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"introduce": "</w:t>
            </w:r>
            <w:r>
              <w:rPr>
                <w:rFonts w:hint="eastAsia"/>
                <w:lang w:eastAsia="zh-CN"/>
              </w:rPr>
              <w:t>黄波是好孩子！</w:t>
            </w:r>
            <w:r>
              <w:rPr>
                <w:rFonts w:hint="eastAsia"/>
                <w:lang w:eastAsia="zh-CN"/>
              </w:rPr>
              <w:t>",</w:t>
            </w:r>
          </w:p>
          <w:p w14:paraId="2F502B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"30000",</w:t>
            </w:r>
          </w:p>
          <w:p w14:paraId="31A56E2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不能随地大小便</w:t>
            </w:r>
            <w:r>
              <w:rPr>
                <w:rFonts w:hint="eastAsia"/>
                <w:lang w:eastAsia="zh-CN"/>
              </w:rPr>
              <w:t>",</w:t>
            </w:r>
          </w:p>
          <w:p w14:paraId="327F219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要买钥匙</w:t>
            </w:r>
            <w:r>
              <w:rPr>
                <w:rFonts w:hint="eastAsia"/>
                <w:lang w:eastAsia="zh-CN"/>
              </w:rPr>
              <w:t>",</w:t>
            </w:r>
          </w:p>
          <w:p w14:paraId="52384E6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"specialService": "</w:t>
            </w:r>
            <w:r>
              <w:rPr>
                <w:rFonts w:hint="eastAsia"/>
                <w:lang w:eastAsia="zh-CN"/>
              </w:rPr>
              <w:t>收邮件</w:t>
            </w:r>
            <w:r>
              <w:rPr>
                <w:rFonts w:hint="eastAsia"/>
                <w:lang w:eastAsia="zh-CN"/>
              </w:rPr>
              <w:t>",</w:t>
            </w:r>
          </w:p>
          <w:p w14:paraId="5524E09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[]</w:t>
            </w:r>
          </w:p>
          <w:p w14:paraId="02C907E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540025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33A718B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"incubator55974d55b3c41",</w:t>
            </w:r>
          </w:p>
          <w:p w14:paraId="2C6B926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牛顿</w:t>
            </w:r>
            <w:r>
              <w:rPr>
                <w:rFonts w:hint="eastAsia"/>
                <w:lang w:eastAsia="zh-CN"/>
              </w:rPr>
              <w:t>",</w:t>
            </w:r>
          </w:p>
          <w:p w14:paraId="35DD1BB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7E7C22B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7B4C1F3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32567A4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宝鸡</w:t>
            </w:r>
            <w:r>
              <w:rPr>
                <w:rFonts w:hint="eastAsia"/>
                <w:lang w:eastAsia="zh-CN"/>
              </w:rPr>
              <w:t>"</w:t>
            </w:r>
          </w:p>
          <w:p w14:paraId="3A9E45B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},</w:t>
            </w:r>
          </w:p>
          <w:p w14:paraId="64E57FB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"address": "</w:t>
            </w:r>
            <w:r>
              <w:rPr>
                <w:rFonts w:hint="eastAsia"/>
                <w:lang w:eastAsia="zh-CN"/>
              </w:rPr>
              <w:t>仁寿县和家区</w:t>
            </w:r>
            <w:r>
              <w:rPr>
                <w:rFonts w:hint="eastAsia"/>
                <w:lang w:eastAsia="zh-CN"/>
              </w:rPr>
              <w:t>",</w:t>
            </w:r>
          </w:p>
          <w:p w14:paraId="536110C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"0",</w:t>
            </w:r>
          </w:p>
          <w:p w14:paraId="4DCC995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"introduce": "",</w:t>
            </w:r>
          </w:p>
          <w:p w14:paraId="3D22DD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"12000",</w:t>
            </w:r>
          </w:p>
          <w:p w14:paraId="7D980A8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不能随地大小便</w:t>
            </w:r>
            <w:r>
              <w:rPr>
                <w:rFonts w:hint="eastAsia"/>
                <w:lang w:eastAsia="zh-CN"/>
              </w:rPr>
              <w:t>",</w:t>
            </w:r>
          </w:p>
          <w:p w14:paraId="4CD8E27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要买钥匙</w:t>
            </w:r>
            <w:r>
              <w:rPr>
                <w:rFonts w:hint="eastAsia"/>
                <w:lang w:eastAsia="zh-CN"/>
              </w:rPr>
              <w:t>",</w:t>
            </w:r>
          </w:p>
          <w:p w14:paraId="3775C29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"specialService": "</w:t>
            </w:r>
            <w:r>
              <w:rPr>
                <w:rFonts w:hint="eastAsia"/>
                <w:lang w:eastAsia="zh-CN"/>
              </w:rPr>
              <w:t>收邮件</w:t>
            </w:r>
            <w:r>
              <w:rPr>
                <w:rFonts w:hint="eastAsia"/>
                <w:lang w:eastAsia="zh-CN"/>
              </w:rPr>
              <w:t>",</w:t>
            </w:r>
          </w:p>
          <w:p w14:paraId="3BB69A8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</w:t>
            </w:r>
          </w:p>
          <w:p w14:paraId="67541DE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210C7C2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77042F2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"project55388437541c3",</w:t>
            </w:r>
          </w:p>
          <w:p w14:paraId="7691A11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4BDECD5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3D7893E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55CE736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6C2D637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244DEFE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5CF832D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38C2A95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"project55388437541c3",</w:t>
            </w:r>
          </w:p>
          <w:p w14:paraId="1EE621A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7DA6CBD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02E75A8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0088383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04E194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5CF815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45D6AC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7ED5545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"",</w:t>
            </w:r>
          </w:p>
          <w:p w14:paraId="591077F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67D76F7C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        "entreOrentation": "",</w:t>
            </w:r>
          </w:p>
          <w:p w14:paraId="4EDCD4B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08D872A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72B431A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05E1FFE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4A2417B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65AEA18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"",</w:t>
            </w:r>
          </w:p>
          <w:p w14:paraId="7778381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5A0BFDE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191962D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7DF086B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0F6E4EA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</w:t>
            </w:r>
          </w:p>
          <w:p w14:paraId="15CBA9C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]</w:t>
            </w:r>
          </w:p>
          <w:p w14:paraId="413D9DC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73DA844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21117F5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358B4FFB" w14:textId="374F2E02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lastRenderedPageBreak/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E267C6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5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E267C6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13310A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5F130C38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0271BEC4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5CF4F0CD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53D9E012" w:rsidR="00B75C0A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DC684C0" w:rsidR="00F3280E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E267C6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7" w:name="OLE_LINK39"/>
      <w:bookmarkStart w:id="128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7"/>
    <w:bookmarkEnd w:id="128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29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29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E267C6" w:rsidP="00B12F91">
      <w:pPr>
        <w:spacing w:line="360" w:lineRule="auto"/>
        <w:ind w:firstLineChars="200" w:firstLine="420"/>
        <w:jc w:val="left"/>
      </w:pPr>
      <w:hyperlink r:id="rId22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E267C6" w:rsidP="00DD26E7">
      <w:pPr>
        <w:spacing w:line="360" w:lineRule="auto"/>
        <w:ind w:firstLineChars="200" w:firstLine="420"/>
        <w:jc w:val="left"/>
      </w:pPr>
      <w:hyperlink r:id="rId23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4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F438754" w14:textId="77777777" w:rsidTr="00B42DDE">
        <w:tc>
          <w:tcPr>
            <w:tcW w:w="846" w:type="dxa"/>
          </w:tcPr>
          <w:p w14:paraId="2334E13B" w14:textId="63CD942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7302B847" w14:textId="77777777" w:rsidTr="00B42DDE">
        <w:tc>
          <w:tcPr>
            <w:tcW w:w="846" w:type="dxa"/>
          </w:tcPr>
          <w:p w14:paraId="0CAB9728" w14:textId="4AE4A35E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1FF4A02" w14:textId="77777777" w:rsidTr="00B42DDE">
        <w:tc>
          <w:tcPr>
            <w:tcW w:w="846" w:type="dxa"/>
          </w:tcPr>
          <w:p w14:paraId="4A647B8C" w14:textId="281A4310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38C4AD4F" w14:textId="77777777" w:rsidTr="00B42DDE">
        <w:tc>
          <w:tcPr>
            <w:tcW w:w="846" w:type="dxa"/>
          </w:tcPr>
          <w:p w14:paraId="19C71621" w14:textId="0B3CEE9A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4ED42A56" w:rsidR="007C4913" w:rsidRPr="002058B9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lastRenderedPageBreak/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E267C6" w:rsidP="00B261CC">
      <w:pPr>
        <w:spacing w:line="360" w:lineRule="auto"/>
        <w:ind w:firstLineChars="200" w:firstLine="420"/>
        <w:jc w:val="left"/>
      </w:pPr>
      <w:hyperlink r:id="rId25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6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0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0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E267C6" w:rsidP="00D93FE2">
      <w:pPr>
        <w:spacing w:line="360" w:lineRule="auto"/>
        <w:ind w:firstLineChars="200" w:firstLine="420"/>
        <w:jc w:val="left"/>
      </w:pPr>
      <w:hyperlink r:id="rId27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1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4C3" w:rsidRPr="007B3787" w14:paraId="6A4764C7" w14:textId="77777777" w:rsidTr="0049477B">
        <w:tc>
          <w:tcPr>
            <w:tcW w:w="846" w:type="dxa"/>
          </w:tcPr>
          <w:p w14:paraId="7E8294A7" w14:textId="4FF216FC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28DC998" w14:textId="041FBC0A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 w:rsidRPr="00CF04C3">
              <w:rPr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47BC108" w14:textId="087A780D" w:rsidR="00CF04C3" w:rsidRDefault="002B3A6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A930A3" w14:textId="77777777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BBCA2A" w14:textId="77777777" w:rsidR="00CF04C3" w:rsidRPr="007B3787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14E9A67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5CE4FEBC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109EF2D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31DC6626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44DB6C6A" w14:textId="3F75280D" w:rsidR="0032567D" w:rsidRDefault="00A4123F" w:rsidP="0049477B">
            <w:pPr>
              <w:spacing w:line="360" w:lineRule="auto"/>
              <w:jc w:val="left"/>
              <w:rPr>
                <w:lang w:eastAsia="zh-CN"/>
              </w:rPr>
            </w:pPr>
            <w:r w:rsidRPr="00A4123F">
              <w:rPr>
                <w:lang w:eastAsia="zh-CN"/>
              </w:rPr>
              <w:t>incuactInvestors</w:t>
            </w:r>
          </w:p>
        </w:tc>
        <w:tc>
          <w:tcPr>
            <w:tcW w:w="1985" w:type="dxa"/>
          </w:tcPr>
          <w:p w14:paraId="30DAF3A1" w14:textId="21581C7E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32567D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13035996" w14:textId="77777777" w:rsidTr="0049477B">
        <w:tc>
          <w:tcPr>
            <w:tcW w:w="846" w:type="dxa"/>
          </w:tcPr>
          <w:p w14:paraId="1D30C1BD" w14:textId="1430A3E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72853378" w14:textId="290DBC80" w:rsidR="00FC4FC3" w:rsidRPr="00A4123F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B146B31" w14:textId="5D13A9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61268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0F8F8F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43966DED" w14:textId="77777777" w:rsidTr="0049477B">
        <w:tc>
          <w:tcPr>
            <w:tcW w:w="846" w:type="dxa"/>
          </w:tcPr>
          <w:p w14:paraId="681739F3" w14:textId="2466141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5E170D92" w14:textId="67D15DA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303DA3C7" w14:textId="77777777" w:rsidTr="0049477B">
        <w:tc>
          <w:tcPr>
            <w:tcW w:w="846" w:type="dxa"/>
          </w:tcPr>
          <w:p w14:paraId="050414EB" w14:textId="30F6731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8A32B2E" w14:textId="72DB56CD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31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E267C6" w:rsidP="00B643BA">
      <w:pPr>
        <w:spacing w:line="360" w:lineRule="auto"/>
        <w:ind w:firstLineChars="200" w:firstLine="420"/>
        <w:jc w:val="left"/>
      </w:pPr>
      <w:hyperlink r:id="rId28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2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E267C6" w:rsidP="008E1936">
      <w:pPr>
        <w:spacing w:line="360" w:lineRule="auto"/>
        <w:ind w:firstLineChars="200" w:firstLine="420"/>
        <w:jc w:val="left"/>
      </w:pPr>
      <w:hyperlink r:id="rId29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2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E267C6" w:rsidP="00F12FC9">
      <w:pPr>
        <w:spacing w:line="360" w:lineRule="auto"/>
        <w:ind w:firstLineChars="200" w:firstLine="420"/>
        <w:jc w:val="left"/>
      </w:pPr>
      <w:hyperlink r:id="rId30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58"/>
      <w:r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8502AC" w14:textId="77777777" w:rsidR="00C66AE7" w:rsidRPr="007B3787" w:rsidRDefault="00C66AE7" w:rsidP="00C66AE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C66AE7">
        <w:rPr>
          <w:rFonts w:ascii="宋体" w:hAnsi="宋体" w:cs="宋体"/>
          <w:szCs w:val="21"/>
        </w:rPr>
        <w:t>&lt;input type="file" name="</w:t>
      </w:r>
      <w:r w:rsidRPr="00C66AE7">
        <w:rPr>
          <w:rFonts w:ascii="宋体" w:hAnsi="宋体" w:cs="宋体"/>
          <w:b/>
          <w:szCs w:val="21"/>
          <w:u w:val="single"/>
        </w:rPr>
        <w:t>avatarUrl</w:t>
      </w:r>
      <w:r w:rsidRPr="00C66AE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4CB0420B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6A151E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E62163">
        <w:rPr>
          <w:lang w:eastAsia="zh-CN"/>
        </w:rPr>
        <w:t>incuActInvestor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E0546BC" w14:textId="77777777" w:rsidR="0083029B" w:rsidRPr="00AC572E" w:rsidRDefault="0083029B" w:rsidP="0083029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3029B" w:rsidRPr="007B3787" w14:paraId="53E46115" w14:textId="77777777" w:rsidTr="00495355">
        <w:tc>
          <w:tcPr>
            <w:tcW w:w="846" w:type="dxa"/>
          </w:tcPr>
          <w:p w14:paraId="5B778A50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4020E2F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E6E2DD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99FE3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B989B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029B" w:rsidRPr="007B3787" w14:paraId="5B20B487" w14:textId="77777777" w:rsidTr="00495355">
        <w:tc>
          <w:tcPr>
            <w:tcW w:w="846" w:type="dxa"/>
          </w:tcPr>
          <w:p w14:paraId="7B6D4049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94832A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1CCB79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AC0428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8466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1D69B85A" w14:textId="77777777" w:rsidTr="00495355">
        <w:tc>
          <w:tcPr>
            <w:tcW w:w="846" w:type="dxa"/>
          </w:tcPr>
          <w:p w14:paraId="10BA8F3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14E13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C1193BD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5D84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3AEA12B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3029B" w:rsidRPr="007B3787" w14:paraId="5380BB0A" w14:textId="77777777" w:rsidTr="00495355">
        <w:tc>
          <w:tcPr>
            <w:tcW w:w="846" w:type="dxa"/>
          </w:tcPr>
          <w:p w14:paraId="7BD2245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7C92108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A04FA7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0950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5FD526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39C32DFB" w14:textId="77777777" w:rsidTr="00495355">
        <w:tc>
          <w:tcPr>
            <w:tcW w:w="846" w:type="dxa"/>
          </w:tcPr>
          <w:p w14:paraId="0C945D3B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C957CF" w14:textId="6FC1EA86" w:rsidR="0083029B" w:rsidRDefault="00B124F2" w:rsidP="00495355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843" w:type="dxa"/>
          </w:tcPr>
          <w:p w14:paraId="713A5C97" w14:textId="63BAECDD" w:rsidR="0083029B" w:rsidRDefault="00394F1A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 w:rsidR="0083029B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6FEF621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3531C5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1E04" w:rsidRPr="007B3787" w14:paraId="6F50BACC" w14:textId="77777777" w:rsidTr="00495355">
        <w:tc>
          <w:tcPr>
            <w:tcW w:w="846" w:type="dxa"/>
          </w:tcPr>
          <w:p w14:paraId="5A30DA67" w14:textId="071B200B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F377D82" w14:textId="0DFB4BAA" w:rsidR="00F91E04" w:rsidRPr="00B124F2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 w:rsidRPr="00F91E0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2ED6A0C5" w14:textId="17E1D063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AE27669" w14:textId="77777777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E599F9" w14:textId="77777777" w:rsidR="00F91E04" w:rsidRPr="007B3787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5CF90B89" w14:textId="77777777" w:rsidTr="00495355">
        <w:tc>
          <w:tcPr>
            <w:tcW w:w="846" w:type="dxa"/>
          </w:tcPr>
          <w:p w14:paraId="0FC7C0BE" w14:textId="0BB58709" w:rsidR="0083029B" w:rsidRDefault="00F451B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7D39E23B" w14:textId="02825773" w:rsidR="0083029B" w:rsidRPr="002058B9" w:rsidRDefault="00D47736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30A8EDE4" w14:textId="0F045961" w:rsidR="0083029B" w:rsidRDefault="008703C5" w:rsidP="008703C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 w:rsidR="00F109D5">
              <w:rPr>
                <w:lang w:eastAsia="zh-CN"/>
              </w:rPr>
              <w:t>链接</w:t>
            </w:r>
          </w:p>
        </w:tc>
        <w:tc>
          <w:tcPr>
            <w:tcW w:w="1276" w:type="dxa"/>
          </w:tcPr>
          <w:p w14:paraId="5BBB126D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BECE3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E267C6" w:rsidP="00D70EC5">
      <w:pPr>
        <w:spacing w:line="360" w:lineRule="auto"/>
        <w:ind w:firstLineChars="200" w:firstLine="420"/>
        <w:jc w:val="left"/>
      </w:pPr>
      <w:hyperlink r:id="rId31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5A4BD70F" w:rsidR="00F64234" w:rsidRPr="007B3787" w:rsidRDefault="006D2536" w:rsidP="005A69C2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3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4" w:name="_Toc422073259"/>
      <w:r>
        <w:rPr>
          <w:rFonts w:hint="eastAsia"/>
          <w:lang w:eastAsia="zh-CN"/>
        </w:rPr>
        <w:t>找投资人</w:t>
      </w:r>
      <w:bookmarkEnd w:id="134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5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2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6" w:name="OLE_LINK23"/>
      <w:bookmarkStart w:id="137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6"/>
      <w:bookmarkEnd w:id="137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1"/>
      <w:bookmarkEnd w:id="135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8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3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9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2C0711C6" w:rsidR="003F5A58" w:rsidRDefault="00AB4FF3" w:rsidP="00671513">
            <w:pPr>
              <w:spacing w:line="360" w:lineRule="auto"/>
              <w:jc w:val="left"/>
              <w:rPr>
                <w:lang w:eastAsia="zh-CN"/>
              </w:rPr>
            </w:pPr>
            <w:r w:rsidRPr="00AB4FF3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2C44F3D2" w:rsidR="003F5A58" w:rsidRDefault="00B42F4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1D4F14C" w:rsidR="003F5A58" w:rsidRDefault="00BF3AAA" w:rsidP="00671513">
            <w:pPr>
              <w:spacing w:line="360" w:lineRule="auto"/>
              <w:jc w:val="left"/>
              <w:rPr>
                <w:lang w:eastAsia="zh-CN"/>
              </w:rPr>
            </w:pPr>
            <w:r w:rsidRPr="00BF3AAA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628E1543" w:rsidR="003F5A58" w:rsidRPr="00C118C0" w:rsidRDefault="00753BC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0" w:name="OLE_LINK5"/>
      <w:bookmarkStart w:id="141" w:name="OLE_LINK6"/>
      <w:bookmarkStart w:id="142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0"/>
      <w:bookmarkEnd w:id="141"/>
      <w:bookmarkEnd w:id="142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65"/>
      <w:bookmarkEnd w:id="139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3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E267C6" w:rsidP="0014035B">
      <w:pPr>
        <w:spacing w:line="360" w:lineRule="auto"/>
        <w:ind w:firstLineChars="200" w:firstLine="420"/>
        <w:jc w:val="left"/>
      </w:pPr>
      <w:hyperlink r:id="rId35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6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4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E267C6" w:rsidP="00A8072C">
      <w:pPr>
        <w:spacing w:line="360" w:lineRule="auto"/>
        <w:jc w:val="left"/>
      </w:pPr>
      <w:hyperlink r:id="rId37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lastRenderedPageBreak/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4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E267C6" w:rsidP="008526B2">
      <w:pPr>
        <w:spacing w:line="360" w:lineRule="auto"/>
        <w:ind w:firstLineChars="200" w:firstLine="420"/>
        <w:jc w:val="left"/>
      </w:pPr>
      <w:hyperlink r:id="rId38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800B6B7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45" w:name="OLE_LINK43"/>
      <w:bookmarkStart w:id="146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7" w:name="_Toc422073267"/>
      <w:bookmarkEnd w:id="145"/>
      <w:bookmarkEnd w:id="14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bookmarkStart w:id="148" w:name="OLE_LINK45"/>
            <w:r>
              <w:rPr>
                <w:rFonts w:hint="eastAsia"/>
                <w:lang w:eastAsia="zh-CN"/>
              </w:rPr>
              <w:t>investorId</w:t>
            </w:r>
            <w:bookmarkEnd w:id="148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E5566" w:rsidRPr="007B3787" w14:paraId="0084627F" w14:textId="77777777" w:rsidTr="00495355">
        <w:tc>
          <w:tcPr>
            <w:tcW w:w="8642" w:type="dxa"/>
            <w:gridSpan w:val="5"/>
          </w:tcPr>
          <w:p w14:paraId="05FAC85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0E487C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5A398C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6CCCEEB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"investorId": "investor559a82b0c9cd9",</w:t>
            </w:r>
          </w:p>
          <w:p w14:paraId="0CEFB65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",</w:t>
            </w:r>
          </w:p>
          <w:p w14:paraId="633397E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"logoUrl": "http://www.smartxidian.cn/91chuangye/investor/images55b46ef27a2b31.jpg",</w:t>
            </w:r>
          </w:p>
          <w:p w14:paraId="4D5740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"location": {</w:t>
            </w:r>
          </w:p>
          <w:p w14:paraId="274E6D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"province": "</w:t>
            </w:r>
            <w:r>
              <w:rPr>
                <w:rFonts w:hint="eastAsia"/>
                <w:lang w:eastAsia="zh-CN"/>
              </w:rPr>
              <w:t>湖北</w:t>
            </w:r>
            <w:r>
              <w:rPr>
                <w:rFonts w:hint="eastAsia"/>
                <w:lang w:eastAsia="zh-CN"/>
              </w:rPr>
              <w:t>",</w:t>
            </w:r>
          </w:p>
          <w:p w14:paraId="06D869F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"city": "</w:t>
            </w:r>
            <w:r>
              <w:rPr>
                <w:rFonts w:hint="eastAsia"/>
                <w:lang w:eastAsia="zh-CN"/>
              </w:rPr>
              <w:t>武汉</w:t>
            </w:r>
            <w:r>
              <w:rPr>
                <w:rFonts w:hint="eastAsia"/>
                <w:lang w:eastAsia="zh-CN"/>
              </w:rPr>
              <w:t>"</w:t>
            </w:r>
          </w:p>
          <w:p w14:paraId="3766A7B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3CCFA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"brief": "</w:t>
            </w:r>
            <w:r>
              <w:rPr>
                <w:rFonts w:hint="eastAsia"/>
                <w:lang w:eastAsia="zh-CN"/>
              </w:rPr>
              <w:t>金融大鳄</w:t>
            </w:r>
            <w:r>
              <w:rPr>
                <w:rFonts w:hint="eastAsia"/>
                <w:lang w:eastAsia="zh-CN"/>
              </w:rPr>
              <w:t>",</w:t>
            </w:r>
          </w:p>
          <w:p w14:paraId="4FF8028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"introduction": "1997</w:t>
            </w:r>
            <w:r>
              <w:rPr>
                <w:rFonts w:hint="eastAsia"/>
                <w:lang w:eastAsia="zh-CN"/>
              </w:rPr>
              <w:t>金融危机</w:t>
            </w:r>
            <w:r>
              <w:rPr>
                <w:rFonts w:hint="eastAsia"/>
                <w:lang w:eastAsia="zh-CN"/>
              </w:rPr>
              <w:t>",</w:t>
            </w:r>
          </w:p>
          <w:p w14:paraId="7885D7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"concernedIndustries": [</w:t>
            </w:r>
          </w:p>
          <w:p w14:paraId="41A6370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电子商务</w:t>
            </w:r>
            <w:r>
              <w:rPr>
                <w:rFonts w:hint="eastAsia"/>
                <w:lang w:eastAsia="zh-CN"/>
              </w:rPr>
              <w:t>",</w:t>
            </w:r>
          </w:p>
          <w:p w14:paraId="2099FDD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大数据</w:t>
            </w:r>
            <w:r>
              <w:rPr>
                <w:rFonts w:hint="eastAsia"/>
                <w:lang w:eastAsia="zh-CN"/>
              </w:rPr>
              <w:t>"</w:t>
            </w:r>
          </w:p>
          <w:p w14:paraId="4EAC8D2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4CAF0B4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"investProjects": [</w:t>
            </w:r>
          </w:p>
          <w:p w14:paraId="72503F9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BA36DE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"incupro55b4fb20d95db",</w:t>
            </w:r>
          </w:p>
          <w:p w14:paraId="17BCE54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宋太祖</w:t>
            </w:r>
            <w:r>
              <w:rPr>
                <w:rFonts w:hint="eastAsia"/>
                <w:lang w:eastAsia="zh-CN"/>
              </w:rPr>
              <w:t>",</w:t>
            </w:r>
          </w:p>
          <w:p w14:paraId="44B3C56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"http://www.smartxidian.cn/91chuangye/investor/images55b4fb20d85b82.jpg",</w:t>
            </w:r>
          </w:p>
          <w:p w14:paraId="3FA8011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"entreOrentation": "",</w:t>
            </w:r>
          </w:p>
          <w:p w14:paraId="2B3F9E7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"brief": "",</w:t>
            </w:r>
          </w:p>
          <w:p w14:paraId="42ADED8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"process": ""</w:t>
            </w:r>
          </w:p>
          <w:p w14:paraId="257F234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1979013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5231153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"investPartners": [</w:t>
            </w:r>
          </w:p>
          <w:p w14:paraId="4008B91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9B0E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02B455D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5B4D5D2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41FBE21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71E327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C823D4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B7646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536B535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76833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388BC4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FAAC82E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15CE59E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85B36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4E50430F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782972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690A957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614468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62E181A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037C5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},</w:t>
            </w:r>
          </w:p>
          <w:p w14:paraId="76AA2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8C0D1EA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184203E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79CA58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8752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55819BF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93FD2BC" w14:textId="6848D307" w:rsidR="001E5566" w:rsidRPr="007B3787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49" w:name="_Toc422073268"/>
      <w:bookmarkEnd w:id="147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E267C6" w:rsidP="00DC661B">
      <w:pPr>
        <w:spacing w:line="360" w:lineRule="auto"/>
        <w:ind w:firstLineChars="200" w:firstLine="420"/>
        <w:jc w:val="left"/>
      </w:pPr>
      <w:hyperlink r:id="rId39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5B882F5E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0" w:name="OLE_LINK41"/>
      <w:bookmarkStart w:id="151" w:name="OLE_LINK42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3976C9">
        <w:rPr>
          <w:rFonts w:hint="eastAsia"/>
          <w:lang w:eastAsia="zh-CN"/>
        </w:rPr>
        <w:t>update</w:t>
      </w:r>
      <w:r w:rsidR="003976C9">
        <w:t>Info</w:t>
      </w:r>
      <w:bookmarkEnd w:id="150"/>
      <w:bookmarkEnd w:id="151"/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F6A5A2" w14:textId="77777777" w:rsidR="00F56E82" w:rsidRDefault="00E267C6" w:rsidP="00F56E82">
      <w:pPr>
        <w:spacing w:line="360" w:lineRule="auto"/>
        <w:ind w:firstLineChars="200" w:firstLine="420"/>
        <w:jc w:val="left"/>
      </w:pPr>
      <w:hyperlink r:id="rId40" w:anchor="p=投资人信息" w:history="1">
        <w:r w:rsidR="00F56E82" w:rsidRPr="00282DE0">
          <w:rPr>
            <w:rStyle w:val="a3"/>
            <w:rFonts w:hint="eastAsia"/>
          </w:rPr>
          <w:t>http://gxufyz.axshare.com/#p=</w:t>
        </w:r>
        <w:r w:rsidR="00F56E82" w:rsidRPr="00282DE0">
          <w:rPr>
            <w:rStyle w:val="a3"/>
            <w:rFonts w:hint="eastAsia"/>
          </w:rPr>
          <w:t>投资人信息</w:t>
        </w:r>
      </w:hyperlink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E267C6" w:rsidP="00C905A1">
      <w:pPr>
        <w:spacing w:line="360" w:lineRule="auto"/>
        <w:ind w:firstLineChars="200" w:firstLine="420"/>
        <w:jc w:val="left"/>
      </w:pPr>
      <w:hyperlink r:id="rId41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2" w:name="_Toc422073269"/>
      <w:bookmarkEnd w:id="149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lastRenderedPageBreak/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2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E267C6" w:rsidP="00D4655D">
      <w:pPr>
        <w:spacing w:line="360" w:lineRule="auto"/>
        <w:ind w:firstLineChars="200" w:firstLine="420"/>
        <w:jc w:val="left"/>
      </w:pPr>
      <w:hyperlink r:id="rId42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3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E267C6" w:rsidP="00F85B78">
      <w:pPr>
        <w:spacing w:line="360" w:lineRule="auto"/>
        <w:ind w:firstLineChars="200" w:firstLine="420"/>
        <w:jc w:val="left"/>
      </w:pPr>
      <w:hyperlink r:id="rId43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t>获取推荐</w:t>
      </w:r>
      <w:bookmarkEnd w:id="153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E267C6" w:rsidP="005F7A5C">
      <w:pPr>
        <w:spacing w:line="360" w:lineRule="auto"/>
        <w:ind w:firstLineChars="200" w:firstLine="420"/>
        <w:jc w:val="left"/>
      </w:pPr>
      <w:hyperlink r:id="rId44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E267C6" w:rsidP="00BF6D5F">
      <w:pPr>
        <w:spacing w:line="360" w:lineRule="auto"/>
        <w:ind w:firstLineChars="200" w:firstLine="420"/>
        <w:jc w:val="left"/>
      </w:pPr>
      <w:hyperlink r:id="rId45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E267C6" w:rsidP="00DA2F12">
      <w:pPr>
        <w:spacing w:line="360" w:lineRule="auto"/>
        <w:ind w:firstLineChars="200" w:firstLine="420"/>
        <w:jc w:val="left"/>
      </w:pPr>
      <w:hyperlink r:id="rId46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E267C6" w:rsidP="00D35537">
      <w:pPr>
        <w:spacing w:line="360" w:lineRule="auto"/>
        <w:ind w:firstLineChars="200" w:firstLine="420"/>
        <w:jc w:val="left"/>
      </w:pPr>
      <w:hyperlink r:id="rId47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5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5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5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E267C6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8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5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0F417AD9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A60C86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2DF5CE5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E880842" w:rsidR="00BE7116" w:rsidRDefault="000D1F71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085A79B" w14:textId="49FAE502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C045D" w:rsidRPr="007B3787" w14:paraId="041B3282" w14:textId="77777777" w:rsidTr="0049477B">
        <w:tc>
          <w:tcPr>
            <w:tcW w:w="846" w:type="dxa"/>
          </w:tcPr>
          <w:p w14:paraId="6AC288F0" w14:textId="113F5189" w:rsidR="00BC045D" w:rsidRDefault="00BC045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440C6070" w14:textId="3A08BB3F" w:rsidR="00BC045D" w:rsidRDefault="00BC045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9DC8F31" w14:textId="4AB6F028" w:rsidR="00BC045D" w:rsidRPr="00B7398A" w:rsidRDefault="0088567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D6E10DD" w14:textId="77777777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99B64" w14:textId="77777777" w:rsidR="00BC045D" w:rsidRPr="007B3787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7B0A" w:rsidRPr="007B3787" w14:paraId="69147533" w14:textId="77777777" w:rsidTr="0049477B">
        <w:tc>
          <w:tcPr>
            <w:tcW w:w="846" w:type="dxa"/>
          </w:tcPr>
          <w:p w14:paraId="3A53CE53" w14:textId="645DD78D" w:rsidR="00EC7B0A" w:rsidRDefault="00EC7B0A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3C1F0877" w14:textId="72F5FFE1" w:rsidR="00EC7B0A" w:rsidRDefault="00EC7B0A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lang w:eastAsia="zh-CN"/>
              </w:rPr>
              <w:t>xperience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D948D8F" w14:textId="103C0382" w:rsidR="00EC7B0A" w:rsidRPr="00B7398A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074FA3" w14:textId="77777777" w:rsidR="00EC7B0A" w:rsidRDefault="00EC7B0A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14:paraId="0E86EBE5" w14:textId="77777777" w:rsidR="00EC7B0A" w:rsidRPr="007B3787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9D2480" w:rsidRPr="007B3787" w14:paraId="11FC8C46" w14:textId="77777777" w:rsidTr="0049477B">
        <w:tc>
          <w:tcPr>
            <w:tcW w:w="846" w:type="dxa"/>
          </w:tcPr>
          <w:p w14:paraId="3FF89498" w14:textId="546BC2AB" w:rsidR="009D2480" w:rsidRDefault="009D248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E69668F" w14:textId="45180917" w:rsidR="009D2480" w:rsidRDefault="009D248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6C903F88" w14:textId="4A2E0436" w:rsidR="009D2480" w:rsidRPr="00B7398A" w:rsidRDefault="0034347B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E23E76" w14:textId="77777777" w:rsidR="009D2480" w:rsidRDefault="009D248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14:paraId="26833106" w14:textId="77777777" w:rsidR="009D2480" w:rsidRDefault="009D248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57" w:name="_Toc422073275"/>
      <w:r>
        <w:rPr>
          <w:lang w:eastAsia="zh-CN"/>
        </w:rPr>
        <w:lastRenderedPageBreak/>
        <w:t>更新基本信息</w:t>
      </w:r>
      <w:bookmarkEnd w:id="15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1815B21F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429F144D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6BDAAABB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135F1B18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3ED4C331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58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59" w:name="OLE_LINK30"/>
      <w:bookmarkStart w:id="160" w:name="OLE_LINK31"/>
      <w:r w:rsidRPr="00B43966">
        <w:rPr>
          <w:rFonts w:ascii="宋体" w:hAnsi="宋体" w:cs="宋体"/>
          <w:szCs w:val="21"/>
        </w:rPr>
        <w:lastRenderedPageBreak/>
        <w:t>&lt;input type="file" name="</w:t>
      </w:r>
      <w:bookmarkStart w:id="161" w:name="OLE_LINK34"/>
      <w:bookmarkStart w:id="162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61"/>
      <w:bookmarkEnd w:id="162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59"/>
    <w:bookmarkEnd w:id="160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3" w:name="OLE_LINK32"/>
      <w:bookmarkStart w:id="164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63"/>
      <w:bookmarkEnd w:id="164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65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65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5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22E89740" w:rsidR="00F6221C" w:rsidRDefault="007A56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491F912A" w14:textId="7EFDB2D9" w:rsidR="00F6221C" w:rsidRDefault="00551C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经验</w:t>
            </w:r>
            <w:r w:rsidR="006602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66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6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4E3717E9" w:rsidR="00183E88" w:rsidRDefault="00451C03" w:rsidP="006960E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41F6B55F" w:rsidR="00F90713" w:rsidRDefault="003F158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67" w:name="_Toc422073279"/>
      <w:bookmarkStart w:id="168" w:name="_Toc422073278"/>
      <w:r>
        <w:rPr>
          <w:lang w:eastAsia="zh-CN"/>
        </w:rPr>
        <w:t>增加工作经验</w:t>
      </w:r>
      <w:bookmarkEnd w:id="16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0B4E78" w:rsidRPr="007B3787" w14:paraId="0B1AF177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B18" w14:textId="23AE19D4" w:rsidR="000B4E78" w:rsidRDefault="000B4E78" w:rsidP="00F6221C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862" w14:textId="6921AB50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814" w14:textId="77777777" w:rsidR="000B4E78" w:rsidRDefault="000B4E78" w:rsidP="00F6221C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DE3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374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6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449F34CE" w:rsidR="00A40211" w:rsidRDefault="001454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0128305" w14:textId="2C0A5E0D" w:rsidR="00B54CDE" w:rsidRDefault="001454E5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  <w:bookmarkStart w:id="169" w:name="_GoBack"/>
            <w:bookmarkEnd w:id="169"/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70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71" w:name="OLE_LINK7"/>
      <w:bookmarkStart w:id="172" w:name="OLE_LINK8"/>
      <w:bookmarkStart w:id="173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71"/>
    <w:bookmarkEnd w:id="172"/>
    <w:bookmarkEnd w:id="173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70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74" w:name="OLE_LINK26"/>
      <w:bookmarkStart w:id="175" w:name="OLE_LINK27"/>
      <w:bookmarkStart w:id="176" w:name="OLE_LINK28"/>
      <w:bookmarkStart w:id="177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74"/>
      <w:bookmarkEnd w:id="175"/>
      <w:r>
        <w:rPr>
          <w:lang w:eastAsia="zh-CN"/>
        </w:rPr>
        <w:t xml:space="preserve"> </w:t>
      </w:r>
    </w:p>
    <w:bookmarkEnd w:id="176"/>
    <w:bookmarkEnd w:id="177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8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lastRenderedPageBreak/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78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49"/>
      <w:footerReference w:type="default" r:id="rId5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AB78" w14:textId="77777777" w:rsidR="00E267C6" w:rsidRDefault="00E267C6">
      <w:r>
        <w:separator/>
      </w:r>
    </w:p>
  </w:endnote>
  <w:endnote w:type="continuationSeparator" w:id="0">
    <w:p w14:paraId="58D597AA" w14:textId="77777777" w:rsidR="00E267C6" w:rsidRDefault="00E2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495355" w:rsidRDefault="00495355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454E5">
      <w:rPr>
        <w:noProof/>
        <w:szCs w:val="21"/>
      </w:rPr>
      <w:t>85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1454E5">
      <w:rPr>
        <w:noProof/>
        <w:szCs w:val="21"/>
      </w:rPr>
      <w:t>89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495355" w:rsidRDefault="0049535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B0383" w14:textId="77777777" w:rsidR="00E267C6" w:rsidRDefault="00E267C6">
      <w:r>
        <w:separator/>
      </w:r>
    </w:p>
  </w:footnote>
  <w:footnote w:type="continuationSeparator" w:id="0">
    <w:p w14:paraId="2ED86C70" w14:textId="77777777" w:rsidR="00E267C6" w:rsidRDefault="00E26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495355" w:rsidRDefault="00495355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4E78"/>
    <w:rsid w:val="000B522C"/>
    <w:rsid w:val="000B59D4"/>
    <w:rsid w:val="000B5EDC"/>
    <w:rsid w:val="000B639D"/>
    <w:rsid w:val="000B64FE"/>
    <w:rsid w:val="000B6602"/>
    <w:rsid w:val="000B6D88"/>
    <w:rsid w:val="000B764B"/>
    <w:rsid w:val="000B78A7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71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4E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792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727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56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0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EED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08A7"/>
    <w:rsid w:val="002517FD"/>
    <w:rsid w:val="00251882"/>
    <w:rsid w:val="00251B07"/>
    <w:rsid w:val="00251B91"/>
    <w:rsid w:val="00251CBC"/>
    <w:rsid w:val="00252455"/>
    <w:rsid w:val="00252785"/>
    <w:rsid w:val="00252B7F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CF9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3A6A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42EF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20C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47B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0EA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4F1A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BD8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58A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6A14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119"/>
    <w:rsid w:val="0044676C"/>
    <w:rsid w:val="00447E50"/>
    <w:rsid w:val="00447F27"/>
    <w:rsid w:val="0045063D"/>
    <w:rsid w:val="00450736"/>
    <w:rsid w:val="00450B42"/>
    <w:rsid w:val="00450D79"/>
    <w:rsid w:val="004513BC"/>
    <w:rsid w:val="004514D4"/>
    <w:rsid w:val="004515DB"/>
    <w:rsid w:val="00451917"/>
    <w:rsid w:val="00451C03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55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2A40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0A1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66"/>
    <w:rsid w:val="00551CA4"/>
    <w:rsid w:val="00552640"/>
    <w:rsid w:val="0055297E"/>
    <w:rsid w:val="00552F82"/>
    <w:rsid w:val="0055368D"/>
    <w:rsid w:val="0055391E"/>
    <w:rsid w:val="005541D4"/>
    <w:rsid w:val="005542D9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25D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2E1E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86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51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53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07BD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B14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128E"/>
    <w:rsid w:val="00751445"/>
    <w:rsid w:val="007532D2"/>
    <w:rsid w:val="0075332E"/>
    <w:rsid w:val="007536CD"/>
    <w:rsid w:val="0075383E"/>
    <w:rsid w:val="007538FE"/>
    <w:rsid w:val="00753A5C"/>
    <w:rsid w:val="00753BCE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27C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666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29B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C5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1CAE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5678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4E7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583A"/>
    <w:rsid w:val="008C63F4"/>
    <w:rsid w:val="008C7ADD"/>
    <w:rsid w:val="008C7B5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7E6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EC5"/>
    <w:rsid w:val="009212A4"/>
    <w:rsid w:val="009212E0"/>
    <w:rsid w:val="00921D25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37B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1E6E"/>
    <w:rsid w:val="009D2320"/>
    <w:rsid w:val="009D248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48F6"/>
    <w:rsid w:val="00A14A15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23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0D98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4FF3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7B7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4F2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02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2F46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45D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0CC9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AAA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4A08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2C6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AE7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565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4C3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1D8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736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41D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645"/>
    <w:rsid w:val="00D947FA"/>
    <w:rsid w:val="00D94A2C"/>
    <w:rsid w:val="00D95B87"/>
    <w:rsid w:val="00D95F1B"/>
    <w:rsid w:val="00D962DE"/>
    <w:rsid w:val="00D96B2E"/>
    <w:rsid w:val="00D96FC2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088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3BBF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E78E2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198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7C6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4EDB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163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B0A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1DC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9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385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9E3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1BB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490A"/>
    <w:rsid w:val="00F852C0"/>
    <w:rsid w:val="00F853FA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1E04"/>
    <w:rsid w:val="00F926E9"/>
    <w:rsid w:val="00F92FEE"/>
    <w:rsid w:val="00F9398C"/>
    <w:rsid w:val="00F94144"/>
    <w:rsid w:val="00F95916"/>
    <w:rsid w:val="00F96630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4FC3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3C50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pma.tools.sinaapp.com/sql.php?db=app_zcspace&amp;table=investParty&amp;token=32bd781addbb1b4cefcb4acd00834282" TargetMode="External"/><Relationship Id="rId49" Type="http://schemas.openxmlformats.org/officeDocument/2006/relationships/header" Target="header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gxufyz.axshare.com/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E8C2-DB0C-4205-B8D3-C8CD052A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11107</TotalTime>
  <Pages>89</Pages>
  <Words>7753</Words>
  <Characters>44196</Characters>
  <Application>Microsoft Office Word</Application>
  <DocSecurity>0</DocSecurity>
  <Lines>368</Lines>
  <Paragraphs>103</Paragraphs>
  <ScaleCrop>false</ScaleCrop>
  <Company>Microsoft</Company>
  <LinksUpToDate>false</LinksUpToDate>
  <CharactersWithSpaces>51846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7224</cp:revision>
  <cp:lastPrinted>2015-04-18T06:55:00Z</cp:lastPrinted>
  <dcterms:created xsi:type="dcterms:W3CDTF">2015-05-06T10:38:00Z</dcterms:created>
  <dcterms:modified xsi:type="dcterms:W3CDTF">2015-07-29T16:53:00Z</dcterms:modified>
</cp:coreProperties>
</file>