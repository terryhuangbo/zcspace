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001E51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001E51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001E51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001E51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12"/>
      <w:bookmarkStart w:id="102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</w:p>
    <w:bookmarkEnd w:id="101"/>
    <w:bookmarkEnd w:id="102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3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4" w:name="OLE_LINK10"/>
      <w:bookmarkStart w:id="105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4"/>
    <w:bookmarkEnd w:id="105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3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6" w:name="OLE_LINK1"/>
      <w:bookmarkStart w:id="107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6"/>
    <w:bookmarkEnd w:id="107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bookmarkStart w:id="108" w:name="_Toc422073243"/>
      <w:r>
        <w:rPr>
          <w:lang w:eastAsia="zh-CN"/>
        </w:rPr>
        <w:lastRenderedPageBreak/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A1A30" w:rsidRPr="007B3787" w14:paraId="2D76B73E" w14:textId="77777777" w:rsidTr="0049477B">
        <w:tc>
          <w:tcPr>
            <w:tcW w:w="846" w:type="dxa"/>
          </w:tcPr>
          <w:p w14:paraId="012F858A" w14:textId="3E60927A" w:rsidR="004A1A30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722AC51" w14:textId="19E01AB4" w:rsidR="004A1A30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28396736" w14:textId="7FCA806B" w:rsidR="004A1A30" w:rsidRDefault="00A006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3D39420B" w14:textId="77777777" w:rsidR="004A1A30" w:rsidRPr="007B3787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A783C3" w14:textId="77777777" w:rsidR="004A1A30" w:rsidRPr="007B3787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6C06478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8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09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0" w:name="_Toc422073245"/>
      <w:r>
        <w:t>找孵化器</w:t>
      </w:r>
      <w:bookmarkEnd w:id="110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1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2" w:name="OLE_LINK3"/>
      <w:bookmarkStart w:id="113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2"/>
    <w:bookmarkEnd w:id="113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1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001E51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4" w:name="OLE_LINK19"/>
      <w:bookmarkStart w:id="115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4"/>
    <w:bookmarkEnd w:id="115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6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001E51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7" w:name="OLE_LINK21"/>
      <w:bookmarkStart w:id="118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17"/>
    <w:bookmarkEnd w:id="118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001E51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50"/>
      <w:bookmarkEnd w:id="119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0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1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1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001E51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6745B1">
        <w:tc>
          <w:tcPr>
            <w:tcW w:w="704" w:type="dxa"/>
          </w:tcPr>
          <w:p w14:paraId="31F4F4C5" w14:textId="77777777" w:rsidR="00CC0ED6" w:rsidRPr="007B3787" w:rsidRDefault="00CC0ED6" w:rsidP="006745B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6745B1">
        <w:tc>
          <w:tcPr>
            <w:tcW w:w="704" w:type="dxa"/>
          </w:tcPr>
          <w:p w14:paraId="32AB9075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6745B1">
        <w:tc>
          <w:tcPr>
            <w:tcW w:w="704" w:type="dxa"/>
          </w:tcPr>
          <w:p w14:paraId="280B49BF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6745B1">
        <w:tc>
          <w:tcPr>
            <w:tcW w:w="704" w:type="dxa"/>
          </w:tcPr>
          <w:p w14:paraId="1E4BF45C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001E51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bookmarkStart w:id="123" w:name="_GoBack"/>
      <w:bookmarkEnd w:id="123"/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ED423A">
        <w:tc>
          <w:tcPr>
            <w:tcW w:w="704" w:type="dxa"/>
          </w:tcPr>
          <w:p w14:paraId="551D139E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ED423A">
        <w:tc>
          <w:tcPr>
            <w:tcW w:w="704" w:type="dxa"/>
          </w:tcPr>
          <w:p w14:paraId="72F8E08A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ED423A">
        <w:tc>
          <w:tcPr>
            <w:tcW w:w="704" w:type="dxa"/>
          </w:tcPr>
          <w:p w14:paraId="12EEAC47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ED423A">
        <w:tc>
          <w:tcPr>
            <w:tcW w:w="846" w:type="dxa"/>
          </w:tcPr>
          <w:p w14:paraId="10C0282B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ED423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ED423A">
        <w:tc>
          <w:tcPr>
            <w:tcW w:w="846" w:type="dxa"/>
          </w:tcPr>
          <w:p w14:paraId="18693337" w14:textId="77777777" w:rsidR="00B52C3D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ED423A">
        <w:tc>
          <w:tcPr>
            <w:tcW w:w="846" w:type="dxa"/>
          </w:tcPr>
          <w:p w14:paraId="35711241" w14:textId="77777777" w:rsidR="00B52C3D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ED423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2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001E51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001E51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001E51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001E51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001E51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001E51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4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5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5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001E51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6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001E51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6745B1">
        <w:tc>
          <w:tcPr>
            <w:tcW w:w="846" w:type="dxa"/>
          </w:tcPr>
          <w:p w14:paraId="00F55DE2" w14:textId="77777777" w:rsidR="00386D12" w:rsidRPr="007B3787" w:rsidRDefault="00386D12" w:rsidP="006745B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6745B1">
        <w:tc>
          <w:tcPr>
            <w:tcW w:w="846" w:type="dxa"/>
          </w:tcPr>
          <w:p w14:paraId="141C2084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6745B1">
        <w:tc>
          <w:tcPr>
            <w:tcW w:w="846" w:type="dxa"/>
          </w:tcPr>
          <w:p w14:paraId="63D08AB4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6745B1">
        <w:tc>
          <w:tcPr>
            <w:tcW w:w="846" w:type="dxa"/>
          </w:tcPr>
          <w:p w14:paraId="13901591" w14:textId="77777777" w:rsidR="00386D12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6745B1">
        <w:tc>
          <w:tcPr>
            <w:tcW w:w="846" w:type="dxa"/>
          </w:tcPr>
          <w:p w14:paraId="7CBBD519" w14:textId="77777777" w:rsidR="00386D12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6745B1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001E51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27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001E51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8"/>
      <w:r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001E51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001E51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28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29" w:name="_Toc422073259"/>
      <w:r>
        <w:rPr>
          <w:rFonts w:hint="eastAsia"/>
          <w:lang w:eastAsia="zh-CN"/>
        </w:rPr>
        <w:t>找投资人</w:t>
      </w:r>
      <w:bookmarkEnd w:id="129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0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1" w:name="OLE_LINK23"/>
      <w:bookmarkStart w:id="132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1"/>
      <w:bookmarkEnd w:id="132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61"/>
      <w:bookmarkEnd w:id="130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3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B23D1" w:rsidRPr="007B3787" w14:paraId="05ADACA0" w14:textId="77777777" w:rsidTr="00EB4B6D">
        <w:tc>
          <w:tcPr>
            <w:tcW w:w="988" w:type="dxa"/>
          </w:tcPr>
          <w:p w14:paraId="6CF1CBFC" w14:textId="2CF5D8AC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</w:t>
            </w:r>
            <w:r w:rsidR="00D139FE"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132B6A2D" w14:textId="5843869E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0394FBEB" w14:textId="739BC098" w:rsidR="00FB23D1" w:rsidRDefault="008B454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91295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EC70B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282C67A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5152E765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0555C710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29CAC55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570BB342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D139FE"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5" w:name="OLE_LINK5"/>
      <w:bookmarkStart w:id="136" w:name="OLE_LINK6"/>
      <w:bookmarkStart w:id="137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5"/>
      <w:bookmarkEnd w:id="136"/>
      <w:bookmarkEnd w:id="137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65"/>
      <w:bookmarkEnd w:id="134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38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001E51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39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001E51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39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001E51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41" w:name="_Toc422073268"/>
      <w:bookmarkEnd w:id="140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001E51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13180615" w14:textId="35A7479E" w:rsidR="00A8072C" w:rsidRPr="00FE2AB1" w:rsidRDefault="00A8072C" w:rsidP="00542A15">
      <w:pPr>
        <w:spacing w:line="360" w:lineRule="auto"/>
        <w:ind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</w:t>
      </w:r>
      <w:r>
        <w:rPr>
          <w:rFonts w:hint="eastAsia"/>
          <w:lang w:eastAsia="zh-CN"/>
        </w:rPr>
        <w:lastRenderedPageBreak/>
        <w:t>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B4ED14" w14:textId="77777777" w:rsidR="00040FA0" w:rsidRPr="00AC572E" w:rsidRDefault="00040FA0" w:rsidP="00040F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40FA0" w:rsidRPr="007B3787" w14:paraId="2F36002C" w14:textId="77777777" w:rsidTr="006745B1">
        <w:tc>
          <w:tcPr>
            <w:tcW w:w="704" w:type="dxa"/>
          </w:tcPr>
          <w:p w14:paraId="68F7F792" w14:textId="77777777" w:rsidR="00040FA0" w:rsidRPr="007B3787" w:rsidRDefault="00040FA0" w:rsidP="006745B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BE19E0B" w14:textId="77777777" w:rsidR="00040FA0" w:rsidRPr="007B3787" w:rsidRDefault="00040FA0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978C517" w14:textId="77777777" w:rsidR="00040FA0" w:rsidRPr="007B3787" w:rsidRDefault="00040FA0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2DECEE" w14:textId="77777777" w:rsidR="00040FA0" w:rsidRPr="007B3787" w:rsidRDefault="00040FA0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E73DAD" w14:textId="77777777" w:rsidR="00040FA0" w:rsidRPr="007B3787" w:rsidRDefault="00040FA0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40FA0" w:rsidRPr="007B3787" w14:paraId="271B926A" w14:textId="77777777" w:rsidTr="006745B1">
        <w:tc>
          <w:tcPr>
            <w:tcW w:w="704" w:type="dxa"/>
          </w:tcPr>
          <w:p w14:paraId="45B16828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1F5AE02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92156A6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05E290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D19A5B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40FA0" w:rsidRPr="007B3787" w14:paraId="59EBC8D3" w14:textId="77777777" w:rsidTr="006745B1">
        <w:tc>
          <w:tcPr>
            <w:tcW w:w="704" w:type="dxa"/>
          </w:tcPr>
          <w:p w14:paraId="67CCC200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3B5D81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417F0018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337794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7F40F6" w14:textId="77777777" w:rsidR="00040FA0" w:rsidRPr="007B3787" w:rsidRDefault="00040FA0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493056A" w14:textId="77777777" w:rsidR="00A94DE6" w:rsidRPr="00AC572E" w:rsidRDefault="00A94DE6" w:rsidP="00A94DE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94DE6" w:rsidRPr="007B3787" w14:paraId="17D289A4" w14:textId="77777777" w:rsidTr="006745B1">
        <w:tc>
          <w:tcPr>
            <w:tcW w:w="846" w:type="dxa"/>
          </w:tcPr>
          <w:p w14:paraId="57438926" w14:textId="77777777" w:rsidR="00A94DE6" w:rsidRPr="007B3787" w:rsidRDefault="00A94DE6" w:rsidP="006745B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F1683F" w14:textId="77777777" w:rsidR="00A94DE6" w:rsidRPr="007B3787" w:rsidRDefault="00A94DE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C3912E0" w14:textId="77777777" w:rsidR="00A94DE6" w:rsidRPr="007B3787" w:rsidRDefault="00A94DE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95FAFC" w14:textId="77777777" w:rsidR="00A94DE6" w:rsidRPr="007B3787" w:rsidRDefault="00A94DE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CA66B2" w14:textId="77777777" w:rsidR="00A94DE6" w:rsidRPr="007B3787" w:rsidRDefault="00A94DE6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94DE6" w:rsidRPr="007B3787" w14:paraId="12C17EE2" w14:textId="77777777" w:rsidTr="006745B1">
        <w:tc>
          <w:tcPr>
            <w:tcW w:w="846" w:type="dxa"/>
          </w:tcPr>
          <w:p w14:paraId="02F71D4B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5D2B6903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5687CB8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858D83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92BF4B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6E87DE47" w14:textId="77777777" w:rsidTr="006745B1">
        <w:tc>
          <w:tcPr>
            <w:tcW w:w="846" w:type="dxa"/>
          </w:tcPr>
          <w:p w14:paraId="242D6764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CE41F25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68BDB01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5DAC46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AA6DD61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94DE6" w:rsidRPr="007B3787" w14:paraId="7BE96829" w14:textId="77777777" w:rsidTr="006745B1">
        <w:tc>
          <w:tcPr>
            <w:tcW w:w="846" w:type="dxa"/>
          </w:tcPr>
          <w:p w14:paraId="6D67365D" w14:textId="77777777" w:rsidR="00A94DE6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B9D6F45" w14:textId="77777777" w:rsidR="00A94DE6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1C269AE" w14:textId="77777777" w:rsidR="00A94DE6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A5D1A38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0C3A04C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5981C5EF" w14:textId="77777777" w:rsidTr="006745B1">
        <w:tc>
          <w:tcPr>
            <w:tcW w:w="846" w:type="dxa"/>
          </w:tcPr>
          <w:p w14:paraId="444DE3F5" w14:textId="77777777" w:rsidR="00A94DE6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B2EF99A" w14:textId="3470097E" w:rsidR="00A94DE6" w:rsidRDefault="00776879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A94DE6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42A93B6" w14:textId="77777777" w:rsidR="00A94DE6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071963F" w14:textId="77777777" w:rsidR="00A94DE6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9D9C4C" w14:textId="77777777" w:rsidR="00A94DE6" w:rsidRPr="007B3787" w:rsidRDefault="00A94DE6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001E51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001E51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A64074" w14:textId="77777777" w:rsidR="00A008D1" w:rsidRPr="00AC572E" w:rsidRDefault="00A008D1" w:rsidP="00A0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008D1" w:rsidRPr="007B3787" w14:paraId="07F66276" w14:textId="77777777" w:rsidTr="006745B1">
        <w:tc>
          <w:tcPr>
            <w:tcW w:w="846" w:type="dxa"/>
          </w:tcPr>
          <w:p w14:paraId="53036A4C" w14:textId="77777777" w:rsidR="00A008D1" w:rsidRPr="007B3787" w:rsidRDefault="00A008D1" w:rsidP="006745B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511BC60" w14:textId="77777777" w:rsidR="00A008D1" w:rsidRPr="007B3787" w:rsidRDefault="00A008D1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7495C0" w14:textId="77777777" w:rsidR="00A008D1" w:rsidRPr="007B3787" w:rsidRDefault="00A008D1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A1CFA7" w14:textId="77777777" w:rsidR="00A008D1" w:rsidRPr="007B3787" w:rsidRDefault="00A008D1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5A7F889" w14:textId="77777777" w:rsidR="00A008D1" w:rsidRPr="007B3787" w:rsidRDefault="00A008D1" w:rsidP="006745B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008D1" w:rsidRPr="007B3787" w14:paraId="23B3B8D4" w14:textId="77777777" w:rsidTr="006745B1">
        <w:tc>
          <w:tcPr>
            <w:tcW w:w="846" w:type="dxa"/>
          </w:tcPr>
          <w:p w14:paraId="122BEF4F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A886425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D76ACFF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D76609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725857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05774F06" w14:textId="77777777" w:rsidTr="006745B1">
        <w:tc>
          <w:tcPr>
            <w:tcW w:w="846" w:type="dxa"/>
          </w:tcPr>
          <w:p w14:paraId="40C671D6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09E9E6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F5ED726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70A84C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F516C4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008D1" w:rsidRPr="007B3787" w14:paraId="103DCCA8" w14:textId="77777777" w:rsidTr="006745B1">
        <w:tc>
          <w:tcPr>
            <w:tcW w:w="846" w:type="dxa"/>
          </w:tcPr>
          <w:p w14:paraId="4D1F495C" w14:textId="77777777" w:rsidR="00A008D1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44E2065" w14:textId="77777777" w:rsidR="00A008D1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43D9198" w14:textId="77777777" w:rsidR="00A008D1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0731F6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414779F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49A1E5BF" w14:textId="77777777" w:rsidTr="006745B1">
        <w:tc>
          <w:tcPr>
            <w:tcW w:w="846" w:type="dxa"/>
          </w:tcPr>
          <w:p w14:paraId="2DE0FDDB" w14:textId="77777777" w:rsidR="00A008D1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B779692" w14:textId="707168DD" w:rsidR="00A008D1" w:rsidRDefault="004160CA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 w:rsidR="00A008D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5D83AFA" w14:textId="77777777" w:rsidR="00A008D1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35B5DC9" w14:textId="77777777" w:rsidR="00A008D1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9E77A" w14:textId="77777777" w:rsidR="00A008D1" w:rsidRPr="007B3787" w:rsidRDefault="00A008D1" w:rsidP="006745B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001E51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42" w:name="_Toc422073269"/>
      <w:bookmarkEnd w:id="141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2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001E51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44" w:name="_Toc422073271"/>
      <w:bookmarkEnd w:id="143"/>
      <w:r>
        <w:rPr>
          <w:rFonts w:hint="eastAsia"/>
          <w:lang w:eastAsia="zh-CN"/>
        </w:rPr>
        <w:t>获取推荐</w:t>
      </w:r>
      <w:bookmarkEnd w:id="144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001E51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001E51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001E51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001E51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5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5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6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001E51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6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47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47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48" w:name="_Toc422073275"/>
      <w:r>
        <w:rPr>
          <w:lang w:eastAsia="zh-CN"/>
        </w:rPr>
        <w:t>更新基本信息</w:t>
      </w:r>
      <w:bookmarkEnd w:id="148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49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50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51" w:name="_Toc422073279"/>
      <w:bookmarkStart w:id="152" w:name="_Toc422073278"/>
      <w:r>
        <w:rPr>
          <w:lang w:eastAsia="zh-CN"/>
        </w:rPr>
        <w:lastRenderedPageBreak/>
        <w:t>增加工作经验</w:t>
      </w:r>
      <w:bookmarkEnd w:id="151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52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53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4" w:name="OLE_LINK7"/>
      <w:bookmarkStart w:id="155" w:name="OLE_LINK8"/>
      <w:bookmarkStart w:id="156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54"/>
    <w:bookmarkEnd w:id="155"/>
    <w:bookmarkEnd w:id="156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53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57" w:name="OLE_LINK26"/>
      <w:bookmarkStart w:id="158" w:name="OLE_LINK27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57"/>
      <w:bookmarkEnd w:id="158"/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9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lastRenderedPageBreak/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59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01079" w14:textId="77777777" w:rsidR="00001E51" w:rsidRDefault="00001E51">
      <w:r>
        <w:separator/>
      </w:r>
    </w:p>
  </w:endnote>
  <w:endnote w:type="continuationSeparator" w:id="0">
    <w:p w14:paraId="309794DF" w14:textId="77777777" w:rsidR="00001E51" w:rsidRDefault="0000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A22EC1" w:rsidRDefault="00A22EC1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9043B">
      <w:rPr>
        <w:noProof/>
        <w:szCs w:val="21"/>
      </w:rPr>
      <w:t>51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49043B">
      <w:rPr>
        <w:noProof/>
        <w:szCs w:val="21"/>
      </w:rPr>
      <w:t>77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A22EC1" w:rsidRDefault="00A22E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33C87" w14:textId="77777777" w:rsidR="00001E51" w:rsidRDefault="00001E51">
      <w:r>
        <w:separator/>
      </w:r>
    </w:p>
  </w:footnote>
  <w:footnote w:type="continuationSeparator" w:id="0">
    <w:p w14:paraId="03D010DE" w14:textId="77777777" w:rsidR="00001E51" w:rsidRDefault="00001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A22EC1" w:rsidRDefault="00A22EC1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E51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1BC3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CDC"/>
    <w:rsid w:val="009F0D37"/>
    <w:rsid w:val="009F0E3D"/>
    <w:rsid w:val="009F164A"/>
    <w:rsid w:val="009F1675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DE6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6D9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D3F99-92D6-46BC-80EC-B91F8FBA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8753</TotalTime>
  <Pages>77</Pages>
  <Words>6381</Words>
  <Characters>36375</Characters>
  <Application>Microsoft Office Word</Application>
  <DocSecurity>0</DocSecurity>
  <Lines>303</Lines>
  <Paragraphs>85</Paragraphs>
  <ScaleCrop>false</ScaleCrop>
  <Company>Microsoft</Company>
  <LinksUpToDate>false</LinksUpToDate>
  <CharactersWithSpaces>42671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6655</cp:revision>
  <cp:lastPrinted>2015-04-18T06:55:00Z</cp:lastPrinted>
  <dcterms:created xsi:type="dcterms:W3CDTF">2015-05-06T10:38:00Z</dcterms:created>
  <dcterms:modified xsi:type="dcterms:W3CDTF">2015-07-21T15:27:00Z</dcterms:modified>
</cp:coreProperties>
</file>