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69ABE7E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31E0131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09CE84BA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242F34EE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3D066C2E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通讯协议版本号</w:t>
            </w:r>
          </w:p>
        </w:tc>
      </w:tr>
      <w:tr w:rsidR="009B2299" w:rsidRPr="00C54430" w14:paraId="7ED5A9BF" w14:textId="77777777" w:rsidTr="00F6221C">
        <w:tc>
          <w:tcPr>
            <w:tcW w:w="2410" w:type="dxa"/>
          </w:tcPr>
          <w:p w14:paraId="6C495D19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b/>
                <w:lang w:eastAsia="zh-CN"/>
              </w:rPr>
              <w:t>A</w:t>
            </w:r>
            <w:r w:rsidRPr="00C54430">
              <w:rPr>
                <w:rFonts w:hint="eastAsia"/>
                <w:b/>
                <w:lang w:eastAsia="zh-CN"/>
              </w:rPr>
              <w:t>pp</w:t>
            </w:r>
            <w:r w:rsidRPr="00C54430">
              <w:rPr>
                <w:rFonts w:hint="eastAsia"/>
                <w:b/>
                <w:lang w:eastAsia="zh-CN"/>
              </w:rPr>
              <w:t>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  <w:r w:rsidRPr="001E4BAD">
              <w:rPr>
                <w:rFonts w:hint="eastAsia"/>
                <w:lang w:eastAsia="zh-CN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签名的加密格式</w:t>
            </w:r>
            <w:r w:rsidRPr="001E4BAD">
              <w:rPr>
                <w:rFonts w:hint="eastAsia"/>
                <w:lang w:eastAsia="zh-CN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时间点，格式</w:t>
            </w:r>
            <w:r w:rsidRPr="001E4BAD">
              <w:rPr>
                <w:rFonts w:hint="eastAsia"/>
                <w:lang w:eastAsia="zh-CN"/>
              </w:rPr>
              <w:t>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（</w:t>
            </w:r>
            <w:r w:rsidRPr="001E4BAD">
              <w:rPr>
                <w:rFonts w:hint="eastAsia"/>
                <w:lang w:eastAsia="zh-CN"/>
              </w:rPr>
              <w:t>json</w:t>
            </w:r>
            <w:r w:rsidRPr="001E4BAD">
              <w:rPr>
                <w:lang w:eastAsia="zh-CN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推广渠道的渠道编号值，如</w:t>
            </w:r>
            <w:r w:rsidRPr="001E4BAD">
              <w:rPr>
                <w:rFonts w:hint="eastAsia"/>
                <w:lang w:eastAsia="zh-CN"/>
              </w:rPr>
              <w:t>(www_app_001)</w:t>
            </w:r>
          </w:p>
        </w:tc>
      </w:tr>
      <w:tr w:rsidR="009B2299" w:rsidRPr="00C54430" w14:paraId="684E63A0" w14:textId="77777777" w:rsidTr="00F6221C">
        <w:tc>
          <w:tcPr>
            <w:tcW w:w="2410" w:type="dxa"/>
          </w:tcPr>
          <w:p w14:paraId="736D9D26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userId</w:t>
            </w:r>
          </w:p>
        </w:tc>
        <w:tc>
          <w:tcPr>
            <w:tcW w:w="7333" w:type="dxa"/>
          </w:tcPr>
          <w:p w14:paraId="4F32BB75" w14:textId="680F61ED" w:rsidR="009B2299" w:rsidRPr="00C54430" w:rsidRDefault="00C54430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用户</w:t>
            </w:r>
            <w:r>
              <w:rPr>
                <w:rFonts w:hint="eastAsia"/>
                <w:b/>
                <w:lang w:eastAsia="zh-CN"/>
              </w:rPr>
              <w:t>id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统计字段</w:t>
            </w:r>
            <w:r w:rsidRPr="001E4BAD">
              <w:rPr>
                <w:rFonts w:hint="eastAsia"/>
                <w:lang w:eastAsia="zh-CN"/>
              </w:rPr>
              <w:t>(sourceid@appkey@</w:t>
            </w:r>
            <w:r w:rsidRPr="001E4BAD">
              <w:rPr>
                <w:rFonts w:hint="eastAsia"/>
                <w:lang w:eastAsia="zh-CN"/>
              </w:rPr>
              <w:t>应用名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平台名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版本号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手机型号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网络类型</w:t>
            </w:r>
            <w:r w:rsidRPr="001E4BAD">
              <w:rPr>
                <w:rFonts w:hint="eastAsia"/>
                <w:lang w:eastAsia="zh-CN"/>
              </w:rPr>
              <w:t>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客户端必选参数按逗号分割</w:t>
            </w:r>
          </w:p>
        </w:tc>
      </w:tr>
    </w:tbl>
    <w:p w14:paraId="5EBDF71E" w14:textId="77777777" w:rsidR="009A55FE" w:rsidRDefault="00AB206A" w:rsidP="009A55FE">
      <w:pPr>
        <w:jc w:val="left"/>
        <w:outlineLvl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A55FE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A55FE" w:rsidRPr="00CE79CC" w14:paraId="4D9734A3" w14:textId="77777777" w:rsidTr="000F1620">
        <w:tc>
          <w:tcPr>
            <w:tcW w:w="1974" w:type="dxa"/>
            <w:shd w:val="clear" w:color="auto" w:fill="BFBFBF" w:themeFill="background1" w:themeFillShade="BF"/>
          </w:tcPr>
          <w:p w14:paraId="38BE2340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URL</w:t>
            </w:r>
            <w:r w:rsidRPr="00E93DE7"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15B108F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说明</w:t>
            </w:r>
          </w:p>
        </w:tc>
      </w:tr>
      <w:tr w:rsidR="009A55FE" w:rsidRPr="00CE79CC" w14:paraId="6DF9209C" w14:textId="77777777" w:rsidTr="000F1620">
        <w:tc>
          <w:tcPr>
            <w:tcW w:w="1974" w:type="dxa"/>
          </w:tcPr>
          <w:p w14:paraId="3CCB2044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/user</w:t>
            </w:r>
          </w:p>
        </w:tc>
        <w:tc>
          <w:tcPr>
            <w:tcW w:w="7769" w:type="dxa"/>
          </w:tcPr>
          <w:p w14:paraId="57A19C61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用户相关，只要跟</w:t>
            </w:r>
            <w:r w:rsidRPr="00E93DE7">
              <w:rPr>
                <w:rFonts w:hint="eastAsia"/>
                <w:lang w:eastAsia="zh-CN"/>
              </w:rPr>
              <w:t>userid</w:t>
            </w:r>
            <w:r w:rsidRPr="00E93DE7">
              <w:rPr>
                <w:rFonts w:hint="eastAsia"/>
                <w:lang w:eastAsia="zh-CN"/>
              </w:rPr>
              <w:t>相关都放在此下</w:t>
            </w:r>
          </w:p>
        </w:tc>
      </w:tr>
      <w:tr w:rsidR="009A55FE" w:rsidRPr="00CE79CC" w14:paraId="710F766F" w14:textId="77777777" w:rsidTr="000F1620">
        <w:tc>
          <w:tcPr>
            <w:tcW w:w="1974" w:type="dxa"/>
          </w:tcPr>
          <w:p w14:paraId="0964E5AE" w14:textId="36B609A1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lang w:eastAsia="zh-CN"/>
              </w:rPr>
              <w:t>project</w:t>
            </w:r>
          </w:p>
        </w:tc>
        <w:tc>
          <w:tcPr>
            <w:tcW w:w="7769" w:type="dxa"/>
          </w:tcPr>
          <w:p w14:paraId="7ECBF1FD" w14:textId="09006A67" w:rsidR="009A55FE" w:rsidRPr="00E93DE7" w:rsidRDefault="007642CC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项目接口相关接口，包括寻找的项目和用户自己的项目</w:t>
            </w:r>
          </w:p>
        </w:tc>
      </w:tr>
      <w:tr w:rsidR="009A55FE" w:rsidRPr="00CE79CC" w14:paraId="68511911" w14:textId="77777777" w:rsidTr="000F1620">
        <w:tc>
          <w:tcPr>
            <w:tcW w:w="1974" w:type="dxa"/>
          </w:tcPr>
          <w:p w14:paraId="793F8685" w14:textId="190E1F96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7769" w:type="dxa"/>
          </w:tcPr>
          <w:p w14:paraId="15188272" w14:textId="6FF4CDD0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孵化器相关，包括寻找的孵化器，我的孵化器，都放在此接口下</w:t>
            </w:r>
            <w:r w:rsidR="009A55FE" w:rsidRPr="00E93DE7">
              <w:rPr>
                <w:rFonts w:hint="eastAsia"/>
                <w:lang w:eastAsia="zh-CN"/>
              </w:rPr>
              <w:t xml:space="preserve"> </w:t>
            </w:r>
          </w:p>
        </w:tc>
      </w:tr>
      <w:tr w:rsidR="009A55FE" w:rsidRPr="00CE79CC" w14:paraId="0C2D2613" w14:textId="77777777" w:rsidTr="000F1620">
        <w:tc>
          <w:tcPr>
            <w:tcW w:w="1974" w:type="dxa"/>
            <w:tcBorders>
              <w:bottom w:val="single" w:sz="4" w:space="0" w:color="auto"/>
            </w:tcBorders>
          </w:tcPr>
          <w:p w14:paraId="0A3B9039" w14:textId="41AB1B48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E93DE7" w:rsidRPr="00E93DE7">
              <w:rPr>
                <w:rFonts w:hint="eastAsia"/>
                <w:lang w:eastAsia="zh-CN"/>
              </w:rPr>
              <w:t>inv</w:t>
            </w:r>
            <w:r w:rsidR="00E93DE7" w:rsidRPr="00E93DE7">
              <w:rPr>
                <w:lang w:eastAsia="zh-CN"/>
              </w:rPr>
              <w:t>estor</w:t>
            </w:r>
          </w:p>
        </w:tc>
        <w:tc>
          <w:tcPr>
            <w:tcW w:w="7769" w:type="dxa"/>
            <w:tcBorders>
              <w:bottom w:val="single" w:sz="4" w:space="0" w:color="auto"/>
            </w:tcBorders>
          </w:tcPr>
          <w:p w14:paraId="2A189587" w14:textId="5495BB88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cs"/>
                <w:lang w:eastAsia="zh-CN"/>
              </w:rPr>
              <w:t>投资人相关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包括寻找的投资人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我的投资人都放在此接口下</w:t>
            </w:r>
          </w:p>
        </w:tc>
      </w:tr>
    </w:tbl>
    <w:p w14:paraId="1E2674BD" w14:textId="56F3B6F0" w:rsidR="009B2299" w:rsidRDefault="00AB206A" w:rsidP="009A55FE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参数类型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/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错误信息编</w:t>
            </w: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45736E0E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服务器返回结果</w:t>
            </w:r>
          </w:p>
          <w:p w14:paraId="20B899A0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正确及发生错误时的</w:t>
            </w:r>
            <w:r>
              <w:rPr>
                <w:rFonts w:hint="eastAsia"/>
                <w:lang w:eastAsia="zh-CN"/>
              </w:rPr>
              <w:t>Response</w:t>
            </w:r>
            <w:r>
              <w:rPr>
                <w:rFonts w:hint="eastAsia"/>
                <w:lang w:eastAsia="zh-CN"/>
              </w:rPr>
              <w:t>举例如下：</w:t>
            </w:r>
          </w:p>
          <w:p w14:paraId="64EA4B5E" w14:textId="57CC4B95" w:rsidR="009B2299" w:rsidRDefault="00D47CA4" w:rsidP="00E93DE7">
            <w:pPr>
              <w:spacing w:line="360" w:lineRule="auto"/>
              <w:jc w:val="left"/>
              <w:rPr>
                <w:lang w:eastAsia="zh-CN"/>
              </w:rPr>
            </w:pPr>
            <w:r w:rsidRPr="00D47CA4">
              <w:rPr>
                <w:lang w:eastAsia="zh-CN"/>
              </w:rPr>
              <w:t>http:</w:t>
            </w:r>
            <w:r>
              <w:rPr>
                <w:lang w:eastAsia="zh-CN"/>
              </w:rPr>
              <w:t>//localhost/zcspace/1/index.php</w:t>
            </w:r>
            <w:r w:rsidR="009B2299">
              <w:rPr>
                <w:lang w:eastAsia="zh-CN"/>
              </w:rPr>
              <w:t>/user/isPhoneRegistered</w:t>
            </w:r>
          </w:p>
          <w:p w14:paraId="1CA7DE3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F05E40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"appkey":"zcpace",</w:t>
            </w:r>
          </w:p>
          <w:p w14:paraId="500B1719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"phoneNumber":"13581680620", </w:t>
            </w:r>
          </w:p>
          <w:p w14:paraId="5481F97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"t":"1431808123592",</w:t>
            </w:r>
          </w:p>
          <w:p w14:paraId="194C2CD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"etag":"","accept":null,</w:t>
            </w:r>
          </w:p>
          <w:p w14:paraId="1A60E915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"userId":"user553b96ac3a8e1",</w:t>
            </w:r>
          </w:p>
          <w:p w14:paraId="12DA8E38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"format":"json","lan":0,"long":0</w:t>
            </w:r>
          </w:p>
          <w:p w14:paraId="1E02EEFF" w14:textId="658EA7AC" w:rsidR="009B2299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1978054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正确的响应：</w:t>
            </w:r>
          </w:p>
          <w:p w14:paraId="5CDC157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22FCDB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7EF2F53C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49B6FB41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  <w:t>"code": 20104,</w:t>
            </w:r>
          </w:p>
          <w:p w14:paraId="0BD1D225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"registered": true",</w:t>
            </w:r>
          </w:p>
          <w:p w14:paraId="048188E6" w14:textId="075976C4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"message": "</w:t>
            </w:r>
            <w:r w:rsidR="00744386">
              <w:rPr>
                <w:rFonts w:hint="eastAsia"/>
                <w:lang w:eastAsia="zh-CN"/>
              </w:rPr>
              <w:t>手机已经被注册</w:t>
            </w:r>
            <w:r>
              <w:rPr>
                <w:rFonts w:hint="eastAsia"/>
                <w:lang w:eastAsia="zh-CN"/>
              </w:rPr>
              <w:t>"</w:t>
            </w:r>
          </w:p>
          <w:p w14:paraId="786D9B7F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181EE19D" w14:textId="1FF33CF7" w:rsidR="009B2299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3C1FBEE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错误的：</w:t>
            </w:r>
          </w:p>
          <w:p w14:paraId="73EAC6A1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0D3015B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"error",</w:t>
            </w:r>
          </w:p>
          <w:p w14:paraId="09E7C512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"response_error_data": [</w:t>
            </w:r>
          </w:p>
          <w:p w14:paraId="1B80022F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8E072DC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"code": 20104,</w:t>
            </w:r>
          </w:p>
          <w:p w14:paraId="75A314B8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"message": "</w:t>
            </w:r>
            <w:r>
              <w:rPr>
                <w:rFonts w:hint="eastAsia"/>
                <w:lang w:eastAsia="zh-CN"/>
              </w:rPr>
              <w:t>手机号为空</w:t>
            </w:r>
            <w:r>
              <w:rPr>
                <w:rFonts w:hint="eastAsia"/>
                <w:lang w:eastAsia="zh-CN"/>
              </w:rPr>
              <w:t>"</w:t>
            </w:r>
          </w:p>
          <w:p w14:paraId="0C5EDCE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E4CEF0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]</w:t>
            </w:r>
          </w:p>
          <w:p w14:paraId="587A64A3" w14:textId="77777777" w:rsidR="009B2299" w:rsidRPr="0074473A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EE34EAF" w:rsidR="007B3787" w:rsidRPr="007B3787" w:rsidRDefault="0047757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message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2" w:name="_Toc284540401"/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38E0822E" w14:textId="77777777" w:rsidTr="00F6221C">
        <w:tc>
          <w:tcPr>
            <w:tcW w:w="704" w:type="dxa"/>
          </w:tcPr>
          <w:p w14:paraId="7DC66729" w14:textId="17EEF8D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5C8123C8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DD8FBF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4FE747BC" w14:textId="77777777" w:rsidTr="00F6221C">
        <w:tc>
          <w:tcPr>
            <w:tcW w:w="704" w:type="dxa"/>
          </w:tcPr>
          <w:p w14:paraId="60BE7BE1" w14:textId="3C2D84C5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5EF23D0C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6A37B0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6FCF9A3E" w14:textId="77777777" w:rsidTr="00F6221C">
        <w:tc>
          <w:tcPr>
            <w:tcW w:w="704" w:type="dxa"/>
          </w:tcPr>
          <w:p w14:paraId="1D537D09" w14:textId="0A5D3337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5A4E86B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18F0FABB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681BAE0C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08F0ED96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38F9872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，包括项目名称，项目类型，职位，带领团队，展现能力），工作经验（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42218A6F" w:rsidR="000A7231" w:rsidRPr="007B3787" w:rsidRDefault="004513BC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13BC" w:rsidRPr="007B3787" w14:paraId="1FDE792B" w14:textId="77777777" w:rsidTr="00F6221C">
        <w:tc>
          <w:tcPr>
            <w:tcW w:w="704" w:type="dxa"/>
          </w:tcPr>
          <w:p w14:paraId="6C7FFD9F" w14:textId="54CFBF64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5E6534D8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392F76" w14:textId="77777777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6230860C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03A43C96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122556E7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7F7293AE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147DBF42" w:rsidR="00C61368" w:rsidRPr="007B3787" w:rsidRDefault="00F81DC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7A33CDD" w14:textId="050B1052" w:rsidR="00C61368" w:rsidRPr="007B3787" w:rsidRDefault="00C61368" w:rsidP="00F81D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14BAAD38" w:rsidR="007B3787" w:rsidRPr="007B3787" w:rsidRDefault="00C23D67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6F35CA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5BD85F30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F95916" w:rsidRPr="00F95916">
        <w:rPr>
          <w:lang w:eastAsia="zh-CN"/>
        </w:rPr>
        <w:t xml:space="preserve">modifyPwd </w:t>
      </w:r>
      <w:r w:rsidRPr="007B3787">
        <w:rPr>
          <w:lang w:eastAsia="zh-CN"/>
        </w:rPr>
        <w:t>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7C4A119" w14:textId="77777777" w:rsidR="007714C3" w:rsidRPr="00AC572E" w:rsidRDefault="007714C3" w:rsidP="007714C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714C3" w:rsidRPr="007B3787" w14:paraId="4FE15D15" w14:textId="77777777" w:rsidTr="000F1620">
        <w:tc>
          <w:tcPr>
            <w:tcW w:w="704" w:type="dxa"/>
          </w:tcPr>
          <w:p w14:paraId="0D651BC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E70651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EA42A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0B791A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431A706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714C3" w:rsidRPr="007B3787" w14:paraId="484FEF01" w14:textId="77777777" w:rsidTr="000F1620">
        <w:tc>
          <w:tcPr>
            <w:tcW w:w="704" w:type="dxa"/>
          </w:tcPr>
          <w:p w14:paraId="13BCC88C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C665523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DCF4FD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3AF3626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D180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206DA5E2" w14:textId="77777777" w:rsidTr="000F1620">
        <w:tc>
          <w:tcPr>
            <w:tcW w:w="704" w:type="dxa"/>
          </w:tcPr>
          <w:p w14:paraId="3D90DC1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59542B" w14:textId="58F30F9C" w:rsidR="007714C3" w:rsidRPr="007B3787" w:rsidRDefault="00E7507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2FEFDB0" w14:textId="100180BD" w:rsidR="007714C3" w:rsidRPr="007B3787" w:rsidRDefault="00A5030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3B5743B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CEC524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0E62794F" w14:textId="77777777" w:rsidTr="000F1620">
        <w:tc>
          <w:tcPr>
            <w:tcW w:w="704" w:type="dxa"/>
          </w:tcPr>
          <w:p w14:paraId="2981A49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943EB9" w14:textId="4137A718" w:rsidR="007714C3" w:rsidRPr="007B3787" w:rsidRDefault="006C6BF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</w:t>
            </w:r>
            <w:r>
              <w:rPr>
                <w:lang w:eastAsia="zh-CN"/>
              </w:rPr>
              <w:t>Pwd</w:t>
            </w:r>
          </w:p>
        </w:tc>
        <w:tc>
          <w:tcPr>
            <w:tcW w:w="1985" w:type="dxa"/>
          </w:tcPr>
          <w:p w14:paraId="6B372170" w14:textId="7AC26E12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8C271B">
              <w:rPr>
                <w:rFonts w:hint="eastAsia"/>
                <w:lang w:eastAsia="zh-CN"/>
              </w:rPr>
              <w:t>新</w:t>
            </w: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3D0AA49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C5A46F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5AFEB780" w14:textId="77777777" w:rsidTr="000F1620">
        <w:tc>
          <w:tcPr>
            <w:tcW w:w="704" w:type="dxa"/>
          </w:tcPr>
          <w:p w14:paraId="72D488EA" w14:textId="77777777" w:rsidR="007714C3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E956235" w14:textId="3FFF6C2A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 w:rsidRPr="008D648D">
              <w:rPr>
                <w:lang w:eastAsia="zh-CN"/>
              </w:rPr>
              <w:t>pwdOld</w:t>
            </w:r>
          </w:p>
        </w:tc>
        <w:tc>
          <w:tcPr>
            <w:tcW w:w="1985" w:type="dxa"/>
          </w:tcPr>
          <w:p w14:paraId="23E565FE" w14:textId="300CBF45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  <w:tc>
          <w:tcPr>
            <w:tcW w:w="1276" w:type="dxa"/>
          </w:tcPr>
          <w:p w14:paraId="328699D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0C89B6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1106"/>
        <w:gridCol w:w="2235"/>
        <w:gridCol w:w="1842"/>
        <w:gridCol w:w="1701"/>
        <w:gridCol w:w="2835"/>
      </w:tblGrid>
      <w:tr w:rsidR="00B33C70" w:rsidRPr="007B3787" w14:paraId="5F3369B9" w14:textId="77777777" w:rsidTr="00B33C70">
        <w:tc>
          <w:tcPr>
            <w:tcW w:w="1106" w:type="dxa"/>
            <w:shd w:val="clear" w:color="auto" w:fill="FFFFFF"/>
          </w:tcPr>
          <w:p w14:paraId="4DE6B8E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35" w:type="dxa"/>
            <w:shd w:val="clear" w:color="auto" w:fill="FFFFFF"/>
          </w:tcPr>
          <w:p w14:paraId="327B1B55" w14:textId="52E8F408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01" w:type="dxa"/>
            <w:shd w:val="clear" w:color="auto" w:fill="FFFFFF"/>
          </w:tcPr>
          <w:p w14:paraId="75317B62" w14:textId="080E5252" w:rsidR="00B33C70" w:rsidRPr="007B3787" w:rsidRDefault="00B33C70" w:rsidP="00B33C7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33C70" w:rsidRPr="007B3787" w14:paraId="50614DD7" w14:textId="77777777" w:rsidTr="00B33C70">
        <w:tc>
          <w:tcPr>
            <w:tcW w:w="1106" w:type="dxa"/>
            <w:shd w:val="clear" w:color="auto" w:fill="FFFFFF"/>
          </w:tcPr>
          <w:p w14:paraId="5DEE6BEB" w14:textId="5B8D9AE1" w:rsidR="00B33C70" w:rsidRPr="000C6D0B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5" w:type="dxa"/>
            <w:shd w:val="clear" w:color="auto" w:fill="FFFFFF"/>
          </w:tcPr>
          <w:p w14:paraId="526BBAAB" w14:textId="2750B2F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1701" w:type="dxa"/>
            <w:shd w:val="clear" w:color="auto" w:fill="FFFFFF"/>
          </w:tcPr>
          <w:p w14:paraId="4F642AEE" w14:textId="376810D6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35" w:type="dxa"/>
            <w:shd w:val="clear" w:color="auto" w:fill="FFFFFF"/>
          </w:tcPr>
          <w:p w14:paraId="50CFD66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3C70" w:rsidRPr="007B3787" w14:paraId="33A2B21A" w14:textId="77777777" w:rsidTr="00B33C70">
        <w:tc>
          <w:tcPr>
            <w:tcW w:w="1106" w:type="dxa"/>
            <w:shd w:val="clear" w:color="auto" w:fill="FFFFFF"/>
          </w:tcPr>
          <w:p w14:paraId="3CA326DA" w14:textId="627B9A5B" w:rsidR="00B33C70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35" w:type="dxa"/>
            <w:shd w:val="clear" w:color="auto" w:fill="FFFFFF"/>
          </w:tcPr>
          <w:p w14:paraId="7DE99ADD" w14:textId="1EAF0D6F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1701" w:type="dxa"/>
            <w:shd w:val="clear" w:color="auto" w:fill="FFFFFF"/>
          </w:tcPr>
          <w:p w14:paraId="71421157" w14:textId="222F8302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835" w:type="dxa"/>
            <w:shd w:val="clear" w:color="auto" w:fill="FFFFFF"/>
          </w:tcPr>
          <w:p w14:paraId="0EA03876" w14:textId="11FFD60A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lastRenderedPageBreak/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0" w:name="_Toc422073233"/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1" w:name="OLE_LINK16"/>
      <w:bookmarkStart w:id="92" w:name="OLE_LINK17"/>
      <w:bookmarkStart w:id="93" w:name="OLE_LINK18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  <w:bookmarkEnd w:id="91"/>
      <w:bookmarkEnd w:id="92"/>
      <w:bookmarkEnd w:id="93"/>
    </w:p>
    <w:p w14:paraId="583A78D3" w14:textId="593D0AC5" w:rsidR="00E31DEE" w:rsidRPr="00B05C4F" w:rsidRDefault="009750D0" w:rsidP="002425E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  <w:bookmarkStart w:id="94" w:name="_Toc422073234"/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4D2728A3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7DF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3EA9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9483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4B7E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FBCF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78692445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D98B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8B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5DB5" w14:textId="3E803E5C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D301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9691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12E418" w14:textId="77777777" w:rsidR="005F1079" w:rsidRDefault="005F1079" w:rsidP="005F1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F1079" w:rsidRPr="007B3787" w14:paraId="673FDD10" w14:textId="77777777" w:rsidTr="000F1620">
        <w:tc>
          <w:tcPr>
            <w:tcW w:w="846" w:type="dxa"/>
          </w:tcPr>
          <w:p w14:paraId="60C54069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44F83B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2F39B1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92A3C5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A1762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1079" w:rsidRPr="007B3787" w14:paraId="16472701" w14:textId="77777777" w:rsidTr="000F1620">
        <w:tc>
          <w:tcPr>
            <w:tcW w:w="846" w:type="dxa"/>
          </w:tcPr>
          <w:p w14:paraId="18108F8C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E5FB471" w14:textId="0D543948" w:rsidR="005F1079" w:rsidRPr="007B3787" w:rsidRDefault="003E753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89A30F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E543184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EFC75FC" w14:textId="36E4D4CA" w:rsidR="005F1079" w:rsidRPr="007B3787" w:rsidRDefault="00D20C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DD7C8B" w:rsidRPr="007B3787" w14:paraId="4A102D0A" w14:textId="77777777" w:rsidTr="000F1620">
        <w:tc>
          <w:tcPr>
            <w:tcW w:w="846" w:type="dxa"/>
          </w:tcPr>
          <w:p w14:paraId="0E00C42C" w14:textId="699CA91B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E72792A" w14:textId="3A104DCC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189F2E68" w14:textId="250160E6" w:rsidR="00DD7C8B" w:rsidRDefault="002D524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C3FFB5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3597DF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077D39F5" w14:textId="77777777" w:rsidTr="000F1620">
        <w:tc>
          <w:tcPr>
            <w:tcW w:w="846" w:type="dxa"/>
          </w:tcPr>
          <w:p w14:paraId="42B01EC4" w14:textId="648A1A94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99911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002F32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DBEB208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7C0B8C6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25DB76A8" w14:textId="77777777" w:rsidTr="000F1620">
        <w:tc>
          <w:tcPr>
            <w:tcW w:w="846" w:type="dxa"/>
          </w:tcPr>
          <w:p w14:paraId="6A251E0E" w14:textId="7905F8C2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2CFEE5D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9C3378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135FD2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3D831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164FAB28" w14:textId="77777777" w:rsidTr="000F1620">
        <w:tc>
          <w:tcPr>
            <w:tcW w:w="846" w:type="dxa"/>
          </w:tcPr>
          <w:p w14:paraId="6F63C865" w14:textId="2B7922B0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620BC1D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817B4A9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07A9EA5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25057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469AC2E4" w14:textId="77777777" w:rsidTr="000F1620">
        <w:tc>
          <w:tcPr>
            <w:tcW w:w="846" w:type="dxa"/>
          </w:tcPr>
          <w:p w14:paraId="0965D9DA" w14:textId="39948546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23633C24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3106F08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246D89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2EF04E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753ECA3B" w14:textId="77777777" w:rsidTr="000F1620">
        <w:tc>
          <w:tcPr>
            <w:tcW w:w="846" w:type="dxa"/>
          </w:tcPr>
          <w:p w14:paraId="3A33838A" w14:textId="01CA5F6A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54A0F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653D23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7575AA1E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0C344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9D1B76D" w14:textId="77777777" w:rsidTr="000F1620">
        <w:tc>
          <w:tcPr>
            <w:tcW w:w="846" w:type="dxa"/>
          </w:tcPr>
          <w:p w14:paraId="04E120FD" w14:textId="6164681E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BBB3E96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695CCE91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286D74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0A28C9C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2B2018A" w14:textId="77777777" w:rsidTr="000F1620">
        <w:tc>
          <w:tcPr>
            <w:tcW w:w="846" w:type="dxa"/>
          </w:tcPr>
          <w:p w14:paraId="5D76AC29" w14:textId="397EE6A5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1.8</w:t>
            </w:r>
          </w:p>
        </w:tc>
        <w:tc>
          <w:tcPr>
            <w:tcW w:w="1984" w:type="dxa"/>
          </w:tcPr>
          <w:p w14:paraId="2CB779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15B8924D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64D1447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B3BDD9F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t>项目</w:t>
      </w:r>
      <w:r w:rsidR="009750D0">
        <w:rPr>
          <w:lang w:eastAsia="zh-CN"/>
        </w:rPr>
        <w:t>筛选</w:t>
      </w:r>
      <w:bookmarkEnd w:id="94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5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5573A65B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2D4C376B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2CBEDE65" w14:textId="717A004F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598021E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19DB" w14:textId="4F98280D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9888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9F8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F434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59F6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3CB0391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B980" w14:textId="4C3D3BD5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17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2554" w14:textId="690E10CA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E22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D050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70C6193" w14:textId="77777777" w:rsidR="003665D8" w:rsidRDefault="003665D8" w:rsidP="003665D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665D8" w:rsidRPr="007B3787" w14:paraId="5AF364A9" w14:textId="77777777" w:rsidTr="000F1620">
        <w:tc>
          <w:tcPr>
            <w:tcW w:w="846" w:type="dxa"/>
          </w:tcPr>
          <w:p w14:paraId="61082A01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1404DE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F90263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DDD72A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840652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65D8" w:rsidRPr="007B3787" w14:paraId="13247834" w14:textId="77777777" w:rsidTr="000F1620">
        <w:tc>
          <w:tcPr>
            <w:tcW w:w="846" w:type="dxa"/>
          </w:tcPr>
          <w:p w14:paraId="46697E50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81F918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E1E2F3F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70769DC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275254A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3665D8" w:rsidRPr="007B3787" w14:paraId="447A5EDA" w14:textId="77777777" w:rsidTr="000F1620">
        <w:tc>
          <w:tcPr>
            <w:tcW w:w="846" w:type="dxa"/>
          </w:tcPr>
          <w:p w14:paraId="7924212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A18D33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56B1316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C7F87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933C3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2B4122B" w14:textId="77777777" w:rsidTr="000F1620">
        <w:tc>
          <w:tcPr>
            <w:tcW w:w="846" w:type="dxa"/>
          </w:tcPr>
          <w:p w14:paraId="2595ACA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A0E871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A61958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CB27F5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AF20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4C7096E" w14:textId="77777777" w:rsidTr="000F1620">
        <w:tc>
          <w:tcPr>
            <w:tcW w:w="846" w:type="dxa"/>
          </w:tcPr>
          <w:p w14:paraId="1129DFB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0E78AF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6FDEF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6DB82B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314F95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5155608A" w14:textId="77777777" w:rsidTr="000F1620">
        <w:tc>
          <w:tcPr>
            <w:tcW w:w="846" w:type="dxa"/>
          </w:tcPr>
          <w:p w14:paraId="22C1960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7A4846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D78F7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4C85CB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5993364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351F4DC0" w14:textId="77777777" w:rsidTr="000F1620">
        <w:tc>
          <w:tcPr>
            <w:tcW w:w="846" w:type="dxa"/>
          </w:tcPr>
          <w:p w14:paraId="53656679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74190FB6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07CBE9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7877C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056C79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3379251" w14:textId="77777777" w:rsidTr="000F1620">
        <w:tc>
          <w:tcPr>
            <w:tcW w:w="846" w:type="dxa"/>
          </w:tcPr>
          <w:p w14:paraId="0CF698E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B542A02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6DC7DF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3DA6F7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F1E05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1B9D13F" w14:textId="77777777" w:rsidTr="000F1620">
        <w:tc>
          <w:tcPr>
            <w:tcW w:w="846" w:type="dxa"/>
          </w:tcPr>
          <w:p w14:paraId="55F4EFD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30A0D5DB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538FD7D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1661707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32446B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655BFFDF" w14:textId="77777777" w:rsidTr="000F1620">
        <w:tc>
          <w:tcPr>
            <w:tcW w:w="846" w:type="dxa"/>
          </w:tcPr>
          <w:p w14:paraId="209D0D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441D550D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3454BF7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32424014" w14:textId="65194450" w:rsidR="003665D8" w:rsidRDefault="00E53B6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2A0FECE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E8F63C" w14:textId="0EDC5D05" w:rsidR="00A52308" w:rsidRPr="0015624D" w:rsidRDefault="00A52308" w:rsidP="00A52308">
      <w:pPr>
        <w:pStyle w:val="3"/>
        <w:rPr>
          <w:lang w:eastAsia="zh-CN"/>
        </w:rPr>
      </w:pPr>
      <w:r>
        <w:rPr>
          <w:lang w:eastAsia="zh-CN"/>
        </w:rPr>
        <w:lastRenderedPageBreak/>
        <w:t>项目详情</w:t>
      </w:r>
    </w:p>
    <w:p w14:paraId="763B2214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59741A4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6BE0B78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项目筛选方式包括创业方向，所在地区等；</w:t>
      </w:r>
    </w:p>
    <w:p w14:paraId="63CABABB" w14:textId="77777777" w:rsidR="00A52308" w:rsidRPr="007B3787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736A845A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8646A87" w14:textId="5EF766FD" w:rsidR="00A52308" w:rsidRDefault="00A52308" w:rsidP="00A5230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E4DD0">
        <w:rPr>
          <w:rFonts w:hint="eastAsia"/>
          <w:lang w:eastAsia="zh-CN"/>
        </w:rPr>
        <w:t>detail</w:t>
      </w:r>
    </w:p>
    <w:p w14:paraId="1F57A45F" w14:textId="77777777" w:rsidR="00A52308" w:rsidRPr="00B05C4F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499680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52308" w:rsidRPr="007B3787" w14:paraId="56F10909" w14:textId="77777777" w:rsidTr="000F1620">
        <w:tc>
          <w:tcPr>
            <w:tcW w:w="704" w:type="dxa"/>
          </w:tcPr>
          <w:p w14:paraId="221F52A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6B2228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AE2E803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EB8E90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0C8EB21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308" w:rsidRPr="007B3787" w14:paraId="6BA0FB95" w14:textId="77777777" w:rsidTr="000F1620">
        <w:tc>
          <w:tcPr>
            <w:tcW w:w="704" w:type="dxa"/>
          </w:tcPr>
          <w:p w14:paraId="77F4730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7ED24A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FA36671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A9DE62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94201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2308" w:rsidRPr="007B3787" w14:paraId="13EA6893" w14:textId="77777777" w:rsidTr="000F1620">
        <w:tc>
          <w:tcPr>
            <w:tcW w:w="704" w:type="dxa"/>
          </w:tcPr>
          <w:p w14:paraId="19E0776C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521A1D" w14:textId="28721574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0FC0A700" w14:textId="4A5E05BC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D36405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B0F66D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9CAE9F" w14:textId="77777777" w:rsidR="000B1D3F" w:rsidRDefault="000B1D3F" w:rsidP="000B1D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B1D3F" w:rsidRPr="007B3787" w14:paraId="3888DCAD" w14:textId="77777777" w:rsidTr="000F1620">
        <w:tc>
          <w:tcPr>
            <w:tcW w:w="846" w:type="dxa"/>
          </w:tcPr>
          <w:p w14:paraId="0CE3E5E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F8789C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37C566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9CB3E5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AE29D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B1D3F" w:rsidRPr="007B3787" w14:paraId="674A6FA5" w14:textId="77777777" w:rsidTr="000F1620">
        <w:tc>
          <w:tcPr>
            <w:tcW w:w="846" w:type="dxa"/>
          </w:tcPr>
          <w:p w14:paraId="7586A71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9C44FA8" w14:textId="7F358C4C" w:rsidR="000B1D3F" w:rsidRPr="007B3787" w:rsidRDefault="009F2524" w:rsidP="000F1620">
            <w:pPr>
              <w:spacing w:line="360" w:lineRule="auto"/>
              <w:jc w:val="left"/>
              <w:rPr>
                <w:lang w:eastAsia="zh-CN"/>
              </w:rPr>
            </w:pPr>
            <w:r w:rsidRPr="009F2524">
              <w:rPr>
                <w:lang w:eastAsia="zh-CN"/>
              </w:rPr>
              <w:t>project</w:t>
            </w:r>
          </w:p>
        </w:tc>
        <w:tc>
          <w:tcPr>
            <w:tcW w:w="1985" w:type="dxa"/>
          </w:tcPr>
          <w:p w14:paraId="0B30AC16" w14:textId="5EF76510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1276" w:type="dxa"/>
          </w:tcPr>
          <w:p w14:paraId="6546897A" w14:textId="795D22C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150415" w14:textId="6253EE2E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3649" w:rsidRPr="007B3787" w14:paraId="23B831B5" w14:textId="77777777" w:rsidTr="000F1620">
        <w:tc>
          <w:tcPr>
            <w:tcW w:w="846" w:type="dxa"/>
          </w:tcPr>
          <w:p w14:paraId="493431FF" w14:textId="12F3A550" w:rsidR="00383649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5B0F2B">
              <w:rPr>
                <w:lang w:eastAsia="zh-CN"/>
              </w:rPr>
              <w:t>0</w:t>
            </w:r>
          </w:p>
        </w:tc>
        <w:tc>
          <w:tcPr>
            <w:tcW w:w="1984" w:type="dxa"/>
          </w:tcPr>
          <w:p w14:paraId="726EE39E" w14:textId="6A0224C9" w:rsidR="00383649" w:rsidRPr="009F2524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31F1864" w14:textId="7D8316AB" w:rsidR="00383649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7AF76EB2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5E8F9D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665F0FB" w14:textId="77777777" w:rsidTr="000F1620">
        <w:tc>
          <w:tcPr>
            <w:tcW w:w="846" w:type="dxa"/>
          </w:tcPr>
          <w:p w14:paraId="2DA9FAD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D09B5A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88B42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86F3E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14886B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41F3F9C" w14:textId="77777777" w:rsidTr="000F1620">
        <w:tc>
          <w:tcPr>
            <w:tcW w:w="846" w:type="dxa"/>
          </w:tcPr>
          <w:p w14:paraId="4FDA96E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0FDAEE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D038B3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6C00761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EA07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799934" w14:textId="77777777" w:rsidTr="000F1620">
        <w:tc>
          <w:tcPr>
            <w:tcW w:w="846" w:type="dxa"/>
          </w:tcPr>
          <w:p w14:paraId="6DD834F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A74B3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A21E79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1BE167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471D80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DE81910" w14:textId="77777777" w:rsidTr="000F1620">
        <w:tc>
          <w:tcPr>
            <w:tcW w:w="846" w:type="dxa"/>
          </w:tcPr>
          <w:p w14:paraId="39F721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58D6B5F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401092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6D8335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37774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6F3B6DA" w14:textId="77777777" w:rsidTr="000F1620">
        <w:tc>
          <w:tcPr>
            <w:tcW w:w="846" w:type="dxa"/>
          </w:tcPr>
          <w:p w14:paraId="5C166A1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2F0775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E1F9B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A5F4D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AF379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595D3A" w14:textId="77777777" w:rsidTr="000F1620">
        <w:tc>
          <w:tcPr>
            <w:tcW w:w="846" w:type="dxa"/>
          </w:tcPr>
          <w:p w14:paraId="5EBAA8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39E7D81D" w14:textId="77777777" w:rsidR="000B1D3F" w:rsidRPr="007268A1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0E5AA3A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644423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ABF81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2AFEC86" w14:textId="77777777" w:rsidTr="000F1620">
        <w:tc>
          <w:tcPr>
            <w:tcW w:w="846" w:type="dxa"/>
          </w:tcPr>
          <w:p w14:paraId="7A5A4FD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75B6AA4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7BB01DB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70FC4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8B00F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8369A9E" w14:textId="77777777" w:rsidTr="000F1620">
        <w:tc>
          <w:tcPr>
            <w:tcW w:w="846" w:type="dxa"/>
          </w:tcPr>
          <w:p w14:paraId="4211BB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3D5CA43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2615C3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2BEC86D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FD872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E92969F" w14:textId="77777777" w:rsidTr="000F1620">
        <w:tc>
          <w:tcPr>
            <w:tcW w:w="846" w:type="dxa"/>
          </w:tcPr>
          <w:p w14:paraId="21D662C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89791A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29BAAF9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79EE44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D871C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1042" w:rsidRPr="007B3787" w14:paraId="0C2B478D" w14:textId="77777777" w:rsidTr="000F1620">
        <w:tc>
          <w:tcPr>
            <w:tcW w:w="846" w:type="dxa"/>
          </w:tcPr>
          <w:p w14:paraId="5E30EFBD" w14:textId="17B7A1E9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1.5.6</w:t>
            </w:r>
          </w:p>
        </w:tc>
        <w:tc>
          <w:tcPr>
            <w:tcW w:w="1984" w:type="dxa"/>
          </w:tcPr>
          <w:p w14:paraId="166A1BD3" w14:textId="7ACB3076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7FBA3248" w14:textId="600F2519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</w:p>
        </w:tc>
        <w:tc>
          <w:tcPr>
            <w:tcW w:w="1276" w:type="dxa"/>
          </w:tcPr>
          <w:p w14:paraId="2528030C" w14:textId="77777777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A5D3" w14:textId="77777777" w:rsidR="00E81042" w:rsidRPr="007B3787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28BE8525" w14:textId="77777777" w:rsidTr="000F1620">
        <w:tc>
          <w:tcPr>
            <w:tcW w:w="846" w:type="dxa"/>
          </w:tcPr>
          <w:p w14:paraId="18A920B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B59B7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2BDC80A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453FF83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21E0E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F059F9B" w14:textId="77777777" w:rsidTr="000F1620">
        <w:tc>
          <w:tcPr>
            <w:tcW w:w="846" w:type="dxa"/>
          </w:tcPr>
          <w:p w14:paraId="300693E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0764553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2F24F79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83B3DF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3C3F1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1627721" w14:textId="77777777" w:rsidTr="000F1620">
        <w:tc>
          <w:tcPr>
            <w:tcW w:w="846" w:type="dxa"/>
          </w:tcPr>
          <w:p w14:paraId="35C8CE6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1.8</w:t>
            </w:r>
          </w:p>
        </w:tc>
        <w:tc>
          <w:tcPr>
            <w:tcW w:w="1984" w:type="dxa"/>
          </w:tcPr>
          <w:p w14:paraId="73A24D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488228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65A0779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9D08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B32D397" w14:textId="77777777" w:rsidTr="000F1620">
        <w:tc>
          <w:tcPr>
            <w:tcW w:w="846" w:type="dxa"/>
          </w:tcPr>
          <w:p w14:paraId="698118E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18A48586" w14:textId="77777777" w:rsidR="000B1D3F" w:rsidRPr="009128E8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AA31CF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5E9B7E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54EDC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E39DBF" w14:textId="77777777" w:rsidTr="000F1620">
        <w:tc>
          <w:tcPr>
            <w:tcW w:w="846" w:type="dxa"/>
          </w:tcPr>
          <w:p w14:paraId="17EC421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5DAF438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BEFC4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0B5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22EA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FDD5A24" w14:textId="77777777" w:rsidTr="000F1620">
        <w:tc>
          <w:tcPr>
            <w:tcW w:w="846" w:type="dxa"/>
          </w:tcPr>
          <w:p w14:paraId="3227784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2F3D6DF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62AF9AF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5D86B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AB11F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F1B469" w14:textId="77777777" w:rsidTr="000F1620">
        <w:tc>
          <w:tcPr>
            <w:tcW w:w="846" w:type="dxa"/>
          </w:tcPr>
          <w:p w14:paraId="19D80B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1038EB6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2AB37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D881F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784E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17E743C" w14:textId="77777777" w:rsidTr="000F1620">
        <w:tc>
          <w:tcPr>
            <w:tcW w:w="846" w:type="dxa"/>
          </w:tcPr>
          <w:p w14:paraId="39A2DF9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86937B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78C463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1B6EB6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4EA78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BA7D08D" w14:textId="77777777" w:rsidTr="000F1620">
        <w:tc>
          <w:tcPr>
            <w:tcW w:w="846" w:type="dxa"/>
          </w:tcPr>
          <w:p w14:paraId="2B3DFB7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3E5B99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1F0E6F4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07D026A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7940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33AFDFE" w14:textId="77777777" w:rsidTr="000F1620">
        <w:tc>
          <w:tcPr>
            <w:tcW w:w="846" w:type="dxa"/>
          </w:tcPr>
          <w:p w14:paraId="2FF8878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C749C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0A71B9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35D9B98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AF7C2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C3B549F" w14:textId="77777777" w:rsidTr="000F1620">
        <w:tc>
          <w:tcPr>
            <w:tcW w:w="846" w:type="dxa"/>
          </w:tcPr>
          <w:p w14:paraId="392EF60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59A15504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1D47589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51D6B8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B3AE8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DBA9C57" w14:textId="77777777" w:rsidTr="000F1620">
        <w:tc>
          <w:tcPr>
            <w:tcW w:w="846" w:type="dxa"/>
          </w:tcPr>
          <w:p w14:paraId="6B2A40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F0AF81B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72DCFC72" w14:textId="77777777" w:rsidR="000B1D3F" w:rsidRPr="00B3502B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2CD9D0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0EA4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188E29F3" w14:textId="77777777" w:rsidTr="000F1620">
        <w:tc>
          <w:tcPr>
            <w:tcW w:w="846" w:type="dxa"/>
          </w:tcPr>
          <w:p w14:paraId="48CB8CBB" w14:textId="1A7A290B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</w:tcPr>
          <w:p w14:paraId="43E2C883" w14:textId="77777777" w:rsidR="002D11D0" w:rsidRPr="009F2524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E33169D" w14:textId="77777777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38F77AC0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2CD904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61099CA7" w14:textId="77777777" w:rsidTr="000F1620">
        <w:tc>
          <w:tcPr>
            <w:tcW w:w="846" w:type="dxa"/>
          </w:tcPr>
          <w:p w14:paraId="46D75A2C" w14:textId="4AFA2DC3" w:rsidR="002D11D0" w:rsidRDefault="006D0E0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</w:tcPr>
          <w:p w14:paraId="4EAB36A1" w14:textId="53EEFFE9" w:rsidR="002D11D0" w:rsidRPr="006D2EC6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95BA6DE" w14:textId="3068FB75" w:rsidR="002D11D0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</w:tcPr>
          <w:p w14:paraId="6C1D4719" w14:textId="46839743" w:rsidR="002D11D0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A3D699E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46D8" w:rsidRPr="007B3787" w14:paraId="78EC3570" w14:textId="77777777" w:rsidTr="000F1620">
        <w:tc>
          <w:tcPr>
            <w:tcW w:w="846" w:type="dxa"/>
          </w:tcPr>
          <w:p w14:paraId="12E8C5C9" w14:textId="18CB150F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</w:tcPr>
          <w:p w14:paraId="06F87256" w14:textId="34353B44" w:rsidR="00F546D8" w:rsidRP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0446F735" w14:textId="2D147E25" w:rsidR="00F546D8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</w:tcPr>
          <w:p w14:paraId="318654F1" w14:textId="77777777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756D3B" w14:textId="77777777" w:rsidR="00F546D8" w:rsidRPr="007B3787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B99832B" w14:textId="17969F02" w:rsidR="00365BF9" w:rsidRPr="0015624D" w:rsidRDefault="00365BF9" w:rsidP="00365BF9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6B49D02D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9C43A19" w14:textId="77777777" w:rsidR="00365BF9" w:rsidRDefault="00365BF9" w:rsidP="00365BF9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7F58C5A" w14:textId="77777777" w:rsidR="00365BF9" w:rsidRPr="007B3787" w:rsidRDefault="00365BF9" w:rsidP="00365BF9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216262C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6C338C8" w14:textId="6C91FBE9" w:rsidR="00365BF9" w:rsidRDefault="00365BF9" w:rsidP="00365BF9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BD74CD">
        <w:rPr>
          <w:rFonts w:hint="eastAsia"/>
          <w:lang w:eastAsia="zh-CN"/>
        </w:rPr>
        <w:t>get</w:t>
      </w:r>
    </w:p>
    <w:p w14:paraId="5A661F7B" w14:textId="77777777" w:rsidR="00365BF9" w:rsidRPr="00B05C4F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D28ED2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365BF9" w:rsidRPr="007B3787" w14:paraId="49A7CB47" w14:textId="77777777" w:rsidTr="0027295D">
        <w:tc>
          <w:tcPr>
            <w:tcW w:w="704" w:type="dxa"/>
          </w:tcPr>
          <w:p w14:paraId="1ABDDFAA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013A3A47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1DA6E2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23C0255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D651372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5BF9" w:rsidRPr="007B3787" w14:paraId="64606247" w14:textId="77777777" w:rsidTr="0027295D">
        <w:tc>
          <w:tcPr>
            <w:tcW w:w="704" w:type="dxa"/>
          </w:tcPr>
          <w:p w14:paraId="452E303B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17FD29E4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3CDD3A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47FFEC43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0179949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365BF9" w:rsidRPr="007B3787" w14:paraId="0A36ED38" w14:textId="77777777" w:rsidTr="0027295D">
        <w:tc>
          <w:tcPr>
            <w:tcW w:w="704" w:type="dxa"/>
          </w:tcPr>
          <w:p w14:paraId="2EBB1422" w14:textId="786302D4" w:rsidR="00365BF9" w:rsidRDefault="00D41F03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A002029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1DEAD7E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66B2AA7D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F4376F1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7295D" w:rsidRPr="007B3787" w14:paraId="766BF101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E773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1598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5ADC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8050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6776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  <w:tr w:rsidR="0027295D" w:rsidRPr="007B3787" w14:paraId="09C08E1A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BD15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A312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DE93" w14:textId="3EA8D2A8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A2F6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B758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</w:tbl>
    <w:p w14:paraId="7C69D28D" w14:textId="77777777" w:rsidR="00365BF9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65BF9" w:rsidRPr="007B3787" w14:paraId="4DD53E6F" w14:textId="77777777" w:rsidTr="003977B3">
        <w:tc>
          <w:tcPr>
            <w:tcW w:w="846" w:type="dxa"/>
          </w:tcPr>
          <w:p w14:paraId="02BF604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02DCB9B1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8CC7C7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D0B94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616E6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2E54" w:rsidRPr="007B3787" w14:paraId="50B0CED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D9E8" w14:textId="3D9D36BE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8208" w14:textId="77777777" w:rsidR="008F2E54" w:rsidRPr="00F546D8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4459" w14:textId="77777777" w:rsidR="008F2E54" w:rsidRPr="00FB5E3E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E332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DF56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707B8B9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FDD3" w14:textId="1FCF63F1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5AD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1BF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4E89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B103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346575DC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C22" w14:textId="30B26413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DF8B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45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211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57A1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9AB9C9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3F81" w14:textId="4E11110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15C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311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D4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1F1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D580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A597" w14:textId="4048187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8F2E54"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8B2A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A718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F95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652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18C14A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FCDD" w14:textId="28DE9892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B067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650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1F3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ABB7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4AD55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B47" w14:textId="20E3FD64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E7D6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DCCE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7911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5DCA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D02208F" w:rsidR="000B00D5" w:rsidRPr="0015624D" w:rsidRDefault="007633AE" w:rsidP="000B00D5">
      <w:pPr>
        <w:pStyle w:val="3"/>
        <w:rPr>
          <w:lang w:eastAsia="zh-CN"/>
        </w:rPr>
      </w:pPr>
      <w:r>
        <w:rPr>
          <w:lang w:eastAsia="zh-CN"/>
        </w:rPr>
        <w:t>添加</w:t>
      </w:r>
      <w:r w:rsidR="000B00D5">
        <w:rPr>
          <w:lang w:eastAsia="zh-CN"/>
        </w:rPr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327A2" w:rsidRPr="007B3787" w14:paraId="0DEA948D" w14:textId="77777777" w:rsidTr="00945E31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945E31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346AB3" w:rsidRPr="007B3787" w14:paraId="3FF31261" w14:textId="77777777" w:rsidTr="00945E31">
        <w:tc>
          <w:tcPr>
            <w:tcW w:w="704" w:type="dxa"/>
          </w:tcPr>
          <w:p w14:paraId="5F747EB8" w14:textId="652C3D4A" w:rsidR="00346AB3" w:rsidRDefault="007E156E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32E493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1BC6E51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4E10C5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A43E34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945E31" w:rsidRPr="007B3787" w14:paraId="73193262" w14:textId="77777777" w:rsidTr="00945E31">
        <w:tc>
          <w:tcPr>
            <w:tcW w:w="704" w:type="dxa"/>
          </w:tcPr>
          <w:p w14:paraId="6B14E3A2" w14:textId="1D875123" w:rsidR="00945E31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B6DBA3C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B8E575A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EBA0370" w14:textId="77777777" w:rsidR="00945E31" w:rsidRPr="007B3787" w:rsidRDefault="00945E31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122E788" w14:textId="7AEFE224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E2E83" w:rsidRPr="007B3787" w14:paraId="3843A695" w14:textId="77777777" w:rsidTr="00945E31">
        <w:tc>
          <w:tcPr>
            <w:tcW w:w="704" w:type="dxa"/>
          </w:tcPr>
          <w:p w14:paraId="5EAAB3D6" w14:textId="23D4FB55" w:rsidR="00BE2E83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5C1EF95" w14:textId="290AA27E" w:rsidR="00BE2E83" w:rsidRDefault="00BE2E83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C1114FA" w14:textId="2CCB52EA" w:rsidR="00BE2E83" w:rsidRDefault="009E082A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65E793D" w14:textId="77777777" w:rsidR="00BE2E83" w:rsidRPr="007B3787" w:rsidRDefault="00BE2E83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15DD866" w14:textId="77777777" w:rsidR="00BE2E83" w:rsidRDefault="00BE2E83" w:rsidP="00945E31">
            <w:pPr>
              <w:spacing w:line="360" w:lineRule="auto"/>
              <w:rPr>
                <w:lang w:eastAsia="zh-CN"/>
              </w:rPr>
            </w:pP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327A2" w:rsidRPr="007B3787" w14:paraId="21163B41" w14:textId="77777777" w:rsidTr="001D29F5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E165E" w:rsidRPr="007B3787" w14:paraId="0960AAD1" w14:textId="77777777" w:rsidTr="001D29F5">
        <w:tc>
          <w:tcPr>
            <w:tcW w:w="846" w:type="dxa"/>
          </w:tcPr>
          <w:p w14:paraId="3E270ADC" w14:textId="5C85BF88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624D" w14:textId="4569814A" w:rsidR="00AE165E" w:rsidRPr="007B3787" w:rsidRDefault="00D61027" w:rsidP="00AE165E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A400FA5" w14:textId="7E02F5C5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66A50787" w14:textId="220CD124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1EB708" w14:textId="51B6168E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 w:rsidR="00D61027">
              <w:rPr>
                <w:rFonts w:hint="eastAsia"/>
                <w:lang w:eastAsia="zh-CN"/>
              </w:rPr>
              <w:t>允许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0-</w:t>
            </w:r>
            <w:r w:rsidR="00D61027">
              <w:rPr>
                <w:rFonts w:hint="eastAsia"/>
                <w:lang w:eastAsia="zh-CN"/>
              </w:rPr>
              <w:t>不允许</w:t>
            </w:r>
          </w:p>
        </w:tc>
      </w:tr>
      <w:tr w:rsidR="00AE165E" w:rsidRPr="007B3787" w14:paraId="5FFD5495" w14:textId="77777777" w:rsidTr="00F14997">
        <w:tc>
          <w:tcPr>
            <w:tcW w:w="846" w:type="dxa"/>
          </w:tcPr>
          <w:p w14:paraId="51D5D25E" w14:textId="6D83D77B" w:rsidR="00AE165E" w:rsidRPr="007B3787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2F435CB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DC077D3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BC1B3A5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1157A2F" w14:textId="495F07DF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E165E" w:rsidRPr="007B3787" w14:paraId="743D052A" w14:textId="77777777" w:rsidTr="00F14997">
        <w:tc>
          <w:tcPr>
            <w:tcW w:w="846" w:type="dxa"/>
          </w:tcPr>
          <w:p w14:paraId="14A2CD8B" w14:textId="59DF2A36" w:rsidR="00AE165E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B4192C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C36985B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7FC00F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F7F9F4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F4A76" w:rsidRPr="007B3787" w14:paraId="7E055AB8" w14:textId="77777777" w:rsidTr="00F14997">
        <w:tc>
          <w:tcPr>
            <w:tcW w:w="846" w:type="dxa"/>
          </w:tcPr>
          <w:p w14:paraId="7D959F94" w14:textId="2E7649EB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017E0DB" w14:textId="617F8230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commentId</w:t>
            </w:r>
          </w:p>
        </w:tc>
        <w:tc>
          <w:tcPr>
            <w:tcW w:w="1843" w:type="dxa"/>
          </w:tcPr>
          <w:p w14:paraId="5F1A2792" w14:textId="7AB92B86" w:rsidR="004F4A76" w:rsidRDefault="00680E1C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96CE92E" w14:textId="77777777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A34B9" w14:textId="79599B14" w:rsidR="004F4A76" w:rsidRPr="007B3787" w:rsidRDefault="006000C3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不可评价时为空</w:t>
            </w:r>
          </w:p>
        </w:tc>
      </w:tr>
    </w:tbl>
    <w:p w14:paraId="0145871F" w14:textId="13F7CEFE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lastRenderedPageBreak/>
        <w:t>点赞</w:t>
      </w:r>
    </w:p>
    <w:p w14:paraId="635D58A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F1EAE7A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271838E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74C447E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3EC8DA8" w14:textId="77777777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550357D9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867F67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167686C8" w14:textId="77777777" w:rsidTr="00F14997">
        <w:tc>
          <w:tcPr>
            <w:tcW w:w="704" w:type="dxa"/>
          </w:tcPr>
          <w:p w14:paraId="19D2594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5B8B25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9FA05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D7A597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AF8663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59A17567" w14:textId="77777777" w:rsidTr="00F14997">
        <w:tc>
          <w:tcPr>
            <w:tcW w:w="704" w:type="dxa"/>
          </w:tcPr>
          <w:p w14:paraId="5C1D539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C1D874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DB6F1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4414CC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82B211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0D8A943" w14:textId="77777777" w:rsidTr="00F14997">
        <w:tc>
          <w:tcPr>
            <w:tcW w:w="704" w:type="dxa"/>
          </w:tcPr>
          <w:p w14:paraId="2221C88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516FAA0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5D99913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7648A3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17A31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23F9DDAF" w14:textId="77777777" w:rsidTr="00F14997">
        <w:tc>
          <w:tcPr>
            <w:tcW w:w="704" w:type="dxa"/>
          </w:tcPr>
          <w:p w14:paraId="12E22524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8B79998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8C0E16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5241E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E4764FB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67B3948" w14:textId="77777777" w:rsidR="003A7877" w:rsidRDefault="003A7877" w:rsidP="003A78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A7877" w:rsidRPr="007B3787" w14:paraId="3D3B060A" w14:textId="77777777" w:rsidTr="003977B3">
        <w:tc>
          <w:tcPr>
            <w:tcW w:w="846" w:type="dxa"/>
          </w:tcPr>
          <w:p w14:paraId="2051735F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C3D2C9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7A499A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667807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1791A3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A7877" w:rsidRPr="007B3787" w14:paraId="639D428D" w14:textId="77777777" w:rsidTr="003977B3">
        <w:tc>
          <w:tcPr>
            <w:tcW w:w="846" w:type="dxa"/>
          </w:tcPr>
          <w:p w14:paraId="1C636FB9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DC1C7A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E142089" w14:textId="57F46482" w:rsidR="003A7877" w:rsidRPr="007B3787" w:rsidRDefault="00342C1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53118AF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78CE797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3A7877" w:rsidRPr="007B3787" w14:paraId="79488E2F" w14:textId="77777777" w:rsidTr="003977B3">
        <w:tc>
          <w:tcPr>
            <w:tcW w:w="846" w:type="dxa"/>
          </w:tcPr>
          <w:p w14:paraId="230F0BFE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34BD0E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9A58F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25462F5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A653FAC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A7877" w:rsidRPr="007B3787" w14:paraId="0D684953" w14:textId="77777777" w:rsidTr="003977B3">
        <w:tc>
          <w:tcPr>
            <w:tcW w:w="846" w:type="dxa"/>
          </w:tcPr>
          <w:p w14:paraId="6F83A612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886EA44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AD5F191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CA130B9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D71C6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E6FC6" w:rsidRPr="007B3787" w14:paraId="17BAD3B1" w14:textId="77777777" w:rsidTr="003977B3">
        <w:tc>
          <w:tcPr>
            <w:tcW w:w="846" w:type="dxa"/>
          </w:tcPr>
          <w:p w14:paraId="1615C3D0" w14:textId="7557F35B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C05CF96" w14:textId="18285A1C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 w:rsidR="00C138D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5F9A334" w14:textId="35405975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34F6E971" w14:textId="67E84C84" w:rsidR="00DE6FC6" w:rsidRDefault="007B364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F666EEF" w14:textId="77777777" w:rsidR="00DE6FC6" w:rsidRPr="007B3787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BB93B2D" w14:textId="77777777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1C201D8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192793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3B0FE4F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BD03BF6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9930D9" w14:textId="78764449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C392B"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5F3BEA3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6AA954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26F2F4CB" w14:textId="77777777" w:rsidTr="00F14997">
        <w:tc>
          <w:tcPr>
            <w:tcW w:w="704" w:type="dxa"/>
          </w:tcPr>
          <w:p w14:paraId="56EEC0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6B190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47AC542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25F70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0826F42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2A950E22" w14:textId="77777777" w:rsidTr="00F14997">
        <w:tc>
          <w:tcPr>
            <w:tcW w:w="704" w:type="dxa"/>
          </w:tcPr>
          <w:p w14:paraId="51A5E3F7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427665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68EE80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3686A7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C98F8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ACF69CA" w14:textId="77777777" w:rsidTr="00F14997">
        <w:tc>
          <w:tcPr>
            <w:tcW w:w="704" w:type="dxa"/>
          </w:tcPr>
          <w:p w14:paraId="334BF62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2E50A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FD878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E9B2B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1E7F5DA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641C74E4" w14:textId="77777777" w:rsidTr="00F14997">
        <w:tc>
          <w:tcPr>
            <w:tcW w:w="704" w:type="dxa"/>
          </w:tcPr>
          <w:p w14:paraId="521A29B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0BE7E2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6FAC555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7130E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6F1F9D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1FAAFD2" w14:textId="77777777" w:rsidR="006C5DB7" w:rsidRDefault="006C5DB7" w:rsidP="006C5DB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6" w:name="_Toc422073239"/>
      <w:bookmarkEnd w:id="95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C5DB7" w:rsidRPr="007B3787" w14:paraId="17BF18EE" w14:textId="77777777" w:rsidTr="00CC161D">
        <w:tc>
          <w:tcPr>
            <w:tcW w:w="846" w:type="dxa"/>
          </w:tcPr>
          <w:p w14:paraId="3937F4A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B0FA0A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52FE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BB2B01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6D6B6E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C5DB7" w:rsidRPr="007B3787" w14:paraId="48BF86CF" w14:textId="77777777" w:rsidTr="00CC161D">
        <w:tc>
          <w:tcPr>
            <w:tcW w:w="846" w:type="dxa"/>
          </w:tcPr>
          <w:p w14:paraId="192C1E4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C917B81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43BE02E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0813EFC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FE32997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6C5DB7" w:rsidRPr="007B3787" w14:paraId="02BA7E0E" w14:textId="77777777" w:rsidTr="00CC161D">
        <w:tc>
          <w:tcPr>
            <w:tcW w:w="846" w:type="dxa"/>
          </w:tcPr>
          <w:p w14:paraId="76A37DE6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921E46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4451DD0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A9583EA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4F26933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C5DB7" w:rsidRPr="007B3787" w14:paraId="510C27A5" w14:textId="77777777" w:rsidTr="00CC161D">
        <w:tc>
          <w:tcPr>
            <w:tcW w:w="846" w:type="dxa"/>
          </w:tcPr>
          <w:p w14:paraId="47829F39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9233A21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779EE76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BBE030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387EFE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C5DB7" w:rsidRPr="007B3787" w14:paraId="0C6C9C68" w14:textId="77777777" w:rsidTr="00CC161D">
        <w:tc>
          <w:tcPr>
            <w:tcW w:w="846" w:type="dxa"/>
          </w:tcPr>
          <w:p w14:paraId="5A59C8E5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17CDEDF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E7ED724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131080E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D1AD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6E223943" w:rsidR="00B42CDA" w:rsidRDefault="002B0DEC" w:rsidP="00B42CDA">
      <w:pPr>
        <w:pStyle w:val="2"/>
        <w:numPr>
          <w:ilvl w:val="0"/>
          <w:numId w:val="0"/>
        </w:numPr>
      </w:pPr>
      <w:r>
        <w:rPr>
          <w:lang w:eastAsia="zh-CN"/>
        </w:rPr>
        <w:t>2</w:t>
      </w:r>
      <w:r w:rsidR="00B42CDA">
        <w:rPr>
          <w:lang w:eastAsia="zh-CN"/>
        </w:rPr>
        <w:t xml:space="preserve">. </w:t>
      </w:r>
      <w:r>
        <w:t>我的</w:t>
      </w:r>
      <w:r w:rsidR="00B02DEC">
        <w:t>项目</w:t>
      </w:r>
      <w:bookmarkEnd w:id="96"/>
    </w:p>
    <w:p w14:paraId="6680F2C4" w14:textId="77777777" w:rsidR="00803222" w:rsidRPr="0015624D" w:rsidRDefault="00803222" w:rsidP="00803222">
      <w:pPr>
        <w:pStyle w:val="3"/>
        <w:rPr>
          <w:lang w:eastAsia="zh-CN"/>
        </w:rPr>
      </w:pPr>
      <w:bookmarkStart w:id="97" w:name="_Toc422073240"/>
      <w:r>
        <w:rPr>
          <w:lang w:eastAsia="zh-CN"/>
        </w:rPr>
        <w:t>获取相关数据</w:t>
      </w:r>
    </w:p>
    <w:p w14:paraId="7BEE480E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F4F45C8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34FDDF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4EFC235C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39E567F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D29659" w14:textId="77777777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/getData2</w:t>
      </w:r>
    </w:p>
    <w:p w14:paraId="19DE9479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AF2AC05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465D2B0" w14:textId="77777777" w:rsidTr="000F1620">
        <w:tc>
          <w:tcPr>
            <w:tcW w:w="704" w:type="dxa"/>
          </w:tcPr>
          <w:p w14:paraId="1ABDE8E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D8CE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33A50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4FDED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246C9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091D699E" w14:textId="77777777" w:rsidTr="000F1620">
        <w:tc>
          <w:tcPr>
            <w:tcW w:w="704" w:type="dxa"/>
          </w:tcPr>
          <w:p w14:paraId="11508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92CB75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82841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110C2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0C837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4431900" w14:textId="77777777" w:rsidTr="000F1620">
        <w:tc>
          <w:tcPr>
            <w:tcW w:w="704" w:type="dxa"/>
          </w:tcPr>
          <w:p w14:paraId="48699B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66C4F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435AEE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A84322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4F8A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D22C6AE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03222" w:rsidRPr="007B3787" w14:paraId="1FFE30C0" w14:textId="77777777" w:rsidTr="00062250">
        <w:tc>
          <w:tcPr>
            <w:tcW w:w="846" w:type="dxa"/>
          </w:tcPr>
          <w:p w14:paraId="5A2CC51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2194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9E0F11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8EDF7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1EF73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C5F5111" w14:textId="77777777" w:rsidTr="00062250">
        <w:tc>
          <w:tcPr>
            <w:tcW w:w="846" w:type="dxa"/>
          </w:tcPr>
          <w:p w14:paraId="75A10B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4A6C4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4827C34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387AF6BF" w14:textId="12DEEC70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58DE9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803222" w:rsidRPr="007B3787" w14:paraId="57496E76" w14:textId="77777777" w:rsidTr="00062250">
        <w:tc>
          <w:tcPr>
            <w:tcW w:w="846" w:type="dxa"/>
          </w:tcPr>
          <w:p w14:paraId="7FB5E4B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013739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0546CD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412A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FF9D7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8CC3944" w14:textId="77777777" w:rsidTr="00062250">
        <w:tc>
          <w:tcPr>
            <w:tcW w:w="846" w:type="dxa"/>
          </w:tcPr>
          <w:p w14:paraId="371F996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524C096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tagName</w:t>
            </w:r>
          </w:p>
        </w:tc>
        <w:tc>
          <w:tcPr>
            <w:tcW w:w="1843" w:type="dxa"/>
          </w:tcPr>
          <w:p w14:paraId="4A10EB1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16A55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D112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7C5789" w14:textId="77777777" w:rsidTr="00062250">
        <w:tc>
          <w:tcPr>
            <w:tcW w:w="846" w:type="dxa"/>
          </w:tcPr>
          <w:p w14:paraId="5DBDAEE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50EBE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843" w:type="dxa"/>
          </w:tcPr>
          <w:p w14:paraId="04DEBC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6FEA044C" w14:textId="51EF8CD6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3D84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7F698BF4" w14:textId="77777777" w:rsidTr="00062250">
        <w:tc>
          <w:tcPr>
            <w:tcW w:w="846" w:type="dxa"/>
          </w:tcPr>
          <w:p w14:paraId="0A36EA7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77CE1DA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processeId</w:t>
            </w:r>
          </w:p>
        </w:tc>
        <w:tc>
          <w:tcPr>
            <w:tcW w:w="1843" w:type="dxa"/>
          </w:tcPr>
          <w:p w14:paraId="3953F5D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50A39A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296A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C4B0EB" w14:textId="77777777" w:rsidTr="00062250">
        <w:tc>
          <w:tcPr>
            <w:tcW w:w="846" w:type="dxa"/>
          </w:tcPr>
          <w:p w14:paraId="0F2B1E4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04366A2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processeName</w:t>
            </w:r>
          </w:p>
        </w:tc>
        <w:tc>
          <w:tcPr>
            <w:tcW w:w="1843" w:type="dxa"/>
          </w:tcPr>
          <w:p w14:paraId="36944A5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F5C1F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E844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7FCAE099" w14:textId="77777777" w:rsidTr="00062250">
        <w:tc>
          <w:tcPr>
            <w:tcW w:w="846" w:type="dxa"/>
          </w:tcPr>
          <w:p w14:paraId="49C3F23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D306027" w14:textId="77777777" w:rsidR="00803222" w:rsidRDefault="006F35CA" w:rsidP="000F1620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43E5A42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BD6C92D" w14:textId="4CBB4347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9F0A3D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68E3AF3C" w14:textId="77777777" w:rsidTr="00062250">
        <w:tc>
          <w:tcPr>
            <w:tcW w:w="846" w:type="dxa"/>
          </w:tcPr>
          <w:p w14:paraId="251737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6C5AFBD" w14:textId="77777777" w:rsidR="00803222" w:rsidRDefault="006F35CA" w:rsidP="000F1620">
            <w:pPr>
              <w:spacing w:line="360" w:lineRule="auto"/>
              <w:jc w:val="left"/>
            </w:pPr>
            <w:hyperlink r:id="rId10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8F392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46D0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8D01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0C4D45B" w14:textId="77777777" w:rsidTr="00062250">
        <w:tc>
          <w:tcPr>
            <w:tcW w:w="846" w:type="dxa"/>
          </w:tcPr>
          <w:p w14:paraId="01C6896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38932BBC" w14:textId="77777777" w:rsidR="00803222" w:rsidRDefault="006F35CA" w:rsidP="000F1620">
            <w:pPr>
              <w:spacing w:line="360" w:lineRule="auto"/>
              <w:jc w:val="left"/>
            </w:pPr>
            <w:hyperlink r:id="rId11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01019EE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3A832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C52FB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2AB21C7" w14:textId="77777777" w:rsidTr="00062250">
        <w:tc>
          <w:tcPr>
            <w:tcW w:w="846" w:type="dxa"/>
          </w:tcPr>
          <w:p w14:paraId="6A135C2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C448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843" w:type="dxa"/>
          </w:tcPr>
          <w:p w14:paraId="1C21E10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5AC2ECBC" w14:textId="6CC2909F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300D9A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585476B" w14:textId="77777777" w:rsidTr="00062250">
        <w:tc>
          <w:tcPr>
            <w:tcW w:w="846" w:type="dxa"/>
          </w:tcPr>
          <w:p w14:paraId="0A3BB30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F4FD4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843" w:type="dxa"/>
          </w:tcPr>
          <w:p w14:paraId="24A984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64A70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C94C6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41929F7" w14:textId="77777777" w:rsidTr="00062250">
        <w:tc>
          <w:tcPr>
            <w:tcW w:w="846" w:type="dxa"/>
          </w:tcPr>
          <w:p w14:paraId="65117D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126" w:type="dxa"/>
          </w:tcPr>
          <w:p w14:paraId="6AFE247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postionName</w:t>
            </w:r>
          </w:p>
        </w:tc>
        <w:tc>
          <w:tcPr>
            <w:tcW w:w="1843" w:type="dxa"/>
          </w:tcPr>
          <w:p w14:paraId="32C9AF8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5F1D1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ECCA4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F87184A" w14:textId="77777777" w:rsidTr="00062250">
        <w:tc>
          <w:tcPr>
            <w:tcW w:w="846" w:type="dxa"/>
          </w:tcPr>
          <w:p w14:paraId="246B9B3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4F2F10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843" w:type="dxa"/>
          </w:tcPr>
          <w:p w14:paraId="5B9CF2E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2F1F9E00" w14:textId="6892C57E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AFD392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1DCE7CB" w14:textId="77777777" w:rsidTr="00062250">
        <w:tc>
          <w:tcPr>
            <w:tcW w:w="846" w:type="dxa"/>
          </w:tcPr>
          <w:p w14:paraId="4CBB977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126" w:type="dxa"/>
          </w:tcPr>
          <w:p w14:paraId="53AF70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cooperationId</w:t>
            </w:r>
          </w:p>
        </w:tc>
        <w:tc>
          <w:tcPr>
            <w:tcW w:w="1843" w:type="dxa"/>
          </w:tcPr>
          <w:p w14:paraId="0C8078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93009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9FDD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25D21E" w14:textId="77777777" w:rsidTr="00062250">
        <w:tc>
          <w:tcPr>
            <w:tcW w:w="846" w:type="dxa"/>
          </w:tcPr>
          <w:p w14:paraId="22B52EC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126" w:type="dxa"/>
          </w:tcPr>
          <w:p w14:paraId="1BD0BF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cooperationName</w:t>
            </w:r>
          </w:p>
        </w:tc>
        <w:tc>
          <w:tcPr>
            <w:tcW w:w="1843" w:type="dxa"/>
          </w:tcPr>
          <w:p w14:paraId="3246834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26D9A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79224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33F7DA" w14:textId="77777777" w:rsidTr="00062250">
        <w:tc>
          <w:tcPr>
            <w:tcW w:w="846" w:type="dxa"/>
          </w:tcPr>
          <w:p w14:paraId="02FAA33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4533D8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843" w:type="dxa"/>
          </w:tcPr>
          <w:p w14:paraId="686D57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5C70983" w14:textId="1F3D1C23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C4BA8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005CE6A" w14:textId="77777777" w:rsidTr="00062250">
        <w:tc>
          <w:tcPr>
            <w:tcW w:w="846" w:type="dxa"/>
          </w:tcPr>
          <w:p w14:paraId="19B82B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497B0D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salaryId</w:t>
            </w:r>
          </w:p>
        </w:tc>
        <w:tc>
          <w:tcPr>
            <w:tcW w:w="1843" w:type="dxa"/>
          </w:tcPr>
          <w:p w14:paraId="10C59E3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548D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2BE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9C5457" w14:textId="77777777" w:rsidTr="00062250">
        <w:tc>
          <w:tcPr>
            <w:tcW w:w="846" w:type="dxa"/>
          </w:tcPr>
          <w:p w14:paraId="79CC6FB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32E72DC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salaryName</w:t>
            </w:r>
          </w:p>
        </w:tc>
        <w:tc>
          <w:tcPr>
            <w:tcW w:w="1843" w:type="dxa"/>
          </w:tcPr>
          <w:p w14:paraId="69D31E3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3A89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BDDB8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D7B5510" w14:textId="77777777" w:rsidTr="00062250">
        <w:tc>
          <w:tcPr>
            <w:tcW w:w="846" w:type="dxa"/>
          </w:tcPr>
          <w:p w14:paraId="6D5C563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0A642FD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843" w:type="dxa"/>
          </w:tcPr>
          <w:p w14:paraId="408BCC8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4E324231" w14:textId="267EE932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92221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3D82E43" w14:textId="77777777" w:rsidTr="00062250">
        <w:tc>
          <w:tcPr>
            <w:tcW w:w="846" w:type="dxa"/>
          </w:tcPr>
          <w:p w14:paraId="6F7B1ED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2126" w:type="dxa"/>
          </w:tcPr>
          <w:p w14:paraId="615B7B7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stockId</w:t>
            </w:r>
          </w:p>
        </w:tc>
        <w:tc>
          <w:tcPr>
            <w:tcW w:w="1843" w:type="dxa"/>
          </w:tcPr>
          <w:p w14:paraId="0D9B8DC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9A91B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D5CA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B879D2" w14:textId="77777777" w:rsidTr="00062250">
        <w:tc>
          <w:tcPr>
            <w:tcW w:w="846" w:type="dxa"/>
          </w:tcPr>
          <w:p w14:paraId="2773939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126" w:type="dxa"/>
          </w:tcPr>
          <w:p w14:paraId="17F1B3C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stockName</w:t>
            </w:r>
          </w:p>
        </w:tc>
        <w:tc>
          <w:tcPr>
            <w:tcW w:w="1843" w:type="dxa"/>
          </w:tcPr>
          <w:p w14:paraId="2E8A2A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5919CA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33A7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5C8B19F6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F964" w14:textId="3E88D903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4480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ADC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805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6966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D1FFEEC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DD23" w14:textId="7078DEB1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81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7EC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6E76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7A5B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371D171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AC54" w14:textId="00EA5CA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F174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A7F0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FE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3F2A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0BC91C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5EE3" w14:textId="20FBBD26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17A3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94B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1BC7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7F55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662B7041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7E73" w14:textId="7144D72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BE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7FF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F82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076C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4F84244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6C65" w14:textId="14FA4CDB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1F0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370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B4D5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1151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9050D" w:rsidRPr="007B3787" w14:paraId="746AF7EB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1AFF" w14:textId="46B5EDC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B247" w14:textId="4C6FCB6D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418F" w14:textId="4AA34E4E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</w:t>
            </w:r>
            <w:r w:rsidR="005D4149">
              <w:rPr>
                <w:lang w:eastAsia="zh-CN"/>
              </w:rPr>
              <w:t>方式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D6C7" w14:textId="7777777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633C" w14:textId="77777777" w:rsidR="0019050D" w:rsidRPr="007B3787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2841B08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9E74" w14:textId="0BE4130F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80DC" w14:textId="47BBCF5C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6504" w14:textId="686878A3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3647" w14:textId="77777777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03E1" w14:textId="77777777" w:rsidR="005D4149" w:rsidRPr="007B3787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005CA26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D65E" w14:textId="7CCEAEF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9E2D" w14:textId="201B355E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0FDE" w14:textId="404970EC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AA97" w14:textId="7777777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C3" w14:textId="77777777" w:rsidR="005D4149" w:rsidRPr="007B3787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617D" w:rsidRPr="007B3787" w14:paraId="5835ABF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9AF0" w14:textId="1E130C02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DADC" w14:textId="47266E82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CC17" w14:textId="1297A84A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619B" w14:textId="77777777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2EAF" w14:textId="77777777" w:rsidR="00EC617D" w:rsidRPr="007B3787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143166A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FB93" w14:textId="463BE3A4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0C0B" w14:textId="7F9A89A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F371" w14:textId="3144D17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E9AD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7175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3C63054F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948E" w14:textId="798938D8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D2B2" w14:textId="3A73ED2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B899" w14:textId="78A6C79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BFCA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8C1C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939D7E" w14:textId="77777777" w:rsidR="00803222" w:rsidRPr="0015624D" w:rsidRDefault="00803222" w:rsidP="00803222">
      <w:pPr>
        <w:pStyle w:val="3"/>
        <w:rPr>
          <w:lang w:eastAsia="zh-CN"/>
        </w:rPr>
      </w:pPr>
      <w:bookmarkStart w:id="98" w:name="_Toc422073241"/>
      <w:r>
        <w:rPr>
          <w:lang w:eastAsia="zh-CN"/>
        </w:rPr>
        <w:t>获取我的项目</w:t>
      </w:r>
      <w:bookmarkEnd w:id="98"/>
    </w:p>
    <w:p w14:paraId="7D0D9C9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E3D91C5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B0DF387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</w:p>
    <w:p w14:paraId="11446E6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94BBEFC" w14:textId="531BC50F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9" w:name="OLE_LINK14"/>
      <w:bookmarkStart w:id="100" w:name="OLE_LINK15"/>
      <w:bookmarkStart w:id="101" w:name="OLE_LINK12"/>
      <w:bookmarkStart w:id="102" w:name="OLE_LINK13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54C83" w:rsidRPr="00254C83">
        <w:rPr>
          <w:lang w:eastAsia="zh-CN"/>
        </w:rPr>
        <w:t>getInfo</w:t>
      </w:r>
      <w:bookmarkEnd w:id="99"/>
      <w:bookmarkEnd w:id="100"/>
    </w:p>
    <w:bookmarkEnd w:id="101"/>
    <w:bookmarkEnd w:id="102"/>
    <w:p w14:paraId="39EA760E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2BFCCE0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2B0F770D" w14:textId="77777777" w:rsidTr="000F1620">
        <w:tc>
          <w:tcPr>
            <w:tcW w:w="704" w:type="dxa"/>
          </w:tcPr>
          <w:p w14:paraId="4323ACC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A739D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C638D4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2FCD42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E24F77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A11471F" w14:textId="77777777" w:rsidTr="000F1620">
        <w:tc>
          <w:tcPr>
            <w:tcW w:w="704" w:type="dxa"/>
          </w:tcPr>
          <w:p w14:paraId="0B56FA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C1A86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A65EEB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842CB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B4258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088012D0" w14:textId="77777777" w:rsidTr="000F1620">
        <w:tc>
          <w:tcPr>
            <w:tcW w:w="704" w:type="dxa"/>
          </w:tcPr>
          <w:p w14:paraId="23618D69" w14:textId="4AA0CD4D" w:rsidR="007E20DA" w:rsidRDefault="00CC0ED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07AAE9D" w14:textId="23276ADF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2D89A317" w14:textId="3A3BA31C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14426C1F" w14:textId="1CED488F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33A8EAB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17B08D44" w14:textId="77777777" w:rsidTr="000F1620">
        <w:tc>
          <w:tcPr>
            <w:tcW w:w="704" w:type="dxa"/>
          </w:tcPr>
          <w:p w14:paraId="0DFF8EF9" w14:textId="52264253" w:rsidR="007E20DA" w:rsidRDefault="00CC0ED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01C95F7" w14:textId="7D8F78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03B1DE5B" w14:textId="7843735F" w:rsidR="007E20DA" w:rsidRDefault="00514E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59ABF052" w14:textId="562B15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42F5A86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FCC82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803222" w:rsidRPr="007B3787" w14:paraId="319B964E" w14:textId="77777777" w:rsidTr="000F1620">
        <w:tc>
          <w:tcPr>
            <w:tcW w:w="1129" w:type="dxa"/>
          </w:tcPr>
          <w:p w14:paraId="6996E18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C56A05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52924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C1C79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12CEF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33F964C3" w14:textId="77777777" w:rsidTr="000F1620">
        <w:tc>
          <w:tcPr>
            <w:tcW w:w="1129" w:type="dxa"/>
          </w:tcPr>
          <w:p w14:paraId="38E1F25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4F1BFD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DED3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252617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72462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ED14FBA" w14:textId="77777777" w:rsidTr="000F1620">
        <w:tc>
          <w:tcPr>
            <w:tcW w:w="1129" w:type="dxa"/>
          </w:tcPr>
          <w:p w14:paraId="019B619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40FB7BA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AC480E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2F92EAAD" w14:textId="3484D694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241BBE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ACB7225" w14:textId="77777777" w:rsidTr="000F1620">
        <w:tc>
          <w:tcPr>
            <w:tcW w:w="1129" w:type="dxa"/>
          </w:tcPr>
          <w:p w14:paraId="5EEC53C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56145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20581A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6EF54EF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E247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1577874" w14:textId="77777777" w:rsidTr="000F1620">
        <w:tc>
          <w:tcPr>
            <w:tcW w:w="1129" w:type="dxa"/>
          </w:tcPr>
          <w:p w14:paraId="59E6BB6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3B1111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AE9D76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F8824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AA8FB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860776" w14:textId="77777777" w:rsidTr="000F1620">
        <w:tc>
          <w:tcPr>
            <w:tcW w:w="1129" w:type="dxa"/>
          </w:tcPr>
          <w:p w14:paraId="23B4DD5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C9C65B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46F6004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75A0F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AE447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31612BF" w14:textId="77777777" w:rsidTr="000F1620">
        <w:tc>
          <w:tcPr>
            <w:tcW w:w="1129" w:type="dxa"/>
          </w:tcPr>
          <w:p w14:paraId="59D91F7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7999241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30B97D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ECC361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450D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282E57E" w14:textId="77777777" w:rsidTr="000F1620">
        <w:tc>
          <w:tcPr>
            <w:tcW w:w="1129" w:type="dxa"/>
          </w:tcPr>
          <w:p w14:paraId="50D9D5B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4FE9C83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6B3D3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BD070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7E9E1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FF6926" w14:textId="77777777" w:rsidTr="000F1620">
        <w:tc>
          <w:tcPr>
            <w:tcW w:w="1129" w:type="dxa"/>
          </w:tcPr>
          <w:p w14:paraId="42AADB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2FA652D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1AC4DC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50836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A0E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30759A1F" w14:textId="77777777" w:rsidTr="000F1620">
        <w:tc>
          <w:tcPr>
            <w:tcW w:w="1129" w:type="dxa"/>
          </w:tcPr>
          <w:p w14:paraId="1271CF9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335A634" w14:textId="77777777" w:rsidR="00803222" w:rsidRPr="00090386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2C35E4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2A82FA91" w14:textId="1F1840AD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D35BC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F1D5C00" w14:textId="77777777" w:rsidTr="000F1620">
        <w:tc>
          <w:tcPr>
            <w:tcW w:w="1129" w:type="dxa"/>
          </w:tcPr>
          <w:p w14:paraId="4DADFE94" w14:textId="145F3642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843" w:type="dxa"/>
          </w:tcPr>
          <w:p w14:paraId="270C4298" w14:textId="02E6D77A" w:rsidR="00541BEB" w:rsidRPr="00090386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1C6377FE" w14:textId="2999DAFD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FF1CA6" w14:textId="77777777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FAC9D3" w14:textId="77777777" w:rsidR="00541BEB" w:rsidRPr="007B3787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E3A7C01" w14:textId="77777777" w:rsidTr="000F1620">
        <w:tc>
          <w:tcPr>
            <w:tcW w:w="1129" w:type="dxa"/>
          </w:tcPr>
          <w:p w14:paraId="053320AF" w14:textId="3EB7F39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843" w:type="dxa"/>
          </w:tcPr>
          <w:p w14:paraId="15797C92" w14:textId="3208ABD1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70AC99D8" w14:textId="334BF62C" w:rsidR="00541BEB" w:rsidRDefault="00355264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</w:t>
            </w:r>
            <w:r w:rsidR="00541BEB"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1276" w:type="dxa"/>
          </w:tcPr>
          <w:p w14:paraId="2896E52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E1385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98EFD23" w14:textId="77777777" w:rsidTr="000F1620">
        <w:tc>
          <w:tcPr>
            <w:tcW w:w="1129" w:type="dxa"/>
          </w:tcPr>
          <w:p w14:paraId="2AA6583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4A936F0E" w14:textId="77777777" w:rsidR="00541BEB" w:rsidRPr="00090386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518389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D3FBDC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0CC6A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4502EABC" w14:textId="77777777" w:rsidTr="000F1620">
        <w:tc>
          <w:tcPr>
            <w:tcW w:w="1129" w:type="dxa"/>
          </w:tcPr>
          <w:p w14:paraId="6D9200A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52FF7D0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6C42A4D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3BA30A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A712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61043C2" w14:textId="77777777" w:rsidTr="000F1620">
        <w:tc>
          <w:tcPr>
            <w:tcW w:w="1129" w:type="dxa"/>
          </w:tcPr>
          <w:p w14:paraId="1BF40FC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7D0E2B31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39BF83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318DB10B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CDB7C8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8D61571" w14:textId="77777777" w:rsidTr="000F1620">
        <w:tc>
          <w:tcPr>
            <w:tcW w:w="1129" w:type="dxa"/>
          </w:tcPr>
          <w:p w14:paraId="5904239F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0ED762CE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77F63CB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3C844E6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C0FDD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572910C6" w14:textId="77777777" w:rsidTr="000F1620">
        <w:tc>
          <w:tcPr>
            <w:tcW w:w="1129" w:type="dxa"/>
          </w:tcPr>
          <w:p w14:paraId="680153B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5F547C9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7DCF954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1F9DB10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9D789D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357B719" w14:textId="77777777" w:rsidTr="000F1620">
        <w:tc>
          <w:tcPr>
            <w:tcW w:w="1129" w:type="dxa"/>
          </w:tcPr>
          <w:p w14:paraId="5D7571F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7DA1079C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25ADDC7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9EE9CC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00CA24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D7B2A1E" w14:textId="77777777" w:rsidTr="000F1620">
        <w:tc>
          <w:tcPr>
            <w:tcW w:w="1129" w:type="dxa"/>
          </w:tcPr>
          <w:p w14:paraId="771802D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6F31B3E4" w14:textId="047B3304" w:rsidR="00541BEB" w:rsidRPr="00320388" w:rsidRDefault="0090642D" w:rsidP="00541BEB">
            <w:pPr>
              <w:spacing w:line="360" w:lineRule="auto"/>
              <w:jc w:val="left"/>
              <w:rPr>
                <w:lang w:eastAsia="zh-CN"/>
              </w:rPr>
            </w:pPr>
            <w:r w:rsidRPr="0090642D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0CF1E3F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4C850C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D069E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0B088AE0" w14:textId="77777777" w:rsidTr="000F1620">
        <w:tc>
          <w:tcPr>
            <w:tcW w:w="1129" w:type="dxa"/>
          </w:tcPr>
          <w:p w14:paraId="390B960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0C86FE7C" w14:textId="77777777" w:rsidR="00541BEB" w:rsidRPr="0038270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31DD8528" w14:textId="77777777" w:rsidR="00541BEB" w:rsidRPr="00D67A2D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1A4A2C8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9AADC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6BDBA4AD" w14:textId="77777777" w:rsidTr="000F1620">
        <w:tc>
          <w:tcPr>
            <w:tcW w:w="1129" w:type="dxa"/>
          </w:tcPr>
          <w:p w14:paraId="61C46AF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4748A3C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48BF000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270C902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DC41F9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DCD4B18" w14:textId="77777777" w:rsidTr="000F1620">
        <w:tc>
          <w:tcPr>
            <w:tcW w:w="1129" w:type="dxa"/>
          </w:tcPr>
          <w:p w14:paraId="64497C0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2280A0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516C26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552CEB6B" w14:textId="48D4B7AA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750475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8AEAF82" w14:textId="77777777" w:rsidTr="000F1620">
        <w:tc>
          <w:tcPr>
            <w:tcW w:w="1129" w:type="dxa"/>
          </w:tcPr>
          <w:p w14:paraId="4E8058DB" w14:textId="0904497C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2CDDB289" w14:textId="24500BAF" w:rsidR="00AE4EDF" w:rsidRDefault="00E81192" w:rsidP="00AE4EDF">
            <w:pPr>
              <w:spacing w:line="360" w:lineRule="auto"/>
              <w:jc w:val="left"/>
              <w:rPr>
                <w:lang w:eastAsia="zh-CN"/>
              </w:rPr>
            </w:pPr>
            <w:r w:rsidRPr="00E81192">
              <w:rPr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5016F79A" w14:textId="14B0C2D7" w:rsidR="00AE4EDF" w:rsidRDefault="00E81192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C25B3E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72658C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26646492" w14:textId="77777777" w:rsidTr="000F1620">
        <w:tc>
          <w:tcPr>
            <w:tcW w:w="1129" w:type="dxa"/>
          </w:tcPr>
          <w:p w14:paraId="67C68892" w14:textId="163A7816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467233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62946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18940C7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AF9E9B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67059A5" w14:textId="77777777" w:rsidTr="000F1620">
        <w:tc>
          <w:tcPr>
            <w:tcW w:w="1129" w:type="dxa"/>
          </w:tcPr>
          <w:p w14:paraId="7472FAB9" w14:textId="7B1A94D1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</w:t>
            </w:r>
            <w:r>
              <w:rPr>
                <w:lang w:eastAsia="zh-CN"/>
              </w:rPr>
              <w:t>3</w:t>
            </w:r>
          </w:p>
        </w:tc>
        <w:tc>
          <w:tcPr>
            <w:tcW w:w="1843" w:type="dxa"/>
          </w:tcPr>
          <w:p w14:paraId="7A09793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87B8C3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6C003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64BB3F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1D98D36" w14:textId="77777777" w:rsidTr="000F1620">
        <w:tc>
          <w:tcPr>
            <w:tcW w:w="1129" w:type="dxa"/>
          </w:tcPr>
          <w:p w14:paraId="0F2BEF27" w14:textId="3E6BE4E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10.2.4</w:t>
            </w:r>
          </w:p>
        </w:tc>
        <w:tc>
          <w:tcPr>
            <w:tcW w:w="1843" w:type="dxa"/>
          </w:tcPr>
          <w:p w14:paraId="2382675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5CC3229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513A8B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3D545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51FCC" w:rsidRPr="007B3787" w14:paraId="21299C09" w14:textId="77777777" w:rsidTr="000F1620">
        <w:tc>
          <w:tcPr>
            <w:tcW w:w="1129" w:type="dxa"/>
          </w:tcPr>
          <w:p w14:paraId="7759AFA4" w14:textId="2BD8874C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10.2.5</w:t>
            </w:r>
          </w:p>
        </w:tc>
        <w:tc>
          <w:tcPr>
            <w:tcW w:w="1843" w:type="dxa"/>
          </w:tcPr>
          <w:p w14:paraId="46B42EDF" w14:textId="2CCB2D7A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school</w:t>
            </w:r>
          </w:p>
        </w:tc>
        <w:tc>
          <w:tcPr>
            <w:tcW w:w="1843" w:type="dxa"/>
          </w:tcPr>
          <w:p w14:paraId="09770A71" w14:textId="099C6403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</w:p>
        </w:tc>
        <w:tc>
          <w:tcPr>
            <w:tcW w:w="1276" w:type="dxa"/>
          </w:tcPr>
          <w:p w14:paraId="36D833F8" w14:textId="77777777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E7D4C" w14:textId="77777777" w:rsidR="00851FCC" w:rsidRPr="007B3787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1C2FA36C" w14:textId="77777777" w:rsidTr="000F1620">
        <w:tc>
          <w:tcPr>
            <w:tcW w:w="1129" w:type="dxa"/>
          </w:tcPr>
          <w:p w14:paraId="508C1999" w14:textId="017ACC53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843" w:type="dxa"/>
          </w:tcPr>
          <w:p w14:paraId="29BEECFB" w14:textId="45DE513F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1C963054" w14:textId="5A7B1E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8C8C38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012685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41E6768D" w14:textId="77777777" w:rsidTr="000F1620">
        <w:tc>
          <w:tcPr>
            <w:tcW w:w="1129" w:type="dxa"/>
          </w:tcPr>
          <w:p w14:paraId="020B10E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7D94684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171370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F58B9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DD828E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33FEA99" w14:textId="77777777" w:rsidTr="000F1620">
        <w:tc>
          <w:tcPr>
            <w:tcW w:w="1129" w:type="dxa"/>
          </w:tcPr>
          <w:p w14:paraId="415EC787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C196ABF" w14:textId="7CC964FD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SourceId</w:t>
            </w:r>
          </w:p>
        </w:tc>
        <w:tc>
          <w:tcPr>
            <w:tcW w:w="1843" w:type="dxa"/>
          </w:tcPr>
          <w:p w14:paraId="26210006" w14:textId="05CC93E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0AA98A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6F84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AE4EDF" w:rsidRPr="007B3787" w14:paraId="6E4127DF" w14:textId="77777777" w:rsidTr="000F1620">
        <w:tc>
          <w:tcPr>
            <w:tcW w:w="1129" w:type="dxa"/>
          </w:tcPr>
          <w:p w14:paraId="2617E6D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7E00B314" w14:textId="7648213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7BE2FD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E2BAA8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C3A93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0BA1F5A" w14:textId="77777777" w:rsidTr="000F1620">
        <w:tc>
          <w:tcPr>
            <w:tcW w:w="1129" w:type="dxa"/>
          </w:tcPr>
          <w:p w14:paraId="54A37AF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1EB03CC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A1968B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BD382C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C287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BC3E125" w14:textId="77777777" w:rsidTr="000F1620">
        <w:tc>
          <w:tcPr>
            <w:tcW w:w="1129" w:type="dxa"/>
          </w:tcPr>
          <w:p w14:paraId="7F516E4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7201591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8C29F2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1D600A5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78579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4AE1AC7" w14:textId="77777777" w:rsidTr="000F1620">
        <w:tc>
          <w:tcPr>
            <w:tcW w:w="1129" w:type="dxa"/>
          </w:tcPr>
          <w:p w14:paraId="74A0F3E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5DB9A5E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61D952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27F0195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09EB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C590CD8" w14:textId="77777777" w:rsidTr="000F1620">
        <w:tc>
          <w:tcPr>
            <w:tcW w:w="1129" w:type="dxa"/>
          </w:tcPr>
          <w:p w14:paraId="1646190A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1A3B58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CB2F0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1AD7147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3961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EC0FAB0" w14:textId="77777777" w:rsidTr="000F1620">
        <w:tc>
          <w:tcPr>
            <w:tcW w:w="1129" w:type="dxa"/>
          </w:tcPr>
          <w:p w14:paraId="5F4E8F1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D3356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38B55D8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20D2EAF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8C48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5EB738F" w14:textId="77777777" w:rsidTr="000F1620">
        <w:tc>
          <w:tcPr>
            <w:tcW w:w="1129" w:type="dxa"/>
          </w:tcPr>
          <w:p w14:paraId="2C5E292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335D7045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2A8DC4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4316BDF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82C5C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0DA607C" w14:textId="77777777" w:rsidTr="000F1620">
        <w:tc>
          <w:tcPr>
            <w:tcW w:w="1129" w:type="dxa"/>
          </w:tcPr>
          <w:p w14:paraId="14BD1B3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35CA579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2E8EF55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D665735" w14:textId="6B52A2C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A2C4ED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  <w:tr w:rsidR="00AE4EDF" w:rsidRPr="007B3787" w14:paraId="527B125E" w14:textId="77777777" w:rsidTr="000F1620">
        <w:tc>
          <w:tcPr>
            <w:tcW w:w="1129" w:type="dxa"/>
          </w:tcPr>
          <w:p w14:paraId="5C8D2492" w14:textId="567C7C02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843" w:type="dxa"/>
          </w:tcPr>
          <w:p w14:paraId="2DC0EE59" w14:textId="00AE4D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5D84A917" w14:textId="067CBB05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557D29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7A328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5ADC4F" w14:textId="77777777" w:rsidR="0069630A" w:rsidRPr="0015624D" w:rsidRDefault="0069630A" w:rsidP="0069630A">
      <w:pPr>
        <w:pStyle w:val="3"/>
        <w:rPr>
          <w:lang w:eastAsia="zh-CN"/>
        </w:rPr>
      </w:pPr>
      <w:bookmarkStart w:id="103" w:name="_Toc422073242"/>
      <w:bookmarkEnd w:id="97"/>
      <w:r>
        <w:rPr>
          <w:rFonts w:hint="eastAsia"/>
          <w:lang w:eastAsia="zh-CN"/>
        </w:rPr>
        <w:t>添加项目</w:t>
      </w:r>
    </w:p>
    <w:p w14:paraId="76C2B70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6F5BE06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C87C485" w14:textId="77777777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</w:p>
    <w:p w14:paraId="3F8B0213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DB71F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19FD919D" w14:textId="77777777" w:rsidTr="00963044">
        <w:tc>
          <w:tcPr>
            <w:tcW w:w="704" w:type="dxa"/>
          </w:tcPr>
          <w:p w14:paraId="47B0BD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68286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E2B98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F36BA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75745B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3477F33" w14:textId="77777777" w:rsidTr="00963044">
        <w:tc>
          <w:tcPr>
            <w:tcW w:w="704" w:type="dxa"/>
          </w:tcPr>
          <w:p w14:paraId="2FC8039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73F4DC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29726B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B5953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29810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72BBB042" w14:textId="77777777" w:rsidTr="00963044">
        <w:tc>
          <w:tcPr>
            <w:tcW w:w="704" w:type="dxa"/>
          </w:tcPr>
          <w:p w14:paraId="38E78DF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63DE651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2FB9840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B09ADE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61F9D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65C26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9630A" w:rsidRPr="007B3787" w14:paraId="7FF00BC7" w14:textId="77777777" w:rsidTr="00963044">
        <w:tc>
          <w:tcPr>
            <w:tcW w:w="846" w:type="dxa"/>
          </w:tcPr>
          <w:p w14:paraId="4BE0792F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D95D2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7BEE43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464847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04FC97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49EF6318" w14:textId="77777777" w:rsidTr="00963044">
        <w:tc>
          <w:tcPr>
            <w:tcW w:w="846" w:type="dxa"/>
          </w:tcPr>
          <w:p w14:paraId="3700CAA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46C329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5DD288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6908A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7CE1C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6976E14" w14:textId="77777777" w:rsidTr="00963044">
        <w:tc>
          <w:tcPr>
            <w:tcW w:w="846" w:type="dxa"/>
          </w:tcPr>
          <w:p w14:paraId="7FB96DF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BCFCF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784268C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6BA5F3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E4121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BDE0C37" w14:textId="77777777" w:rsidTr="00963044">
        <w:tc>
          <w:tcPr>
            <w:tcW w:w="846" w:type="dxa"/>
          </w:tcPr>
          <w:p w14:paraId="7A66A7B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F3C1481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4EEB8595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C709479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FCBCA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58497E5E" w14:textId="77777777" w:rsidTr="00963044">
        <w:tc>
          <w:tcPr>
            <w:tcW w:w="846" w:type="dxa"/>
          </w:tcPr>
          <w:p w14:paraId="608760A3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93321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DF4A2B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D145AC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0EBFCA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9630A" w:rsidRPr="007B3787" w14:paraId="5FDCB58E" w14:textId="77777777" w:rsidTr="00963044">
        <w:tc>
          <w:tcPr>
            <w:tcW w:w="846" w:type="dxa"/>
          </w:tcPr>
          <w:p w14:paraId="1681D037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126" w:type="dxa"/>
          </w:tcPr>
          <w:p w14:paraId="0D1D8F52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20FFF4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0188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679206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05C5210" w14:textId="3A316724" w:rsidR="0069630A" w:rsidRPr="0015624D" w:rsidRDefault="0069630A" w:rsidP="0069630A">
      <w:pPr>
        <w:pStyle w:val="3"/>
        <w:rPr>
          <w:lang w:eastAsia="zh-CN"/>
        </w:rPr>
      </w:pPr>
      <w:r>
        <w:rPr>
          <w:rFonts w:hint="eastAsia"/>
          <w:lang w:eastAsia="zh-CN"/>
        </w:rPr>
        <w:t>删除项目</w:t>
      </w:r>
    </w:p>
    <w:p w14:paraId="60C4EEC0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082BC4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A83ED40" w14:textId="55F299FE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04" w:name="OLE_LINK10"/>
      <w:bookmarkStart w:id="105" w:name="OLE_LINK11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90E2C">
        <w:rPr>
          <w:rFonts w:hint="eastAsia"/>
          <w:lang w:eastAsia="zh-CN"/>
        </w:rPr>
        <w:t>detele</w:t>
      </w:r>
    </w:p>
    <w:bookmarkEnd w:id="104"/>
    <w:bookmarkEnd w:id="105"/>
    <w:p w14:paraId="52316B38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CEB1B4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4EE90DB7" w14:textId="77777777" w:rsidTr="00963044">
        <w:tc>
          <w:tcPr>
            <w:tcW w:w="704" w:type="dxa"/>
          </w:tcPr>
          <w:p w14:paraId="728388FA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B2AD28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4DAB072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B002D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69F50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CE845EF" w14:textId="77777777" w:rsidTr="00963044">
        <w:tc>
          <w:tcPr>
            <w:tcW w:w="704" w:type="dxa"/>
          </w:tcPr>
          <w:p w14:paraId="5DC0041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6AB63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DC07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60F552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396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36A10482" w14:textId="77777777" w:rsidTr="00963044">
        <w:tc>
          <w:tcPr>
            <w:tcW w:w="704" w:type="dxa"/>
          </w:tcPr>
          <w:p w14:paraId="15CFA124" w14:textId="2DD790E0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5965A836" w14:textId="6E4DADB9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BF2FA0F" w14:textId="0B97D1F2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36FCE2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4419D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6A34F7A" w14:textId="77777777" w:rsidR="00FC297B" w:rsidRDefault="00FC297B" w:rsidP="00FC29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C297B" w:rsidRPr="007B3787" w14:paraId="173BE0FC" w14:textId="77777777" w:rsidTr="00963044">
        <w:tc>
          <w:tcPr>
            <w:tcW w:w="846" w:type="dxa"/>
          </w:tcPr>
          <w:p w14:paraId="222CF5FB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1E55EEC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7775B2D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F1A636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824FCA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C297B" w:rsidRPr="007B3787" w14:paraId="6CA66A42" w14:textId="77777777" w:rsidTr="00963044">
        <w:tc>
          <w:tcPr>
            <w:tcW w:w="846" w:type="dxa"/>
          </w:tcPr>
          <w:p w14:paraId="6F32ECE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B72D17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14996D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F2B59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D1BC02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FC297B" w:rsidRPr="007B3787" w14:paraId="57CB395C" w14:textId="77777777" w:rsidTr="00963044">
        <w:tc>
          <w:tcPr>
            <w:tcW w:w="846" w:type="dxa"/>
          </w:tcPr>
          <w:p w14:paraId="47474FA0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5C68B7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CE0FBA4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E22B13F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F6A2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103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</w:t>
      </w:r>
      <w:bookmarkStart w:id="106" w:name="OLE_LINK1"/>
      <w:bookmarkStart w:id="107" w:name="OLE_LINK2"/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bookmarkEnd w:id="106"/>
    <w:bookmarkEnd w:id="107"/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0D37" w:rsidRPr="007B3787" w14:paraId="10EDAD90" w14:textId="77777777" w:rsidTr="009F0D3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B1E3" w14:textId="627EE290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2190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71D2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5D54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49C3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3689CD80" w:rsidR="00132314" w:rsidRDefault="009F0D3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25C2C518" w14:textId="26A88273" w:rsidR="00132314" w:rsidRDefault="005926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logoUrl</w:t>
            </w:r>
          </w:p>
        </w:tc>
        <w:tc>
          <w:tcPr>
            <w:tcW w:w="1843" w:type="dxa"/>
          </w:tcPr>
          <w:p w14:paraId="3C100129" w14:textId="5C78DA34" w:rsidR="00132314" w:rsidRDefault="00AF3B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 w:rsidR="00317E26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5622E3DF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3148D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CF82B99" w14:textId="4759ABDC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43148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44B7EE57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5926A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31C08792" w14:textId="5F3F5D0A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5926A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7B3" w:rsidRPr="007B3787" w14:paraId="220C0144" w14:textId="77777777" w:rsidTr="003977B3">
        <w:tc>
          <w:tcPr>
            <w:tcW w:w="704" w:type="dxa"/>
          </w:tcPr>
          <w:p w14:paraId="448902EA" w14:textId="2FA5908A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574194E3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843" w:type="dxa"/>
          </w:tcPr>
          <w:p w14:paraId="09F9A60E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964158B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9B40A7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68D20026" w:rsidR="00A3247B" w:rsidRDefault="0076238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720D15A" w14:textId="0CD3460D" w:rsidR="00FD63CD" w:rsidRPr="0015624D" w:rsidRDefault="00B13C6C" w:rsidP="00FD63CD">
      <w:pPr>
        <w:pStyle w:val="3"/>
        <w:rPr>
          <w:lang w:eastAsia="zh-CN"/>
        </w:rPr>
      </w:pPr>
      <w:bookmarkStart w:id="108" w:name="_Toc422073243"/>
      <w:r>
        <w:rPr>
          <w:lang w:eastAsia="zh-CN"/>
        </w:rPr>
        <w:lastRenderedPageBreak/>
        <w:t>更新</w:t>
      </w:r>
      <w:r w:rsidR="00FD63CD">
        <w:rPr>
          <w:lang w:eastAsia="zh-CN"/>
        </w:rPr>
        <w:t>亮点标签</w:t>
      </w:r>
    </w:p>
    <w:p w14:paraId="110C1E0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8E7913D" w14:textId="77777777" w:rsidR="00FD63CD" w:rsidRDefault="00FD63CD" w:rsidP="00FD63C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6BB7D39" w14:textId="77777777" w:rsidR="00FD63CD" w:rsidRPr="007B3787" w:rsidRDefault="00FD63CD" w:rsidP="00FD63C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BF9FB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F5E14AF" w14:textId="3539D640" w:rsidR="00FD63CD" w:rsidRDefault="00FD63CD" w:rsidP="00FD63C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F0237C">
        <w:rPr>
          <w:rFonts w:hint="eastAsia"/>
          <w:lang w:eastAsia="zh-CN"/>
        </w:rPr>
        <w:t>update</w:t>
      </w:r>
      <w:r w:rsidR="00207BCE">
        <w:rPr>
          <w:lang w:eastAsia="zh-CN"/>
        </w:rPr>
        <w:t>Tag</w:t>
      </w:r>
      <w:r w:rsidR="00CC161D">
        <w:rPr>
          <w:lang w:eastAsia="zh-CN"/>
        </w:rPr>
        <w:t>s</w:t>
      </w:r>
    </w:p>
    <w:p w14:paraId="274C26B6" w14:textId="77777777" w:rsidR="00FD63CD" w:rsidRPr="00B05C4F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75E33E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3B5FFF16" w14:textId="77777777" w:rsidTr="00963044">
        <w:tc>
          <w:tcPr>
            <w:tcW w:w="846" w:type="dxa"/>
          </w:tcPr>
          <w:p w14:paraId="589B942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3901CDF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AB07C64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0D8F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FCD3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25DE055" w14:textId="77777777" w:rsidTr="00963044">
        <w:tc>
          <w:tcPr>
            <w:tcW w:w="846" w:type="dxa"/>
          </w:tcPr>
          <w:p w14:paraId="6CC9B57F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144C66C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67CC553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AABB72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E5EA6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6F134F2B" w14:textId="77777777" w:rsidTr="0096304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0D32" w14:textId="3AB8B294" w:rsidR="00FD63CD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1BB7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328B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CA1A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057D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5F596388" w14:textId="77777777" w:rsidTr="00963044">
        <w:tc>
          <w:tcPr>
            <w:tcW w:w="846" w:type="dxa"/>
          </w:tcPr>
          <w:p w14:paraId="52D11EC1" w14:textId="6B2EE9B3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B95AEF3" w14:textId="06BCF307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</w:t>
            </w:r>
            <w:r w:rsidR="00111C6C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</w:tcPr>
          <w:p w14:paraId="78657C23" w14:textId="0E064CF8" w:rsidR="00FD63CD" w:rsidRPr="00134464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 w:rsidRPr="00134464">
              <w:rPr>
                <w:rFonts w:hint="eastAsia"/>
                <w:lang w:eastAsia="zh-CN"/>
              </w:rPr>
              <w:t>亮点标签</w:t>
            </w:r>
          </w:p>
        </w:tc>
        <w:tc>
          <w:tcPr>
            <w:tcW w:w="1276" w:type="dxa"/>
          </w:tcPr>
          <w:p w14:paraId="68583F14" w14:textId="73D870F2" w:rsidR="00FD63CD" w:rsidRPr="007B3787" w:rsidRDefault="003603F8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C78BF8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D8B1FF6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5D70A661" w14:textId="77777777" w:rsidTr="00963044">
        <w:tc>
          <w:tcPr>
            <w:tcW w:w="846" w:type="dxa"/>
          </w:tcPr>
          <w:p w14:paraId="3D560778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8695E09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D495822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C6FA87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85CF5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4382BFB" w14:textId="77777777" w:rsidTr="00963044">
        <w:tc>
          <w:tcPr>
            <w:tcW w:w="846" w:type="dxa"/>
          </w:tcPr>
          <w:p w14:paraId="45ABCCA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AD6EE5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282915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60E9BA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7763B0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432471CB" w14:textId="77777777" w:rsidTr="00963044">
        <w:tc>
          <w:tcPr>
            <w:tcW w:w="846" w:type="dxa"/>
          </w:tcPr>
          <w:p w14:paraId="59FC1C3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D44B1E" w14:textId="00B98666" w:rsidR="00FD63CD" w:rsidRPr="007B3787" w:rsidRDefault="002C4E05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6529A82" w14:textId="01786AE5" w:rsidR="00FD63CD" w:rsidRPr="007B3787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9FE5A8D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DE4873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D63CD" w:rsidRPr="007B3787" w14:paraId="0D9A3434" w14:textId="77777777" w:rsidTr="00963044">
        <w:tc>
          <w:tcPr>
            <w:tcW w:w="846" w:type="dxa"/>
          </w:tcPr>
          <w:p w14:paraId="682E5BB9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81C663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EA4994E" w14:textId="1F3CFEB2" w:rsidR="00FD63CD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B9A4145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7C6B85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r>
        <w:rPr>
          <w:lang w:eastAsia="zh-CN"/>
        </w:rPr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5405D033" w:rsidR="00035283" w:rsidRDefault="008C1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088565C0" w:rsidR="00244BDF" w:rsidRPr="007B7A44" w:rsidRDefault="00CD3A90" w:rsidP="0049477B">
            <w:pPr>
              <w:spacing w:line="360" w:lineRule="auto"/>
              <w:jc w:val="left"/>
              <w:rPr>
                <w:lang w:eastAsia="zh-CN"/>
              </w:rPr>
            </w:pPr>
            <w:r w:rsidRPr="00CD3A90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FF3BB2" w14:textId="77777777" w:rsidR="00AA4714" w:rsidRPr="00AC572E" w:rsidRDefault="00AA4714" w:rsidP="00AA471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A4714" w:rsidRPr="007B3787" w14:paraId="49B26DBE" w14:textId="77777777" w:rsidTr="000F1620">
        <w:tc>
          <w:tcPr>
            <w:tcW w:w="704" w:type="dxa"/>
          </w:tcPr>
          <w:p w14:paraId="4CA1EACA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B91A07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A2865CC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D60246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2215FE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A4714" w:rsidRPr="007B3787" w14:paraId="5994F187" w14:textId="77777777" w:rsidTr="000F1620">
        <w:tc>
          <w:tcPr>
            <w:tcW w:w="704" w:type="dxa"/>
          </w:tcPr>
          <w:p w14:paraId="5D28DBE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890A82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B64CBAF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E6C3B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3EF978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</w:tr>
      <w:tr w:rsidR="00AA4714" w:rsidRPr="007B3787" w14:paraId="17056C80" w14:textId="77777777" w:rsidTr="000F1620">
        <w:tc>
          <w:tcPr>
            <w:tcW w:w="704" w:type="dxa"/>
          </w:tcPr>
          <w:p w14:paraId="4202BFEE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E89D8E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09535F7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5E82967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52D380EA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3A6E02B3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4.1</w:t>
            </w:r>
          </w:p>
        </w:tc>
        <w:tc>
          <w:tcPr>
            <w:tcW w:w="2268" w:type="dxa"/>
          </w:tcPr>
          <w:p w14:paraId="575507E1" w14:textId="681CD0EE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  <w:r w:rsidR="007B76F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41C305B" w14:textId="34881E31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 w:rsidR="007B76F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1B27" w:rsidRPr="007B3787" w14:paraId="73078EF8" w14:textId="77777777" w:rsidTr="0049477B">
        <w:tc>
          <w:tcPr>
            <w:tcW w:w="846" w:type="dxa"/>
          </w:tcPr>
          <w:p w14:paraId="56506CD0" w14:textId="02D79235" w:rsidR="00E01B2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66B4B97" w14:textId="37911A9C" w:rsidR="00E01B27" w:rsidRPr="007B3787" w:rsidRDefault="00487E1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3D3FCC81" w14:textId="7F6B959C" w:rsidR="00E01B27" w:rsidRPr="007B3787" w:rsidRDefault="00D91C9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39532E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CD9631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95E9E5E" w14:textId="77777777" w:rsidTr="0049477B">
        <w:tc>
          <w:tcPr>
            <w:tcW w:w="846" w:type="dxa"/>
          </w:tcPr>
          <w:p w14:paraId="567926E9" w14:textId="51BE7119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0D6945C" w14:textId="42143895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3064D7C" w14:textId="1CCB7E1A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63D77380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6D88E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BCE79BC" w14:textId="77777777" w:rsidTr="0049477B">
        <w:tc>
          <w:tcPr>
            <w:tcW w:w="846" w:type="dxa"/>
          </w:tcPr>
          <w:p w14:paraId="0D7EE58F" w14:textId="0089C014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583963E2" w14:textId="54C13FF8" w:rsidR="00A65397" w:rsidRPr="007B3787" w:rsidRDefault="002D64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192B7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B9B323" w14:textId="209DF56A" w:rsidR="00A65397" w:rsidRPr="007B3787" w:rsidRDefault="00390C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192B77">
              <w:rPr>
                <w:rFonts w:hint="eastAsia"/>
                <w:lang w:eastAsia="zh-CN"/>
              </w:rPr>
              <w:t>I</w:t>
            </w:r>
            <w:r w:rsidR="00192B77">
              <w:rPr>
                <w:lang w:eastAsia="zh-CN"/>
              </w:rPr>
              <w:t>d</w:t>
            </w:r>
          </w:p>
        </w:tc>
        <w:tc>
          <w:tcPr>
            <w:tcW w:w="1276" w:type="dxa"/>
          </w:tcPr>
          <w:p w14:paraId="6B1A1DFA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FCFEF9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A1A30" w:rsidRPr="007B3787" w14:paraId="2D76B73E" w14:textId="77777777" w:rsidTr="0049477B">
        <w:tc>
          <w:tcPr>
            <w:tcW w:w="846" w:type="dxa"/>
          </w:tcPr>
          <w:p w14:paraId="012F858A" w14:textId="3E60927A" w:rsidR="004A1A30" w:rsidRDefault="004A1A3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1722AC51" w14:textId="19E01AB4" w:rsidR="004A1A30" w:rsidRDefault="004A1A3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843" w:type="dxa"/>
          </w:tcPr>
          <w:p w14:paraId="28396736" w14:textId="7FCA806B" w:rsidR="004A1A30" w:rsidRDefault="00A0069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3D39420B" w14:textId="77777777" w:rsidR="004A1A30" w:rsidRPr="007B3787" w:rsidRDefault="004A1A3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A783C3" w14:textId="77777777" w:rsidR="004A1A30" w:rsidRPr="007B3787" w:rsidRDefault="004A1A3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15236894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 w:rsidR="0061419A">
              <w:rPr>
                <w:rFonts w:hint="eastAsia"/>
                <w:lang w:eastAsia="zh-CN"/>
              </w:rPr>
              <w:t>/</w:t>
            </w:r>
            <w:r w:rsidR="0061419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8DE08D1" w14:textId="14CBFC6D" w:rsidR="00FE2295" w:rsidRPr="007B3787" w:rsidRDefault="00F767E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04F92A" w14:textId="7F522146" w:rsidR="00FE2295" w:rsidRPr="007B3787" w:rsidRDefault="00F93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767E6" w:rsidRPr="007B3787" w14:paraId="18D50161" w14:textId="77777777" w:rsidTr="0049477B">
        <w:tc>
          <w:tcPr>
            <w:tcW w:w="846" w:type="dxa"/>
          </w:tcPr>
          <w:p w14:paraId="608922CA" w14:textId="3EA298AA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088BBC" w14:textId="7EC794F6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AE5516F" w14:textId="6818A703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71FA9F" w14:textId="709FAF5F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883CC" w14:textId="77777777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654E" w:rsidRPr="007B3787" w14:paraId="0092BB96" w14:textId="77777777" w:rsidTr="0049477B">
        <w:tc>
          <w:tcPr>
            <w:tcW w:w="846" w:type="dxa"/>
          </w:tcPr>
          <w:p w14:paraId="6FDAE752" w14:textId="1833146E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BE93418" w14:textId="6C06478E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C804792" w14:textId="1A9ED058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046977C" w14:textId="77777777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2E5C2C" w14:textId="77777777" w:rsidR="00F0654E" w:rsidRPr="007B3787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lastRenderedPageBreak/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09CED9BC" w:rsidR="00D75F6B" w:rsidRPr="007B3787" w:rsidRDefault="00B5757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898F68" w14:textId="1D7D03A9" w:rsidR="006F43A6" w:rsidRPr="0015624D" w:rsidRDefault="006F43A6" w:rsidP="006F43A6">
      <w:pPr>
        <w:pStyle w:val="3"/>
        <w:rPr>
          <w:lang w:eastAsia="zh-CN"/>
        </w:rPr>
      </w:pPr>
      <w:r>
        <w:rPr>
          <w:lang w:eastAsia="zh-CN"/>
        </w:rPr>
        <w:t>召唤合伙人</w:t>
      </w:r>
    </w:p>
    <w:p w14:paraId="754F70B4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A3B297" w14:textId="77777777" w:rsidR="006F43A6" w:rsidRDefault="006F43A6" w:rsidP="006F43A6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A06EE72" w14:textId="41660CDE" w:rsidR="006F43A6" w:rsidRPr="007B3787" w:rsidRDefault="00EE147D" w:rsidP="006F43A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添加召唤合伙人</w:t>
      </w:r>
      <w:r w:rsidR="006F43A6">
        <w:rPr>
          <w:rFonts w:hint="eastAsia"/>
          <w:lang w:eastAsia="zh-CN"/>
        </w:rPr>
        <w:t>：召唤合伙人（包括角色，合作方式，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薪资水平，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股票期权），项目图片</w:t>
      </w:r>
    </w:p>
    <w:p w14:paraId="36F66FF8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7324DCB" w14:textId="3565348C" w:rsidR="006F43A6" w:rsidRDefault="006F43A6" w:rsidP="006F43A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10B17" w:rsidRPr="00510B17">
        <w:rPr>
          <w:lang w:eastAsia="zh-CN"/>
        </w:rPr>
        <w:t>addRecruit</w:t>
      </w:r>
    </w:p>
    <w:p w14:paraId="4FDF3046" w14:textId="77777777" w:rsidR="006F43A6" w:rsidRPr="00B05C4F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4BCADE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1BDE9566" w14:textId="77777777" w:rsidTr="00F14997">
        <w:tc>
          <w:tcPr>
            <w:tcW w:w="846" w:type="dxa"/>
          </w:tcPr>
          <w:p w14:paraId="36B26D88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20CDCC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38411A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A722B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2ECA765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5E737B4C" w14:textId="77777777" w:rsidTr="00F14997">
        <w:tc>
          <w:tcPr>
            <w:tcW w:w="846" w:type="dxa"/>
          </w:tcPr>
          <w:p w14:paraId="45163D6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3D651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B5CF03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77356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49BA0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72A3046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A9A6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0645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B0C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E39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BC14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0107933" w14:textId="77777777" w:rsidTr="00F14997">
        <w:tc>
          <w:tcPr>
            <w:tcW w:w="846" w:type="dxa"/>
          </w:tcPr>
          <w:p w14:paraId="788A9B3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8713FC7" w14:textId="3311B625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E41DE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BA8BB7E" w14:textId="49858946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E41DE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2D908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0EC7B7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59D3DE03" w14:textId="77777777" w:rsidTr="00F14997">
        <w:tc>
          <w:tcPr>
            <w:tcW w:w="846" w:type="dxa"/>
          </w:tcPr>
          <w:p w14:paraId="1306491A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32F1BC6" w14:textId="2E8F87CF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1497DC0" w14:textId="18AF6C24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B6A34A6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728E9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27315B33" w14:textId="77777777" w:rsidTr="00F14997">
        <w:tc>
          <w:tcPr>
            <w:tcW w:w="846" w:type="dxa"/>
          </w:tcPr>
          <w:p w14:paraId="2FF8FFAB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E751025" w14:textId="5359D5E2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BF95127" w14:textId="1CD45741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6AB2CC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249A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36265238" w14:textId="77777777" w:rsidTr="00F14997">
        <w:tc>
          <w:tcPr>
            <w:tcW w:w="846" w:type="dxa"/>
          </w:tcPr>
          <w:p w14:paraId="2B8475FE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13AF492C" w14:textId="386F1618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696E3CB" w14:textId="182719AD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ADAF2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60F51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2D063B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76BE3478" w14:textId="77777777" w:rsidTr="00F14997">
        <w:tc>
          <w:tcPr>
            <w:tcW w:w="846" w:type="dxa"/>
          </w:tcPr>
          <w:p w14:paraId="1555081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24EB9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56FF73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6D06A0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400C3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712AF69C" w14:textId="77777777" w:rsidTr="00F14997">
        <w:tc>
          <w:tcPr>
            <w:tcW w:w="846" w:type="dxa"/>
          </w:tcPr>
          <w:p w14:paraId="79EFD48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0BA3A4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359B46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A45E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09AC7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7A5492E9" w14:textId="77777777" w:rsidTr="00F14997">
        <w:tc>
          <w:tcPr>
            <w:tcW w:w="846" w:type="dxa"/>
          </w:tcPr>
          <w:p w14:paraId="1843B3D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857DC0E" w14:textId="3BA4DBB0" w:rsidR="006F43A6" w:rsidRPr="007B3787" w:rsidRDefault="00884AD5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1F1F48">
              <w:rPr>
                <w:lang w:eastAsia="zh-CN"/>
              </w:rPr>
              <w:t>ed</w:t>
            </w:r>
          </w:p>
        </w:tc>
        <w:tc>
          <w:tcPr>
            <w:tcW w:w="1843" w:type="dxa"/>
          </w:tcPr>
          <w:p w14:paraId="5DA1FCD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2A6CE85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195813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7F39" w:rsidRPr="007B3787" w14:paraId="5A3D9BD0" w14:textId="77777777" w:rsidTr="00F14997">
        <w:tc>
          <w:tcPr>
            <w:tcW w:w="846" w:type="dxa"/>
          </w:tcPr>
          <w:p w14:paraId="543DCC18" w14:textId="088F5082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CB88B6" w14:textId="7D104BD0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489FB5" w14:textId="344F0F25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7523CAAD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234C93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436D" w:rsidRPr="007B3787" w14:paraId="43777C5D" w14:textId="77777777" w:rsidTr="00F14997">
        <w:tc>
          <w:tcPr>
            <w:tcW w:w="846" w:type="dxa"/>
          </w:tcPr>
          <w:p w14:paraId="2D9F9EBF" w14:textId="59EAC4FD" w:rsidR="0034436D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F99CA2B" w14:textId="176049E9" w:rsidR="0034436D" w:rsidRDefault="00792927" w:rsidP="007929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</w:t>
            </w:r>
            <w:r w:rsidR="00863C77">
              <w:rPr>
                <w:lang w:eastAsia="zh-CN"/>
              </w:rPr>
              <w:t>d</w:t>
            </w:r>
          </w:p>
        </w:tc>
        <w:tc>
          <w:tcPr>
            <w:tcW w:w="1843" w:type="dxa"/>
          </w:tcPr>
          <w:p w14:paraId="29EDCA16" w14:textId="46933F44" w:rsidR="0034436D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添加的合伙人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26E6824" w14:textId="77777777" w:rsidR="0034436D" w:rsidRPr="007B3787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09DDEC3" w14:textId="77777777" w:rsidR="0034436D" w:rsidRPr="007B3787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9F1A64" w14:textId="4C9FA16A" w:rsidR="008D2ABD" w:rsidRPr="0015624D" w:rsidRDefault="00464242" w:rsidP="008D2ABD">
      <w:pPr>
        <w:pStyle w:val="3"/>
        <w:rPr>
          <w:lang w:eastAsia="zh-CN"/>
        </w:rPr>
      </w:pPr>
      <w:r>
        <w:rPr>
          <w:lang w:eastAsia="zh-CN"/>
        </w:rPr>
        <w:t>删除</w:t>
      </w:r>
      <w:r w:rsidR="008D2ABD">
        <w:rPr>
          <w:lang w:eastAsia="zh-CN"/>
        </w:rPr>
        <w:t>合伙人</w:t>
      </w:r>
    </w:p>
    <w:p w14:paraId="5EC46730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B775C1" w14:textId="77777777" w:rsidR="008D2ABD" w:rsidRDefault="008D2ABD" w:rsidP="008D2AB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C2D345F" w14:textId="30FE5ACE" w:rsidR="008D2ABD" w:rsidRPr="007B3787" w:rsidRDefault="00A27C42" w:rsidP="008D2AB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删除</w:t>
      </w:r>
      <w:r w:rsidR="008D2ABD">
        <w:rPr>
          <w:rFonts w:hint="eastAsia"/>
          <w:lang w:eastAsia="zh-CN"/>
        </w:rPr>
        <w:t>召唤合伙人：召唤合伙人（包括角色，合作方式，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薪资水平，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股票期权），项目图片</w:t>
      </w:r>
    </w:p>
    <w:p w14:paraId="5D3EF062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298D191" w14:textId="5F82848B" w:rsidR="008D2ABD" w:rsidRDefault="008D2ABD" w:rsidP="008D2AB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386BCB"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Recruit</w:t>
      </w:r>
    </w:p>
    <w:p w14:paraId="4BAC8C14" w14:textId="77777777" w:rsidR="008D2ABD" w:rsidRPr="00B05C4F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586C464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08B0C765" w14:textId="77777777" w:rsidTr="00F14997">
        <w:tc>
          <w:tcPr>
            <w:tcW w:w="846" w:type="dxa"/>
          </w:tcPr>
          <w:p w14:paraId="0E29041A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8F0FC4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95CC67E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37A605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CE8C3E9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08D13DEB" w14:textId="77777777" w:rsidTr="00F14997">
        <w:tc>
          <w:tcPr>
            <w:tcW w:w="846" w:type="dxa"/>
          </w:tcPr>
          <w:p w14:paraId="00DE2A0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5FE7108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4325BC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40B7CD5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C0C1A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14951EFF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095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E786" w14:textId="39017A0C" w:rsidR="008D2ABD" w:rsidRDefault="0079292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8AB" w14:textId="460F5129" w:rsidR="008D2ABD" w:rsidRDefault="008E034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 w:rsidR="008D2AB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694F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96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42C4D1" w14:textId="77777777" w:rsidR="00B70DF9" w:rsidRDefault="00B70DF9" w:rsidP="00B70DF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0DF9" w:rsidRPr="007B3787" w14:paraId="0527523E" w14:textId="77777777" w:rsidTr="000F1620">
        <w:tc>
          <w:tcPr>
            <w:tcW w:w="846" w:type="dxa"/>
          </w:tcPr>
          <w:p w14:paraId="13857F3D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36EFD90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022BD8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258CF96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20B0B1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0DF9" w:rsidRPr="007B3787" w14:paraId="66C02015" w14:textId="77777777" w:rsidTr="000F1620">
        <w:tc>
          <w:tcPr>
            <w:tcW w:w="846" w:type="dxa"/>
          </w:tcPr>
          <w:p w14:paraId="508AC321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66CA213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92B1F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C2C66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942E7B7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70DF9" w:rsidRPr="007B3787" w14:paraId="42EC25EE" w14:textId="77777777" w:rsidTr="000F1620">
        <w:tc>
          <w:tcPr>
            <w:tcW w:w="846" w:type="dxa"/>
          </w:tcPr>
          <w:p w14:paraId="739BC634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3A0FAD68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67C33A5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D5F1A5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A42354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3A5E8B34" w:rsidR="00C24037" w:rsidRPr="007B3787" w:rsidRDefault="0076704D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更新召唤合伙人</w:t>
      </w:r>
      <w:r w:rsidR="00C24037">
        <w:rPr>
          <w:rFonts w:hint="eastAsia"/>
          <w:lang w:eastAsia="zh-CN"/>
        </w:rPr>
        <w:t>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51869BD4" w:rsidR="004E5EFF" w:rsidRDefault="00C110C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2518685" w:rsidR="004E5EFF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必选</w:t>
            </w: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740A668B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2BFF0AE4" w:rsidR="004E5EFF" w:rsidRPr="007B3787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4E0CE924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0700FF36" w:rsidR="00B3547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6058F3A7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4C4B6AA5" w:rsidR="004708B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4F8824E2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04472658" w:rsidR="0090123F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3E4D0C2D" w:rsidR="00761C4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E23D85">
      <w:pPr>
        <w:pStyle w:val="3"/>
        <w:ind w:firstLine="420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594A5714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</w:t>
      </w:r>
      <w:r w:rsidR="00E434BF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融资金额</w:t>
      </w:r>
      <w:bookmarkEnd w:id="108"/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4D5DABEA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  <w:r w:rsidR="0088631C">
        <w:t>PlanFinanceAmount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09F1EFA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9" w:name="_Toc42207324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6B1BAB3A" w14:textId="77777777" w:rsidTr="00F14997">
        <w:tc>
          <w:tcPr>
            <w:tcW w:w="846" w:type="dxa"/>
          </w:tcPr>
          <w:p w14:paraId="53743D41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5EB7B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5B9A2F2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ACE6BE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1CF624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36378011" w14:textId="77777777" w:rsidTr="00F14997">
        <w:tc>
          <w:tcPr>
            <w:tcW w:w="846" w:type="dxa"/>
          </w:tcPr>
          <w:p w14:paraId="1F84BC5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23A419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FF29AC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2910E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7B09E6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79C41A14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8E8" w14:textId="69440615" w:rsidR="00C66ABF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FC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B726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63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A6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0F8F717B" w14:textId="77777777" w:rsidTr="00F14997">
        <w:tc>
          <w:tcPr>
            <w:tcW w:w="846" w:type="dxa"/>
          </w:tcPr>
          <w:p w14:paraId="73296F38" w14:textId="2C289D88" w:rsidR="00C66ABF" w:rsidRPr="007B3787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79C9E39" w14:textId="097C9084" w:rsidR="00C66ABF" w:rsidRPr="007B3787" w:rsidRDefault="00A0063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planFinanceAmount</w:t>
            </w:r>
          </w:p>
        </w:tc>
        <w:tc>
          <w:tcPr>
            <w:tcW w:w="1843" w:type="dxa"/>
          </w:tcPr>
          <w:p w14:paraId="6E6EB351" w14:textId="3903AF85" w:rsidR="00C66ABF" w:rsidRPr="007B3787" w:rsidRDefault="0073043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计划融资金额</w:t>
            </w:r>
          </w:p>
        </w:tc>
        <w:tc>
          <w:tcPr>
            <w:tcW w:w="1276" w:type="dxa"/>
          </w:tcPr>
          <w:p w14:paraId="27E216A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8AB6B1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ABC1C4E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57ABF58D" w14:textId="77777777" w:rsidTr="00F14997">
        <w:tc>
          <w:tcPr>
            <w:tcW w:w="846" w:type="dxa"/>
          </w:tcPr>
          <w:p w14:paraId="7D96C1A3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B8F7A3C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51188D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27C16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3245C8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2E8FF547" w14:textId="77777777" w:rsidTr="00F14997">
        <w:tc>
          <w:tcPr>
            <w:tcW w:w="846" w:type="dxa"/>
          </w:tcPr>
          <w:p w14:paraId="7AF811A3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99E3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8661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01A20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B2A5D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116185FE" w14:textId="77777777" w:rsidTr="00F14997">
        <w:tc>
          <w:tcPr>
            <w:tcW w:w="846" w:type="dxa"/>
          </w:tcPr>
          <w:p w14:paraId="63C18107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7FDA63" w14:textId="7A9831FA" w:rsidR="00C66ABF" w:rsidRPr="007B3787" w:rsidRDefault="00063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C66ABF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0E9D091" w14:textId="2B8767E6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4F34B4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ACAC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66ABF" w:rsidRPr="007B3787" w14:paraId="634430EA" w14:textId="77777777" w:rsidTr="00F14997">
        <w:tc>
          <w:tcPr>
            <w:tcW w:w="846" w:type="dxa"/>
          </w:tcPr>
          <w:p w14:paraId="655E0B0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D92C3B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82D1D7" w14:textId="04A9ADE6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B8E8F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F217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r>
        <w:t>孵化器</w:t>
      </w:r>
      <w:r w:rsidR="00F30000">
        <w:t>相关</w:t>
      </w:r>
      <w:bookmarkEnd w:id="109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10" w:name="_Toc422073245"/>
      <w:r>
        <w:t>找孵化器</w:t>
      </w:r>
      <w:bookmarkEnd w:id="110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11" w:name="_Toc422073246"/>
      <w:r>
        <w:rPr>
          <w:lang w:eastAsia="zh-CN"/>
        </w:rPr>
        <w:t>获取相关数据</w:t>
      </w:r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5916FBDB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12" w:name="OLE_LINK3"/>
      <w:bookmarkStart w:id="113" w:name="OLE_LINK4"/>
      <w:r w:rsidR="00E4446D">
        <w:rPr>
          <w:lang w:eastAsia="zh-CN"/>
        </w:rPr>
        <w:t>incubator</w:t>
      </w:r>
      <w:r w:rsidR="000D3FDD">
        <w:rPr>
          <w:lang w:eastAsia="zh-CN"/>
        </w:rPr>
        <w:t>/getData</w:t>
      </w:r>
    </w:p>
    <w:bookmarkEnd w:id="112"/>
    <w:bookmarkEnd w:id="113"/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E01931">
        <w:tc>
          <w:tcPr>
            <w:tcW w:w="704" w:type="dxa"/>
          </w:tcPr>
          <w:p w14:paraId="35B3AF3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E01931">
        <w:tc>
          <w:tcPr>
            <w:tcW w:w="704" w:type="dxa"/>
          </w:tcPr>
          <w:p w14:paraId="7F34B40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E01931">
        <w:tc>
          <w:tcPr>
            <w:tcW w:w="846" w:type="dxa"/>
          </w:tcPr>
          <w:p w14:paraId="05383189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E01931">
        <w:tc>
          <w:tcPr>
            <w:tcW w:w="846" w:type="dxa"/>
          </w:tcPr>
          <w:p w14:paraId="75C57E21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45546E17" w:rsidR="00EC300E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E01931">
        <w:tc>
          <w:tcPr>
            <w:tcW w:w="846" w:type="dxa"/>
          </w:tcPr>
          <w:p w14:paraId="080074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E01931">
        <w:tc>
          <w:tcPr>
            <w:tcW w:w="846" w:type="dxa"/>
          </w:tcPr>
          <w:p w14:paraId="345427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E01931">
        <w:tc>
          <w:tcPr>
            <w:tcW w:w="846" w:type="dxa"/>
          </w:tcPr>
          <w:p w14:paraId="216CBE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32EA9CC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E01931">
        <w:tc>
          <w:tcPr>
            <w:tcW w:w="846" w:type="dxa"/>
          </w:tcPr>
          <w:p w14:paraId="0F5D1FA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E01931">
        <w:tc>
          <w:tcPr>
            <w:tcW w:w="846" w:type="dxa"/>
          </w:tcPr>
          <w:p w14:paraId="5AF4307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E01931">
        <w:tc>
          <w:tcPr>
            <w:tcW w:w="846" w:type="dxa"/>
          </w:tcPr>
          <w:p w14:paraId="4881E757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5D873B0E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E01931">
        <w:tc>
          <w:tcPr>
            <w:tcW w:w="846" w:type="dxa"/>
          </w:tcPr>
          <w:p w14:paraId="6FA1BDC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E01931">
        <w:tc>
          <w:tcPr>
            <w:tcW w:w="846" w:type="dxa"/>
          </w:tcPr>
          <w:p w14:paraId="4563082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E01931">
        <w:tc>
          <w:tcPr>
            <w:tcW w:w="846" w:type="dxa"/>
          </w:tcPr>
          <w:p w14:paraId="4FD16A4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45D3AB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E01931">
        <w:tc>
          <w:tcPr>
            <w:tcW w:w="846" w:type="dxa"/>
          </w:tcPr>
          <w:p w14:paraId="7A230A0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E01931">
        <w:tc>
          <w:tcPr>
            <w:tcW w:w="846" w:type="dxa"/>
          </w:tcPr>
          <w:p w14:paraId="20160B6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11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6F35CA" w:rsidP="003E5766">
      <w:pPr>
        <w:spacing w:line="360" w:lineRule="auto"/>
        <w:ind w:firstLine="420"/>
        <w:jc w:val="left"/>
        <w:rPr>
          <w:lang w:eastAsia="zh-CN"/>
        </w:rPr>
      </w:pPr>
      <w:hyperlink r:id="rId12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bookmarkStart w:id="114" w:name="OLE_LINK19"/>
      <w:bookmarkStart w:id="115" w:name="OLE_LINK20"/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bookmarkEnd w:id="114"/>
    <w:bookmarkEnd w:id="115"/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6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1CF252ED" w:rsidR="00CF56A4" w:rsidRPr="007B3787" w:rsidRDefault="00A401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139063AA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8D8D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274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919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822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2D3E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3D94CB3D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36D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C365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E0DE" w14:textId="04139DC4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832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8B10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7720" w:rsidRPr="007B3787" w14:paraId="5C9DB48F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D318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3176" w14:textId="3BAD977C" w:rsidR="00387720" w:rsidRPr="0047344C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4B85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E404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37DB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3628" w:rsidRPr="007B3787" w14:paraId="188DC38E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4BA6" w14:textId="1193D549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D1E3" w14:textId="6F6A1BEC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95E2" w14:textId="1B2E4EA2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BD38" w14:textId="77777777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D713" w14:textId="77777777" w:rsidR="00163628" w:rsidRPr="007B3787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56016F4A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B049" w14:textId="6E793995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E4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61E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32CA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2E9F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A8CDA41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4872" w14:textId="79536C11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F9B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5D3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D2F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080D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2407539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A915" w14:textId="2BD92228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70AE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AC57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330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D6C8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3E021C6D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D8E3" w14:textId="544BF2B2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336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3C46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2511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DCA3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63B7D776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58D0" w14:textId="25B935E4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1959" w14:textId="77777777" w:rsidR="00387720" w:rsidRPr="005403DA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59D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D709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621E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16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6F35CA" w:rsidP="008460A8">
      <w:pPr>
        <w:spacing w:line="360" w:lineRule="auto"/>
        <w:ind w:firstLine="420"/>
        <w:jc w:val="left"/>
        <w:rPr>
          <w:lang w:eastAsia="zh-CN"/>
        </w:rPr>
      </w:pPr>
      <w:hyperlink r:id="rId13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17" w:name="OLE_LINK21"/>
      <w:bookmarkStart w:id="118" w:name="OLE_LINK22"/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bookmarkEnd w:id="117"/>
    <w:bookmarkEnd w:id="118"/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482520" w14:textId="77777777" w:rsidR="00920EC5" w:rsidRPr="00AC572E" w:rsidRDefault="00920EC5" w:rsidP="0092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9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20EC5" w:rsidRPr="007B3787" w14:paraId="2B679714" w14:textId="77777777" w:rsidTr="000F1620">
        <w:tc>
          <w:tcPr>
            <w:tcW w:w="704" w:type="dxa"/>
          </w:tcPr>
          <w:p w14:paraId="7BC51543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2CDA6F9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8B6D35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9606D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24E4BB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20EC5" w:rsidRPr="007B3787" w14:paraId="231D6551" w14:textId="77777777" w:rsidTr="000F1620">
        <w:tc>
          <w:tcPr>
            <w:tcW w:w="704" w:type="dxa"/>
          </w:tcPr>
          <w:p w14:paraId="401B962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D5B7535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8AC70CF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708718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FB9203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11880326" w14:textId="77777777" w:rsidTr="000F1620">
        <w:tc>
          <w:tcPr>
            <w:tcW w:w="704" w:type="dxa"/>
          </w:tcPr>
          <w:p w14:paraId="39C4A14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76CEEC0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3910052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6A38FD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D26561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287F9B4B" w14:textId="77777777" w:rsidTr="000F1620">
        <w:tc>
          <w:tcPr>
            <w:tcW w:w="704" w:type="dxa"/>
          </w:tcPr>
          <w:p w14:paraId="29ED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41994A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10A2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43029DA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662AA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0FFEEF7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2B44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A2CD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56CF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0FDA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F111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24F87B4C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791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F8E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2FBB" w14:textId="0AE902B0" w:rsidR="00BE2BE4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2E30A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C2C2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3CF8E26" w14:textId="77777777" w:rsidR="000E2BEF" w:rsidRDefault="000E2BEF" w:rsidP="000E2BE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E2BEF" w:rsidRPr="007B3787" w14:paraId="086CF903" w14:textId="77777777" w:rsidTr="003977B3">
        <w:tc>
          <w:tcPr>
            <w:tcW w:w="846" w:type="dxa"/>
          </w:tcPr>
          <w:p w14:paraId="6C8D08B1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99353AD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3FE0AE9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F5583F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474D4A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E2BEF" w:rsidRPr="007B3787" w14:paraId="6A024AD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957F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05D3" w14:textId="77777777" w:rsidR="000E2BEF" w:rsidRPr="0047344C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3D95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2D0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8231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078457E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3CE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F88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3D12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8FD6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FCB4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46686FF7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78C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57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7BF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38A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1F8E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9204195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276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727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02D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05B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10E0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658C4DB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3A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CEC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FC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49F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61F9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724EE9FF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6C6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B6D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CAF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56EA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4745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C8C682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C3DC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C23C" w14:textId="77777777" w:rsidR="000E2BEF" w:rsidRPr="005403DA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668B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A7F5" w14:textId="67E93451" w:rsidR="000E2BEF" w:rsidRDefault="00AE2055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2417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962480B" w14:textId="5D3171CF" w:rsidR="00102B20" w:rsidRPr="0015624D" w:rsidRDefault="00102B20" w:rsidP="00102B20">
      <w:pPr>
        <w:pStyle w:val="3"/>
        <w:rPr>
          <w:lang w:eastAsia="zh-CN"/>
        </w:rPr>
      </w:pPr>
      <w:r>
        <w:rPr>
          <w:lang w:eastAsia="zh-CN"/>
        </w:rPr>
        <w:t>孵化器详情</w:t>
      </w:r>
    </w:p>
    <w:p w14:paraId="1A727A35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4C6FD2D" w14:textId="77777777" w:rsidR="00102B20" w:rsidRDefault="006F35CA" w:rsidP="00102B20">
      <w:pPr>
        <w:spacing w:line="360" w:lineRule="auto"/>
        <w:ind w:firstLine="420"/>
        <w:jc w:val="left"/>
        <w:rPr>
          <w:lang w:eastAsia="zh-CN"/>
        </w:rPr>
      </w:pPr>
      <w:hyperlink r:id="rId14" w:anchor="p=筛选_1" w:history="1">
        <w:r w:rsidR="00102B20" w:rsidRPr="00B15853">
          <w:rPr>
            <w:rStyle w:val="a3"/>
            <w:rFonts w:hint="eastAsia"/>
            <w:lang w:eastAsia="zh-CN"/>
          </w:rPr>
          <w:t>http://gxufyz.axshare.com/#p=</w:t>
        </w:r>
        <w:r w:rsidR="00102B20" w:rsidRPr="00B15853">
          <w:rPr>
            <w:rStyle w:val="a3"/>
            <w:rFonts w:hint="eastAsia"/>
            <w:lang w:eastAsia="zh-CN"/>
          </w:rPr>
          <w:t>筛选</w:t>
        </w:r>
        <w:r w:rsidR="00102B20" w:rsidRPr="00B15853">
          <w:rPr>
            <w:rStyle w:val="a3"/>
            <w:rFonts w:hint="eastAsia"/>
            <w:lang w:eastAsia="zh-CN"/>
          </w:rPr>
          <w:t>_1</w:t>
        </w:r>
      </w:hyperlink>
    </w:p>
    <w:p w14:paraId="50EB6A7C" w14:textId="77777777" w:rsidR="00102B20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7260E74B" w14:textId="77777777" w:rsidR="00102B20" w:rsidRPr="007B3787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r w:rsidRPr="008036F7">
        <w:rPr>
          <w:rFonts w:hint="eastAsia"/>
          <w:lang w:eastAsia="zh-CN"/>
        </w:rPr>
        <w:t>http://gxufyz.axshare.com/#p=</w:t>
      </w:r>
      <w:r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0A9616B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AF15440" w14:textId="50570CB2" w:rsidR="00102B20" w:rsidRDefault="00102B20" w:rsidP="00102B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Pr="0069680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 w:rsidR="009E5090">
        <w:rPr>
          <w:rFonts w:hint="eastAsia"/>
          <w:lang w:eastAsia="zh-CN"/>
        </w:rPr>
        <w:t>detail</w:t>
      </w:r>
    </w:p>
    <w:p w14:paraId="5739EDD2" w14:textId="77777777" w:rsidR="00102B20" w:rsidRPr="00B05C4F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465719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02B20" w:rsidRPr="007B3787" w14:paraId="2DE5BBA0" w14:textId="77777777" w:rsidTr="003977B3">
        <w:tc>
          <w:tcPr>
            <w:tcW w:w="704" w:type="dxa"/>
          </w:tcPr>
          <w:p w14:paraId="22C2D78A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7D39962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B00CAE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BE36560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B4D89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02B20" w:rsidRPr="007B3787" w14:paraId="0A5EAA2E" w14:textId="77777777" w:rsidTr="003977B3">
        <w:tc>
          <w:tcPr>
            <w:tcW w:w="704" w:type="dxa"/>
          </w:tcPr>
          <w:p w14:paraId="615BA76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317EF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9E1C40B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2AB7CE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A439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2C2EF37" w14:textId="77777777" w:rsidTr="003977B3">
        <w:tc>
          <w:tcPr>
            <w:tcW w:w="704" w:type="dxa"/>
          </w:tcPr>
          <w:p w14:paraId="6CB3696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DF51DA" w14:textId="4A5680DE" w:rsidR="00102B20" w:rsidRPr="007B3787" w:rsidRDefault="00E626D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4753E0CD" w14:textId="42BB812D" w:rsidR="00102B20" w:rsidRPr="007B3787" w:rsidRDefault="001D086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E3F2A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2181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A9130" w14:textId="77777777" w:rsidR="00102B20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02B20" w:rsidRPr="007B3787" w14:paraId="31A3FF67" w14:textId="77777777" w:rsidTr="003977B3">
        <w:tc>
          <w:tcPr>
            <w:tcW w:w="846" w:type="dxa"/>
          </w:tcPr>
          <w:p w14:paraId="1F10ED6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677051C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AFDEC19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A576CBF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F3CA4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33E7" w:rsidRPr="007B3787" w14:paraId="535592BF" w14:textId="77777777" w:rsidTr="003977B3">
        <w:tc>
          <w:tcPr>
            <w:tcW w:w="846" w:type="dxa"/>
          </w:tcPr>
          <w:p w14:paraId="1C0468F0" w14:textId="4F469AF9" w:rsidR="00EA33E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03A72BC" w14:textId="62B42E21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1985" w:type="dxa"/>
          </w:tcPr>
          <w:p w14:paraId="0D50954E" w14:textId="67532F97" w:rsidR="00EA33E7" w:rsidRPr="007B3787" w:rsidRDefault="004F7419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返回孵化器</w:t>
            </w:r>
          </w:p>
        </w:tc>
        <w:tc>
          <w:tcPr>
            <w:tcW w:w="1276" w:type="dxa"/>
          </w:tcPr>
          <w:p w14:paraId="677C8050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5378FF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3DA27AA6" w14:textId="77777777" w:rsidTr="003977B3">
        <w:tc>
          <w:tcPr>
            <w:tcW w:w="846" w:type="dxa"/>
          </w:tcPr>
          <w:p w14:paraId="7B89E4B0" w14:textId="201FCD1C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9D18A7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4171EB5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601FFD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5BFA45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4111013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2E11C1F" w14:textId="77777777" w:rsidTr="003977B3">
        <w:tc>
          <w:tcPr>
            <w:tcW w:w="846" w:type="dxa"/>
          </w:tcPr>
          <w:p w14:paraId="1D4812AA" w14:textId="1AC85EC3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100CDD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46E6636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0F80A1F7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D24D02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2E9C3A15" w14:textId="77777777" w:rsidTr="003977B3">
        <w:tc>
          <w:tcPr>
            <w:tcW w:w="846" w:type="dxa"/>
          </w:tcPr>
          <w:p w14:paraId="3100954C" w14:textId="13E813F8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E6C5BB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E08B81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F8BB84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28644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0B867862" w14:textId="77777777" w:rsidTr="003977B3">
        <w:tc>
          <w:tcPr>
            <w:tcW w:w="846" w:type="dxa"/>
          </w:tcPr>
          <w:p w14:paraId="3A6D113E" w14:textId="4952BC4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53B5AA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119E6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BF7625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C84538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74A0DBF" w14:textId="77777777" w:rsidTr="003977B3">
        <w:tc>
          <w:tcPr>
            <w:tcW w:w="846" w:type="dxa"/>
          </w:tcPr>
          <w:p w14:paraId="40C4FC80" w14:textId="060CD512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0179D7B" w14:textId="39F390C6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</w:t>
            </w:r>
            <w:r w:rsidR="001353CE" w:rsidRPr="001353CE">
              <w:rPr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05014F81" w14:textId="2BB64D8F" w:rsidR="00102B20" w:rsidRDefault="009E5F5B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E53B6D9" w14:textId="54F286EB" w:rsidR="00102B20" w:rsidRDefault="00BB7C5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9A520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B3E2246" w14:textId="77777777" w:rsidTr="003977B3">
        <w:tc>
          <w:tcPr>
            <w:tcW w:w="846" w:type="dxa"/>
          </w:tcPr>
          <w:p w14:paraId="0EFE1023" w14:textId="3556C3A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BDC796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29E9A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798CFA7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071DD28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F557C87" w14:textId="77777777" w:rsidTr="003977B3">
        <w:tc>
          <w:tcPr>
            <w:tcW w:w="846" w:type="dxa"/>
          </w:tcPr>
          <w:p w14:paraId="39B589A2" w14:textId="5C9C5BF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46DDA2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0556DCE5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064DEA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FC0D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81B78CC" w14:textId="77777777" w:rsidTr="003977B3">
        <w:tc>
          <w:tcPr>
            <w:tcW w:w="846" w:type="dxa"/>
          </w:tcPr>
          <w:p w14:paraId="2D971605" w14:textId="758025E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18348287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1803E2D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DE029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31718B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B59EB03" w14:textId="77777777" w:rsidTr="003977B3">
        <w:tc>
          <w:tcPr>
            <w:tcW w:w="846" w:type="dxa"/>
          </w:tcPr>
          <w:p w14:paraId="60F607EB" w14:textId="503C258E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99AAC1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1DC8F9E0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226C21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3F0E3A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FEA544A" w14:textId="77777777" w:rsidTr="003977B3">
        <w:tc>
          <w:tcPr>
            <w:tcW w:w="846" w:type="dxa"/>
          </w:tcPr>
          <w:p w14:paraId="3399A32A" w14:textId="2E79896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28154A44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3CEDB8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41C8DF8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233FFD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ED1A49" w14:textId="77777777" w:rsidTr="003977B3">
        <w:tc>
          <w:tcPr>
            <w:tcW w:w="846" w:type="dxa"/>
          </w:tcPr>
          <w:p w14:paraId="4BB0606A" w14:textId="079A40CB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86FB1E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0009AEC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E82244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B60BB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5EDB4388" w14:textId="77777777" w:rsidTr="003977B3">
        <w:tc>
          <w:tcPr>
            <w:tcW w:w="846" w:type="dxa"/>
          </w:tcPr>
          <w:p w14:paraId="361634DE" w14:textId="43B45A94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CF6F40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78FC800A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9C8F520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7078E7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7D9E62BB" w14:textId="77777777" w:rsidTr="003977B3">
        <w:tc>
          <w:tcPr>
            <w:tcW w:w="846" w:type="dxa"/>
          </w:tcPr>
          <w:p w14:paraId="1CBA9DF0" w14:textId="7903A76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3E49B862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2D336A4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28812E77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04AB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E689E22" w14:textId="77777777" w:rsidTr="003977B3">
        <w:tc>
          <w:tcPr>
            <w:tcW w:w="846" w:type="dxa"/>
          </w:tcPr>
          <w:p w14:paraId="403E98A5" w14:textId="1C39C069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3C72BD65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D8A2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49D1C9E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3B4F9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64F6B1" w14:textId="77777777" w:rsidTr="003977B3">
        <w:tc>
          <w:tcPr>
            <w:tcW w:w="846" w:type="dxa"/>
          </w:tcPr>
          <w:p w14:paraId="1E874F20" w14:textId="6E973337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47F3511F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C7BEB9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909540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E93A0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726B760A" w14:textId="77777777" w:rsidTr="003977B3">
        <w:tc>
          <w:tcPr>
            <w:tcW w:w="846" w:type="dxa"/>
          </w:tcPr>
          <w:p w14:paraId="4F58A257" w14:textId="3994B23A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1658CCBC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67B2F5B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5788D71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AFE83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7D9DD870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66DB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95CF" w14:textId="77777777" w:rsidR="0014208E" w:rsidRPr="009F2524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ED27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F1E6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BA6E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7D19331E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2FA8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1A52" w14:textId="77777777" w:rsidR="0014208E" w:rsidRPr="006D2EC6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90E9" w14:textId="77777777" w:rsidR="0014208E" w:rsidRPr="00FB5E3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FB4E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D62C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0B95D963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FDA2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13E1" w14:textId="77777777" w:rsidR="0014208E" w:rsidRPr="00F546D8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8B62" w14:textId="77777777" w:rsidR="0014208E" w:rsidRPr="00FB5E3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16FB" w14:textId="42639EA4" w:rsidR="0014208E" w:rsidRDefault="006B46A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4FA2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CED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1FED3679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4F790D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5E3D14D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FE127D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BC1B3FA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61224DFE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D75BC1" w14:textId="77777777" w:rsidR="00E217C5" w:rsidRPr="00AC572E" w:rsidRDefault="00E217C5" w:rsidP="00E217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E217C5" w:rsidRPr="007B3787" w14:paraId="40BB1B98" w14:textId="77777777" w:rsidTr="00CC161D">
        <w:tc>
          <w:tcPr>
            <w:tcW w:w="704" w:type="dxa"/>
          </w:tcPr>
          <w:p w14:paraId="4CE7D9D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759C3DE7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5FFC759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408F61B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7A3C4A0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217C5" w:rsidRPr="007B3787" w14:paraId="631F27D5" w14:textId="77777777" w:rsidTr="00CC161D">
        <w:tc>
          <w:tcPr>
            <w:tcW w:w="704" w:type="dxa"/>
          </w:tcPr>
          <w:p w14:paraId="651E7E84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5DE888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CBC708D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24369B07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5DE632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5FA9C0C0" w14:textId="77777777" w:rsidTr="00CC161D">
        <w:tc>
          <w:tcPr>
            <w:tcW w:w="704" w:type="dxa"/>
          </w:tcPr>
          <w:p w14:paraId="3D48078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0F555DCC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8FC24D6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5C1E1BC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1B98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E217C5" w:rsidRPr="007B3787" w14:paraId="5ACCBD1D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6DC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3D1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42C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47DF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1AB8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30F06C3C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EB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4842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F24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7F3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D4B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5EC576E5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3D739A5A" w14:textId="77777777" w:rsidTr="003977B3">
        <w:tc>
          <w:tcPr>
            <w:tcW w:w="846" w:type="dxa"/>
          </w:tcPr>
          <w:p w14:paraId="586F0522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24D04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D5809D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7E5E3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BF1270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A457551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41D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ACF3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D52B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CC3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C5B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B92282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5F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FD2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20E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003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81A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0BEA45B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5DD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EC5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4FA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79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C63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4A67D9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0CA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FD7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A5A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2AE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7F9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59B5ED0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84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B91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3DA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418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F76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F3C008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474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2FF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8B1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180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240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58D784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2EC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CD4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E4F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CED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33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717D15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47C72EB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579465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1DE4BAD7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6AE07CE8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24AFF7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377F6EEC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CF258F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72C89B12" w14:textId="77777777" w:rsidTr="003977B3">
        <w:tc>
          <w:tcPr>
            <w:tcW w:w="704" w:type="dxa"/>
          </w:tcPr>
          <w:p w14:paraId="5BE09FE9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36399FD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2F1771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74A43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2CD231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78DF2873" w14:textId="77777777" w:rsidTr="003977B3">
        <w:tc>
          <w:tcPr>
            <w:tcW w:w="704" w:type="dxa"/>
          </w:tcPr>
          <w:p w14:paraId="14F200B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2311699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6E0C467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7F7BB5C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5DBB5EE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2B5C38AB" w14:textId="77777777" w:rsidTr="003977B3">
        <w:tc>
          <w:tcPr>
            <w:tcW w:w="704" w:type="dxa"/>
          </w:tcPr>
          <w:p w14:paraId="241FBE70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0D98F7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562FFE8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200626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3CB5A8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2D0B6F28" w14:textId="77777777" w:rsidTr="003977B3">
        <w:tc>
          <w:tcPr>
            <w:tcW w:w="704" w:type="dxa"/>
          </w:tcPr>
          <w:p w14:paraId="0BF6D33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71279D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AD90D2A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3DAD8D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DBDFFC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12C5F735" w14:textId="77777777" w:rsidTr="003977B3">
        <w:tc>
          <w:tcPr>
            <w:tcW w:w="704" w:type="dxa"/>
          </w:tcPr>
          <w:p w14:paraId="2AB42BF9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D07AC2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A640C9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B43CE1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345AB3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4FA975C2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2B20FEEB" w14:textId="77777777" w:rsidTr="003977B3">
        <w:tc>
          <w:tcPr>
            <w:tcW w:w="846" w:type="dxa"/>
          </w:tcPr>
          <w:p w14:paraId="3317749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E0618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C0B4DD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B709D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01BF9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06BA2D6" w14:textId="77777777" w:rsidTr="003977B3">
        <w:tc>
          <w:tcPr>
            <w:tcW w:w="846" w:type="dxa"/>
          </w:tcPr>
          <w:p w14:paraId="2BE0542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808A99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F5EEEC1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7FA475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78FBDA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3FFCCA26" w14:textId="77777777" w:rsidTr="003977B3">
        <w:tc>
          <w:tcPr>
            <w:tcW w:w="846" w:type="dxa"/>
          </w:tcPr>
          <w:p w14:paraId="5C52A6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9BE4CF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449C5FA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0F3A8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4610B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10B748F4" w14:textId="77777777" w:rsidTr="003977B3">
        <w:tc>
          <w:tcPr>
            <w:tcW w:w="846" w:type="dxa"/>
          </w:tcPr>
          <w:p w14:paraId="5FE3E31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8B56D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08FA1D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409B3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90166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FF663E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02507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D6778A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40B4E8D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7543AD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5615A29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32CCC903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48442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4C40AC0" w14:textId="77777777" w:rsidTr="00F14997">
        <w:tc>
          <w:tcPr>
            <w:tcW w:w="704" w:type="dxa"/>
          </w:tcPr>
          <w:p w14:paraId="706B00E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40F7B0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0EEDF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0ADBC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69D8A0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769AEFA" w14:textId="77777777" w:rsidTr="00F14997">
        <w:tc>
          <w:tcPr>
            <w:tcW w:w="704" w:type="dxa"/>
          </w:tcPr>
          <w:p w14:paraId="5FDD3F0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45C853E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148772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40FD4A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E5E016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63829299" w14:textId="77777777" w:rsidTr="00F14997">
        <w:tc>
          <w:tcPr>
            <w:tcW w:w="704" w:type="dxa"/>
          </w:tcPr>
          <w:p w14:paraId="5C6A9AB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0BF306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41B0E74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AA4DB3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17BC0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648BF0B" w14:textId="77777777" w:rsidTr="00F14997">
        <w:tc>
          <w:tcPr>
            <w:tcW w:w="704" w:type="dxa"/>
          </w:tcPr>
          <w:p w14:paraId="233EF16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0C056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2DCA55F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51794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EA6F66E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0F3871AC" w14:textId="77777777" w:rsidR="00ED0A3E" w:rsidRDefault="00ED0A3E" w:rsidP="00ED0A3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D0A3E" w:rsidRPr="007B3787" w14:paraId="1EC1F6FD" w14:textId="77777777" w:rsidTr="00CC161D">
        <w:tc>
          <w:tcPr>
            <w:tcW w:w="846" w:type="dxa"/>
          </w:tcPr>
          <w:p w14:paraId="036D96D9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40C1A0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50D2D8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B57963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4FED1C2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0A3E" w:rsidRPr="007B3787" w14:paraId="04814E53" w14:textId="77777777" w:rsidTr="00CC161D">
        <w:tc>
          <w:tcPr>
            <w:tcW w:w="846" w:type="dxa"/>
          </w:tcPr>
          <w:p w14:paraId="122D16E3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6D3C72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58CD27A" w14:textId="5B8C490E" w:rsidR="00ED0A3E" w:rsidRPr="007B3787" w:rsidRDefault="00C8776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67376F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6A71FF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D0A3E" w:rsidRPr="007B3787" w14:paraId="4DCCE801" w14:textId="77777777" w:rsidTr="00CC161D">
        <w:tc>
          <w:tcPr>
            <w:tcW w:w="846" w:type="dxa"/>
          </w:tcPr>
          <w:p w14:paraId="6FA67DA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30202D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E4F3F6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3F4EB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BAD01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D0A3E" w:rsidRPr="007B3787" w14:paraId="64A5F1C0" w14:textId="77777777" w:rsidTr="00CC161D">
        <w:tc>
          <w:tcPr>
            <w:tcW w:w="846" w:type="dxa"/>
          </w:tcPr>
          <w:p w14:paraId="48ED414F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0EF5076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7EE93C4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6A771F6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CBC734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0A3E" w:rsidRPr="007B3787" w14:paraId="61991DF9" w14:textId="77777777" w:rsidTr="00CC161D">
        <w:tc>
          <w:tcPr>
            <w:tcW w:w="846" w:type="dxa"/>
          </w:tcPr>
          <w:p w14:paraId="4D38471D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0D00C0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4E277BB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1F17FA55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5EB5E9A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7EEB2B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2B4C352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9F3AD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68A0E347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F3C1C3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12783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1F9BA07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68BD9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6FD676AE" w14:textId="77777777" w:rsidTr="00F14997">
        <w:tc>
          <w:tcPr>
            <w:tcW w:w="704" w:type="dxa"/>
          </w:tcPr>
          <w:p w14:paraId="3D3D3B9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712305F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7A98C5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7A69F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940A3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78A969CE" w14:textId="77777777" w:rsidTr="00F14997">
        <w:tc>
          <w:tcPr>
            <w:tcW w:w="704" w:type="dxa"/>
          </w:tcPr>
          <w:p w14:paraId="1193D61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F88108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1EF20C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C83C9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5C95A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74A02258" w14:textId="77777777" w:rsidTr="00F14997">
        <w:tc>
          <w:tcPr>
            <w:tcW w:w="704" w:type="dxa"/>
          </w:tcPr>
          <w:p w14:paraId="164CE97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FA4533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E19438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A40E7D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09F8F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51995B3D" w14:textId="77777777" w:rsidTr="00F14997">
        <w:tc>
          <w:tcPr>
            <w:tcW w:w="704" w:type="dxa"/>
          </w:tcPr>
          <w:p w14:paraId="3E52804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E101CC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B2DCBB9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6ED5DB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B31D3D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32E74FF" w14:textId="77777777" w:rsidR="00AB730C" w:rsidRDefault="00AB730C" w:rsidP="00AB730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0" w:name="_Toc422073250"/>
      <w:bookmarkEnd w:id="119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B730C" w:rsidRPr="007B3787" w14:paraId="31BC5097" w14:textId="77777777" w:rsidTr="00CC161D">
        <w:tc>
          <w:tcPr>
            <w:tcW w:w="846" w:type="dxa"/>
          </w:tcPr>
          <w:p w14:paraId="084B3933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DE214F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CB0ADFE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0F9807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482B91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B730C" w:rsidRPr="007B3787" w14:paraId="26C618BC" w14:textId="77777777" w:rsidTr="00CC161D">
        <w:tc>
          <w:tcPr>
            <w:tcW w:w="846" w:type="dxa"/>
          </w:tcPr>
          <w:p w14:paraId="206C6E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7AD8D0F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AD555BD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154734E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C5B538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AB730C" w:rsidRPr="007B3787" w14:paraId="4E8E1881" w14:textId="77777777" w:rsidTr="00CC161D">
        <w:tc>
          <w:tcPr>
            <w:tcW w:w="846" w:type="dxa"/>
          </w:tcPr>
          <w:p w14:paraId="18AFB3A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78BA87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3CBC4A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B446DE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38D69C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B730C" w:rsidRPr="007B3787" w14:paraId="0E12C4CF" w14:textId="77777777" w:rsidTr="00CC161D">
        <w:tc>
          <w:tcPr>
            <w:tcW w:w="846" w:type="dxa"/>
          </w:tcPr>
          <w:p w14:paraId="3C4EF43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BFAC1C9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E908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FF8C19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5288212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B730C" w:rsidRPr="007B3787" w14:paraId="2FC0F2B1" w14:textId="77777777" w:rsidTr="00CC161D">
        <w:tc>
          <w:tcPr>
            <w:tcW w:w="846" w:type="dxa"/>
          </w:tcPr>
          <w:p w14:paraId="0114EBA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AA03C5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10374F3E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34E7ABA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36B097EB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E7AFF4" w14:textId="3546202B" w:rsidR="00D93FE2" w:rsidRDefault="00803222" w:rsidP="00D93FE2">
      <w:pPr>
        <w:pStyle w:val="2"/>
        <w:numPr>
          <w:ilvl w:val="0"/>
          <w:numId w:val="32"/>
        </w:numPr>
      </w:pPr>
      <w:r>
        <w:t>我的孵化器</w:t>
      </w:r>
      <w:bookmarkEnd w:id="120"/>
    </w:p>
    <w:p w14:paraId="76561E12" w14:textId="5B6B81C8" w:rsidR="00D93FE2" w:rsidRPr="00F2044C" w:rsidRDefault="00E90F31" w:rsidP="00D93FE2">
      <w:pPr>
        <w:pStyle w:val="3"/>
        <w:rPr>
          <w:lang w:eastAsia="zh-CN"/>
        </w:rPr>
      </w:pPr>
      <w:bookmarkStart w:id="121" w:name="_Toc422073252"/>
      <w:r>
        <w:rPr>
          <w:lang w:eastAsia="zh-CN"/>
        </w:rPr>
        <w:t>获取</w:t>
      </w:r>
      <w:r w:rsidR="00CB0B15">
        <w:rPr>
          <w:lang w:eastAsia="zh-CN"/>
        </w:rPr>
        <w:t>我的</w:t>
      </w:r>
      <w:r w:rsidR="000F5122">
        <w:rPr>
          <w:lang w:eastAsia="zh-CN"/>
        </w:rPr>
        <w:t>孵化器</w:t>
      </w:r>
      <w:bookmarkEnd w:id="121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6F35CA" w:rsidP="00D93FE2">
      <w:pPr>
        <w:spacing w:line="360" w:lineRule="auto"/>
        <w:ind w:firstLineChars="200" w:firstLine="420"/>
        <w:jc w:val="left"/>
      </w:pPr>
      <w:hyperlink r:id="rId15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6C84130A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DF6276">
        <w:rPr>
          <w:rFonts w:hint="eastAsia"/>
          <w:lang w:eastAsia="zh-CN"/>
        </w:rPr>
        <w:t>，包括活动名称，活动时间，具体描述，投资人</w:t>
      </w:r>
      <w:r w:rsidR="003348AB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3348AB">
        <w:rPr>
          <w:rFonts w:hint="eastAsia"/>
          <w:lang w:eastAsia="zh-CN"/>
        </w:rPr>
        <w:t>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206085AD" w14:textId="77777777" w:rsidR="00CC0ED6" w:rsidRPr="00AC572E" w:rsidRDefault="00CC0ED6" w:rsidP="00CC0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2" w:name="_Toc422073253"/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0ED6" w:rsidRPr="007B3787" w14:paraId="1A22588B" w14:textId="77777777" w:rsidTr="00064CE5">
        <w:tc>
          <w:tcPr>
            <w:tcW w:w="704" w:type="dxa"/>
          </w:tcPr>
          <w:p w14:paraId="31F4F4C5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D5F08E1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E45503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F9E338D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2C6B6F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0ED6" w:rsidRPr="007B3787" w14:paraId="128233D6" w14:textId="77777777" w:rsidTr="00064CE5">
        <w:tc>
          <w:tcPr>
            <w:tcW w:w="704" w:type="dxa"/>
          </w:tcPr>
          <w:p w14:paraId="32AB9075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AD1A8AD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40DC53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513026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B0ED09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C0ED6" w:rsidRPr="007B3787" w14:paraId="6CAC0515" w14:textId="77777777" w:rsidTr="00064CE5">
        <w:tc>
          <w:tcPr>
            <w:tcW w:w="704" w:type="dxa"/>
          </w:tcPr>
          <w:p w14:paraId="280B49BF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418F648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5CAD1673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77432200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57C4D3D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C0ED6" w:rsidRPr="007B3787" w14:paraId="44CCF306" w14:textId="77777777" w:rsidTr="00064CE5">
        <w:tc>
          <w:tcPr>
            <w:tcW w:w="704" w:type="dxa"/>
          </w:tcPr>
          <w:p w14:paraId="1E4BF45C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2EA3F77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4F91B476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23C4F2DA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5A562D2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16202" w:rsidRPr="007B3787" w14:paraId="3341A141" w14:textId="77777777" w:rsidTr="0049477B">
        <w:tc>
          <w:tcPr>
            <w:tcW w:w="704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49477B">
        <w:tc>
          <w:tcPr>
            <w:tcW w:w="704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90A79" w:rsidRPr="007B3787" w14:paraId="5A91789D" w14:textId="77777777" w:rsidTr="0049477B">
        <w:tc>
          <w:tcPr>
            <w:tcW w:w="704" w:type="dxa"/>
          </w:tcPr>
          <w:p w14:paraId="1582FBC3" w14:textId="19CD0910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0128E0" w14:textId="060AAD23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 w:rsidRPr="00390A79"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108A0CB1" w14:textId="46FFA384" w:rsidR="00390A79" w:rsidRPr="007B3787" w:rsidRDefault="0063391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1B15AAAF" w14:textId="62A0C3C5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941C0E2" w14:textId="77777777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259E0" w:rsidRPr="007B3787" w14:paraId="00131424" w14:textId="77777777" w:rsidTr="0049477B">
        <w:tc>
          <w:tcPr>
            <w:tcW w:w="704" w:type="dxa"/>
          </w:tcPr>
          <w:p w14:paraId="402E9548" w14:textId="76F84878" w:rsidR="006259E0" w:rsidRDefault="006259E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5621AF1D" w14:textId="1B97CCC4" w:rsidR="006259E0" w:rsidRPr="00390A79" w:rsidRDefault="006E169F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6259E0">
              <w:rPr>
                <w:lang w:eastAsia="zh-CN"/>
              </w:rPr>
              <w:t>d</w:t>
            </w:r>
          </w:p>
        </w:tc>
        <w:tc>
          <w:tcPr>
            <w:tcW w:w="1985" w:type="dxa"/>
          </w:tcPr>
          <w:p w14:paraId="6547E212" w14:textId="1802F9FF" w:rsidR="006259E0" w:rsidRDefault="00F50D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B8B405" w14:textId="77777777" w:rsidR="006259E0" w:rsidRDefault="006259E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5DED15F" w14:textId="77777777" w:rsidR="006259E0" w:rsidRPr="007B3787" w:rsidRDefault="006259E0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49477B">
        <w:tc>
          <w:tcPr>
            <w:tcW w:w="704" w:type="dxa"/>
          </w:tcPr>
          <w:p w14:paraId="7CB1C77E" w14:textId="28431E94" w:rsidR="00916202" w:rsidRPr="007B3787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49477B">
        <w:tc>
          <w:tcPr>
            <w:tcW w:w="704" w:type="dxa"/>
          </w:tcPr>
          <w:p w14:paraId="3CDF13AE" w14:textId="316A96E7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2126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49477B">
        <w:tc>
          <w:tcPr>
            <w:tcW w:w="704" w:type="dxa"/>
          </w:tcPr>
          <w:p w14:paraId="2D76EBD7" w14:textId="6B5B095B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49477B">
        <w:tc>
          <w:tcPr>
            <w:tcW w:w="704" w:type="dxa"/>
          </w:tcPr>
          <w:p w14:paraId="474D3116" w14:textId="4BF2A9FA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49477B">
        <w:tc>
          <w:tcPr>
            <w:tcW w:w="704" w:type="dxa"/>
          </w:tcPr>
          <w:p w14:paraId="721CD87E" w14:textId="5282129C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1.4</w:t>
            </w:r>
            <w:r w:rsidR="00916202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49477B">
        <w:tc>
          <w:tcPr>
            <w:tcW w:w="704" w:type="dxa"/>
          </w:tcPr>
          <w:p w14:paraId="00F70593" w14:textId="17A86C3C" w:rsidR="00916202" w:rsidRDefault="00E95137" w:rsidP="00E9513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49477B">
        <w:tc>
          <w:tcPr>
            <w:tcW w:w="704" w:type="dxa"/>
          </w:tcPr>
          <w:p w14:paraId="65010D5D" w14:textId="334D01E1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1.5</w:t>
            </w:r>
          </w:p>
        </w:tc>
        <w:tc>
          <w:tcPr>
            <w:tcW w:w="2126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53B8B5BA" w:rsidR="00916202" w:rsidRPr="007B3787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</w:t>
            </w:r>
            <w:r>
              <w:rPr>
                <w:lang w:eastAsia="zh-CN"/>
              </w:rPr>
              <w:t>g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49477B">
        <w:tc>
          <w:tcPr>
            <w:tcW w:w="704" w:type="dxa"/>
          </w:tcPr>
          <w:p w14:paraId="7BC9FFF5" w14:textId="2B40E615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2126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49477B">
        <w:tc>
          <w:tcPr>
            <w:tcW w:w="704" w:type="dxa"/>
          </w:tcPr>
          <w:p w14:paraId="15A6E0B9" w14:textId="4751DFDF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2126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39719B44" w:rsidR="00916202" w:rsidRPr="007B3787" w:rsidRDefault="0061463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49477B">
        <w:tc>
          <w:tcPr>
            <w:tcW w:w="704" w:type="dxa"/>
          </w:tcPr>
          <w:p w14:paraId="63458B89" w14:textId="2C7AB6CC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2126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49477B">
        <w:tc>
          <w:tcPr>
            <w:tcW w:w="704" w:type="dxa"/>
          </w:tcPr>
          <w:p w14:paraId="35EB4821" w14:textId="39764DA0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2126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49477B">
        <w:tc>
          <w:tcPr>
            <w:tcW w:w="704" w:type="dxa"/>
          </w:tcPr>
          <w:p w14:paraId="7D95E68C" w14:textId="53D71179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2126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49477B">
        <w:tc>
          <w:tcPr>
            <w:tcW w:w="704" w:type="dxa"/>
          </w:tcPr>
          <w:p w14:paraId="78F649C6" w14:textId="5CB58223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49477B">
        <w:tc>
          <w:tcPr>
            <w:tcW w:w="704" w:type="dxa"/>
          </w:tcPr>
          <w:p w14:paraId="458478C6" w14:textId="6C0C48DF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2126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65030BA" w:rsidR="00916202" w:rsidRPr="007B3787" w:rsidRDefault="007714C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464AB9A6" w14:textId="77777777" w:rsidR="00803222" w:rsidRPr="00F2044C" w:rsidRDefault="00803222" w:rsidP="00803222">
      <w:pPr>
        <w:pStyle w:val="3"/>
        <w:rPr>
          <w:lang w:eastAsia="zh-CN"/>
        </w:rPr>
      </w:pPr>
      <w:r>
        <w:rPr>
          <w:lang w:eastAsia="zh-CN"/>
        </w:rPr>
        <w:t>添加孵化器</w:t>
      </w:r>
    </w:p>
    <w:p w14:paraId="3BC0F4C4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7AC669" w14:textId="77777777" w:rsidR="00803222" w:rsidRDefault="006F35CA" w:rsidP="00803222">
      <w:pPr>
        <w:spacing w:line="360" w:lineRule="auto"/>
        <w:ind w:firstLineChars="200" w:firstLine="420"/>
        <w:jc w:val="left"/>
      </w:pPr>
      <w:hyperlink r:id="rId17" w:anchor="p=新孵化器01" w:history="1">
        <w:r w:rsidR="00803222" w:rsidRPr="003916E7">
          <w:rPr>
            <w:rStyle w:val="a3"/>
            <w:rFonts w:hint="eastAsia"/>
          </w:rPr>
          <w:t>http://gxufyz.axshare.com/#p=</w:t>
        </w:r>
        <w:r w:rsidR="00803222" w:rsidRPr="003916E7">
          <w:rPr>
            <w:rStyle w:val="a3"/>
            <w:rFonts w:hint="eastAsia"/>
          </w:rPr>
          <w:t>新孵化器</w:t>
        </w:r>
        <w:r w:rsidR="00803222" w:rsidRPr="003916E7">
          <w:rPr>
            <w:rStyle w:val="a3"/>
            <w:rFonts w:hint="eastAsia"/>
          </w:rPr>
          <w:t>01</w:t>
        </w:r>
      </w:hyperlink>
    </w:p>
    <w:p w14:paraId="251AA7BA" w14:textId="77777777" w:rsidR="00803222" w:rsidRPr="007B3787" w:rsidRDefault="00803222" w:rsidP="00803222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添加内容包括：孵化器名称，地区，详细地址，场地面积，入住情况，场地费用，入驻要求，物业要求，特色服务，活动信息（包括活动名称，活动时间，具体描述），文档，明星项目</w:t>
      </w:r>
    </w:p>
    <w:p w14:paraId="0AA14E89" w14:textId="77777777" w:rsidR="00803222" w:rsidRPr="004261DD" w:rsidRDefault="00803222" w:rsidP="00803222">
      <w:pPr>
        <w:spacing w:line="360" w:lineRule="auto"/>
        <w:jc w:val="left"/>
        <w:rPr>
          <w:lang w:eastAsia="zh-CN"/>
        </w:rPr>
      </w:pPr>
    </w:p>
    <w:p w14:paraId="694E8794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B4203F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</w:p>
    <w:p w14:paraId="0D45BE72" w14:textId="77777777" w:rsidR="00803222" w:rsidRPr="00AC572E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C187933" w14:textId="77777777" w:rsidTr="000F1620">
        <w:tc>
          <w:tcPr>
            <w:tcW w:w="704" w:type="dxa"/>
          </w:tcPr>
          <w:p w14:paraId="47A7DFA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3CB589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A0CF966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C8937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CE657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1A72D66" w14:textId="77777777" w:rsidTr="000F1620">
        <w:tc>
          <w:tcPr>
            <w:tcW w:w="704" w:type="dxa"/>
          </w:tcPr>
          <w:p w14:paraId="61EE7EF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58A3AC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2FDA4B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7A57BD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8DB6B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3AAC8DA" w14:textId="77777777" w:rsidTr="000F1620">
        <w:tc>
          <w:tcPr>
            <w:tcW w:w="704" w:type="dxa"/>
          </w:tcPr>
          <w:p w14:paraId="45856E6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E969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773705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A2A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0293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9E82CCF" w14:textId="45FF14BE" w:rsidR="00803222" w:rsidRPr="00AC572E" w:rsidRDefault="001F1F48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03222" w:rsidRPr="007B3787" w14:paraId="18857DAA" w14:textId="77777777" w:rsidTr="00CF033A">
        <w:tc>
          <w:tcPr>
            <w:tcW w:w="846" w:type="dxa"/>
          </w:tcPr>
          <w:p w14:paraId="1B0BE45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243504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6B342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BD2BF0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64B799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5008FD23" w14:textId="77777777" w:rsidTr="00CF033A">
        <w:tc>
          <w:tcPr>
            <w:tcW w:w="846" w:type="dxa"/>
          </w:tcPr>
          <w:p w14:paraId="54329F6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518FD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C944A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5B438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9BCB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DC7EBA" w14:textId="77777777" w:rsidTr="00CF033A">
        <w:tc>
          <w:tcPr>
            <w:tcW w:w="846" w:type="dxa"/>
          </w:tcPr>
          <w:p w14:paraId="03E406F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DEB6CF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BBF637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858C1F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016483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3222" w:rsidRPr="007B3787" w14:paraId="028095B9" w14:textId="77777777" w:rsidTr="00CF033A">
        <w:tc>
          <w:tcPr>
            <w:tcW w:w="846" w:type="dxa"/>
          </w:tcPr>
          <w:p w14:paraId="62F69A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2987C28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83E302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CAE93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62C08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30EDD" w:rsidRPr="007B3787" w14:paraId="72FEE19B" w14:textId="77777777" w:rsidTr="00CF033A">
        <w:tc>
          <w:tcPr>
            <w:tcW w:w="846" w:type="dxa"/>
          </w:tcPr>
          <w:p w14:paraId="6277E84D" w14:textId="3721E202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D17BEEB" w14:textId="2CF74B23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03041B43" w14:textId="0120BB34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F967D4E" w14:textId="77777777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51FA5E" w14:textId="77777777" w:rsidR="00730EDD" w:rsidRPr="007B3787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EA58789" w14:textId="26E7E574" w:rsidR="00B52C3D" w:rsidRPr="0015624D" w:rsidRDefault="00B52C3D" w:rsidP="00B52C3D">
      <w:pPr>
        <w:pStyle w:val="3"/>
        <w:rPr>
          <w:lang w:eastAsia="zh-CN"/>
        </w:rPr>
      </w:pPr>
      <w:r>
        <w:rPr>
          <w:rFonts w:hint="eastAsia"/>
          <w:lang w:eastAsia="zh-CN"/>
        </w:rPr>
        <w:t>删除孵化器</w:t>
      </w:r>
    </w:p>
    <w:p w14:paraId="1F4D4F8A" w14:textId="77777777" w:rsidR="00B52C3D" w:rsidRPr="00AC572E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F12085" w14:textId="77777777" w:rsidR="00B52C3D" w:rsidRPr="00AC572E" w:rsidRDefault="00B52C3D" w:rsidP="00B52C3D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47981C9" w14:textId="6A571DD7" w:rsidR="00B52C3D" w:rsidRDefault="00B52C3D" w:rsidP="00B52C3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49043B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detele</w:t>
      </w:r>
    </w:p>
    <w:p w14:paraId="4474AC0C" w14:textId="77777777" w:rsidR="00B52C3D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AF932C2" w14:textId="77777777" w:rsidR="00B52C3D" w:rsidRPr="00AC572E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52C3D" w:rsidRPr="007B3787" w14:paraId="1359B170" w14:textId="77777777" w:rsidTr="00064CE5">
        <w:tc>
          <w:tcPr>
            <w:tcW w:w="704" w:type="dxa"/>
          </w:tcPr>
          <w:p w14:paraId="551D139E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8677C1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ACFB68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335ABE1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0FD48A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2C3D" w:rsidRPr="007B3787" w14:paraId="292F341B" w14:textId="77777777" w:rsidTr="00064CE5">
        <w:tc>
          <w:tcPr>
            <w:tcW w:w="704" w:type="dxa"/>
          </w:tcPr>
          <w:p w14:paraId="72F8E08A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0CAF99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D58EE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CD7786D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33BEE5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2C3D" w:rsidRPr="007B3787" w14:paraId="18C0185D" w14:textId="77777777" w:rsidTr="00064CE5">
        <w:tc>
          <w:tcPr>
            <w:tcW w:w="704" w:type="dxa"/>
          </w:tcPr>
          <w:p w14:paraId="12EEAC47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953E9AC" w14:textId="092B57DD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53384912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1580C5C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DEF09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C735CE9" w14:textId="77777777" w:rsidR="00B52C3D" w:rsidRDefault="00B52C3D" w:rsidP="00B52C3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2C3D" w:rsidRPr="007B3787" w14:paraId="0ED4E531" w14:textId="77777777" w:rsidTr="00064CE5">
        <w:tc>
          <w:tcPr>
            <w:tcW w:w="846" w:type="dxa"/>
          </w:tcPr>
          <w:p w14:paraId="10C0282B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D1C513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882405F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7EC4784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8065FA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2C3D" w:rsidRPr="007B3787" w14:paraId="05FC2701" w14:textId="77777777" w:rsidTr="00064CE5">
        <w:tc>
          <w:tcPr>
            <w:tcW w:w="846" w:type="dxa"/>
          </w:tcPr>
          <w:p w14:paraId="18693337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DE711E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EA63ED9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5F873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7D94A18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52C3D" w:rsidRPr="007B3787" w14:paraId="572E1C4D" w14:textId="77777777" w:rsidTr="00064CE5">
        <w:tc>
          <w:tcPr>
            <w:tcW w:w="846" w:type="dxa"/>
          </w:tcPr>
          <w:p w14:paraId="35711241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DD606A1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26C91F1D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BB6019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625A47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22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6F35CA" w:rsidP="003342ED">
      <w:pPr>
        <w:spacing w:line="360" w:lineRule="auto"/>
        <w:ind w:firstLineChars="200" w:firstLine="420"/>
        <w:jc w:val="left"/>
      </w:pPr>
      <w:hyperlink r:id="rId19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3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4A1D4B" w:rsidRPr="007B3787" w14:paraId="636D1509" w14:textId="77777777" w:rsidTr="0049477B">
        <w:tc>
          <w:tcPr>
            <w:tcW w:w="704" w:type="dxa"/>
          </w:tcPr>
          <w:p w14:paraId="73ABAA58" w14:textId="6ACCE08B" w:rsidR="004A1D4B" w:rsidRDefault="004A1D4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B2F2A0" w14:textId="5BD51343" w:rsidR="004A1D4B" w:rsidRDefault="00120FAF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B1292F5" w14:textId="72A16B23" w:rsidR="004A1D4B" w:rsidRDefault="00057C4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9C88A2" w14:textId="77777777" w:rsidR="004A1D4B" w:rsidRPr="007B3787" w:rsidRDefault="004A1D4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32A191" w14:textId="77777777" w:rsidR="004A1D4B" w:rsidRDefault="004A1D4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CCE81F6" w14:textId="77777777" w:rsidTr="0049477B">
        <w:tc>
          <w:tcPr>
            <w:tcW w:w="704" w:type="dxa"/>
          </w:tcPr>
          <w:p w14:paraId="6A0F0163" w14:textId="79D32D94" w:rsidR="00A26B49" w:rsidRPr="007B3787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5CB52C7F" w14:textId="7EC3340E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 w:rsidR="00660EAF">
              <w:rPr>
                <w:lang w:eastAsia="zh-CN"/>
              </w:rPr>
              <w:t>Url</w:t>
            </w:r>
          </w:p>
        </w:tc>
        <w:tc>
          <w:tcPr>
            <w:tcW w:w="1985" w:type="dxa"/>
          </w:tcPr>
          <w:p w14:paraId="2D78F5CE" w14:textId="1419C05B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147AA85F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099F165" w14:textId="78FA73AA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 id</w:t>
            </w: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5F9C516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C5C36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0AEBC386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0F8D90F9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28553141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9033B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69FEBCA2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4ACA66DD" w14:textId="3CD989A9" w:rsidR="0029033B" w:rsidRDefault="004C5C36" w:rsidP="0049477B">
            <w:pPr>
              <w:spacing w:line="360" w:lineRule="auto"/>
              <w:rPr>
                <w:lang w:eastAsia="zh-CN"/>
              </w:rPr>
            </w:pPr>
            <w:r w:rsidRPr="004C5C36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09D26139" w:rsidR="00B75C0A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02789D4" w14:textId="619B16B3" w:rsidR="00B75C0A" w:rsidRDefault="004935AA" w:rsidP="00B75C0A">
            <w:pPr>
              <w:spacing w:line="360" w:lineRule="auto"/>
              <w:rPr>
                <w:lang w:eastAsia="zh-CN"/>
              </w:rPr>
            </w:pPr>
            <w:r w:rsidRPr="004935AA">
              <w:rPr>
                <w:lang w:eastAsia="zh-CN"/>
              </w:rPr>
              <w:t>introduction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22BF055" w:rsidR="00F3280E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59735D83" w14:textId="77777777" w:rsidR="001E1C8C" w:rsidRDefault="001E1C8C" w:rsidP="001E1C8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E1C8C" w:rsidRPr="007B3787" w14:paraId="16484B47" w14:textId="77777777" w:rsidTr="000F1620">
        <w:tc>
          <w:tcPr>
            <w:tcW w:w="846" w:type="dxa"/>
          </w:tcPr>
          <w:p w14:paraId="39D7427B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E4500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E49BC16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C15C7A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058EE8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E1C8C" w:rsidRPr="007B3787" w14:paraId="61F8DF67" w14:textId="77777777" w:rsidTr="000F1620">
        <w:tc>
          <w:tcPr>
            <w:tcW w:w="846" w:type="dxa"/>
          </w:tcPr>
          <w:p w14:paraId="6E7C92F8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C1F2C6E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12F84703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C909C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888F9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E1C8C" w:rsidRPr="007B3787" w14:paraId="38DBF951" w14:textId="77777777" w:rsidTr="000F1620">
        <w:tc>
          <w:tcPr>
            <w:tcW w:w="846" w:type="dxa"/>
          </w:tcPr>
          <w:p w14:paraId="239F6CEE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229943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85E7F05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3BE14D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3EEB76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6F35CA" w:rsidP="00494C71">
      <w:pPr>
        <w:spacing w:line="360" w:lineRule="auto"/>
        <w:ind w:firstLineChars="200" w:firstLine="420"/>
        <w:jc w:val="left"/>
      </w:pPr>
      <w:hyperlink r:id="rId21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2D42D468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2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A5F63">
        <w:rPr>
          <w:lang w:eastAsia="zh-CN"/>
        </w:rPr>
        <w:t>updateServe</w:t>
      </w:r>
    </w:p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884F119" w:rsidR="00110CB7" w:rsidRPr="007B3787" w:rsidRDefault="00B117A7" w:rsidP="0049477B">
            <w:pPr>
              <w:spacing w:line="360" w:lineRule="auto"/>
              <w:rPr>
                <w:lang w:eastAsia="zh-CN"/>
              </w:rPr>
            </w:pPr>
            <w:r w:rsidRPr="00B117A7">
              <w:rPr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0B22B4C9" w:rsidR="00110CB7" w:rsidRPr="007B3787" w:rsidRDefault="00C41DA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110CB7"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EAB68AB" w14:textId="77777777" w:rsidR="001F1F48" w:rsidRDefault="001F1F48" w:rsidP="001F1F4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F1F48" w:rsidRPr="007B3787" w14:paraId="3B60585A" w14:textId="77777777" w:rsidTr="000F1620">
        <w:tc>
          <w:tcPr>
            <w:tcW w:w="846" w:type="dxa"/>
          </w:tcPr>
          <w:p w14:paraId="40DB5F1C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3ADC79BB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736DC7E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EB59448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66513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F1F48" w:rsidRPr="007B3787" w14:paraId="71F75E86" w14:textId="77777777" w:rsidTr="000F1620">
        <w:tc>
          <w:tcPr>
            <w:tcW w:w="846" w:type="dxa"/>
          </w:tcPr>
          <w:p w14:paraId="7A2A5559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51943AC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545FF90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96A2E9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98A8404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F1F48" w:rsidRPr="007B3787" w14:paraId="0507F3BE" w14:textId="77777777" w:rsidTr="000F1620">
        <w:tc>
          <w:tcPr>
            <w:tcW w:w="846" w:type="dxa"/>
          </w:tcPr>
          <w:p w14:paraId="39F2290D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1DA0A1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DA81035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82CBA6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CB65A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t>上传</w:t>
      </w:r>
      <w:r w:rsidR="002E79CB">
        <w:rPr>
          <w:lang w:eastAsia="zh-CN"/>
        </w:rPr>
        <w:t>文档</w:t>
      </w:r>
    </w:p>
    <w:p w14:paraId="3EC377C7" w14:textId="77777777" w:rsidR="00163554" w:rsidRDefault="00163554" w:rsidP="001635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D6DF1D" w14:textId="77777777" w:rsidR="00163554" w:rsidRDefault="006F35CA" w:rsidP="00163554">
      <w:pPr>
        <w:spacing w:line="360" w:lineRule="auto"/>
        <w:ind w:firstLineChars="200" w:firstLine="420"/>
        <w:jc w:val="left"/>
      </w:pPr>
      <w:hyperlink r:id="rId23" w:anchor="p=新孵化器01" w:history="1">
        <w:r w:rsidR="00163554" w:rsidRPr="003916E7">
          <w:rPr>
            <w:rStyle w:val="a3"/>
            <w:rFonts w:hint="eastAsia"/>
          </w:rPr>
          <w:t>http://gxufyz.axshare.com/#p=</w:t>
        </w:r>
        <w:r w:rsidR="00163554" w:rsidRPr="003916E7">
          <w:rPr>
            <w:rStyle w:val="a3"/>
            <w:rFonts w:hint="eastAsia"/>
          </w:rPr>
          <w:t>新孵化器</w:t>
        </w:r>
        <w:r w:rsidR="00163554" w:rsidRPr="003916E7">
          <w:rPr>
            <w:rStyle w:val="a3"/>
            <w:rFonts w:hint="eastAsia"/>
          </w:rPr>
          <w:t>01</w:t>
        </w:r>
      </w:hyperlink>
    </w:p>
    <w:p w14:paraId="2D3A42DD" w14:textId="77777777" w:rsidR="00163554" w:rsidRPr="007B3787" w:rsidRDefault="00163554" w:rsidP="00163554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2F23DE58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E15A971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4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A2A0E50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A98AED8" w14:textId="77777777" w:rsidTr="000F1620">
        <w:tc>
          <w:tcPr>
            <w:tcW w:w="846" w:type="dxa"/>
          </w:tcPr>
          <w:p w14:paraId="7A73DA04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7FCC2E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C8DCF3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D120C2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E27B15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2E3D52BD" w14:textId="77777777" w:rsidTr="000F1620">
        <w:tc>
          <w:tcPr>
            <w:tcW w:w="846" w:type="dxa"/>
          </w:tcPr>
          <w:p w14:paraId="5E78629E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B6C328C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0DBF4F6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513B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64E8A2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0E2C6D8D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E5DF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3AE2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C3A7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8A8E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157F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6E2C8CC4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677B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BF70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F8C9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33B3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3D75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211E2F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49A545E" w14:textId="77777777" w:rsidTr="000F1620">
        <w:tc>
          <w:tcPr>
            <w:tcW w:w="846" w:type="dxa"/>
          </w:tcPr>
          <w:p w14:paraId="178FC8F8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1D880C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1F8DF71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A0DCE8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475525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70391C47" w14:textId="77777777" w:rsidTr="000F1620">
        <w:tc>
          <w:tcPr>
            <w:tcW w:w="846" w:type="dxa"/>
          </w:tcPr>
          <w:p w14:paraId="6FA371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6A6D9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7BC13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FAFB0CC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1E51E8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15BA0904" w14:textId="77777777" w:rsidTr="000F1620">
        <w:tc>
          <w:tcPr>
            <w:tcW w:w="846" w:type="dxa"/>
          </w:tcPr>
          <w:p w14:paraId="59FEB85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F1E44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9CE49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E6ED65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B2E2E7B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10CEA" w:rsidRPr="007B3787" w14:paraId="3CC3B8E7" w14:textId="77777777" w:rsidTr="000F1620">
        <w:tc>
          <w:tcPr>
            <w:tcW w:w="846" w:type="dxa"/>
          </w:tcPr>
          <w:p w14:paraId="1CF89A40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423AC8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FD5C09A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64ACBC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77960A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6F35CA" w:rsidP="00B12F91">
      <w:pPr>
        <w:spacing w:line="360" w:lineRule="auto"/>
        <w:ind w:firstLineChars="200" w:firstLine="420"/>
        <w:jc w:val="left"/>
      </w:pPr>
      <w:hyperlink r:id="rId25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7139FF2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114D14D5" w14:textId="77777777" w:rsidTr="000F1620">
        <w:tc>
          <w:tcPr>
            <w:tcW w:w="846" w:type="dxa"/>
          </w:tcPr>
          <w:p w14:paraId="06EBE973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678EC9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6DD7CB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06BEE5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FD60A1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073EE359" w14:textId="77777777" w:rsidTr="000F1620">
        <w:tc>
          <w:tcPr>
            <w:tcW w:w="846" w:type="dxa"/>
          </w:tcPr>
          <w:p w14:paraId="5524DD0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23F875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37165A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E61521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9618B6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730846A5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9005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DC9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7A36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10C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889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4C6419AC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2BD1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BEC7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A792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4643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30FD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39CB6E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20D19AEB" w14:textId="77777777" w:rsidTr="000F1620">
        <w:tc>
          <w:tcPr>
            <w:tcW w:w="846" w:type="dxa"/>
          </w:tcPr>
          <w:p w14:paraId="3F3DFCAC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1337C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4500A0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9DEA5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E32E03F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338B73E5" w14:textId="77777777" w:rsidTr="000F1620">
        <w:tc>
          <w:tcPr>
            <w:tcW w:w="846" w:type="dxa"/>
          </w:tcPr>
          <w:p w14:paraId="2430EE88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43BA3FD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0EC67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4E003B0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0FA75F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695CE09D" w14:textId="77777777" w:rsidTr="000F1620">
        <w:tc>
          <w:tcPr>
            <w:tcW w:w="846" w:type="dxa"/>
          </w:tcPr>
          <w:p w14:paraId="07E9EDC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5315F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27DE96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36F5A3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E42B45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9A7217" w:rsidRPr="007B3787" w14:paraId="796B4F58" w14:textId="77777777" w:rsidTr="000F1620">
        <w:tc>
          <w:tcPr>
            <w:tcW w:w="846" w:type="dxa"/>
          </w:tcPr>
          <w:p w14:paraId="2B21CC1D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AA04FA6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31C685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3DBFE6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9BB16EC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698219" w14:textId="25FD7437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6F35CA" w:rsidP="00DD26E7">
      <w:pPr>
        <w:spacing w:line="360" w:lineRule="auto"/>
        <w:ind w:firstLineChars="200" w:firstLine="420"/>
        <w:jc w:val="left"/>
      </w:pPr>
      <w:hyperlink r:id="rId27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31A53583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9A02C0">
        <w:rPr>
          <w:lang w:eastAsia="zh-CN"/>
        </w:rPr>
        <w:t>addStarProject</w:t>
      </w:r>
    </w:p>
    <w:p w14:paraId="280EBDBB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03F973E3" w14:textId="77777777" w:rsidTr="00F14997">
        <w:tc>
          <w:tcPr>
            <w:tcW w:w="846" w:type="dxa"/>
          </w:tcPr>
          <w:p w14:paraId="5891804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F4143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EB860B1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62308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D91A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5D8998E5" w14:textId="77777777" w:rsidTr="00F14997">
        <w:tc>
          <w:tcPr>
            <w:tcW w:w="846" w:type="dxa"/>
          </w:tcPr>
          <w:p w14:paraId="13DF7222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2A2B5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D69CB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D606BC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3CC1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45F4" w:rsidRPr="007B3787" w14:paraId="45A6B0E5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C08" w14:textId="26DD2539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1FA" w14:textId="7EC3EF48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F798" w14:textId="4C24E9CF" w:rsidR="00FD45F4" w:rsidRDefault="00D93BDC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6FC3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7B1C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1C481FDA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83C7" w14:textId="34151A4C" w:rsidR="00171A39" w:rsidRDefault="00855B4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230F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F86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6A7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5CA6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5D5E20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3138FA3F" w14:textId="77777777" w:rsidTr="00F14997">
        <w:tc>
          <w:tcPr>
            <w:tcW w:w="846" w:type="dxa"/>
          </w:tcPr>
          <w:p w14:paraId="39F0AA92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CC7EAD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024924F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0DA3E9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55F8DC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4607285D" w14:textId="77777777" w:rsidTr="00F14997">
        <w:tc>
          <w:tcPr>
            <w:tcW w:w="846" w:type="dxa"/>
          </w:tcPr>
          <w:p w14:paraId="71E513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190DEC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8381117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F4910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6C5BB6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2AD4A095" w14:textId="77777777" w:rsidTr="00F14997">
        <w:tc>
          <w:tcPr>
            <w:tcW w:w="846" w:type="dxa"/>
          </w:tcPr>
          <w:p w14:paraId="1BA44A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8B9E5DD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B3FC8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9EC2F3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4DD5A0E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71A39" w:rsidRPr="007B3787" w14:paraId="49052A6E" w14:textId="77777777" w:rsidTr="00F14997">
        <w:tc>
          <w:tcPr>
            <w:tcW w:w="846" w:type="dxa"/>
          </w:tcPr>
          <w:p w14:paraId="3A213145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266C064D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3A7079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1F983C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187D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F6A38E" w14:textId="5258C530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t>删除明星项目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6F35CA" w:rsidP="00B261CC">
      <w:pPr>
        <w:spacing w:line="360" w:lineRule="auto"/>
        <w:ind w:firstLineChars="200" w:firstLine="420"/>
        <w:jc w:val="left"/>
      </w:pPr>
      <w:hyperlink r:id="rId29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A1314BE" w14:textId="3EFAF09F" w:rsidR="000A53E7" w:rsidRDefault="00B261CC" w:rsidP="000A53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3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0A53E7" w:rsidRPr="000A53E7">
        <w:rPr>
          <w:lang w:eastAsia="zh-CN"/>
        </w:rPr>
        <w:t xml:space="preserve"> </w:t>
      </w:r>
      <w:r w:rsidR="002B059B">
        <w:rPr>
          <w:lang w:eastAsia="zh-CN"/>
        </w:rPr>
        <w:t>delete</w:t>
      </w:r>
      <w:r w:rsidR="000A53E7">
        <w:rPr>
          <w:lang w:eastAsia="zh-CN"/>
        </w:rPr>
        <w:t>StarProject</w:t>
      </w:r>
    </w:p>
    <w:p w14:paraId="273ACBE8" w14:textId="77777777" w:rsidR="00DC21F1" w:rsidRPr="00AC572E" w:rsidRDefault="00DC21F1" w:rsidP="00DC21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C21F1" w:rsidRPr="007B3787" w14:paraId="190DC5C8" w14:textId="77777777" w:rsidTr="00F14997">
        <w:tc>
          <w:tcPr>
            <w:tcW w:w="846" w:type="dxa"/>
          </w:tcPr>
          <w:p w14:paraId="15AD499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EC01B0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00997C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F804A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93AB3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C21F1" w:rsidRPr="007B3787" w14:paraId="73823F42" w14:textId="77777777" w:rsidTr="00F14997">
        <w:tc>
          <w:tcPr>
            <w:tcW w:w="846" w:type="dxa"/>
          </w:tcPr>
          <w:p w14:paraId="40694885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0FFF5E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C485F3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539C16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7C58B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423B2E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B80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5B9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37F3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306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CCEC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547EE5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F71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03D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3230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53C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A1F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935F27D" w14:textId="77777777" w:rsidR="00B955E4" w:rsidRPr="00AC572E" w:rsidRDefault="00B955E4" w:rsidP="00B955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955E4" w:rsidRPr="007B3787" w14:paraId="29BC7749" w14:textId="77777777" w:rsidTr="00F14997">
        <w:tc>
          <w:tcPr>
            <w:tcW w:w="846" w:type="dxa"/>
          </w:tcPr>
          <w:p w14:paraId="25A48B8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489F6C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BCD6C11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2B78300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293AA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955E4" w:rsidRPr="007B3787" w14:paraId="5005A4EA" w14:textId="77777777" w:rsidTr="00F14997">
        <w:tc>
          <w:tcPr>
            <w:tcW w:w="846" w:type="dxa"/>
          </w:tcPr>
          <w:p w14:paraId="3E38E8BD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8455D7F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20ABE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6E88F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8853D9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6684057" w14:textId="77777777" w:rsidTr="00F14997">
        <w:tc>
          <w:tcPr>
            <w:tcW w:w="846" w:type="dxa"/>
          </w:tcPr>
          <w:p w14:paraId="0394933B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E0F95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52C9DC8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251D751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0E118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4C68C7A" w14:textId="77777777" w:rsidTr="00F14997">
        <w:tc>
          <w:tcPr>
            <w:tcW w:w="846" w:type="dxa"/>
          </w:tcPr>
          <w:p w14:paraId="487935BA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0EFE87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34778B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17EE6E6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D42C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0C51311" w14:textId="4FC2A1CC" w:rsidR="009D65B8" w:rsidRPr="00F2044C" w:rsidRDefault="00884E97" w:rsidP="00A8072C">
      <w:pPr>
        <w:pStyle w:val="2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23"/>
    </w:p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24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24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6F35CA" w:rsidP="00D93FE2">
      <w:pPr>
        <w:spacing w:line="360" w:lineRule="auto"/>
        <w:ind w:firstLineChars="200" w:firstLine="420"/>
        <w:jc w:val="left"/>
      </w:pPr>
      <w:hyperlink r:id="rId31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60FF82C6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79D53E07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C953E5">
        <w:rPr>
          <w:rFonts w:hint="eastAsia"/>
          <w:lang w:eastAsia="zh-CN"/>
        </w:rPr>
        <w:t>get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5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13E04F82" w:rsidR="00222DE5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2244312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7E23D1B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6A794270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0B0FDE1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44DB6C6A" w14:textId="26F388B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vestors</w:t>
            </w:r>
          </w:p>
        </w:tc>
        <w:tc>
          <w:tcPr>
            <w:tcW w:w="1985" w:type="dxa"/>
          </w:tcPr>
          <w:p w14:paraId="30DAF3A1" w14:textId="031F4F3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6387E347" w:rsidR="0032567D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43966DED" w14:textId="77777777" w:rsidTr="0049477B">
        <w:tc>
          <w:tcPr>
            <w:tcW w:w="846" w:type="dxa"/>
          </w:tcPr>
          <w:p w14:paraId="681739F3" w14:textId="7982B8A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5E170D92" w14:textId="67D15DA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303DA3C7" w14:textId="77777777" w:rsidTr="0049477B">
        <w:tc>
          <w:tcPr>
            <w:tcW w:w="846" w:type="dxa"/>
          </w:tcPr>
          <w:p w14:paraId="050414EB" w14:textId="47C0E17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8A32B2E" w14:textId="72DB56C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25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6F35CA" w:rsidP="00B643BA">
      <w:pPr>
        <w:spacing w:line="360" w:lineRule="auto"/>
        <w:ind w:firstLineChars="200" w:firstLine="420"/>
        <w:jc w:val="left"/>
      </w:pPr>
      <w:hyperlink r:id="rId32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46478B8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6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38FB42E2" w:rsidR="00FB58F3" w:rsidRPr="007B3787" w:rsidRDefault="00870801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556E0A8" w14:textId="77777777" w:rsidR="00386D12" w:rsidRPr="00AC572E" w:rsidRDefault="00386D12" w:rsidP="00386D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86D12" w:rsidRPr="007B3787" w14:paraId="7ACFE1F3" w14:textId="77777777" w:rsidTr="00064CE5">
        <w:tc>
          <w:tcPr>
            <w:tcW w:w="846" w:type="dxa"/>
          </w:tcPr>
          <w:p w14:paraId="00F55DE2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601F5A33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DD45216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DE916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C3DBB1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6D12" w:rsidRPr="007B3787" w14:paraId="79203650" w14:textId="77777777" w:rsidTr="00064CE5">
        <w:tc>
          <w:tcPr>
            <w:tcW w:w="846" w:type="dxa"/>
          </w:tcPr>
          <w:p w14:paraId="141C2084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16181789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54BA35C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C6C9ED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D6A35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6D12" w:rsidRPr="007B3787" w14:paraId="50B38F5F" w14:textId="77777777" w:rsidTr="00064CE5">
        <w:tc>
          <w:tcPr>
            <w:tcW w:w="846" w:type="dxa"/>
          </w:tcPr>
          <w:p w14:paraId="63D08AB4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660E1B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37FF2C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F44FAE5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5A2112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86D12" w:rsidRPr="007B3787" w14:paraId="0EDE2EF3" w14:textId="77777777" w:rsidTr="00064CE5">
        <w:tc>
          <w:tcPr>
            <w:tcW w:w="846" w:type="dxa"/>
          </w:tcPr>
          <w:p w14:paraId="13901591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9981E4A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BCEC2B6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0CB69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584866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6D12" w:rsidRPr="007B3787" w14:paraId="4C252EBD" w14:textId="77777777" w:rsidTr="00064CE5">
        <w:tc>
          <w:tcPr>
            <w:tcW w:w="846" w:type="dxa"/>
          </w:tcPr>
          <w:p w14:paraId="7CBBD519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CEB2275" w14:textId="1495E277" w:rsidR="00386D12" w:rsidRDefault="002933F3" w:rsidP="00064CE5">
            <w:pPr>
              <w:spacing w:line="360" w:lineRule="auto"/>
              <w:jc w:val="left"/>
              <w:rPr>
                <w:lang w:eastAsia="zh-CN"/>
              </w:rPr>
            </w:pPr>
            <w:r w:rsidRPr="002933F3">
              <w:rPr>
                <w:lang w:eastAsia="zh-CN"/>
              </w:rPr>
              <w:t>incuActId</w:t>
            </w:r>
          </w:p>
        </w:tc>
        <w:tc>
          <w:tcPr>
            <w:tcW w:w="1985" w:type="dxa"/>
          </w:tcPr>
          <w:p w14:paraId="7395BE70" w14:textId="7D6F2B0C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</w:t>
            </w:r>
            <w:r w:rsidR="002933F3">
              <w:rPr>
                <w:lang w:eastAsia="zh-CN"/>
              </w:rPr>
              <w:t>活动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B7CA05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CDFB0E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554D" w14:textId="268B0C75" w:rsidR="008E1936" w:rsidRPr="00F2044C" w:rsidRDefault="008E1936" w:rsidP="008E1936">
      <w:pPr>
        <w:pStyle w:val="3"/>
        <w:rPr>
          <w:lang w:eastAsia="zh-CN"/>
        </w:rPr>
      </w:pPr>
      <w:r>
        <w:rPr>
          <w:lang w:eastAsia="zh-CN"/>
        </w:rPr>
        <w:t>删除孵化器活动</w:t>
      </w:r>
    </w:p>
    <w:p w14:paraId="0DB64C88" w14:textId="77777777" w:rsidR="008E1936" w:rsidRDefault="008E1936" w:rsidP="008E1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A2C3EA" w14:textId="77777777" w:rsidR="008E1936" w:rsidRDefault="006F35CA" w:rsidP="008E1936">
      <w:pPr>
        <w:spacing w:line="360" w:lineRule="auto"/>
        <w:ind w:firstLineChars="200" w:firstLine="420"/>
        <w:jc w:val="left"/>
      </w:pPr>
      <w:hyperlink r:id="rId33" w:anchor="p=新活动" w:history="1">
        <w:r w:rsidR="008E1936" w:rsidRPr="00B15853">
          <w:rPr>
            <w:rStyle w:val="a3"/>
            <w:rFonts w:hint="eastAsia"/>
          </w:rPr>
          <w:t>http://gxufyz.axshare.com/#p=</w:t>
        </w:r>
        <w:r w:rsidR="008E1936" w:rsidRPr="00B15853">
          <w:rPr>
            <w:rStyle w:val="a3"/>
            <w:rFonts w:hint="eastAsia"/>
          </w:rPr>
          <w:t>新活动</w:t>
        </w:r>
      </w:hyperlink>
    </w:p>
    <w:p w14:paraId="7042BEEC" w14:textId="16743A11" w:rsidR="008E1936" w:rsidRPr="007B3787" w:rsidRDefault="008E1936" w:rsidP="008E1936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4BA3588C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88D397" w14:textId="5C6271EA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 w:rsidR="001D681C">
        <w:rPr>
          <w:rFonts w:hint="eastAsia"/>
          <w:lang w:eastAsia="zh-CN"/>
        </w:rPr>
        <w:t>delete</w:t>
      </w:r>
    </w:p>
    <w:p w14:paraId="202A34CE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7E765A03" w14:textId="77777777" w:rsidTr="00F14997">
        <w:tc>
          <w:tcPr>
            <w:tcW w:w="846" w:type="dxa"/>
          </w:tcPr>
          <w:p w14:paraId="0E387A5C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BAE5C1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80CD7C8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BEF61D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F483F0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8073B48" w14:textId="77777777" w:rsidTr="00F14997">
        <w:tc>
          <w:tcPr>
            <w:tcW w:w="846" w:type="dxa"/>
          </w:tcPr>
          <w:p w14:paraId="1D681E67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E630BE4" w14:textId="1385136C" w:rsidR="008E1936" w:rsidRPr="007B3787" w:rsidRDefault="00F110D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8CC05B0" w14:textId="54AF4E74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385CEE"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3254D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AD843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B13A4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26A4CB5E" w14:textId="77777777" w:rsidTr="00F14997">
        <w:tc>
          <w:tcPr>
            <w:tcW w:w="846" w:type="dxa"/>
          </w:tcPr>
          <w:p w14:paraId="2B7D20A5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A5A17E7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D54016F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C7FDBA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55DB2E4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78207E9" w14:textId="77777777" w:rsidTr="00F14997">
        <w:tc>
          <w:tcPr>
            <w:tcW w:w="846" w:type="dxa"/>
          </w:tcPr>
          <w:p w14:paraId="1B1A966A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091C00" w14:textId="48D7CDD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6840E62" w14:textId="588EE6B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8E1936"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3288C0A" w14:textId="54AA8C78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5910539" w14:textId="69C9F2C0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1F7CE7" w:rsidRPr="007B3787" w14:paraId="209FC985" w14:textId="77777777" w:rsidTr="00F14997">
        <w:tc>
          <w:tcPr>
            <w:tcW w:w="846" w:type="dxa"/>
          </w:tcPr>
          <w:p w14:paraId="26E2A09B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F38271C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8413DFC" w14:textId="25FCA5E8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F393BC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776D10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t>更新孵化器活动</w:t>
      </w:r>
      <w:bookmarkEnd w:id="126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6F35CA" w:rsidP="00F12FC9">
      <w:pPr>
        <w:spacing w:line="360" w:lineRule="auto"/>
        <w:ind w:firstLineChars="200" w:firstLine="420"/>
        <w:jc w:val="left"/>
      </w:pPr>
      <w:hyperlink r:id="rId34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66F701DF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 w:rsidR="00F12FC9">
        <w:rPr>
          <w:rFonts w:hint="eastAsia"/>
          <w:lang w:eastAsia="zh-CN"/>
        </w:rPr>
        <w:t>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7" w:name="_Toc422073258"/>
      <w:r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175D3CCC" w:rsidR="00677897" w:rsidRPr="007B3787" w:rsidRDefault="00902C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60DC543" w:rsidR="00677897" w:rsidRPr="007B3787" w:rsidRDefault="00DE5A3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677897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223F249B" w14:textId="72DB3830" w:rsidR="00677897" w:rsidRPr="007B3787" w:rsidRDefault="006343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677897">
              <w:rPr>
                <w:rFonts w:hint="eastAsia"/>
                <w:lang w:eastAsia="zh-CN"/>
              </w:rPr>
              <w:t>成功</w:t>
            </w:r>
            <w:r w:rsidR="00340C3A">
              <w:rPr>
                <w:rFonts w:hint="eastAsia"/>
                <w:lang w:eastAsia="zh-CN"/>
              </w:rPr>
              <w:t>/</w:t>
            </w:r>
            <w:r w:rsidR="00340C3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6C1BC8" w14:textId="69676635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72C0D1" w14:textId="0DD0DC67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2727" w:rsidRPr="007B3787" w14:paraId="4447C968" w14:textId="77777777" w:rsidTr="0049477B">
        <w:tc>
          <w:tcPr>
            <w:tcW w:w="846" w:type="dxa"/>
          </w:tcPr>
          <w:p w14:paraId="6824EFD9" w14:textId="11067B71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258B5" w14:textId="40BA5DAA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6E201C8" w14:textId="4BDABE1A" w:rsidR="00DA2727" w:rsidRDefault="00634395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DA2727">
              <w:rPr>
                <w:rFonts w:hint="eastAsia"/>
                <w:lang w:eastAsia="zh-CN"/>
              </w:rPr>
              <w:t>成功</w:t>
            </w:r>
            <w:r w:rsidR="00DA2727">
              <w:rPr>
                <w:rFonts w:hint="eastAsia"/>
                <w:lang w:eastAsia="zh-CN"/>
              </w:rPr>
              <w:t>/</w:t>
            </w:r>
            <w:r w:rsidR="00DA2727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6B0A07" w14:textId="39FF896D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6CAD78" w14:textId="77777777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71F2074" w14:textId="77777777" w:rsidR="00015A74" w:rsidRDefault="006F35CA" w:rsidP="00015A74">
      <w:pPr>
        <w:spacing w:line="360" w:lineRule="auto"/>
        <w:ind w:firstLineChars="200" w:firstLine="420"/>
        <w:jc w:val="left"/>
      </w:pPr>
      <w:hyperlink r:id="rId35" w:anchor="p=新活动" w:history="1">
        <w:r w:rsidR="00015A74" w:rsidRPr="00B15853">
          <w:rPr>
            <w:rStyle w:val="a3"/>
            <w:rFonts w:hint="eastAsia"/>
          </w:rPr>
          <w:t>http://gxufyz.axshare.com/#p=</w:t>
        </w:r>
        <w:r w:rsidR="00015A74" w:rsidRPr="00B15853">
          <w:rPr>
            <w:rStyle w:val="a3"/>
            <w:rFonts w:hint="eastAsia"/>
          </w:rPr>
          <w:t>新活动</w:t>
        </w:r>
      </w:hyperlink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2682DC41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71607D">
        <w:rPr>
          <w:lang w:eastAsia="zh-CN"/>
        </w:rPr>
        <w:t>addInvestor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45569285" w:rsidR="00305D1D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38CB0AF" w14:textId="5EE5DD3A" w:rsidR="00305D1D" w:rsidRDefault="001717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1F175B8E" w:rsidR="00015A74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FC60B91" w:rsidR="00015A74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7AEEBDD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3C13022D" w14:textId="77777777" w:rsidTr="0049477B">
        <w:tc>
          <w:tcPr>
            <w:tcW w:w="846" w:type="dxa"/>
          </w:tcPr>
          <w:p w14:paraId="7C9B49C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C6A8F5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F08F47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972B3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617003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E81A64D" w14:textId="77777777" w:rsidTr="0049477B">
        <w:tc>
          <w:tcPr>
            <w:tcW w:w="846" w:type="dxa"/>
          </w:tcPr>
          <w:p w14:paraId="40473F15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4BCE17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F2E0A71" w14:textId="0C3BDDE1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 w:rsidR="0060493E">
              <w:rPr>
                <w:rFonts w:hint="eastAsia"/>
                <w:lang w:eastAsia="zh-CN"/>
              </w:rPr>
              <w:t>/</w:t>
            </w:r>
            <w:r w:rsidR="0060493E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45372D6" w14:textId="7F827E27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6930CB" w14:textId="73B7CFB2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60493E" w:rsidRPr="007B3787" w14:paraId="5431ECB8" w14:textId="77777777" w:rsidTr="0049477B">
        <w:tc>
          <w:tcPr>
            <w:tcW w:w="846" w:type="dxa"/>
          </w:tcPr>
          <w:p w14:paraId="0DBD7314" w14:textId="1A533FEA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F488F4" w14:textId="06C7AB29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36C571" w14:textId="22F0D004" w:rsidR="0060493E" w:rsidRDefault="00403F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F4160DC" w14:textId="4C2E9B86" w:rsidR="0060493E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2DA579" w14:textId="77777777" w:rsidR="0060493E" w:rsidRPr="007B3787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6F35CA" w:rsidP="00D70EC5">
      <w:pPr>
        <w:spacing w:line="360" w:lineRule="auto"/>
        <w:ind w:firstLineChars="200" w:firstLine="420"/>
        <w:jc w:val="left"/>
      </w:pPr>
      <w:hyperlink r:id="rId36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084E8774" w:rsidR="00F64234" w:rsidRPr="007B3787" w:rsidRDefault="00F64234" w:rsidP="005A69C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</w:t>
            </w:r>
            <w:r w:rsidR="009B2460">
              <w:rPr>
                <w:lang w:eastAsia="zh-CN"/>
              </w:rPr>
              <w:t>Inv</w:t>
            </w:r>
            <w:r w:rsidR="00F72314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AB24D93" w14:textId="321EF8C8" w:rsidR="00D70EC5" w:rsidRPr="007B3787" w:rsidRDefault="0044541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C63E24">
              <w:rPr>
                <w:rFonts w:hint="eastAsia"/>
                <w:lang w:eastAsia="zh-CN"/>
              </w:rPr>
              <w:t>投资人</w:t>
            </w:r>
            <w:r w:rsidR="00D70EC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6657BF" w14:textId="77777777" w:rsidR="00E64FD7" w:rsidRDefault="00E64FD7" w:rsidP="00E64FD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64FD7" w:rsidRPr="007B3787" w14:paraId="3C7A734A" w14:textId="77777777" w:rsidTr="00F14997">
        <w:tc>
          <w:tcPr>
            <w:tcW w:w="846" w:type="dxa"/>
          </w:tcPr>
          <w:p w14:paraId="3E40F95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A9D52B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3C1AA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0977F1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4B229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64FD7" w:rsidRPr="007B3787" w14:paraId="7C22E7BD" w14:textId="77777777" w:rsidTr="00F14997">
        <w:tc>
          <w:tcPr>
            <w:tcW w:w="846" w:type="dxa"/>
          </w:tcPr>
          <w:p w14:paraId="40A5AA8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E8C1CA4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5033955F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F63686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196AAC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E64FD7" w:rsidRPr="007B3787" w14:paraId="6B875B7D" w14:textId="77777777" w:rsidTr="00F14997">
        <w:tc>
          <w:tcPr>
            <w:tcW w:w="846" w:type="dxa"/>
          </w:tcPr>
          <w:p w14:paraId="62212E20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DF37431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FBD4B3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FBB83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D75FE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t>投资人</w:t>
      </w:r>
      <w:bookmarkEnd w:id="127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28" w:name="_Toc422073259"/>
      <w:r>
        <w:rPr>
          <w:rFonts w:hint="eastAsia"/>
          <w:lang w:eastAsia="zh-CN"/>
        </w:rPr>
        <w:t>找投资人</w:t>
      </w:r>
      <w:bookmarkEnd w:id="128"/>
    </w:p>
    <w:p w14:paraId="4E8C4AAD" w14:textId="77777777" w:rsidR="00D723DE" w:rsidRPr="0015624D" w:rsidRDefault="00D723DE" w:rsidP="00D723DE">
      <w:pPr>
        <w:pStyle w:val="3"/>
        <w:rPr>
          <w:lang w:eastAsia="zh-CN"/>
        </w:rPr>
      </w:pPr>
      <w:bookmarkStart w:id="129" w:name="_Toc422073260"/>
      <w:r>
        <w:rPr>
          <w:lang w:eastAsia="zh-CN"/>
        </w:rPr>
        <w:t>获取相关数据</w:t>
      </w:r>
    </w:p>
    <w:p w14:paraId="7719A623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77E02" w14:textId="77777777" w:rsidR="00D723DE" w:rsidRDefault="00D723DE" w:rsidP="00D723D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7079DEC7" w14:textId="77777777" w:rsidR="00D723DE" w:rsidRPr="007B3787" w:rsidRDefault="00D723DE" w:rsidP="00D723D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0E646026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BC93BFD" w14:textId="14C8B476" w:rsidR="00D723DE" w:rsidRDefault="00D723DE" w:rsidP="00D723D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investor/getData</w:t>
      </w:r>
    </w:p>
    <w:p w14:paraId="320F3CDE" w14:textId="77777777" w:rsidR="00D723DE" w:rsidRPr="00B05C4F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D9ECFF7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723DE" w:rsidRPr="007B3787" w14:paraId="5B1CC7C6" w14:textId="77777777" w:rsidTr="003977B3">
        <w:tc>
          <w:tcPr>
            <w:tcW w:w="704" w:type="dxa"/>
          </w:tcPr>
          <w:p w14:paraId="209CFCD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19D84B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2F9904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20392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3C51D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5A8FF436" w14:textId="77777777" w:rsidTr="003977B3">
        <w:tc>
          <w:tcPr>
            <w:tcW w:w="704" w:type="dxa"/>
          </w:tcPr>
          <w:p w14:paraId="7A28DDE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CD4F09C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1F4B7D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B9FEAC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0FFA5FF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F98ADE2" w14:textId="77777777" w:rsidR="00D723D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23DE" w:rsidRPr="007B3787" w14:paraId="1CAAB33B" w14:textId="77777777" w:rsidTr="003977B3">
        <w:tc>
          <w:tcPr>
            <w:tcW w:w="846" w:type="dxa"/>
          </w:tcPr>
          <w:p w14:paraId="7F53910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3EF1F18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788B11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FD886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65DBB6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2F8CF70D" w14:textId="77777777" w:rsidTr="003977B3">
        <w:tc>
          <w:tcPr>
            <w:tcW w:w="846" w:type="dxa"/>
          </w:tcPr>
          <w:p w14:paraId="5BAA974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3A7B600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2A1EE9F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7F01ABBF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E26BF7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AA58701" w14:textId="77777777" w:rsidTr="003977B3">
        <w:tc>
          <w:tcPr>
            <w:tcW w:w="846" w:type="dxa"/>
          </w:tcPr>
          <w:p w14:paraId="4DEE831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5226F8B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3C217B7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B8B953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E9711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B1E1C7B" w14:textId="77777777" w:rsidTr="003977B3">
        <w:tc>
          <w:tcPr>
            <w:tcW w:w="846" w:type="dxa"/>
          </w:tcPr>
          <w:p w14:paraId="6B391BE9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08F09EB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1205FA6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A63D0B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4A6554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3ECD97AA" w14:textId="77777777" w:rsidTr="003977B3">
        <w:tc>
          <w:tcPr>
            <w:tcW w:w="846" w:type="dxa"/>
          </w:tcPr>
          <w:p w14:paraId="7D379A2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921098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63767D2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53ABC1C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35676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4F77DB0" w14:textId="77777777" w:rsidTr="003977B3">
        <w:tc>
          <w:tcPr>
            <w:tcW w:w="846" w:type="dxa"/>
          </w:tcPr>
          <w:p w14:paraId="7040314B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9AFF099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1DADFC3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B1B3A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4505A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C8F62D7" w14:textId="77777777" w:rsidTr="003977B3">
        <w:tc>
          <w:tcPr>
            <w:tcW w:w="846" w:type="dxa"/>
          </w:tcPr>
          <w:p w14:paraId="459D997C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4A160E00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4B23FBA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E7B085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FBF269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5374BC5" w14:textId="77777777" w:rsidTr="003977B3">
        <w:tc>
          <w:tcPr>
            <w:tcW w:w="846" w:type="dxa"/>
          </w:tcPr>
          <w:p w14:paraId="13CF8A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C022E45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1AB5BCA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4912ECE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616D6B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BC357D2" w14:textId="77777777" w:rsidTr="003977B3">
        <w:tc>
          <w:tcPr>
            <w:tcW w:w="846" w:type="dxa"/>
          </w:tcPr>
          <w:p w14:paraId="1562ADF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5B9B28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4003BDC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A94BDC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42765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D8DD9BF" w14:textId="77777777" w:rsidTr="003977B3">
        <w:tc>
          <w:tcPr>
            <w:tcW w:w="846" w:type="dxa"/>
          </w:tcPr>
          <w:p w14:paraId="100D20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62A5C40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0C5DB9A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7FA3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379CF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6BE3507" w14:textId="77777777" w:rsidTr="003977B3">
        <w:tc>
          <w:tcPr>
            <w:tcW w:w="846" w:type="dxa"/>
          </w:tcPr>
          <w:p w14:paraId="55E7445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4353058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78C740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524C75D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5129D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5B9F3515" w14:textId="77777777" w:rsidTr="003977B3">
        <w:tc>
          <w:tcPr>
            <w:tcW w:w="846" w:type="dxa"/>
          </w:tcPr>
          <w:p w14:paraId="7A05424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36CC9DF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62D6116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65BCF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0EF378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CCCF1E7" w14:textId="77777777" w:rsidTr="003977B3">
        <w:tc>
          <w:tcPr>
            <w:tcW w:w="846" w:type="dxa"/>
          </w:tcPr>
          <w:p w14:paraId="05C4557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80EE90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4F0F947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BFF6B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68C7FD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68FF36" w14:textId="77777777" w:rsidR="00D723DE" w:rsidRPr="00100D72" w:rsidRDefault="00D723DE" w:rsidP="00D723D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7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30" w:name="OLE_LINK23"/>
      <w:bookmarkStart w:id="131" w:name="OLE_LINK24"/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  <w:bookmarkEnd w:id="130"/>
      <w:bookmarkEnd w:id="131"/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6BE5232C" w:rsidR="005F2408" w:rsidRPr="007B3787" w:rsidRDefault="0070397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71170B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0066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1E19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8524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8AAC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C519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1EB960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B50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76B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7A1D" w14:textId="58D840D6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7B63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381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2" w:name="_Toc422073261"/>
      <w:bookmarkEnd w:id="129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E01931">
        <w:tc>
          <w:tcPr>
            <w:tcW w:w="704" w:type="dxa"/>
          </w:tcPr>
          <w:p w14:paraId="4E0BC7F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7786579C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31D0" w14:textId="7AE27C8B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A345" w14:textId="6C8949B9" w:rsidR="00E0556E" w:rsidRPr="007B3787" w:rsidRDefault="009A1191" w:rsidP="003977B3">
            <w:pPr>
              <w:spacing w:line="360" w:lineRule="auto"/>
              <w:jc w:val="left"/>
              <w:rPr>
                <w:lang w:eastAsia="zh-CN"/>
              </w:rPr>
            </w:pPr>
            <w:r w:rsidRPr="009A1191">
              <w:rPr>
                <w:lang w:eastAsia="zh-CN"/>
              </w:rPr>
              <w:t>investors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7C6F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A922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4C1A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A72" w:rsidRPr="007B3787" w14:paraId="4418BDE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1B26" w14:textId="27D16678" w:rsidR="000A0A72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0A0A72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4CEF" w14:textId="45C53EDF" w:rsidR="000A0A72" w:rsidRPr="009A1191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3548" w14:textId="00A3EB49" w:rsidR="000A0A72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D770" w14:textId="77777777" w:rsidR="000A0A72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93B8" w14:textId="77777777" w:rsidR="000A0A72" w:rsidRPr="007B3787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15FEA26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F786" w14:textId="7DAD462E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D99F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920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44F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FF43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08D613CF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3270" w14:textId="37B84B58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CC4E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891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9033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C1A1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71844830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945" w14:textId="1148EA12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70F8" w14:textId="71BAC8BB" w:rsidR="006E3A68" w:rsidRDefault="00747F05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ownerName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96B6" w14:textId="58B76730" w:rsidR="006E3A68" w:rsidRDefault="00AD3B4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9BEF" w14:textId="4F64246F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F52B" w14:textId="4FD686DF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1C1286E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43E8" w14:textId="3507BBEC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FD4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EE4B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8AD6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1A8B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3642154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C6F3" w14:textId="7CE115E3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1A97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E32E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2AC2" w14:textId="10E66C54" w:rsidR="006E3A68" w:rsidRDefault="0095344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4684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r>
        <w:rPr>
          <w:lang w:eastAsia="zh-CN"/>
        </w:rPr>
        <w:t>投资人筛选</w:t>
      </w:r>
      <w:bookmarkEnd w:id="132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8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ABF54B1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3E64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5BF1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0FAF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6BF6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AFD5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031C95C6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1419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B80F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DB08" w14:textId="50326FD9" w:rsidR="00BE2BE4" w:rsidRDefault="00514E20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BBF6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C885" w14:textId="77777777" w:rsidR="00BE2BE4" w:rsidRPr="007B3787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D25E1A8" w14:textId="77777777" w:rsidR="00CA08D1" w:rsidRPr="00AC572E" w:rsidRDefault="00CA08D1" w:rsidP="00CA08D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3" w:name="_Toc42207326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CA08D1" w:rsidRPr="007B3787" w14:paraId="3D2E0711" w14:textId="77777777" w:rsidTr="003977B3">
        <w:tc>
          <w:tcPr>
            <w:tcW w:w="704" w:type="dxa"/>
          </w:tcPr>
          <w:p w14:paraId="314EF2ED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CCA428B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6679D2C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05702F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BAD94B1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A08D1" w:rsidRPr="007B3787" w14:paraId="0DF293D6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FCEE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038F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invesotors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81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E0EC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72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B0AF66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2A32" w14:textId="2B5EB740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9582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71CB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633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3975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47F06BC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958B" w14:textId="4981AB05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  <w:r w:rsidR="00CA08D1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D91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971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9B2F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32B8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A7F40B9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7359" w14:textId="7B8D0EAE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0BEC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60D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AE3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177E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1C20E74B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CE19" w14:textId="5E198387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8D91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D08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0D7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E924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73F50138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A39" w14:textId="54A1C67F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9C77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6051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CA28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C5A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25D8DA" w14:textId="043A0F44" w:rsidR="000F1620" w:rsidRPr="0015624D" w:rsidRDefault="000F1620" w:rsidP="000F1620">
      <w:pPr>
        <w:pStyle w:val="3"/>
        <w:rPr>
          <w:lang w:eastAsia="zh-CN"/>
        </w:rPr>
      </w:pPr>
      <w:r>
        <w:rPr>
          <w:lang w:eastAsia="zh-CN"/>
        </w:rPr>
        <w:t>投资人详情</w:t>
      </w:r>
    </w:p>
    <w:p w14:paraId="32FD1550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276A0A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>
        <w:rPr>
          <w:lang w:eastAsia="zh-CN"/>
        </w:rPr>
        <w:t>2</w:t>
      </w:r>
    </w:p>
    <w:p w14:paraId="2D1BE284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1CDB679" w14:textId="77777777" w:rsidR="000F1620" w:rsidRPr="007B3787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9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6BDE159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EF8006" w14:textId="03484881" w:rsidR="000F1620" w:rsidRDefault="000F1620" w:rsidP="000F16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 w:rsidR="00BC6C27">
        <w:rPr>
          <w:lang w:eastAsia="zh-CN"/>
        </w:rPr>
        <w:t>detail</w:t>
      </w:r>
    </w:p>
    <w:p w14:paraId="1C0F4052" w14:textId="77777777" w:rsidR="000F1620" w:rsidRPr="00B05C4F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02350F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985"/>
        <w:gridCol w:w="1276"/>
        <w:gridCol w:w="2551"/>
      </w:tblGrid>
      <w:tr w:rsidR="000F1620" w:rsidRPr="007B3787" w14:paraId="57B0AC95" w14:textId="77777777" w:rsidTr="00EB4B6D">
        <w:tc>
          <w:tcPr>
            <w:tcW w:w="988" w:type="dxa"/>
          </w:tcPr>
          <w:p w14:paraId="35E6295D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2" w:type="dxa"/>
          </w:tcPr>
          <w:p w14:paraId="59CDA48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2CF34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47CF14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8405959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F1620" w:rsidRPr="007B3787" w14:paraId="152E9D70" w14:textId="77777777" w:rsidTr="00EB4B6D">
        <w:tc>
          <w:tcPr>
            <w:tcW w:w="988" w:type="dxa"/>
          </w:tcPr>
          <w:p w14:paraId="2FD9B6B5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2" w:type="dxa"/>
          </w:tcPr>
          <w:p w14:paraId="4E430AC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D016A00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A4C8FEA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639DF0C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0F1620" w:rsidRPr="007B3787" w14:paraId="36A025FA" w14:textId="77777777" w:rsidTr="00EB4B6D">
        <w:tc>
          <w:tcPr>
            <w:tcW w:w="988" w:type="dxa"/>
          </w:tcPr>
          <w:p w14:paraId="385A8F81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2" w:type="dxa"/>
          </w:tcPr>
          <w:p w14:paraId="05401C16" w14:textId="483146CB" w:rsidR="000F1620" w:rsidRPr="007B3787" w:rsidRDefault="00AB482E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78231C4" w14:textId="7B7DF4C5" w:rsidR="000F1620" w:rsidRPr="007B3787" w:rsidRDefault="00AB482E" w:rsidP="00AB482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BBE167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C304E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4633B91" w14:textId="77777777" w:rsidR="000F1620" w:rsidRPr="00AC572E" w:rsidRDefault="000F1620" w:rsidP="000F162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843"/>
        <w:gridCol w:w="1276"/>
        <w:gridCol w:w="2551"/>
      </w:tblGrid>
      <w:tr w:rsidR="000F1620" w:rsidRPr="007B3787" w14:paraId="3D727EBC" w14:textId="77777777" w:rsidTr="00EB4B6D">
        <w:tc>
          <w:tcPr>
            <w:tcW w:w="988" w:type="dxa"/>
          </w:tcPr>
          <w:p w14:paraId="1DF13259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9253FCC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0D492E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BD3BE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B01716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564F30E9" w14:textId="77777777" w:rsidTr="00EB4B6D">
        <w:tc>
          <w:tcPr>
            <w:tcW w:w="988" w:type="dxa"/>
          </w:tcPr>
          <w:p w14:paraId="394EC28F" w14:textId="37143E9A" w:rsidR="00E0556E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D8AC6BC" w14:textId="00823865" w:rsidR="00E0556E" w:rsidRPr="007B3787" w:rsidRDefault="009E44FA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A36244">
              <w:rPr>
                <w:lang w:eastAsia="zh-CN"/>
              </w:rPr>
              <w:t>nvestor</w:t>
            </w:r>
          </w:p>
        </w:tc>
        <w:tc>
          <w:tcPr>
            <w:tcW w:w="1843" w:type="dxa"/>
          </w:tcPr>
          <w:p w14:paraId="6FF6EB84" w14:textId="23A7FC4E" w:rsidR="00E0556E" w:rsidRPr="007B3787" w:rsidRDefault="000F00CA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 w:rsidR="001A54B8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6EB62342" w14:textId="77777777" w:rsidR="00E0556E" w:rsidRPr="007B3787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738200" w14:textId="77777777" w:rsidR="00E0556E" w:rsidRPr="007B3787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6C5EF8EC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C0AB" w14:textId="52C69C03" w:rsidR="000F1620" w:rsidRPr="007B3787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602C" w14:textId="0A41D9FC" w:rsidR="000F1620" w:rsidRPr="007B3787" w:rsidRDefault="00B069C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6228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812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BEB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27F40D87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678E" w14:textId="6D637D5E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62C3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CB2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4C3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F0F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F540B21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B1EF" w14:textId="13142C03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F904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C41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F56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59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5DC47FAC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C9B4" w14:textId="19A89AC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DAA1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1CF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1EB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933D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07EEFC1B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D4A1" w14:textId="2633BC99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1AF4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BCC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431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80C6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1CBED490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58EB" w14:textId="39227E27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229A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D64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C0EF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417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E031C12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D657D" w14:textId="2AA18EA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49B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10FA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FC17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042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628398D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C3B2" w14:textId="3505436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83F6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6385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EC1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E5A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0A758605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9B15" w14:textId="4938529E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1.6.1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4BB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C80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732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EC7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0F1620" w:rsidRPr="007B3787" w14:paraId="17F082C5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258D" w14:textId="003D42CD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8890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D64C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279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C5046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1BD2AAD0" w14:textId="77777777" w:rsidTr="00EB4B6D">
        <w:tc>
          <w:tcPr>
            <w:tcW w:w="988" w:type="dxa"/>
          </w:tcPr>
          <w:p w14:paraId="00D5846E" w14:textId="22B7564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A4620A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F5FF626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6F72CD5B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3D117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B23D1" w:rsidRPr="007B3787" w14:paraId="05ADACA0" w14:textId="77777777" w:rsidTr="00EB4B6D">
        <w:tc>
          <w:tcPr>
            <w:tcW w:w="988" w:type="dxa"/>
          </w:tcPr>
          <w:p w14:paraId="6CF1CBFC" w14:textId="2CF5D8AC" w:rsidR="00FB23D1" w:rsidRDefault="00FB23D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</w:t>
            </w:r>
            <w:r w:rsidR="00D139FE"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132B6A2D" w14:textId="5843869E" w:rsidR="00FB23D1" w:rsidRDefault="00FB23D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0394FBEB" w14:textId="739BC098" w:rsidR="00FB23D1" w:rsidRDefault="008B454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591295C" w14:textId="77777777" w:rsidR="00FB23D1" w:rsidRPr="007B3787" w:rsidRDefault="00FB23D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EC70BC" w14:textId="77777777" w:rsidR="00FB23D1" w:rsidRPr="007B3787" w:rsidRDefault="00FB23D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7EBE80F2" w14:textId="77777777" w:rsidTr="00EB4B6D">
        <w:tc>
          <w:tcPr>
            <w:tcW w:w="988" w:type="dxa"/>
          </w:tcPr>
          <w:p w14:paraId="7BEFBF15" w14:textId="282C67AA" w:rsidR="000F1620" w:rsidRDefault="00D139F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1.7.2</w:t>
            </w:r>
          </w:p>
        </w:tc>
        <w:tc>
          <w:tcPr>
            <w:tcW w:w="1984" w:type="dxa"/>
          </w:tcPr>
          <w:p w14:paraId="37827A7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23A03DF5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5575B1F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3992B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01435F5" w14:textId="77777777" w:rsidTr="00EB4B6D">
        <w:tc>
          <w:tcPr>
            <w:tcW w:w="988" w:type="dxa"/>
          </w:tcPr>
          <w:p w14:paraId="6D65B787" w14:textId="5152E765" w:rsidR="000F1620" w:rsidRDefault="00D139F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1.7.3</w:t>
            </w:r>
          </w:p>
        </w:tc>
        <w:tc>
          <w:tcPr>
            <w:tcW w:w="1984" w:type="dxa"/>
          </w:tcPr>
          <w:p w14:paraId="723E9A5F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6B510BE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B5027F5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19C12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3601389" w14:textId="77777777" w:rsidTr="00EB4B6D">
        <w:tc>
          <w:tcPr>
            <w:tcW w:w="988" w:type="dxa"/>
          </w:tcPr>
          <w:p w14:paraId="6266DFB4" w14:textId="0555C710" w:rsidR="000F1620" w:rsidRDefault="00D139F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1.7.4</w:t>
            </w:r>
          </w:p>
        </w:tc>
        <w:tc>
          <w:tcPr>
            <w:tcW w:w="1984" w:type="dxa"/>
          </w:tcPr>
          <w:p w14:paraId="1FA0E53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7A864D3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4E0A56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EF2B6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A70CA14" w14:textId="77777777" w:rsidTr="00EB4B6D">
        <w:tc>
          <w:tcPr>
            <w:tcW w:w="988" w:type="dxa"/>
          </w:tcPr>
          <w:p w14:paraId="57DA4CCE" w14:textId="29CAC55A" w:rsidR="000F1620" w:rsidRDefault="00D139F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1.7.5</w:t>
            </w:r>
          </w:p>
        </w:tc>
        <w:tc>
          <w:tcPr>
            <w:tcW w:w="1984" w:type="dxa"/>
          </w:tcPr>
          <w:p w14:paraId="6CC15319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4F9DE53C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701213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725698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E2DD576" w14:textId="77777777" w:rsidTr="00EB4B6D">
        <w:tc>
          <w:tcPr>
            <w:tcW w:w="988" w:type="dxa"/>
          </w:tcPr>
          <w:p w14:paraId="14053856" w14:textId="570BB342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D139FE">
              <w:rPr>
                <w:lang w:eastAsia="zh-CN"/>
              </w:rPr>
              <w:t>7.6</w:t>
            </w:r>
          </w:p>
        </w:tc>
        <w:tc>
          <w:tcPr>
            <w:tcW w:w="1984" w:type="dxa"/>
          </w:tcPr>
          <w:p w14:paraId="274EF144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A8A961F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1ADE3A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024C17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62ADAE83" w14:textId="77777777" w:rsidTr="00EB4B6D">
        <w:tc>
          <w:tcPr>
            <w:tcW w:w="988" w:type="dxa"/>
          </w:tcPr>
          <w:p w14:paraId="4F62F82B" w14:textId="6C365223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22D75D78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B2981E3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268AB45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47F4CAF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4B6D" w:rsidRPr="007B3787" w14:paraId="2A51C5C3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4E22" w14:textId="0DA2AD64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6C4F" w14:textId="77777777" w:rsidR="00EB4B6D" w:rsidRPr="006D2EC6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D337" w14:textId="77777777" w:rsidR="00EB4B6D" w:rsidRPr="00FB5E3E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A784" w14:textId="77777777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582F" w14:textId="77777777" w:rsidR="00EB4B6D" w:rsidRPr="007B3787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4B6D" w:rsidRPr="007B3787" w14:paraId="7ED5CB5E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96A5" w14:textId="73FCFD9B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F263" w14:textId="77777777" w:rsidR="00EB4B6D" w:rsidRPr="00F546D8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8D84" w14:textId="77777777" w:rsidR="00EB4B6D" w:rsidRPr="00FB5E3E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DAB8" w14:textId="77777777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E8F8C" w14:textId="77777777" w:rsidR="00EB4B6D" w:rsidRPr="007B3787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E3141F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3B87D815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57969FB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7DE39F8A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06C7DC7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D21EC84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34" w:name="OLE_LINK5"/>
      <w:bookmarkStart w:id="135" w:name="OLE_LINK6"/>
      <w:bookmarkStart w:id="136" w:name="OLE_LINK25"/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  <w:bookmarkEnd w:id="134"/>
      <w:bookmarkEnd w:id="135"/>
      <w:bookmarkEnd w:id="136"/>
    </w:p>
    <w:p w14:paraId="197B911F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9BF7B78" w14:textId="77777777" w:rsidR="00C35191" w:rsidRPr="00AC572E" w:rsidRDefault="00C35191" w:rsidP="00C351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C35191" w:rsidRPr="007B3787" w14:paraId="16C32C06" w14:textId="77777777" w:rsidTr="00CC161D">
        <w:tc>
          <w:tcPr>
            <w:tcW w:w="704" w:type="dxa"/>
          </w:tcPr>
          <w:p w14:paraId="71F09032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34D8B3B1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8726BEF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58A39979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43954B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5191" w:rsidRPr="007B3787" w14:paraId="45DC4945" w14:textId="77777777" w:rsidTr="00CC161D">
        <w:tc>
          <w:tcPr>
            <w:tcW w:w="704" w:type="dxa"/>
          </w:tcPr>
          <w:p w14:paraId="587CAA7C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41A53BC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AF21362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33DE804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EAF595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3D951A91" w14:textId="77777777" w:rsidTr="00CC161D">
        <w:tc>
          <w:tcPr>
            <w:tcW w:w="704" w:type="dxa"/>
          </w:tcPr>
          <w:p w14:paraId="2EF3A486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3FB74F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70C2B16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781C5A16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2B8FB7F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35191" w:rsidRPr="007B3787" w14:paraId="181B913B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080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4509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645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C04F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6FB8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093CE0C7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3E6D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CC1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746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7CAA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4DEA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1BB11771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72EAEB3B" w14:textId="77777777" w:rsidTr="003977B3">
        <w:tc>
          <w:tcPr>
            <w:tcW w:w="846" w:type="dxa"/>
          </w:tcPr>
          <w:p w14:paraId="73DD155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890C9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BB4D01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A047B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EC224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91D7E1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2B8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701A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71E9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B0A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C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B5C764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168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D88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B84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06F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E7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62D95D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07B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87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36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1CB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1EB3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E2EC61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1B2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4EC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120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2EB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68C9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512087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C08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59F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CE1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2A2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5C3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A6B098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75D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3EB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30F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A9C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066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CA186B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F43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544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AB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69D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FE7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4FB7493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3DB3EFA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FE1271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016500B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3098B6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0363E0C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0BF7125A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087BED2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383A801F" w14:textId="77777777" w:rsidTr="003977B3">
        <w:tc>
          <w:tcPr>
            <w:tcW w:w="704" w:type="dxa"/>
          </w:tcPr>
          <w:p w14:paraId="12B033A4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0CB9DAA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105AB0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7F297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667D3F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0772819D" w14:textId="77777777" w:rsidTr="003977B3">
        <w:tc>
          <w:tcPr>
            <w:tcW w:w="704" w:type="dxa"/>
          </w:tcPr>
          <w:p w14:paraId="3751E84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5C47A18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0DE1A3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695F94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288716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68F8B21F" w14:textId="77777777" w:rsidTr="003977B3">
        <w:tc>
          <w:tcPr>
            <w:tcW w:w="704" w:type="dxa"/>
          </w:tcPr>
          <w:p w14:paraId="4EE322A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AB61AFD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37365B7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B5EB78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BB34F5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585C0206" w14:textId="77777777" w:rsidTr="003977B3">
        <w:tc>
          <w:tcPr>
            <w:tcW w:w="704" w:type="dxa"/>
          </w:tcPr>
          <w:p w14:paraId="27D63B7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0B3DC6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6F1C5B7F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EF1AC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E3706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5F19D1C3" w14:textId="77777777" w:rsidTr="003977B3">
        <w:tc>
          <w:tcPr>
            <w:tcW w:w="704" w:type="dxa"/>
          </w:tcPr>
          <w:p w14:paraId="5CC67B84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457D60E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75FB519C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4576C9C1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26C32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7C9105F8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13301BF4" w14:textId="77777777" w:rsidTr="003977B3">
        <w:tc>
          <w:tcPr>
            <w:tcW w:w="846" w:type="dxa"/>
          </w:tcPr>
          <w:p w14:paraId="629EFD0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5D817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3C3A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78C8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9C705A3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690A984" w14:textId="77777777" w:rsidTr="003977B3">
        <w:tc>
          <w:tcPr>
            <w:tcW w:w="846" w:type="dxa"/>
          </w:tcPr>
          <w:p w14:paraId="37AD1C0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1948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FF2EE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5B1535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ED6192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47A22A71" w14:textId="77777777" w:rsidTr="003977B3">
        <w:tc>
          <w:tcPr>
            <w:tcW w:w="846" w:type="dxa"/>
          </w:tcPr>
          <w:p w14:paraId="36C4027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89EB2E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B42C39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56C9C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88BC06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0A52465A" w14:textId="77777777" w:rsidTr="003977B3">
        <w:tc>
          <w:tcPr>
            <w:tcW w:w="846" w:type="dxa"/>
          </w:tcPr>
          <w:p w14:paraId="3342F90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B597D4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2327FBE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FF801C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869B50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A0747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lastRenderedPageBreak/>
        <w:t>点赞</w:t>
      </w:r>
    </w:p>
    <w:p w14:paraId="2DA2034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B649E2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1E13EC1A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D55622E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FA47C84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7449ACE4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97A97F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1BC61F47" w14:textId="77777777" w:rsidTr="00F14997">
        <w:tc>
          <w:tcPr>
            <w:tcW w:w="704" w:type="dxa"/>
          </w:tcPr>
          <w:p w14:paraId="7F24E9B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62735E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94A99E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02B3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8671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A07EFB0" w14:textId="77777777" w:rsidTr="00F14997">
        <w:tc>
          <w:tcPr>
            <w:tcW w:w="704" w:type="dxa"/>
          </w:tcPr>
          <w:p w14:paraId="1AAAA27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F266CA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2022B42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654D0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F49B74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298F351D" w14:textId="77777777" w:rsidTr="00F14997">
        <w:tc>
          <w:tcPr>
            <w:tcW w:w="704" w:type="dxa"/>
          </w:tcPr>
          <w:p w14:paraId="6D82F9D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4B6C0A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020AD9D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554900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275F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0301EFF2" w14:textId="77777777" w:rsidTr="00F14997">
        <w:tc>
          <w:tcPr>
            <w:tcW w:w="704" w:type="dxa"/>
          </w:tcPr>
          <w:p w14:paraId="75F5604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17AFC8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636893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3A78A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F3302D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F47B51A" w14:textId="77777777" w:rsidR="00D61AAC" w:rsidRDefault="00D61AAC" w:rsidP="00D61AA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61AAC" w:rsidRPr="007B3787" w14:paraId="5D985092" w14:textId="77777777" w:rsidTr="00CC161D">
        <w:tc>
          <w:tcPr>
            <w:tcW w:w="846" w:type="dxa"/>
          </w:tcPr>
          <w:p w14:paraId="2CFB9F88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C23EC43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92BA799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C96995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E43A2A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61AAC" w:rsidRPr="007B3787" w14:paraId="0000EE35" w14:textId="77777777" w:rsidTr="00CC161D">
        <w:tc>
          <w:tcPr>
            <w:tcW w:w="846" w:type="dxa"/>
          </w:tcPr>
          <w:p w14:paraId="3757DFC9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130E754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C275C08" w14:textId="1DDF85C5" w:rsidR="00D61AAC" w:rsidRPr="007B3787" w:rsidRDefault="005C669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5D02629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F8C2F57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D61AAC" w:rsidRPr="007B3787" w14:paraId="5150CDB2" w14:textId="77777777" w:rsidTr="00CC161D">
        <w:tc>
          <w:tcPr>
            <w:tcW w:w="846" w:type="dxa"/>
          </w:tcPr>
          <w:p w14:paraId="3EBF1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54B669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3E6B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79BD6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6330B8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61AAC" w:rsidRPr="007B3787" w14:paraId="42BBA672" w14:textId="77777777" w:rsidTr="00CC161D">
        <w:tc>
          <w:tcPr>
            <w:tcW w:w="846" w:type="dxa"/>
          </w:tcPr>
          <w:p w14:paraId="23F0111D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BCD4B25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C89A78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DAA0C5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5681BA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61AAC" w:rsidRPr="007B3787" w14:paraId="4E3FA98E" w14:textId="77777777" w:rsidTr="00CC161D">
        <w:tc>
          <w:tcPr>
            <w:tcW w:w="846" w:type="dxa"/>
          </w:tcPr>
          <w:p w14:paraId="33ED3024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D5CAEE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57AF3F0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79126262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1553E3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847A087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6EE644FD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2F1981F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59659AA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9E9E34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CC053D7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95D120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28A90B6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160F42B" w14:textId="77777777" w:rsidTr="00F14997">
        <w:tc>
          <w:tcPr>
            <w:tcW w:w="704" w:type="dxa"/>
          </w:tcPr>
          <w:p w14:paraId="68DE3FA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13BCF1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E8489C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A5C0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ADAA7B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772021C" w14:textId="77777777" w:rsidTr="00F14997">
        <w:tc>
          <w:tcPr>
            <w:tcW w:w="704" w:type="dxa"/>
          </w:tcPr>
          <w:p w14:paraId="6F83E39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1C027F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3CA53C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3FD98D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2DE5BB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3448B537" w14:textId="77777777" w:rsidTr="00F14997">
        <w:tc>
          <w:tcPr>
            <w:tcW w:w="704" w:type="dxa"/>
          </w:tcPr>
          <w:p w14:paraId="3BC7923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241EC2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60C69C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542F5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4D897E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9D34B0E" w14:textId="77777777" w:rsidTr="00F14997">
        <w:tc>
          <w:tcPr>
            <w:tcW w:w="704" w:type="dxa"/>
          </w:tcPr>
          <w:p w14:paraId="645CC44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5E3256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1E7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C9B02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6774D0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A6034B5" w14:textId="77777777" w:rsidR="00E9722C" w:rsidRDefault="00E9722C" w:rsidP="00E972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7" w:name="_Toc422073265"/>
      <w:bookmarkEnd w:id="133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9722C" w:rsidRPr="007B3787" w14:paraId="737522A7" w14:textId="77777777" w:rsidTr="00CC161D">
        <w:tc>
          <w:tcPr>
            <w:tcW w:w="846" w:type="dxa"/>
          </w:tcPr>
          <w:p w14:paraId="37D2F412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EA3B18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EE9D86A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204C66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FC27E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9722C" w:rsidRPr="007B3787" w14:paraId="0AD11513" w14:textId="77777777" w:rsidTr="00CC161D">
        <w:tc>
          <w:tcPr>
            <w:tcW w:w="846" w:type="dxa"/>
          </w:tcPr>
          <w:p w14:paraId="6FBF5A6D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AFCE7E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3588C4F" w14:textId="690ADBB6" w:rsidR="00E9722C" w:rsidRPr="007B3787" w:rsidRDefault="00B104A9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270BB048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6767E1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9722C" w:rsidRPr="007B3787" w14:paraId="31FA8485" w14:textId="77777777" w:rsidTr="00CC161D">
        <w:tc>
          <w:tcPr>
            <w:tcW w:w="846" w:type="dxa"/>
          </w:tcPr>
          <w:p w14:paraId="12223B05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63EDC5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499132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F7FEB66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9767F3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9722C" w:rsidRPr="007B3787" w14:paraId="42509900" w14:textId="77777777" w:rsidTr="00CC161D">
        <w:tc>
          <w:tcPr>
            <w:tcW w:w="846" w:type="dxa"/>
          </w:tcPr>
          <w:p w14:paraId="72BAB69C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FFC65C5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0D93460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BAF973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00A1EB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722C" w:rsidRPr="007B3787" w14:paraId="3EF6E1C3" w14:textId="77777777" w:rsidTr="00CC161D">
        <w:tc>
          <w:tcPr>
            <w:tcW w:w="846" w:type="dxa"/>
          </w:tcPr>
          <w:p w14:paraId="290A6CA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FF7A388" w14:textId="6C059D92" w:rsidR="00E9722C" w:rsidRDefault="00952E8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 w:rsidR="00E9722C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A494FDB" w14:textId="6D1BF9E3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</w:t>
            </w:r>
            <w:r w:rsidR="00023771">
              <w:rPr>
                <w:lang w:eastAsia="zh-CN"/>
              </w:rPr>
              <w:t>推荐</w:t>
            </w:r>
            <w:r>
              <w:rPr>
                <w:lang w:eastAsia="zh-CN"/>
              </w:rPr>
              <w:t>数</w:t>
            </w:r>
          </w:p>
        </w:tc>
        <w:tc>
          <w:tcPr>
            <w:tcW w:w="1276" w:type="dxa"/>
          </w:tcPr>
          <w:p w14:paraId="598947E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298E787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F09603" w14:textId="46DE3D64" w:rsidR="0014035B" w:rsidRPr="00F2044C" w:rsidRDefault="002B269B" w:rsidP="006A0BFA">
      <w:pPr>
        <w:pStyle w:val="2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我的投资</w:t>
      </w:r>
      <w:bookmarkEnd w:id="137"/>
      <w:r w:rsidR="00963AFC">
        <w:rPr>
          <w:lang w:eastAsia="zh-CN"/>
        </w:rPr>
        <w:t>人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6F35CA" w:rsidP="0014035B">
      <w:pPr>
        <w:spacing w:line="360" w:lineRule="auto"/>
        <w:ind w:firstLineChars="200" w:firstLine="420"/>
        <w:jc w:val="left"/>
      </w:pPr>
      <w:hyperlink r:id="rId40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41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01A839A" w14:textId="77777777" w:rsidR="00A8072C" w:rsidRPr="00F2044C" w:rsidRDefault="00A8072C" w:rsidP="00A8072C">
      <w:pPr>
        <w:pStyle w:val="3"/>
        <w:rPr>
          <w:lang w:eastAsia="zh-CN"/>
        </w:rPr>
      </w:pPr>
      <w:bookmarkStart w:id="138" w:name="_Toc422073266"/>
      <w:r>
        <w:rPr>
          <w:lang w:eastAsia="zh-CN"/>
        </w:rPr>
        <w:t>获取相关数据</w:t>
      </w:r>
    </w:p>
    <w:p w14:paraId="6437574D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1D1331" w14:textId="77777777" w:rsidR="00A8072C" w:rsidRDefault="006F35CA" w:rsidP="00A8072C">
      <w:pPr>
        <w:spacing w:line="360" w:lineRule="auto"/>
        <w:jc w:val="left"/>
      </w:pPr>
      <w:hyperlink r:id="rId42" w:anchor="p=做投资人" w:history="1">
        <w:r w:rsidR="00A8072C" w:rsidRPr="00B15853">
          <w:rPr>
            <w:rStyle w:val="a3"/>
            <w:rFonts w:hint="eastAsia"/>
          </w:rPr>
          <w:t>http://gxufyz.axshare.com/#p=</w:t>
        </w:r>
        <w:r w:rsidR="00A8072C" w:rsidRPr="00B15853">
          <w:rPr>
            <w:rStyle w:val="a3"/>
            <w:rFonts w:hint="eastAsia"/>
          </w:rPr>
          <w:t>做投资人</w:t>
        </w:r>
      </w:hyperlink>
    </w:p>
    <w:p w14:paraId="08762010" w14:textId="77777777" w:rsidR="00A8072C" w:rsidRPr="007B3787" w:rsidRDefault="00A8072C" w:rsidP="00A8072C">
      <w:pPr>
        <w:spacing w:line="360" w:lineRule="auto"/>
        <w:jc w:val="left"/>
        <w:rPr>
          <w:lang w:eastAsia="zh-CN"/>
        </w:rPr>
      </w:pPr>
      <w:r>
        <w:t>获取做投资人</w:t>
      </w:r>
      <w:r>
        <w:rPr>
          <w:rFonts w:hint="eastAsia"/>
          <w:lang w:eastAsia="zh-CN"/>
        </w:rPr>
        <w:t>基本信息，包括所有关注领域</w:t>
      </w:r>
    </w:p>
    <w:p w14:paraId="36B8B073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55ECD0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getData</w:t>
      </w:r>
    </w:p>
    <w:p w14:paraId="096ADAE1" w14:textId="77777777" w:rsidR="00A8072C" w:rsidRPr="00AC572E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5A75CFD1" w14:textId="77777777" w:rsidTr="000F1620">
        <w:tc>
          <w:tcPr>
            <w:tcW w:w="704" w:type="dxa"/>
          </w:tcPr>
          <w:p w14:paraId="635BB21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FCD149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AFF8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4AAE4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0B818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4FDA4AE9" w14:textId="77777777" w:rsidTr="000F1620">
        <w:tc>
          <w:tcPr>
            <w:tcW w:w="704" w:type="dxa"/>
          </w:tcPr>
          <w:p w14:paraId="74B27DB5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E8D8176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AC7DB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155E791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45945D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478B0C1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8072C" w:rsidRPr="007B3787" w14:paraId="4F66DF84" w14:textId="77777777" w:rsidTr="008A04CA">
        <w:tc>
          <w:tcPr>
            <w:tcW w:w="846" w:type="dxa"/>
          </w:tcPr>
          <w:p w14:paraId="25218301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AB7B4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AA447CC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635F7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52F3FB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50ACEB94" w14:textId="77777777" w:rsidTr="008A04CA">
        <w:tc>
          <w:tcPr>
            <w:tcW w:w="846" w:type="dxa"/>
          </w:tcPr>
          <w:p w14:paraId="3899A43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3CD273" w14:textId="194B4D41" w:rsidR="00A8072C" w:rsidRPr="007B3787" w:rsidRDefault="001B062C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entreorentations</w:t>
            </w:r>
          </w:p>
        </w:tc>
        <w:tc>
          <w:tcPr>
            <w:tcW w:w="1843" w:type="dxa"/>
          </w:tcPr>
          <w:p w14:paraId="2D628023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36DA8A05" w14:textId="6C0DBBAF" w:rsidR="00A8072C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8EDAA5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809F19" w14:textId="77777777" w:rsidTr="008A04CA">
        <w:tc>
          <w:tcPr>
            <w:tcW w:w="846" w:type="dxa"/>
          </w:tcPr>
          <w:p w14:paraId="29932C6B" w14:textId="216460B8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E1BC683" w14:textId="5ED40858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5A9B478F" w14:textId="767155A2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2152D17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6F93A9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F991F3" w14:textId="77777777" w:rsidTr="008A04CA">
        <w:tc>
          <w:tcPr>
            <w:tcW w:w="846" w:type="dxa"/>
          </w:tcPr>
          <w:p w14:paraId="101BCC55" w14:textId="4160DC70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57A86AA" w14:textId="4C6CA96A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188CDA90" w14:textId="142B867E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276" w:type="dxa"/>
          </w:tcPr>
          <w:p w14:paraId="6EA97FA1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9241F7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r>
        <w:rPr>
          <w:lang w:eastAsia="zh-CN"/>
        </w:rPr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38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6F35CA" w:rsidP="008526B2">
      <w:pPr>
        <w:spacing w:line="360" w:lineRule="auto"/>
        <w:ind w:firstLineChars="200" w:firstLine="420"/>
        <w:jc w:val="left"/>
      </w:pPr>
      <w:hyperlink r:id="rId43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19933EE3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</w:t>
      </w:r>
      <w:r w:rsidR="007714C3">
        <w:rPr>
          <w:rFonts w:hint="eastAsia"/>
          <w:lang w:eastAsia="zh-CN"/>
        </w:rPr>
        <w:t>Array</w:t>
      </w:r>
      <w:r w:rsidR="006644AE">
        <w:rPr>
          <w:rFonts w:hint="eastAsia"/>
          <w:lang w:eastAsia="zh-CN"/>
        </w:rPr>
        <w:t>，包括头像、姓名），已投资项目（</w:t>
      </w:r>
      <w:r w:rsidR="007714C3">
        <w:rPr>
          <w:rFonts w:hint="eastAsia"/>
          <w:lang w:eastAsia="zh-CN"/>
        </w:rPr>
        <w:t>Array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F6DEEA1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F3EAF">
        <w:t>getInfo</w:t>
      </w:r>
    </w:p>
    <w:p w14:paraId="6878150F" w14:textId="77777777" w:rsidR="0008066D" w:rsidRPr="00AC572E" w:rsidRDefault="0008066D" w:rsidP="0008066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8066D" w:rsidRPr="007B3787" w14:paraId="4ADF9176" w14:textId="77777777" w:rsidTr="00881F9D">
        <w:tc>
          <w:tcPr>
            <w:tcW w:w="704" w:type="dxa"/>
          </w:tcPr>
          <w:p w14:paraId="61CCCB25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9A3D76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348460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9C72CAC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097524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66D" w:rsidRPr="007B3787" w14:paraId="2DBDA6A3" w14:textId="77777777" w:rsidTr="00881F9D">
        <w:tc>
          <w:tcPr>
            <w:tcW w:w="704" w:type="dxa"/>
          </w:tcPr>
          <w:p w14:paraId="7DDC3C39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4FF472E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05A558D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490D1A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C7957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  <w:tr w:rsidR="0008066D" w:rsidRPr="007B3787" w14:paraId="6DF1E496" w14:textId="77777777" w:rsidTr="00881F9D">
        <w:tc>
          <w:tcPr>
            <w:tcW w:w="704" w:type="dxa"/>
          </w:tcPr>
          <w:p w14:paraId="5FAE7BBA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CD7778" w14:textId="1B019DB1" w:rsidR="0008066D" w:rsidRPr="007B3787" w:rsidRDefault="009F18A4" w:rsidP="00881F9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3C6D1BD3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0D13057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38466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</w:tbl>
    <w:p w14:paraId="6771F85C" w14:textId="3D8F699F" w:rsidR="004213DE" w:rsidRPr="00AC572E" w:rsidRDefault="0008066D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9" w:name="_Toc422073267"/>
      <w:r>
        <w:rPr>
          <w:rFonts w:ascii="宋体" w:hAnsi="宋体" w:cs="宋体" w:hint="eastAsia"/>
          <w:szCs w:val="21"/>
        </w:rPr>
        <w:t>返回</w:t>
      </w:r>
      <w:r w:rsidR="004213DE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4213DE" w:rsidRPr="007B3787" w14:paraId="6C6C04D2" w14:textId="77777777" w:rsidTr="00C118C0">
        <w:tc>
          <w:tcPr>
            <w:tcW w:w="704" w:type="dxa"/>
          </w:tcPr>
          <w:p w14:paraId="1A51DF87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51F90C6B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A5E3E8F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92DE0C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95D53FD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69DE" w:rsidRPr="007B3787" w14:paraId="4879CBB5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1209" w14:textId="601682A7" w:rsidR="006F69DE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92B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B60A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95B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7A6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58B4A5D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AAE3" w14:textId="24F0FD17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88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023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4177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364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23B46843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32D3" w14:textId="0750B2FB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9CF2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D704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8BE5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A90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09ACD011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9493" w14:textId="1612A00D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BB1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676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8A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610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AA8B3F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829" w14:textId="1006ECF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9847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84E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6D9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E62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DB38D92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F042" w14:textId="52A6A4C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F28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5473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A21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E57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5C9FCA1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C127" w14:textId="444B2095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96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5252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EA55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90DA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3FA9DFC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DED2" w14:textId="247A3DD2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11E7" w14:textId="33F9182A" w:rsidR="005C3C1B" w:rsidRDefault="00AD7C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 w:rsidR="005C3C1B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AF40" w14:textId="79331000" w:rsidR="005C3C1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E60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0BE3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6D046A70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A6BD" w14:textId="7186133F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8B83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D4F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E04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E8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5C3C1B" w:rsidRPr="007B3787" w14:paraId="504B74A6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3FF3" w14:textId="129F83C4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317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9BA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7E56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AB2C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73CC9" w:rsidRPr="007B3787" w14:paraId="3A95D2BE" w14:textId="77777777" w:rsidTr="00C118C0">
        <w:tc>
          <w:tcPr>
            <w:tcW w:w="704" w:type="dxa"/>
          </w:tcPr>
          <w:p w14:paraId="328BBFE4" w14:textId="0D85C1BB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364D69FE" w14:textId="5F65E924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2E7F8C8" w14:textId="222FD2FC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84003BF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C903A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788C" w:rsidRPr="007B3787" w14:paraId="05C6A405" w14:textId="77777777" w:rsidTr="00C118C0">
        <w:tc>
          <w:tcPr>
            <w:tcW w:w="704" w:type="dxa"/>
          </w:tcPr>
          <w:p w14:paraId="5CB0B283" w14:textId="308EFD2E" w:rsidR="0016788C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01BD25E2" w14:textId="031AF371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5062FDDB" w14:textId="58D63C78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0B1A197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90DEF8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7A40" w:rsidRPr="007B3787" w14:paraId="2F347C70" w14:textId="77777777" w:rsidTr="00C118C0">
        <w:tc>
          <w:tcPr>
            <w:tcW w:w="704" w:type="dxa"/>
          </w:tcPr>
          <w:p w14:paraId="626AE21C" w14:textId="0B96ADC8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3971306D" w14:textId="2E958402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65BA0C9" w14:textId="30A8B239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341B0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FDDDD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477B" w:rsidRPr="007B3787" w14:paraId="77779556" w14:textId="77777777" w:rsidTr="00C118C0">
        <w:tc>
          <w:tcPr>
            <w:tcW w:w="704" w:type="dxa"/>
          </w:tcPr>
          <w:p w14:paraId="31B2E2A3" w14:textId="41A8E965" w:rsidR="0049477B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36AD457B" w14:textId="57E726FE" w:rsidR="0049477B" w:rsidRDefault="00E61A64" w:rsidP="003A69D7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304F575A" w14:textId="3B2A5C40" w:rsidR="0049477B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ED6DF19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39C641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080FE551" w14:textId="77777777" w:rsidTr="00C118C0">
        <w:tc>
          <w:tcPr>
            <w:tcW w:w="704" w:type="dxa"/>
          </w:tcPr>
          <w:p w14:paraId="67472824" w14:textId="7784500A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2FDBDE39" w14:textId="4AC2678F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0E8EED3" w14:textId="230AE73F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31EDE62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46253F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309D7128" w14:textId="77777777" w:rsidTr="00C118C0">
        <w:tc>
          <w:tcPr>
            <w:tcW w:w="704" w:type="dxa"/>
          </w:tcPr>
          <w:p w14:paraId="21499A44" w14:textId="74561BF3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1FAFF9B2" w14:textId="267B1EBB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D0AF715" w14:textId="754A37EB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</w:t>
            </w:r>
            <w:r w:rsidR="00082268" w:rsidRPr="00C118C0">
              <w:rPr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8B5BD2A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26DA9D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2268" w:rsidRPr="007B3787" w14:paraId="621A112D" w14:textId="77777777" w:rsidTr="00C118C0">
        <w:tc>
          <w:tcPr>
            <w:tcW w:w="704" w:type="dxa"/>
          </w:tcPr>
          <w:p w14:paraId="5DA7F60E" w14:textId="1D11D4B3" w:rsidR="00082268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0F975D84" w14:textId="1C3AC045" w:rsidR="00082268" w:rsidRPr="00C118C0" w:rsidRDefault="00082268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CEB500B" w14:textId="488E32C3" w:rsidR="00082268" w:rsidRPr="00C118C0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2A6A8D97" w14:textId="264B285F" w:rsidR="00082268" w:rsidRPr="007B3787" w:rsidRDefault="007714C3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C69A4B" w14:textId="77777777" w:rsidR="00082268" w:rsidRPr="007B3787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CEFE69D" w14:textId="77777777" w:rsidR="004213DE" w:rsidRDefault="004213DE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213DE" w:rsidRPr="007B3787" w14:paraId="37F1610B" w14:textId="77777777" w:rsidTr="0049477B">
        <w:tc>
          <w:tcPr>
            <w:tcW w:w="846" w:type="dxa"/>
          </w:tcPr>
          <w:p w14:paraId="2A6EF7DE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E27C986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B1DA1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C7E62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E6947B9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213DE" w:rsidRPr="007B3787" w14:paraId="6648FD98" w14:textId="77777777" w:rsidTr="0049477B">
        <w:tc>
          <w:tcPr>
            <w:tcW w:w="846" w:type="dxa"/>
          </w:tcPr>
          <w:p w14:paraId="4224BEDC" w14:textId="2309F9AA" w:rsidR="004213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BACBED" w14:textId="3048638A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72DF9F3" w14:textId="24496F8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9DA9141" w14:textId="453F310C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34A5F" w14:textId="7777777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A3FEC5" w14:textId="77777777" w:rsidR="00A8072C" w:rsidRPr="00F2044C" w:rsidRDefault="00A8072C" w:rsidP="00A8072C">
      <w:pPr>
        <w:pStyle w:val="3"/>
        <w:rPr>
          <w:lang w:eastAsia="zh-CN"/>
        </w:rPr>
      </w:pPr>
      <w:bookmarkStart w:id="140" w:name="_Toc422073268"/>
      <w:bookmarkEnd w:id="139"/>
      <w:r>
        <w:rPr>
          <w:lang w:eastAsia="zh-CN"/>
        </w:rPr>
        <w:t>添加投资方</w:t>
      </w:r>
    </w:p>
    <w:p w14:paraId="2571B6F1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683FA32" w14:textId="77777777" w:rsidR="00A8072C" w:rsidRDefault="006F35CA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44" w:anchor="p=做投资人" w:history="1">
        <w:r w:rsidR="00A8072C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13180615" w14:textId="35A7479E" w:rsidR="00A8072C" w:rsidRPr="00FE2AB1" w:rsidRDefault="00A8072C" w:rsidP="00542A15">
      <w:pPr>
        <w:spacing w:line="360" w:lineRule="auto"/>
        <w:ind w:left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增加投资人</w:t>
      </w:r>
      <w:r>
        <w:rPr>
          <w:rFonts w:ascii="宋体" w:hAnsi="宋体" w:cs="宋体" w:hint="eastAsia"/>
          <w:szCs w:val="21"/>
          <w:lang w:eastAsia="zh-CN"/>
        </w:rPr>
        <w:t>，</w:t>
      </w:r>
      <w:r>
        <w:rPr>
          <w:rFonts w:hint="eastAsia"/>
          <w:lang w:eastAsia="zh-CN"/>
        </w:rPr>
        <w:t>添加信息包括：投资人头像，名称，地区，简要描述，资本方详情，投</w:t>
      </w:r>
      <w:r>
        <w:rPr>
          <w:rFonts w:hint="eastAsia"/>
          <w:lang w:eastAsia="zh-CN"/>
        </w:rPr>
        <w:lastRenderedPageBreak/>
        <w:t>资人信息（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，包括头像、姓名），关注领域</w:t>
      </w:r>
    </w:p>
    <w:p w14:paraId="1BAE0CF4" w14:textId="77777777" w:rsidR="00A8072C" w:rsidRPr="00C6748A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>
        <w:rPr>
          <w:rFonts w:ascii="微软雅黑" w:eastAsia="微软雅黑" w:hAnsi="微软雅黑" w:cs="微软雅黑"/>
          <w:sz w:val="18"/>
          <w:szCs w:val="18"/>
        </w:rPr>
        <w:t>vestor/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add</w:t>
      </w:r>
    </w:p>
    <w:p w14:paraId="7F339E64" w14:textId="77777777" w:rsidR="00A8072C" w:rsidRPr="00B05C4F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B4ED14" w14:textId="77777777" w:rsidR="00040FA0" w:rsidRPr="00AC572E" w:rsidRDefault="00040FA0" w:rsidP="00040FA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40FA0" w:rsidRPr="007B3787" w14:paraId="2F36002C" w14:textId="77777777" w:rsidTr="00064CE5">
        <w:tc>
          <w:tcPr>
            <w:tcW w:w="704" w:type="dxa"/>
          </w:tcPr>
          <w:p w14:paraId="68F7F792" w14:textId="77777777" w:rsidR="00040FA0" w:rsidRPr="007B3787" w:rsidRDefault="00040FA0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BE19E0B" w14:textId="77777777" w:rsidR="00040FA0" w:rsidRPr="007B3787" w:rsidRDefault="00040FA0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978C517" w14:textId="77777777" w:rsidR="00040FA0" w:rsidRPr="007B3787" w:rsidRDefault="00040FA0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2DECEE" w14:textId="77777777" w:rsidR="00040FA0" w:rsidRPr="007B3787" w:rsidRDefault="00040FA0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E73DAD" w14:textId="77777777" w:rsidR="00040FA0" w:rsidRPr="007B3787" w:rsidRDefault="00040FA0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40FA0" w:rsidRPr="007B3787" w14:paraId="271B926A" w14:textId="77777777" w:rsidTr="00064CE5">
        <w:tc>
          <w:tcPr>
            <w:tcW w:w="704" w:type="dxa"/>
          </w:tcPr>
          <w:p w14:paraId="45B16828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1F5AE02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92156A6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F05E290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D19A5B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40FA0" w:rsidRPr="007B3787" w14:paraId="59EBC8D3" w14:textId="77777777" w:rsidTr="00064CE5">
        <w:tc>
          <w:tcPr>
            <w:tcW w:w="704" w:type="dxa"/>
          </w:tcPr>
          <w:p w14:paraId="67CCC200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3B5D81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417F0018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337794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7F40F6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493056A" w14:textId="77777777" w:rsidR="00A94DE6" w:rsidRPr="00AC572E" w:rsidRDefault="00A94DE6" w:rsidP="00A94DE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94DE6" w:rsidRPr="007B3787" w14:paraId="17D289A4" w14:textId="77777777" w:rsidTr="00064CE5">
        <w:tc>
          <w:tcPr>
            <w:tcW w:w="846" w:type="dxa"/>
          </w:tcPr>
          <w:p w14:paraId="57438926" w14:textId="77777777" w:rsidR="00A94DE6" w:rsidRPr="007B3787" w:rsidRDefault="00A94DE6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4F1683F" w14:textId="77777777" w:rsidR="00A94DE6" w:rsidRPr="007B3787" w:rsidRDefault="00A94DE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C3912E0" w14:textId="77777777" w:rsidR="00A94DE6" w:rsidRPr="007B3787" w:rsidRDefault="00A94DE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95FAFC" w14:textId="77777777" w:rsidR="00A94DE6" w:rsidRPr="007B3787" w:rsidRDefault="00A94DE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CA66B2" w14:textId="77777777" w:rsidR="00A94DE6" w:rsidRPr="007B3787" w:rsidRDefault="00A94DE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94DE6" w:rsidRPr="007B3787" w14:paraId="12C17EE2" w14:textId="77777777" w:rsidTr="00064CE5">
        <w:tc>
          <w:tcPr>
            <w:tcW w:w="846" w:type="dxa"/>
          </w:tcPr>
          <w:p w14:paraId="02F71D4B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5D2B6903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5687CB8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4858D83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92BF4B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94DE6" w:rsidRPr="007B3787" w14:paraId="6E87DE47" w14:textId="77777777" w:rsidTr="00064CE5">
        <w:tc>
          <w:tcPr>
            <w:tcW w:w="846" w:type="dxa"/>
          </w:tcPr>
          <w:p w14:paraId="242D6764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CE41F25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68BDB01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E5DAC46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AA6DD61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94DE6" w:rsidRPr="007B3787" w14:paraId="7BE96829" w14:textId="77777777" w:rsidTr="00064CE5">
        <w:tc>
          <w:tcPr>
            <w:tcW w:w="846" w:type="dxa"/>
          </w:tcPr>
          <w:p w14:paraId="6D67365D" w14:textId="77777777" w:rsidR="00A94DE6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B9D6F45" w14:textId="77777777" w:rsidR="00A94DE6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1C269AE" w14:textId="77777777" w:rsidR="00A94DE6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A5D1A38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0C3A04C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94DE6" w:rsidRPr="007B3787" w14:paraId="5981C5EF" w14:textId="77777777" w:rsidTr="00064CE5">
        <w:tc>
          <w:tcPr>
            <w:tcW w:w="846" w:type="dxa"/>
          </w:tcPr>
          <w:p w14:paraId="444DE3F5" w14:textId="77777777" w:rsidR="00A94DE6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B2EF99A" w14:textId="3470097E" w:rsidR="00A94DE6" w:rsidRDefault="00776879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 w:rsidR="00A94DE6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42A93B6" w14:textId="77777777" w:rsidR="00A94DE6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071963F" w14:textId="77777777" w:rsidR="00A94DE6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9D9C4C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r>
        <w:rPr>
          <w:lang w:eastAsia="zh-CN"/>
        </w:rPr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6F35CA" w:rsidP="00DC661B">
      <w:pPr>
        <w:spacing w:line="360" w:lineRule="auto"/>
        <w:ind w:firstLineChars="200" w:firstLine="420"/>
        <w:jc w:val="left"/>
      </w:pPr>
      <w:hyperlink r:id="rId45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77777777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3976C9">
        <w:rPr>
          <w:rFonts w:hint="eastAsia"/>
          <w:lang w:eastAsia="zh-CN"/>
        </w:rPr>
        <w:t>update</w:t>
      </w:r>
      <w:r w:rsidR="003976C9">
        <w:t>Info</w:t>
      </w:r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244B1E01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 w:rsidRPr="00363D65">
              <w:rPr>
                <w:lang w:eastAsia="zh-CN"/>
              </w:rPr>
              <w:t>investorId</w:t>
            </w:r>
          </w:p>
        </w:tc>
        <w:tc>
          <w:tcPr>
            <w:tcW w:w="2268" w:type="dxa"/>
          </w:tcPr>
          <w:p w14:paraId="27DDECE2" w14:textId="1C9E7EC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 w:rsidR="003976C9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7B79DB85" w14:textId="77777777" w:rsidTr="003976C9">
        <w:tc>
          <w:tcPr>
            <w:tcW w:w="704" w:type="dxa"/>
          </w:tcPr>
          <w:p w14:paraId="7E87BFA1" w14:textId="0CE7732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38CF8557" w14:textId="263A7AE9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2268" w:type="dxa"/>
          </w:tcPr>
          <w:p w14:paraId="0C3B2C35" w14:textId="4884C51B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51B995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D56469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4560FD4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18611600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1C85FFD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125A71" w14:textId="77777777" w:rsidR="00DF65BA" w:rsidRDefault="00DF65BA" w:rsidP="00DF65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65BA" w:rsidRPr="007B3787" w14:paraId="12A3CC48" w14:textId="77777777" w:rsidTr="00F14997">
        <w:tc>
          <w:tcPr>
            <w:tcW w:w="846" w:type="dxa"/>
          </w:tcPr>
          <w:p w14:paraId="16248B74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0691EC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18C7B9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B2FEDE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E84B76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65BA" w:rsidRPr="007B3787" w14:paraId="610F6257" w14:textId="77777777" w:rsidTr="00F14997">
        <w:tc>
          <w:tcPr>
            <w:tcW w:w="846" w:type="dxa"/>
          </w:tcPr>
          <w:p w14:paraId="30E0948A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2AF365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06C3A68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D77DFB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808B4DD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F65BA" w:rsidRPr="007B3787" w14:paraId="53CDBE15" w14:textId="77777777" w:rsidTr="00F14997">
        <w:tc>
          <w:tcPr>
            <w:tcW w:w="846" w:type="dxa"/>
          </w:tcPr>
          <w:p w14:paraId="263C9E91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E9BD6EC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91090E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53886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7264FBC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0FB407" w14:textId="77777777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007A21DA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871493D" w14:textId="77777777" w:rsidR="00C905A1" w:rsidRDefault="006F35CA" w:rsidP="00C905A1">
      <w:pPr>
        <w:spacing w:line="360" w:lineRule="auto"/>
        <w:ind w:firstLineChars="200" w:firstLine="420"/>
        <w:jc w:val="left"/>
      </w:pPr>
      <w:hyperlink r:id="rId46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5D1386F8" w14:textId="77777777" w:rsidR="00C905A1" w:rsidRPr="007B3787" w:rsidRDefault="00C905A1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512DCD4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29204A" w14:textId="186F8FDE" w:rsidR="00C905A1" w:rsidRPr="00FD2036" w:rsidRDefault="00C905A1" w:rsidP="00C910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C91074" w:rsidRPr="00C91074">
        <w:t xml:space="preserve"> </w:t>
      </w:r>
      <w:r w:rsidR="005F0136">
        <w:t>addInvest</w:t>
      </w:r>
      <w:r w:rsidR="00C91074" w:rsidRPr="00C91074">
        <w:t>Partner</w:t>
      </w:r>
    </w:p>
    <w:p w14:paraId="75C8AE9E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1A17AF2F" w14:textId="77777777" w:rsidTr="00F6221C">
        <w:tc>
          <w:tcPr>
            <w:tcW w:w="704" w:type="dxa"/>
          </w:tcPr>
          <w:p w14:paraId="2EDFC74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9ECCD9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9777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2FADB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BE64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5B5BA5A" w14:textId="77777777" w:rsidTr="00F6221C">
        <w:tc>
          <w:tcPr>
            <w:tcW w:w="704" w:type="dxa"/>
          </w:tcPr>
          <w:p w14:paraId="19A854B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9C61A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F20C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3E923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211F3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624674E6" w14:textId="77777777" w:rsidTr="00F6221C">
        <w:tc>
          <w:tcPr>
            <w:tcW w:w="704" w:type="dxa"/>
          </w:tcPr>
          <w:p w14:paraId="37BAE949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894602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F39685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64F04E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63AF3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D0B67" w:rsidRPr="007B3787" w14:paraId="4453FCA3" w14:textId="77777777" w:rsidTr="00F6221C">
        <w:tc>
          <w:tcPr>
            <w:tcW w:w="704" w:type="dxa"/>
          </w:tcPr>
          <w:p w14:paraId="4947EF62" w14:textId="2809D129" w:rsidR="009D0B67" w:rsidRDefault="0017620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B7649B" w14:textId="0F699D3B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19B7EA1" w14:textId="5D761F3C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4555A4AE" w14:textId="77777777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9B77EA" w14:textId="77777777" w:rsidR="009D0B67" w:rsidRPr="007B378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7D0" w:rsidRPr="007B3787" w14:paraId="7C3AC687" w14:textId="77777777" w:rsidTr="00F6221C">
        <w:tc>
          <w:tcPr>
            <w:tcW w:w="704" w:type="dxa"/>
          </w:tcPr>
          <w:p w14:paraId="1B78980F" w14:textId="5E137C01" w:rsidR="000F17D0" w:rsidRDefault="00176206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C6E369C" w14:textId="323081C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B320399" w14:textId="0777D0D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8C0C10D" w14:textId="77777777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AD99A" w14:textId="77777777" w:rsidR="000F17D0" w:rsidRPr="007B3787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6A64074" w14:textId="77777777" w:rsidR="00A008D1" w:rsidRPr="00AC572E" w:rsidRDefault="00A008D1" w:rsidP="00A008D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008D1" w:rsidRPr="007B3787" w14:paraId="07F66276" w14:textId="77777777" w:rsidTr="00064CE5">
        <w:tc>
          <w:tcPr>
            <w:tcW w:w="846" w:type="dxa"/>
          </w:tcPr>
          <w:p w14:paraId="53036A4C" w14:textId="77777777" w:rsidR="00A008D1" w:rsidRPr="007B3787" w:rsidRDefault="00A008D1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511BC60" w14:textId="77777777" w:rsidR="00A008D1" w:rsidRPr="007B3787" w:rsidRDefault="00A008D1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7495C0" w14:textId="77777777" w:rsidR="00A008D1" w:rsidRPr="007B3787" w:rsidRDefault="00A008D1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A1CFA7" w14:textId="77777777" w:rsidR="00A008D1" w:rsidRPr="007B3787" w:rsidRDefault="00A008D1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5A7F889" w14:textId="77777777" w:rsidR="00A008D1" w:rsidRPr="007B3787" w:rsidRDefault="00A008D1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008D1" w:rsidRPr="007B3787" w14:paraId="23B3B8D4" w14:textId="77777777" w:rsidTr="00064CE5">
        <w:tc>
          <w:tcPr>
            <w:tcW w:w="846" w:type="dxa"/>
          </w:tcPr>
          <w:p w14:paraId="122BEF4F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A886425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D76ACFF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CD76609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725857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008D1" w:rsidRPr="007B3787" w14:paraId="05774F06" w14:textId="77777777" w:rsidTr="00064CE5">
        <w:tc>
          <w:tcPr>
            <w:tcW w:w="846" w:type="dxa"/>
          </w:tcPr>
          <w:p w14:paraId="40C671D6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09E9E6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F5ED726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470A84C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0F516C4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008D1" w:rsidRPr="007B3787" w14:paraId="103DCCA8" w14:textId="77777777" w:rsidTr="00064CE5">
        <w:tc>
          <w:tcPr>
            <w:tcW w:w="846" w:type="dxa"/>
          </w:tcPr>
          <w:p w14:paraId="4D1F495C" w14:textId="77777777" w:rsidR="00A008D1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44E2065" w14:textId="77777777" w:rsidR="00A008D1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43D9198" w14:textId="77777777" w:rsidR="00A008D1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0731F6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414779F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008D1" w:rsidRPr="007B3787" w14:paraId="49A1E5BF" w14:textId="77777777" w:rsidTr="00064CE5">
        <w:tc>
          <w:tcPr>
            <w:tcW w:w="846" w:type="dxa"/>
          </w:tcPr>
          <w:p w14:paraId="2DE0FDDB" w14:textId="77777777" w:rsidR="00A008D1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B779692" w14:textId="707168DD" w:rsidR="00A008D1" w:rsidRDefault="004160CA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vestor</w:t>
            </w:r>
            <w:r w:rsidR="00A008D1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5D83AFA" w14:textId="77777777" w:rsidR="00A008D1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735B5DC9" w14:textId="77777777" w:rsidR="00A008D1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9E77A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6F35CA" w:rsidP="00C905A1">
      <w:pPr>
        <w:spacing w:line="360" w:lineRule="auto"/>
        <w:ind w:firstLineChars="200" w:firstLine="420"/>
        <w:jc w:val="left"/>
      </w:pPr>
      <w:hyperlink r:id="rId47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53777E1A" w:rsidR="00C905A1" w:rsidRPr="00FD2036" w:rsidRDefault="00C905A1" w:rsidP="00670C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670CC3" w:rsidRPr="00670CC3">
        <w:t xml:space="preserve"> </w:t>
      </w:r>
      <w:r w:rsidR="00B85EDD">
        <w:t>delete</w:t>
      </w:r>
      <w:r w:rsidR="00046FD7">
        <w:t>Invest</w:t>
      </w:r>
      <w:r w:rsidR="00670CC3" w:rsidRPr="00670CC3">
        <w:t>Partner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373C194A" w:rsidR="00C905A1" w:rsidRPr="007B3787" w:rsidRDefault="00D236E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parterId</w:t>
            </w:r>
          </w:p>
        </w:tc>
        <w:tc>
          <w:tcPr>
            <w:tcW w:w="1985" w:type="dxa"/>
          </w:tcPr>
          <w:p w14:paraId="67AC659C" w14:textId="5414847B" w:rsidR="00C905A1" w:rsidRPr="007B3787" w:rsidRDefault="0048695A" w:rsidP="0048695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合伙投资人</w:t>
            </w:r>
            <w:r w:rsidR="00C905A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8982B75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50AE8F8D" w14:textId="77777777" w:rsidTr="00F6221C">
        <w:tc>
          <w:tcPr>
            <w:tcW w:w="846" w:type="dxa"/>
          </w:tcPr>
          <w:p w14:paraId="30C8223D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8D645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4328F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878B5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0F9228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19B4BFD0" w14:textId="77777777" w:rsidTr="00F6221C">
        <w:tc>
          <w:tcPr>
            <w:tcW w:w="846" w:type="dxa"/>
          </w:tcPr>
          <w:p w14:paraId="53C5ED63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B30CEA5" w14:textId="777A6F95" w:rsidR="00C905A1" w:rsidRPr="007B3787" w:rsidRDefault="008B51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C905A1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4A748E6C" w14:textId="37BCD702" w:rsidR="00C905A1" w:rsidRPr="007B3787" w:rsidRDefault="00281E6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C905A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74889016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60C877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bookmarkStart w:id="141" w:name="_Toc422073269"/>
      <w:bookmarkEnd w:id="140"/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41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6F35CA" w:rsidP="00D4655D">
      <w:pPr>
        <w:spacing w:line="360" w:lineRule="auto"/>
        <w:ind w:firstLineChars="200" w:firstLine="420"/>
        <w:jc w:val="left"/>
      </w:pPr>
      <w:hyperlink r:id="rId48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59CA2E8B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546FD3">
        <w:rPr>
          <w:rFonts w:hint="eastAsia"/>
          <w:lang w:eastAsia="zh-CN"/>
        </w:rPr>
        <w:t>add</w:t>
      </w:r>
      <w:r w:rsidR="00546FD3">
        <w:t>Project</w:t>
      </w:r>
    </w:p>
    <w:p w14:paraId="646C3BEF" w14:textId="77777777" w:rsidR="0073067E" w:rsidRPr="00AC572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2" w:name="_Toc42207327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3067E" w:rsidRPr="007B3787" w14:paraId="232E3D0D" w14:textId="77777777" w:rsidTr="00F6221C">
        <w:tc>
          <w:tcPr>
            <w:tcW w:w="704" w:type="dxa"/>
          </w:tcPr>
          <w:p w14:paraId="27443E4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17013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D9579E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71BF1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BC199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2131C644" w14:textId="77777777" w:rsidTr="00F6221C">
        <w:tc>
          <w:tcPr>
            <w:tcW w:w="704" w:type="dxa"/>
          </w:tcPr>
          <w:p w14:paraId="3FE8DFF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3E58C3A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8418A6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5684D0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D5F6EF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62455D" w:rsidRPr="007B3787" w14:paraId="06298861" w14:textId="77777777" w:rsidTr="00F6221C">
        <w:tc>
          <w:tcPr>
            <w:tcW w:w="704" w:type="dxa"/>
          </w:tcPr>
          <w:p w14:paraId="4E4DA494" w14:textId="02619A8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3AF9863" w14:textId="35C1E770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t>investorId</w:t>
            </w:r>
          </w:p>
        </w:tc>
        <w:tc>
          <w:tcPr>
            <w:tcW w:w="1985" w:type="dxa"/>
          </w:tcPr>
          <w:p w14:paraId="5275C08A" w14:textId="1E7D41DD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685F47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BE4E8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18A8AA16" w14:textId="77777777" w:rsidTr="00F6221C">
        <w:tc>
          <w:tcPr>
            <w:tcW w:w="704" w:type="dxa"/>
          </w:tcPr>
          <w:p w14:paraId="158BE915" w14:textId="1991D09B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37981A1" w14:textId="49D41EE7" w:rsidR="002C4374" w:rsidRPr="007B3787" w:rsidRDefault="0053319A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76EBD67" w14:textId="1BF786B8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4E64EFEF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5583A9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55BDFF6F" w14:textId="77777777" w:rsidTr="00F6221C">
        <w:tc>
          <w:tcPr>
            <w:tcW w:w="704" w:type="dxa"/>
          </w:tcPr>
          <w:p w14:paraId="4B653BB5" w14:textId="74FD1E09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B069F2" w14:textId="2D7641DF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DD1E90" w14:textId="6F9E7157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CEA5640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FBAA38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A0A13" w:rsidRPr="007B3787" w14:paraId="5007D47E" w14:textId="77777777" w:rsidTr="00F6221C">
        <w:tc>
          <w:tcPr>
            <w:tcW w:w="704" w:type="dxa"/>
          </w:tcPr>
          <w:p w14:paraId="36D35195" w14:textId="576FD21E" w:rsidR="00DA0A13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3EDA35C" w14:textId="400F166B" w:rsidR="00DA0A13" w:rsidRDefault="00DA0A13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2EA0DF48" w14:textId="194560F4" w:rsidR="00DA0A13" w:rsidRDefault="003930DE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CA2A55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AE192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2717A09E" w14:textId="77777777" w:rsidTr="00F6221C">
        <w:tc>
          <w:tcPr>
            <w:tcW w:w="704" w:type="dxa"/>
          </w:tcPr>
          <w:p w14:paraId="021091A9" w14:textId="507983DF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0B0BB10" w14:textId="49EF3524" w:rsidR="004335FD" w:rsidRPr="00261070" w:rsidRDefault="004335FD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processId</w:t>
            </w:r>
          </w:p>
        </w:tc>
        <w:tc>
          <w:tcPr>
            <w:tcW w:w="1985" w:type="dxa"/>
          </w:tcPr>
          <w:p w14:paraId="27053746" w14:textId="7D1FE4B4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0E263679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0482B7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09D8E93F" w14:textId="77777777" w:rsidTr="00F6221C">
        <w:tc>
          <w:tcPr>
            <w:tcW w:w="704" w:type="dxa"/>
          </w:tcPr>
          <w:p w14:paraId="29654826" w14:textId="6178D400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</w:t>
            </w:r>
          </w:p>
        </w:tc>
        <w:tc>
          <w:tcPr>
            <w:tcW w:w="2126" w:type="dxa"/>
          </w:tcPr>
          <w:p w14:paraId="2D8DAC4D" w14:textId="7986E680" w:rsidR="004335FD" w:rsidRPr="00261070" w:rsidRDefault="002A0AF5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F17DF4A" w14:textId="597C161A" w:rsidR="004335FD" w:rsidRDefault="002A0AF5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1DDE124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12F1F3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FD6D4" w14:textId="77777777" w:rsidR="0073067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3067E" w:rsidRPr="007B3787" w14:paraId="02907851" w14:textId="77777777" w:rsidTr="00F6221C">
        <w:tc>
          <w:tcPr>
            <w:tcW w:w="846" w:type="dxa"/>
          </w:tcPr>
          <w:p w14:paraId="6231385D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54C2E37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695B31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39121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385CB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61FE8CBE" w14:textId="77777777" w:rsidTr="00F6221C">
        <w:tc>
          <w:tcPr>
            <w:tcW w:w="846" w:type="dxa"/>
          </w:tcPr>
          <w:p w14:paraId="7B647E69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9526AD2" w14:textId="1E4DD8E3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9D8E19D" w14:textId="1212CFF0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 w:rsidR="00551BE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0543062" w14:textId="1D9BF646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D0EC1A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3A0E83" w14:textId="125CF6EC" w:rsidR="005F7A5C" w:rsidRPr="00F2044C" w:rsidRDefault="00BF6D5F" w:rsidP="005F7A5C">
      <w:pPr>
        <w:pStyle w:val="3"/>
        <w:rPr>
          <w:lang w:eastAsia="zh-CN"/>
        </w:rPr>
      </w:pPr>
      <w:bookmarkStart w:id="143" w:name="_Toc422073271"/>
      <w:bookmarkEnd w:id="142"/>
      <w:r>
        <w:rPr>
          <w:rFonts w:hint="eastAsia"/>
          <w:lang w:eastAsia="zh-CN"/>
        </w:rPr>
        <w:t>获取推荐</w:t>
      </w:r>
      <w:bookmarkEnd w:id="143"/>
      <w:r w:rsidR="005F7A5C">
        <w:rPr>
          <w:rFonts w:hint="eastAsia"/>
          <w:lang w:eastAsia="zh-CN"/>
        </w:rPr>
        <w:t>项目</w:t>
      </w:r>
    </w:p>
    <w:p w14:paraId="584B788E" w14:textId="77777777" w:rsidR="005F7A5C" w:rsidRDefault="005F7A5C" w:rsidP="005F7A5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CBC92" w14:textId="77777777" w:rsidR="005F7A5C" w:rsidRDefault="006F35CA" w:rsidP="005F7A5C">
      <w:pPr>
        <w:spacing w:line="360" w:lineRule="auto"/>
        <w:ind w:firstLineChars="200" w:firstLine="420"/>
        <w:jc w:val="left"/>
      </w:pPr>
      <w:hyperlink r:id="rId49" w:anchor="p=做投资人02" w:history="1">
        <w:r w:rsidR="005F7A5C" w:rsidRPr="00B15853">
          <w:rPr>
            <w:rStyle w:val="a3"/>
            <w:rFonts w:hint="eastAsia"/>
          </w:rPr>
          <w:t>http://gxufyz.axshare.com/#p=</w:t>
        </w:r>
        <w:r w:rsidR="005F7A5C" w:rsidRPr="00B15853">
          <w:rPr>
            <w:rStyle w:val="a3"/>
            <w:rFonts w:hint="eastAsia"/>
          </w:rPr>
          <w:t>做投资人</w:t>
        </w:r>
        <w:r w:rsidR="005F7A5C" w:rsidRPr="00B15853">
          <w:rPr>
            <w:rStyle w:val="a3"/>
            <w:rFonts w:hint="eastAsia"/>
          </w:rPr>
          <w:t>02</w:t>
        </w:r>
      </w:hyperlink>
    </w:p>
    <w:p w14:paraId="1ABB16D7" w14:textId="77777777" w:rsidR="005F7A5C" w:rsidRPr="007B3787" w:rsidRDefault="005F7A5C" w:rsidP="005F7A5C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667FBDE" w14:textId="77777777" w:rsidR="005F7A5C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362B3F" w14:textId="77777777" w:rsidR="005F7A5C" w:rsidRPr="00FD2036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  <w:r>
        <w:rPr>
          <w:lang w:eastAsia="zh-CN"/>
        </w:rPr>
        <w:t>Projects</w:t>
      </w:r>
    </w:p>
    <w:p w14:paraId="6F25E12E" w14:textId="77777777" w:rsidR="005F7A5C" w:rsidRPr="00AC572E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7A5C" w:rsidRPr="007B3787" w14:paraId="2C8B77F2" w14:textId="77777777" w:rsidTr="00F14997">
        <w:tc>
          <w:tcPr>
            <w:tcW w:w="704" w:type="dxa"/>
          </w:tcPr>
          <w:p w14:paraId="1B3CA4F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923A6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4D6651F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20D7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FC2E5C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7A5C" w:rsidRPr="007B3787" w14:paraId="44F0DD91" w14:textId="77777777" w:rsidTr="00F14997">
        <w:tc>
          <w:tcPr>
            <w:tcW w:w="704" w:type="dxa"/>
          </w:tcPr>
          <w:p w14:paraId="7D854C29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DC7CB8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4D73BE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22DD2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89C90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E6D8F7E" w14:textId="61D50FA0" w:rsidR="00A62447" w:rsidRDefault="00A62447" w:rsidP="002B52C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62447" w:rsidRPr="007B3787" w14:paraId="0A235323" w14:textId="77777777" w:rsidTr="000F1620">
        <w:tc>
          <w:tcPr>
            <w:tcW w:w="846" w:type="dxa"/>
          </w:tcPr>
          <w:p w14:paraId="2C26C6D1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A604EF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A1829D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C097E29" w14:textId="00268140" w:rsidR="00A6244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39C40E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403C836D" w14:textId="77777777" w:rsidTr="000F1620">
        <w:tc>
          <w:tcPr>
            <w:tcW w:w="846" w:type="dxa"/>
          </w:tcPr>
          <w:p w14:paraId="0839178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149015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8C467C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61CD1D18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21496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70A72DDB" w14:textId="77777777" w:rsidTr="000F1620">
        <w:tc>
          <w:tcPr>
            <w:tcW w:w="846" w:type="dxa"/>
          </w:tcPr>
          <w:p w14:paraId="6C8ACAA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38C811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04234D6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6F1E6E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9335094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088D0BA1" w14:textId="77777777" w:rsidTr="000F1620">
        <w:tc>
          <w:tcPr>
            <w:tcW w:w="846" w:type="dxa"/>
          </w:tcPr>
          <w:p w14:paraId="5897209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8C95E2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202EB5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AFE37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AC92EB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1E87064" w14:textId="77777777" w:rsidTr="000F1620">
        <w:tc>
          <w:tcPr>
            <w:tcW w:w="846" w:type="dxa"/>
          </w:tcPr>
          <w:p w14:paraId="2603D33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BC9BF03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B1C97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08B430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97717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9D7EA01" w14:textId="77777777" w:rsidTr="000F1620">
        <w:tc>
          <w:tcPr>
            <w:tcW w:w="846" w:type="dxa"/>
          </w:tcPr>
          <w:p w14:paraId="5D2C92D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09BB71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A688B2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37AF64B5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EB75229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6A7A72F" w14:textId="77777777" w:rsidTr="000F1620">
        <w:tc>
          <w:tcPr>
            <w:tcW w:w="846" w:type="dxa"/>
          </w:tcPr>
          <w:p w14:paraId="2B38EC8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41D79BF0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0786214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FB85C0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1EAEE58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3C5B42D" w14:textId="77777777" w:rsidTr="000F1620">
        <w:tc>
          <w:tcPr>
            <w:tcW w:w="846" w:type="dxa"/>
          </w:tcPr>
          <w:p w14:paraId="58C592A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E9930E5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45F59B8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5D72AB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E05136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9C444E" w14:textId="77777777" w:rsidR="005F7A5C" w:rsidRPr="0014035B" w:rsidRDefault="005F7A5C" w:rsidP="005F7A5C">
      <w:pPr>
        <w:rPr>
          <w:b/>
          <w:lang w:val="x-none"/>
        </w:rPr>
      </w:pPr>
    </w:p>
    <w:p w14:paraId="7240AAC8" w14:textId="77777777" w:rsidR="00BF6D5F" w:rsidRPr="00F2044C" w:rsidRDefault="00BF6D5F" w:rsidP="00BF6D5F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添加推荐项目</w:t>
      </w:r>
    </w:p>
    <w:p w14:paraId="35E4A67B" w14:textId="77777777" w:rsidR="00BF6D5F" w:rsidRDefault="00BF6D5F" w:rsidP="00BF6D5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FD37ED9" w14:textId="77777777" w:rsidR="00BF6D5F" w:rsidRDefault="006F35CA" w:rsidP="00BF6D5F">
      <w:pPr>
        <w:spacing w:line="360" w:lineRule="auto"/>
        <w:ind w:firstLineChars="200" w:firstLine="420"/>
        <w:jc w:val="left"/>
      </w:pPr>
      <w:hyperlink r:id="rId50" w:anchor="p=做投资人02" w:history="1">
        <w:r w:rsidR="00BF6D5F" w:rsidRPr="00B15853">
          <w:rPr>
            <w:rStyle w:val="a3"/>
            <w:rFonts w:hint="eastAsia"/>
          </w:rPr>
          <w:t>http://gxufyz.axshare.com/#p=</w:t>
        </w:r>
        <w:r w:rsidR="00BF6D5F" w:rsidRPr="00B15853">
          <w:rPr>
            <w:rStyle w:val="a3"/>
            <w:rFonts w:hint="eastAsia"/>
          </w:rPr>
          <w:t>做投资人</w:t>
        </w:r>
        <w:r w:rsidR="00BF6D5F" w:rsidRPr="00B15853">
          <w:rPr>
            <w:rStyle w:val="a3"/>
            <w:rFonts w:hint="eastAsia"/>
          </w:rPr>
          <w:t>02</w:t>
        </w:r>
      </w:hyperlink>
    </w:p>
    <w:p w14:paraId="0FB60D39" w14:textId="77777777" w:rsidR="00BF6D5F" w:rsidRPr="007B3787" w:rsidRDefault="00BF6D5F" w:rsidP="00BF6D5F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5625F4A2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0926DC26" w14:textId="738DFFCF" w:rsidR="00BF6D5F" w:rsidRPr="00FD2036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1C1E18">
        <w:rPr>
          <w:rFonts w:hint="eastAsia"/>
          <w:lang w:eastAsia="zh-CN"/>
        </w:rPr>
        <w:t>add</w:t>
      </w:r>
      <w:r>
        <w:rPr>
          <w:lang w:eastAsia="zh-CN"/>
        </w:rPr>
        <w:t>Projects</w:t>
      </w:r>
    </w:p>
    <w:p w14:paraId="32D8437F" w14:textId="77777777" w:rsidR="00BF6D5F" w:rsidRPr="00AC572E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F6D5F" w:rsidRPr="007B3787" w14:paraId="087B5C03" w14:textId="77777777" w:rsidTr="00F14997">
        <w:tc>
          <w:tcPr>
            <w:tcW w:w="704" w:type="dxa"/>
          </w:tcPr>
          <w:p w14:paraId="2DA220A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CA6A86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656CB2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07D69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BFFDE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4C9851E2" w14:textId="77777777" w:rsidTr="00F14997">
        <w:tc>
          <w:tcPr>
            <w:tcW w:w="704" w:type="dxa"/>
          </w:tcPr>
          <w:p w14:paraId="7F85863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07A4BB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EB66DD7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7A08ED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594E81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978CD" w:rsidRPr="007B3787" w14:paraId="37F3DDE8" w14:textId="77777777" w:rsidTr="00F14997">
        <w:tc>
          <w:tcPr>
            <w:tcW w:w="704" w:type="dxa"/>
          </w:tcPr>
          <w:p w14:paraId="59510694" w14:textId="3B9C54BB" w:rsidR="009978CD" w:rsidRDefault="003076AF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7647D1" w14:textId="71DB8A08" w:rsidR="009978CD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projectIds</w:t>
            </w:r>
          </w:p>
        </w:tc>
        <w:tc>
          <w:tcPr>
            <w:tcW w:w="1985" w:type="dxa"/>
          </w:tcPr>
          <w:p w14:paraId="18ADCD8F" w14:textId="597D43E8" w:rsidR="009978CD" w:rsidRDefault="004862F0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EB39601" w14:textId="77777777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8E80E7" w14:textId="1B517563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4853DA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F6D5F" w:rsidRPr="007B3787" w14:paraId="4DFB1EDF" w14:textId="77777777" w:rsidTr="00F14997">
        <w:tc>
          <w:tcPr>
            <w:tcW w:w="846" w:type="dxa"/>
          </w:tcPr>
          <w:p w14:paraId="42C5952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0F8EE6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DE1C4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F011E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3ECC981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0758A9E3" w14:textId="77777777" w:rsidTr="00F14997">
        <w:tc>
          <w:tcPr>
            <w:tcW w:w="846" w:type="dxa"/>
          </w:tcPr>
          <w:p w14:paraId="35DC3604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C110B99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14F6C5C0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5A0D1012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22E5AA8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F7A2E8C" w14:textId="77777777" w:rsidR="00BF6D5F" w:rsidRPr="0014035B" w:rsidRDefault="00BF6D5F" w:rsidP="00BF6D5F">
      <w:pPr>
        <w:rPr>
          <w:b/>
          <w:lang w:val="x-none"/>
        </w:rPr>
      </w:pPr>
    </w:p>
    <w:p w14:paraId="28980D39" w14:textId="65EF8087" w:rsidR="00DA2F12" w:rsidRPr="00F2044C" w:rsidRDefault="007A5B46" w:rsidP="00DA2F12">
      <w:pPr>
        <w:pStyle w:val="3"/>
        <w:rPr>
          <w:lang w:eastAsia="zh-CN"/>
        </w:rPr>
      </w:pPr>
      <w:r>
        <w:rPr>
          <w:rFonts w:hint="eastAsia"/>
          <w:lang w:eastAsia="zh-CN"/>
        </w:rPr>
        <w:t>获取</w:t>
      </w:r>
      <w:r w:rsidR="00DA2F12">
        <w:rPr>
          <w:rFonts w:hint="eastAsia"/>
          <w:lang w:eastAsia="zh-CN"/>
        </w:rPr>
        <w:t>推荐团队</w:t>
      </w:r>
    </w:p>
    <w:p w14:paraId="6C3FFE39" w14:textId="77777777" w:rsidR="00DA2F12" w:rsidRDefault="00DA2F12" w:rsidP="00DA2F1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E08CB96" w14:textId="77777777" w:rsidR="00DA2F12" w:rsidRDefault="006F35CA" w:rsidP="00DA2F12">
      <w:pPr>
        <w:spacing w:line="360" w:lineRule="auto"/>
        <w:ind w:firstLineChars="200" w:firstLine="420"/>
        <w:jc w:val="left"/>
      </w:pPr>
      <w:hyperlink r:id="rId51" w:anchor="p=做投资人02" w:history="1">
        <w:r w:rsidR="00DA2F12" w:rsidRPr="00B15853">
          <w:rPr>
            <w:rStyle w:val="a3"/>
            <w:rFonts w:hint="eastAsia"/>
          </w:rPr>
          <w:t>http://gxufyz.axshare.com/#p=</w:t>
        </w:r>
        <w:r w:rsidR="00DA2F12" w:rsidRPr="00B15853">
          <w:rPr>
            <w:rStyle w:val="a3"/>
            <w:rFonts w:hint="eastAsia"/>
          </w:rPr>
          <w:t>做投资人</w:t>
        </w:r>
        <w:r w:rsidR="00DA2F12" w:rsidRPr="00B15853">
          <w:rPr>
            <w:rStyle w:val="a3"/>
            <w:rFonts w:hint="eastAsia"/>
          </w:rPr>
          <w:t>02</w:t>
        </w:r>
      </w:hyperlink>
    </w:p>
    <w:p w14:paraId="6277357F" w14:textId="77777777" w:rsidR="00DA2F12" w:rsidRPr="007B3787" w:rsidRDefault="00DA2F12" w:rsidP="00DA2F1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24C3AA8" w14:textId="77777777" w:rsidR="00DA2F12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72F9A1" w14:textId="64544530" w:rsidR="00DA2F12" w:rsidRPr="00FD2036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B03832">
        <w:rPr>
          <w:rFonts w:hint="eastAsia"/>
          <w:lang w:eastAsia="zh-CN"/>
        </w:rPr>
        <w:t>getTeams</w:t>
      </w:r>
    </w:p>
    <w:p w14:paraId="6E1586A4" w14:textId="77777777" w:rsidR="00447F27" w:rsidRPr="00AC572E" w:rsidRDefault="00447F27" w:rsidP="00447F2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47F27" w:rsidRPr="007B3787" w14:paraId="78F60D6A" w14:textId="77777777" w:rsidTr="000F1620">
        <w:tc>
          <w:tcPr>
            <w:tcW w:w="704" w:type="dxa"/>
          </w:tcPr>
          <w:p w14:paraId="4ADB2DD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7AC9C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9CB3D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CD876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F90307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47F27" w:rsidRPr="007B3787" w14:paraId="48022D9C" w14:textId="77777777" w:rsidTr="000F1620">
        <w:tc>
          <w:tcPr>
            <w:tcW w:w="704" w:type="dxa"/>
          </w:tcPr>
          <w:p w14:paraId="126D8EA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0073D5F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0CA13A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63615CC3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930964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69C9144" w14:textId="77777777" w:rsidR="00447F27" w:rsidRDefault="00447F27" w:rsidP="00447F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47F27" w:rsidRPr="007B3787" w14:paraId="339B3B47" w14:textId="77777777" w:rsidTr="000F1620">
        <w:tc>
          <w:tcPr>
            <w:tcW w:w="846" w:type="dxa"/>
          </w:tcPr>
          <w:p w14:paraId="0F7D9E2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128AD02" w14:textId="778C7C96" w:rsidR="00447F27" w:rsidRPr="007B3787" w:rsidRDefault="00D6211A" w:rsidP="000F1620">
            <w:pPr>
              <w:spacing w:line="360" w:lineRule="auto"/>
              <w:jc w:val="left"/>
              <w:rPr>
                <w:lang w:eastAsia="zh-CN"/>
              </w:rPr>
            </w:pPr>
            <w:r w:rsidRPr="00D6211A">
              <w:rPr>
                <w:lang w:eastAsia="zh-CN"/>
              </w:rPr>
              <w:t>recTeams</w:t>
            </w:r>
          </w:p>
        </w:tc>
        <w:tc>
          <w:tcPr>
            <w:tcW w:w="1985" w:type="dxa"/>
          </w:tcPr>
          <w:p w14:paraId="70820F13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8893494" w14:textId="697EE377" w:rsidR="00447F2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2E22A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8E1" w:rsidRPr="007B3787" w14:paraId="058D0D3C" w14:textId="77777777" w:rsidTr="000F1620">
        <w:tc>
          <w:tcPr>
            <w:tcW w:w="846" w:type="dxa"/>
          </w:tcPr>
          <w:p w14:paraId="523C4D89" w14:textId="1504273C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E77609A" w14:textId="030ED1D6" w:rsidR="002D48E1" w:rsidRPr="00D6211A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985" w:type="dxa"/>
          </w:tcPr>
          <w:p w14:paraId="74C1D9FF" w14:textId="2C1A20FE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D4F4C3" w14:textId="77777777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EB0AF" w14:textId="77777777" w:rsidR="002D48E1" w:rsidRPr="007B3787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81B39D0" w14:textId="77777777" w:rsidTr="000F1620">
        <w:tc>
          <w:tcPr>
            <w:tcW w:w="846" w:type="dxa"/>
          </w:tcPr>
          <w:p w14:paraId="653DDA59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0EE7415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6E804C0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E0AF9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0A66EB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6BBC5B0D" w14:textId="77777777" w:rsidTr="000F1620">
        <w:tc>
          <w:tcPr>
            <w:tcW w:w="846" w:type="dxa"/>
          </w:tcPr>
          <w:p w14:paraId="17859E88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C1F8332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FF9136B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16ACC41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2AD86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1631788" w14:textId="77777777" w:rsidTr="000F1620">
        <w:tc>
          <w:tcPr>
            <w:tcW w:w="846" w:type="dxa"/>
          </w:tcPr>
          <w:p w14:paraId="44569085" w14:textId="7EF77CEA" w:rsidR="00447F27" w:rsidRDefault="004976A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47F31B01" w14:textId="77777777" w:rsidR="00447F27" w:rsidRPr="005403DA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45FC3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8D3C41F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17DC1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9114E" w14:textId="77777777" w:rsidR="00DA2F12" w:rsidRPr="0014035B" w:rsidRDefault="00DA2F12" w:rsidP="00DA2F12">
      <w:pPr>
        <w:rPr>
          <w:b/>
          <w:lang w:val="x-none"/>
        </w:rPr>
      </w:pPr>
    </w:p>
    <w:p w14:paraId="27D4ADFE" w14:textId="01EB5AB1" w:rsidR="00D35537" w:rsidRPr="00F2044C" w:rsidRDefault="00D35537" w:rsidP="00D35537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添加推荐团队</w:t>
      </w:r>
    </w:p>
    <w:p w14:paraId="25239FC0" w14:textId="77777777" w:rsidR="00D35537" w:rsidRDefault="00D35537" w:rsidP="00D355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B43E3F" w14:textId="77777777" w:rsidR="00D35537" w:rsidRDefault="006F35CA" w:rsidP="00D35537">
      <w:pPr>
        <w:spacing w:line="360" w:lineRule="auto"/>
        <w:ind w:firstLineChars="200" w:firstLine="420"/>
        <w:jc w:val="left"/>
      </w:pPr>
      <w:hyperlink r:id="rId52" w:anchor="p=做投资人02" w:history="1">
        <w:r w:rsidR="00D35537" w:rsidRPr="00B15853">
          <w:rPr>
            <w:rStyle w:val="a3"/>
            <w:rFonts w:hint="eastAsia"/>
          </w:rPr>
          <w:t>http://gxufyz.axshare.com/#p=</w:t>
        </w:r>
        <w:r w:rsidR="00D35537" w:rsidRPr="00B15853">
          <w:rPr>
            <w:rStyle w:val="a3"/>
            <w:rFonts w:hint="eastAsia"/>
          </w:rPr>
          <w:t>做投资人</w:t>
        </w:r>
        <w:r w:rsidR="00D35537" w:rsidRPr="00B15853">
          <w:rPr>
            <w:rStyle w:val="a3"/>
            <w:rFonts w:hint="eastAsia"/>
          </w:rPr>
          <w:t>02</w:t>
        </w:r>
      </w:hyperlink>
    </w:p>
    <w:p w14:paraId="37C4EB40" w14:textId="77777777" w:rsidR="00D35537" w:rsidRPr="007B3787" w:rsidRDefault="00D35537" w:rsidP="00D35537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881D377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9A2E35" w14:textId="56436EB7" w:rsidR="00D35537" w:rsidRPr="00FD2036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  <w:r w:rsidR="000F7F16">
        <w:rPr>
          <w:lang w:eastAsia="zh-CN"/>
        </w:rPr>
        <w:t>Team</w:t>
      </w:r>
      <w:r w:rsidR="0053266D">
        <w:rPr>
          <w:lang w:eastAsia="zh-CN"/>
        </w:rPr>
        <w:t>s</w:t>
      </w:r>
    </w:p>
    <w:p w14:paraId="00EB8704" w14:textId="77777777" w:rsidR="00D35537" w:rsidRPr="00AC572E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35537" w:rsidRPr="007B3787" w14:paraId="41315ED1" w14:textId="77777777" w:rsidTr="00F14997">
        <w:tc>
          <w:tcPr>
            <w:tcW w:w="704" w:type="dxa"/>
          </w:tcPr>
          <w:p w14:paraId="66A75D2C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E4E1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F64C8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39DA8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024071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162143B3" w14:textId="77777777" w:rsidTr="00F14997">
        <w:tc>
          <w:tcPr>
            <w:tcW w:w="704" w:type="dxa"/>
          </w:tcPr>
          <w:p w14:paraId="1E0F40C2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A341B3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C058E9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3BD667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E9CF2F3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35537" w:rsidRPr="007B3787" w14:paraId="67DD5890" w14:textId="77777777" w:rsidTr="00F14997">
        <w:tc>
          <w:tcPr>
            <w:tcW w:w="704" w:type="dxa"/>
          </w:tcPr>
          <w:p w14:paraId="152EE167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289E8CF" w14:textId="78ECA3E4" w:rsidR="00D35537" w:rsidRPr="007B3787" w:rsidRDefault="003C2F5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teamIds</w:t>
            </w:r>
          </w:p>
        </w:tc>
        <w:tc>
          <w:tcPr>
            <w:tcW w:w="1985" w:type="dxa"/>
          </w:tcPr>
          <w:p w14:paraId="3FB53679" w14:textId="343A6FF1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F7A1AA" w14:textId="40E5352F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01CB34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C40BFB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35537" w:rsidRPr="007B3787" w14:paraId="187A77FD" w14:textId="77777777" w:rsidTr="00F14997">
        <w:tc>
          <w:tcPr>
            <w:tcW w:w="846" w:type="dxa"/>
          </w:tcPr>
          <w:p w14:paraId="3A0C71A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71DD5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45A7E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480DF6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C4831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60E971B5" w14:textId="77777777" w:rsidTr="00F14997">
        <w:tc>
          <w:tcPr>
            <w:tcW w:w="846" w:type="dxa"/>
          </w:tcPr>
          <w:p w14:paraId="2D59E5E0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D4885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7FFDED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93D321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B81ACF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C05FE" w14:textId="77777777" w:rsidR="00D35537" w:rsidRPr="0014035B" w:rsidRDefault="00D35537" w:rsidP="00D35537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44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44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45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6F35CA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53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0D802504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，包括图标，名称，投资人，评分等），孵化器（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3BC1CAE4" w:rsidR="00BC2691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BA60B93" w:rsidR="00BD6FAF" w:rsidRDefault="00E667E9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2B0D1179" w:rsidR="00E60C97" w:rsidRPr="007B3787" w:rsidRDefault="007714C3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2D7B8E71" w:rsidR="000F7892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3F41713E" w:rsidR="003C2C3C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06A57EF1" w:rsidR="009C2E08" w:rsidRDefault="007714C3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145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352FBCE" w:rsidR="00F64C6E" w:rsidRDefault="007714C3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46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46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504C94C1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 w:rsidR="00EB6596">
        <w:rPr>
          <w:rFonts w:hint="eastAsia"/>
          <w:lang w:eastAsia="zh-CN"/>
        </w:rPr>
        <w:t>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BD12FF">
        <w:rPr>
          <w:rFonts w:hint="eastAsia"/>
          <w:lang w:eastAsia="zh-CN"/>
        </w:rPr>
        <w:t>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725479D2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646CA2E9" w:rsidR="00561273" w:rsidRPr="007B3787" w:rsidRDefault="00F53AC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165A3432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492FC46E" w14:textId="1D910F0C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29535F7" w14:textId="77777777" w:rsidTr="0049477B">
        <w:tc>
          <w:tcPr>
            <w:tcW w:w="846" w:type="dxa"/>
          </w:tcPr>
          <w:p w14:paraId="7553640C" w14:textId="0143EDD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3229DB" w14:textId="4A3BE6FF" w:rsidR="004602D7" w:rsidRDefault="005D34D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6E7C7605" w14:textId="36A51406" w:rsidR="004602D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C8984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85A199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332FF4F1" w14:textId="77777777" w:rsidTr="0049477B">
        <w:tc>
          <w:tcPr>
            <w:tcW w:w="846" w:type="dxa"/>
          </w:tcPr>
          <w:p w14:paraId="2BBD4D9E" w14:textId="51D49F6F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1984" w:type="dxa"/>
          </w:tcPr>
          <w:p w14:paraId="18577C45" w14:textId="6521CD29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1985" w:type="dxa"/>
          </w:tcPr>
          <w:p w14:paraId="6F471CAF" w14:textId="62D5AA98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6245991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8CCA0C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4660DC17" w14:textId="77777777" w:rsidTr="0049477B">
        <w:tc>
          <w:tcPr>
            <w:tcW w:w="846" w:type="dxa"/>
          </w:tcPr>
          <w:p w14:paraId="492EDD39" w14:textId="0CE8411D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5.4</w:t>
            </w:r>
          </w:p>
        </w:tc>
        <w:tc>
          <w:tcPr>
            <w:tcW w:w="1984" w:type="dxa"/>
          </w:tcPr>
          <w:p w14:paraId="25E9AC59" w14:textId="0974D287" w:rsidR="00BE7116" w:rsidRDefault="00BE7116" w:rsidP="00BE71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985" w:type="dxa"/>
          </w:tcPr>
          <w:p w14:paraId="1085A79B" w14:textId="3B37C4FA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6C049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27B8D8B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1FC18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2F89F599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3AA87925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62B3AA13" w:rsidR="00E45543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749B0CF9" w14:textId="77777777" w:rsidTr="0049477B">
        <w:tc>
          <w:tcPr>
            <w:tcW w:w="846" w:type="dxa"/>
          </w:tcPr>
          <w:p w14:paraId="37AF0211" w14:textId="7B4DAC48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984" w:type="dxa"/>
          </w:tcPr>
          <w:p w14:paraId="4FEF0D22" w14:textId="6DD741DC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20D7ABB8" w14:textId="20301E16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CE36792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0896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523725B4" w14:textId="77777777" w:rsidTr="0049477B">
        <w:tc>
          <w:tcPr>
            <w:tcW w:w="846" w:type="dxa"/>
          </w:tcPr>
          <w:p w14:paraId="148C7256" w14:textId="28AE52B1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984" w:type="dxa"/>
          </w:tcPr>
          <w:p w14:paraId="6B0AFA32" w14:textId="42A72425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1985" w:type="dxa"/>
          </w:tcPr>
          <w:p w14:paraId="1F2D4FC5" w14:textId="7D937FD0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859F8EE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AF9D6D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47" w:name="_Toc422073275"/>
      <w:r>
        <w:rPr>
          <w:lang w:eastAsia="zh-CN"/>
        </w:rPr>
        <w:t>更新基本信息</w:t>
      </w:r>
      <w:bookmarkEnd w:id="147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5CFCF13" w:rsidR="00B60D68" w:rsidRPr="007B3787" w:rsidRDefault="00D91E9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3712F26B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6CEAD70C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72682A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0227A1B8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0848E1F2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4573CE09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bookmarkStart w:id="148" w:name="_Toc422073276"/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48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7C14F426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 w:rsidRPr="00660295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91F912A" w14:textId="084A47C4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49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49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68537647" w:rsidR="00183E88" w:rsidRDefault="00183E88" w:rsidP="006960E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06F643E1" w:rsidR="00F90713" w:rsidRDefault="0012561C" w:rsidP="0049477B">
            <w:pPr>
              <w:spacing w:line="360" w:lineRule="auto"/>
              <w:jc w:val="left"/>
              <w:rPr>
                <w:lang w:eastAsia="zh-CN"/>
              </w:rPr>
            </w:pPr>
            <w:r w:rsidRPr="0012561C"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50" w:name="_Toc422073279"/>
      <w:bookmarkStart w:id="151" w:name="_Toc422073278"/>
      <w:r>
        <w:rPr>
          <w:lang w:eastAsia="zh-CN"/>
        </w:rPr>
        <w:lastRenderedPageBreak/>
        <w:t>增加工作经验</w:t>
      </w:r>
      <w:bookmarkEnd w:id="150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51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17F9CCA3" w:rsidR="00A40211" w:rsidRDefault="0004234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85A824D" w:rsidR="00B54CDE" w:rsidRDefault="00FE2778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 w:rsidR="00B54CDE" w:rsidRPr="0012561C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4C6A505" w14:textId="39AD3519" w:rsidR="00A23C40" w:rsidRPr="00711029" w:rsidRDefault="00A23C40" w:rsidP="00A23C40">
      <w:pPr>
        <w:pStyle w:val="2"/>
        <w:numPr>
          <w:ilvl w:val="0"/>
          <w:numId w:val="34"/>
        </w:numPr>
        <w:rPr>
          <w:lang w:eastAsia="zh-CN"/>
        </w:rPr>
      </w:pPr>
      <w:bookmarkStart w:id="152" w:name="_Toc422073280"/>
      <w:r>
        <w:rPr>
          <w:lang w:eastAsia="zh-CN"/>
        </w:rPr>
        <w:t>更新用户角色</w:t>
      </w:r>
    </w:p>
    <w:p w14:paraId="23B56891" w14:textId="77777777" w:rsidR="00A23C40" w:rsidRDefault="00A23C40" w:rsidP="00A23C4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1793B8D" w14:textId="77777777" w:rsidR="00A23C40" w:rsidRPr="00AC572E" w:rsidRDefault="00A23C40" w:rsidP="00A23C40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2EE3E88" w14:textId="07931503" w:rsidR="00A23C40" w:rsidRPr="007B3787" w:rsidRDefault="00A23C40" w:rsidP="00A23C40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5B791E">
        <w:rPr>
          <w:rFonts w:hint="eastAsia"/>
          <w:lang w:eastAsia="zh-CN"/>
        </w:rPr>
        <w:t>用户角色</w:t>
      </w:r>
    </w:p>
    <w:p w14:paraId="28E1A4A0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755C76" w14:textId="2DE688BE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153" w:name="OLE_LINK7"/>
      <w:bookmarkStart w:id="154" w:name="OLE_LINK8"/>
      <w:bookmarkStart w:id="155" w:name="OLE_LINK9"/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DD0CBC">
        <w:rPr>
          <w:rFonts w:hint="eastAsia"/>
          <w:lang w:eastAsia="zh-CN"/>
        </w:rPr>
        <w:t>update</w:t>
      </w:r>
      <w:r w:rsidR="00DD0CBC">
        <w:rPr>
          <w:lang w:eastAsia="zh-CN"/>
        </w:rPr>
        <w:t>Role</w:t>
      </w:r>
      <w:r w:rsidR="009F1F76">
        <w:rPr>
          <w:lang w:eastAsia="zh-CN"/>
        </w:rPr>
        <w:t>s</w:t>
      </w:r>
    </w:p>
    <w:bookmarkEnd w:id="153"/>
    <w:bookmarkEnd w:id="154"/>
    <w:bookmarkEnd w:id="155"/>
    <w:p w14:paraId="78690440" w14:textId="77777777" w:rsidR="00A23C40" w:rsidRPr="00AC572E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23C40" w:rsidRPr="007B3787" w14:paraId="4CC749E7" w14:textId="77777777" w:rsidTr="003977B3">
        <w:tc>
          <w:tcPr>
            <w:tcW w:w="704" w:type="dxa"/>
          </w:tcPr>
          <w:p w14:paraId="6FD50AB3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B08742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DEBFD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3C9A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A8A4C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01774F6E" w14:textId="77777777" w:rsidTr="003977B3">
        <w:tc>
          <w:tcPr>
            <w:tcW w:w="704" w:type="dxa"/>
          </w:tcPr>
          <w:p w14:paraId="146AFF4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7D12BC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884B7A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DC46249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1FB51A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6961B0FB" w14:textId="77777777" w:rsidTr="003977B3">
        <w:tc>
          <w:tcPr>
            <w:tcW w:w="704" w:type="dxa"/>
          </w:tcPr>
          <w:p w14:paraId="592EDC7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CBBEB4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245FFB06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2DE3E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8DF7A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1BA2747E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70B0" w14:textId="77777777" w:rsidR="00A23C40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22C" w14:textId="27E81A58" w:rsidR="00A23C40" w:rsidRPr="007B3787" w:rsidRDefault="006549EC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3A7B" w14:textId="61E7F589" w:rsidR="00A23C40" w:rsidRPr="007B3787" w:rsidRDefault="00A3286D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58E0" w14:textId="1736B662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5B32" w14:textId="28FF9DC7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CF3D95A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23C40" w:rsidRPr="007B3787" w14:paraId="7C4E760B" w14:textId="77777777" w:rsidTr="003977B3">
        <w:tc>
          <w:tcPr>
            <w:tcW w:w="846" w:type="dxa"/>
          </w:tcPr>
          <w:p w14:paraId="41E62F6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B671B8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3562C2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1A67D1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0DB7BB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3AA11814" w14:textId="77777777" w:rsidTr="003977B3">
        <w:tc>
          <w:tcPr>
            <w:tcW w:w="846" w:type="dxa"/>
          </w:tcPr>
          <w:p w14:paraId="6913809A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39707C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29D0509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CD708C1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077AFD3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23C40" w:rsidRPr="007B3787" w14:paraId="2D5DE468" w14:textId="77777777" w:rsidTr="003977B3">
        <w:tc>
          <w:tcPr>
            <w:tcW w:w="846" w:type="dxa"/>
          </w:tcPr>
          <w:p w14:paraId="51259CC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AFCF64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4581F104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808C3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44E04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C40" w:rsidRPr="007B3787" w14:paraId="6866AABF" w14:textId="77777777" w:rsidTr="003977B3">
        <w:tc>
          <w:tcPr>
            <w:tcW w:w="846" w:type="dxa"/>
          </w:tcPr>
          <w:p w14:paraId="06103BF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D9C9A0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3918D6D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08F7D107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1AACD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B14305" w14:textId="77777777" w:rsidR="00A23C40" w:rsidRDefault="00A23C40" w:rsidP="00A23C40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r>
        <w:rPr>
          <w:rFonts w:hint="eastAsia"/>
          <w:lang w:eastAsia="zh-CN"/>
        </w:rPr>
        <w:t>获取我的消息</w:t>
      </w:r>
      <w:bookmarkEnd w:id="152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5EBC6154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bookmarkStart w:id="156" w:name="OLE_LINK26"/>
      <w:bookmarkStart w:id="157" w:name="OLE_LINK27"/>
      <w:bookmarkStart w:id="158" w:name="OLE_LINK28"/>
      <w:bookmarkStart w:id="159" w:name="OLE_LINK29"/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 w:rsidR="003A439B">
        <w:rPr>
          <w:rFonts w:ascii="微软雅黑" w:eastAsia="微软雅黑" w:hAnsi="微软雅黑" w:cs="微软雅黑"/>
          <w:sz w:val="18"/>
          <w:szCs w:val="18"/>
        </w:rPr>
        <w:t>Messages</w:t>
      </w:r>
      <w:bookmarkEnd w:id="156"/>
      <w:bookmarkEnd w:id="157"/>
      <w:r>
        <w:rPr>
          <w:lang w:eastAsia="zh-CN"/>
        </w:rPr>
        <w:t xml:space="preserve"> </w:t>
      </w:r>
    </w:p>
    <w:bookmarkEnd w:id="158"/>
    <w:bookmarkEnd w:id="159"/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60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27A99" w:rsidRPr="007B3787" w14:paraId="60D7EA87" w14:textId="77777777" w:rsidTr="00527A99">
        <w:trPr>
          <w:trHeight w:val="72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C06F" w14:textId="07AE36E4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5305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A17C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F480" w14:textId="77777777" w:rsidR="00527A99" w:rsidRPr="007B3787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19C643" w14:textId="1C0ED16E" w:rsidR="00527A99" w:rsidRPr="00527A99" w:rsidRDefault="00527A99" w:rsidP="00527A99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包括我的点赞和关注两部分，每个都要显示</w:t>
            </w:r>
            <w:r>
              <w:rPr>
                <w:rFonts w:hint="eastAsia"/>
                <w:lang w:eastAsia="zh-CN"/>
              </w:rPr>
              <w:t>pageSize</w:t>
            </w:r>
            <w:r>
              <w:rPr>
                <w:rFonts w:hint="eastAsia"/>
                <w:lang w:eastAsia="zh-CN"/>
              </w:rPr>
              <w:t>条</w:t>
            </w:r>
          </w:p>
        </w:tc>
      </w:tr>
      <w:tr w:rsidR="00527A99" w:rsidRPr="007B3787" w14:paraId="05304AD5" w14:textId="77777777" w:rsidTr="00A22EC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365A" w14:textId="618B390E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F774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1865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D341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220D" w14:textId="545F44A0" w:rsidR="00527A99" w:rsidRPr="007B3787" w:rsidRDefault="00527A99" w:rsidP="00805D42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42E334C2" w:rsidR="00CA7DB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3F5A4E27" w:rsidR="00C93067" w:rsidRDefault="007714C3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57AE9EA" w14:textId="77777777" w:rsidR="007C2EB8" w:rsidRPr="00AC572E" w:rsidRDefault="007C2EB8" w:rsidP="007C2EB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C2EB8" w:rsidRPr="007B3787" w14:paraId="378364E4" w14:textId="77777777" w:rsidTr="007A546D">
        <w:tc>
          <w:tcPr>
            <w:tcW w:w="704" w:type="dxa"/>
          </w:tcPr>
          <w:p w14:paraId="576C6FA0" w14:textId="77777777" w:rsidR="007C2EB8" w:rsidRPr="007B3787" w:rsidRDefault="007C2EB8" w:rsidP="007A546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3411C" w14:textId="77777777" w:rsidR="007C2EB8" w:rsidRPr="007B3787" w:rsidRDefault="007C2EB8" w:rsidP="007A546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E5D644" w14:textId="77777777" w:rsidR="007C2EB8" w:rsidRPr="007B3787" w:rsidRDefault="007C2EB8" w:rsidP="007A546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59DBBA" w14:textId="77777777" w:rsidR="007C2EB8" w:rsidRPr="007B3787" w:rsidRDefault="007C2EB8" w:rsidP="007A546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4F2D23" w14:textId="77777777" w:rsidR="007C2EB8" w:rsidRPr="007B3787" w:rsidRDefault="007C2EB8" w:rsidP="007A546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2EB8" w:rsidRPr="007B3787" w14:paraId="49FFA502" w14:textId="77777777" w:rsidTr="007A546D">
        <w:tc>
          <w:tcPr>
            <w:tcW w:w="704" w:type="dxa"/>
          </w:tcPr>
          <w:p w14:paraId="46C25C1D" w14:textId="77777777" w:rsidR="007C2EB8" w:rsidRPr="007B3787" w:rsidRDefault="007C2EB8" w:rsidP="007A546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954A3D8" w14:textId="77777777" w:rsidR="007C2EB8" w:rsidRPr="007B3787" w:rsidRDefault="007C2EB8" w:rsidP="007A546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F1E711B" w14:textId="77777777" w:rsidR="007C2EB8" w:rsidRPr="007B3787" w:rsidRDefault="007C2EB8" w:rsidP="007A546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DE5F845" w14:textId="77777777" w:rsidR="007C2EB8" w:rsidRPr="007B3787" w:rsidRDefault="007C2EB8" w:rsidP="007A546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A723247" w14:textId="77777777" w:rsidR="007C2EB8" w:rsidRPr="007B3787" w:rsidRDefault="007C2EB8" w:rsidP="007A546D">
            <w:pPr>
              <w:spacing w:line="360" w:lineRule="auto"/>
              <w:rPr>
                <w:lang w:eastAsia="zh-CN"/>
              </w:rPr>
            </w:pPr>
          </w:p>
        </w:tc>
      </w:tr>
      <w:tr w:rsidR="007C2EB8" w:rsidRPr="007B3787" w14:paraId="7FEA6223" w14:textId="77777777" w:rsidTr="00677798">
        <w:trPr>
          <w:trHeight w:val="50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A280C" w14:textId="77777777" w:rsidR="007C2EB8" w:rsidRDefault="007C2EB8" w:rsidP="007A546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bookmarkStart w:id="161" w:name="_GoBack"/>
            <w:bookmarkEnd w:id="161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4AE5" w14:textId="77777777" w:rsidR="007C2EB8" w:rsidRDefault="007C2EB8" w:rsidP="007A546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1AD1" w14:textId="77777777" w:rsidR="007C2EB8" w:rsidRDefault="007C2EB8" w:rsidP="007A546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A5C7" w14:textId="77777777" w:rsidR="007C2EB8" w:rsidRPr="007B3787" w:rsidRDefault="007C2EB8" w:rsidP="007A546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D2CC0A" w14:textId="7D1F0715" w:rsidR="007C2EB8" w:rsidRPr="00527A99" w:rsidRDefault="007C2EB8" w:rsidP="007A546D">
            <w:pPr>
              <w:spacing w:line="360" w:lineRule="auto"/>
              <w:rPr>
                <w:lang w:eastAsia="zh-CN"/>
              </w:rPr>
            </w:pPr>
          </w:p>
        </w:tc>
      </w:tr>
      <w:tr w:rsidR="007C2EB8" w:rsidRPr="007B3787" w14:paraId="121E2937" w14:textId="77777777" w:rsidTr="007A546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D5FE" w14:textId="77777777" w:rsidR="007C2EB8" w:rsidRDefault="007C2EB8" w:rsidP="007A546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616" w14:textId="77777777" w:rsidR="007C2EB8" w:rsidRDefault="007C2EB8" w:rsidP="007A546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3AA7" w14:textId="77777777" w:rsidR="007C2EB8" w:rsidRDefault="007C2EB8" w:rsidP="007A546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D847" w14:textId="77777777" w:rsidR="007C2EB8" w:rsidRDefault="007C2EB8" w:rsidP="007A546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242A" w14:textId="77777777" w:rsidR="007C2EB8" w:rsidRPr="007B3787" w:rsidRDefault="007C2EB8" w:rsidP="007A546D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4FECA6FD" w:rsidR="00582EDC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573F008A" w:rsidR="00726670" w:rsidRDefault="007714C3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7847FA6E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E943B05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60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09CBB7BF" w:rsidR="00CC3936" w:rsidRPr="007B3787" w:rsidRDefault="00BD4CA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4"/>
      <w:footerReference w:type="default" r:id="rId55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C2430" w14:textId="77777777" w:rsidR="006F35CA" w:rsidRDefault="006F35CA">
      <w:r>
        <w:separator/>
      </w:r>
    </w:p>
  </w:endnote>
  <w:endnote w:type="continuationSeparator" w:id="0">
    <w:p w14:paraId="66659FA2" w14:textId="77777777" w:rsidR="006F35CA" w:rsidRDefault="006F3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064CE5" w:rsidRDefault="00064CE5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677798">
      <w:rPr>
        <w:noProof/>
        <w:szCs w:val="21"/>
      </w:rPr>
      <w:t>75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677798">
      <w:rPr>
        <w:noProof/>
        <w:szCs w:val="21"/>
      </w:rPr>
      <w:t>77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064CE5" w:rsidRDefault="00064CE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ECDBF" w14:textId="77777777" w:rsidR="006F35CA" w:rsidRDefault="006F35CA">
      <w:r>
        <w:separator/>
      </w:r>
    </w:p>
  </w:footnote>
  <w:footnote w:type="continuationSeparator" w:id="0">
    <w:p w14:paraId="03F50415" w14:textId="77777777" w:rsidR="006F35CA" w:rsidRDefault="006F35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064CE5" w:rsidRDefault="00064CE5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1E51"/>
    <w:rsid w:val="00002B70"/>
    <w:rsid w:val="000040B3"/>
    <w:rsid w:val="000041BD"/>
    <w:rsid w:val="000044D3"/>
    <w:rsid w:val="00004EC4"/>
    <w:rsid w:val="00004FEA"/>
    <w:rsid w:val="00006613"/>
    <w:rsid w:val="00010330"/>
    <w:rsid w:val="000107CA"/>
    <w:rsid w:val="00010A07"/>
    <w:rsid w:val="00010C4C"/>
    <w:rsid w:val="00010DE9"/>
    <w:rsid w:val="00011201"/>
    <w:rsid w:val="00011263"/>
    <w:rsid w:val="00011C1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771"/>
    <w:rsid w:val="00023EBF"/>
    <w:rsid w:val="0002446E"/>
    <w:rsid w:val="00024BF2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0FA0"/>
    <w:rsid w:val="00041128"/>
    <w:rsid w:val="00041257"/>
    <w:rsid w:val="00041477"/>
    <w:rsid w:val="0004234C"/>
    <w:rsid w:val="00042587"/>
    <w:rsid w:val="00042EF3"/>
    <w:rsid w:val="00043207"/>
    <w:rsid w:val="00044840"/>
    <w:rsid w:val="0004490C"/>
    <w:rsid w:val="00044B41"/>
    <w:rsid w:val="000451B0"/>
    <w:rsid w:val="0004534C"/>
    <w:rsid w:val="0004552E"/>
    <w:rsid w:val="00045DF9"/>
    <w:rsid w:val="00045EF4"/>
    <w:rsid w:val="00046AF4"/>
    <w:rsid w:val="00046FD7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796"/>
    <w:rsid w:val="00053D1E"/>
    <w:rsid w:val="00054200"/>
    <w:rsid w:val="00054975"/>
    <w:rsid w:val="00054ADB"/>
    <w:rsid w:val="00055547"/>
    <w:rsid w:val="00055856"/>
    <w:rsid w:val="00055B1E"/>
    <w:rsid w:val="00056236"/>
    <w:rsid w:val="000562A5"/>
    <w:rsid w:val="000569C8"/>
    <w:rsid w:val="0005774C"/>
    <w:rsid w:val="00057C4C"/>
    <w:rsid w:val="00060134"/>
    <w:rsid w:val="000602EC"/>
    <w:rsid w:val="00060C68"/>
    <w:rsid w:val="00060E95"/>
    <w:rsid w:val="00062250"/>
    <w:rsid w:val="0006298E"/>
    <w:rsid w:val="00062AC1"/>
    <w:rsid w:val="00062D7D"/>
    <w:rsid w:val="00062EFD"/>
    <w:rsid w:val="00063640"/>
    <w:rsid w:val="000636D7"/>
    <w:rsid w:val="00063AD6"/>
    <w:rsid w:val="000641EC"/>
    <w:rsid w:val="00064508"/>
    <w:rsid w:val="00064CE5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3C6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3EF"/>
    <w:rsid w:val="00084852"/>
    <w:rsid w:val="00084C9A"/>
    <w:rsid w:val="00085061"/>
    <w:rsid w:val="00085AD0"/>
    <w:rsid w:val="00085C7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0A72"/>
    <w:rsid w:val="000A16E9"/>
    <w:rsid w:val="000A1B28"/>
    <w:rsid w:val="000A243D"/>
    <w:rsid w:val="000A2506"/>
    <w:rsid w:val="000A2F4D"/>
    <w:rsid w:val="000A3012"/>
    <w:rsid w:val="000A3D8D"/>
    <w:rsid w:val="000A3FC4"/>
    <w:rsid w:val="000A4CE3"/>
    <w:rsid w:val="000A4DA5"/>
    <w:rsid w:val="000A53E7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3F"/>
    <w:rsid w:val="000B1DAA"/>
    <w:rsid w:val="000B31C8"/>
    <w:rsid w:val="000B3A7E"/>
    <w:rsid w:val="000B3AFB"/>
    <w:rsid w:val="000B3F6C"/>
    <w:rsid w:val="000B429D"/>
    <w:rsid w:val="000B49F0"/>
    <w:rsid w:val="000B522C"/>
    <w:rsid w:val="000B5EDC"/>
    <w:rsid w:val="000B639D"/>
    <w:rsid w:val="000B64FE"/>
    <w:rsid w:val="000B6602"/>
    <w:rsid w:val="000B6D88"/>
    <w:rsid w:val="000B764B"/>
    <w:rsid w:val="000B78F8"/>
    <w:rsid w:val="000C0664"/>
    <w:rsid w:val="000C074C"/>
    <w:rsid w:val="000C0FA1"/>
    <w:rsid w:val="000C130B"/>
    <w:rsid w:val="000C13CE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3B72"/>
    <w:rsid w:val="000C5011"/>
    <w:rsid w:val="000C5CC0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680"/>
    <w:rsid w:val="000D18CE"/>
    <w:rsid w:val="000D1EA7"/>
    <w:rsid w:val="000D1FFA"/>
    <w:rsid w:val="000D2C82"/>
    <w:rsid w:val="000D3543"/>
    <w:rsid w:val="000D3AEF"/>
    <w:rsid w:val="000D3EF0"/>
    <w:rsid w:val="000D3FDD"/>
    <w:rsid w:val="000D49F4"/>
    <w:rsid w:val="000D5225"/>
    <w:rsid w:val="000D5C87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2BEF"/>
    <w:rsid w:val="000E30AB"/>
    <w:rsid w:val="000E3320"/>
    <w:rsid w:val="000E3624"/>
    <w:rsid w:val="000E4C55"/>
    <w:rsid w:val="000E4DD0"/>
    <w:rsid w:val="000E5570"/>
    <w:rsid w:val="000E6152"/>
    <w:rsid w:val="000E6656"/>
    <w:rsid w:val="000E7904"/>
    <w:rsid w:val="000F00CA"/>
    <w:rsid w:val="000F0355"/>
    <w:rsid w:val="000F0517"/>
    <w:rsid w:val="000F055D"/>
    <w:rsid w:val="000F1389"/>
    <w:rsid w:val="000F147B"/>
    <w:rsid w:val="000F1620"/>
    <w:rsid w:val="000F165E"/>
    <w:rsid w:val="000F17D0"/>
    <w:rsid w:val="000F19A2"/>
    <w:rsid w:val="000F231B"/>
    <w:rsid w:val="000F2402"/>
    <w:rsid w:val="000F289B"/>
    <w:rsid w:val="000F3E48"/>
    <w:rsid w:val="000F4AD5"/>
    <w:rsid w:val="000F4C8B"/>
    <w:rsid w:val="000F5122"/>
    <w:rsid w:val="000F52BA"/>
    <w:rsid w:val="000F586B"/>
    <w:rsid w:val="000F5A13"/>
    <w:rsid w:val="000F5F85"/>
    <w:rsid w:val="000F6251"/>
    <w:rsid w:val="000F7063"/>
    <w:rsid w:val="000F772B"/>
    <w:rsid w:val="000F7892"/>
    <w:rsid w:val="000F7D90"/>
    <w:rsid w:val="000F7E56"/>
    <w:rsid w:val="000F7F16"/>
    <w:rsid w:val="0010015F"/>
    <w:rsid w:val="001004D3"/>
    <w:rsid w:val="00100D72"/>
    <w:rsid w:val="00100DBD"/>
    <w:rsid w:val="00100E70"/>
    <w:rsid w:val="00101EC7"/>
    <w:rsid w:val="00102775"/>
    <w:rsid w:val="00102895"/>
    <w:rsid w:val="00102B20"/>
    <w:rsid w:val="001048FB"/>
    <w:rsid w:val="001061A2"/>
    <w:rsid w:val="00106762"/>
    <w:rsid w:val="00107A87"/>
    <w:rsid w:val="00107B10"/>
    <w:rsid w:val="001108D6"/>
    <w:rsid w:val="00110CB7"/>
    <w:rsid w:val="00110CEA"/>
    <w:rsid w:val="0011131A"/>
    <w:rsid w:val="0011193B"/>
    <w:rsid w:val="00111C6C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17F18"/>
    <w:rsid w:val="00120FAF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8CA"/>
    <w:rsid w:val="00133DED"/>
    <w:rsid w:val="001340C0"/>
    <w:rsid w:val="00134464"/>
    <w:rsid w:val="00134CFE"/>
    <w:rsid w:val="00134F20"/>
    <w:rsid w:val="001353CE"/>
    <w:rsid w:val="00135569"/>
    <w:rsid w:val="00135D47"/>
    <w:rsid w:val="00135EE8"/>
    <w:rsid w:val="0013679A"/>
    <w:rsid w:val="00136ADD"/>
    <w:rsid w:val="0013742B"/>
    <w:rsid w:val="001401C0"/>
    <w:rsid w:val="0014035B"/>
    <w:rsid w:val="00140597"/>
    <w:rsid w:val="00141418"/>
    <w:rsid w:val="0014183C"/>
    <w:rsid w:val="00141946"/>
    <w:rsid w:val="0014208E"/>
    <w:rsid w:val="00142D1C"/>
    <w:rsid w:val="00143392"/>
    <w:rsid w:val="00143E09"/>
    <w:rsid w:val="0014400B"/>
    <w:rsid w:val="001443AF"/>
    <w:rsid w:val="0014491D"/>
    <w:rsid w:val="0014542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B8E"/>
    <w:rsid w:val="00153F82"/>
    <w:rsid w:val="00154541"/>
    <w:rsid w:val="00154631"/>
    <w:rsid w:val="00154C78"/>
    <w:rsid w:val="00154E59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478"/>
    <w:rsid w:val="001627CA"/>
    <w:rsid w:val="001628FF"/>
    <w:rsid w:val="0016299C"/>
    <w:rsid w:val="00162BB2"/>
    <w:rsid w:val="0016316E"/>
    <w:rsid w:val="00163554"/>
    <w:rsid w:val="00163628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158C"/>
    <w:rsid w:val="00171776"/>
    <w:rsid w:val="00171A39"/>
    <w:rsid w:val="0017241B"/>
    <w:rsid w:val="001725C3"/>
    <w:rsid w:val="001731F9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206"/>
    <w:rsid w:val="0017690E"/>
    <w:rsid w:val="00176B3C"/>
    <w:rsid w:val="00176EE3"/>
    <w:rsid w:val="0017720D"/>
    <w:rsid w:val="00177A5D"/>
    <w:rsid w:val="00180735"/>
    <w:rsid w:val="00181088"/>
    <w:rsid w:val="00181CE6"/>
    <w:rsid w:val="001830B1"/>
    <w:rsid w:val="001833CD"/>
    <w:rsid w:val="00183E88"/>
    <w:rsid w:val="001845DF"/>
    <w:rsid w:val="00186136"/>
    <w:rsid w:val="0018688A"/>
    <w:rsid w:val="00186ECA"/>
    <w:rsid w:val="00187485"/>
    <w:rsid w:val="001878A2"/>
    <w:rsid w:val="00187AD3"/>
    <w:rsid w:val="00187E58"/>
    <w:rsid w:val="0019050D"/>
    <w:rsid w:val="00190AD6"/>
    <w:rsid w:val="00190CF9"/>
    <w:rsid w:val="00190E2C"/>
    <w:rsid w:val="0019163C"/>
    <w:rsid w:val="00191D9C"/>
    <w:rsid w:val="00192B77"/>
    <w:rsid w:val="00192F10"/>
    <w:rsid w:val="00193EB6"/>
    <w:rsid w:val="0019518D"/>
    <w:rsid w:val="00195A86"/>
    <w:rsid w:val="00195F1C"/>
    <w:rsid w:val="001964F9"/>
    <w:rsid w:val="001966A3"/>
    <w:rsid w:val="001966B3"/>
    <w:rsid w:val="00196ACB"/>
    <w:rsid w:val="00196BF5"/>
    <w:rsid w:val="0019729F"/>
    <w:rsid w:val="00197D0E"/>
    <w:rsid w:val="001A0754"/>
    <w:rsid w:val="001A1763"/>
    <w:rsid w:val="001A1A69"/>
    <w:rsid w:val="001A3248"/>
    <w:rsid w:val="001A4C64"/>
    <w:rsid w:val="001A522E"/>
    <w:rsid w:val="001A54B8"/>
    <w:rsid w:val="001A5A94"/>
    <w:rsid w:val="001A5E65"/>
    <w:rsid w:val="001A6A34"/>
    <w:rsid w:val="001A7101"/>
    <w:rsid w:val="001A7372"/>
    <w:rsid w:val="001A785B"/>
    <w:rsid w:val="001A7B7B"/>
    <w:rsid w:val="001A7E7D"/>
    <w:rsid w:val="001B062C"/>
    <w:rsid w:val="001B0E20"/>
    <w:rsid w:val="001B10ED"/>
    <w:rsid w:val="001B123B"/>
    <w:rsid w:val="001B235F"/>
    <w:rsid w:val="001B2B20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676"/>
    <w:rsid w:val="001B78A4"/>
    <w:rsid w:val="001B79F9"/>
    <w:rsid w:val="001B7EE0"/>
    <w:rsid w:val="001C174F"/>
    <w:rsid w:val="001C17B0"/>
    <w:rsid w:val="001C1E18"/>
    <w:rsid w:val="001C36ED"/>
    <w:rsid w:val="001C3B0D"/>
    <w:rsid w:val="001C447B"/>
    <w:rsid w:val="001C4FAE"/>
    <w:rsid w:val="001C5E11"/>
    <w:rsid w:val="001C637A"/>
    <w:rsid w:val="001C64A4"/>
    <w:rsid w:val="001C70E9"/>
    <w:rsid w:val="001C73ED"/>
    <w:rsid w:val="001C7686"/>
    <w:rsid w:val="001D05EB"/>
    <w:rsid w:val="001D07A3"/>
    <w:rsid w:val="001D0868"/>
    <w:rsid w:val="001D0E2E"/>
    <w:rsid w:val="001D1233"/>
    <w:rsid w:val="001D1B5B"/>
    <w:rsid w:val="001D2538"/>
    <w:rsid w:val="001D287D"/>
    <w:rsid w:val="001D29F5"/>
    <w:rsid w:val="001D3374"/>
    <w:rsid w:val="001D3DA7"/>
    <w:rsid w:val="001D4F03"/>
    <w:rsid w:val="001D6666"/>
    <w:rsid w:val="001D673C"/>
    <w:rsid w:val="001D681C"/>
    <w:rsid w:val="001D6CCB"/>
    <w:rsid w:val="001D7078"/>
    <w:rsid w:val="001E000F"/>
    <w:rsid w:val="001E0094"/>
    <w:rsid w:val="001E042E"/>
    <w:rsid w:val="001E0842"/>
    <w:rsid w:val="001E0E75"/>
    <w:rsid w:val="001E11D8"/>
    <w:rsid w:val="001E1476"/>
    <w:rsid w:val="001E15A9"/>
    <w:rsid w:val="001E172B"/>
    <w:rsid w:val="001E1C8C"/>
    <w:rsid w:val="001E242E"/>
    <w:rsid w:val="001E27D9"/>
    <w:rsid w:val="001E2E62"/>
    <w:rsid w:val="001E3D0C"/>
    <w:rsid w:val="001E3E5F"/>
    <w:rsid w:val="001E4432"/>
    <w:rsid w:val="001E4979"/>
    <w:rsid w:val="001E4BAD"/>
    <w:rsid w:val="001E4BB1"/>
    <w:rsid w:val="001E50A7"/>
    <w:rsid w:val="001E5417"/>
    <w:rsid w:val="001E543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8"/>
    <w:rsid w:val="001F16E5"/>
    <w:rsid w:val="001F1F48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1F7CE7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DD1"/>
    <w:rsid w:val="002074C0"/>
    <w:rsid w:val="002079BF"/>
    <w:rsid w:val="00207BCE"/>
    <w:rsid w:val="00207D13"/>
    <w:rsid w:val="00211002"/>
    <w:rsid w:val="00212853"/>
    <w:rsid w:val="0021300A"/>
    <w:rsid w:val="002140E5"/>
    <w:rsid w:val="002143D5"/>
    <w:rsid w:val="00215C8D"/>
    <w:rsid w:val="00215D15"/>
    <w:rsid w:val="00216DEA"/>
    <w:rsid w:val="002175CA"/>
    <w:rsid w:val="00217B4C"/>
    <w:rsid w:val="00217CC4"/>
    <w:rsid w:val="00220DF0"/>
    <w:rsid w:val="00222070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791"/>
    <w:rsid w:val="00237D0D"/>
    <w:rsid w:val="00237DEC"/>
    <w:rsid w:val="002411CC"/>
    <w:rsid w:val="00241399"/>
    <w:rsid w:val="00241C31"/>
    <w:rsid w:val="00242268"/>
    <w:rsid w:val="002425EB"/>
    <w:rsid w:val="00242925"/>
    <w:rsid w:val="0024309A"/>
    <w:rsid w:val="00243B49"/>
    <w:rsid w:val="00243DA3"/>
    <w:rsid w:val="00244569"/>
    <w:rsid w:val="00244618"/>
    <w:rsid w:val="00244BDF"/>
    <w:rsid w:val="00245DEE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17FD"/>
    <w:rsid w:val="00251882"/>
    <w:rsid w:val="00251B07"/>
    <w:rsid w:val="00251B91"/>
    <w:rsid w:val="00251CBC"/>
    <w:rsid w:val="00252455"/>
    <w:rsid w:val="00252785"/>
    <w:rsid w:val="00253003"/>
    <w:rsid w:val="00254BC8"/>
    <w:rsid w:val="00254C83"/>
    <w:rsid w:val="0025559C"/>
    <w:rsid w:val="002556EB"/>
    <w:rsid w:val="00255EAE"/>
    <w:rsid w:val="0025617E"/>
    <w:rsid w:val="0025683C"/>
    <w:rsid w:val="00256B77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284"/>
    <w:rsid w:val="002713D9"/>
    <w:rsid w:val="00271FCF"/>
    <w:rsid w:val="0027295D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30"/>
    <w:rsid w:val="0028178C"/>
    <w:rsid w:val="00281E6F"/>
    <w:rsid w:val="00282270"/>
    <w:rsid w:val="00282B18"/>
    <w:rsid w:val="00282E03"/>
    <w:rsid w:val="00283014"/>
    <w:rsid w:val="002834B1"/>
    <w:rsid w:val="002839FF"/>
    <w:rsid w:val="00283E3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ED"/>
    <w:rsid w:val="00292503"/>
    <w:rsid w:val="00292F34"/>
    <w:rsid w:val="00293244"/>
    <w:rsid w:val="002933F3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3C7"/>
    <w:rsid w:val="002A79C8"/>
    <w:rsid w:val="002A7C6A"/>
    <w:rsid w:val="002B0527"/>
    <w:rsid w:val="002B059B"/>
    <w:rsid w:val="002B0DEC"/>
    <w:rsid w:val="002B1461"/>
    <w:rsid w:val="002B1770"/>
    <w:rsid w:val="002B1B5C"/>
    <w:rsid w:val="002B22AC"/>
    <w:rsid w:val="002B2543"/>
    <w:rsid w:val="002B269B"/>
    <w:rsid w:val="002B2766"/>
    <w:rsid w:val="002B28DA"/>
    <w:rsid w:val="002B2C15"/>
    <w:rsid w:val="002B3368"/>
    <w:rsid w:val="002B3526"/>
    <w:rsid w:val="002B3A05"/>
    <w:rsid w:val="002B4223"/>
    <w:rsid w:val="002B434B"/>
    <w:rsid w:val="002B46A0"/>
    <w:rsid w:val="002B46F1"/>
    <w:rsid w:val="002B52C0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CB6"/>
    <w:rsid w:val="002C3E3C"/>
    <w:rsid w:val="002C4083"/>
    <w:rsid w:val="002C4374"/>
    <w:rsid w:val="002C4E05"/>
    <w:rsid w:val="002C62D6"/>
    <w:rsid w:val="002C6E1F"/>
    <w:rsid w:val="002C7CB3"/>
    <w:rsid w:val="002C7FA2"/>
    <w:rsid w:val="002D059A"/>
    <w:rsid w:val="002D11D0"/>
    <w:rsid w:val="002D1327"/>
    <w:rsid w:val="002D1868"/>
    <w:rsid w:val="002D268A"/>
    <w:rsid w:val="002D2E48"/>
    <w:rsid w:val="002D2F72"/>
    <w:rsid w:val="002D3A0D"/>
    <w:rsid w:val="002D3A47"/>
    <w:rsid w:val="002D3B71"/>
    <w:rsid w:val="002D3C1E"/>
    <w:rsid w:val="002D48E1"/>
    <w:rsid w:val="002D4E1F"/>
    <w:rsid w:val="002D524F"/>
    <w:rsid w:val="002D5BFB"/>
    <w:rsid w:val="002D6414"/>
    <w:rsid w:val="002D64A4"/>
    <w:rsid w:val="002D6526"/>
    <w:rsid w:val="002D6891"/>
    <w:rsid w:val="002E0C27"/>
    <w:rsid w:val="002E12A6"/>
    <w:rsid w:val="002E22CD"/>
    <w:rsid w:val="002E2B3D"/>
    <w:rsid w:val="002E2BF4"/>
    <w:rsid w:val="002E39DF"/>
    <w:rsid w:val="002E416C"/>
    <w:rsid w:val="002E5F0C"/>
    <w:rsid w:val="002E638A"/>
    <w:rsid w:val="002E64FA"/>
    <w:rsid w:val="002E6916"/>
    <w:rsid w:val="002E6B69"/>
    <w:rsid w:val="002E79CB"/>
    <w:rsid w:val="002E7AD5"/>
    <w:rsid w:val="002E7B84"/>
    <w:rsid w:val="002F0119"/>
    <w:rsid w:val="002F0167"/>
    <w:rsid w:val="002F06B0"/>
    <w:rsid w:val="002F1238"/>
    <w:rsid w:val="002F18A3"/>
    <w:rsid w:val="002F1E13"/>
    <w:rsid w:val="002F1E1B"/>
    <w:rsid w:val="002F2178"/>
    <w:rsid w:val="002F23A0"/>
    <w:rsid w:val="002F263D"/>
    <w:rsid w:val="002F26F7"/>
    <w:rsid w:val="002F2B3A"/>
    <w:rsid w:val="002F2C32"/>
    <w:rsid w:val="002F310D"/>
    <w:rsid w:val="002F3A56"/>
    <w:rsid w:val="002F3F13"/>
    <w:rsid w:val="002F408E"/>
    <w:rsid w:val="002F447B"/>
    <w:rsid w:val="002F4858"/>
    <w:rsid w:val="002F4A58"/>
    <w:rsid w:val="002F4C4D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3A60"/>
    <w:rsid w:val="00305D1D"/>
    <w:rsid w:val="00306E14"/>
    <w:rsid w:val="003076AF"/>
    <w:rsid w:val="00310FEE"/>
    <w:rsid w:val="00311B4D"/>
    <w:rsid w:val="00311C7C"/>
    <w:rsid w:val="00311C7E"/>
    <w:rsid w:val="00311F50"/>
    <w:rsid w:val="00312FFA"/>
    <w:rsid w:val="0031357E"/>
    <w:rsid w:val="00313EDA"/>
    <w:rsid w:val="00314A62"/>
    <w:rsid w:val="0031509F"/>
    <w:rsid w:val="00315844"/>
    <w:rsid w:val="0031595D"/>
    <w:rsid w:val="00316972"/>
    <w:rsid w:val="00317E26"/>
    <w:rsid w:val="00317E3E"/>
    <w:rsid w:val="00320286"/>
    <w:rsid w:val="00320388"/>
    <w:rsid w:val="003211EE"/>
    <w:rsid w:val="0032189D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3C6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4B51"/>
    <w:rsid w:val="00334FD8"/>
    <w:rsid w:val="00335E6A"/>
    <w:rsid w:val="00335FEE"/>
    <w:rsid w:val="003373FD"/>
    <w:rsid w:val="00337CDB"/>
    <w:rsid w:val="00340935"/>
    <w:rsid w:val="00340C3A"/>
    <w:rsid w:val="003411D5"/>
    <w:rsid w:val="00341229"/>
    <w:rsid w:val="00341407"/>
    <w:rsid w:val="0034151E"/>
    <w:rsid w:val="00341924"/>
    <w:rsid w:val="00342214"/>
    <w:rsid w:val="00342C1E"/>
    <w:rsid w:val="00343477"/>
    <w:rsid w:val="00343619"/>
    <w:rsid w:val="003436FB"/>
    <w:rsid w:val="00343D68"/>
    <w:rsid w:val="00343E6E"/>
    <w:rsid w:val="00344337"/>
    <w:rsid w:val="0034436D"/>
    <w:rsid w:val="0034463A"/>
    <w:rsid w:val="0034478D"/>
    <w:rsid w:val="003447C6"/>
    <w:rsid w:val="00345102"/>
    <w:rsid w:val="003456FA"/>
    <w:rsid w:val="00345A2D"/>
    <w:rsid w:val="00345FBF"/>
    <w:rsid w:val="00346457"/>
    <w:rsid w:val="00346AB3"/>
    <w:rsid w:val="00347876"/>
    <w:rsid w:val="00347B49"/>
    <w:rsid w:val="00347CAF"/>
    <w:rsid w:val="0035048A"/>
    <w:rsid w:val="0035099D"/>
    <w:rsid w:val="00351818"/>
    <w:rsid w:val="00351CA1"/>
    <w:rsid w:val="0035256E"/>
    <w:rsid w:val="0035362C"/>
    <w:rsid w:val="003536D5"/>
    <w:rsid w:val="00353CA3"/>
    <w:rsid w:val="0035404E"/>
    <w:rsid w:val="003543CE"/>
    <w:rsid w:val="00354B53"/>
    <w:rsid w:val="00354E43"/>
    <w:rsid w:val="003551D1"/>
    <w:rsid w:val="00355264"/>
    <w:rsid w:val="00355657"/>
    <w:rsid w:val="00355A82"/>
    <w:rsid w:val="00356446"/>
    <w:rsid w:val="00356A6E"/>
    <w:rsid w:val="00356ACF"/>
    <w:rsid w:val="003574F6"/>
    <w:rsid w:val="003603F8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D65"/>
    <w:rsid w:val="00363E95"/>
    <w:rsid w:val="00364476"/>
    <w:rsid w:val="00364733"/>
    <w:rsid w:val="00365390"/>
    <w:rsid w:val="00365887"/>
    <w:rsid w:val="00365BF9"/>
    <w:rsid w:val="00365EE2"/>
    <w:rsid w:val="003665D8"/>
    <w:rsid w:val="00367EE2"/>
    <w:rsid w:val="003706D1"/>
    <w:rsid w:val="00370B3C"/>
    <w:rsid w:val="003717AA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649"/>
    <w:rsid w:val="00383754"/>
    <w:rsid w:val="003843EF"/>
    <w:rsid w:val="00384550"/>
    <w:rsid w:val="003847FB"/>
    <w:rsid w:val="0038522B"/>
    <w:rsid w:val="00385381"/>
    <w:rsid w:val="00385980"/>
    <w:rsid w:val="00385C80"/>
    <w:rsid w:val="00385CEE"/>
    <w:rsid w:val="00385FB3"/>
    <w:rsid w:val="00386089"/>
    <w:rsid w:val="0038609F"/>
    <w:rsid w:val="00386BCB"/>
    <w:rsid w:val="00386D12"/>
    <w:rsid w:val="00386E82"/>
    <w:rsid w:val="003874AB"/>
    <w:rsid w:val="00387720"/>
    <w:rsid w:val="00387A91"/>
    <w:rsid w:val="00390A79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525A"/>
    <w:rsid w:val="0039528C"/>
    <w:rsid w:val="003965CA"/>
    <w:rsid w:val="00396B12"/>
    <w:rsid w:val="003972F3"/>
    <w:rsid w:val="003976C9"/>
    <w:rsid w:val="00397738"/>
    <w:rsid w:val="003977B3"/>
    <w:rsid w:val="003A0728"/>
    <w:rsid w:val="003A0C21"/>
    <w:rsid w:val="003A19B7"/>
    <w:rsid w:val="003A1D8B"/>
    <w:rsid w:val="003A26CF"/>
    <w:rsid w:val="003A3111"/>
    <w:rsid w:val="003A36FE"/>
    <w:rsid w:val="003A439B"/>
    <w:rsid w:val="003A43C2"/>
    <w:rsid w:val="003A44BE"/>
    <w:rsid w:val="003A4AB6"/>
    <w:rsid w:val="003A4E0B"/>
    <w:rsid w:val="003A546C"/>
    <w:rsid w:val="003A69D7"/>
    <w:rsid w:val="003A6F40"/>
    <w:rsid w:val="003A7877"/>
    <w:rsid w:val="003B052E"/>
    <w:rsid w:val="003B1413"/>
    <w:rsid w:val="003B1AA4"/>
    <w:rsid w:val="003B1EDF"/>
    <w:rsid w:val="003B284B"/>
    <w:rsid w:val="003B29D1"/>
    <w:rsid w:val="003B3127"/>
    <w:rsid w:val="003B3818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2F50"/>
    <w:rsid w:val="003C3276"/>
    <w:rsid w:val="003C4343"/>
    <w:rsid w:val="003C47ED"/>
    <w:rsid w:val="003C48AC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47C"/>
    <w:rsid w:val="003D3708"/>
    <w:rsid w:val="003D3BE6"/>
    <w:rsid w:val="003D3F9A"/>
    <w:rsid w:val="003D42CF"/>
    <w:rsid w:val="003D49A4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E7537"/>
    <w:rsid w:val="003F0191"/>
    <w:rsid w:val="003F099D"/>
    <w:rsid w:val="003F0FDD"/>
    <w:rsid w:val="003F1DC1"/>
    <w:rsid w:val="003F2A50"/>
    <w:rsid w:val="003F2B20"/>
    <w:rsid w:val="003F2E68"/>
    <w:rsid w:val="003F3739"/>
    <w:rsid w:val="003F3808"/>
    <w:rsid w:val="003F3940"/>
    <w:rsid w:val="003F3CF7"/>
    <w:rsid w:val="003F448D"/>
    <w:rsid w:val="003F54C6"/>
    <w:rsid w:val="003F56EC"/>
    <w:rsid w:val="003F5802"/>
    <w:rsid w:val="003F5ED6"/>
    <w:rsid w:val="003F5EE3"/>
    <w:rsid w:val="003F7628"/>
    <w:rsid w:val="003F79CE"/>
    <w:rsid w:val="004002EE"/>
    <w:rsid w:val="0040130C"/>
    <w:rsid w:val="00401C41"/>
    <w:rsid w:val="004024E2"/>
    <w:rsid w:val="004034B2"/>
    <w:rsid w:val="00403C66"/>
    <w:rsid w:val="00403F64"/>
    <w:rsid w:val="004049CA"/>
    <w:rsid w:val="00404A1D"/>
    <w:rsid w:val="00405108"/>
    <w:rsid w:val="0040519B"/>
    <w:rsid w:val="00405D02"/>
    <w:rsid w:val="00406DA8"/>
    <w:rsid w:val="00407807"/>
    <w:rsid w:val="00407FFA"/>
    <w:rsid w:val="004102A9"/>
    <w:rsid w:val="00410472"/>
    <w:rsid w:val="0041176E"/>
    <w:rsid w:val="00413591"/>
    <w:rsid w:val="00413890"/>
    <w:rsid w:val="00414AE2"/>
    <w:rsid w:val="00414F10"/>
    <w:rsid w:val="00415AFE"/>
    <w:rsid w:val="00415B5E"/>
    <w:rsid w:val="00415DA4"/>
    <w:rsid w:val="004160CA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BC"/>
    <w:rsid w:val="004277A5"/>
    <w:rsid w:val="00427F1C"/>
    <w:rsid w:val="0043148D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76DE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41A"/>
    <w:rsid w:val="00445A66"/>
    <w:rsid w:val="00445E7F"/>
    <w:rsid w:val="0044676C"/>
    <w:rsid w:val="00447E50"/>
    <w:rsid w:val="00447F27"/>
    <w:rsid w:val="0045063D"/>
    <w:rsid w:val="00450736"/>
    <w:rsid w:val="00450B42"/>
    <w:rsid w:val="00450D79"/>
    <w:rsid w:val="004513BC"/>
    <w:rsid w:val="004515DB"/>
    <w:rsid w:val="00451917"/>
    <w:rsid w:val="00451EFC"/>
    <w:rsid w:val="0045204B"/>
    <w:rsid w:val="004528D4"/>
    <w:rsid w:val="0045335C"/>
    <w:rsid w:val="00453D53"/>
    <w:rsid w:val="004540E0"/>
    <w:rsid w:val="0045452A"/>
    <w:rsid w:val="00454AC4"/>
    <w:rsid w:val="00455091"/>
    <w:rsid w:val="00455B7E"/>
    <w:rsid w:val="00455C21"/>
    <w:rsid w:val="00456B04"/>
    <w:rsid w:val="00456E63"/>
    <w:rsid w:val="0045712C"/>
    <w:rsid w:val="00457684"/>
    <w:rsid w:val="004602D7"/>
    <w:rsid w:val="00460682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242"/>
    <w:rsid w:val="004647F4"/>
    <w:rsid w:val="00464D6E"/>
    <w:rsid w:val="00465FEF"/>
    <w:rsid w:val="0046634B"/>
    <w:rsid w:val="00466D7F"/>
    <w:rsid w:val="00467017"/>
    <w:rsid w:val="00467111"/>
    <w:rsid w:val="0047017C"/>
    <w:rsid w:val="004707A1"/>
    <w:rsid w:val="004708B3"/>
    <w:rsid w:val="00470D5D"/>
    <w:rsid w:val="004714F2"/>
    <w:rsid w:val="00471A64"/>
    <w:rsid w:val="00471AF3"/>
    <w:rsid w:val="00471B80"/>
    <w:rsid w:val="00471C55"/>
    <w:rsid w:val="004726CE"/>
    <w:rsid w:val="004731D1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573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C75"/>
    <w:rsid w:val="00485F2F"/>
    <w:rsid w:val="004862F0"/>
    <w:rsid w:val="0048695A"/>
    <w:rsid w:val="00487B2F"/>
    <w:rsid w:val="00487B3C"/>
    <w:rsid w:val="00487E15"/>
    <w:rsid w:val="0049043B"/>
    <w:rsid w:val="00490C88"/>
    <w:rsid w:val="00490E12"/>
    <w:rsid w:val="00490EFE"/>
    <w:rsid w:val="00491A5F"/>
    <w:rsid w:val="00491E4D"/>
    <w:rsid w:val="00491F69"/>
    <w:rsid w:val="004928C0"/>
    <w:rsid w:val="00493062"/>
    <w:rsid w:val="004935AA"/>
    <w:rsid w:val="0049387E"/>
    <w:rsid w:val="004939FC"/>
    <w:rsid w:val="00493A35"/>
    <w:rsid w:val="00493A62"/>
    <w:rsid w:val="0049477B"/>
    <w:rsid w:val="00494C71"/>
    <w:rsid w:val="00495379"/>
    <w:rsid w:val="004956EA"/>
    <w:rsid w:val="004962F8"/>
    <w:rsid w:val="0049658E"/>
    <w:rsid w:val="004976A4"/>
    <w:rsid w:val="004A0423"/>
    <w:rsid w:val="004A1A30"/>
    <w:rsid w:val="004A1D4B"/>
    <w:rsid w:val="004A281A"/>
    <w:rsid w:val="004A340E"/>
    <w:rsid w:val="004A3979"/>
    <w:rsid w:val="004A3AAD"/>
    <w:rsid w:val="004A3C3E"/>
    <w:rsid w:val="004A43D3"/>
    <w:rsid w:val="004A5194"/>
    <w:rsid w:val="004A52B2"/>
    <w:rsid w:val="004A553E"/>
    <w:rsid w:val="004A5F35"/>
    <w:rsid w:val="004A5F73"/>
    <w:rsid w:val="004A61A7"/>
    <w:rsid w:val="004A7528"/>
    <w:rsid w:val="004A7956"/>
    <w:rsid w:val="004B01FB"/>
    <w:rsid w:val="004B08FF"/>
    <w:rsid w:val="004B0C3A"/>
    <w:rsid w:val="004B1216"/>
    <w:rsid w:val="004B1597"/>
    <w:rsid w:val="004B18F6"/>
    <w:rsid w:val="004B2956"/>
    <w:rsid w:val="004B34D3"/>
    <w:rsid w:val="004B4D06"/>
    <w:rsid w:val="004B5897"/>
    <w:rsid w:val="004B5C50"/>
    <w:rsid w:val="004B5D0D"/>
    <w:rsid w:val="004B6265"/>
    <w:rsid w:val="004B702F"/>
    <w:rsid w:val="004B71F4"/>
    <w:rsid w:val="004B74A4"/>
    <w:rsid w:val="004C03A8"/>
    <w:rsid w:val="004C05F8"/>
    <w:rsid w:val="004C0B1F"/>
    <w:rsid w:val="004C153A"/>
    <w:rsid w:val="004C16AA"/>
    <w:rsid w:val="004C1BC3"/>
    <w:rsid w:val="004C3ED5"/>
    <w:rsid w:val="004C5C36"/>
    <w:rsid w:val="004C6155"/>
    <w:rsid w:val="004C71F9"/>
    <w:rsid w:val="004C7383"/>
    <w:rsid w:val="004C7BA2"/>
    <w:rsid w:val="004C7FE9"/>
    <w:rsid w:val="004D0D2C"/>
    <w:rsid w:val="004D11AB"/>
    <w:rsid w:val="004D1ED5"/>
    <w:rsid w:val="004D1F0B"/>
    <w:rsid w:val="004D2D54"/>
    <w:rsid w:val="004D3A75"/>
    <w:rsid w:val="004D3A91"/>
    <w:rsid w:val="004D3AAB"/>
    <w:rsid w:val="004D3C37"/>
    <w:rsid w:val="004D41B7"/>
    <w:rsid w:val="004D44F6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A4C"/>
    <w:rsid w:val="004E1C18"/>
    <w:rsid w:val="004E1E95"/>
    <w:rsid w:val="004E2625"/>
    <w:rsid w:val="004E2D43"/>
    <w:rsid w:val="004E3027"/>
    <w:rsid w:val="004E3B3C"/>
    <w:rsid w:val="004E3BCC"/>
    <w:rsid w:val="004E45B9"/>
    <w:rsid w:val="004E4698"/>
    <w:rsid w:val="004E48FF"/>
    <w:rsid w:val="004E4DD7"/>
    <w:rsid w:val="004E5669"/>
    <w:rsid w:val="004E5EFF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1902"/>
    <w:rsid w:val="004F2F8A"/>
    <w:rsid w:val="004F3171"/>
    <w:rsid w:val="004F3BCA"/>
    <w:rsid w:val="004F3EAF"/>
    <w:rsid w:val="004F4A76"/>
    <w:rsid w:val="004F4E61"/>
    <w:rsid w:val="004F5A7B"/>
    <w:rsid w:val="004F5CF3"/>
    <w:rsid w:val="004F62AF"/>
    <w:rsid w:val="004F66D1"/>
    <w:rsid w:val="004F6AAE"/>
    <w:rsid w:val="004F6DF3"/>
    <w:rsid w:val="004F725E"/>
    <w:rsid w:val="004F7419"/>
    <w:rsid w:val="004F75E5"/>
    <w:rsid w:val="004F7B9D"/>
    <w:rsid w:val="0050093E"/>
    <w:rsid w:val="00500DCC"/>
    <w:rsid w:val="00501141"/>
    <w:rsid w:val="00501D2B"/>
    <w:rsid w:val="00502525"/>
    <w:rsid w:val="00502901"/>
    <w:rsid w:val="00503414"/>
    <w:rsid w:val="005036D2"/>
    <w:rsid w:val="0050419E"/>
    <w:rsid w:val="005046CE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B17"/>
    <w:rsid w:val="00510CEE"/>
    <w:rsid w:val="00511E94"/>
    <w:rsid w:val="00511EB3"/>
    <w:rsid w:val="00511ED5"/>
    <w:rsid w:val="005129A8"/>
    <w:rsid w:val="005137F7"/>
    <w:rsid w:val="00513A66"/>
    <w:rsid w:val="00513B26"/>
    <w:rsid w:val="005146BE"/>
    <w:rsid w:val="00514E20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7D5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A99"/>
    <w:rsid w:val="00527CEB"/>
    <w:rsid w:val="00530F2F"/>
    <w:rsid w:val="005310A8"/>
    <w:rsid w:val="0053266D"/>
    <w:rsid w:val="00532834"/>
    <w:rsid w:val="00532DC4"/>
    <w:rsid w:val="0053319A"/>
    <w:rsid w:val="005334EE"/>
    <w:rsid w:val="00533667"/>
    <w:rsid w:val="005338F0"/>
    <w:rsid w:val="00533EF7"/>
    <w:rsid w:val="00534115"/>
    <w:rsid w:val="005341C4"/>
    <w:rsid w:val="0053439D"/>
    <w:rsid w:val="0053445E"/>
    <w:rsid w:val="005356F7"/>
    <w:rsid w:val="005358D4"/>
    <w:rsid w:val="00535D9A"/>
    <w:rsid w:val="00535E32"/>
    <w:rsid w:val="0053620D"/>
    <w:rsid w:val="00536497"/>
    <w:rsid w:val="005365FC"/>
    <w:rsid w:val="00536A0D"/>
    <w:rsid w:val="0053740A"/>
    <w:rsid w:val="005377BB"/>
    <w:rsid w:val="00537CAA"/>
    <w:rsid w:val="00540180"/>
    <w:rsid w:val="005403DA"/>
    <w:rsid w:val="00540652"/>
    <w:rsid w:val="0054065C"/>
    <w:rsid w:val="00540CF6"/>
    <w:rsid w:val="00541BEB"/>
    <w:rsid w:val="005426AE"/>
    <w:rsid w:val="00542A15"/>
    <w:rsid w:val="00542B82"/>
    <w:rsid w:val="00542DC4"/>
    <w:rsid w:val="0054307A"/>
    <w:rsid w:val="005432C7"/>
    <w:rsid w:val="0054349F"/>
    <w:rsid w:val="0054512C"/>
    <w:rsid w:val="00545DE6"/>
    <w:rsid w:val="00546FD3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A4"/>
    <w:rsid w:val="00552640"/>
    <w:rsid w:val="0055297E"/>
    <w:rsid w:val="00552F82"/>
    <w:rsid w:val="0055368D"/>
    <w:rsid w:val="0055391E"/>
    <w:rsid w:val="005541D4"/>
    <w:rsid w:val="00554D12"/>
    <w:rsid w:val="00555F40"/>
    <w:rsid w:val="005565BC"/>
    <w:rsid w:val="005566B4"/>
    <w:rsid w:val="0055697E"/>
    <w:rsid w:val="00556A12"/>
    <w:rsid w:val="005570A2"/>
    <w:rsid w:val="0056017A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1F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2063"/>
    <w:rsid w:val="0057270B"/>
    <w:rsid w:val="00572A49"/>
    <w:rsid w:val="00572A5E"/>
    <w:rsid w:val="00573B96"/>
    <w:rsid w:val="0057451F"/>
    <w:rsid w:val="00574A97"/>
    <w:rsid w:val="00575206"/>
    <w:rsid w:val="005757AD"/>
    <w:rsid w:val="0057583C"/>
    <w:rsid w:val="0057670E"/>
    <w:rsid w:val="00576F94"/>
    <w:rsid w:val="0057723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4C9"/>
    <w:rsid w:val="00587583"/>
    <w:rsid w:val="00587660"/>
    <w:rsid w:val="00587938"/>
    <w:rsid w:val="00587BF7"/>
    <w:rsid w:val="005902C4"/>
    <w:rsid w:val="005903BF"/>
    <w:rsid w:val="005908BB"/>
    <w:rsid w:val="005925E3"/>
    <w:rsid w:val="005926A5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4B96"/>
    <w:rsid w:val="005A69C2"/>
    <w:rsid w:val="005A6C2B"/>
    <w:rsid w:val="005A7182"/>
    <w:rsid w:val="005A79AF"/>
    <w:rsid w:val="005B0F2B"/>
    <w:rsid w:val="005B125A"/>
    <w:rsid w:val="005B1E5C"/>
    <w:rsid w:val="005B2256"/>
    <w:rsid w:val="005B22D5"/>
    <w:rsid w:val="005B2B35"/>
    <w:rsid w:val="005B2F1E"/>
    <w:rsid w:val="005B3602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B791E"/>
    <w:rsid w:val="005C09BC"/>
    <w:rsid w:val="005C11E8"/>
    <w:rsid w:val="005C1C30"/>
    <w:rsid w:val="005C1C87"/>
    <w:rsid w:val="005C1F52"/>
    <w:rsid w:val="005C201E"/>
    <w:rsid w:val="005C2028"/>
    <w:rsid w:val="005C234C"/>
    <w:rsid w:val="005C2E30"/>
    <w:rsid w:val="005C3C1B"/>
    <w:rsid w:val="005C4640"/>
    <w:rsid w:val="005C49AE"/>
    <w:rsid w:val="005C504C"/>
    <w:rsid w:val="005C5132"/>
    <w:rsid w:val="005C51E1"/>
    <w:rsid w:val="005C57BF"/>
    <w:rsid w:val="005C5B73"/>
    <w:rsid w:val="005C669D"/>
    <w:rsid w:val="005C79C4"/>
    <w:rsid w:val="005C7BED"/>
    <w:rsid w:val="005D015C"/>
    <w:rsid w:val="005D0B3A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4DE"/>
    <w:rsid w:val="005D37F4"/>
    <w:rsid w:val="005D3E00"/>
    <w:rsid w:val="005D4149"/>
    <w:rsid w:val="005D5011"/>
    <w:rsid w:val="005D5D21"/>
    <w:rsid w:val="005D6111"/>
    <w:rsid w:val="005D62B1"/>
    <w:rsid w:val="005E02C3"/>
    <w:rsid w:val="005E04B5"/>
    <w:rsid w:val="005E0774"/>
    <w:rsid w:val="005E0DE6"/>
    <w:rsid w:val="005E1215"/>
    <w:rsid w:val="005E138E"/>
    <w:rsid w:val="005E1492"/>
    <w:rsid w:val="005E1585"/>
    <w:rsid w:val="005E193D"/>
    <w:rsid w:val="005E2565"/>
    <w:rsid w:val="005E25CA"/>
    <w:rsid w:val="005E266A"/>
    <w:rsid w:val="005E2805"/>
    <w:rsid w:val="005E2BB6"/>
    <w:rsid w:val="005E3F1A"/>
    <w:rsid w:val="005E3F66"/>
    <w:rsid w:val="005E424D"/>
    <w:rsid w:val="005E4BE8"/>
    <w:rsid w:val="005E51AA"/>
    <w:rsid w:val="005E59F6"/>
    <w:rsid w:val="005E61F5"/>
    <w:rsid w:val="005E6CAB"/>
    <w:rsid w:val="005E7177"/>
    <w:rsid w:val="005E7288"/>
    <w:rsid w:val="005E7F33"/>
    <w:rsid w:val="005F0136"/>
    <w:rsid w:val="005F079F"/>
    <w:rsid w:val="005F1079"/>
    <w:rsid w:val="005F2408"/>
    <w:rsid w:val="005F241C"/>
    <w:rsid w:val="005F27E4"/>
    <w:rsid w:val="005F2C10"/>
    <w:rsid w:val="005F39DD"/>
    <w:rsid w:val="005F3E30"/>
    <w:rsid w:val="005F3F4C"/>
    <w:rsid w:val="005F493B"/>
    <w:rsid w:val="005F5510"/>
    <w:rsid w:val="005F582F"/>
    <w:rsid w:val="005F5E58"/>
    <w:rsid w:val="005F7A5C"/>
    <w:rsid w:val="006000C3"/>
    <w:rsid w:val="00600DEA"/>
    <w:rsid w:val="0060132F"/>
    <w:rsid w:val="0060195F"/>
    <w:rsid w:val="0060225B"/>
    <w:rsid w:val="006023CC"/>
    <w:rsid w:val="00602482"/>
    <w:rsid w:val="006027C3"/>
    <w:rsid w:val="00602840"/>
    <w:rsid w:val="0060287B"/>
    <w:rsid w:val="0060307B"/>
    <w:rsid w:val="006030E3"/>
    <w:rsid w:val="0060493E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101F"/>
    <w:rsid w:val="0061180F"/>
    <w:rsid w:val="00612B5A"/>
    <w:rsid w:val="00613A9A"/>
    <w:rsid w:val="00613C8D"/>
    <w:rsid w:val="0061419A"/>
    <w:rsid w:val="00614639"/>
    <w:rsid w:val="00614BFD"/>
    <w:rsid w:val="00615092"/>
    <w:rsid w:val="00615117"/>
    <w:rsid w:val="0061548B"/>
    <w:rsid w:val="00615EB8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E00"/>
    <w:rsid w:val="00622BF0"/>
    <w:rsid w:val="0062359C"/>
    <w:rsid w:val="00623D2A"/>
    <w:rsid w:val="00624496"/>
    <w:rsid w:val="0062455D"/>
    <w:rsid w:val="00624DEF"/>
    <w:rsid w:val="006259E0"/>
    <w:rsid w:val="00625B7C"/>
    <w:rsid w:val="00625F3A"/>
    <w:rsid w:val="00626438"/>
    <w:rsid w:val="00626854"/>
    <w:rsid w:val="00626DA6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3916"/>
    <w:rsid w:val="00633ACB"/>
    <w:rsid w:val="0063412E"/>
    <w:rsid w:val="00634395"/>
    <w:rsid w:val="00634421"/>
    <w:rsid w:val="0063489E"/>
    <w:rsid w:val="00634AD8"/>
    <w:rsid w:val="00634FDE"/>
    <w:rsid w:val="006354DF"/>
    <w:rsid w:val="006370AD"/>
    <w:rsid w:val="00637B09"/>
    <w:rsid w:val="00640CF8"/>
    <w:rsid w:val="00640EAF"/>
    <w:rsid w:val="0064191D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58"/>
    <w:rsid w:val="00644C78"/>
    <w:rsid w:val="00644CF3"/>
    <w:rsid w:val="00646F72"/>
    <w:rsid w:val="006476E8"/>
    <w:rsid w:val="00647BE3"/>
    <w:rsid w:val="00647CA6"/>
    <w:rsid w:val="00651C99"/>
    <w:rsid w:val="006523B1"/>
    <w:rsid w:val="006526B9"/>
    <w:rsid w:val="0065323F"/>
    <w:rsid w:val="0065326E"/>
    <w:rsid w:val="00653A1C"/>
    <w:rsid w:val="006549EC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EAF"/>
    <w:rsid w:val="00660FDF"/>
    <w:rsid w:val="00661750"/>
    <w:rsid w:val="00661F99"/>
    <w:rsid w:val="00663D86"/>
    <w:rsid w:val="00663E05"/>
    <w:rsid w:val="00664257"/>
    <w:rsid w:val="006642AE"/>
    <w:rsid w:val="006644AE"/>
    <w:rsid w:val="00664878"/>
    <w:rsid w:val="0066508A"/>
    <w:rsid w:val="006663B1"/>
    <w:rsid w:val="00667825"/>
    <w:rsid w:val="00667828"/>
    <w:rsid w:val="006679E6"/>
    <w:rsid w:val="00667D6C"/>
    <w:rsid w:val="006709F7"/>
    <w:rsid w:val="00670C62"/>
    <w:rsid w:val="00670CC3"/>
    <w:rsid w:val="00670E46"/>
    <w:rsid w:val="00670E7F"/>
    <w:rsid w:val="00671093"/>
    <w:rsid w:val="0067139C"/>
    <w:rsid w:val="00671731"/>
    <w:rsid w:val="00671E73"/>
    <w:rsid w:val="0067206B"/>
    <w:rsid w:val="00672447"/>
    <w:rsid w:val="00673134"/>
    <w:rsid w:val="0067359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798"/>
    <w:rsid w:val="00677897"/>
    <w:rsid w:val="00680AB5"/>
    <w:rsid w:val="00680E1C"/>
    <w:rsid w:val="006811BB"/>
    <w:rsid w:val="0068127E"/>
    <w:rsid w:val="006812F9"/>
    <w:rsid w:val="00681CF2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6ED9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432F"/>
    <w:rsid w:val="00694448"/>
    <w:rsid w:val="00694E86"/>
    <w:rsid w:val="00694FDD"/>
    <w:rsid w:val="006954CA"/>
    <w:rsid w:val="00695B5D"/>
    <w:rsid w:val="00695F86"/>
    <w:rsid w:val="006960EB"/>
    <w:rsid w:val="0069630A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915"/>
    <w:rsid w:val="006A222C"/>
    <w:rsid w:val="006A2DDE"/>
    <w:rsid w:val="006A3018"/>
    <w:rsid w:val="006A339E"/>
    <w:rsid w:val="006A483E"/>
    <w:rsid w:val="006A55A8"/>
    <w:rsid w:val="006A5A2C"/>
    <w:rsid w:val="006A5D57"/>
    <w:rsid w:val="006A7303"/>
    <w:rsid w:val="006A7333"/>
    <w:rsid w:val="006A77B6"/>
    <w:rsid w:val="006A79F2"/>
    <w:rsid w:val="006B013A"/>
    <w:rsid w:val="006B0660"/>
    <w:rsid w:val="006B1244"/>
    <w:rsid w:val="006B15A8"/>
    <w:rsid w:val="006B1AE8"/>
    <w:rsid w:val="006B1D87"/>
    <w:rsid w:val="006B1E25"/>
    <w:rsid w:val="006B264E"/>
    <w:rsid w:val="006B285D"/>
    <w:rsid w:val="006B2AD8"/>
    <w:rsid w:val="006B395B"/>
    <w:rsid w:val="006B3BA8"/>
    <w:rsid w:val="006B46AE"/>
    <w:rsid w:val="006B49CF"/>
    <w:rsid w:val="006B4DA5"/>
    <w:rsid w:val="006B5137"/>
    <w:rsid w:val="006B65B1"/>
    <w:rsid w:val="006B739A"/>
    <w:rsid w:val="006C0493"/>
    <w:rsid w:val="006C05D1"/>
    <w:rsid w:val="006C157D"/>
    <w:rsid w:val="006C1722"/>
    <w:rsid w:val="006C173D"/>
    <w:rsid w:val="006C1E06"/>
    <w:rsid w:val="006C390F"/>
    <w:rsid w:val="006C4908"/>
    <w:rsid w:val="006C5A59"/>
    <w:rsid w:val="006C5DB7"/>
    <w:rsid w:val="006C60F7"/>
    <w:rsid w:val="006C6BF5"/>
    <w:rsid w:val="006C7802"/>
    <w:rsid w:val="006D0C7F"/>
    <w:rsid w:val="006D0E0A"/>
    <w:rsid w:val="006D14B9"/>
    <w:rsid w:val="006D18EA"/>
    <w:rsid w:val="006D21E0"/>
    <w:rsid w:val="006D245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69F"/>
    <w:rsid w:val="006E1948"/>
    <w:rsid w:val="006E241D"/>
    <w:rsid w:val="006E3A68"/>
    <w:rsid w:val="006E45A3"/>
    <w:rsid w:val="006E4D49"/>
    <w:rsid w:val="006E5132"/>
    <w:rsid w:val="006E66D8"/>
    <w:rsid w:val="006E67D4"/>
    <w:rsid w:val="006E69E7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5CA"/>
    <w:rsid w:val="006F3FDF"/>
    <w:rsid w:val="006F43A6"/>
    <w:rsid w:val="006F4D55"/>
    <w:rsid w:val="006F4F0F"/>
    <w:rsid w:val="006F4F6B"/>
    <w:rsid w:val="006F4FB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0395"/>
    <w:rsid w:val="00701FB8"/>
    <w:rsid w:val="0070203E"/>
    <w:rsid w:val="00702652"/>
    <w:rsid w:val="00702748"/>
    <w:rsid w:val="00703897"/>
    <w:rsid w:val="00703970"/>
    <w:rsid w:val="007044DF"/>
    <w:rsid w:val="007051DF"/>
    <w:rsid w:val="00705731"/>
    <w:rsid w:val="007057BC"/>
    <w:rsid w:val="00705EB5"/>
    <w:rsid w:val="00705F83"/>
    <w:rsid w:val="0070628D"/>
    <w:rsid w:val="00706E69"/>
    <w:rsid w:val="0070759A"/>
    <w:rsid w:val="00710BEE"/>
    <w:rsid w:val="00711029"/>
    <w:rsid w:val="00711165"/>
    <w:rsid w:val="0071139F"/>
    <w:rsid w:val="00712968"/>
    <w:rsid w:val="00712BCB"/>
    <w:rsid w:val="00712CC9"/>
    <w:rsid w:val="00712D04"/>
    <w:rsid w:val="00713333"/>
    <w:rsid w:val="007135B3"/>
    <w:rsid w:val="0071375E"/>
    <w:rsid w:val="00713F6C"/>
    <w:rsid w:val="00714961"/>
    <w:rsid w:val="007150E3"/>
    <w:rsid w:val="00715EC6"/>
    <w:rsid w:val="0071607D"/>
    <w:rsid w:val="0071608D"/>
    <w:rsid w:val="00717F7E"/>
    <w:rsid w:val="00721565"/>
    <w:rsid w:val="007215D2"/>
    <w:rsid w:val="007216A3"/>
    <w:rsid w:val="00721AF2"/>
    <w:rsid w:val="00721CB5"/>
    <w:rsid w:val="00722166"/>
    <w:rsid w:val="0072297F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2A"/>
    <w:rsid w:val="007268A1"/>
    <w:rsid w:val="00726A79"/>
    <w:rsid w:val="0073043A"/>
    <w:rsid w:val="0073067E"/>
    <w:rsid w:val="00730EDD"/>
    <w:rsid w:val="00730F07"/>
    <w:rsid w:val="00731992"/>
    <w:rsid w:val="007321AB"/>
    <w:rsid w:val="007326D9"/>
    <w:rsid w:val="0073293B"/>
    <w:rsid w:val="00734001"/>
    <w:rsid w:val="007340C9"/>
    <w:rsid w:val="00734255"/>
    <w:rsid w:val="007344BF"/>
    <w:rsid w:val="00734AF0"/>
    <w:rsid w:val="00734B10"/>
    <w:rsid w:val="00734C6A"/>
    <w:rsid w:val="00735053"/>
    <w:rsid w:val="0073519D"/>
    <w:rsid w:val="00735EBA"/>
    <w:rsid w:val="00735ED4"/>
    <w:rsid w:val="00736661"/>
    <w:rsid w:val="0073671F"/>
    <w:rsid w:val="00736A29"/>
    <w:rsid w:val="0073781D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386"/>
    <w:rsid w:val="00744982"/>
    <w:rsid w:val="00744A76"/>
    <w:rsid w:val="0074601F"/>
    <w:rsid w:val="0074605D"/>
    <w:rsid w:val="00746659"/>
    <w:rsid w:val="00746A33"/>
    <w:rsid w:val="00747F05"/>
    <w:rsid w:val="00747F80"/>
    <w:rsid w:val="00750280"/>
    <w:rsid w:val="0075033E"/>
    <w:rsid w:val="0075062B"/>
    <w:rsid w:val="00751445"/>
    <w:rsid w:val="007532D2"/>
    <w:rsid w:val="0075332E"/>
    <w:rsid w:val="007536CD"/>
    <w:rsid w:val="0075383E"/>
    <w:rsid w:val="007538FE"/>
    <w:rsid w:val="00753A5C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38E"/>
    <w:rsid w:val="00762ABC"/>
    <w:rsid w:val="00762AE5"/>
    <w:rsid w:val="00762C40"/>
    <w:rsid w:val="00762EE5"/>
    <w:rsid w:val="007633AE"/>
    <w:rsid w:val="007642CC"/>
    <w:rsid w:val="00765289"/>
    <w:rsid w:val="0076562E"/>
    <w:rsid w:val="0076567D"/>
    <w:rsid w:val="00766166"/>
    <w:rsid w:val="0076704D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4C3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037"/>
    <w:rsid w:val="007755C1"/>
    <w:rsid w:val="00775AFC"/>
    <w:rsid w:val="007767DF"/>
    <w:rsid w:val="00776879"/>
    <w:rsid w:val="007772D2"/>
    <w:rsid w:val="00777848"/>
    <w:rsid w:val="00777A24"/>
    <w:rsid w:val="007801C7"/>
    <w:rsid w:val="007807B2"/>
    <w:rsid w:val="007807DF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0E9"/>
    <w:rsid w:val="00786D01"/>
    <w:rsid w:val="00790012"/>
    <w:rsid w:val="00790B6B"/>
    <w:rsid w:val="00790F5C"/>
    <w:rsid w:val="0079109B"/>
    <w:rsid w:val="00791F92"/>
    <w:rsid w:val="00792927"/>
    <w:rsid w:val="007933BD"/>
    <w:rsid w:val="007935FA"/>
    <w:rsid w:val="00793EF3"/>
    <w:rsid w:val="00794123"/>
    <w:rsid w:val="007962D1"/>
    <w:rsid w:val="0079652D"/>
    <w:rsid w:val="0079660E"/>
    <w:rsid w:val="00796D4C"/>
    <w:rsid w:val="007A013B"/>
    <w:rsid w:val="007A06C8"/>
    <w:rsid w:val="007A30CD"/>
    <w:rsid w:val="007A4703"/>
    <w:rsid w:val="007A485F"/>
    <w:rsid w:val="007A5077"/>
    <w:rsid w:val="007A52ED"/>
    <w:rsid w:val="007A53CA"/>
    <w:rsid w:val="007A5B46"/>
    <w:rsid w:val="007A5DAD"/>
    <w:rsid w:val="007A650B"/>
    <w:rsid w:val="007A68B9"/>
    <w:rsid w:val="007A68E8"/>
    <w:rsid w:val="007A6D96"/>
    <w:rsid w:val="007A72A2"/>
    <w:rsid w:val="007A7EA3"/>
    <w:rsid w:val="007B011A"/>
    <w:rsid w:val="007B0749"/>
    <w:rsid w:val="007B0BF5"/>
    <w:rsid w:val="007B1988"/>
    <w:rsid w:val="007B2463"/>
    <w:rsid w:val="007B2484"/>
    <w:rsid w:val="007B29D2"/>
    <w:rsid w:val="007B346E"/>
    <w:rsid w:val="007B3639"/>
    <w:rsid w:val="007B364D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6F7"/>
    <w:rsid w:val="007B7A44"/>
    <w:rsid w:val="007B7B49"/>
    <w:rsid w:val="007B7FB8"/>
    <w:rsid w:val="007C0245"/>
    <w:rsid w:val="007C074B"/>
    <w:rsid w:val="007C0AB4"/>
    <w:rsid w:val="007C0B07"/>
    <w:rsid w:val="007C1577"/>
    <w:rsid w:val="007C272D"/>
    <w:rsid w:val="007C2862"/>
    <w:rsid w:val="007C2875"/>
    <w:rsid w:val="007C2986"/>
    <w:rsid w:val="007C2A86"/>
    <w:rsid w:val="007C2EB8"/>
    <w:rsid w:val="007C31C4"/>
    <w:rsid w:val="007C3792"/>
    <w:rsid w:val="007C392B"/>
    <w:rsid w:val="007C418E"/>
    <w:rsid w:val="007C43B0"/>
    <w:rsid w:val="007C64E5"/>
    <w:rsid w:val="007C6794"/>
    <w:rsid w:val="007C6AA0"/>
    <w:rsid w:val="007C6B1E"/>
    <w:rsid w:val="007D01FC"/>
    <w:rsid w:val="007D0543"/>
    <w:rsid w:val="007D0678"/>
    <w:rsid w:val="007D0A6D"/>
    <w:rsid w:val="007D0D59"/>
    <w:rsid w:val="007D1234"/>
    <w:rsid w:val="007D14B3"/>
    <w:rsid w:val="007D1DED"/>
    <w:rsid w:val="007D229D"/>
    <w:rsid w:val="007D304B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6203"/>
    <w:rsid w:val="007D62EF"/>
    <w:rsid w:val="007D7591"/>
    <w:rsid w:val="007D7645"/>
    <w:rsid w:val="007D7AF2"/>
    <w:rsid w:val="007D7BC3"/>
    <w:rsid w:val="007E0DE5"/>
    <w:rsid w:val="007E1149"/>
    <w:rsid w:val="007E156E"/>
    <w:rsid w:val="007E185C"/>
    <w:rsid w:val="007E1906"/>
    <w:rsid w:val="007E1BB4"/>
    <w:rsid w:val="007E1FA1"/>
    <w:rsid w:val="007E20DA"/>
    <w:rsid w:val="007E2107"/>
    <w:rsid w:val="007E2444"/>
    <w:rsid w:val="007E2746"/>
    <w:rsid w:val="007E2F00"/>
    <w:rsid w:val="007E30B3"/>
    <w:rsid w:val="007E42E6"/>
    <w:rsid w:val="007E4DEA"/>
    <w:rsid w:val="007E4FD5"/>
    <w:rsid w:val="007E591A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666D"/>
    <w:rsid w:val="007F7519"/>
    <w:rsid w:val="007F7613"/>
    <w:rsid w:val="00800F60"/>
    <w:rsid w:val="0080116D"/>
    <w:rsid w:val="00801476"/>
    <w:rsid w:val="00801A6B"/>
    <w:rsid w:val="0080290D"/>
    <w:rsid w:val="00803222"/>
    <w:rsid w:val="008036F7"/>
    <w:rsid w:val="00803E5E"/>
    <w:rsid w:val="0080421A"/>
    <w:rsid w:val="00804307"/>
    <w:rsid w:val="0080466B"/>
    <w:rsid w:val="00804853"/>
    <w:rsid w:val="00805329"/>
    <w:rsid w:val="00805BAA"/>
    <w:rsid w:val="00805D42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42A3"/>
    <w:rsid w:val="00816897"/>
    <w:rsid w:val="00816A38"/>
    <w:rsid w:val="00816DAF"/>
    <w:rsid w:val="008177B3"/>
    <w:rsid w:val="00817C49"/>
    <w:rsid w:val="00820712"/>
    <w:rsid w:val="0082141E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3FC"/>
    <w:rsid w:val="0082799A"/>
    <w:rsid w:val="00830272"/>
    <w:rsid w:val="00830551"/>
    <w:rsid w:val="0083179E"/>
    <w:rsid w:val="00831846"/>
    <w:rsid w:val="008318AA"/>
    <w:rsid w:val="00831AC5"/>
    <w:rsid w:val="00831DC4"/>
    <w:rsid w:val="00832779"/>
    <w:rsid w:val="008329D8"/>
    <w:rsid w:val="00832C2A"/>
    <w:rsid w:val="00832C88"/>
    <w:rsid w:val="008330C8"/>
    <w:rsid w:val="00833EDC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971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1FCC"/>
    <w:rsid w:val="008522C3"/>
    <w:rsid w:val="00852443"/>
    <w:rsid w:val="008526B2"/>
    <w:rsid w:val="008526D7"/>
    <w:rsid w:val="00852AF6"/>
    <w:rsid w:val="008531CD"/>
    <w:rsid w:val="008531DD"/>
    <w:rsid w:val="008538C7"/>
    <w:rsid w:val="00853F64"/>
    <w:rsid w:val="00854491"/>
    <w:rsid w:val="00854E7C"/>
    <w:rsid w:val="00855B4A"/>
    <w:rsid w:val="00855B9A"/>
    <w:rsid w:val="00855D40"/>
    <w:rsid w:val="0085624E"/>
    <w:rsid w:val="00856692"/>
    <w:rsid w:val="00856A44"/>
    <w:rsid w:val="0085768C"/>
    <w:rsid w:val="00857889"/>
    <w:rsid w:val="00861166"/>
    <w:rsid w:val="00861700"/>
    <w:rsid w:val="00861791"/>
    <w:rsid w:val="00861D3F"/>
    <w:rsid w:val="00862CC5"/>
    <w:rsid w:val="00863359"/>
    <w:rsid w:val="008636FE"/>
    <w:rsid w:val="00863C77"/>
    <w:rsid w:val="00863E9A"/>
    <w:rsid w:val="008647E4"/>
    <w:rsid w:val="0086517C"/>
    <w:rsid w:val="0086525A"/>
    <w:rsid w:val="00865D23"/>
    <w:rsid w:val="008661E5"/>
    <w:rsid w:val="00866588"/>
    <w:rsid w:val="00866F67"/>
    <w:rsid w:val="00867312"/>
    <w:rsid w:val="008673A8"/>
    <w:rsid w:val="0086748E"/>
    <w:rsid w:val="00867650"/>
    <w:rsid w:val="008703FC"/>
    <w:rsid w:val="0087050F"/>
    <w:rsid w:val="008707E7"/>
    <w:rsid w:val="00870801"/>
    <w:rsid w:val="00870895"/>
    <w:rsid w:val="00870CD1"/>
    <w:rsid w:val="00870D27"/>
    <w:rsid w:val="008713D7"/>
    <w:rsid w:val="00871A62"/>
    <w:rsid w:val="00872477"/>
    <w:rsid w:val="00872CAD"/>
    <w:rsid w:val="00872CB3"/>
    <w:rsid w:val="00872DE8"/>
    <w:rsid w:val="00873B75"/>
    <w:rsid w:val="00873CC9"/>
    <w:rsid w:val="00874562"/>
    <w:rsid w:val="00874DFF"/>
    <w:rsid w:val="00874E21"/>
    <w:rsid w:val="00875F16"/>
    <w:rsid w:val="00876121"/>
    <w:rsid w:val="0087618E"/>
    <w:rsid w:val="0087705A"/>
    <w:rsid w:val="00880747"/>
    <w:rsid w:val="0088163B"/>
    <w:rsid w:val="00881932"/>
    <w:rsid w:val="00881F27"/>
    <w:rsid w:val="00881F9D"/>
    <w:rsid w:val="008820FE"/>
    <w:rsid w:val="00882768"/>
    <w:rsid w:val="0088488E"/>
    <w:rsid w:val="00884963"/>
    <w:rsid w:val="0088496D"/>
    <w:rsid w:val="00884AD5"/>
    <w:rsid w:val="00884B61"/>
    <w:rsid w:val="00884E97"/>
    <w:rsid w:val="0088534E"/>
    <w:rsid w:val="00885412"/>
    <w:rsid w:val="0088631C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6487"/>
    <w:rsid w:val="008978B2"/>
    <w:rsid w:val="008A005C"/>
    <w:rsid w:val="008A02A1"/>
    <w:rsid w:val="008A036A"/>
    <w:rsid w:val="008A04C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540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517"/>
    <w:rsid w:val="008C0678"/>
    <w:rsid w:val="008C150D"/>
    <w:rsid w:val="008C15CF"/>
    <w:rsid w:val="008C198C"/>
    <w:rsid w:val="008C25EA"/>
    <w:rsid w:val="008C271B"/>
    <w:rsid w:val="008C2FA4"/>
    <w:rsid w:val="008C324C"/>
    <w:rsid w:val="008C375F"/>
    <w:rsid w:val="008C451E"/>
    <w:rsid w:val="008C4D92"/>
    <w:rsid w:val="008C4F1B"/>
    <w:rsid w:val="008C55C7"/>
    <w:rsid w:val="008C5698"/>
    <w:rsid w:val="008C63F4"/>
    <w:rsid w:val="008C7ADD"/>
    <w:rsid w:val="008D1A50"/>
    <w:rsid w:val="008D1DE1"/>
    <w:rsid w:val="008D1DF4"/>
    <w:rsid w:val="008D2263"/>
    <w:rsid w:val="008D26F7"/>
    <w:rsid w:val="008D29F7"/>
    <w:rsid w:val="008D2ABD"/>
    <w:rsid w:val="008D2AD5"/>
    <w:rsid w:val="008D30F7"/>
    <w:rsid w:val="008D55D2"/>
    <w:rsid w:val="008D648D"/>
    <w:rsid w:val="008D7D2C"/>
    <w:rsid w:val="008E0176"/>
    <w:rsid w:val="008E0347"/>
    <w:rsid w:val="008E0D3B"/>
    <w:rsid w:val="008E1502"/>
    <w:rsid w:val="008E1936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0ECE"/>
    <w:rsid w:val="008F114A"/>
    <w:rsid w:val="008F12C2"/>
    <w:rsid w:val="008F1C32"/>
    <w:rsid w:val="008F1F41"/>
    <w:rsid w:val="008F23BB"/>
    <w:rsid w:val="008F2551"/>
    <w:rsid w:val="008F2AD6"/>
    <w:rsid w:val="008F2E54"/>
    <w:rsid w:val="008F3357"/>
    <w:rsid w:val="008F41D8"/>
    <w:rsid w:val="008F42EB"/>
    <w:rsid w:val="008F52FD"/>
    <w:rsid w:val="008F5FCF"/>
    <w:rsid w:val="008F6A45"/>
    <w:rsid w:val="008F6E64"/>
    <w:rsid w:val="008F7655"/>
    <w:rsid w:val="00900048"/>
    <w:rsid w:val="00900369"/>
    <w:rsid w:val="0090123F"/>
    <w:rsid w:val="009014B7"/>
    <w:rsid w:val="0090161C"/>
    <w:rsid w:val="00901F75"/>
    <w:rsid w:val="00901FB3"/>
    <w:rsid w:val="009021D9"/>
    <w:rsid w:val="00902AF9"/>
    <w:rsid w:val="00902C76"/>
    <w:rsid w:val="00902F81"/>
    <w:rsid w:val="009043A1"/>
    <w:rsid w:val="009046BA"/>
    <w:rsid w:val="00904F64"/>
    <w:rsid w:val="009050B2"/>
    <w:rsid w:val="00905936"/>
    <w:rsid w:val="00905DF3"/>
    <w:rsid w:val="00905EFD"/>
    <w:rsid w:val="00906054"/>
    <w:rsid w:val="0090642D"/>
    <w:rsid w:val="0090642F"/>
    <w:rsid w:val="00906645"/>
    <w:rsid w:val="0090695F"/>
    <w:rsid w:val="00906C86"/>
    <w:rsid w:val="009108EE"/>
    <w:rsid w:val="00912324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B71"/>
    <w:rsid w:val="00920EC5"/>
    <w:rsid w:val="009212A4"/>
    <w:rsid w:val="009212E0"/>
    <w:rsid w:val="00921DA6"/>
    <w:rsid w:val="00922935"/>
    <w:rsid w:val="009234E9"/>
    <w:rsid w:val="009238A0"/>
    <w:rsid w:val="00923B2A"/>
    <w:rsid w:val="00923CFD"/>
    <w:rsid w:val="009241E1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06A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131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5E31"/>
    <w:rsid w:val="009462C9"/>
    <w:rsid w:val="009462E4"/>
    <w:rsid w:val="009462E6"/>
    <w:rsid w:val="009463BB"/>
    <w:rsid w:val="00946500"/>
    <w:rsid w:val="009469A2"/>
    <w:rsid w:val="009512E1"/>
    <w:rsid w:val="00951467"/>
    <w:rsid w:val="009525D2"/>
    <w:rsid w:val="00952BC0"/>
    <w:rsid w:val="00952E8D"/>
    <w:rsid w:val="009530C7"/>
    <w:rsid w:val="00953448"/>
    <w:rsid w:val="0095351E"/>
    <w:rsid w:val="00954300"/>
    <w:rsid w:val="00954405"/>
    <w:rsid w:val="00954640"/>
    <w:rsid w:val="00954C4E"/>
    <w:rsid w:val="009556D5"/>
    <w:rsid w:val="0095582A"/>
    <w:rsid w:val="00955A9F"/>
    <w:rsid w:val="00956308"/>
    <w:rsid w:val="009565C2"/>
    <w:rsid w:val="00956788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044"/>
    <w:rsid w:val="00963ACF"/>
    <w:rsid w:val="00963AFC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EE6"/>
    <w:rsid w:val="009728E0"/>
    <w:rsid w:val="00972F7E"/>
    <w:rsid w:val="009739C4"/>
    <w:rsid w:val="00973BF8"/>
    <w:rsid w:val="00973FDC"/>
    <w:rsid w:val="0097467B"/>
    <w:rsid w:val="00974B81"/>
    <w:rsid w:val="009750D0"/>
    <w:rsid w:val="009757A9"/>
    <w:rsid w:val="009758C0"/>
    <w:rsid w:val="00975BE0"/>
    <w:rsid w:val="00975CCE"/>
    <w:rsid w:val="0097609E"/>
    <w:rsid w:val="0097735F"/>
    <w:rsid w:val="009775C9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45C8"/>
    <w:rsid w:val="00996093"/>
    <w:rsid w:val="009963A4"/>
    <w:rsid w:val="00996BEA"/>
    <w:rsid w:val="00996ED2"/>
    <w:rsid w:val="0099701D"/>
    <w:rsid w:val="009977E0"/>
    <w:rsid w:val="009978CD"/>
    <w:rsid w:val="009A02C0"/>
    <w:rsid w:val="009A0873"/>
    <w:rsid w:val="009A0908"/>
    <w:rsid w:val="009A0C7F"/>
    <w:rsid w:val="009A1191"/>
    <w:rsid w:val="009A2887"/>
    <w:rsid w:val="009A336D"/>
    <w:rsid w:val="009A3716"/>
    <w:rsid w:val="009A3B09"/>
    <w:rsid w:val="009A3E90"/>
    <w:rsid w:val="009A4B4F"/>
    <w:rsid w:val="009A4C1B"/>
    <w:rsid w:val="009A55FE"/>
    <w:rsid w:val="009A5904"/>
    <w:rsid w:val="009A5D90"/>
    <w:rsid w:val="009A659A"/>
    <w:rsid w:val="009A69D3"/>
    <w:rsid w:val="009A7217"/>
    <w:rsid w:val="009B04E1"/>
    <w:rsid w:val="009B1055"/>
    <w:rsid w:val="009B14D7"/>
    <w:rsid w:val="009B16E6"/>
    <w:rsid w:val="009B1D43"/>
    <w:rsid w:val="009B2280"/>
    <w:rsid w:val="009B2299"/>
    <w:rsid w:val="009B2460"/>
    <w:rsid w:val="009B248A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FB2"/>
    <w:rsid w:val="009C43B7"/>
    <w:rsid w:val="009C614D"/>
    <w:rsid w:val="009C61A7"/>
    <w:rsid w:val="009C6430"/>
    <w:rsid w:val="009C64DF"/>
    <w:rsid w:val="009C6731"/>
    <w:rsid w:val="009C6AA4"/>
    <w:rsid w:val="009C73D8"/>
    <w:rsid w:val="009C7640"/>
    <w:rsid w:val="009D0B67"/>
    <w:rsid w:val="009D0F26"/>
    <w:rsid w:val="009D0FC7"/>
    <w:rsid w:val="009D15FB"/>
    <w:rsid w:val="009D186F"/>
    <w:rsid w:val="009D18A7"/>
    <w:rsid w:val="009D2320"/>
    <w:rsid w:val="009D3F47"/>
    <w:rsid w:val="009D4157"/>
    <w:rsid w:val="009D5ED5"/>
    <w:rsid w:val="009D6276"/>
    <w:rsid w:val="009D65B8"/>
    <w:rsid w:val="009D6862"/>
    <w:rsid w:val="009D7733"/>
    <w:rsid w:val="009D7F2A"/>
    <w:rsid w:val="009E082A"/>
    <w:rsid w:val="009E0F63"/>
    <w:rsid w:val="009E2330"/>
    <w:rsid w:val="009E2B9D"/>
    <w:rsid w:val="009E2BB2"/>
    <w:rsid w:val="009E2CBE"/>
    <w:rsid w:val="009E2D60"/>
    <w:rsid w:val="009E2DD0"/>
    <w:rsid w:val="009E41D8"/>
    <w:rsid w:val="009E44FA"/>
    <w:rsid w:val="009E4DED"/>
    <w:rsid w:val="009E5090"/>
    <w:rsid w:val="009E5452"/>
    <w:rsid w:val="009E54B5"/>
    <w:rsid w:val="009E58E4"/>
    <w:rsid w:val="009E5922"/>
    <w:rsid w:val="009E5BEF"/>
    <w:rsid w:val="009E5D30"/>
    <w:rsid w:val="009E5F5B"/>
    <w:rsid w:val="009E60F2"/>
    <w:rsid w:val="009E6690"/>
    <w:rsid w:val="009E6920"/>
    <w:rsid w:val="009E7139"/>
    <w:rsid w:val="009E73E5"/>
    <w:rsid w:val="009F08E2"/>
    <w:rsid w:val="009F0CDC"/>
    <w:rsid w:val="009F0D37"/>
    <w:rsid w:val="009F0E3D"/>
    <w:rsid w:val="009F164A"/>
    <w:rsid w:val="009F1675"/>
    <w:rsid w:val="009F18A4"/>
    <w:rsid w:val="009F19E8"/>
    <w:rsid w:val="009F1AF8"/>
    <w:rsid w:val="009F1F76"/>
    <w:rsid w:val="009F2524"/>
    <w:rsid w:val="009F3502"/>
    <w:rsid w:val="009F4A7E"/>
    <w:rsid w:val="009F5B4C"/>
    <w:rsid w:val="009F5FEF"/>
    <w:rsid w:val="009F6594"/>
    <w:rsid w:val="009F6761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632"/>
    <w:rsid w:val="00A00690"/>
    <w:rsid w:val="00A008D1"/>
    <w:rsid w:val="00A00F2D"/>
    <w:rsid w:val="00A016C2"/>
    <w:rsid w:val="00A01AF6"/>
    <w:rsid w:val="00A01BB9"/>
    <w:rsid w:val="00A026F1"/>
    <w:rsid w:val="00A027FC"/>
    <w:rsid w:val="00A02E7D"/>
    <w:rsid w:val="00A03422"/>
    <w:rsid w:val="00A03AEE"/>
    <w:rsid w:val="00A047CF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25A0"/>
    <w:rsid w:val="00A134D0"/>
    <w:rsid w:val="00A138A9"/>
    <w:rsid w:val="00A13AE0"/>
    <w:rsid w:val="00A13E37"/>
    <w:rsid w:val="00A141E0"/>
    <w:rsid w:val="00A1470C"/>
    <w:rsid w:val="00A147B8"/>
    <w:rsid w:val="00A153AB"/>
    <w:rsid w:val="00A15624"/>
    <w:rsid w:val="00A15F20"/>
    <w:rsid w:val="00A16139"/>
    <w:rsid w:val="00A162A0"/>
    <w:rsid w:val="00A16AE8"/>
    <w:rsid w:val="00A202AD"/>
    <w:rsid w:val="00A20E37"/>
    <w:rsid w:val="00A21102"/>
    <w:rsid w:val="00A21393"/>
    <w:rsid w:val="00A217F3"/>
    <w:rsid w:val="00A219C8"/>
    <w:rsid w:val="00A2208B"/>
    <w:rsid w:val="00A220B7"/>
    <w:rsid w:val="00A22C7D"/>
    <w:rsid w:val="00A22EC1"/>
    <w:rsid w:val="00A22F51"/>
    <w:rsid w:val="00A2320A"/>
    <w:rsid w:val="00A2335F"/>
    <w:rsid w:val="00A23AB5"/>
    <w:rsid w:val="00A23C40"/>
    <w:rsid w:val="00A23C48"/>
    <w:rsid w:val="00A2407B"/>
    <w:rsid w:val="00A24D6C"/>
    <w:rsid w:val="00A256E6"/>
    <w:rsid w:val="00A269FD"/>
    <w:rsid w:val="00A26B49"/>
    <w:rsid w:val="00A26DC1"/>
    <w:rsid w:val="00A26DCA"/>
    <w:rsid w:val="00A27A0D"/>
    <w:rsid w:val="00A27C42"/>
    <w:rsid w:val="00A27F7D"/>
    <w:rsid w:val="00A3000D"/>
    <w:rsid w:val="00A300B7"/>
    <w:rsid w:val="00A3055D"/>
    <w:rsid w:val="00A30986"/>
    <w:rsid w:val="00A30A10"/>
    <w:rsid w:val="00A30B04"/>
    <w:rsid w:val="00A3247B"/>
    <w:rsid w:val="00A3286D"/>
    <w:rsid w:val="00A3287C"/>
    <w:rsid w:val="00A33125"/>
    <w:rsid w:val="00A33D05"/>
    <w:rsid w:val="00A33E1C"/>
    <w:rsid w:val="00A35A08"/>
    <w:rsid w:val="00A36244"/>
    <w:rsid w:val="00A3659E"/>
    <w:rsid w:val="00A36C40"/>
    <w:rsid w:val="00A371C9"/>
    <w:rsid w:val="00A3722C"/>
    <w:rsid w:val="00A3735F"/>
    <w:rsid w:val="00A40109"/>
    <w:rsid w:val="00A40211"/>
    <w:rsid w:val="00A409CA"/>
    <w:rsid w:val="00A40CCF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7A7"/>
    <w:rsid w:val="00A46A89"/>
    <w:rsid w:val="00A46BE6"/>
    <w:rsid w:val="00A47853"/>
    <w:rsid w:val="00A47CB9"/>
    <w:rsid w:val="00A47E14"/>
    <w:rsid w:val="00A50304"/>
    <w:rsid w:val="00A5066C"/>
    <w:rsid w:val="00A52308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100"/>
    <w:rsid w:val="00A556A4"/>
    <w:rsid w:val="00A556B1"/>
    <w:rsid w:val="00A558CD"/>
    <w:rsid w:val="00A55995"/>
    <w:rsid w:val="00A565A1"/>
    <w:rsid w:val="00A575DC"/>
    <w:rsid w:val="00A57729"/>
    <w:rsid w:val="00A57AEC"/>
    <w:rsid w:val="00A603B1"/>
    <w:rsid w:val="00A60C18"/>
    <w:rsid w:val="00A60D8A"/>
    <w:rsid w:val="00A62447"/>
    <w:rsid w:val="00A62533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9F4"/>
    <w:rsid w:val="00A66BBE"/>
    <w:rsid w:val="00A66D05"/>
    <w:rsid w:val="00A66EA3"/>
    <w:rsid w:val="00A679C7"/>
    <w:rsid w:val="00A7199C"/>
    <w:rsid w:val="00A7220B"/>
    <w:rsid w:val="00A733F5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106"/>
    <w:rsid w:val="00A8072C"/>
    <w:rsid w:val="00A809E7"/>
    <w:rsid w:val="00A80BF9"/>
    <w:rsid w:val="00A819D2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DE6"/>
    <w:rsid w:val="00A94E70"/>
    <w:rsid w:val="00A94FA5"/>
    <w:rsid w:val="00A9542A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1FD"/>
    <w:rsid w:val="00AA29DE"/>
    <w:rsid w:val="00AA32BB"/>
    <w:rsid w:val="00AA3E65"/>
    <w:rsid w:val="00AA4714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482E"/>
    <w:rsid w:val="00AB5331"/>
    <w:rsid w:val="00AB5EE5"/>
    <w:rsid w:val="00AB730C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8CC"/>
    <w:rsid w:val="00AC7DDB"/>
    <w:rsid w:val="00AC7F47"/>
    <w:rsid w:val="00AD0252"/>
    <w:rsid w:val="00AD02EC"/>
    <w:rsid w:val="00AD04B8"/>
    <w:rsid w:val="00AD0509"/>
    <w:rsid w:val="00AD0955"/>
    <w:rsid w:val="00AD0F99"/>
    <w:rsid w:val="00AD0FE9"/>
    <w:rsid w:val="00AD1061"/>
    <w:rsid w:val="00AD158F"/>
    <w:rsid w:val="00AD1EBE"/>
    <w:rsid w:val="00AD2213"/>
    <w:rsid w:val="00AD263B"/>
    <w:rsid w:val="00AD280B"/>
    <w:rsid w:val="00AD2D3E"/>
    <w:rsid w:val="00AD3AB1"/>
    <w:rsid w:val="00AD3B4C"/>
    <w:rsid w:val="00AD3E2D"/>
    <w:rsid w:val="00AD40FE"/>
    <w:rsid w:val="00AD44EB"/>
    <w:rsid w:val="00AD4662"/>
    <w:rsid w:val="00AD48E7"/>
    <w:rsid w:val="00AD4B29"/>
    <w:rsid w:val="00AD5776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93B"/>
    <w:rsid w:val="00AE0A18"/>
    <w:rsid w:val="00AE165E"/>
    <w:rsid w:val="00AE2055"/>
    <w:rsid w:val="00AE23F0"/>
    <w:rsid w:val="00AE2676"/>
    <w:rsid w:val="00AE30AF"/>
    <w:rsid w:val="00AE3966"/>
    <w:rsid w:val="00AE3E6C"/>
    <w:rsid w:val="00AE40A9"/>
    <w:rsid w:val="00AE4354"/>
    <w:rsid w:val="00AE43DB"/>
    <w:rsid w:val="00AE467D"/>
    <w:rsid w:val="00AE470B"/>
    <w:rsid w:val="00AE4AD1"/>
    <w:rsid w:val="00AE4B2A"/>
    <w:rsid w:val="00AE4EDF"/>
    <w:rsid w:val="00AE53F3"/>
    <w:rsid w:val="00AE69BB"/>
    <w:rsid w:val="00AE6CE3"/>
    <w:rsid w:val="00AE79E4"/>
    <w:rsid w:val="00AF0220"/>
    <w:rsid w:val="00AF08E3"/>
    <w:rsid w:val="00AF0DC4"/>
    <w:rsid w:val="00AF11EB"/>
    <w:rsid w:val="00AF1BC9"/>
    <w:rsid w:val="00AF1D17"/>
    <w:rsid w:val="00AF1DA2"/>
    <w:rsid w:val="00AF24F5"/>
    <w:rsid w:val="00AF25DA"/>
    <w:rsid w:val="00AF2893"/>
    <w:rsid w:val="00AF2B85"/>
    <w:rsid w:val="00AF2DA8"/>
    <w:rsid w:val="00AF2FB2"/>
    <w:rsid w:val="00AF33BF"/>
    <w:rsid w:val="00AF3BA5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5D7"/>
    <w:rsid w:val="00AF787A"/>
    <w:rsid w:val="00AF7AF4"/>
    <w:rsid w:val="00B00164"/>
    <w:rsid w:val="00B00F07"/>
    <w:rsid w:val="00B014BA"/>
    <w:rsid w:val="00B01613"/>
    <w:rsid w:val="00B01CD4"/>
    <w:rsid w:val="00B02DEC"/>
    <w:rsid w:val="00B032EB"/>
    <w:rsid w:val="00B03832"/>
    <w:rsid w:val="00B038DB"/>
    <w:rsid w:val="00B03F94"/>
    <w:rsid w:val="00B04230"/>
    <w:rsid w:val="00B04A15"/>
    <w:rsid w:val="00B04BBF"/>
    <w:rsid w:val="00B04F71"/>
    <w:rsid w:val="00B05C4F"/>
    <w:rsid w:val="00B06131"/>
    <w:rsid w:val="00B06388"/>
    <w:rsid w:val="00B069C6"/>
    <w:rsid w:val="00B06A46"/>
    <w:rsid w:val="00B06BF7"/>
    <w:rsid w:val="00B070DC"/>
    <w:rsid w:val="00B07116"/>
    <w:rsid w:val="00B104A9"/>
    <w:rsid w:val="00B105FC"/>
    <w:rsid w:val="00B10773"/>
    <w:rsid w:val="00B10B80"/>
    <w:rsid w:val="00B117A7"/>
    <w:rsid w:val="00B1208D"/>
    <w:rsid w:val="00B1242C"/>
    <w:rsid w:val="00B1261B"/>
    <w:rsid w:val="00B12A74"/>
    <w:rsid w:val="00B12B15"/>
    <w:rsid w:val="00B12F91"/>
    <w:rsid w:val="00B13174"/>
    <w:rsid w:val="00B133EF"/>
    <w:rsid w:val="00B13A4E"/>
    <w:rsid w:val="00B13C6C"/>
    <w:rsid w:val="00B1402A"/>
    <w:rsid w:val="00B14386"/>
    <w:rsid w:val="00B14470"/>
    <w:rsid w:val="00B14502"/>
    <w:rsid w:val="00B1591B"/>
    <w:rsid w:val="00B1686F"/>
    <w:rsid w:val="00B16EA8"/>
    <w:rsid w:val="00B171F0"/>
    <w:rsid w:val="00B17510"/>
    <w:rsid w:val="00B175B3"/>
    <w:rsid w:val="00B17EA0"/>
    <w:rsid w:val="00B20531"/>
    <w:rsid w:val="00B2192D"/>
    <w:rsid w:val="00B21FBD"/>
    <w:rsid w:val="00B220D9"/>
    <w:rsid w:val="00B2243A"/>
    <w:rsid w:val="00B228D9"/>
    <w:rsid w:val="00B22E5E"/>
    <w:rsid w:val="00B23A92"/>
    <w:rsid w:val="00B23ED9"/>
    <w:rsid w:val="00B24154"/>
    <w:rsid w:val="00B24858"/>
    <w:rsid w:val="00B24EB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C70"/>
    <w:rsid w:val="00B33E55"/>
    <w:rsid w:val="00B3419C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3923"/>
    <w:rsid w:val="00B43C73"/>
    <w:rsid w:val="00B43D06"/>
    <w:rsid w:val="00B43D47"/>
    <w:rsid w:val="00B43E44"/>
    <w:rsid w:val="00B43E49"/>
    <w:rsid w:val="00B44229"/>
    <w:rsid w:val="00B4629C"/>
    <w:rsid w:val="00B464F7"/>
    <w:rsid w:val="00B46B85"/>
    <w:rsid w:val="00B471DA"/>
    <w:rsid w:val="00B4761B"/>
    <w:rsid w:val="00B4774A"/>
    <w:rsid w:val="00B477DB"/>
    <w:rsid w:val="00B47D53"/>
    <w:rsid w:val="00B47F39"/>
    <w:rsid w:val="00B5074F"/>
    <w:rsid w:val="00B514F7"/>
    <w:rsid w:val="00B51A00"/>
    <w:rsid w:val="00B51E49"/>
    <w:rsid w:val="00B51F6D"/>
    <w:rsid w:val="00B52A4A"/>
    <w:rsid w:val="00B52C3D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57A"/>
    <w:rsid w:val="00B57789"/>
    <w:rsid w:val="00B60174"/>
    <w:rsid w:val="00B60176"/>
    <w:rsid w:val="00B60C33"/>
    <w:rsid w:val="00B60D68"/>
    <w:rsid w:val="00B60EF1"/>
    <w:rsid w:val="00B61020"/>
    <w:rsid w:val="00B6250F"/>
    <w:rsid w:val="00B63564"/>
    <w:rsid w:val="00B63A32"/>
    <w:rsid w:val="00B63D8A"/>
    <w:rsid w:val="00B643BA"/>
    <w:rsid w:val="00B644F6"/>
    <w:rsid w:val="00B649EF"/>
    <w:rsid w:val="00B64F0D"/>
    <w:rsid w:val="00B65164"/>
    <w:rsid w:val="00B6674D"/>
    <w:rsid w:val="00B670EB"/>
    <w:rsid w:val="00B67977"/>
    <w:rsid w:val="00B67A23"/>
    <w:rsid w:val="00B67E95"/>
    <w:rsid w:val="00B70126"/>
    <w:rsid w:val="00B70248"/>
    <w:rsid w:val="00B70DF9"/>
    <w:rsid w:val="00B70E1B"/>
    <w:rsid w:val="00B7180E"/>
    <w:rsid w:val="00B718CE"/>
    <w:rsid w:val="00B71C4B"/>
    <w:rsid w:val="00B7253B"/>
    <w:rsid w:val="00B7267E"/>
    <w:rsid w:val="00B7398A"/>
    <w:rsid w:val="00B73ADA"/>
    <w:rsid w:val="00B74F69"/>
    <w:rsid w:val="00B75353"/>
    <w:rsid w:val="00B75C0A"/>
    <w:rsid w:val="00B761CC"/>
    <w:rsid w:val="00B76F91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5EDD"/>
    <w:rsid w:val="00B86D8D"/>
    <w:rsid w:val="00B902C2"/>
    <w:rsid w:val="00B907D3"/>
    <w:rsid w:val="00B90D7C"/>
    <w:rsid w:val="00B90F90"/>
    <w:rsid w:val="00B90FBB"/>
    <w:rsid w:val="00B91325"/>
    <w:rsid w:val="00B91F10"/>
    <w:rsid w:val="00B9297C"/>
    <w:rsid w:val="00B93014"/>
    <w:rsid w:val="00B93F1F"/>
    <w:rsid w:val="00B94348"/>
    <w:rsid w:val="00B94809"/>
    <w:rsid w:val="00B9497E"/>
    <w:rsid w:val="00B95386"/>
    <w:rsid w:val="00B955E4"/>
    <w:rsid w:val="00B95B3A"/>
    <w:rsid w:val="00B95E9F"/>
    <w:rsid w:val="00B96275"/>
    <w:rsid w:val="00B962DB"/>
    <w:rsid w:val="00B97807"/>
    <w:rsid w:val="00B97ADF"/>
    <w:rsid w:val="00BA01F7"/>
    <w:rsid w:val="00BA02F1"/>
    <w:rsid w:val="00BA07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99"/>
    <w:rsid w:val="00BA71BB"/>
    <w:rsid w:val="00BA7746"/>
    <w:rsid w:val="00BA7B7A"/>
    <w:rsid w:val="00BB1082"/>
    <w:rsid w:val="00BB1622"/>
    <w:rsid w:val="00BB1FFA"/>
    <w:rsid w:val="00BB23F6"/>
    <w:rsid w:val="00BB29AD"/>
    <w:rsid w:val="00BB2D72"/>
    <w:rsid w:val="00BB4104"/>
    <w:rsid w:val="00BB57BE"/>
    <w:rsid w:val="00BB5F4F"/>
    <w:rsid w:val="00BB66A1"/>
    <w:rsid w:val="00BB66F3"/>
    <w:rsid w:val="00BB6D8B"/>
    <w:rsid w:val="00BB6DC2"/>
    <w:rsid w:val="00BB71A0"/>
    <w:rsid w:val="00BB76EC"/>
    <w:rsid w:val="00BB7C57"/>
    <w:rsid w:val="00BC03D4"/>
    <w:rsid w:val="00BC0C52"/>
    <w:rsid w:val="00BC0D04"/>
    <w:rsid w:val="00BC0E2D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5C45"/>
    <w:rsid w:val="00BC6995"/>
    <w:rsid w:val="00BC6C27"/>
    <w:rsid w:val="00BD030C"/>
    <w:rsid w:val="00BD0418"/>
    <w:rsid w:val="00BD0A8F"/>
    <w:rsid w:val="00BD0BFD"/>
    <w:rsid w:val="00BD12FF"/>
    <w:rsid w:val="00BD1434"/>
    <w:rsid w:val="00BD1777"/>
    <w:rsid w:val="00BD1934"/>
    <w:rsid w:val="00BD1E78"/>
    <w:rsid w:val="00BD2092"/>
    <w:rsid w:val="00BD20CB"/>
    <w:rsid w:val="00BD2169"/>
    <w:rsid w:val="00BD34A2"/>
    <w:rsid w:val="00BD3653"/>
    <w:rsid w:val="00BD496E"/>
    <w:rsid w:val="00BD4B27"/>
    <w:rsid w:val="00BD4CA6"/>
    <w:rsid w:val="00BD58A5"/>
    <w:rsid w:val="00BD5B35"/>
    <w:rsid w:val="00BD60E2"/>
    <w:rsid w:val="00BD6B4D"/>
    <w:rsid w:val="00BD6FAF"/>
    <w:rsid w:val="00BD71F8"/>
    <w:rsid w:val="00BD72E9"/>
    <w:rsid w:val="00BD7360"/>
    <w:rsid w:val="00BD74CD"/>
    <w:rsid w:val="00BD79E6"/>
    <w:rsid w:val="00BD7E84"/>
    <w:rsid w:val="00BD7EDE"/>
    <w:rsid w:val="00BE0227"/>
    <w:rsid w:val="00BE04A1"/>
    <w:rsid w:val="00BE117D"/>
    <w:rsid w:val="00BE14C0"/>
    <w:rsid w:val="00BE220E"/>
    <w:rsid w:val="00BE236C"/>
    <w:rsid w:val="00BE2BE4"/>
    <w:rsid w:val="00BE2BFB"/>
    <w:rsid w:val="00BE2E83"/>
    <w:rsid w:val="00BE35DD"/>
    <w:rsid w:val="00BE3B3F"/>
    <w:rsid w:val="00BE3E4E"/>
    <w:rsid w:val="00BE4245"/>
    <w:rsid w:val="00BE4FA9"/>
    <w:rsid w:val="00BE57AB"/>
    <w:rsid w:val="00BE6449"/>
    <w:rsid w:val="00BE6633"/>
    <w:rsid w:val="00BE710E"/>
    <w:rsid w:val="00BE7116"/>
    <w:rsid w:val="00BE7434"/>
    <w:rsid w:val="00BE75A4"/>
    <w:rsid w:val="00BE7674"/>
    <w:rsid w:val="00BF0A01"/>
    <w:rsid w:val="00BF1E6B"/>
    <w:rsid w:val="00BF231A"/>
    <w:rsid w:val="00BF2D74"/>
    <w:rsid w:val="00BF35B2"/>
    <w:rsid w:val="00BF3F8D"/>
    <w:rsid w:val="00BF431B"/>
    <w:rsid w:val="00BF5600"/>
    <w:rsid w:val="00BF5B01"/>
    <w:rsid w:val="00BF669F"/>
    <w:rsid w:val="00BF6D5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58D5"/>
    <w:rsid w:val="00C05DC3"/>
    <w:rsid w:val="00C072D4"/>
    <w:rsid w:val="00C074E5"/>
    <w:rsid w:val="00C07D69"/>
    <w:rsid w:val="00C10B0F"/>
    <w:rsid w:val="00C10D8C"/>
    <w:rsid w:val="00C10F8D"/>
    <w:rsid w:val="00C110C0"/>
    <w:rsid w:val="00C1121F"/>
    <w:rsid w:val="00C1145D"/>
    <w:rsid w:val="00C117EA"/>
    <w:rsid w:val="00C118C0"/>
    <w:rsid w:val="00C11BC8"/>
    <w:rsid w:val="00C1327E"/>
    <w:rsid w:val="00C138D2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11D9"/>
    <w:rsid w:val="00C2160C"/>
    <w:rsid w:val="00C21962"/>
    <w:rsid w:val="00C21C14"/>
    <w:rsid w:val="00C22E8E"/>
    <w:rsid w:val="00C233F7"/>
    <w:rsid w:val="00C234A9"/>
    <w:rsid w:val="00C23D67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90D"/>
    <w:rsid w:val="00C31FF7"/>
    <w:rsid w:val="00C32673"/>
    <w:rsid w:val="00C327A2"/>
    <w:rsid w:val="00C32AE3"/>
    <w:rsid w:val="00C32AEC"/>
    <w:rsid w:val="00C337FE"/>
    <w:rsid w:val="00C33BDD"/>
    <w:rsid w:val="00C33EA3"/>
    <w:rsid w:val="00C341A4"/>
    <w:rsid w:val="00C34308"/>
    <w:rsid w:val="00C3503E"/>
    <w:rsid w:val="00C35191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776"/>
    <w:rsid w:val="00C4193B"/>
    <w:rsid w:val="00C41C7E"/>
    <w:rsid w:val="00C41DA0"/>
    <w:rsid w:val="00C42528"/>
    <w:rsid w:val="00C42AF1"/>
    <w:rsid w:val="00C42D93"/>
    <w:rsid w:val="00C44145"/>
    <w:rsid w:val="00C443C0"/>
    <w:rsid w:val="00C443C2"/>
    <w:rsid w:val="00C44A35"/>
    <w:rsid w:val="00C45293"/>
    <w:rsid w:val="00C462BC"/>
    <w:rsid w:val="00C46765"/>
    <w:rsid w:val="00C467F9"/>
    <w:rsid w:val="00C47375"/>
    <w:rsid w:val="00C52978"/>
    <w:rsid w:val="00C539E7"/>
    <w:rsid w:val="00C53A99"/>
    <w:rsid w:val="00C53D7F"/>
    <w:rsid w:val="00C54430"/>
    <w:rsid w:val="00C55F02"/>
    <w:rsid w:val="00C56DE6"/>
    <w:rsid w:val="00C56E22"/>
    <w:rsid w:val="00C5756D"/>
    <w:rsid w:val="00C60008"/>
    <w:rsid w:val="00C602B6"/>
    <w:rsid w:val="00C606D9"/>
    <w:rsid w:val="00C60A90"/>
    <w:rsid w:val="00C60F36"/>
    <w:rsid w:val="00C61261"/>
    <w:rsid w:val="00C61368"/>
    <w:rsid w:val="00C61568"/>
    <w:rsid w:val="00C62D1B"/>
    <w:rsid w:val="00C62DBB"/>
    <w:rsid w:val="00C62F43"/>
    <w:rsid w:val="00C63130"/>
    <w:rsid w:val="00C63D41"/>
    <w:rsid w:val="00C63E24"/>
    <w:rsid w:val="00C63E3A"/>
    <w:rsid w:val="00C63EC1"/>
    <w:rsid w:val="00C64871"/>
    <w:rsid w:val="00C64A0E"/>
    <w:rsid w:val="00C64A76"/>
    <w:rsid w:val="00C65A9B"/>
    <w:rsid w:val="00C65BEA"/>
    <w:rsid w:val="00C65F65"/>
    <w:rsid w:val="00C661E6"/>
    <w:rsid w:val="00C663F0"/>
    <w:rsid w:val="00C666A2"/>
    <w:rsid w:val="00C66ABF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88F"/>
    <w:rsid w:val="00C72F44"/>
    <w:rsid w:val="00C7337B"/>
    <w:rsid w:val="00C7389D"/>
    <w:rsid w:val="00C73CFB"/>
    <w:rsid w:val="00C74252"/>
    <w:rsid w:val="00C749A5"/>
    <w:rsid w:val="00C74D27"/>
    <w:rsid w:val="00C75936"/>
    <w:rsid w:val="00C75F02"/>
    <w:rsid w:val="00C77ABB"/>
    <w:rsid w:val="00C77B24"/>
    <w:rsid w:val="00C77BC4"/>
    <w:rsid w:val="00C80235"/>
    <w:rsid w:val="00C80301"/>
    <w:rsid w:val="00C80662"/>
    <w:rsid w:val="00C81553"/>
    <w:rsid w:val="00C831E6"/>
    <w:rsid w:val="00C83372"/>
    <w:rsid w:val="00C845CD"/>
    <w:rsid w:val="00C848BA"/>
    <w:rsid w:val="00C84FE6"/>
    <w:rsid w:val="00C850B6"/>
    <w:rsid w:val="00C85685"/>
    <w:rsid w:val="00C85FDB"/>
    <w:rsid w:val="00C861A9"/>
    <w:rsid w:val="00C868C1"/>
    <w:rsid w:val="00C87764"/>
    <w:rsid w:val="00C905A1"/>
    <w:rsid w:val="00C91074"/>
    <w:rsid w:val="00C9173E"/>
    <w:rsid w:val="00C919B6"/>
    <w:rsid w:val="00C92DCC"/>
    <w:rsid w:val="00C92EA8"/>
    <w:rsid w:val="00C93067"/>
    <w:rsid w:val="00C93C73"/>
    <w:rsid w:val="00C943B9"/>
    <w:rsid w:val="00C946C4"/>
    <w:rsid w:val="00C94C24"/>
    <w:rsid w:val="00C95156"/>
    <w:rsid w:val="00C953E5"/>
    <w:rsid w:val="00C95B07"/>
    <w:rsid w:val="00C95C18"/>
    <w:rsid w:val="00C95E90"/>
    <w:rsid w:val="00C95EA0"/>
    <w:rsid w:val="00C9683A"/>
    <w:rsid w:val="00C96E42"/>
    <w:rsid w:val="00C96FEC"/>
    <w:rsid w:val="00C9713B"/>
    <w:rsid w:val="00CA01FC"/>
    <w:rsid w:val="00CA08D1"/>
    <w:rsid w:val="00CA1246"/>
    <w:rsid w:val="00CA1E11"/>
    <w:rsid w:val="00CA27F9"/>
    <w:rsid w:val="00CA348F"/>
    <w:rsid w:val="00CA3AC9"/>
    <w:rsid w:val="00CA4E88"/>
    <w:rsid w:val="00CA5278"/>
    <w:rsid w:val="00CA544E"/>
    <w:rsid w:val="00CA5D2E"/>
    <w:rsid w:val="00CA6BA8"/>
    <w:rsid w:val="00CA6F17"/>
    <w:rsid w:val="00CA7633"/>
    <w:rsid w:val="00CA7D8B"/>
    <w:rsid w:val="00CA7DB0"/>
    <w:rsid w:val="00CB003D"/>
    <w:rsid w:val="00CB0B15"/>
    <w:rsid w:val="00CB0C77"/>
    <w:rsid w:val="00CB1B9D"/>
    <w:rsid w:val="00CB1C3E"/>
    <w:rsid w:val="00CB29CD"/>
    <w:rsid w:val="00CB2E1B"/>
    <w:rsid w:val="00CB35E4"/>
    <w:rsid w:val="00CB3871"/>
    <w:rsid w:val="00CB4AE6"/>
    <w:rsid w:val="00CB4B28"/>
    <w:rsid w:val="00CB5245"/>
    <w:rsid w:val="00CB583B"/>
    <w:rsid w:val="00CB5CD5"/>
    <w:rsid w:val="00CB73B3"/>
    <w:rsid w:val="00CB74B7"/>
    <w:rsid w:val="00CB7C40"/>
    <w:rsid w:val="00CC0289"/>
    <w:rsid w:val="00CC0ADA"/>
    <w:rsid w:val="00CC0ED6"/>
    <w:rsid w:val="00CC0F74"/>
    <w:rsid w:val="00CC14CD"/>
    <w:rsid w:val="00CC161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6C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3C2"/>
    <w:rsid w:val="00CD3A90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761"/>
    <w:rsid w:val="00CD7B00"/>
    <w:rsid w:val="00CD7D01"/>
    <w:rsid w:val="00CD7E77"/>
    <w:rsid w:val="00CD7EB4"/>
    <w:rsid w:val="00CD7FB6"/>
    <w:rsid w:val="00CE0AC4"/>
    <w:rsid w:val="00CE108F"/>
    <w:rsid w:val="00CE1A2D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3E"/>
    <w:rsid w:val="00CF0162"/>
    <w:rsid w:val="00CF0252"/>
    <w:rsid w:val="00CF033A"/>
    <w:rsid w:val="00CF05B6"/>
    <w:rsid w:val="00CF08F0"/>
    <w:rsid w:val="00CF0A0E"/>
    <w:rsid w:val="00CF17A3"/>
    <w:rsid w:val="00CF1BAF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B12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2F9"/>
    <w:rsid w:val="00D01AAA"/>
    <w:rsid w:val="00D01E24"/>
    <w:rsid w:val="00D026C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BFB"/>
    <w:rsid w:val="00D04EED"/>
    <w:rsid w:val="00D05260"/>
    <w:rsid w:val="00D052BC"/>
    <w:rsid w:val="00D055C8"/>
    <w:rsid w:val="00D0593E"/>
    <w:rsid w:val="00D05A50"/>
    <w:rsid w:val="00D05A70"/>
    <w:rsid w:val="00D0627D"/>
    <w:rsid w:val="00D067D5"/>
    <w:rsid w:val="00D06FA7"/>
    <w:rsid w:val="00D07048"/>
    <w:rsid w:val="00D0736B"/>
    <w:rsid w:val="00D07D2A"/>
    <w:rsid w:val="00D103A8"/>
    <w:rsid w:val="00D10522"/>
    <w:rsid w:val="00D1270E"/>
    <w:rsid w:val="00D12EC4"/>
    <w:rsid w:val="00D139FE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17F67"/>
    <w:rsid w:val="00D20BB8"/>
    <w:rsid w:val="00D20C57"/>
    <w:rsid w:val="00D21458"/>
    <w:rsid w:val="00D21BC1"/>
    <w:rsid w:val="00D223B8"/>
    <w:rsid w:val="00D22512"/>
    <w:rsid w:val="00D22948"/>
    <w:rsid w:val="00D234FE"/>
    <w:rsid w:val="00D236ED"/>
    <w:rsid w:val="00D23A9D"/>
    <w:rsid w:val="00D23B4D"/>
    <w:rsid w:val="00D23E6C"/>
    <w:rsid w:val="00D23F4A"/>
    <w:rsid w:val="00D242FA"/>
    <w:rsid w:val="00D249B9"/>
    <w:rsid w:val="00D25E53"/>
    <w:rsid w:val="00D262F8"/>
    <w:rsid w:val="00D266A4"/>
    <w:rsid w:val="00D26C8C"/>
    <w:rsid w:val="00D27125"/>
    <w:rsid w:val="00D2770C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422C"/>
    <w:rsid w:val="00D3445C"/>
    <w:rsid w:val="00D34D1B"/>
    <w:rsid w:val="00D3515C"/>
    <w:rsid w:val="00D35537"/>
    <w:rsid w:val="00D35C84"/>
    <w:rsid w:val="00D35C8D"/>
    <w:rsid w:val="00D36D28"/>
    <w:rsid w:val="00D37056"/>
    <w:rsid w:val="00D41F03"/>
    <w:rsid w:val="00D42400"/>
    <w:rsid w:val="00D43890"/>
    <w:rsid w:val="00D44DCD"/>
    <w:rsid w:val="00D4556D"/>
    <w:rsid w:val="00D45FC5"/>
    <w:rsid w:val="00D4655D"/>
    <w:rsid w:val="00D47544"/>
    <w:rsid w:val="00D47815"/>
    <w:rsid w:val="00D47983"/>
    <w:rsid w:val="00D47BA4"/>
    <w:rsid w:val="00D47CA4"/>
    <w:rsid w:val="00D47F15"/>
    <w:rsid w:val="00D506FC"/>
    <w:rsid w:val="00D51462"/>
    <w:rsid w:val="00D516B7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137"/>
    <w:rsid w:val="00D554C0"/>
    <w:rsid w:val="00D558B3"/>
    <w:rsid w:val="00D56389"/>
    <w:rsid w:val="00D566EB"/>
    <w:rsid w:val="00D567A0"/>
    <w:rsid w:val="00D567F1"/>
    <w:rsid w:val="00D568C6"/>
    <w:rsid w:val="00D56BE5"/>
    <w:rsid w:val="00D57995"/>
    <w:rsid w:val="00D57C26"/>
    <w:rsid w:val="00D57FB0"/>
    <w:rsid w:val="00D602EF"/>
    <w:rsid w:val="00D607D8"/>
    <w:rsid w:val="00D61027"/>
    <w:rsid w:val="00D61782"/>
    <w:rsid w:val="00D619AD"/>
    <w:rsid w:val="00D61AAC"/>
    <w:rsid w:val="00D62068"/>
    <w:rsid w:val="00D6211A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67A6B"/>
    <w:rsid w:val="00D70ABF"/>
    <w:rsid w:val="00D70EC5"/>
    <w:rsid w:val="00D7130E"/>
    <w:rsid w:val="00D723D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F6B"/>
    <w:rsid w:val="00D76B3C"/>
    <w:rsid w:val="00D76BE4"/>
    <w:rsid w:val="00D77187"/>
    <w:rsid w:val="00D7742D"/>
    <w:rsid w:val="00D7746C"/>
    <w:rsid w:val="00D774FE"/>
    <w:rsid w:val="00D775BC"/>
    <w:rsid w:val="00D80302"/>
    <w:rsid w:val="00D80352"/>
    <w:rsid w:val="00D80400"/>
    <w:rsid w:val="00D807E0"/>
    <w:rsid w:val="00D80DB5"/>
    <w:rsid w:val="00D80E83"/>
    <w:rsid w:val="00D81831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B78"/>
    <w:rsid w:val="00D91C0A"/>
    <w:rsid w:val="00D91C94"/>
    <w:rsid w:val="00D91E96"/>
    <w:rsid w:val="00D921E1"/>
    <w:rsid w:val="00D92F5B"/>
    <w:rsid w:val="00D93BDC"/>
    <w:rsid w:val="00D93FE2"/>
    <w:rsid w:val="00D945F4"/>
    <w:rsid w:val="00D947FA"/>
    <w:rsid w:val="00D94A2C"/>
    <w:rsid w:val="00D95B87"/>
    <w:rsid w:val="00D95F1B"/>
    <w:rsid w:val="00D962DE"/>
    <w:rsid w:val="00D96B2E"/>
    <w:rsid w:val="00DA07D8"/>
    <w:rsid w:val="00DA0A13"/>
    <w:rsid w:val="00DA128F"/>
    <w:rsid w:val="00DA1330"/>
    <w:rsid w:val="00DA2727"/>
    <w:rsid w:val="00DA2D19"/>
    <w:rsid w:val="00DA2E14"/>
    <w:rsid w:val="00DA2F12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764"/>
    <w:rsid w:val="00DB1EA3"/>
    <w:rsid w:val="00DB2A4C"/>
    <w:rsid w:val="00DB2D73"/>
    <w:rsid w:val="00DB4197"/>
    <w:rsid w:val="00DB4F13"/>
    <w:rsid w:val="00DB566D"/>
    <w:rsid w:val="00DB5CCE"/>
    <w:rsid w:val="00DB61D0"/>
    <w:rsid w:val="00DB64E7"/>
    <w:rsid w:val="00DB6DA2"/>
    <w:rsid w:val="00DB749B"/>
    <w:rsid w:val="00DC0F3B"/>
    <w:rsid w:val="00DC1778"/>
    <w:rsid w:val="00DC21F1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61B"/>
    <w:rsid w:val="00DC7176"/>
    <w:rsid w:val="00DC7487"/>
    <w:rsid w:val="00DC74BF"/>
    <w:rsid w:val="00DD038C"/>
    <w:rsid w:val="00DD0553"/>
    <w:rsid w:val="00DD0CBC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3AC"/>
    <w:rsid w:val="00DD5BF5"/>
    <w:rsid w:val="00DD66A7"/>
    <w:rsid w:val="00DD68BF"/>
    <w:rsid w:val="00DD7C8B"/>
    <w:rsid w:val="00DE0283"/>
    <w:rsid w:val="00DE0D16"/>
    <w:rsid w:val="00DE17C7"/>
    <w:rsid w:val="00DE2118"/>
    <w:rsid w:val="00DE26E3"/>
    <w:rsid w:val="00DE2A1F"/>
    <w:rsid w:val="00DE2C81"/>
    <w:rsid w:val="00DE2E20"/>
    <w:rsid w:val="00DE4918"/>
    <w:rsid w:val="00DE4FBF"/>
    <w:rsid w:val="00DE506F"/>
    <w:rsid w:val="00DE52C2"/>
    <w:rsid w:val="00DE5463"/>
    <w:rsid w:val="00DE5A34"/>
    <w:rsid w:val="00DE6136"/>
    <w:rsid w:val="00DE69DF"/>
    <w:rsid w:val="00DE6E29"/>
    <w:rsid w:val="00DE6FC6"/>
    <w:rsid w:val="00DE7127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2EA6"/>
    <w:rsid w:val="00DF32D4"/>
    <w:rsid w:val="00DF343F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5BA"/>
    <w:rsid w:val="00DF68B2"/>
    <w:rsid w:val="00DF6B40"/>
    <w:rsid w:val="00DF7EB4"/>
    <w:rsid w:val="00E00688"/>
    <w:rsid w:val="00E01931"/>
    <w:rsid w:val="00E01B27"/>
    <w:rsid w:val="00E02562"/>
    <w:rsid w:val="00E027EE"/>
    <w:rsid w:val="00E029CF"/>
    <w:rsid w:val="00E029D1"/>
    <w:rsid w:val="00E02A1C"/>
    <w:rsid w:val="00E02B72"/>
    <w:rsid w:val="00E030A9"/>
    <w:rsid w:val="00E038ED"/>
    <w:rsid w:val="00E03E00"/>
    <w:rsid w:val="00E03EBA"/>
    <w:rsid w:val="00E04958"/>
    <w:rsid w:val="00E051FA"/>
    <w:rsid w:val="00E0556E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7C5"/>
    <w:rsid w:val="00E21B76"/>
    <w:rsid w:val="00E2226A"/>
    <w:rsid w:val="00E22D50"/>
    <w:rsid w:val="00E23789"/>
    <w:rsid w:val="00E238A3"/>
    <w:rsid w:val="00E2396E"/>
    <w:rsid w:val="00E23B0F"/>
    <w:rsid w:val="00E23D85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AE0"/>
    <w:rsid w:val="00E27775"/>
    <w:rsid w:val="00E27CF4"/>
    <w:rsid w:val="00E27FE0"/>
    <w:rsid w:val="00E302E3"/>
    <w:rsid w:val="00E3048E"/>
    <w:rsid w:val="00E3058C"/>
    <w:rsid w:val="00E30C1C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DA2"/>
    <w:rsid w:val="00E36FD7"/>
    <w:rsid w:val="00E37A80"/>
    <w:rsid w:val="00E37E36"/>
    <w:rsid w:val="00E4075D"/>
    <w:rsid w:val="00E40EF4"/>
    <w:rsid w:val="00E41040"/>
    <w:rsid w:val="00E41BDB"/>
    <w:rsid w:val="00E41DE5"/>
    <w:rsid w:val="00E4320D"/>
    <w:rsid w:val="00E434BF"/>
    <w:rsid w:val="00E437A9"/>
    <w:rsid w:val="00E44194"/>
    <w:rsid w:val="00E4446D"/>
    <w:rsid w:val="00E448CD"/>
    <w:rsid w:val="00E45141"/>
    <w:rsid w:val="00E45543"/>
    <w:rsid w:val="00E458BF"/>
    <w:rsid w:val="00E47BFB"/>
    <w:rsid w:val="00E47F80"/>
    <w:rsid w:val="00E50596"/>
    <w:rsid w:val="00E506E3"/>
    <w:rsid w:val="00E5112E"/>
    <w:rsid w:val="00E51133"/>
    <w:rsid w:val="00E513DA"/>
    <w:rsid w:val="00E520AC"/>
    <w:rsid w:val="00E52B54"/>
    <w:rsid w:val="00E531D7"/>
    <w:rsid w:val="00E53778"/>
    <w:rsid w:val="00E53B69"/>
    <w:rsid w:val="00E54027"/>
    <w:rsid w:val="00E54572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6D7"/>
    <w:rsid w:val="00E62CBD"/>
    <w:rsid w:val="00E62F07"/>
    <w:rsid w:val="00E632F7"/>
    <w:rsid w:val="00E6367B"/>
    <w:rsid w:val="00E64CE6"/>
    <w:rsid w:val="00E64FD7"/>
    <w:rsid w:val="00E65171"/>
    <w:rsid w:val="00E65834"/>
    <w:rsid w:val="00E65B10"/>
    <w:rsid w:val="00E65CCF"/>
    <w:rsid w:val="00E66241"/>
    <w:rsid w:val="00E6627A"/>
    <w:rsid w:val="00E667E9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FBD"/>
    <w:rsid w:val="00E73B06"/>
    <w:rsid w:val="00E73C37"/>
    <w:rsid w:val="00E741B1"/>
    <w:rsid w:val="00E743AF"/>
    <w:rsid w:val="00E7507C"/>
    <w:rsid w:val="00E75241"/>
    <w:rsid w:val="00E754A5"/>
    <w:rsid w:val="00E760F3"/>
    <w:rsid w:val="00E76352"/>
    <w:rsid w:val="00E7654D"/>
    <w:rsid w:val="00E77C42"/>
    <w:rsid w:val="00E77ECD"/>
    <w:rsid w:val="00E808E8"/>
    <w:rsid w:val="00E80DE1"/>
    <w:rsid w:val="00E80EF3"/>
    <w:rsid w:val="00E81042"/>
    <w:rsid w:val="00E81192"/>
    <w:rsid w:val="00E813D5"/>
    <w:rsid w:val="00E8156E"/>
    <w:rsid w:val="00E81F41"/>
    <w:rsid w:val="00E826C7"/>
    <w:rsid w:val="00E82A8D"/>
    <w:rsid w:val="00E8359E"/>
    <w:rsid w:val="00E83EEF"/>
    <w:rsid w:val="00E845DB"/>
    <w:rsid w:val="00E84E2B"/>
    <w:rsid w:val="00E86056"/>
    <w:rsid w:val="00E865B1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0B0"/>
    <w:rsid w:val="00E9216C"/>
    <w:rsid w:val="00E924E2"/>
    <w:rsid w:val="00E928BF"/>
    <w:rsid w:val="00E92CCA"/>
    <w:rsid w:val="00E9381E"/>
    <w:rsid w:val="00E93C86"/>
    <w:rsid w:val="00E93DE7"/>
    <w:rsid w:val="00E93EC0"/>
    <w:rsid w:val="00E93FAA"/>
    <w:rsid w:val="00E93FD2"/>
    <w:rsid w:val="00E94745"/>
    <w:rsid w:val="00E94870"/>
    <w:rsid w:val="00E94AF2"/>
    <w:rsid w:val="00E95137"/>
    <w:rsid w:val="00E953C6"/>
    <w:rsid w:val="00E95EF8"/>
    <w:rsid w:val="00E965BC"/>
    <w:rsid w:val="00E9722C"/>
    <w:rsid w:val="00EA021A"/>
    <w:rsid w:val="00EA06E5"/>
    <w:rsid w:val="00EA0AD7"/>
    <w:rsid w:val="00EA162D"/>
    <w:rsid w:val="00EA1D71"/>
    <w:rsid w:val="00EA27DC"/>
    <w:rsid w:val="00EA2829"/>
    <w:rsid w:val="00EA33E7"/>
    <w:rsid w:val="00EA4B8B"/>
    <w:rsid w:val="00EA4DFE"/>
    <w:rsid w:val="00EA5230"/>
    <w:rsid w:val="00EA6640"/>
    <w:rsid w:val="00EA719B"/>
    <w:rsid w:val="00EA7601"/>
    <w:rsid w:val="00EA7B33"/>
    <w:rsid w:val="00EA7C21"/>
    <w:rsid w:val="00EB06FC"/>
    <w:rsid w:val="00EB0B6F"/>
    <w:rsid w:val="00EB0BA8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4B6D"/>
    <w:rsid w:val="00EB5F62"/>
    <w:rsid w:val="00EB6596"/>
    <w:rsid w:val="00EB6CA3"/>
    <w:rsid w:val="00EB73DB"/>
    <w:rsid w:val="00EB7463"/>
    <w:rsid w:val="00EB7901"/>
    <w:rsid w:val="00EC0A59"/>
    <w:rsid w:val="00EC0E45"/>
    <w:rsid w:val="00EC1058"/>
    <w:rsid w:val="00EC1772"/>
    <w:rsid w:val="00EC1879"/>
    <w:rsid w:val="00EC22C2"/>
    <w:rsid w:val="00EC28DF"/>
    <w:rsid w:val="00EC2E87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17D"/>
    <w:rsid w:val="00EC6787"/>
    <w:rsid w:val="00EC6C74"/>
    <w:rsid w:val="00EC7001"/>
    <w:rsid w:val="00EC7FF1"/>
    <w:rsid w:val="00ED0414"/>
    <w:rsid w:val="00ED0A3E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49BB"/>
    <w:rsid w:val="00ED544B"/>
    <w:rsid w:val="00ED563A"/>
    <w:rsid w:val="00ED574D"/>
    <w:rsid w:val="00ED5933"/>
    <w:rsid w:val="00ED59AD"/>
    <w:rsid w:val="00ED62F8"/>
    <w:rsid w:val="00ED66E8"/>
    <w:rsid w:val="00ED6AD0"/>
    <w:rsid w:val="00ED6FE3"/>
    <w:rsid w:val="00ED74E4"/>
    <w:rsid w:val="00ED7D80"/>
    <w:rsid w:val="00EE0835"/>
    <w:rsid w:val="00EE147D"/>
    <w:rsid w:val="00EE21B1"/>
    <w:rsid w:val="00EE30A2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CA8"/>
    <w:rsid w:val="00EF001C"/>
    <w:rsid w:val="00EF060E"/>
    <w:rsid w:val="00EF086A"/>
    <w:rsid w:val="00EF09C3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D71"/>
    <w:rsid w:val="00EF6E60"/>
    <w:rsid w:val="00EF7A50"/>
    <w:rsid w:val="00F001A8"/>
    <w:rsid w:val="00F00732"/>
    <w:rsid w:val="00F00A47"/>
    <w:rsid w:val="00F010CD"/>
    <w:rsid w:val="00F01116"/>
    <w:rsid w:val="00F012FA"/>
    <w:rsid w:val="00F015B7"/>
    <w:rsid w:val="00F01A02"/>
    <w:rsid w:val="00F020A5"/>
    <w:rsid w:val="00F0237C"/>
    <w:rsid w:val="00F02DA1"/>
    <w:rsid w:val="00F03299"/>
    <w:rsid w:val="00F037BA"/>
    <w:rsid w:val="00F03A79"/>
    <w:rsid w:val="00F03C3D"/>
    <w:rsid w:val="00F03D64"/>
    <w:rsid w:val="00F04C4B"/>
    <w:rsid w:val="00F0549D"/>
    <w:rsid w:val="00F05745"/>
    <w:rsid w:val="00F057D1"/>
    <w:rsid w:val="00F0599E"/>
    <w:rsid w:val="00F0654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0E11"/>
    <w:rsid w:val="00F110DF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4997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2DBF"/>
    <w:rsid w:val="00F232A4"/>
    <w:rsid w:val="00F23CDC"/>
    <w:rsid w:val="00F250A2"/>
    <w:rsid w:val="00F259B6"/>
    <w:rsid w:val="00F262B1"/>
    <w:rsid w:val="00F268A8"/>
    <w:rsid w:val="00F27133"/>
    <w:rsid w:val="00F2780B"/>
    <w:rsid w:val="00F30000"/>
    <w:rsid w:val="00F308F0"/>
    <w:rsid w:val="00F313F0"/>
    <w:rsid w:val="00F31573"/>
    <w:rsid w:val="00F319A9"/>
    <w:rsid w:val="00F31EB3"/>
    <w:rsid w:val="00F3235C"/>
    <w:rsid w:val="00F323FD"/>
    <w:rsid w:val="00F3280E"/>
    <w:rsid w:val="00F32C72"/>
    <w:rsid w:val="00F32E86"/>
    <w:rsid w:val="00F33C8C"/>
    <w:rsid w:val="00F34DDB"/>
    <w:rsid w:val="00F35C5B"/>
    <w:rsid w:val="00F35E20"/>
    <w:rsid w:val="00F365A1"/>
    <w:rsid w:val="00F36A0D"/>
    <w:rsid w:val="00F3703D"/>
    <w:rsid w:val="00F376B8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59D"/>
    <w:rsid w:val="00F43AC4"/>
    <w:rsid w:val="00F450C6"/>
    <w:rsid w:val="00F45DCA"/>
    <w:rsid w:val="00F46C61"/>
    <w:rsid w:val="00F46CDD"/>
    <w:rsid w:val="00F5018C"/>
    <w:rsid w:val="00F50A69"/>
    <w:rsid w:val="00F50AE2"/>
    <w:rsid w:val="00F50CDD"/>
    <w:rsid w:val="00F50DB7"/>
    <w:rsid w:val="00F50DFB"/>
    <w:rsid w:val="00F5132D"/>
    <w:rsid w:val="00F51B80"/>
    <w:rsid w:val="00F51BA8"/>
    <w:rsid w:val="00F51CAD"/>
    <w:rsid w:val="00F52B07"/>
    <w:rsid w:val="00F52C9A"/>
    <w:rsid w:val="00F52D24"/>
    <w:rsid w:val="00F53AC0"/>
    <w:rsid w:val="00F541F9"/>
    <w:rsid w:val="00F546D8"/>
    <w:rsid w:val="00F54A60"/>
    <w:rsid w:val="00F554F7"/>
    <w:rsid w:val="00F5651B"/>
    <w:rsid w:val="00F56674"/>
    <w:rsid w:val="00F5709A"/>
    <w:rsid w:val="00F5741F"/>
    <w:rsid w:val="00F5772E"/>
    <w:rsid w:val="00F6096C"/>
    <w:rsid w:val="00F60A22"/>
    <w:rsid w:val="00F6221C"/>
    <w:rsid w:val="00F62B9A"/>
    <w:rsid w:val="00F62CB3"/>
    <w:rsid w:val="00F62D9B"/>
    <w:rsid w:val="00F63CF2"/>
    <w:rsid w:val="00F63FEB"/>
    <w:rsid w:val="00F64234"/>
    <w:rsid w:val="00F64846"/>
    <w:rsid w:val="00F648A9"/>
    <w:rsid w:val="00F64C6E"/>
    <w:rsid w:val="00F6516A"/>
    <w:rsid w:val="00F657E1"/>
    <w:rsid w:val="00F663E9"/>
    <w:rsid w:val="00F703D5"/>
    <w:rsid w:val="00F705EF"/>
    <w:rsid w:val="00F71728"/>
    <w:rsid w:val="00F71B80"/>
    <w:rsid w:val="00F72314"/>
    <w:rsid w:val="00F727F6"/>
    <w:rsid w:val="00F72ED9"/>
    <w:rsid w:val="00F7482A"/>
    <w:rsid w:val="00F74F84"/>
    <w:rsid w:val="00F751A5"/>
    <w:rsid w:val="00F756AF"/>
    <w:rsid w:val="00F75AAD"/>
    <w:rsid w:val="00F75FE0"/>
    <w:rsid w:val="00F76437"/>
    <w:rsid w:val="00F76496"/>
    <w:rsid w:val="00F76779"/>
    <w:rsid w:val="00F767E6"/>
    <w:rsid w:val="00F76B7F"/>
    <w:rsid w:val="00F805B0"/>
    <w:rsid w:val="00F815B5"/>
    <w:rsid w:val="00F81D1E"/>
    <w:rsid w:val="00F81DC3"/>
    <w:rsid w:val="00F81E9A"/>
    <w:rsid w:val="00F82142"/>
    <w:rsid w:val="00F83082"/>
    <w:rsid w:val="00F83A37"/>
    <w:rsid w:val="00F83CC1"/>
    <w:rsid w:val="00F8429C"/>
    <w:rsid w:val="00F852C0"/>
    <w:rsid w:val="00F8555D"/>
    <w:rsid w:val="00F85681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1803"/>
    <w:rsid w:val="00F919A3"/>
    <w:rsid w:val="00F919F7"/>
    <w:rsid w:val="00F926E9"/>
    <w:rsid w:val="00F92FEE"/>
    <w:rsid w:val="00F9398C"/>
    <w:rsid w:val="00F94144"/>
    <w:rsid w:val="00F95916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3D1"/>
    <w:rsid w:val="00FB2DD3"/>
    <w:rsid w:val="00FB3784"/>
    <w:rsid w:val="00FB37BA"/>
    <w:rsid w:val="00FB39A8"/>
    <w:rsid w:val="00FB3AEA"/>
    <w:rsid w:val="00FB3E0B"/>
    <w:rsid w:val="00FB4002"/>
    <w:rsid w:val="00FB4CBC"/>
    <w:rsid w:val="00FB4CC8"/>
    <w:rsid w:val="00FB58F3"/>
    <w:rsid w:val="00FB5E3E"/>
    <w:rsid w:val="00FB68AF"/>
    <w:rsid w:val="00FB6B33"/>
    <w:rsid w:val="00FC017C"/>
    <w:rsid w:val="00FC05F9"/>
    <w:rsid w:val="00FC0B73"/>
    <w:rsid w:val="00FC0C19"/>
    <w:rsid w:val="00FC1662"/>
    <w:rsid w:val="00FC1F5E"/>
    <w:rsid w:val="00FC1FCC"/>
    <w:rsid w:val="00FC258B"/>
    <w:rsid w:val="00FC272E"/>
    <w:rsid w:val="00FC297B"/>
    <w:rsid w:val="00FC2ADD"/>
    <w:rsid w:val="00FC2C56"/>
    <w:rsid w:val="00FC2FEE"/>
    <w:rsid w:val="00FC3370"/>
    <w:rsid w:val="00FC3830"/>
    <w:rsid w:val="00FC3C5F"/>
    <w:rsid w:val="00FC428F"/>
    <w:rsid w:val="00FC44ED"/>
    <w:rsid w:val="00FC5EA8"/>
    <w:rsid w:val="00FD052A"/>
    <w:rsid w:val="00FD06AE"/>
    <w:rsid w:val="00FD0791"/>
    <w:rsid w:val="00FD105E"/>
    <w:rsid w:val="00FD112F"/>
    <w:rsid w:val="00FD11C8"/>
    <w:rsid w:val="00FD1FBA"/>
    <w:rsid w:val="00FD2036"/>
    <w:rsid w:val="00FD203A"/>
    <w:rsid w:val="00FD328D"/>
    <w:rsid w:val="00FD3345"/>
    <w:rsid w:val="00FD3BE3"/>
    <w:rsid w:val="00FD401D"/>
    <w:rsid w:val="00FD45F4"/>
    <w:rsid w:val="00FD47E6"/>
    <w:rsid w:val="00FD4DBA"/>
    <w:rsid w:val="00FD56E7"/>
    <w:rsid w:val="00FD58C2"/>
    <w:rsid w:val="00FD63A5"/>
    <w:rsid w:val="00FD63CD"/>
    <w:rsid w:val="00FD63F3"/>
    <w:rsid w:val="00FD67EF"/>
    <w:rsid w:val="00FD6A13"/>
    <w:rsid w:val="00FD7347"/>
    <w:rsid w:val="00FE00EE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E21"/>
    <w:rsid w:val="00FE7ED9"/>
    <w:rsid w:val="00FF039C"/>
    <w:rsid w:val="00FF0464"/>
    <w:rsid w:val="00FF0619"/>
    <w:rsid w:val="00FF08ED"/>
    <w:rsid w:val="00FF1409"/>
    <w:rsid w:val="00FF18E9"/>
    <w:rsid w:val="00FF2387"/>
    <w:rsid w:val="00FF2E4A"/>
    <w:rsid w:val="00FF3052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D42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pma.tools.sinaapp.com/sql.php?db=app_zcspace&amp;table=incubator&amp;token=ed1909118137ee688d3b2e700386feae" TargetMode="External"/><Relationship Id="rId26" Type="http://schemas.openxmlformats.org/officeDocument/2006/relationships/hyperlink" Target="http://pma.tools.sinaapp.com/sql.php?db=app_zcspace&amp;table=incubator&amp;token=ed1909118137ee688d3b2e700386feae" TargetMode="External"/><Relationship Id="rId39" Type="http://schemas.openxmlformats.org/officeDocument/2006/relationships/hyperlink" Target="http://gxufyz.axshare.com/" TargetMode="External"/><Relationship Id="rId21" Type="http://schemas.openxmlformats.org/officeDocument/2006/relationships/hyperlink" Target="http://gxufyz.axshare.com/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yperlink" Target="http://gxufyz.axshare.com/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ma.tools.sinaapp.com/sql.php?db=app_zcspace&amp;table=incubator&amp;token=ed1909118137ee688d3b2e700386feae" TargetMode="External"/><Relationship Id="rId29" Type="http://schemas.openxmlformats.org/officeDocument/2006/relationships/hyperlink" Target="http://gxufyz.axshare.com/" TargetMode="External"/><Relationship Id="rId11" Type="http://schemas.openxmlformats.org/officeDocument/2006/relationships/hyperlink" Target="http://pma.tools.sinaapp.com/sql.php?db=app_zcspace&amp;token=883a715fce9691ae9b4bb47e1c262668&amp;table=financeSource&amp;pos=0" TargetMode="External"/><Relationship Id="rId24" Type="http://schemas.openxmlformats.org/officeDocument/2006/relationships/hyperlink" Target="http://pma.tools.sinaapp.com/sql.php?db=app_zcspace&amp;table=incubator&amp;token=ed1909118137ee688d3b2e700386feae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gxufyz.axshare.com/" TargetMode="External"/><Relationship Id="rId53" Type="http://schemas.openxmlformats.org/officeDocument/2006/relationships/hyperlink" Target="http://gxufyz.axshare.com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gxufyz.axsh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gxufyz.axshare.com/" TargetMode="External"/><Relationship Id="rId22" Type="http://schemas.openxmlformats.org/officeDocument/2006/relationships/hyperlink" Target="http://pma.tools.sinaapp.com/sql.php?db=app_zcspace&amp;table=incubator&amp;token=ed1909118137ee688d3b2e700386feae" TargetMode="External"/><Relationship Id="rId27" Type="http://schemas.openxmlformats.org/officeDocument/2006/relationships/hyperlink" Target="http://gxufyz.axshare.com/" TargetMode="External"/><Relationship Id="rId30" Type="http://schemas.openxmlformats.org/officeDocument/2006/relationships/hyperlink" Target="http://pma.tools.sinaapp.com/sql.php?db=app_zcspace&amp;table=incubator&amp;token=ed1909118137ee688d3b2e700386feae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gxufyz.axshare.com/" TargetMode="External"/><Relationship Id="rId51" Type="http://schemas.openxmlformats.org/officeDocument/2006/relationships/hyperlink" Target="http://gxufyz.axshar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gxufyz.axshare.com/" TargetMode="External"/><Relationship Id="rId25" Type="http://schemas.openxmlformats.org/officeDocument/2006/relationships/hyperlink" Target="http://gxufyz.axshare.com/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gxufyz.axshare.com/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pma.tools.sinaapp.com/sql.php?db=app_zcspace&amp;table=incubator&amp;token=ed1909118137ee688d3b2e700386feae" TargetMode="External"/><Relationship Id="rId41" Type="http://schemas.openxmlformats.org/officeDocument/2006/relationships/hyperlink" Target="http://pma.tools.sinaapp.com/sql.php?db=app_zcspace&amp;table=investParty&amp;token=32bd781addbb1b4cefcb4acd00834282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gxufyz.axshare.com/" TargetMode="External"/><Relationship Id="rId28" Type="http://schemas.openxmlformats.org/officeDocument/2006/relationships/hyperlink" Target="http://pma.tools.sinaapp.com/sql.php?db=app_zcspace&amp;table=incubator&amp;token=ed1909118137ee688d3b2e700386feae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588BC-D66A-490F-A002-E8273F434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9024</TotalTime>
  <Pages>77</Pages>
  <Words>6384</Words>
  <Characters>36395</Characters>
  <Application>Microsoft Office Word</Application>
  <DocSecurity>0</DocSecurity>
  <Lines>303</Lines>
  <Paragraphs>85</Paragraphs>
  <ScaleCrop>false</ScaleCrop>
  <Company>Microsoft</Company>
  <LinksUpToDate>false</LinksUpToDate>
  <CharactersWithSpaces>42694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6659</cp:revision>
  <cp:lastPrinted>2015-04-18T06:55:00Z</cp:lastPrinted>
  <dcterms:created xsi:type="dcterms:W3CDTF">2015-05-06T10:38:00Z</dcterms:created>
  <dcterms:modified xsi:type="dcterms:W3CDTF">2015-07-22T16:07:00Z</dcterms:modified>
</cp:coreProperties>
</file>