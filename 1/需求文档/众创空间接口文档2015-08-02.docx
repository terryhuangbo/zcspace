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246173EB" w14:textId="77777777" w:rsidTr="00F6221C">
        <w:tc>
          <w:tcPr>
            <w:tcW w:w="846" w:type="dxa"/>
          </w:tcPr>
          <w:p w14:paraId="7E6F80EB" w14:textId="79A515D6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D71FA">
              <w:rPr>
                <w:rFonts w:hint="eastAsia"/>
              </w:rPr>
              <w:t>5.3</w:t>
            </w:r>
          </w:p>
        </w:tc>
        <w:tc>
          <w:tcPr>
            <w:tcW w:w="1984" w:type="dxa"/>
          </w:tcPr>
          <w:p w14:paraId="16B1A6D4" w14:textId="4D43AF59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D71FA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3859E104" w14:textId="38AAC5DF" w:rsidR="0029331E" w:rsidRPr="00B7398A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D71FA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6B1A33A9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CD919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1A2E75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1" w:name="OLE_LINK16"/>
      <w:bookmarkStart w:id="92" w:name="OLE_LINK17"/>
      <w:bookmarkStart w:id="93" w:name="OLE_LINK18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  <w:bookmarkEnd w:id="91"/>
      <w:bookmarkEnd w:id="92"/>
      <w:bookmarkEnd w:id="93"/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4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4D2728A3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7DF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EA9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483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B7E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BCF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78692445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D98B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B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5DB5" w14:textId="3E803E5C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D301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9691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4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5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006E7721" w:rsidR="00D23A9D" w:rsidRPr="007B3787" w:rsidRDefault="00281CF9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147C7F74" w:rsidR="009C3A42" w:rsidRDefault="00652386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</w:t>
            </w:r>
            <w:r>
              <w:rPr>
                <w:lang w:eastAsia="zh-CN"/>
              </w:rPr>
              <w:t>y</w:t>
            </w:r>
          </w:p>
        </w:tc>
        <w:tc>
          <w:tcPr>
            <w:tcW w:w="1985" w:type="dxa"/>
          </w:tcPr>
          <w:p w14:paraId="2CBEDE65" w14:textId="037BFC41" w:rsidR="009C3A42" w:rsidRDefault="00652386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598021E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19DB" w14:textId="4F98280D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9888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9F8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434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59F6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3CB0391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B980" w14:textId="4C3D3BD5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17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554" w14:textId="690E10CA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E22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050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B081294" w14:textId="47E57D16" w:rsidR="00502613" w:rsidRPr="0015624D" w:rsidRDefault="00502613" w:rsidP="00502613">
      <w:pPr>
        <w:pStyle w:val="3"/>
        <w:rPr>
          <w:lang w:eastAsia="zh-CN"/>
        </w:rPr>
      </w:pPr>
      <w:r>
        <w:rPr>
          <w:lang w:eastAsia="zh-CN"/>
        </w:rPr>
        <w:lastRenderedPageBreak/>
        <w:t>项目关键词筛选</w:t>
      </w:r>
    </w:p>
    <w:p w14:paraId="7FBDBCAF" w14:textId="77777777" w:rsidR="00502613" w:rsidRPr="00AC572E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CFC8EC5" w14:textId="77777777" w:rsidR="00502613" w:rsidRDefault="00502613" w:rsidP="00502613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FFDE585" w14:textId="77777777" w:rsidR="00502613" w:rsidRDefault="00502613" w:rsidP="00502613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7A5B03DE" w14:textId="77777777" w:rsidR="00502613" w:rsidRPr="007B3787" w:rsidRDefault="00502613" w:rsidP="00502613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10B052DD" w14:textId="77777777" w:rsidR="00502613" w:rsidRPr="00AC572E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7679B76" w14:textId="7CD05ED1" w:rsidR="00502613" w:rsidRDefault="00502613" w:rsidP="00502613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830F42">
        <w:rPr>
          <w:rFonts w:hint="eastAsia"/>
          <w:lang w:eastAsia="zh-CN"/>
        </w:rPr>
        <w:t>key</w:t>
      </w:r>
      <w:r w:rsidR="00830F42">
        <w:rPr>
          <w:lang w:eastAsia="zh-CN"/>
        </w:rPr>
        <w:t>word</w:t>
      </w:r>
      <w:r w:rsidR="004023D6">
        <w:rPr>
          <w:lang w:eastAsia="zh-CN"/>
        </w:rPr>
        <w:t>s</w:t>
      </w:r>
    </w:p>
    <w:p w14:paraId="3CC3DA08" w14:textId="77777777" w:rsidR="00502613" w:rsidRPr="00B05C4F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90286B" w14:textId="77777777" w:rsidR="00502613" w:rsidRPr="00AC572E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02613" w:rsidRPr="007B3787" w14:paraId="3743FB13" w14:textId="77777777" w:rsidTr="00ED7587">
        <w:tc>
          <w:tcPr>
            <w:tcW w:w="704" w:type="dxa"/>
          </w:tcPr>
          <w:p w14:paraId="756B5D98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F2906C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9B50FC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77E8D8B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08D799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02613" w:rsidRPr="007B3787" w14:paraId="1932D79D" w14:textId="77777777" w:rsidTr="00ED7587">
        <w:tc>
          <w:tcPr>
            <w:tcW w:w="704" w:type="dxa"/>
          </w:tcPr>
          <w:p w14:paraId="4603D05C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B5D25B4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7C1A6B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0E6545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4FDF35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AFFFC48" w14:textId="77777777" w:rsidTr="00ED7587">
        <w:tc>
          <w:tcPr>
            <w:tcW w:w="704" w:type="dxa"/>
          </w:tcPr>
          <w:p w14:paraId="4E864FF7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B69DD6" w14:textId="78203315" w:rsidR="00502613" w:rsidRPr="007B3787" w:rsidRDefault="001678FB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key</w:t>
            </w:r>
            <w:r>
              <w:rPr>
                <w:lang w:eastAsia="zh-CN"/>
              </w:rPr>
              <w:t>words</w:t>
            </w:r>
          </w:p>
        </w:tc>
        <w:tc>
          <w:tcPr>
            <w:tcW w:w="1985" w:type="dxa"/>
          </w:tcPr>
          <w:p w14:paraId="25D1CBD2" w14:textId="44EDC2C9" w:rsidR="00502613" w:rsidRPr="007B3787" w:rsidRDefault="001678FB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关键词</w:t>
            </w:r>
          </w:p>
        </w:tc>
        <w:tc>
          <w:tcPr>
            <w:tcW w:w="1276" w:type="dxa"/>
          </w:tcPr>
          <w:p w14:paraId="7C851027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7C99258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023F1A6B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B1E6" w14:textId="1545A247" w:rsidR="009F5BA9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ACA1" w14:textId="77777777" w:rsidR="009F5BA9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81CB" w14:textId="77777777" w:rsidR="009F5BA9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1266" w14:textId="77777777" w:rsidR="009F5BA9" w:rsidRPr="007B3787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C21A" w14:textId="77777777" w:rsidR="009F5BA9" w:rsidRPr="007B3787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7EDD48E0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2C79" w14:textId="6687F5CB" w:rsidR="009F5BA9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013C" w14:textId="77777777" w:rsidR="009F5BA9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657E" w14:textId="77777777" w:rsidR="009F5BA9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4EA4" w14:textId="77777777" w:rsidR="009F5BA9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C871" w14:textId="77777777" w:rsidR="009F5BA9" w:rsidRPr="007B3787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0440E5" w14:textId="77777777" w:rsidR="00502613" w:rsidRDefault="00502613" w:rsidP="0050261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02613" w:rsidRPr="007B3787" w14:paraId="146BB1A0" w14:textId="77777777" w:rsidTr="00ED7587">
        <w:tc>
          <w:tcPr>
            <w:tcW w:w="846" w:type="dxa"/>
          </w:tcPr>
          <w:p w14:paraId="223A5AB3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3B63FC6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B951FD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8B468D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31E81F1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02613" w:rsidRPr="007B3787" w14:paraId="69EAD996" w14:textId="77777777" w:rsidTr="00ED7587">
        <w:tc>
          <w:tcPr>
            <w:tcW w:w="846" w:type="dxa"/>
          </w:tcPr>
          <w:p w14:paraId="028A0E03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5483620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3E512379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9CAAC1E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9DD47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502613" w:rsidRPr="007B3787" w14:paraId="396895A0" w14:textId="77777777" w:rsidTr="00ED7587">
        <w:tc>
          <w:tcPr>
            <w:tcW w:w="846" w:type="dxa"/>
          </w:tcPr>
          <w:p w14:paraId="71AA45CD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C44C269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4E2F036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1263F0D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4DC417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5A52982" w14:textId="77777777" w:rsidTr="00ED7587">
        <w:tc>
          <w:tcPr>
            <w:tcW w:w="846" w:type="dxa"/>
          </w:tcPr>
          <w:p w14:paraId="7C40EAD8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17E6ADC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49D666A4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12C90EC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C0846D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07F4AB2" w14:textId="77777777" w:rsidTr="00ED7587">
        <w:tc>
          <w:tcPr>
            <w:tcW w:w="846" w:type="dxa"/>
          </w:tcPr>
          <w:p w14:paraId="4C3626E2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47E90F4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68BCD37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C4C7207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BBF2F1D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7F0C9F65" w14:textId="77777777" w:rsidTr="00ED7587">
        <w:tc>
          <w:tcPr>
            <w:tcW w:w="846" w:type="dxa"/>
          </w:tcPr>
          <w:p w14:paraId="4E615C84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827033B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BB3A8A7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659EDAE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FFEBFA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03A0759B" w14:textId="77777777" w:rsidTr="00ED7587">
        <w:tc>
          <w:tcPr>
            <w:tcW w:w="846" w:type="dxa"/>
          </w:tcPr>
          <w:p w14:paraId="224BF422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6E17B5D" w14:textId="77777777" w:rsidR="00502613" w:rsidRPr="005403DA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34695C6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65EC917D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9649F8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0303EFBD" w14:textId="77777777" w:rsidTr="00ED7587">
        <w:tc>
          <w:tcPr>
            <w:tcW w:w="846" w:type="dxa"/>
          </w:tcPr>
          <w:p w14:paraId="3DCC6BDD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652CBBC" w14:textId="77777777" w:rsidR="00502613" w:rsidRPr="005403DA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15ECBF5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CC3359D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7ECD067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3FDDFC05" w14:textId="77777777" w:rsidTr="00ED7587">
        <w:tc>
          <w:tcPr>
            <w:tcW w:w="846" w:type="dxa"/>
          </w:tcPr>
          <w:p w14:paraId="4910E3DA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801F2E6" w14:textId="77777777" w:rsidR="00502613" w:rsidRPr="005403DA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DD01DB8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4111693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7E9BF39E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35B2A3A" w14:textId="77777777" w:rsidTr="00ED7587">
        <w:tc>
          <w:tcPr>
            <w:tcW w:w="846" w:type="dxa"/>
          </w:tcPr>
          <w:p w14:paraId="421A1CF7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ED5FEB4" w14:textId="77777777" w:rsidR="00502613" w:rsidRPr="005403DA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72992A76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8FEE06F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4F4EDFF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lastRenderedPageBreak/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1042" w:rsidRPr="007B3787" w14:paraId="0C2B478D" w14:textId="77777777" w:rsidTr="000F1620">
        <w:tc>
          <w:tcPr>
            <w:tcW w:w="846" w:type="dxa"/>
          </w:tcPr>
          <w:p w14:paraId="5E30EFBD" w14:textId="17B7A1E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1.5.6</w:t>
            </w:r>
          </w:p>
        </w:tc>
        <w:tc>
          <w:tcPr>
            <w:tcW w:w="1984" w:type="dxa"/>
          </w:tcPr>
          <w:p w14:paraId="166A1BD3" w14:textId="7ACB3076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7FBA3248" w14:textId="600F251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2528030C" w14:textId="77777777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A5D3" w14:textId="77777777" w:rsidR="00E81042" w:rsidRPr="007B3787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7C32FC21" w14:textId="77777777" w:rsidTr="000F1620">
        <w:tc>
          <w:tcPr>
            <w:tcW w:w="846" w:type="dxa"/>
          </w:tcPr>
          <w:p w14:paraId="37DADD1B" w14:textId="289E01D6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1.9.3</w:t>
            </w:r>
          </w:p>
        </w:tc>
        <w:tc>
          <w:tcPr>
            <w:tcW w:w="1984" w:type="dxa"/>
          </w:tcPr>
          <w:p w14:paraId="6261153F" w14:textId="18935213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0D2DA9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4178F3D1" w14:textId="66C05BFF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0D2DA9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582E8246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48A01C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113C" w:rsidRPr="007B3787" w14:paraId="1B17D0B8" w14:textId="77777777" w:rsidTr="000F1620">
        <w:tc>
          <w:tcPr>
            <w:tcW w:w="846" w:type="dxa"/>
          </w:tcPr>
          <w:p w14:paraId="202835CB" w14:textId="7BAEDCC3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</w:tcPr>
          <w:p w14:paraId="41A4683D" w14:textId="7E580E56" w:rsidR="00DC113C" w:rsidRPr="00F546D8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</w:tcPr>
          <w:p w14:paraId="5B3FCE8A" w14:textId="58C36B02" w:rsidR="00DC113C" w:rsidRPr="00FB5E3E" w:rsidRDefault="00A22BE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</w:tcPr>
          <w:p w14:paraId="39E370EE" w14:textId="77777777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702A68" w14:textId="38A8288F" w:rsidR="00DC113C" w:rsidRPr="007B3787" w:rsidRDefault="003279C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6D1DA2" w:rsidRPr="007B3787" w14:paraId="4C7E2209" w14:textId="77777777" w:rsidTr="000F1620">
        <w:tc>
          <w:tcPr>
            <w:tcW w:w="846" w:type="dxa"/>
          </w:tcPr>
          <w:p w14:paraId="1E63ACE4" w14:textId="320584DB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  <w:r w:rsidR="004E6C64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0EC6504" w14:textId="73500974" w:rsidR="006D1DA2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</w:tcPr>
          <w:p w14:paraId="37EC4184" w14:textId="5A12686E" w:rsidR="006D1DA2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D9A308D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59BFE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01F2E38" w14:textId="77777777" w:rsidTr="000F1620">
        <w:tc>
          <w:tcPr>
            <w:tcW w:w="846" w:type="dxa"/>
          </w:tcPr>
          <w:p w14:paraId="0AE09012" w14:textId="1D6B58F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</w:tcPr>
          <w:p w14:paraId="6403AE25" w14:textId="23A03498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</w:tcPr>
          <w:p w14:paraId="7C3CB6B3" w14:textId="2A562132" w:rsidR="00D44B57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</w:tcPr>
          <w:p w14:paraId="4039FB7F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720464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6F0513A" w14:textId="77777777" w:rsidTr="000F1620">
        <w:tc>
          <w:tcPr>
            <w:tcW w:w="846" w:type="dxa"/>
          </w:tcPr>
          <w:p w14:paraId="423F3CD5" w14:textId="56843286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1.16.3</w:t>
            </w:r>
          </w:p>
        </w:tc>
        <w:tc>
          <w:tcPr>
            <w:tcW w:w="1984" w:type="dxa"/>
          </w:tcPr>
          <w:p w14:paraId="0F0D939E" w14:textId="67947242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</w:tcPr>
          <w:p w14:paraId="16E4DEE1" w14:textId="05D5BDBD" w:rsidR="00D44B57" w:rsidRDefault="00F0025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</w:tcPr>
          <w:p w14:paraId="65472658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96D82E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2831CAAF" w14:textId="77777777" w:rsidTr="000F1620">
        <w:tc>
          <w:tcPr>
            <w:tcW w:w="846" w:type="dxa"/>
          </w:tcPr>
          <w:p w14:paraId="5A1D65E8" w14:textId="2D90BE7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</w:tcPr>
          <w:p w14:paraId="34DB62C1" w14:textId="428787FB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</w:tcPr>
          <w:p w14:paraId="5F68480C" w14:textId="1333B873" w:rsidR="00D44B57" w:rsidRDefault="0091236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EA0EE91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ED1455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1CDE0062" w14:textId="77777777" w:rsidTr="000F1620">
        <w:tc>
          <w:tcPr>
            <w:tcW w:w="846" w:type="dxa"/>
          </w:tcPr>
          <w:p w14:paraId="632828EA" w14:textId="67B57112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</w:tcPr>
          <w:p w14:paraId="16B686DB" w14:textId="3FF92411" w:rsidR="001D50C4" w:rsidRPr="00986DAC" w:rsidRDefault="0005367A" w:rsidP="001D50C4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</w:tcPr>
          <w:p w14:paraId="73603DF9" w14:textId="6FECA568" w:rsidR="001D50C4" w:rsidRDefault="0091236B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</w:tcPr>
          <w:p w14:paraId="4E365F0F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9A7FB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598B9520" w14:textId="77777777" w:rsidTr="000F1620">
        <w:tc>
          <w:tcPr>
            <w:tcW w:w="846" w:type="dxa"/>
          </w:tcPr>
          <w:p w14:paraId="420506FC" w14:textId="335AC099" w:rsidR="001D50C4" w:rsidRDefault="001D50C4" w:rsidP="00283F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 w:rsidR="00283F02">
              <w:rPr>
                <w:lang w:eastAsia="zh-CN"/>
              </w:rPr>
              <w:t>7</w:t>
            </w:r>
          </w:p>
        </w:tc>
        <w:tc>
          <w:tcPr>
            <w:tcW w:w="1984" w:type="dxa"/>
          </w:tcPr>
          <w:p w14:paraId="55E9C8D6" w14:textId="289CDEC3" w:rsidR="001D50C4" w:rsidRPr="00F546D8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</w:tcPr>
          <w:p w14:paraId="04CAAB0A" w14:textId="251AA892" w:rsidR="001D50C4" w:rsidRPr="00FB5E3E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</w:tcPr>
          <w:p w14:paraId="6E104452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9E5A5" w14:textId="77777777" w:rsidR="001D50C4" w:rsidRPr="007B3787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365BF9" w:rsidRPr="007B3787" w14:paraId="49A7CB47" w14:textId="77777777" w:rsidTr="0027295D">
        <w:tc>
          <w:tcPr>
            <w:tcW w:w="704" w:type="dxa"/>
          </w:tcPr>
          <w:p w14:paraId="1ABDDFAA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013A3A47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1DA6E2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23C0255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27295D">
        <w:tc>
          <w:tcPr>
            <w:tcW w:w="704" w:type="dxa"/>
          </w:tcPr>
          <w:p w14:paraId="452E303B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17FD29E4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3CDD3A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47FFEC43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27295D">
        <w:tc>
          <w:tcPr>
            <w:tcW w:w="704" w:type="dxa"/>
          </w:tcPr>
          <w:p w14:paraId="2EBB1422" w14:textId="786302D4" w:rsidR="00365BF9" w:rsidRDefault="00D41F03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A002029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1DEAD7E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66B2AA7D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7295D" w:rsidRPr="007B3787" w14:paraId="766BF101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E773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1598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5ADC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8050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6776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  <w:tr w:rsidR="0027295D" w:rsidRPr="007B3787" w14:paraId="09C08E1A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D15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12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DE93" w14:textId="3EA8D2A8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A2F6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B758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3977B3">
        <w:tc>
          <w:tcPr>
            <w:tcW w:w="846" w:type="dxa"/>
          </w:tcPr>
          <w:p w14:paraId="02BF604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r>
        <w:rPr>
          <w:lang w:eastAsia="zh-CN"/>
        </w:rPr>
        <w:t>添加</w:t>
      </w:r>
      <w:r w:rsidR="000B00D5"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4A76" w:rsidRPr="007B3787" w14:paraId="7E055AB8" w14:textId="77777777" w:rsidTr="00F14997">
        <w:tc>
          <w:tcPr>
            <w:tcW w:w="846" w:type="dxa"/>
          </w:tcPr>
          <w:p w14:paraId="7D959F94" w14:textId="2E7649EB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17E0DB" w14:textId="617F8230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commentId</w:t>
            </w:r>
          </w:p>
        </w:tc>
        <w:tc>
          <w:tcPr>
            <w:tcW w:w="1843" w:type="dxa"/>
          </w:tcPr>
          <w:p w14:paraId="5F1A2792" w14:textId="7AB92B86" w:rsidR="004F4A76" w:rsidRDefault="00680E1C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96CE92E" w14:textId="77777777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A34B9" w14:textId="79599B14" w:rsidR="004F4A76" w:rsidRPr="007B3787" w:rsidRDefault="006000C3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不可评价时为空</w:t>
            </w: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3977B3">
        <w:tc>
          <w:tcPr>
            <w:tcW w:w="846" w:type="dxa"/>
          </w:tcPr>
          <w:p w14:paraId="2051735F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3977B3">
        <w:tc>
          <w:tcPr>
            <w:tcW w:w="846" w:type="dxa"/>
          </w:tcPr>
          <w:p w14:paraId="1C636FB9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57F46482" w:rsidR="003A7877" w:rsidRPr="007B3787" w:rsidRDefault="00342C1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3977B3">
        <w:tc>
          <w:tcPr>
            <w:tcW w:w="846" w:type="dxa"/>
          </w:tcPr>
          <w:p w14:paraId="230F0BFE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3977B3">
        <w:tc>
          <w:tcPr>
            <w:tcW w:w="846" w:type="dxa"/>
          </w:tcPr>
          <w:p w14:paraId="6F83A612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E6FC6" w:rsidRPr="007B3787" w14:paraId="17BAD3B1" w14:textId="77777777" w:rsidTr="003977B3">
        <w:tc>
          <w:tcPr>
            <w:tcW w:w="846" w:type="dxa"/>
          </w:tcPr>
          <w:p w14:paraId="1615C3D0" w14:textId="7557F35B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C05CF96" w14:textId="18285A1C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 w:rsidR="00C138D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5F9A334" w14:textId="35405975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34F6E971" w14:textId="67E84C84" w:rsidR="00DE6FC6" w:rsidRDefault="007B364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F666EEF" w14:textId="77777777" w:rsidR="00DE6FC6" w:rsidRPr="007B3787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1FAAFD2" w14:textId="77777777" w:rsidR="006C5DB7" w:rsidRDefault="006C5DB7" w:rsidP="006C5DB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9"/>
      <w:bookmarkEnd w:id="95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C5DB7" w:rsidRPr="007B3787" w14:paraId="17BF18EE" w14:textId="77777777" w:rsidTr="00CC161D">
        <w:tc>
          <w:tcPr>
            <w:tcW w:w="846" w:type="dxa"/>
          </w:tcPr>
          <w:p w14:paraId="3937F4A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B0FA0A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52FE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BB2B01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6D6B6E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C5DB7" w:rsidRPr="007B3787" w14:paraId="48BF86CF" w14:textId="77777777" w:rsidTr="00CC161D">
        <w:tc>
          <w:tcPr>
            <w:tcW w:w="846" w:type="dxa"/>
          </w:tcPr>
          <w:p w14:paraId="192C1E4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C917B81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43BE02E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0813EFC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E32997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6C5DB7" w:rsidRPr="007B3787" w14:paraId="02BA7E0E" w14:textId="77777777" w:rsidTr="00CC161D">
        <w:tc>
          <w:tcPr>
            <w:tcW w:w="846" w:type="dxa"/>
          </w:tcPr>
          <w:p w14:paraId="76A37DE6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21E46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4451DD0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A9583EA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4F26933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C5DB7" w:rsidRPr="007B3787" w14:paraId="510C27A5" w14:textId="77777777" w:rsidTr="00CC161D">
        <w:tc>
          <w:tcPr>
            <w:tcW w:w="846" w:type="dxa"/>
          </w:tcPr>
          <w:p w14:paraId="47829F39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9233A21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779EE76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BBE030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387EFE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C5DB7" w:rsidRPr="007B3787" w14:paraId="0C6C9C68" w14:textId="77777777" w:rsidTr="00CC161D">
        <w:tc>
          <w:tcPr>
            <w:tcW w:w="846" w:type="dxa"/>
          </w:tcPr>
          <w:p w14:paraId="5A59C8E5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17CDEDF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E7ED724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131080E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D1AD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6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7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FFE30C0" w14:textId="77777777" w:rsidTr="0006225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6225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6225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6225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843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6225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843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6225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843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6225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843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6225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D306027" w14:textId="77777777" w:rsidR="00803222" w:rsidRDefault="001A2E75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6225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6C5AFBD" w14:textId="77777777" w:rsidR="00803222" w:rsidRDefault="001A2E75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6225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38932BBC" w14:textId="77777777" w:rsidR="00803222" w:rsidRDefault="001A2E75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6225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843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6225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6225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126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843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6225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843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6225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126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843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6225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126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843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6225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843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6225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843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6225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843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6225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843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6225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126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843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6225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126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843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5C8B19F6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F964" w14:textId="3E88D903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4480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ADC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805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966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D1FFEEC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D23" w14:textId="7078DEB1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1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EC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6E76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7A5B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371D171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C54" w14:textId="00EA5CA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174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A7F0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FE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F2A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0BC91C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5EE3" w14:textId="20FBBD26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17A3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4B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1BC7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F55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662B7041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E73" w14:textId="7144D72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E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FF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F82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076C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4F84244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C65" w14:textId="14FA4CDB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1F0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70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B4D5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1151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050D" w:rsidRPr="007B3787" w14:paraId="746AF7EB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AFF" w14:textId="46B5EDC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247" w14:textId="4C6FCB6D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8F" w14:textId="4AA34E4E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</w:t>
            </w:r>
            <w:r w:rsidR="005D4149">
              <w:rPr>
                <w:lang w:eastAsia="zh-CN"/>
              </w:rPr>
              <w:t>方式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D6C7" w14:textId="7777777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33C" w14:textId="77777777" w:rsidR="0019050D" w:rsidRPr="007B3787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2841B08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9E74" w14:textId="0BE4130F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80DC" w14:textId="47BBCF5C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6504" w14:textId="686878A3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3647" w14:textId="77777777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03E1" w14:textId="77777777" w:rsidR="005D4149" w:rsidRPr="007B3787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005CA26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65E" w14:textId="7CCEAEF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9E2D" w14:textId="201B355E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0FDE" w14:textId="404970EC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AA97" w14:textId="7777777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C3" w14:textId="77777777" w:rsidR="005D4149" w:rsidRPr="007B3787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617D" w:rsidRPr="007B3787" w14:paraId="5835ABF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9AF0" w14:textId="1E130C02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DADC" w14:textId="47266E82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C17" w14:textId="1297A84A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619B" w14:textId="77777777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EAF" w14:textId="77777777" w:rsidR="00EC617D" w:rsidRPr="007B3787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143166A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FB93" w14:textId="463BE3A4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C0B" w14:textId="7F9A89A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F371" w14:textId="3144D17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9AD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7175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3C63054F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948E" w14:textId="798938D8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D2B2" w14:textId="3A73ED2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B899" w14:textId="78A6C79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FCA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8C1C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8" w:name="_Toc422073241"/>
      <w:r>
        <w:rPr>
          <w:lang w:eastAsia="zh-CN"/>
        </w:rPr>
        <w:t>获取我的项目</w:t>
      </w:r>
      <w:bookmarkEnd w:id="98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9" w:name="OLE_LINK14"/>
      <w:bookmarkStart w:id="100" w:name="OLE_LINK15"/>
      <w:bookmarkStart w:id="101" w:name="OLE_LINK36"/>
      <w:bookmarkStart w:id="102" w:name="OLE_LINK12"/>
      <w:bookmarkStart w:id="103" w:name="OLE_LINK13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  <w:bookmarkEnd w:id="99"/>
      <w:bookmarkEnd w:id="100"/>
      <w:bookmarkEnd w:id="101"/>
    </w:p>
    <w:bookmarkEnd w:id="102"/>
    <w:bookmarkEnd w:id="103"/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088012D0" w14:textId="77777777" w:rsidTr="000F1620">
        <w:tc>
          <w:tcPr>
            <w:tcW w:w="704" w:type="dxa"/>
          </w:tcPr>
          <w:p w14:paraId="23618D69" w14:textId="4AA0CD4D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7AAE9D" w14:textId="23276ADF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2D89A317" w14:textId="3A3BA31C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14426C1F" w14:textId="1CED488F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33A8EAB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17B08D44" w14:textId="77777777" w:rsidTr="000F1620">
        <w:tc>
          <w:tcPr>
            <w:tcW w:w="704" w:type="dxa"/>
          </w:tcPr>
          <w:p w14:paraId="0DFF8EF9" w14:textId="52264253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01C95F7" w14:textId="7D8F78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03B1DE5B" w14:textId="7843735F" w:rsidR="007E20DA" w:rsidRDefault="00514E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59ABF052" w14:textId="562B15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42F5A86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087DA615" w14:textId="77777777" w:rsidTr="000F1620">
        <w:tc>
          <w:tcPr>
            <w:tcW w:w="1129" w:type="dxa"/>
          </w:tcPr>
          <w:p w14:paraId="2E19AC28" w14:textId="0454D9E2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1.3</w:t>
            </w:r>
            <w:r w:rsidRPr="00935838">
              <w:rPr>
                <w:rFonts w:hint="eastAsia"/>
              </w:rPr>
              <w:t>.3</w:t>
            </w:r>
          </w:p>
        </w:tc>
        <w:tc>
          <w:tcPr>
            <w:tcW w:w="1843" w:type="dxa"/>
          </w:tcPr>
          <w:p w14:paraId="29EE51E6" w14:textId="2B16318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935838">
              <w:rPr>
                <w:rFonts w:hint="eastAsia"/>
              </w:rPr>
              <w:t>county</w:t>
            </w:r>
          </w:p>
        </w:tc>
        <w:tc>
          <w:tcPr>
            <w:tcW w:w="1843" w:type="dxa"/>
          </w:tcPr>
          <w:p w14:paraId="36C8B674" w14:textId="0D76DEF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935838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4D0C4812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35C2C3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F1D5C00" w14:textId="77777777" w:rsidTr="000F1620">
        <w:tc>
          <w:tcPr>
            <w:tcW w:w="1129" w:type="dxa"/>
          </w:tcPr>
          <w:p w14:paraId="4DADFE94" w14:textId="145F3642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843" w:type="dxa"/>
          </w:tcPr>
          <w:p w14:paraId="270C4298" w14:textId="02E6D77A" w:rsidR="00541BEB" w:rsidRPr="00090386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1C6377FE" w14:textId="2999DAFD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FF1CA6" w14:textId="77777777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FAC9D3" w14:textId="77777777" w:rsidR="00541BEB" w:rsidRPr="007B3787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E3A7C01" w14:textId="77777777" w:rsidTr="000F1620">
        <w:tc>
          <w:tcPr>
            <w:tcW w:w="1129" w:type="dxa"/>
          </w:tcPr>
          <w:p w14:paraId="053320AF" w14:textId="3EB7F39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843" w:type="dxa"/>
          </w:tcPr>
          <w:p w14:paraId="15797C92" w14:textId="3208ABD1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0AC99D8" w14:textId="334BF62C" w:rsidR="00541BEB" w:rsidRDefault="00355264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</w:t>
            </w:r>
            <w:r w:rsidR="00541BEB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6" w:type="dxa"/>
          </w:tcPr>
          <w:p w14:paraId="2896E52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E1385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98EFD23" w14:textId="77777777" w:rsidTr="000F1620">
        <w:tc>
          <w:tcPr>
            <w:tcW w:w="1129" w:type="dxa"/>
          </w:tcPr>
          <w:p w14:paraId="2AA6583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541BEB" w:rsidRPr="00090386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502EABC" w14:textId="77777777" w:rsidTr="000F1620">
        <w:tc>
          <w:tcPr>
            <w:tcW w:w="1129" w:type="dxa"/>
          </w:tcPr>
          <w:p w14:paraId="6D9200A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1043C2" w14:textId="77777777" w:rsidTr="000F1620">
        <w:tc>
          <w:tcPr>
            <w:tcW w:w="1129" w:type="dxa"/>
          </w:tcPr>
          <w:p w14:paraId="1BF40FC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8D61571" w14:textId="77777777" w:rsidTr="000F1620">
        <w:tc>
          <w:tcPr>
            <w:tcW w:w="1129" w:type="dxa"/>
          </w:tcPr>
          <w:p w14:paraId="5904239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72910C6" w14:textId="77777777" w:rsidTr="000F1620">
        <w:tc>
          <w:tcPr>
            <w:tcW w:w="1129" w:type="dxa"/>
          </w:tcPr>
          <w:p w14:paraId="680153B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357B719" w14:textId="77777777" w:rsidTr="000F1620">
        <w:tc>
          <w:tcPr>
            <w:tcW w:w="1129" w:type="dxa"/>
          </w:tcPr>
          <w:p w14:paraId="5D7571F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D7B2A1E" w14:textId="77777777" w:rsidTr="000F1620">
        <w:tc>
          <w:tcPr>
            <w:tcW w:w="1129" w:type="dxa"/>
          </w:tcPr>
          <w:p w14:paraId="771802D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047B3304" w:rsidR="00541BEB" w:rsidRPr="00320388" w:rsidRDefault="0090642D" w:rsidP="00541BEB">
            <w:pPr>
              <w:spacing w:line="360" w:lineRule="auto"/>
              <w:jc w:val="left"/>
              <w:rPr>
                <w:lang w:eastAsia="zh-CN"/>
              </w:rPr>
            </w:pPr>
            <w:r w:rsidRPr="0090642D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0CF1E3F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088AE0" w14:textId="77777777" w:rsidTr="000F1620">
        <w:tc>
          <w:tcPr>
            <w:tcW w:w="1129" w:type="dxa"/>
          </w:tcPr>
          <w:p w14:paraId="390B960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541BEB" w:rsidRPr="0038270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541BEB" w:rsidRPr="00D67A2D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BDBA4AD" w14:textId="77777777" w:rsidTr="000F1620">
        <w:tc>
          <w:tcPr>
            <w:tcW w:w="1129" w:type="dxa"/>
          </w:tcPr>
          <w:p w14:paraId="61C46AF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DCD4B18" w14:textId="77777777" w:rsidTr="000F1620">
        <w:tc>
          <w:tcPr>
            <w:tcW w:w="1129" w:type="dxa"/>
          </w:tcPr>
          <w:p w14:paraId="64497C0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8AEAF82" w14:textId="77777777" w:rsidTr="000F1620">
        <w:tc>
          <w:tcPr>
            <w:tcW w:w="1129" w:type="dxa"/>
          </w:tcPr>
          <w:p w14:paraId="4E8058DB" w14:textId="0904497C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CDDB289" w14:textId="24500BAF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 w:rsidRPr="00E81192">
              <w:rPr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5016F79A" w14:textId="14B0C2D7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C25B3E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72658C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26646492" w14:textId="77777777" w:rsidTr="000F1620">
        <w:tc>
          <w:tcPr>
            <w:tcW w:w="1129" w:type="dxa"/>
          </w:tcPr>
          <w:p w14:paraId="67C68892" w14:textId="163A7816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233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67059A5" w14:textId="77777777" w:rsidTr="000F1620">
        <w:tc>
          <w:tcPr>
            <w:tcW w:w="1129" w:type="dxa"/>
          </w:tcPr>
          <w:p w14:paraId="7472FAB9" w14:textId="7B1A94D1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</w:t>
            </w:r>
            <w:r>
              <w:rPr>
                <w:lang w:eastAsia="zh-CN"/>
              </w:rPr>
              <w:t>3</w:t>
            </w:r>
          </w:p>
        </w:tc>
        <w:tc>
          <w:tcPr>
            <w:tcW w:w="1843" w:type="dxa"/>
          </w:tcPr>
          <w:p w14:paraId="7A09793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1D98D36" w14:textId="77777777" w:rsidTr="000F1620">
        <w:tc>
          <w:tcPr>
            <w:tcW w:w="1129" w:type="dxa"/>
          </w:tcPr>
          <w:p w14:paraId="0F2BEF27" w14:textId="3E6BE4E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10.2.4</w:t>
            </w:r>
          </w:p>
        </w:tc>
        <w:tc>
          <w:tcPr>
            <w:tcW w:w="1843" w:type="dxa"/>
          </w:tcPr>
          <w:p w14:paraId="2382675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1FCC" w:rsidRPr="007B3787" w14:paraId="21299C09" w14:textId="77777777" w:rsidTr="000F1620">
        <w:tc>
          <w:tcPr>
            <w:tcW w:w="1129" w:type="dxa"/>
          </w:tcPr>
          <w:p w14:paraId="7759AFA4" w14:textId="2BD8874C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10.2.5</w:t>
            </w:r>
          </w:p>
        </w:tc>
        <w:tc>
          <w:tcPr>
            <w:tcW w:w="1843" w:type="dxa"/>
          </w:tcPr>
          <w:p w14:paraId="46B42EDF" w14:textId="2CCB2D7A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9770A71" w14:textId="099C6403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36D833F8" w14:textId="77777777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E7D4C" w14:textId="77777777" w:rsidR="00851FCC" w:rsidRPr="007B3787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1C2FA36C" w14:textId="77777777" w:rsidTr="000F1620">
        <w:tc>
          <w:tcPr>
            <w:tcW w:w="1129" w:type="dxa"/>
          </w:tcPr>
          <w:p w14:paraId="508C1999" w14:textId="017ACC53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843" w:type="dxa"/>
          </w:tcPr>
          <w:p w14:paraId="29BEECFB" w14:textId="45DE513F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963054" w14:textId="5A7B1E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8C8C38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012685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41E6768D" w14:textId="77777777" w:rsidTr="000F1620">
        <w:tc>
          <w:tcPr>
            <w:tcW w:w="1129" w:type="dxa"/>
          </w:tcPr>
          <w:p w14:paraId="020B10E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33FEA99" w14:textId="77777777" w:rsidTr="000F1620">
        <w:tc>
          <w:tcPr>
            <w:tcW w:w="1129" w:type="dxa"/>
          </w:tcPr>
          <w:p w14:paraId="415EC787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CC964FD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SourceId</w:t>
            </w:r>
          </w:p>
        </w:tc>
        <w:tc>
          <w:tcPr>
            <w:tcW w:w="1843" w:type="dxa"/>
          </w:tcPr>
          <w:p w14:paraId="26210006" w14:textId="05CC93E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0AA98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AE4EDF" w:rsidRPr="007B3787" w14:paraId="6E4127DF" w14:textId="77777777" w:rsidTr="000F1620">
        <w:tc>
          <w:tcPr>
            <w:tcW w:w="1129" w:type="dxa"/>
          </w:tcPr>
          <w:p w14:paraId="2617E6D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648213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0BA1F5A" w14:textId="77777777" w:rsidTr="000F1620">
        <w:tc>
          <w:tcPr>
            <w:tcW w:w="1129" w:type="dxa"/>
          </w:tcPr>
          <w:p w14:paraId="54A37AF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BC3E125" w14:textId="77777777" w:rsidTr="000F1620">
        <w:tc>
          <w:tcPr>
            <w:tcW w:w="1129" w:type="dxa"/>
          </w:tcPr>
          <w:p w14:paraId="7F516E4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32BBB" w:rsidRPr="007B3787" w14:paraId="69794671" w14:textId="77777777" w:rsidTr="000F1620">
        <w:tc>
          <w:tcPr>
            <w:tcW w:w="1129" w:type="dxa"/>
          </w:tcPr>
          <w:p w14:paraId="72A59145" w14:textId="74C18D0C" w:rsidR="00332BBB" w:rsidRDefault="00332BBB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4C2E8B2" w14:textId="006EDDAF" w:rsidR="00332BBB" w:rsidRDefault="00AB56F8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465CC67" w14:textId="1F6AAE2E" w:rsidR="00332BBB" w:rsidRDefault="008E0267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05F8028" w14:textId="77777777" w:rsidR="00332BBB" w:rsidRDefault="00332BBB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C45838" w14:textId="77777777" w:rsidR="00332BBB" w:rsidRDefault="00332BBB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4AE1AC7" w14:textId="77777777" w:rsidTr="000F1620">
        <w:tc>
          <w:tcPr>
            <w:tcW w:w="1129" w:type="dxa"/>
          </w:tcPr>
          <w:p w14:paraId="74A0F3E6" w14:textId="1906589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5DB9A5E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C590CD8" w14:textId="77777777" w:rsidTr="000F1620">
        <w:tc>
          <w:tcPr>
            <w:tcW w:w="1129" w:type="dxa"/>
          </w:tcPr>
          <w:p w14:paraId="1646190A" w14:textId="3B50035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1A3B58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EC0FAB0" w14:textId="77777777" w:rsidTr="000F1620">
        <w:tc>
          <w:tcPr>
            <w:tcW w:w="1129" w:type="dxa"/>
          </w:tcPr>
          <w:p w14:paraId="5F4E8F10" w14:textId="3947231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63D3356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5EB738F" w14:textId="77777777" w:rsidTr="000F1620">
        <w:tc>
          <w:tcPr>
            <w:tcW w:w="1129" w:type="dxa"/>
          </w:tcPr>
          <w:p w14:paraId="2C5E2926" w14:textId="55A89B0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13.5</w:t>
            </w:r>
          </w:p>
        </w:tc>
        <w:tc>
          <w:tcPr>
            <w:tcW w:w="1843" w:type="dxa"/>
          </w:tcPr>
          <w:p w14:paraId="335D7045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0DA607C" w14:textId="77777777" w:rsidTr="000F1620">
        <w:tc>
          <w:tcPr>
            <w:tcW w:w="1129" w:type="dxa"/>
          </w:tcPr>
          <w:p w14:paraId="14BD1B3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  <w:tr w:rsidR="00AE4EDF" w:rsidRPr="007B3787" w14:paraId="527B125E" w14:textId="77777777" w:rsidTr="000F1620">
        <w:tc>
          <w:tcPr>
            <w:tcW w:w="1129" w:type="dxa"/>
          </w:tcPr>
          <w:p w14:paraId="5C8D2492" w14:textId="567C7C0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843" w:type="dxa"/>
          </w:tcPr>
          <w:p w14:paraId="2DC0EE59" w14:textId="00AE4D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5D84A917" w14:textId="067CBB05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557D29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7A328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5ADC4F" w14:textId="77777777" w:rsidR="0069630A" w:rsidRPr="0015624D" w:rsidRDefault="0069630A" w:rsidP="0069630A">
      <w:pPr>
        <w:pStyle w:val="3"/>
        <w:rPr>
          <w:lang w:eastAsia="zh-CN"/>
        </w:rPr>
      </w:pPr>
      <w:bookmarkStart w:id="104" w:name="_Toc422073242"/>
      <w:bookmarkEnd w:id="97"/>
      <w:r>
        <w:rPr>
          <w:rFonts w:hint="eastAsia"/>
          <w:lang w:eastAsia="zh-CN"/>
        </w:rPr>
        <w:t>添加项目</w:t>
      </w:r>
    </w:p>
    <w:p w14:paraId="76C2B70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6F5BE06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C87C485" w14:textId="77777777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3F8B0213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DB71F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19FD919D" w14:textId="77777777" w:rsidTr="00963044">
        <w:tc>
          <w:tcPr>
            <w:tcW w:w="704" w:type="dxa"/>
          </w:tcPr>
          <w:p w14:paraId="47B0BD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68286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E2B98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F36BA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75745B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3477F33" w14:textId="77777777" w:rsidTr="00963044">
        <w:tc>
          <w:tcPr>
            <w:tcW w:w="704" w:type="dxa"/>
          </w:tcPr>
          <w:p w14:paraId="2FC8039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73F4DC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29726B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B5953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29810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72BBB042" w14:textId="77777777" w:rsidTr="00963044">
        <w:tc>
          <w:tcPr>
            <w:tcW w:w="704" w:type="dxa"/>
          </w:tcPr>
          <w:p w14:paraId="38E78DF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63DE651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FB9840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B09ADE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61F9D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65C26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9630A" w:rsidRPr="007B3787" w14:paraId="7FF00BC7" w14:textId="77777777" w:rsidTr="00963044">
        <w:tc>
          <w:tcPr>
            <w:tcW w:w="846" w:type="dxa"/>
          </w:tcPr>
          <w:p w14:paraId="4BE0792F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95D2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7BEE43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464847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04FC97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49EF6318" w14:textId="77777777" w:rsidTr="00963044">
        <w:tc>
          <w:tcPr>
            <w:tcW w:w="846" w:type="dxa"/>
          </w:tcPr>
          <w:p w14:paraId="3700CAA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46C329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DD288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6908A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7CE1C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6976E14" w14:textId="77777777" w:rsidTr="00963044">
        <w:tc>
          <w:tcPr>
            <w:tcW w:w="846" w:type="dxa"/>
          </w:tcPr>
          <w:p w14:paraId="7FB96DF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BCFCF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784268C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6BA5F3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E4121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BDE0C37" w14:textId="77777777" w:rsidTr="00963044">
        <w:tc>
          <w:tcPr>
            <w:tcW w:w="846" w:type="dxa"/>
          </w:tcPr>
          <w:p w14:paraId="7A66A7B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3C1481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4EEB8595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C709479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FCBCA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58497E5E" w14:textId="77777777" w:rsidTr="00963044">
        <w:tc>
          <w:tcPr>
            <w:tcW w:w="846" w:type="dxa"/>
          </w:tcPr>
          <w:p w14:paraId="608760A3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93321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DF4A2B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145AC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0EBFCA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9630A" w:rsidRPr="007B3787" w14:paraId="5FDCB58E" w14:textId="77777777" w:rsidTr="00963044">
        <w:tc>
          <w:tcPr>
            <w:tcW w:w="846" w:type="dxa"/>
          </w:tcPr>
          <w:p w14:paraId="1681D037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0D1D8F52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20FFF4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0188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679206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05C5210" w14:textId="3A316724" w:rsidR="0069630A" w:rsidRPr="0015624D" w:rsidRDefault="0069630A" w:rsidP="0069630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删除项目</w:t>
      </w:r>
    </w:p>
    <w:p w14:paraId="60C4EEC0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082BC4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A83ED40" w14:textId="55F299FE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5" w:name="OLE_LINK10"/>
      <w:bookmarkStart w:id="106" w:name="OLE_LINK11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90E2C">
        <w:rPr>
          <w:rFonts w:hint="eastAsia"/>
          <w:lang w:eastAsia="zh-CN"/>
        </w:rPr>
        <w:t>detele</w:t>
      </w:r>
    </w:p>
    <w:bookmarkEnd w:id="105"/>
    <w:bookmarkEnd w:id="106"/>
    <w:p w14:paraId="52316B38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CEB1B4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4EE90DB7" w14:textId="77777777" w:rsidTr="00963044">
        <w:tc>
          <w:tcPr>
            <w:tcW w:w="704" w:type="dxa"/>
          </w:tcPr>
          <w:p w14:paraId="728388FA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B2AD28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4DAB072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B002D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69F50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CE845EF" w14:textId="77777777" w:rsidTr="00963044">
        <w:tc>
          <w:tcPr>
            <w:tcW w:w="704" w:type="dxa"/>
          </w:tcPr>
          <w:p w14:paraId="5DC0041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6AB63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DC07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60F552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396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36A10482" w14:textId="77777777" w:rsidTr="00963044">
        <w:tc>
          <w:tcPr>
            <w:tcW w:w="704" w:type="dxa"/>
          </w:tcPr>
          <w:p w14:paraId="15CFA124" w14:textId="2DD790E0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65A836" w14:textId="6E4DADB9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BF2FA0F" w14:textId="0B97D1F2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36FCE2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4419D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6A34F7A" w14:textId="77777777" w:rsidR="00FC297B" w:rsidRDefault="00FC297B" w:rsidP="00FC29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C297B" w:rsidRPr="007B3787" w14:paraId="173BE0FC" w14:textId="77777777" w:rsidTr="00963044">
        <w:tc>
          <w:tcPr>
            <w:tcW w:w="846" w:type="dxa"/>
          </w:tcPr>
          <w:p w14:paraId="222CF5FB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1E55EEC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7775B2D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F1A636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824FCA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C297B" w:rsidRPr="007B3787" w14:paraId="6CA66A42" w14:textId="77777777" w:rsidTr="00963044">
        <w:tc>
          <w:tcPr>
            <w:tcW w:w="846" w:type="dxa"/>
          </w:tcPr>
          <w:p w14:paraId="6F32ECE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B72D17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14996D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F2B59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1BC02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C297B" w:rsidRPr="007B3787" w14:paraId="57CB395C" w14:textId="77777777" w:rsidTr="00963044">
        <w:tc>
          <w:tcPr>
            <w:tcW w:w="846" w:type="dxa"/>
          </w:tcPr>
          <w:p w14:paraId="47474FA0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5C68B7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CE0FBA4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E22B13F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F6A2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4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107" w:name="OLE_LINK1"/>
      <w:bookmarkStart w:id="108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107"/>
    <w:bookmarkEnd w:id="108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0D37" w:rsidRPr="007B3787" w14:paraId="10EDAD90" w14:textId="77777777" w:rsidTr="009F0D3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1E3" w14:textId="627EE290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190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1D2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5D54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9C3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3689CD80" w:rsidR="00132314" w:rsidRDefault="009F0D3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4.1</w:t>
            </w:r>
          </w:p>
        </w:tc>
        <w:tc>
          <w:tcPr>
            <w:tcW w:w="2268" w:type="dxa"/>
          </w:tcPr>
          <w:p w14:paraId="40E9308B" w14:textId="6BFA1693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7440E9F4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5FEA68EF" w14:textId="77777777" w:rsidTr="00A3247B">
        <w:tc>
          <w:tcPr>
            <w:tcW w:w="704" w:type="dxa"/>
          </w:tcPr>
          <w:p w14:paraId="4BB1FBA4" w14:textId="2856BE4C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</w:p>
        </w:tc>
        <w:tc>
          <w:tcPr>
            <w:tcW w:w="2268" w:type="dxa"/>
          </w:tcPr>
          <w:p w14:paraId="060FA2DD" w14:textId="496C426E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7219AB">
              <w:rPr>
                <w:rFonts w:hint="eastAsia"/>
              </w:rPr>
              <w:t>county</w:t>
            </w:r>
          </w:p>
        </w:tc>
        <w:tc>
          <w:tcPr>
            <w:tcW w:w="1843" w:type="dxa"/>
          </w:tcPr>
          <w:p w14:paraId="20E7BB6C" w14:textId="593D5CE9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7219AB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750DEE7B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82D321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7B3" w:rsidRPr="007B3787" w14:paraId="220C0144" w14:textId="77777777" w:rsidTr="003977B3">
        <w:tc>
          <w:tcPr>
            <w:tcW w:w="704" w:type="dxa"/>
          </w:tcPr>
          <w:p w14:paraId="448902EA" w14:textId="2FA5908A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574194E3" w14:textId="43C0A89A" w:rsidR="003977B3" w:rsidRPr="007B3787" w:rsidRDefault="007007B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9F9A60E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64158B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9B40A7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68D20026" w:rsidR="00A3247B" w:rsidRDefault="007623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ED83DB9" w14:textId="2F93BA7B" w:rsidR="00F7569E" w:rsidRPr="0015624D" w:rsidRDefault="00F7569E" w:rsidP="00F7569E">
      <w:pPr>
        <w:pStyle w:val="3"/>
        <w:rPr>
          <w:lang w:eastAsia="zh-CN"/>
        </w:rPr>
      </w:pPr>
      <w:bookmarkStart w:id="109" w:name="_Toc422073243"/>
      <w:r>
        <w:rPr>
          <w:lang w:eastAsia="zh-CN"/>
        </w:rPr>
        <w:t>上传项目</w:t>
      </w:r>
      <w:r w:rsidR="004C0C9A">
        <w:rPr>
          <w:lang w:eastAsia="zh-CN"/>
        </w:rPr>
        <w:t>Logo</w:t>
      </w:r>
    </w:p>
    <w:p w14:paraId="2F6FF437" w14:textId="77777777" w:rsidR="00954800" w:rsidRDefault="00954800" w:rsidP="0095480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F8BC1E" w14:textId="2D51D488" w:rsidR="00954800" w:rsidRPr="007B3787" w:rsidRDefault="00954800" w:rsidP="00954800">
      <w:pPr>
        <w:spacing w:line="360" w:lineRule="auto"/>
        <w:ind w:firstLineChars="200" w:firstLine="420"/>
        <w:jc w:val="left"/>
        <w:rPr>
          <w:lang w:eastAsia="zh-CN"/>
        </w:rPr>
      </w:pPr>
      <w:bookmarkStart w:id="110" w:name="OLE_LINK48"/>
      <w:bookmarkStart w:id="111" w:name="OLE_LINK49"/>
      <w:r w:rsidRPr="00B43966">
        <w:rPr>
          <w:rFonts w:ascii="宋体" w:hAnsi="宋体" w:cs="宋体"/>
          <w:szCs w:val="21"/>
        </w:rPr>
        <w:t>&lt;input type="file" name="</w:t>
      </w:r>
      <w:r w:rsidR="00994AFE"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bookmarkEnd w:id="110"/>
      <w:bookmarkEnd w:id="111"/>
      <w:r>
        <w:rPr>
          <w:rFonts w:hint="eastAsia"/>
          <w:lang w:eastAsia="zh-CN"/>
        </w:rPr>
        <w:t>更新“我的”头像</w:t>
      </w:r>
    </w:p>
    <w:p w14:paraId="0555B873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91B678" w14:textId="42E38245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B91F38">
        <w:rPr>
          <w:rFonts w:hint="eastAsia"/>
          <w:lang w:eastAsia="zh-CN"/>
        </w:rPr>
        <w:t>projectLogo</w:t>
      </w:r>
    </w:p>
    <w:p w14:paraId="2511F742" w14:textId="77777777" w:rsidR="00954800" w:rsidRPr="00AC572E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4800" w:rsidRPr="007B3787" w14:paraId="4071B001" w14:textId="77777777" w:rsidTr="00FE76C0">
        <w:tc>
          <w:tcPr>
            <w:tcW w:w="704" w:type="dxa"/>
          </w:tcPr>
          <w:p w14:paraId="3D475467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47DBA72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66AF1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589D36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940AD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02D68562" w14:textId="77777777" w:rsidTr="00FE76C0">
        <w:tc>
          <w:tcPr>
            <w:tcW w:w="704" w:type="dxa"/>
          </w:tcPr>
          <w:p w14:paraId="6479E99B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403D7F2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2802354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8D7FAC5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0BC4CA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954800" w:rsidRPr="007B3787" w14:paraId="4B863736" w14:textId="77777777" w:rsidTr="00FE76C0">
        <w:tc>
          <w:tcPr>
            <w:tcW w:w="704" w:type="dxa"/>
          </w:tcPr>
          <w:p w14:paraId="7AC7AFE1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B33C2E" w14:textId="0431CEB0" w:rsidR="00954800" w:rsidRPr="007B3787" w:rsidRDefault="00E2272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C18A1C7" w14:textId="626C6270" w:rsidR="00954800" w:rsidRPr="007B3787" w:rsidRDefault="00A164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548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032CC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CDAA8AF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7700F332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4800" w:rsidRPr="007B3787" w14:paraId="56B35789" w14:textId="77777777" w:rsidTr="00FE76C0">
        <w:tc>
          <w:tcPr>
            <w:tcW w:w="846" w:type="dxa"/>
          </w:tcPr>
          <w:p w14:paraId="7A7ECA88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2CCFE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30743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E70460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F98BE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6E79FE19" w14:textId="77777777" w:rsidTr="00FE76C0">
        <w:tc>
          <w:tcPr>
            <w:tcW w:w="846" w:type="dxa"/>
          </w:tcPr>
          <w:p w14:paraId="39320A8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CB664A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91FFF05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87505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22C8B1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954800" w:rsidRPr="007B3787" w14:paraId="1A328A88" w14:textId="77777777" w:rsidTr="00FE76C0">
        <w:tc>
          <w:tcPr>
            <w:tcW w:w="846" w:type="dxa"/>
          </w:tcPr>
          <w:p w14:paraId="5915F01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9A817C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0A58923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8AB4A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940E8E0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4AF2A4BF" w14:textId="77777777" w:rsidTr="00FE76C0">
        <w:tc>
          <w:tcPr>
            <w:tcW w:w="846" w:type="dxa"/>
          </w:tcPr>
          <w:p w14:paraId="1FF93CE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7A1436E" w14:textId="0C4B39AE" w:rsidR="00954800" w:rsidRDefault="002D31E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0A49593" w14:textId="43176D90" w:rsidR="00954800" w:rsidRDefault="00626FD5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0AEE3D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258B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32CC3B4A" w14:textId="77777777" w:rsidTr="00FE76C0">
        <w:tc>
          <w:tcPr>
            <w:tcW w:w="846" w:type="dxa"/>
          </w:tcPr>
          <w:p w14:paraId="59A710AC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93775CA" w14:textId="495F0699" w:rsidR="00954800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5FAEC86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4A372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3203E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48B46FD9" w14:textId="77777777" w:rsidTr="00FE76C0">
        <w:tc>
          <w:tcPr>
            <w:tcW w:w="846" w:type="dxa"/>
          </w:tcPr>
          <w:p w14:paraId="600B4A4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C2DF2DE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9CAFD65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7B6808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04859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198F754D" w14:textId="77777777" w:rsidTr="00FE76C0">
        <w:tc>
          <w:tcPr>
            <w:tcW w:w="846" w:type="dxa"/>
          </w:tcPr>
          <w:p w14:paraId="4D33B8C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44F8DF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750C548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513D7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347C4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0720D15A" w14:textId="0CD3460D" w:rsidR="00FD63CD" w:rsidRPr="0015624D" w:rsidRDefault="00B13C6C" w:rsidP="00FD63CD">
      <w:pPr>
        <w:pStyle w:val="3"/>
        <w:rPr>
          <w:lang w:eastAsia="zh-CN"/>
        </w:rPr>
      </w:pPr>
      <w:r>
        <w:rPr>
          <w:lang w:eastAsia="zh-CN"/>
        </w:rPr>
        <w:lastRenderedPageBreak/>
        <w:t>更新</w:t>
      </w:r>
      <w:r w:rsidR="00FD63CD">
        <w:rPr>
          <w:lang w:eastAsia="zh-CN"/>
        </w:rPr>
        <w:t>亮点标签</w:t>
      </w:r>
    </w:p>
    <w:p w14:paraId="110C1E0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8E7913D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6BB7D39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BF9FB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F5E14AF" w14:textId="3539D640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F0237C">
        <w:rPr>
          <w:rFonts w:hint="eastAsia"/>
          <w:lang w:eastAsia="zh-CN"/>
        </w:rPr>
        <w:t>update</w:t>
      </w:r>
      <w:r w:rsidR="00207BCE">
        <w:rPr>
          <w:lang w:eastAsia="zh-CN"/>
        </w:rPr>
        <w:t>Tag</w:t>
      </w:r>
      <w:r w:rsidR="00CC161D">
        <w:rPr>
          <w:lang w:eastAsia="zh-CN"/>
        </w:rPr>
        <w:t>s</w:t>
      </w:r>
    </w:p>
    <w:p w14:paraId="274C26B6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75E33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3B5FFF16" w14:textId="77777777" w:rsidTr="00963044">
        <w:tc>
          <w:tcPr>
            <w:tcW w:w="846" w:type="dxa"/>
          </w:tcPr>
          <w:p w14:paraId="589B942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3901CDF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AB07C64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0D8F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FCD3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25DE055" w14:textId="77777777" w:rsidTr="00963044">
        <w:tc>
          <w:tcPr>
            <w:tcW w:w="846" w:type="dxa"/>
          </w:tcPr>
          <w:p w14:paraId="6CC9B57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44C66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67CC553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AABB72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E5EA6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6F134F2B" w14:textId="77777777" w:rsidTr="0096304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0D32" w14:textId="3AB8B294" w:rsidR="00FD63CD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1BB7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28B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A1A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057D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5F596388" w14:textId="77777777" w:rsidTr="00963044">
        <w:tc>
          <w:tcPr>
            <w:tcW w:w="846" w:type="dxa"/>
          </w:tcPr>
          <w:p w14:paraId="52D11EC1" w14:textId="6B2EE9B3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B95AEF3" w14:textId="06BCF307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  <w:r w:rsidR="00111C6C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</w:tcPr>
          <w:p w14:paraId="78657C23" w14:textId="0E064CF8" w:rsidR="00FD63CD" w:rsidRPr="00134464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</w:p>
        </w:tc>
        <w:tc>
          <w:tcPr>
            <w:tcW w:w="1276" w:type="dxa"/>
          </w:tcPr>
          <w:p w14:paraId="68583F14" w14:textId="73D870F2" w:rsidR="00FD63CD" w:rsidRPr="007B3787" w:rsidRDefault="003603F8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C78BF8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D8B1FF6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5D70A661" w14:textId="77777777" w:rsidTr="00963044">
        <w:tc>
          <w:tcPr>
            <w:tcW w:w="846" w:type="dxa"/>
          </w:tcPr>
          <w:p w14:paraId="3D560778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8695E09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D495822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C6FA8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85CF5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4382BFB" w14:textId="77777777" w:rsidTr="00963044">
        <w:tc>
          <w:tcPr>
            <w:tcW w:w="846" w:type="dxa"/>
          </w:tcPr>
          <w:p w14:paraId="45ABCCA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AD6EE5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282915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60E9BA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7763B0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32471CB" w14:textId="77777777" w:rsidTr="00963044">
        <w:tc>
          <w:tcPr>
            <w:tcW w:w="846" w:type="dxa"/>
          </w:tcPr>
          <w:p w14:paraId="59FC1C3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44B1E" w14:textId="00B98666" w:rsidR="00FD63CD" w:rsidRPr="007B3787" w:rsidRDefault="002C4E05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6529A82" w14:textId="01786AE5" w:rsidR="00FD63CD" w:rsidRPr="007B3787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9FE5A8D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DE4873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D63CD" w:rsidRPr="007B3787" w14:paraId="0D9A3434" w14:textId="77777777" w:rsidTr="00963044">
        <w:tc>
          <w:tcPr>
            <w:tcW w:w="846" w:type="dxa"/>
          </w:tcPr>
          <w:p w14:paraId="682E5BB9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81C663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EA4994E" w14:textId="1F3CFEB2" w:rsidR="00FD63CD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B9A4145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7C6B85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088565C0" w:rsidR="00244BDF" w:rsidRPr="007B7A44" w:rsidRDefault="00CD3A90" w:rsidP="0049477B">
            <w:pPr>
              <w:spacing w:line="360" w:lineRule="auto"/>
              <w:jc w:val="left"/>
              <w:rPr>
                <w:lang w:eastAsia="zh-CN"/>
              </w:rPr>
            </w:pPr>
            <w:r w:rsidRPr="00CD3A90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47740D4E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4.1</w:t>
            </w:r>
          </w:p>
        </w:tc>
        <w:tc>
          <w:tcPr>
            <w:tcW w:w="2268" w:type="dxa"/>
          </w:tcPr>
          <w:p w14:paraId="575507E1" w14:textId="64336CC3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41C305B" w14:textId="4C44A30E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06681EE" w14:textId="77777777" w:rsidR="0043498F" w:rsidRDefault="002D7EFF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B43966">
        <w:rPr>
          <w:rFonts w:ascii="宋体" w:hAnsi="宋体" w:cs="宋体"/>
          <w:szCs w:val="21"/>
        </w:rPr>
        <w:t>&lt;input type="file" name="</w:t>
      </w:r>
      <w:r w:rsidRPr="00834149">
        <w:rPr>
          <w:rFonts w:ascii="宋体" w:hAnsi="宋体" w:cs="宋体"/>
          <w:b/>
          <w:szCs w:val="21"/>
          <w:u w:val="single"/>
        </w:rPr>
        <w:t>avatarUrl</w:t>
      </w:r>
      <w:r w:rsidRPr="00B43966">
        <w:rPr>
          <w:rFonts w:ascii="宋体" w:hAnsi="宋体" w:cs="宋体"/>
          <w:szCs w:val="21"/>
        </w:rPr>
        <w:t>" size="20" /&gt;</w:t>
      </w:r>
    </w:p>
    <w:p w14:paraId="50B6C613" w14:textId="37935204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GoBack"/>
      <w:bookmarkEnd w:id="112"/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51EE976C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5B7F70">
        <w:rPr>
          <w:rFonts w:hint="eastAsia"/>
          <w:lang w:eastAsia="zh-CN"/>
        </w:rPr>
        <w:t>upload</w:t>
      </w:r>
      <w:r>
        <w:rPr>
          <w:lang w:eastAsia="zh-CN"/>
        </w:rPr>
        <w:t>/</w:t>
      </w:r>
      <w:r w:rsidR="005B7F70">
        <w:rPr>
          <w:lang w:eastAsia="zh-CN"/>
        </w:rPr>
        <w:t>t</w:t>
      </w:r>
      <w:r w:rsidR="005874C9">
        <w:rPr>
          <w:lang w:eastAsia="zh-CN"/>
        </w:rPr>
        <w:t>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604502F" w14:textId="77777777" w:rsidR="00490FD9" w:rsidRPr="00AC572E" w:rsidRDefault="00490FD9" w:rsidP="00490FD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90FD9" w:rsidRPr="007B3787" w14:paraId="2649A485" w14:textId="77777777" w:rsidTr="00F826F4">
        <w:tc>
          <w:tcPr>
            <w:tcW w:w="846" w:type="dxa"/>
          </w:tcPr>
          <w:p w14:paraId="6E84DEA8" w14:textId="77777777" w:rsidR="00490FD9" w:rsidRPr="007B3787" w:rsidRDefault="00490FD9" w:rsidP="00F826F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5ECD16" w14:textId="77777777" w:rsidR="00490FD9" w:rsidRPr="007B3787" w:rsidRDefault="00490FD9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1EEC127" w14:textId="77777777" w:rsidR="00490FD9" w:rsidRPr="007B3787" w:rsidRDefault="00490FD9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74A7E5" w14:textId="77777777" w:rsidR="00490FD9" w:rsidRPr="007B3787" w:rsidRDefault="00490FD9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59D4E9" w14:textId="77777777" w:rsidR="00490FD9" w:rsidRPr="007B3787" w:rsidRDefault="00490FD9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FD9" w:rsidRPr="007B3787" w14:paraId="10BC626C" w14:textId="77777777" w:rsidTr="00F826F4">
        <w:tc>
          <w:tcPr>
            <w:tcW w:w="846" w:type="dxa"/>
          </w:tcPr>
          <w:p w14:paraId="72394CCB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B43F6B8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95CA4C6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229EEB0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B69699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FD9" w:rsidRPr="007B3787" w14:paraId="08E49162" w14:textId="77777777" w:rsidTr="00F826F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8002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9E1A" w14:textId="596DBD4E" w:rsidR="00490FD9" w:rsidRDefault="008C2262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08F6" w14:textId="2C7D2340" w:rsidR="00490FD9" w:rsidRDefault="007B1CD5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490FD9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A414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5D85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FD9" w:rsidRPr="007B3787" w14:paraId="69625F81" w14:textId="77777777" w:rsidTr="00F826F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1CD1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4AF3" w14:textId="575CD1BF" w:rsidR="00490FD9" w:rsidRDefault="006F1F97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41FE" w14:textId="01947BED" w:rsidR="00490FD9" w:rsidRDefault="001C2EB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 w:rsidR="00490FD9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6E89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5FA1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FD9" w:rsidRPr="007B3787" w14:paraId="203C61F1" w14:textId="77777777" w:rsidTr="00F826F4">
        <w:tc>
          <w:tcPr>
            <w:tcW w:w="846" w:type="dxa"/>
          </w:tcPr>
          <w:p w14:paraId="7DF6C4A8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EE35757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29A9D9D" w14:textId="081AD3FF" w:rsidR="00490FD9" w:rsidRDefault="00B7437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团队成员名称</w:t>
            </w:r>
          </w:p>
        </w:tc>
        <w:tc>
          <w:tcPr>
            <w:tcW w:w="1276" w:type="dxa"/>
          </w:tcPr>
          <w:p w14:paraId="309D775D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F8F0D8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FD9" w:rsidRPr="007B3787" w14:paraId="1BE704BA" w14:textId="77777777" w:rsidTr="00F826F4">
        <w:tc>
          <w:tcPr>
            <w:tcW w:w="846" w:type="dxa"/>
          </w:tcPr>
          <w:p w14:paraId="47861B5D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ED49D31" w14:textId="5979CAEC" w:rsidR="00490FD9" w:rsidRDefault="005E64CA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3D9F5BE9" w14:textId="27E1A476" w:rsidR="00490FD9" w:rsidRDefault="00920DD5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</w:p>
        </w:tc>
        <w:tc>
          <w:tcPr>
            <w:tcW w:w="1276" w:type="dxa"/>
          </w:tcPr>
          <w:p w14:paraId="2595BDE8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CA332F6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FD9" w:rsidRPr="007B3787" w14:paraId="53FB8C6E" w14:textId="77777777" w:rsidTr="00F826F4">
        <w:tc>
          <w:tcPr>
            <w:tcW w:w="846" w:type="dxa"/>
          </w:tcPr>
          <w:p w14:paraId="08AD02B4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4D7088" w14:textId="4FEAFAEC" w:rsidR="00490FD9" w:rsidRPr="005403DA" w:rsidRDefault="00641027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65E2F3A3" w14:textId="41577755" w:rsidR="00490FD9" w:rsidRDefault="008D2851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EA99326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A7EF7F6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6866A52" w14:textId="77777777" w:rsidR="00C92553" w:rsidRPr="00AC572E" w:rsidRDefault="00C92553" w:rsidP="00C9255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92553" w:rsidRPr="007B3787" w14:paraId="7F3A64E0" w14:textId="77777777" w:rsidTr="00F826F4">
        <w:tc>
          <w:tcPr>
            <w:tcW w:w="846" w:type="dxa"/>
          </w:tcPr>
          <w:p w14:paraId="0DA990F4" w14:textId="77777777" w:rsidR="00C92553" w:rsidRPr="007B3787" w:rsidRDefault="00C92553" w:rsidP="00F826F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2A86DB" w14:textId="77777777" w:rsidR="00C92553" w:rsidRPr="007B3787" w:rsidRDefault="00C92553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3844B77" w14:textId="77777777" w:rsidR="00C92553" w:rsidRPr="007B3787" w:rsidRDefault="00C92553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4FC7C8" w14:textId="77777777" w:rsidR="00C92553" w:rsidRPr="007B3787" w:rsidRDefault="00C92553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01C4D" w14:textId="77777777" w:rsidR="00C92553" w:rsidRPr="007B3787" w:rsidRDefault="00C92553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2553" w:rsidRPr="007B3787" w14:paraId="1BF9FB37" w14:textId="77777777" w:rsidTr="00F826F4">
        <w:tc>
          <w:tcPr>
            <w:tcW w:w="846" w:type="dxa"/>
          </w:tcPr>
          <w:p w14:paraId="7E3CDA56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F910F72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B0A9281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FA35613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829F072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2553" w:rsidRPr="007B3787" w14:paraId="676CDB4C" w14:textId="77777777" w:rsidTr="00F826F4">
        <w:tc>
          <w:tcPr>
            <w:tcW w:w="846" w:type="dxa"/>
          </w:tcPr>
          <w:p w14:paraId="6027307D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A7C1E80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6AAEE56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865147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9E8EA2F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92553" w:rsidRPr="007B3787" w14:paraId="2B155D28" w14:textId="77777777" w:rsidTr="00F826F4">
        <w:tc>
          <w:tcPr>
            <w:tcW w:w="846" w:type="dxa"/>
          </w:tcPr>
          <w:p w14:paraId="5625E4B9" w14:textId="77777777" w:rsidR="00C92553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C47F8D" w14:textId="77777777" w:rsidR="00C92553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B5DFEBE" w14:textId="77777777" w:rsidR="00C92553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002938B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E31124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2553" w:rsidRPr="007B3787" w14:paraId="66B8A3C4" w14:textId="77777777" w:rsidTr="00F826F4">
        <w:tc>
          <w:tcPr>
            <w:tcW w:w="846" w:type="dxa"/>
          </w:tcPr>
          <w:p w14:paraId="6DA3A185" w14:textId="77777777" w:rsidR="00C92553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9784AED" w14:textId="77C183E4" w:rsidR="00C92553" w:rsidRDefault="00A6722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56DF373E" w14:textId="2C465D14" w:rsidR="00C92553" w:rsidRDefault="006E3AF7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 w:rsidR="00C92553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573ADC" w14:textId="77777777" w:rsidR="00C92553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79F4FF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2553" w:rsidRPr="007B3787" w14:paraId="0ACE65B8" w14:textId="77777777" w:rsidTr="00F826F4">
        <w:tc>
          <w:tcPr>
            <w:tcW w:w="846" w:type="dxa"/>
          </w:tcPr>
          <w:p w14:paraId="546F7AD5" w14:textId="77777777" w:rsidR="00C92553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3C8150B" w14:textId="77777777" w:rsidR="00C92553" w:rsidRPr="002058B9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3DDC34C4" w14:textId="3B850707" w:rsidR="00C92553" w:rsidRDefault="008D285A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 w:rsidR="00C92553"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43E12103" w14:textId="77777777" w:rsidR="00C92553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BC59D1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lastRenderedPageBreak/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7B9CDE" w14:textId="77777777" w:rsidR="00984FA9" w:rsidRDefault="00984FA9" w:rsidP="00984FA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84FA9" w:rsidRPr="007B3787" w14:paraId="5FE0E773" w14:textId="77777777" w:rsidTr="00CD69AC">
        <w:tc>
          <w:tcPr>
            <w:tcW w:w="846" w:type="dxa"/>
          </w:tcPr>
          <w:p w14:paraId="7F3DDB6B" w14:textId="77777777" w:rsidR="00984FA9" w:rsidRPr="007B3787" w:rsidRDefault="00984FA9" w:rsidP="00CD69A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1791EF" w14:textId="77777777" w:rsidR="00984FA9" w:rsidRPr="007B3787" w:rsidRDefault="00984FA9" w:rsidP="00CD69A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A462D41" w14:textId="77777777" w:rsidR="00984FA9" w:rsidRPr="007B3787" w:rsidRDefault="00984FA9" w:rsidP="00CD69A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42EFA2" w14:textId="77777777" w:rsidR="00984FA9" w:rsidRPr="007B3787" w:rsidRDefault="00984FA9" w:rsidP="00CD69A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EFDC3C" w14:textId="77777777" w:rsidR="00984FA9" w:rsidRPr="007B3787" w:rsidRDefault="00984FA9" w:rsidP="00CD69A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84FA9" w:rsidRPr="007B3787" w14:paraId="488E9FE6" w14:textId="77777777" w:rsidTr="00CD69AC">
        <w:tc>
          <w:tcPr>
            <w:tcW w:w="846" w:type="dxa"/>
          </w:tcPr>
          <w:p w14:paraId="521C1825" w14:textId="77777777" w:rsidR="00984FA9" w:rsidRDefault="00984FA9" w:rsidP="00CD69A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71677" w14:textId="77777777" w:rsidR="00984FA9" w:rsidRPr="007B3787" w:rsidRDefault="00984FA9" w:rsidP="00CD69A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8859099" w14:textId="77777777" w:rsidR="00984FA9" w:rsidRPr="007B3787" w:rsidRDefault="00984FA9" w:rsidP="00CD69A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7090E5B" w14:textId="77777777" w:rsidR="00984FA9" w:rsidRPr="007B3787" w:rsidRDefault="00984FA9" w:rsidP="00CD69A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788B8E" w14:textId="77777777" w:rsidR="00984FA9" w:rsidRPr="007B3787" w:rsidRDefault="00984FA9" w:rsidP="00CD69A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984FA9" w:rsidRPr="007B3787" w14:paraId="7B2901CE" w14:textId="77777777" w:rsidTr="00CD69AC">
        <w:tc>
          <w:tcPr>
            <w:tcW w:w="846" w:type="dxa"/>
          </w:tcPr>
          <w:p w14:paraId="2299282D" w14:textId="77777777" w:rsidR="00984FA9" w:rsidRDefault="00984FA9" w:rsidP="00CD69A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8A71638" w14:textId="77777777" w:rsidR="00984FA9" w:rsidRDefault="00984FA9" w:rsidP="00CD69A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D0C544F" w14:textId="77777777" w:rsidR="00984FA9" w:rsidRDefault="00984FA9" w:rsidP="00CD69A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0B3F1B" w14:textId="77777777" w:rsidR="00984FA9" w:rsidRPr="007B3787" w:rsidRDefault="00984FA9" w:rsidP="00CD69A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380B193" w14:textId="77777777" w:rsidR="00984FA9" w:rsidRPr="007B3787" w:rsidRDefault="00984FA9" w:rsidP="00CD69A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1D7D03A9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3565348C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10B17" w:rsidRPr="00510B17">
        <w:rPr>
          <w:lang w:eastAsia="zh-CN"/>
        </w:rPr>
        <w:t>addRecruit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3DEFD0BF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00D9B205" w:rsidR="006F43A6" w:rsidRPr="007B3787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8713FC7" w14:textId="19A2E47D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2BA8BB7E" w14:textId="76323130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1F0D5BCD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32F1BC6" w14:textId="516055E9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497DC0" w14:textId="7E96072E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1172CC33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E751025" w14:textId="52AA2D8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6BF95127" w14:textId="5C9E5C95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1DF73F45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13AF492C" w14:textId="65A1052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</w:p>
        </w:tc>
        <w:tc>
          <w:tcPr>
            <w:tcW w:w="1843" w:type="dxa"/>
          </w:tcPr>
          <w:p w14:paraId="4696E3CB" w14:textId="4252971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436D" w:rsidRPr="007B3787" w14:paraId="43777C5D" w14:textId="77777777" w:rsidTr="00F14997">
        <w:tc>
          <w:tcPr>
            <w:tcW w:w="846" w:type="dxa"/>
          </w:tcPr>
          <w:p w14:paraId="2D9F9EBF" w14:textId="59EAC4FD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F99CA2B" w14:textId="176049E9" w:rsidR="0034436D" w:rsidRDefault="00792927" w:rsidP="007929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</w:t>
            </w:r>
            <w:r w:rsidR="00863C77"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29EDCA16" w14:textId="46933F44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添加的合伙人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26E6824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09DDEC3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4C9FA16A" w:rsidR="008D2ABD" w:rsidRPr="0015624D" w:rsidRDefault="00464242" w:rsidP="008D2ABD">
      <w:pPr>
        <w:pStyle w:val="3"/>
        <w:rPr>
          <w:lang w:eastAsia="zh-CN"/>
        </w:rPr>
      </w:pPr>
      <w:r>
        <w:rPr>
          <w:lang w:eastAsia="zh-CN"/>
        </w:rPr>
        <w:t>删除</w:t>
      </w:r>
      <w:r w:rsidR="008D2ABD">
        <w:rPr>
          <w:lang w:eastAsia="zh-CN"/>
        </w:rPr>
        <w:t>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39017A0C" w:rsidR="008D2ABD" w:rsidRDefault="0079292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lastRenderedPageBreak/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506E13EF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29FFA84B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4FE8115F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14EF5855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109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3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13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14" w:name="_Toc422073245"/>
      <w:r>
        <w:t>找孵化器</w:t>
      </w:r>
      <w:bookmarkEnd w:id="114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15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6" w:name="OLE_LINK3"/>
      <w:bookmarkStart w:id="117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16"/>
    <w:bookmarkEnd w:id="117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15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1A2E75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bookmarkStart w:id="118" w:name="OLE_LINK19"/>
      <w:bookmarkStart w:id="119" w:name="OLE_LINK20"/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bookmarkEnd w:id="118"/>
    <w:bookmarkEnd w:id="119"/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0" w:name="_Toc422073247"/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139063AA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8D8D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274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919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822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2D3E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3D94CB3D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36D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365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0DE" w14:textId="04139DC4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32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B10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20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1A2E75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21" w:name="OLE_LINK21"/>
      <w:bookmarkStart w:id="122" w:name="OLE_LINK22"/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bookmarkEnd w:id="121"/>
    <w:bookmarkEnd w:id="122"/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4DD012A6" w:rsidR="00920EC5" w:rsidRPr="007B3787" w:rsidRDefault="00AC77B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1541994A" w14:textId="3333A653" w:rsidR="00920EC5" w:rsidRDefault="00AC77B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0FFEEF7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2B44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A2CD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56CF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0FDA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F111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24F87B4C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791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F8E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2FBB" w14:textId="0AE902B0" w:rsidR="00BE2BE4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E30A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2C2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3977B3">
        <w:tc>
          <w:tcPr>
            <w:tcW w:w="846" w:type="dxa"/>
          </w:tcPr>
          <w:p w14:paraId="6C8D08B1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68A897" w14:textId="65C4FD13" w:rsidR="00FF30E0" w:rsidRPr="0015624D" w:rsidRDefault="00FF30E0" w:rsidP="00FF30E0">
      <w:pPr>
        <w:pStyle w:val="3"/>
        <w:rPr>
          <w:lang w:eastAsia="zh-CN"/>
        </w:rPr>
      </w:pPr>
      <w:r>
        <w:rPr>
          <w:lang w:eastAsia="zh-CN"/>
        </w:rPr>
        <w:t>孵化器关键词筛选</w:t>
      </w:r>
    </w:p>
    <w:p w14:paraId="48186E9D" w14:textId="77777777" w:rsidR="00FF30E0" w:rsidRPr="00AC572E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585AFE" w14:textId="77777777" w:rsidR="00FF30E0" w:rsidRDefault="001A2E75" w:rsidP="00FF30E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FF30E0" w:rsidRPr="00B15853">
          <w:rPr>
            <w:rStyle w:val="a3"/>
            <w:rFonts w:hint="eastAsia"/>
            <w:lang w:eastAsia="zh-CN"/>
          </w:rPr>
          <w:t>http://gxufyz.axshare.com/#p=</w:t>
        </w:r>
        <w:r w:rsidR="00FF30E0" w:rsidRPr="00B15853">
          <w:rPr>
            <w:rStyle w:val="a3"/>
            <w:rFonts w:hint="eastAsia"/>
            <w:lang w:eastAsia="zh-CN"/>
          </w:rPr>
          <w:t>筛选</w:t>
        </w:r>
        <w:r w:rsidR="00FF30E0" w:rsidRPr="00B15853">
          <w:rPr>
            <w:rStyle w:val="a3"/>
            <w:rFonts w:hint="eastAsia"/>
            <w:lang w:eastAsia="zh-CN"/>
          </w:rPr>
          <w:t>_1</w:t>
        </w:r>
      </w:hyperlink>
    </w:p>
    <w:p w14:paraId="14A7B9F0" w14:textId="77777777" w:rsidR="00FF30E0" w:rsidRDefault="00FF30E0" w:rsidP="00FF30E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0194E2D0" w14:textId="77777777" w:rsidR="00FF30E0" w:rsidRPr="007B3787" w:rsidRDefault="00FF30E0" w:rsidP="00FF30E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47CE08FF" w14:textId="77777777" w:rsidR="00FF30E0" w:rsidRPr="00AC572E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63C0AC2" w14:textId="77777777" w:rsidR="00FF30E0" w:rsidRDefault="00FF30E0" w:rsidP="00FF30E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8759DE8" w14:textId="77777777" w:rsidR="00FF30E0" w:rsidRPr="00B05C4F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3377033" w14:textId="77777777" w:rsidR="00FF30E0" w:rsidRPr="00AC572E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F30E0" w:rsidRPr="007B3787" w14:paraId="70BC590E" w14:textId="77777777" w:rsidTr="00ED7587">
        <w:tc>
          <w:tcPr>
            <w:tcW w:w="704" w:type="dxa"/>
          </w:tcPr>
          <w:p w14:paraId="20D820BB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6C755C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DF1294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D88E89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E0DE47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30E0" w:rsidRPr="007B3787" w14:paraId="79BC288F" w14:textId="77777777" w:rsidTr="00ED7587">
        <w:tc>
          <w:tcPr>
            <w:tcW w:w="704" w:type="dxa"/>
          </w:tcPr>
          <w:p w14:paraId="04B15351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1D60D30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C4BE35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5C1D3F1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EC9279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F42D6" w:rsidRPr="007B3787" w14:paraId="09C22F73" w14:textId="77777777" w:rsidTr="00ED7587">
        <w:tc>
          <w:tcPr>
            <w:tcW w:w="704" w:type="dxa"/>
          </w:tcPr>
          <w:p w14:paraId="426CF8C6" w14:textId="0FA33A80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990A376" w14:textId="04080404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keywords</w:t>
            </w:r>
          </w:p>
        </w:tc>
        <w:tc>
          <w:tcPr>
            <w:tcW w:w="1985" w:type="dxa"/>
          </w:tcPr>
          <w:p w14:paraId="6CDBD668" w14:textId="779532C3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关键词</w:t>
            </w:r>
          </w:p>
        </w:tc>
        <w:tc>
          <w:tcPr>
            <w:tcW w:w="1276" w:type="dxa"/>
          </w:tcPr>
          <w:p w14:paraId="48BD4D3D" w14:textId="14B01CEB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14:paraId="214907EF" w14:textId="77777777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7BF8722D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2FA1" w14:textId="77777777" w:rsidR="009F5BA9" w:rsidRDefault="009F5BA9" w:rsidP="00ED7587">
            <w:pPr>
              <w:spacing w:line="360" w:lineRule="auto"/>
              <w:jc w:val="left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0E88" w14:textId="77777777" w:rsidR="009F5BA9" w:rsidRDefault="009F5BA9" w:rsidP="00ED7587">
            <w:pPr>
              <w:spacing w:line="360" w:lineRule="auto"/>
              <w:jc w:val="left"/>
            </w:pPr>
            <w: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1F1F" w14:textId="77777777" w:rsidR="009F5BA9" w:rsidRDefault="009F5BA9" w:rsidP="00ED7587">
            <w:pPr>
              <w:spacing w:line="360" w:lineRule="auto"/>
              <w:jc w:val="left"/>
            </w:pPr>
            <w: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A613" w14:textId="77777777" w:rsidR="009F5BA9" w:rsidRPr="007B3787" w:rsidRDefault="009F5BA9" w:rsidP="00ED7587">
            <w:pPr>
              <w:spacing w:line="360" w:lineRule="auto"/>
              <w:jc w:val="left"/>
            </w:pPr>
            <w: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217C" w14:textId="77777777" w:rsidR="009F5BA9" w:rsidRPr="007B3787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7FC09CFE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2A47" w14:textId="77777777" w:rsidR="009F5BA9" w:rsidRDefault="009F5BA9" w:rsidP="00ED7587">
            <w:pPr>
              <w:spacing w:line="360" w:lineRule="auto"/>
              <w:jc w:val="left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9812" w14:textId="77777777" w:rsidR="009F5BA9" w:rsidRDefault="009F5BA9" w:rsidP="00ED7587">
            <w:pPr>
              <w:spacing w:line="360" w:lineRule="auto"/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BFCE" w14:textId="77777777" w:rsidR="009F5BA9" w:rsidRDefault="009F5BA9" w:rsidP="00ED7587">
            <w:pPr>
              <w:spacing w:line="360" w:lineRule="auto"/>
              <w:jc w:val="left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36CD" w14:textId="77777777" w:rsidR="009F5BA9" w:rsidRDefault="009F5BA9" w:rsidP="00ED7587">
            <w:pPr>
              <w:spacing w:line="360" w:lineRule="auto"/>
              <w:jc w:val="left"/>
            </w:pPr>
            <w: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1EC7" w14:textId="77777777" w:rsidR="009F5BA9" w:rsidRPr="007B3787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85D59C" w14:textId="77777777" w:rsidR="00FF30E0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F30E0" w:rsidRPr="007B3787" w14:paraId="31BD59F5" w14:textId="77777777" w:rsidTr="00ED7587">
        <w:tc>
          <w:tcPr>
            <w:tcW w:w="846" w:type="dxa"/>
          </w:tcPr>
          <w:p w14:paraId="1260C8EC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608B3F8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CE758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73E1ED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DAF1B76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30E0" w:rsidRPr="007B3787" w14:paraId="180B2D8F" w14:textId="77777777" w:rsidTr="00ED758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C88C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73B6" w14:textId="77777777" w:rsidR="00FF30E0" w:rsidRPr="0047344C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C037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F989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EAC5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0E50F0B9" w14:textId="77777777" w:rsidTr="00ED758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7DF1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9331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9664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6122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10EB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578A467E" w14:textId="77777777" w:rsidTr="00ED758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AB85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DDA5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ABA1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0B2B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35A1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74D78ADE" w14:textId="77777777" w:rsidTr="00ED758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3EA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C789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B29A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A400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569D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7853FA3F" w14:textId="77777777" w:rsidTr="00ED758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4B95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3A05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8FB6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EDF2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1290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296FBE32" w14:textId="77777777" w:rsidTr="00ED758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3E38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C395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11C9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F9A6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46E5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05D2098C" w14:textId="77777777" w:rsidTr="00ED758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05982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A5CC" w14:textId="77777777" w:rsidR="00FF30E0" w:rsidRPr="005403DA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4739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0D75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FA61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1A2E75" w:rsidP="00102B20">
      <w:pPr>
        <w:spacing w:line="360" w:lineRule="auto"/>
        <w:ind w:firstLine="420"/>
        <w:jc w:val="left"/>
        <w:rPr>
          <w:lang w:eastAsia="zh-CN"/>
        </w:rPr>
      </w:pPr>
      <w:hyperlink r:id="rId15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3977B3">
        <w:tc>
          <w:tcPr>
            <w:tcW w:w="704" w:type="dxa"/>
          </w:tcPr>
          <w:p w14:paraId="22C2D78A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3977B3">
        <w:tc>
          <w:tcPr>
            <w:tcW w:w="704" w:type="dxa"/>
          </w:tcPr>
          <w:p w14:paraId="615BA76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3977B3">
        <w:tc>
          <w:tcPr>
            <w:tcW w:w="704" w:type="dxa"/>
          </w:tcPr>
          <w:p w14:paraId="6CB3696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3977B3">
        <w:tc>
          <w:tcPr>
            <w:tcW w:w="846" w:type="dxa"/>
          </w:tcPr>
          <w:p w14:paraId="1F10ED6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3977B3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3977B3">
        <w:tc>
          <w:tcPr>
            <w:tcW w:w="846" w:type="dxa"/>
          </w:tcPr>
          <w:p w14:paraId="7B89E4B0" w14:textId="201FCD1C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3977B3">
        <w:tc>
          <w:tcPr>
            <w:tcW w:w="846" w:type="dxa"/>
          </w:tcPr>
          <w:p w14:paraId="1D4812AA" w14:textId="1AC85EC3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46E845B0" w:rsidR="00102B20" w:rsidRPr="007B3787" w:rsidRDefault="00D6041D" w:rsidP="003977B3">
            <w:pPr>
              <w:spacing w:line="360" w:lineRule="auto"/>
              <w:jc w:val="left"/>
              <w:rPr>
                <w:lang w:eastAsia="zh-CN"/>
              </w:rPr>
            </w:pPr>
            <w:r w:rsidRPr="00D6041D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3977B3">
        <w:tc>
          <w:tcPr>
            <w:tcW w:w="846" w:type="dxa"/>
          </w:tcPr>
          <w:p w14:paraId="3100954C" w14:textId="13E813F8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3977B3">
        <w:tc>
          <w:tcPr>
            <w:tcW w:w="846" w:type="dxa"/>
          </w:tcPr>
          <w:p w14:paraId="3A6D113E" w14:textId="4952BC4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3977B3">
        <w:tc>
          <w:tcPr>
            <w:tcW w:w="846" w:type="dxa"/>
          </w:tcPr>
          <w:p w14:paraId="40C4FC80" w14:textId="060CD512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3977B3">
        <w:tc>
          <w:tcPr>
            <w:tcW w:w="846" w:type="dxa"/>
          </w:tcPr>
          <w:p w14:paraId="0EFE1023" w14:textId="3556C3A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3977B3">
        <w:tc>
          <w:tcPr>
            <w:tcW w:w="846" w:type="dxa"/>
          </w:tcPr>
          <w:p w14:paraId="39B589A2" w14:textId="5C9C5BF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3977B3">
        <w:tc>
          <w:tcPr>
            <w:tcW w:w="846" w:type="dxa"/>
          </w:tcPr>
          <w:p w14:paraId="2D971605" w14:textId="758025E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37F64242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B59EB03" w14:textId="77777777" w:rsidTr="003977B3">
        <w:tc>
          <w:tcPr>
            <w:tcW w:w="846" w:type="dxa"/>
          </w:tcPr>
          <w:p w14:paraId="60F607EB" w14:textId="503C258E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39FC8C41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06C6E9DE" w14:textId="77777777" w:rsidTr="003977B3">
        <w:tc>
          <w:tcPr>
            <w:tcW w:w="846" w:type="dxa"/>
          </w:tcPr>
          <w:p w14:paraId="1D1CA4D9" w14:textId="539C214A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1.7</w:t>
            </w:r>
            <w:r w:rsidRPr="00FB00E5">
              <w:rPr>
                <w:rFonts w:hint="eastAsia"/>
              </w:rPr>
              <w:t>.3</w:t>
            </w:r>
          </w:p>
        </w:tc>
        <w:tc>
          <w:tcPr>
            <w:tcW w:w="1984" w:type="dxa"/>
          </w:tcPr>
          <w:p w14:paraId="6EECE675" w14:textId="14D7C45B" w:rsidR="0029331E" w:rsidRPr="0057270B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FB00E5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1151F73D" w14:textId="349496F9" w:rsidR="0029331E" w:rsidRPr="0057270B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FB00E5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1086A5D2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89427C8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61DC" w:rsidRPr="007B3787" w14:paraId="4A438166" w14:textId="77777777" w:rsidTr="003977B3">
        <w:tc>
          <w:tcPr>
            <w:tcW w:w="846" w:type="dxa"/>
          </w:tcPr>
          <w:p w14:paraId="50D2593A" w14:textId="1AC80FDB" w:rsidR="00F061DC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30B5EB60" w14:textId="08150A52" w:rsidR="00F061DC" w:rsidRPr="0057270B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4E1396FE" w14:textId="40085AE0" w:rsidR="00F061DC" w:rsidRPr="0057270B" w:rsidRDefault="00921D2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276" w:type="dxa"/>
          </w:tcPr>
          <w:p w14:paraId="6094754C" w14:textId="77777777" w:rsidR="00F061DC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64DB72" w14:textId="77777777" w:rsidR="00F061DC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A544A" w14:textId="77777777" w:rsidTr="003977B3">
        <w:tc>
          <w:tcPr>
            <w:tcW w:w="846" w:type="dxa"/>
          </w:tcPr>
          <w:p w14:paraId="3399A32A" w14:textId="2E79896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4E5A7162" w:rsidR="00102B20" w:rsidRDefault="002E42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33FFD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3977B3">
        <w:tc>
          <w:tcPr>
            <w:tcW w:w="846" w:type="dxa"/>
          </w:tcPr>
          <w:p w14:paraId="4BB0606A" w14:textId="079A40CB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3977B3">
        <w:tc>
          <w:tcPr>
            <w:tcW w:w="846" w:type="dxa"/>
          </w:tcPr>
          <w:p w14:paraId="361634DE" w14:textId="43B45A94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66D6D401" w:rsidR="00102B20" w:rsidRDefault="00D94645" w:rsidP="003977B3">
            <w:pPr>
              <w:spacing w:line="360" w:lineRule="auto"/>
              <w:jc w:val="left"/>
              <w:rPr>
                <w:lang w:eastAsia="zh-CN"/>
              </w:rPr>
            </w:pPr>
            <w:r w:rsidRPr="00D94645">
              <w:rPr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78FC800A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6E56F1CF" w:rsidR="00102B20" w:rsidRDefault="00DE3BB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每个元素的</w:t>
            </w:r>
            <w:r w:rsidR="00102B20">
              <w:rPr>
                <w:rFonts w:hint="eastAsia"/>
                <w:lang w:eastAsia="zh-CN"/>
              </w:rPr>
              <w:t>图标</w:t>
            </w:r>
            <w:r w:rsidR="00102B20">
              <w:rPr>
                <w:rFonts w:hint="eastAsia"/>
                <w:lang w:eastAsia="zh-CN"/>
              </w:rPr>
              <w:t>url</w:t>
            </w:r>
          </w:p>
        </w:tc>
      </w:tr>
      <w:tr w:rsidR="00E00198" w:rsidRPr="007B3787" w14:paraId="669DFD06" w14:textId="77777777" w:rsidTr="003977B3">
        <w:tc>
          <w:tcPr>
            <w:tcW w:w="846" w:type="dxa"/>
          </w:tcPr>
          <w:p w14:paraId="2BEAB1EA" w14:textId="5C8A8D37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5B838E5" w14:textId="415B0390" w:rsidR="00E00198" w:rsidRPr="00D94645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76B8FB1" w14:textId="1EABEC1C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47465B9" w14:textId="77777777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6F3DAE" w14:textId="77777777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150737B4" w14:textId="77777777" w:rsidTr="003977B3">
        <w:tc>
          <w:tcPr>
            <w:tcW w:w="846" w:type="dxa"/>
          </w:tcPr>
          <w:p w14:paraId="4777CD48" w14:textId="2592BA99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.2</w:t>
            </w:r>
          </w:p>
        </w:tc>
        <w:tc>
          <w:tcPr>
            <w:tcW w:w="1984" w:type="dxa"/>
          </w:tcPr>
          <w:p w14:paraId="5A0B26F6" w14:textId="3B538219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8E2831B" w14:textId="6A83F97B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明星项目名称</w:t>
            </w:r>
          </w:p>
        </w:tc>
        <w:tc>
          <w:tcPr>
            <w:tcW w:w="1276" w:type="dxa"/>
          </w:tcPr>
          <w:p w14:paraId="24CC978D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DEAFB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22AA8A4A" w14:textId="77777777" w:rsidTr="003977B3">
        <w:tc>
          <w:tcPr>
            <w:tcW w:w="846" w:type="dxa"/>
          </w:tcPr>
          <w:p w14:paraId="7BEAE574" w14:textId="5DC53195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.3</w:t>
            </w:r>
          </w:p>
        </w:tc>
        <w:tc>
          <w:tcPr>
            <w:tcW w:w="1984" w:type="dxa"/>
          </w:tcPr>
          <w:p w14:paraId="7D71881A" w14:textId="1B52A0BB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77F3C1E" w14:textId="6406C217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276" w:type="dxa"/>
          </w:tcPr>
          <w:p w14:paraId="37320951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9C27AB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4AEBF205" w14:textId="77777777" w:rsidTr="003977B3">
        <w:tc>
          <w:tcPr>
            <w:tcW w:w="846" w:type="dxa"/>
          </w:tcPr>
          <w:p w14:paraId="70C4E7D3" w14:textId="73854F51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.4</w:t>
            </w:r>
          </w:p>
        </w:tc>
        <w:tc>
          <w:tcPr>
            <w:tcW w:w="1984" w:type="dxa"/>
          </w:tcPr>
          <w:p w14:paraId="4CFE6EF4" w14:textId="445F8AC8" w:rsidR="00446119" w:rsidRPr="00E00198" w:rsidRDefault="0097137B" w:rsidP="00446119">
            <w:pPr>
              <w:spacing w:line="360" w:lineRule="auto"/>
              <w:jc w:val="left"/>
              <w:rPr>
                <w:lang w:eastAsia="zh-CN"/>
              </w:rPr>
            </w:pPr>
            <w:r w:rsidRPr="0097137B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7F376A8" w14:textId="7250E776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明星项目方向</w:t>
            </w:r>
          </w:p>
        </w:tc>
        <w:tc>
          <w:tcPr>
            <w:tcW w:w="1276" w:type="dxa"/>
          </w:tcPr>
          <w:p w14:paraId="321BFA1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558C15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40B8C65A" w14:textId="77777777" w:rsidTr="003977B3">
        <w:tc>
          <w:tcPr>
            <w:tcW w:w="846" w:type="dxa"/>
          </w:tcPr>
          <w:p w14:paraId="16D11322" w14:textId="3A54DFD4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.5</w:t>
            </w:r>
          </w:p>
        </w:tc>
        <w:tc>
          <w:tcPr>
            <w:tcW w:w="1984" w:type="dxa"/>
          </w:tcPr>
          <w:p w14:paraId="6DD7ABDB" w14:textId="4E85B5DB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E8ECB8" w14:textId="24CC846B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明星项目简介</w:t>
            </w:r>
          </w:p>
        </w:tc>
        <w:tc>
          <w:tcPr>
            <w:tcW w:w="1276" w:type="dxa"/>
          </w:tcPr>
          <w:p w14:paraId="53CE019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1F16C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1FF4999C" w14:textId="77777777" w:rsidTr="003977B3">
        <w:tc>
          <w:tcPr>
            <w:tcW w:w="846" w:type="dxa"/>
          </w:tcPr>
          <w:p w14:paraId="353D1270" w14:textId="76104DA2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 w:rsidR="005470A1">
              <w:rPr>
                <w:lang w:eastAsia="zh-CN"/>
              </w:rPr>
              <w:t>.6</w:t>
            </w:r>
          </w:p>
        </w:tc>
        <w:tc>
          <w:tcPr>
            <w:tcW w:w="1984" w:type="dxa"/>
          </w:tcPr>
          <w:p w14:paraId="02F914DA" w14:textId="2B275010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28A1B195" w14:textId="5500BBBC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明星项目阶段</w:t>
            </w:r>
          </w:p>
        </w:tc>
        <w:tc>
          <w:tcPr>
            <w:tcW w:w="1276" w:type="dxa"/>
          </w:tcPr>
          <w:p w14:paraId="5E26786C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E6A92B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7D9E62BB" w14:textId="77777777" w:rsidTr="003977B3">
        <w:tc>
          <w:tcPr>
            <w:tcW w:w="846" w:type="dxa"/>
          </w:tcPr>
          <w:p w14:paraId="1CBA9DF0" w14:textId="7903A765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E49B86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4E689E22" w14:textId="77777777" w:rsidTr="003977B3">
        <w:tc>
          <w:tcPr>
            <w:tcW w:w="846" w:type="dxa"/>
          </w:tcPr>
          <w:p w14:paraId="403E98A5" w14:textId="1C39C069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3C72BD65" w14:textId="77777777" w:rsidR="00446119" w:rsidRPr="00523F10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2F64F6B1" w14:textId="77777777" w:rsidTr="003977B3">
        <w:tc>
          <w:tcPr>
            <w:tcW w:w="846" w:type="dxa"/>
          </w:tcPr>
          <w:p w14:paraId="1E874F20" w14:textId="6E97333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1.13</w:t>
            </w:r>
          </w:p>
        </w:tc>
        <w:tc>
          <w:tcPr>
            <w:tcW w:w="1984" w:type="dxa"/>
          </w:tcPr>
          <w:p w14:paraId="47F3511F" w14:textId="77777777" w:rsidR="00446119" w:rsidRPr="00523F10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446119" w:rsidRPr="006D2EC6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446119" w:rsidRPr="00F546D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F2A4FC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3E9F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19AD" w14:textId="77777777" w:rsidR="00446119" w:rsidRPr="00F546D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D95E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A49F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2773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446119" w:rsidRPr="007B3787" w14:paraId="13E956E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64F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7CD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37A5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923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9A6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51A55500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AED5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0AF3" w14:textId="77777777" w:rsidR="00446119" w:rsidRPr="00D44B5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09EE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E0D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F80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3E40123D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B1C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CB6C" w14:textId="77777777" w:rsidR="00446119" w:rsidRPr="00D44B5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EDE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F144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8DA7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A8216B4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8E7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6E8D" w14:textId="77777777" w:rsidR="00446119" w:rsidRPr="00D44B5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E77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D50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B094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AA92C4C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B17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CCF1" w14:textId="77777777" w:rsidR="00446119" w:rsidRPr="00986DAC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018F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93C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286A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E2E1E" w:rsidRPr="007B3787" w14:paraId="4F069A97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A78B" w14:textId="4B658379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525F" w14:textId="6568A8B7" w:rsidR="005E2E1E" w:rsidRPr="0005367A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  <w:r w:rsidRPr="005E2E1E">
              <w:rPr>
                <w:lang w:eastAsia="zh-CN"/>
              </w:rPr>
              <w:t>commentNum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B5F1" w14:textId="53701E5F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B791" w14:textId="77777777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076B" w14:textId="77777777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571B135B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2585" w14:textId="58AEB232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 w:rsidR="00F329E3">
              <w:rPr>
                <w:lang w:eastAsia="zh-CN"/>
              </w:rPr>
              <w:t>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24DA" w14:textId="77777777" w:rsidR="00446119" w:rsidRPr="00F546D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8841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DCE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B26E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58E7" w:rsidRPr="007B3787" w14:paraId="123BC396" w14:textId="77777777" w:rsidTr="00E958E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7FF3" w14:textId="6B07896D" w:rsidR="00E958E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4480" w14:textId="77777777" w:rsidR="00E958E7" w:rsidRPr="00697BA8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B751" w14:textId="77777777" w:rsidR="00E958E7" w:rsidRPr="00697BA8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D8FF2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F196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58E7" w:rsidRPr="007B3787" w14:paraId="08BC1C3B" w14:textId="77777777" w:rsidTr="00E958E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1EE5" w14:textId="1A98D4D0" w:rsidR="00E958E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1.19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0305" w14:textId="77777777" w:rsidR="00E958E7" w:rsidRPr="00697BA8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fileId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A9C4" w14:textId="77777777" w:rsidR="00E958E7" w:rsidRPr="00697BA8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7A9A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3AD7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58E7" w:rsidRPr="007B3787" w14:paraId="62C7DB0B" w14:textId="77777777" w:rsidTr="00E958E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B9E8" w14:textId="614CD4C6" w:rsidR="00E958E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1.19.2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D525" w14:textId="77777777" w:rsidR="00E958E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fileName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BA72" w14:textId="77777777" w:rsidR="00E958E7" w:rsidRPr="00697BA8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 w:rsidRPr="00470FC1"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5E42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08AE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58E7" w:rsidRPr="007B3787" w14:paraId="30AE72DF" w14:textId="77777777" w:rsidTr="00E958E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1B0D" w14:textId="179DA949" w:rsidR="00E958E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1.19.3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8456" w14:textId="77777777" w:rsidR="00E958E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 w:rsidRPr="00E8459D">
              <w:rPr>
                <w:lang w:eastAsia="zh-CN"/>
              </w:rPr>
              <w:t>fileUrl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9D14" w14:textId="77777777" w:rsidR="00E958E7" w:rsidRPr="00697BA8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 w:rsidRPr="00470FC1"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C6D5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A68E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D75BC1" w14:textId="77777777" w:rsidR="00E217C5" w:rsidRPr="00AC572E" w:rsidRDefault="00E217C5" w:rsidP="00E217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E217C5" w:rsidRPr="007B3787" w14:paraId="40BB1B98" w14:textId="77777777" w:rsidTr="00CC161D">
        <w:tc>
          <w:tcPr>
            <w:tcW w:w="704" w:type="dxa"/>
          </w:tcPr>
          <w:p w14:paraId="4CE7D9D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759C3DE7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5FFC759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408F61B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7A3C4A0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217C5" w:rsidRPr="007B3787" w14:paraId="631F27D5" w14:textId="77777777" w:rsidTr="00CC161D">
        <w:tc>
          <w:tcPr>
            <w:tcW w:w="704" w:type="dxa"/>
          </w:tcPr>
          <w:p w14:paraId="651E7E84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5DE888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CBC708D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24369B07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DE632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5FA9C0C0" w14:textId="77777777" w:rsidTr="00CC161D">
        <w:tc>
          <w:tcPr>
            <w:tcW w:w="704" w:type="dxa"/>
          </w:tcPr>
          <w:p w14:paraId="3D48078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0F555DCC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8FC24D6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5C1E1BC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1B98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217C5" w:rsidRPr="007B3787" w14:paraId="5ACCBD1D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6DC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3D1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2C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7DF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1AB8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30F06C3C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B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842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24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3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4B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3977B3">
        <w:tc>
          <w:tcPr>
            <w:tcW w:w="846" w:type="dxa"/>
          </w:tcPr>
          <w:p w14:paraId="586F0522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3977B3">
        <w:tc>
          <w:tcPr>
            <w:tcW w:w="704" w:type="dxa"/>
          </w:tcPr>
          <w:p w14:paraId="5BE09FE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3977B3">
        <w:tc>
          <w:tcPr>
            <w:tcW w:w="704" w:type="dxa"/>
          </w:tcPr>
          <w:p w14:paraId="14F200B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3977B3">
        <w:tc>
          <w:tcPr>
            <w:tcW w:w="704" w:type="dxa"/>
          </w:tcPr>
          <w:p w14:paraId="241FBE70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3977B3">
        <w:tc>
          <w:tcPr>
            <w:tcW w:w="704" w:type="dxa"/>
          </w:tcPr>
          <w:p w14:paraId="0BF6D33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3977B3">
        <w:tc>
          <w:tcPr>
            <w:tcW w:w="704" w:type="dxa"/>
          </w:tcPr>
          <w:p w14:paraId="2AB42BF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3977B3">
        <w:tc>
          <w:tcPr>
            <w:tcW w:w="846" w:type="dxa"/>
          </w:tcPr>
          <w:p w14:paraId="3317749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3977B3">
        <w:tc>
          <w:tcPr>
            <w:tcW w:w="846" w:type="dxa"/>
          </w:tcPr>
          <w:p w14:paraId="2BE0542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3977B3">
        <w:tc>
          <w:tcPr>
            <w:tcW w:w="846" w:type="dxa"/>
          </w:tcPr>
          <w:p w14:paraId="5C52A6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3977B3">
        <w:tc>
          <w:tcPr>
            <w:tcW w:w="846" w:type="dxa"/>
          </w:tcPr>
          <w:p w14:paraId="5FE3E31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F3871AC" w14:textId="77777777" w:rsidR="00ED0A3E" w:rsidRDefault="00ED0A3E" w:rsidP="00ED0A3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D0A3E" w:rsidRPr="007B3787" w14:paraId="1EC1F6FD" w14:textId="77777777" w:rsidTr="00CC161D">
        <w:tc>
          <w:tcPr>
            <w:tcW w:w="846" w:type="dxa"/>
          </w:tcPr>
          <w:p w14:paraId="036D96D9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40C1A0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50D2D8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B57963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4FED1C2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0A3E" w:rsidRPr="007B3787" w14:paraId="04814E53" w14:textId="77777777" w:rsidTr="00CC161D">
        <w:tc>
          <w:tcPr>
            <w:tcW w:w="846" w:type="dxa"/>
          </w:tcPr>
          <w:p w14:paraId="122D16E3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D3C72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58CD27A" w14:textId="5B8C490E" w:rsidR="00ED0A3E" w:rsidRPr="007B3787" w:rsidRDefault="00C8776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67376F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6A71FF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D0A3E" w:rsidRPr="007B3787" w14:paraId="4DCCE801" w14:textId="77777777" w:rsidTr="00CC161D">
        <w:tc>
          <w:tcPr>
            <w:tcW w:w="846" w:type="dxa"/>
          </w:tcPr>
          <w:p w14:paraId="6FA67DA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30202D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E4F3F6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F4EB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BAD01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D0A3E" w:rsidRPr="007B3787" w14:paraId="64A5F1C0" w14:textId="77777777" w:rsidTr="00CC161D">
        <w:tc>
          <w:tcPr>
            <w:tcW w:w="846" w:type="dxa"/>
          </w:tcPr>
          <w:p w14:paraId="48ED414F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0EF5076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7EE93C4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A771F6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CBC734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0A3E" w:rsidRPr="007B3787" w14:paraId="61991DF9" w14:textId="77777777" w:rsidTr="00CC161D">
        <w:tc>
          <w:tcPr>
            <w:tcW w:w="846" w:type="dxa"/>
          </w:tcPr>
          <w:p w14:paraId="4D38471D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0D00C0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4E277BB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1F17FA55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5EB5E9A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lastRenderedPageBreak/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32E74FF" w14:textId="77777777" w:rsidR="00AB730C" w:rsidRDefault="00AB730C" w:rsidP="00AB73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4" w:name="_Toc422073250"/>
      <w:bookmarkEnd w:id="123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B730C" w:rsidRPr="007B3787" w14:paraId="31BC5097" w14:textId="77777777" w:rsidTr="00CC161D">
        <w:tc>
          <w:tcPr>
            <w:tcW w:w="846" w:type="dxa"/>
          </w:tcPr>
          <w:p w14:paraId="084B3933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DE214F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B0ADFE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0F9807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482B91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B730C" w:rsidRPr="007B3787" w14:paraId="26C618BC" w14:textId="77777777" w:rsidTr="00CC161D">
        <w:tc>
          <w:tcPr>
            <w:tcW w:w="846" w:type="dxa"/>
          </w:tcPr>
          <w:p w14:paraId="206C6E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D0F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AD555BD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154734E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C5B538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AB730C" w:rsidRPr="007B3787" w14:paraId="4E8E1881" w14:textId="77777777" w:rsidTr="00CC161D">
        <w:tc>
          <w:tcPr>
            <w:tcW w:w="846" w:type="dxa"/>
          </w:tcPr>
          <w:p w14:paraId="18AFB3A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78BA87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3CBC4A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B446DE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38D69C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B730C" w:rsidRPr="007B3787" w14:paraId="0E12C4CF" w14:textId="77777777" w:rsidTr="00CC161D">
        <w:tc>
          <w:tcPr>
            <w:tcW w:w="846" w:type="dxa"/>
          </w:tcPr>
          <w:p w14:paraId="3C4EF43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FAC1C9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E908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FF8C19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288212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B730C" w:rsidRPr="007B3787" w14:paraId="2FC0F2B1" w14:textId="77777777" w:rsidTr="00CC161D">
        <w:tc>
          <w:tcPr>
            <w:tcW w:w="846" w:type="dxa"/>
          </w:tcPr>
          <w:p w14:paraId="0114EBA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AA03C5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10374F3E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34E7ABA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36B097EB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r>
        <w:t>我的孵化器</w:t>
      </w:r>
      <w:bookmarkEnd w:id="124"/>
    </w:p>
    <w:p w14:paraId="76561E12" w14:textId="5B6B81C8" w:rsidR="00D93FE2" w:rsidRPr="00F2044C" w:rsidRDefault="00E90F31" w:rsidP="00D93FE2">
      <w:pPr>
        <w:pStyle w:val="3"/>
        <w:rPr>
          <w:lang w:eastAsia="zh-CN"/>
        </w:rPr>
      </w:pPr>
      <w:bookmarkStart w:id="125" w:name="_Toc422073252"/>
      <w:r>
        <w:rPr>
          <w:lang w:eastAsia="zh-CN"/>
        </w:rPr>
        <w:t>获取</w:t>
      </w:r>
      <w:r w:rsidR="00CB0B15">
        <w:rPr>
          <w:lang w:eastAsia="zh-CN"/>
        </w:rPr>
        <w:t>我的</w:t>
      </w:r>
      <w:r w:rsidR="000F5122">
        <w:rPr>
          <w:lang w:eastAsia="zh-CN"/>
        </w:rPr>
        <w:t>孵化器</w:t>
      </w:r>
      <w:bookmarkEnd w:id="125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1A2E75" w:rsidP="00D93FE2">
      <w:pPr>
        <w:spacing w:line="360" w:lineRule="auto"/>
        <w:ind w:firstLineChars="200" w:firstLine="420"/>
        <w:jc w:val="left"/>
      </w:pPr>
      <w:hyperlink r:id="rId16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206085AD" w14:textId="77777777" w:rsidR="00CC0ED6" w:rsidRPr="00AC572E" w:rsidRDefault="00CC0ED6" w:rsidP="00CC0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53"/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0ED6" w:rsidRPr="007B3787" w14:paraId="1A22588B" w14:textId="77777777" w:rsidTr="00064CE5">
        <w:tc>
          <w:tcPr>
            <w:tcW w:w="704" w:type="dxa"/>
          </w:tcPr>
          <w:p w14:paraId="31F4F4C5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5F08E1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E45503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9E338D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2C6B6F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0ED6" w:rsidRPr="007B3787" w14:paraId="128233D6" w14:textId="77777777" w:rsidTr="00064CE5">
        <w:tc>
          <w:tcPr>
            <w:tcW w:w="704" w:type="dxa"/>
          </w:tcPr>
          <w:p w14:paraId="32AB9075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AD1A8A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40DC53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513026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B0ED09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6CAC0515" w14:textId="77777777" w:rsidTr="00064CE5">
        <w:tc>
          <w:tcPr>
            <w:tcW w:w="704" w:type="dxa"/>
          </w:tcPr>
          <w:p w14:paraId="280B49BF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418F648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5CAD1673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77432200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57C4D3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44CCF306" w14:textId="77777777" w:rsidTr="00064CE5">
        <w:tc>
          <w:tcPr>
            <w:tcW w:w="704" w:type="dxa"/>
          </w:tcPr>
          <w:p w14:paraId="1E4BF45C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2EA3F77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4F91B476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23C4F2DA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5A562D2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916202" w:rsidRPr="007B3787" w14:paraId="3341A141" w14:textId="77777777" w:rsidTr="003C4BD8">
        <w:tc>
          <w:tcPr>
            <w:tcW w:w="988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3C4BD8">
        <w:tc>
          <w:tcPr>
            <w:tcW w:w="988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2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90A79" w:rsidRPr="007B3787" w14:paraId="5A91789D" w14:textId="77777777" w:rsidTr="003C4BD8">
        <w:tc>
          <w:tcPr>
            <w:tcW w:w="988" w:type="dxa"/>
          </w:tcPr>
          <w:p w14:paraId="1582FBC3" w14:textId="19CD0910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5D0128E0" w14:textId="060AAD23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 w:rsidRPr="00390A79"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108A0CB1" w14:textId="46FFA384" w:rsidR="00390A79" w:rsidRPr="007B3787" w:rsidRDefault="0063391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1B15AAAF" w14:textId="62A0C3C5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941C0E2" w14:textId="77777777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259E0" w:rsidRPr="007B3787" w14:paraId="00131424" w14:textId="77777777" w:rsidTr="003C4BD8">
        <w:tc>
          <w:tcPr>
            <w:tcW w:w="988" w:type="dxa"/>
          </w:tcPr>
          <w:p w14:paraId="402E9548" w14:textId="76F84878" w:rsidR="006259E0" w:rsidRDefault="006259E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842" w:type="dxa"/>
          </w:tcPr>
          <w:p w14:paraId="5621AF1D" w14:textId="1B97CCC4" w:rsidR="006259E0" w:rsidRPr="00390A79" w:rsidRDefault="006E169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6259E0">
              <w:rPr>
                <w:lang w:eastAsia="zh-CN"/>
              </w:rPr>
              <w:t>d</w:t>
            </w:r>
          </w:p>
        </w:tc>
        <w:tc>
          <w:tcPr>
            <w:tcW w:w="1985" w:type="dxa"/>
          </w:tcPr>
          <w:p w14:paraId="6547E212" w14:textId="1802F9FF" w:rsidR="006259E0" w:rsidRDefault="00F50D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B8B405" w14:textId="77777777" w:rsidR="006259E0" w:rsidRDefault="006259E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5DED15F" w14:textId="77777777" w:rsidR="006259E0" w:rsidRPr="007B3787" w:rsidRDefault="006259E0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3C4BD8">
        <w:tc>
          <w:tcPr>
            <w:tcW w:w="988" w:type="dxa"/>
          </w:tcPr>
          <w:p w14:paraId="7CB1C77E" w14:textId="28431E94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842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3C4BD8">
        <w:tc>
          <w:tcPr>
            <w:tcW w:w="988" w:type="dxa"/>
          </w:tcPr>
          <w:p w14:paraId="3CDF13AE" w14:textId="316A96E7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842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3C4BD8">
        <w:tc>
          <w:tcPr>
            <w:tcW w:w="988" w:type="dxa"/>
          </w:tcPr>
          <w:p w14:paraId="2D76EBD7" w14:textId="6B5B095B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842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3C4BD8">
        <w:tc>
          <w:tcPr>
            <w:tcW w:w="988" w:type="dxa"/>
          </w:tcPr>
          <w:p w14:paraId="474D3116" w14:textId="4BF2A9FA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.1</w:t>
            </w:r>
          </w:p>
        </w:tc>
        <w:tc>
          <w:tcPr>
            <w:tcW w:w="1842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3C4BD8">
        <w:tc>
          <w:tcPr>
            <w:tcW w:w="988" w:type="dxa"/>
          </w:tcPr>
          <w:p w14:paraId="721CD87E" w14:textId="5282129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.2</w:t>
            </w:r>
          </w:p>
        </w:tc>
        <w:tc>
          <w:tcPr>
            <w:tcW w:w="1842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331E" w:rsidRPr="007B3787" w14:paraId="423E989B" w14:textId="77777777" w:rsidTr="003C4BD8">
        <w:tc>
          <w:tcPr>
            <w:tcW w:w="988" w:type="dxa"/>
          </w:tcPr>
          <w:p w14:paraId="61377F2C" w14:textId="5FEBF71B" w:rsidR="0029331E" w:rsidRDefault="0029331E" w:rsidP="0029331E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1.4</w:t>
            </w:r>
            <w:r w:rsidRPr="008B7615">
              <w:rPr>
                <w:rFonts w:hint="eastAsia"/>
              </w:rPr>
              <w:t>.3</w:t>
            </w:r>
          </w:p>
        </w:tc>
        <w:tc>
          <w:tcPr>
            <w:tcW w:w="1842" w:type="dxa"/>
          </w:tcPr>
          <w:p w14:paraId="2916A83B" w14:textId="4DE74CD8" w:rsidR="0029331E" w:rsidRDefault="0029331E" w:rsidP="0029331E">
            <w:pPr>
              <w:spacing w:line="360" w:lineRule="auto"/>
              <w:rPr>
                <w:lang w:eastAsia="zh-CN"/>
              </w:rPr>
            </w:pPr>
            <w:r w:rsidRPr="008B7615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6540B2D4" w14:textId="3D7BDD13" w:rsidR="0029331E" w:rsidRPr="00697BA8" w:rsidRDefault="0029331E" w:rsidP="0029331E">
            <w:pPr>
              <w:spacing w:line="360" w:lineRule="auto"/>
              <w:rPr>
                <w:lang w:eastAsia="zh-CN"/>
              </w:rPr>
            </w:pPr>
            <w:r w:rsidRPr="008B7615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7E194F38" w14:textId="77777777" w:rsidR="0029331E" w:rsidRPr="007B3787" w:rsidRDefault="0029331E" w:rsidP="0029331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C01203D" w14:textId="77777777" w:rsidR="0029331E" w:rsidRPr="007B3787" w:rsidRDefault="0029331E" w:rsidP="0029331E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3C4BD8">
        <w:tc>
          <w:tcPr>
            <w:tcW w:w="988" w:type="dxa"/>
          </w:tcPr>
          <w:p w14:paraId="00F70593" w14:textId="45BADA5E" w:rsidR="00916202" w:rsidRDefault="00E95137" w:rsidP="00E9513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29331E">
              <w:rPr>
                <w:rFonts w:hint="eastAsia"/>
                <w:lang w:eastAsia="zh-CN"/>
              </w:rPr>
              <w:t>.4</w:t>
            </w:r>
          </w:p>
        </w:tc>
        <w:tc>
          <w:tcPr>
            <w:tcW w:w="1842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3C4BD8">
        <w:tc>
          <w:tcPr>
            <w:tcW w:w="988" w:type="dxa"/>
          </w:tcPr>
          <w:p w14:paraId="65010D5D" w14:textId="334D01E1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1842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53B8B5BA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</w:t>
            </w:r>
            <w:r>
              <w:rPr>
                <w:lang w:eastAsia="zh-CN"/>
              </w:rPr>
              <w:t>g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3C4BD8">
        <w:tc>
          <w:tcPr>
            <w:tcW w:w="988" w:type="dxa"/>
          </w:tcPr>
          <w:p w14:paraId="7BC9FFF5" w14:textId="2B40E615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842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3C4BD8">
        <w:tc>
          <w:tcPr>
            <w:tcW w:w="988" w:type="dxa"/>
          </w:tcPr>
          <w:p w14:paraId="15A6E0B9" w14:textId="4751DF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842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39719B44" w:rsidR="00916202" w:rsidRPr="007B3787" w:rsidRDefault="0061463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3C4BD8">
        <w:tc>
          <w:tcPr>
            <w:tcW w:w="988" w:type="dxa"/>
          </w:tcPr>
          <w:p w14:paraId="63458B89" w14:textId="2C7AB6C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842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3C4BD8">
        <w:tc>
          <w:tcPr>
            <w:tcW w:w="988" w:type="dxa"/>
          </w:tcPr>
          <w:p w14:paraId="35EB4821" w14:textId="39764DA0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842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3C4BD8">
        <w:tc>
          <w:tcPr>
            <w:tcW w:w="988" w:type="dxa"/>
          </w:tcPr>
          <w:p w14:paraId="7D95E68C" w14:textId="53D71179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842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3C4BD8">
        <w:tc>
          <w:tcPr>
            <w:tcW w:w="988" w:type="dxa"/>
          </w:tcPr>
          <w:p w14:paraId="78F649C6" w14:textId="5CB58223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842" w:type="dxa"/>
          </w:tcPr>
          <w:p w14:paraId="1B792179" w14:textId="44D406F0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139FA3A" w:rsidR="00916202" w:rsidRPr="007B3787" w:rsidRDefault="0022689A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D92116" w:rsidRPr="007B3787" w14:paraId="60900732" w14:textId="77777777" w:rsidTr="003C4BD8">
        <w:tc>
          <w:tcPr>
            <w:tcW w:w="988" w:type="dxa"/>
          </w:tcPr>
          <w:p w14:paraId="73523ECB" w14:textId="5FF4D89D" w:rsidR="00D92116" w:rsidRDefault="0022689A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  <w:r>
              <w:rPr>
                <w:lang w:eastAsia="zh-CN"/>
              </w:rPr>
              <w:t>.1</w:t>
            </w:r>
          </w:p>
        </w:tc>
        <w:tc>
          <w:tcPr>
            <w:tcW w:w="1842" w:type="dxa"/>
          </w:tcPr>
          <w:p w14:paraId="353FEDAE" w14:textId="68D4CEAA" w:rsidR="00D92116" w:rsidRPr="00697BA8" w:rsidRDefault="0022689A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fileId</w:t>
            </w:r>
          </w:p>
        </w:tc>
        <w:tc>
          <w:tcPr>
            <w:tcW w:w="1985" w:type="dxa"/>
          </w:tcPr>
          <w:p w14:paraId="708DF078" w14:textId="5212623E" w:rsidR="00D92116" w:rsidRPr="00697BA8" w:rsidRDefault="0022689A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04F17A5" w14:textId="77777777" w:rsidR="00D92116" w:rsidRPr="007B3787" w:rsidRDefault="00D9211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54AC5B8" w14:textId="77777777" w:rsidR="00D92116" w:rsidRPr="007B3787" w:rsidRDefault="00D9211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689A" w:rsidRPr="007B3787" w14:paraId="301A7C90" w14:textId="77777777" w:rsidTr="003C4BD8">
        <w:tc>
          <w:tcPr>
            <w:tcW w:w="988" w:type="dxa"/>
          </w:tcPr>
          <w:p w14:paraId="1A0C02BE" w14:textId="2289F24A" w:rsidR="0022689A" w:rsidRDefault="0022689A" w:rsidP="0022689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1.11.2</w:t>
            </w:r>
          </w:p>
        </w:tc>
        <w:tc>
          <w:tcPr>
            <w:tcW w:w="1842" w:type="dxa"/>
          </w:tcPr>
          <w:p w14:paraId="59D2012C" w14:textId="7D44CCE5" w:rsidR="0022689A" w:rsidRDefault="0022689A" w:rsidP="0022689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985" w:type="dxa"/>
          </w:tcPr>
          <w:p w14:paraId="6883E021" w14:textId="5C31AA8C" w:rsidR="0022689A" w:rsidRPr="00697BA8" w:rsidRDefault="0022689A" w:rsidP="0022689A">
            <w:pPr>
              <w:spacing w:line="360" w:lineRule="auto"/>
              <w:rPr>
                <w:lang w:eastAsia="zh-CN"/>
              </w:rPr>
            </w:pPr>
            <w:r w:rsidRPr="00470FC1">
              <w:rPr>
                <w:rFonts w:hint="eastAsia"/>
              </w:rPr>
              <w:t>文档</w:t>
            </w: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263A4874" w14:textId="77777777" w:rsidR="0022689A" w:rsidRPr="007B3787" w:rsidRDefault="0022689A" w:rsidP="0022689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FA4449" w14:textId="77777777" w:rsidR="0022689A" w:rsidRPr="007B3787" w:rsidRDefault="0022689A" w:rsidP="0022689A">
            <w:pPr>
              <w:spacing w:line="360" w:lineRule="auto"/>
              <w:rPr>
                <w:lang w:eastAsia="zh-CN"/>
              </w:rPr>
            </w:pPr>
          </w:p>
        </w:tc>
      </w:tr>
      <w:tr w:rsidR="00DB24DF" w:rsidRPr="007B3787" w14:paraId="2B6F4442" w14:textId="77777777" w:rsidTr="00ED7587">
        <w:tc>
          <w:tcPr>
            <w:tcW w:w="988" w:type="dxa"/>
          </w:tcPr>
          <w:p w14:paraId="62EB56BD" w14:textId="4C470508" w:rsidR="00DB24DF" w:rsidRDefault="00DB24DF" w:rsidP="00ED758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1.11.3</w:t>
            </w:r>
          </w:p>
        </w:tc>
        <w:tc>
          <w:tcPr>
            <w:tcW w:w="1842" w:type="dxa"/>
          </w:tcPr>
          <w:p w14:paraId="796B798E" w14:textId="3E97648C" w:rsidR="00DB24DF" w:rsidRDefault="00E8459D" w:rsidP="00ED7587">
            <w:pPr>
              <w:spacing w:line="360" w:lineRule="auto"/>
              <w:rPr>
                <w:lang w:eastAsia="zh-CN"/>
              </w:rPr>
            </w:pPr>
            <w:r w:rsidRPr="00E8459D">
              <w:t>fileUrl</w:t>
            </w:r>
          </w:p>
        </w:tc>
        <w:tc>
          <w:tcPr>
            <w:tcW w:w="1985" w:type="dxa"/>
          </w:tcPr>
          <w:p w14:paraId="2B23482E" w14:textId="03DD8447" w:rsidR="00DB24DF" w:rsidRPr="00697BA8" w:rsidRDefault="00DB24DF" w:rsidP="00ED7587">
            <w:pPr>
              <w:spacing w:line="360" w:lineRule="auto"/>
              <w:rPr>
                <w:lang w:eastAsia="zh-CN"/>
              </w:rPr>
            </w:pPr>
            <w:r w:rsidRPr="00470FC1">
              <w:rPr>
                <w:rFonts w:hint="eastAsia"/>
              </w:rPr>
              <w:t>文档</w:t>
            </w:r>
            <w:r>
              <w:rPr>
                <w:rFonts w:hint="eastAsia"/>
              </w:rPr>
              <w:t>url</w:t>
            </w:r>
          </w:p>
        </w:tc>
        <w:tc>
          <w:tcPr>
            <w:tcW w:w="1276" w:type="dxa"/>
          </w:tcPr>
          <w:p w14:paraId="0394CF7A" w14:textId="77777777" w:rsidR="00DB24DF" w:rsidRPr="007B3787" w:rsidRDefault="00DB24DF" w:rsidP="00ED758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EE828B9" w14:textId="77777777" w:rsidR="00DB24DF" w:rsidRPr="007B3787" w:rsidRDefault="00DB24DF" w:rsidP="00ED7587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3C4BD8">
        <w:tc>
          <w:tcPr>
            <w:tcW w:w="988" w:type="dxa"/>
          </w:tcPr>
          <w:p w14:paraId="458478C6" w14:textId="6C0C48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842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  <w:tr w:rsidR="003C4BD8" w:rsidRPr="007B3787" w14:paraId="504639C4" w14:textId="77777777" w:rsidTr="003C4BD8">
        <w:tc>
          <w:tcPr>
            <w:tcW w:w="988" w:type="dxa"/>
          </w:tcPr>
          <w:p w14:paraId="1163A948" w14:textId="6E13DCFE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.1</w:t>
            </w:r>
          </w:p>
        </w:tc>
        <w:tc>
          <w:tcPr>
            <w:tcW w:w="1842" w:type="dxa"/>
          </w:tcPr>
          <w:p w14:paraId="3761FC1C" w14:textId="77777777" w:rsidR="003C4BD8" w:rsidRPr="00D94645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51194E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8AEA1D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444635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2E44DCFB" w14:textId="77777777" w:rsidTr="003C4BD8">
        <w:tc>
          <w:tcPr>
            <w:tcW w:w="988" w:type="dxa"/>
          </w:tcPr>
          <w:p w14:paraId="3122FE3A" w14:textId="48555101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.2</w:t>
            </w:r>
          </w:p>
        </w:tc>
        <w:tc>
          <w:tcPr>
            <w:tcW w:w="1842" w:type="dxa"/>
          </w:tcPr>
          <w:p w14:paraId="267FD1BC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9DEAE6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明星项目名称</w:t>
            </w:r>
          </w:p>
        </w:tc>
        <w:tc>
          <w:tcPr>
            <w:tcW w:w="1276" w:type="dxa"/>
          </w:tcPr>
          <w:p w14:paraId="1549259E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4CA62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42EFB836" w14:textId="77777777" w:rsidTr="003C4BD8">
        <w:tc>
          <w:tcPr>
            <w:tcW w:w="988" w:type="dxa"/>
          </w:tcPr>
          <w:p w14:paraId="22DE58AF" w14:textId="12A2E08F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.3</w:t>
            </w:r>
          </w:p>
        </w:tc>
        <w:tc>
          <w:tcPr>
            <w:tcW w:w="1842" w:type="dxa"/>
          </w:tcPr>
          <w:p w14:paraId="46FD00B3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310A5A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276" w:type="dxa"/>
          </w:tcPr>
          <w:p w14:paraId="60B09EB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C677D2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6287E83C" w14:textId="77777777" w:rsidTr="003C4BD8">
        <w:tc>
          <w:tcPr>
            <w:tcW w:w="988" w:type="dxa"/>
          </w:tcPr>
          <w:p w14:paraId="017AD274" w14:textId="095A5C62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1.12</w:t>
            </w:r>
            <w:r>
              <w:rPr>
                <w:lang w:eastAsia="zh-CN"/>
              </w:rPr>
              <w:t>.4</w:t>
            </w:r>
          </w:p>
        </w:tc>
        <w:tc>
          <w:tcPr>
            <w:tcW w:w="1842" w:type="dxa"/>
          </w:tcPr>
          <w:p w14:paraId="5FE84FA8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97137B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E44BD9E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明星项目方向</w:t>
            </w:r>
          </w:p>
        </w:tc>
        <w:tc>
          <w:tcPr>
            <w:tcW w:w="1276" w:type="dxa"/>
          </w:tcPr>
          <w:p w14:paraId="5E2B36AE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D9AC9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28A7DC37" w14:textId="77777777" w:rsidTr="003C4BD8">
        <w:tc>
          <w:tcPr>
            <w:tcW w:w="988" w:type="dxa"/>
          </w:tcPr>
          <w:p w14:paraId="12E53020" w14:textId="39140719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.5</w:t>
            </w:r>
          </w:p>
        </w:tc>
        <w:tc>
          <w:tcPr>
            <w:tcW w:w="1842" w:type="dxa"/>
          </w:tcPr>
          <w:p w14:paraId="7D73E56E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6235BAC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明星项目简介</w:t>
            </w:r>
          </w:p>
        </w:tc>
        <w:tc>
          <w:tcPr>
            <w:tcW w:w="1276" w:type="dxa"/>
          </w:tcPr>
          <w:p w14:paraId="424C1E78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39ACD1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0A79596B" w14:textId="77777777" w:rsidTr="003C4BD8">
        <w:tc>
          <w:tcPr>
            <w:tcW w:w="988" w:type="dxa"/>
          </w:tcPr>
          <w:p w14:paraId="4AB8016C" w14:textId="39DCC435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.6</w:t>
            </w:r>
          </w:p>
        </w:tc>
        <w:tc>
          <w:tcPr>
            <w:tcW w:w="1842" w:type="dxa"/>
          </w:tcPr>
          <w:p w14:paraId="101B651A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06025A42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明星项目阶段</w:t>
            </w:r>
          </w:p>
        </w:tc>
        <w:tc>
          <w:tcPr>
            <w:tcW w:w="1276" w:type="dxa"/>
          </w:tcPr>
          <w:p w14:paraId="234D5837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3DFF55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1A2E75" w:rsidP="00803222">
      <w:pPr>
        <w:spacing w:line="360" w:lineRule="auto"/>
        <w:ind w:firstLineChars="200" w:firstLine="420"/>
        <w:jc w:val="left"/>
      </w:pPr>
      <w:hyperlink r:id="rId18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8857DAA" w14:textId="77777777" w:rsidTr="00CF033A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CF033A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CF033A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CF033A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0EDD" w:rsidRPr="007B3787" w14:paraId="72FEE19B" w14:textId="77777777" w:rsidTr="00CF033A">
        <w:tc>
          <w:tcPr>
            <w:tcW w:w="846" w:type="dxa"/>
          </w:tcPr>
          <w:p w14:paraId="6277E84D" w14:textId="3721E202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D17BEEB" w14:textId="2CF74B23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03041B43" w14:textId="0120BB34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F967D4E" w14:textId="77777777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51FA5E" w14:textId="77777777" w:rsidR="00730EDD" w:rsidRPr="007B3787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EA58789" w14:textId="26E7E574" w:rsidR="00B52C3D" w:rsidRPr="0015624D" w:rsidRDefault="00B52C3D" w:rsidP="00B52C3D">
      <w:pPr>
        <w:pStyle w:val="3"/>
        <w:rPr>
          <w:lang w:eastAsia="zh-CN"/>
        </w:rPr>
      </w:pPr>
      <w:r>
        <w:rPr>
          <w:rFonts w:hint="eastAsia"/>
          <w:lang w:eastAsia="zh-CN"/>
        </w:rPr>
        <w:t>删除孵化器</w:t>
      </w:r>
    </w:p>
    <w:p w14:paraId="1F4D4F8A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F12085" w14:textId="77777777" w:rsidR="00B52C3D" w:rsidRPr="00AC572E" w:rsidRDefault="00B52C3D" w:rsidP="00B52C3D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47981C9" w14:textId="6A571DD7" w:rsidR="00B52C3D" w:rsidRDefault="00B52C3D" w:rsidP="00B52C3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9043B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detele</w:t>
      </w:r>
    </w:p>
    <w:p w14:paraId="4474AC0C" w14:textId="77777777" w:rsidR="00B52C3D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4AF932C2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52C3D" w:rsidRPr="007B3787" w14:paraId="1359B170" w14:textId="77777777" w:rsidTr="00064CE5">
        <w:tc>
          <w:tcPr>
            <w:tcW w:w="704" w:type="dxa"/>
          </w:tcPr>
          <w:p w14:paraId="551D139E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8677C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ACFB68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335ABE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0FD48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292F341B" w14:textId="77777777" w:rsidTr="00064CE5">
        <w:tc>
          <w:tcPr>
            <w:tcW w:w="704" w:type="dxa"/>
          </w:tcPr>
          <w:p w14:paraId="72F8E08A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CAF9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D58EE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CD7786D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33BEE5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2C3D" w:rsidRPr="007B3787" w14:paraId="18C0185D" w14:textId="77777777" w:rsidTr="00064CE5">
        <w:tc>
          <w:tcPr>
            <w:tcW w:w="704" w:type="dxa"/>
          </w:tcPr>
          <w:p w14:paraId="12EEAC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953E9AC" w14:textId="092B57DD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53384912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1580C5C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DEF0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735CE9" w14:textId="77777777" w:rsidR="00B52C3D" w:rsidRDefault="00B52C3D" w:rsidP="00B52C3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2C3D" w:rsidRPr="007B3787" w14:paraId="0ED4E531" w14:textId="77777777" w:rsidTr="00064CE5">
        <w:tc>
          <w:tcPr>
            <w:tcW w:w="846" w:type="dxa"/>
          </w:tcPr>
          <w:p w14:paraId="10C0282B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D1C513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882405F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7EC4784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065F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05FC2701" w14:textId="77777777" w:rsidTr="00064CE5">
        <w:tc>
          <w:tcPr>
            <w:tcW w:w="846" w:type="dxa"/>
          </w:tcPr>
          <w:p w14:paraId="18693337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DE711E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A63ED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5F873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D94A18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52C3D" w:rsidRPr="007B3787" w14:paraId="572E1C4D" w14:textId="77777777" w:rsidTr="00064CE5">
        <w:tc>
          <w:tcPr>
            <w:tcW w:w="846" w:type="dxa"/>
          </w:tcPr>
          <w:p w14:paraId="3571124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DD606A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26C91F1D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BB601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625A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26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1A2E75" w:rsidP="003342ED">
      <w:pPr>
        <w:spacing w:line="360" w:lineRule="auto"/>
        <w:ind w:firstLineChars="200" w:firstLine="420"/>
        <w:jc w:val="left"/>
      </w:pPr>
      <w:hyperlink r:id="rId20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1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7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413310A9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5F130C38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331E" w:rsidRPr="007B3787" w14:paraId="516839F7" w14:textId="77777777" w:rsidTr="0049477B">
        <w:tc>
          <w:tcPr>
            <w:tcW w:w="704" w:type="dxa"/>
          </w:tcPr>
          <w:p w14:paraId="115409F6" w14:textId="488AD244" w:rsidR="0029331E" w:rsidRDefault="0029331E" w:rsidP="0029331E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5.3</w:t>
            </w:r>
          </w:p>
        </w:tc>
        <w:tc>
          <w:tcPr>
            <w:tcW w:w="2126" w:type="dxa"/>
          </w:tcPr>
          <w:p w14:paraId="600ED9E3" w14:textId="662ECBA4" w:rsidR="0029331E" w:rsidRDefault="0029331E" w:rsidP="0029331E">
            <w:pPr>
              <w:spacing w:line="360" w:lineRule="auto"/>
              <w:rPr>
                <w:lang w:eastAsia="zh-CN"/>
              </w:rPr>
            </w:pPr>
            <w:r w:rsidRPr="003D2F9C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34C9CA28" w14:textId="2C473303" w:rsidR="0029331E" w:rsidRDefault="0029331E" w:rsidP="0029331E">
            <w:pPr>
              <w:spacing w:line="360" w:lineRule="auto"/>
              <w:rPr>
                <w:lang w:eastAsia="zh-CN"/>
              </w:rPr>
            </w:pPr>
            <w:r w:rsidRPr="003D2F9C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3C5D4190" w14:textId="77777777" w:rsidR="0029331E" w:rsidRPr="007B3787" w:rsidRDefault="0029331E" w:rsidP="0029331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A913C4" w14:textId="77777777" w:rsidR="0029331E" w:rsidRDefault="0029331E" w:rsidP="0029331E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0271BEC4" w:rsidR="0029033B" w:rsidRDefault="00DE78E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5CF4F0CD" w:rsidR="0029033B" w:rsidRDefault="00DE78E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53D9E012" w:rsidR="00B75C0A" w:rsidRDefault="00DE78E2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DC684C0" w:rsidR="00F3280E" w:rsidRDefault="00DE78E2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59D5A2" w14:textId="53A892FB" w:rsidR="00490699" w:rsidRPr="0015624D" w:rsidRDefault="00490699" w:rsidP="00490699">
      <w:pPr>
        <w:pStyle w:val="3"/>
        <w:rPr>
          <w:lang w:eastAsia="zh-CN"/>
        </w:rPr>
      </w:pPr>
      <w:r>
        <w:rPr>
          <w:lang w:eastAsia="zh-CN"/>
        </w:rPr>
        <w:t>上传孵化器</w:t>
      </w:r>
      <w:r>
        <w:rPr>
          <w:lang w:eastAsia="zh-CN"/>
        </w:rPr>
        <w:t>Logo</w:t>
      </w:r>
    </w:p>
    <w:p w14:paraId="23656B5D" w14:textId="77777777" w:rsidR="00490699" w:rsidRDefault="00490699" w:rsidP="0049069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4D49B84" w14:textId="77777777" w:rsidR="00490699" w:rsidRPr="007B3787" w:rsidRDefault="00490699" w:rsidP="00490699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B5ECA6D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88AFA2" w14:textId="1AD26CC1" w:rsidR="00490699" w:rsidRDefault="00490699" w:rsidP="00F36A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36A0B" w:rsidRPr="00F36A0B">
        <w:t xml:space="preserve"> </w:t>
      </w:r>
      <w:r w:rsidR="00F36A0B" w:rsidRPr="00F36A0B">
        <w:rPr>
          <w:lang w:eastAsia="zh-CN"/>
        </w:rPr>
        <w:t>incubator</w:t>
      </w:r>
      <w:r>
        <w:rPr>
          <w:rFonts w:hint="eastAsia"/>
          <w:lang w:eastAsia="zh-CN"/>
        </w:rPr>
        <w:t>Logo</w:t>
      </w:r>
    </w:p>
    <w:p w14:paraId="4CC6B364" w14:textId="77777777" w:rsidR="00490699" w:rsidRPr="00AC572E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90699" w:rsidRPr="007B3787" w14:paraId="1B28B41E" w14:textId="77777777" w:rsidTr="00FE76C0">
        <w:tc>
          <w:tcPr>
            <w:tcW w:w="704" w:type="dxa"/>
          </w:tcPr>
          <w:p w14:paraId="7DDCDF7D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76A849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22C55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F8BB9A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41AA2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39A709F" w14:textId="77777777" w:rsidTr="00FE76C0">
        <w:tc>
          <w:tcPr>
            <w:tcW w:w="704" w:type="dxa"/>
          </w:tcPr>
          <w:p w14:paraId="0392AD9B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D1ACA7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D5B85A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0E4A5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67F9D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490699" w:rsidRPr="007B3787" w14:paraId="149B016E" w14:textId="77777777" w:rsidTr="00FE76C0">
        <w:tc>
          <w:tcPr>
            <w:tcW w:w="704" w:type="dxa"/>
          </w:tcPr>
          <w:p w14:paraId="26DF3B49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CF229D9" w14:textId="7F916620" w:rsidR="00490699" w:rsidRPr="007B3787" w:rsidRDefault="00F36A0B" w:rsidP="00FE76C0">
            <w:pPr>
              <w:spacing w:line="360" w:lineRule="auto"/>
              <w:rPr>
                <w:lang w:eastAsia="zh-CN"/>
              </w:rPr>
            </w:pPr>
            <w:r w:rsidRPr="00F36A0B">
              <w:rPr>
                <w:lang w:eastAsia="zh-CN"/>
              </w:rPr>
              <w:t>incubator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13C4ADD" w14:textId="42D7F358" w:rsidR="00490699" w:rsidRPr="007B3787" w:rsidRDefault="00956F42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10E2BE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FD7606C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92858C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90699" w:rsidRPr="007B3787" w14:paraId="37F8B0F9" w14:textId="77777777" w:rsidTr="00FE76C0">
        <w:tc>
          <w:tcPr>
            <w:tcW w:w="846" w:type="dxa"/>
          </w:tcPr>
          <w:p w14:paraId="251A024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1D572D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A4A723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ACA030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8A2D4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DC7E028" w14:textId="77777777" w:rsidTr="00FE76C0">
        <w:tc>
          <w:tcPr>
            <w:tcW w:w="846" w:type="dxa"/>
          </w:tcPr>
          <w:p w14:paraId="5AAA1DAB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B410176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7E1EBA1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1193835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F8E3659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90699" w:rsidRPr="007B3787" w14:paraId="7C2A0F9C" w14:textId="77777777" w:rsidTr="00FE76C0">
        <w:tc>
          <w:tcPr>
            <w:tcW w:w="846" w:type="dxa"/>
          </w:tcPr>
          <w:p w14:paraId="17EF209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BC32F2E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9F5D32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6B13D2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884DD49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53B474B5" w14:textId="77777777" w:rsidTr="00FE76C0">
        <w:tc>
          <w:tcPr>
            <w:tcW w:w="846" w:type="dxa"/>
          </w:tcPr>
          <w:p w14:paraId="74A5C88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70BFD94" w14:textId="2B6C8654" w:rsidR="00490699" w:rsidRDefault="007B0E85" w:rsidP="00FE76C0">
            <w:pPr>
              <w:spacing w:line="360" w:lineRule="auto"/>
              <w:jc w:val="left"/>
              <w:rPr>
                <w:lang w:eastAsia="zh-CN"/>
              </w:rPr>
            </w:pPr>
            <w:r w:rsidRPr="007B0E85">
              <w:rPr>
                <w:lang w:eastAsia="zh-CN"/>
              </w:rPr>
              <w:t>incubator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20BD255" w14:textId="078AECD6" w:rsidR="00490699" w:rsidRDefault="002700D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90F03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5CC9C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3BD9284B" w14:textId="77777777" w:rsidTr="00FE76C0">
        <w:tc>
          <w:tcPr>
            <w:tcW w:w="846" w:type="dxa"/>
          </w:tcPr>
          <w:p w14:paraId="4CEE392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A13F24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1A4338F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EDDA3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8379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7D53ED39" w14:textId="77777777" w:rsidTr="00FE76C0">
        <w:tc>
          <w:tcPr>
            <w:tcW w:w="846" w:type="dxa"/>
          </w:tcPr>
          <w:p w14:paraId="14EBA4E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F232D95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3986EE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39E3F34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F8D6C3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49789B74" w14:textId="77777777" w:rsidTr="00FE76C0">
        <w:tc>
          <w:tcPr>
            <w:tcW w:w="846" w:type="dxa"/>
          </w:tcPr>
          <w:p w14:paraId="17C0A39D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5173E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53D87C1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31EA03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F5D1A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1A2E75" w:rsidP="00494C71">
      <w:pPr>
        <w:spacing w:line="360" w:lineRule="auto"/>
        <w:ind w:firstLineChars="200" w:firstLine="420"/>
        <w:jc w:val="left"/>
      </w:pPr>
      <w:hyperlink r:id="rId22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lastRenderedPageBreak/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6DCFEE1E" w:rsidR="00494C71" w:rsidRDefault="00494C71" w:rsidP="007075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bookmarkStart w:id="128" w:name="OLE_LINK39"/>
      <w:bookmarkStart w:id="129" w:name="OLE_LINK40"/>
      <w:r w:rsidR="001053DB">
        <w:fldChar w:fldCharType="begin"/>
      </w:r>
      <w:r w:rsidR="001053DB">
        <w:instrText xml:space="preserve"> HYPERLINK "http://pma.tools.sinaapp.com/sql.php?db=app_zcspace&amp;table=incubator&amp;token=ed1909118137ee688d3b2e700386feae" </w:instrText>
      </w:r>
      <w:r w:rsidR="001053DB">
        <w:fldChar w:fldCharType="separate"/>
      </w:r>
      <w:r w:rsidRPr="00A220B7">
        <w:rPr>
          <w:lang w:eastAsia="zh-CN"/>
        </w:rPr>
        <w:t>incubator</w:t>
      </w:r>
      <w:r w:rsidR="001053DB">
        <w:rPr>
          <w:lang w:eastAsia="zh-CN"/>
        </w:rPr>
        <w:fldChar w:fldCharType="end"/>
      </w:r>
      <w:r w:rsidRPr="007B3787">
        <w:rPr>
          <w:rFonts w:hint="eastAsia"/>
          <w:lang w:eastAsia="zh-CN"/>
        </w:rPr>
        <w:t>/</w:t>
      </w:r>
      <w:r w:rsidR="007075F1" w:rsidRPr="007075F1">
        <w:t xml:space="preserve"> </w:t>
      </w:r>
      <w:r w:rsidR="007075F1" w:rsidRPr="007075F1">
        <w:rPr>
          <w:lang w:eastAsia="zh-CN"/>
        </w:rPr>
        <w:t>updateServe</w:t>
      </w:r>
    </w:p>
    <w:bookmarkEnd w:id="128"/>
    <w:bookmarkEnd w:id="129"/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bookmarkStart w:id="130" w:name="_Hlk425856478"/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bookmarkEnd w:id="130"/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21BEA6DD" w14:textId="77777777" w:rsidR="00D9150C" w:rsidRDefault="00D9150C" w:rsidP="00D915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A142F6C" w14:textId="17C95213" w:rsidR="00D9150C" w:rsidRPr="007B3787" w:rsidRDefault="00D9150C" w:rsidP="00D9150C">
      <w:pPr>
        <w:spacing w:line="360" w:lineRule="auto"/>
        <w:ind w:firstLineChars="200" w:firstLine="420"/>
        <w:jc w:val="left"/>
        <w:rPr>
          <w:lang w:eastAsia="zh-CN"/>
        </w:rPr>
      </w:pPr>
      <w:bookmarkStart w:id="131" w:name="OLE_LINK50"/>
      <w:bookmarkStart w:id="132" w:name="OLE_LINK51"/>
      <w:r w:rsidRPr="00B43966">
        <w:rPr>
          <w:rFonts w:ascii="宋体" w:hAnsi="宋体" w:cs="宋体"/>
          <w:szCs w:val="21"/>
        </w:rPr>
        <w:t>&lt;input type="file" name="</w:t>
      </w:r>
      <w:r w:rsidR="001153FF">
        <w:rPr>
          <w:rFonts w:ascii="宋体" w:hAnsi="宋体" w:cs="宋体" w:hint="eastAsia"/>
          <w:b/>
          <w:szCs w:val="21"/>
          <w:u w:val="single"/>
          <w:lang w:eastAsia="zh-CN"/>
        </w:rPr>
        <w:t>files</w:t>
      </w:r>
      <w:r w:rsidRPr="00B43966">
        <w:rPr>
          <w:rFonts w:ascii="宋体" w:hAnsi="宋体" w:cs="宋体"/>
          <w:szCs w:val="21"/>
        </w:rPr>
        <w:t>" size="20" /&gt;</w:t>
      </w:r>
      <w:bookmarkEnd w:id="131"/>
      <w:bookmarkEnd w:id="132"/>
      <w:r>
        <w:rPr>
          <w:rFonts w:hint="eastAsia"/>
          <w:lang w:eastAsia="zh-CN"/>
        </w:rPr>
        <w:t>更新“我的”头像</w:t>
      </w:r>
    </w:p>
    <w:p w14:paraId="636C127B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0DE721" w14:textId="0F171D55" w:rsidR="00D9150C" w:rsidRDefault="00D9150C" w:rsidP="00FC0A5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C0A52" w:rsidRPr="00FC0A52">
        <w:rPr>
          <w:lang w:eastAsia="zh-CN"/>
        </w:rPr>
        <w:t>incubatorFile</w:t>
      </w:r>
    </w:p>
    <w:p w14:paraId="6468ACC9" w14:textId="77777777" w:rsidR="00D9150C" w:rsidRPr="00AC572E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9150C" w:rsidRPr="007B3787" w14:paraId="0DE0A542" w14:textId="77777777" w:rsidTr="009209E1">
        <w:tc>
          <w:tcPr>
            <w:tcW w:w="704" w:type="dxa"/>
          </w:tcPr>
          <w:p w14:paraId="1EB98605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E572FF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1D87293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7B02254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21E1CF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4919DE83" w14:textId="77777777" w:rsidTr="009209E1">
        <w:tc>
          <w:tcPr>
            <w:tcW w:w="704" w:type="dxa"/>
          </w:tcPr>
          <w:p w14:paraId="7E308D8B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B31305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BED74AB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FA19364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4A06A45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</w:tr>
      <w:tr w:rsidR="00D9150C" w:rsidRPr="007B3787" w14:paraId="616F3AC1" w14:textId="77777777" w:rsidTr="009209E1">
        <w:tc>
          <w:tcPr>
            <w:tcW w:w="704" w:type="dxa"/>
          </w:tcPr>
          <w:p w14:paraId="007A34C4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B46E944" w14:textId="17397917" w:rsidR="00D9150C" w:rsidRPr="007B3787" w:rsidRDefault="00623AA3" w:rsidP="009209E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1A6FBA09" w14:textId="5009CC4D" w:rsidR="00D9150C" w:rsidRPr="007B3787" w:rsidRDefault="00F27F43" w:rsidP="009209E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40B2AD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C1374A9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</w:tr>
    </w:tbl>
    <w:p w14:paraId="032DE345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9150C" w:rsidRPr="007B3787" w14:paraId="6A48E4A5" w14:textId="77777777" w:rsidTr="009209E1">
        <w:tc>
          <w:tcPr>
            <w:tcW w:w="846" w:type="dxa"/>
          </w:tcPr>
          <w:p w14:paraId="127489C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BD6B4F2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E878FD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F7649E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FE8534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6446D470" w14:textId="77777777" w:rsidTr="009209E1">
        <w:tc>
          <w:tcPr>
            <w:tcW w:w="846" w:type="dxa"/>
          </w:tcPr>
          <w:p w14:paraId="09787618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573CA0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6BDB206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63593B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C633075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9150C" w:rsidRPr="007B3787" w14:paraId="5FA4F71C" w14:textId="77777777" w:rsidTr="009209E1">
        <w:tc>
          <w:tcPr>
            <w:tcW w:w="846" w:type="dxa"/>
          </w:tcPr>
          <w:p w14:paraId="0C50C80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121640E9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C4DCFE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D5EFED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64A1ED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025FE6AB" w14:textId="77777777" w:rsidTr="009209E1">
        <w:tc>
          <w:tcPr>
            <w:tcW w:w="846" w:type="dxa"/>
          </w:tcPr>
          <w:p w14:paraId="56A8CA4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4660A13" w14:textId="4DDA345C" w:rsidR="00D9150C" w:rsidRDefault="00C31DB3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799D386A" w14:textId="4F672E39" w:rsidR="00D9150C" w:rsidRDefault="00865A6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8A3F95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B60163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59709BC6" w14:textId="77777777" w:rsidTr="009209E1">
        <w:tc>
          <w:tcPr>
            <w:tcW w:w="846" w:type="dxa"/>
          </w:tcPr>
          <w:p w14:paraId="3420EE5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E642645" w14:textId="5A2319FC" w:rsidR="00D9150C" w:rsidRDefault="00304C08" w:rsidP="009209E1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fileId</w:t>
            </w:r>
          </w:p>
        </w:tc>
        <w:tc>
          <w:tcPr>
            <w:tcW w:w="1985" w:type="dxa"/>
          </w:tcPr>
          <w:p w14:paraId="131D0B6C" w14:textId="733431BD" w:rsidR="00D9150C" w:rsidRDefault="00EB1AD8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文档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C4BE681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D6CC83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9B4BAF3" w14:textId="77777777" w:rsidTr="009209E1">
        <w:tc>
          <w:tcPr>
            <w:tcW w:w="846" w:type="dxa"/>
          </w:tcPr>
          <w:p w14:paraId="5014E122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C0DA5E6" w14:textId="74DD2A45" w:rsidR="00D9150C" w:rsidRDefault="00304C08" w:rsidP="009209E1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fileName</w:t>
            </w:r>
          </w:p>
        </w:tc>
        <w:tc>
          <w:tcPr>
            <w:tcW w:w="1985" w:type="dxa"/>
          </w:tcPr>
          <w:p w14:paraId="42A24C82" w14:textId="5502DBCA" w:rsidR="00D9150C" w:rsidRDefault="00EB1AD8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  <w:r w:rsidR="00B02BEE">
              <w:rPr>
                <w:rFonts w:hint="eastAsia"/>
                <w:lang w:eastAsia="zh-CN"/>
              </w:rPr>
              <w:t>原来</w:t>
            </w:r>
            <w:r w:rsidR="00D9150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75DFCE7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C166B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AC48C2D" w14:textId="77777777" w:rsidTr="009209E1">
        <w:tc>
          <w:tcPr>
            <w:tcW w:w="846" w:type="dxa"/>
          </w:tcPr>
          <w:p w14:paraId="4574B8F8" w14:textId="7BC68093" w:rsidR="00D9150C" w:rsidRDefault="004514E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9E8E0E1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607E8F5" w14:textId="69704E38" w:rsidR="00D9150C" w:rsidRDefault="0042765F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880FB4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5ECA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1A2E75" w:rsidP="00B12F91">
      <w:pPr>
        <w:spacing w:line="360" w:lineRule="auto"/>
        <w:ind w:firstLineChars="200" w:firstLine="420"/>
        <w:jc w:val="left"/>
      </w:pPr>
      <w:hyperlink r:id="rId23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6CFA9EF3" w:rsidR="00B12F91" w:rsidRDefault="00B12F91" w:rsidP="00007C3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472200">
        <w:rPr>
          <w:rFonts w:hint="eastAsia"/>
          <w:lang w:eastAsia="zh-CN"/>
        </w:rPr>
        <w:t>upload</w:t>
      </w:r>
      <w:r w:rsidR="00472200" w:rsidRPr="007B3787">
        <w:rPr>
          <w:rFonts w:hint="eastAsia"/>
          <w:lang w:eastAsia="zh-CN"/>
        </w:rPr>
        <w:t>/</w:t>
      </w:r>
      <w:r w:rsidR="00007C32" w:rsidRPr="00007C32">
        <w:rPr>
          <w:lang w:eastAsia="zh-CN"/>
        </w:rPr>
        <w:t>deleteIncubatorFile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166417EB" w:rsidR="009A7217" w:rsidRDefault="0007719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4D5CA9A3" w:rsidR="009A7217" w:rsidRDefault="00C201B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  <w:r w:rsidR="009A721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11545A" w14:textId="77777777" w:rsidR="00BA7079" w:rsidRDefault="00BA7079" w:rsidP="00BA7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A7079" w:rsidRPr="007B3787" w14:paraId="26782618" w14:textId="77777777" w:rsidTr="009209E1">
        <w:tc>
          <w:tcPr>
            <w:tcW w:w="846" w:type="dxa"/>
          </w:tcPr>
          <w:p w14:paraId="11DE0313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D28A57B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610E49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6E05FA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E7FA3F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A7079" w:rsidRPr="007B3787" w14:paraId="42A8C9CB" w14:textId="77777777" w:rsidTr="009209E1">
        <w:tc>
          <w:tcPr>
            <w:tcW w:w="846" w:type="dxa"/>
          </w:tcPr>
          <w:p w14:paraId="6A5A2D13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080213F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884494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CBBC1AC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A01D081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A7079" w:rsidRPr="007B3787" w14:paraId="74C5DE8D" w14:textId="77777777" w:rsidTr="009209E1">
        <w:tc>
          <w:tcPr>
            <w:tcW w:w="846" w:type="dxa"/>
          </w:tcPr>
          <w:p w14:paraId="60523DEC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E1E6405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EEFF31F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4EEE43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D175FE0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1A2E75" w:rsidP="00DD26E7">
      <w:pPr>
        <w:spacing w:line="360" w:lineRule="auto"/>
        <w:ind w:firstLineChars="200" w:firstLine="420"/>
        <w:jc w:val="left"/>
      </w:pPr>
      <w:hyperlink r:id="rId24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2D617E78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hyperlink r:id="rId25" w:history="1">
        <w:r w:rsidR="002579ED">
          <w:rPr>
            <w:lang w:eastAsia="zh-CN"/>
          </w:rPr>
          <w:t>upload</w:t>
        </w:r>
      </w:hyperlink>
      <w:r w:rsidRPr="007B3787">
        <w:rPr>
          <w:rFonts w:hint="eastAsia"/>
          <w:lang w:eastAsia="zh-CN"/>
        </w:rPr>
        <w:t>/</w:t>
      </w:r>
      <w:r w:rsidR="002579ED">
        <w:rPr>
          <w:lang w:eastAsia="zh-CN"/>
        </w:rPr>
        <w:t>s</w:t>
      </w:r>
      <w:r w:rsidR="009A02C0">
        <w:rPr>
          <w:lang w:eastAsia="zh-CN"/>
        </w:rPr>
        <w:t>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3D73" w:rsidRPr="007B3787" w14:paraId="7A6B8C6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D8E8" w14:textId="0AF60AD0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3D4F" w14:textId="31C54408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 w:rsidRPr="002058B9">
              <w:rPr>
                <w:lang w:eastAsia="zh-CN"/>
              </w:rPr>
              <w:t>incuProId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D173" w14:textId="34A98FD0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9E2C5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900A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3D73" w:rsidRPr="007B3787" w14:paraId="6F438754" w14:textId="77777777" w:rsidTr="00B42DDE">
        <w:tc>
          <w:tcPr>
            <w:tcW w:w="846" w:type="dxa"/>
          </w:tcPr>
          <w:p w14:paraId="2334E13B" w14:textId="63CD942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EB161FC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608DA50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CABF9C5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C99B1B7" w14:textId="77777777" w:rsidR="00EE3D73" w:rsidRPr="007B3787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3D73" w:rsidRPr="007B3787" w14:paraId="7302B847" w14:textId="77777777" w:rsidTr="00B42DDE">
        <w:tc>
          <w:tcPr>
            <w:tcW w:w="846" w:type="dxa"/>
          </w:tcPr>
          <w:p w14:paraId="0CAB9728" w14:textId="4AE4A35E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DD293E7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280CB81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20BCB63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9865F4C" w14:textId="77777777" w:rsidR="00EE3D73" w:rsidRPr="007B3787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3D73" w:rsidRPr="007B3787" w14:paraId="61FF4A02" w14:textId="77777777" w:rsidTr="00B42DDE">
        <w:tc>
          <w:tcPr>
            <w:tcW w:w="846" w:type="dxa"/>
          </w:tcPr>
          <w:p w14:paraId="4A647B8C" w14:textId="281A4310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BE4782A" w14:textId="77777777" w:rsidR="00EE3D73" w:rsidRPr="005403DA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6E28F9D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C6841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2866E0" w14:textId="77777777" w:rsidR="00EE3D73" w:rsidRPr="007B3787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3D73" w:rsidRPr="007B3787" w14:paraId="38C4AD4F" w14:textId="77777777" w:rsidTr="00B42DDE">
        <w:tc>
          <w:tcPr>
            <w:tcW w:w="846" w:type="dxa"/>
          </w:tcPr>
          <w:p w14:paraId="19C71621" w14:textId="0B3CEE9A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5A8BCF2" w14:textId="77777777" w:rsidR="00EE3D73" w:rsidRPr="005403DA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356531EF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06396323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29CE9DD" w14:textId="77777777" w:rsidR="00EE3D73" w:rsidRPr="007B3787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058B9" w:rsidRPr="007B3787" w14:paraId="07973A7E" w14:textId="77777777" w:rsidTr="00F14997">
        <w:tc>
          <w:tcPr>
            <w:tcW w:w="846" w:type="dxa"/>
          </w:tcPr>
          <w:p w14:paraId="3823C322" w14:textId="4FABA1EE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F01C8BE" w14:textId="114DBFE4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  <w:r w:rsidRPr="002058B9">
              <w:rPr>
                <w:lang w:eastAsia="zh-CN"/>
              </w:rPr>
              <w:t>incuProId</w:t>
            </w:r>
          </w:p>
        </w:tc>
        <w:tc>
          <w:tcPr>
            <w:tcW w:w="1843" w:type="dxa"/>
          </w:tcPr>
          <w:p w14:paraId="127EEF40" w14:textId="7FC014D0" w:rsidR="002058B9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AAD3601" w14:textId="77777777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FD9057" w14:textId="77777777" w:rsidR="002058B9" w:rsidRPr="007B3787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4913" w:rsidRPr="007B3787" w14:paraId="1A667D5B" w14:textId="77777777" w:rsidTr="00F14997">
        <w:tc>
          <w:tcPr>
            <w:tcW w:w="846" w:type="dxa"/>
          </w:tcPr>
          <w:p w14:paraId="355DB569" w14:textId="68E3BDE2" w:rsidR="007C4913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705534F" w14:textId="75201B6B" w:rsidR="007C4913" w:rsidRPr="002058B9" w:rsidRDefault="00F56EB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259F98E" w14:textId="5C786FF5" w:rsidR="007C4913" w:rsidRDefault="0021785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 w:rsidR="004C72C8">
              <w:rPr>
                <w:lang w:eastAsia="zh-CN"/>
              </w:rPr>
              <w:t>的</w:t>
            </w:r>
            <w:r w:rsidR="004C72C8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60C7A017" w14:textId="77777777" w:rsidR="007C4913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57496" w14:textId="77777777" w:rsidR="007C4913" w:rsidRPr="007B3787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1A2E75" w:rsidP="00B261CC">
      <w:pPr>
        <w:spacing w:line="360" w:lineRule="auto"/>
        <w:ind w:firstLineChars="200" w:firstLine="420"/>
        <w:jc w:val="left"/>
      </w:pPr>
      <w:hyperlink r:id="rId26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27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33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33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1A2E75" w:rsidP="00D93FE2">
      <w:pPr>
        <w:spacing w:line="360" w:lineRule="auto"/>
        <w:ind w:firstLineChars="200" w:firstLine="420"/>
        <w:jc w:val="left"/>
      </w:pPr>
      <w:hyperlink r:id="rId28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4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04C3" w:rsidRPr="007B3787" w14:paraId="6A4764C7" w14:textId="77777777" w:rsidTr="0049477B">
        <w:tc>
          <w:tcPr>
            <w:tcW w:w="846" w:type="dxa"/>
          </w:tcPr>
          <w:p w14:paraId="7E8294A7" w14:textId="4FF216FC" w:rsidR="00CF04C3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28DC998" w14:textId="041FBC0A" w:rsidR="00CF04C3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  <w:r w:rsidRPr="00CF04C3">
              <w:rPr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447BC108" w14:textId="087A780D" w:rsidR="00CF04C3" w:rsidRDefault="002B3A6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A930A3" w14:textId="77777777" w:rsidR="00CF04C3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BBCA2A" w14:textId="77777777" w:rsidR="00CF04C3" w:rsidRPr="007B3787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14E9A67B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5CE4FEBC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109EF2DB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31DC6626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44DB6C6A" w14:textId="3F75280D" w:rsidR="0032567D" w:rsidRDefault="00A4123F" w:rsidP="0049477B">
            <w:pPr>
              <w:spacing w:line="360" w:lineRule="auto"/>
              <w:jc w:val="left"/>
              <w:rPr>
                <w:lang w:eastAsia="zh-CN"/>
              </w:rPr>
            </w:pPr>
            <w:r w:rsidRPr="00A4123F">
              <w:rPr>
                <w:lang w:eastAsia="zh-CN"/>
              </w:rPr>
              <w:t>incuactInvestors</w:t>
            </w:r>
          </w:p>
        </w:tc>
        <w:tc>
          <w:tcPr>
            <w:tcW w:w="1985" w:type="dxa"/>
          </w:tcPr>
          <w:p w14:paraId="30DAF3A1" w14:textId="21581C7E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32567D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4FC3" w:rsidRPr="007B3787" w14:paraId="13035996" w14:textId="77777777" w:rsidTr="0049477B">
        <w:tc>
          <w:tcPr>
            <w:tcW w:w="846" w:type="dxa"/>
          </w:tcPr>
          <w:p w14:paraId="1D30C1BD" w14:textId="1430A3EF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1.5.1</w:t>
            </w:r>
          </w:p>
        </w:tc>
        <w:tc>
          <w:tcPr>
            <w:tcW w:w="1984" w:type="dxa"/>
          </w:tcPr>
          <w:p w14:paraId="72853378" w14:textId="290DBC80" w:rsidR="00FC4FC3" w:rsidRPr="00A4123F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B146B31" w14:textId="5D13A9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612685" w14:textId="777777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0F8F8F" w14:textId="77777777" w:rsidR="00FC4FC3" w:rsidRPr="007B3787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4FC3" w:rsidRPr="007B3787" w14:paraId="43966DED" w14:textId="77777777" w:rsidTr="0049477B">
        <w:tc>
          <w:tcPr>
            <w:tcW w:w="846" w:type="dxa"/>
          </w:tcPr>
          <w:p w14:paraId="681739F3" w14:textId="24661416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5E170D92" w14:textId="67D15DA6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FC4FC3" w:rsidRPr="007B3787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4FC3" w:rsidRPr="007B3787" w14:paraId="303DA3C7" w14:textId="77777777" w:rsidTr="0049477B">
        <w:tc>
          <w:tcPr>
            <w:tcW w:w="846" w:type="dxa"/>
          </w:tcPr>
          <w:p w14:paraId="050414EB" w14:textId="30F6731F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08A32B2E" w14:textId="72DB56CD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FC4FC3" w:rsidRPr="007B3787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34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1A2E75" w:rsidP="00B643BA">
      <w:pPr>
        <w:spacing w:line="360" w:lineRule="auto"/>
        <w:ind w:firstLineChars="200" w:firstLine="420"/>
        <w:jc w:val="left"/>
      </w:pPr>
      <w:hyperlink r:id="rId29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5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556E0A8" w14:textId="77777777" w:rsidR="00386D12" w:rsidRPr="00AC572E" w:rsidRDefault="00386D12" w:rsidP="00386D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86D12" w:rsidRPr="007B3787" w14:paraId="7ACFE1F3" w14:textId="77777777" w:rsidTr="00064CE5">
        <w:tc>
          <w:tcPr>
            <w:tcW w:w="846" w:type="dxa"/>
          </w:tcPr>
          <w:p w14:paraId="00F55DE2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1F5A33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DD452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DE9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C3DBB1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6D12" w:rsidRPr="007B3787" w14:paraId="79203650" w14:textId="77777777" w:rsidTr="00064CE5">
        <w:tc>
          <w:tcPr>
            <w:tcW w:w="846" w:type="dxa"/>
          </w:tcPr>
          <w:p w14:paraId="141C208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1618178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54BA35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C6C9ED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D6A3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50B38F5F" w14:textId="77777777" w:rsidTr="00064CE5">
        <w:tc>
          <w:tcPr>
            <w:tcW w:w="846" w:type="dxa"/>
          </w:tcPr>
          <w:p w14:paraId="63D08AB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660E1B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37FF2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F44FAE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5A2112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86D12" w:rsidRPr="007B3787" w14:paraId="0EDE2EF3" w14:textId="77777777" w:rsidTr="00064CE5">
        <w:tc>
          <w:tcPr>
            <w:tcW w:w="846" w:type="dxa"/>
          </w:tcPr>
          <w:p w14:paraId="13901591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9981E4A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BCEC2B6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0CB6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584866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4C252EBD" w14:textId="77777777" w:rsidTr="00064CE5">
        <w:tc>
          <w:tcPr>
            <w:tcW w:w="846" w:type="dxa"/>
          </w:tcPr>
          <w:p w14:paraId="7CBBD519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EB2275" w14:textId="1495E277" w:rsidR="00386D12" w:rsidRDefault="002933F3" w:rsidP="00064CE5">
            <w:pPr>
              <w:spacing w:line="360" w:lineRule="auto"/>
              <w:jc w:val="left"/>
              <w:rPr>
                <w:lang w:eastAsia="zh-CN"/>
              </w:rPr>
            </w:pPr>
            <w:r w:rsidRPr="002933F3">
              <w:rPr>
                <w:lang w:eastAsia="zh-CN"/>
              </w:rPr>
              <w:t>incuActId</w:t>
            </w:r>
          </w:p>
        </w:tc>
        <w:tc>
          <w:tcPr>
            <w:tcW w:w="1985" w:type="dxa"/>
          </w:tcPr>
          <w:p w14:paraId="7395BE70" w14:textId="7D6F2B0C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</w:t>
            </w:r>
            <w:r w:rsidR="002933F3">
              <w:rPr>
                <w:lang w:eastAsia="zh-CN"/>
              </w:rPr>
              <w:t>活动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B7CA05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CDFB0E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1A2E75" w:rsidP="008E1936">
      <w:pPr>
        <w:spacing w:line="360" w:lineRule="auto"/>
        <w:ind w:firstLineChars="200" w:firstLine="420"/>
        <w:jc w:val="left"/>
      </w:pPr>
      <w:hyperlink r:id="rId30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</w:t>
      </w:r>
      <w:r>
        <w:rPr>
          <w:rFonts w:hint="eastAsia"/>
          <w:lang w:eastAsia="zh-CN"/>
        </w:rPr>
        <w:lastRenderedPageBreak/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35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1A2E75" w:rsidP="00F12FC9">
      <w:pPr>
        <w:spacing w:line="360" w:lineRule="auto"/>
        <w:ind w:firstLineChars="200" w:firstLine="420"/>
        <w:jc w:val="left"/>
      </w:pPr>
      <w:hyperlink r:id="rId31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6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lastRenderedPageBreak/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8502AC" w14:textId="77777777" w:rsidR="00C66AE7" w:rsidRPr="007B3787" w:rsidRDefault="00C66AE7" w:rsidP="00C66AE7">
      <w:pPr>
        <w:pStyle w:val="af7"/>
        <w:numPr>
          <w:ilvl w:val="0"/>
          <w:numId w:val="4"/>
        </w:numPr>
        <w:spacing w:line="360" w:lineRule="auto"/>
        <w:ind w:firstLineChars="0"/>
        <w:jc w:val="left"/>
        <w:rPr>
          <w:lang w:eastAsia="zh-CN"/>
        </w:rPr>
      </w:pPr>
      <w:r w:rsidRPr="00C66AE7">
        <w:rPr>
          <w:rFonts w:ascii="宋体" w:hAnsi="宋体" w:cs="宋体"/>
          <w:szCs w:val="21"/>
        </w:rPr>
        <w:t>&lt;input type="file" name="</w:t>
      </w:r>
      <w:r w:rsidRPr="00C66AE7">
        <w:rPr>
          <w:rFonts w:ascii="宋体" w:hAnsi="宋体" w:cs="宋体"/>
          <w:b/>
          <w:szCs w:val="21"/>
          <w:u w:val="single"/>
        </w:rPr>
        <w:t>avatarUrl</w:t>
      </w:r>
      <w:r w:rsidRPr="00C66AE7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4CB0420B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6A151E"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E62163">
        <w:rPr>
          <w:lang w:eastAsia="zh-CN"/>
        </w:rPr>
        <w:t>incuActInvestor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E0546BC" w14:textId="77777777" w:rsidR="0083029B" w:rsidRPr="00AC572E" w:rsidRDefault="0083029B" w:rsidP="0083029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3029B" w:rsidRPr="007B3787" w14:paraId="53E46115" w14:textId="77777777" w:rsidTr="00495355">
        <w:tc>
          <w:tcPr>
            <w:tcW w:w="846" w:type="dxa"/>
          </w:tcPr>
          <w:p w14:paraId="5B778A50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4020E2F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DE6E2DD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99FE32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B989B2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3029B" w:rsidRPr="007B3787" w14:paraId="5B20B487" w14:textId="77777777" w:rsidTr="00495355">
        <w:tc>
          <w:tcPr>
            <w:tcW w:w="846" w:type="dxa"/>
          </w:tcPr>
          <w:p w14:paraId="7B6D4049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94832AC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1CCB797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5AC0428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284661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029B" w:rsidRPr="007B3787" w14:paraId="1D69B85A" w14:textId="77777777" w:rsidTr="00495355">
        <w:tc>
          <w:tcPr>
            <w:tcW w:w="846" w:type="dxa"/>
          </w:tcPr>
          <w:p w14:paraId="10BA8F37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014E13C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C1193BD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5D8470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3AEA12B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3029B" w:rsidRPr="007B3787" w14:paraId="5380BB0A" w14:textId="77777777" w:rsidTr="00495355">
        <w:tc>
          <w:tcPr>
            <w:tcW w:w="846" w:type="dxa"/>
          </w:tcPr>
          <w:p w14:paraId="7BD22457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7C92108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A04FA77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C095070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5FD526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029B" w:rsidRPr="007B3787" w14:paraId="39C32DFB" w14:textId="77777777" w:rsidTr="00495355">
        <w:tc>
          <w:tcPr>
            <w:tcW w:w="846" w:type="dxa"/>
          </w:tcPr>
          <w:p w14:paraId="0C945D3B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2C957CF" w14:textId="6FC1EA86" w:rsidR="0083029B" w:rsidRDefault="00B124F2" w:rsidP="00495355">
            <w:pPr>
              <w:spacing w:line="360" w:lineRule="auto"/>
              <w:jc w:val="left"/>
              <w:rPr>
                <w:lang w:eastAsia="zh-CN"/>
              </w:rPr>
            </w:pPr>
            <w:r w:rsidRPr="00B124F2">
              <w:rPr>
                <w:lang w:eastAsia="zh-CN"/>
              </w:rPr>
              <w:t>actInvId</w:t>
            </w:r>
          </w:p>
        </w:tc>
        <w:tc>
          <w:tcPr>
            <w:tcW w:w="1843" w:type="dxa"/>
          </w:tcPr>
          <w:p w14:paraId="713A5C97" w14:textId="63BAECDD" w:rsidR="0083029B" w:rsidRDefault="00394F1A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活动投资人</w:t>
            </w:r>
            <w:r w:rsidR="0083029B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6FEF621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3531C5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1E04" w:rsidRPr="007B3787" w14:paraId="6F50BACC" w14:textId="77777777" w:rsidTr="00495355">
        <w:tc>
          <w:tcPr>
            <w:tcW w:w="846" w:type="dxa"/>
          </w:tcPr>
          <w:p w14:paraId="5A30DA67" w14:textId="071B200B" w:rsidR="00F91E04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F377D82" w14:textId="0DFB4BAA" w:rsidR="00F91E04" w:rsidRPr="00B124F2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  <w:r w:rsidRPr="00F91E0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2ED6A0C5" w14:textId="17E1D063" w:rsidR="00F91E04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AE27669" w14:textId="77777777" w:rsidR="00F91E04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E599F9" w14:textId="77777777" w:rsidR="00F91E04" w:rsidRPr="007B3787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029B" w:rsidRPr="007B3787" w14:paraId="5CF90B89" w14:textId="77777777" w:rsidTr="00495355">
        <w:tc>
          <w:tcPr>
            <w:tcW w:w="846" w:type="dxa"/>
          </w:tcPr>
          <w:p w14:paraId="0FC7C0BE" w14:textId="0BB58709" w:rsidR="0083029B" w:rsidRDefault="00F451B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D39E23B" w14:textId="02825773" w:rsidR="0083029B" w:rsidRPr="002058B9" w:rsidRDefault="00D47736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843" w:type="dxa"/>
          </w:tcPr>
          <w:p w14:paraId="30A8EDE4" w14:textId="0F045961" w:rsidR="0083029B" w:rsidRDefault="008703C5" w:rsidP="008703C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 w:rsidR="00F109D5">
              <w:rPr>
                <w:lang w:eastAsia="zh-CN"/>
              </w:rPr>
              <w:t>链接</w:t>
            </w:r>
          </w:p>
        </w:tc>
        <w:tc>
          <w:tcPr>
            <w:tcW w:w="1276" w:type="dxa"/>
          </w:tcPr>
          <w:p w14:paraId="5BBB126D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BECE31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1A2E75" w:rsidP="00D70EC5">
      <w:pPr>
        <w:spacing w:line="360" w:lineRule="auto"/>
        <w:ind w:firstLineChars="200" w:firstLine="420"/>
        <w:jc w:val="left"/>
      </w:pPr>
      <w:hyperlink r:id="rId32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5A4BD70F" w:rsidR="00F64234" w:rsidRPr="007B3787" w:rsidRDefault="006D2536" w:rsidP="005A69C2">
            <w:pPr>
              <w:spacing w:line="360" w:lineRule="auto"/>
              <w:jc w:val="left"/>
              <w:rPr>
                <w:lang w:eastAsia="zh-CN"/>
              </w:rPr>
            </w:pPr>
            <w:r w:rsidRPr="00B124F2">
              <w:rPr>
                <w:lang w:eastAsia="zh-CN"/>
              </w:rPr>
              <w:t>actInvId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36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37" w:name="_Toc422073259"/>
      <w:r>
        <w:rPr>
          <w:rFonts w:hint="eastAsia"/>
          <w:lang w:eastAsia="zh-CN"/>
        </w:rPr>
        <w:t>找投资人</w:t>
      </w:r>
      <w:bookmarkEnd w:id="137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38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3977B3">
        <w:tc>
          <w:tcPr>
            <w:tcW w:w="704" w:type="dxa"/>
          </w:tcPr>
          <w:p w14:paraId="209CFCD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3977B3">
        <w:tc>
          <w:tcPr>
            <w:tcW w:w="704" w:type="dxa"/>
          </w:tcPr>
          <w:p w14:paraId="7A28DDE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3977B3">
        <w:tc>
          <w:tcPr>
            <w:tcW w:w="846" w:type="dxa"/>
          </w:tcPr>
          <w:p w14:paraId="7F53910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3977B3">
        <w:tc>
          <w:tcPr>
            <w:tcW w:w="846" w:type="dxa"/>
          </w:tcPr>
          <w:p w14:paraId="5BAA974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3977B3">
        <w:tc>
          <w:tcPr>
            <w:tcW w:w="846" w:type="dxa"/>
          </w:tcPr>
          <w:p w14:paraId="4DEE831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3977B3">
        <w:tc>
          <w:tcPr>
            <w:tcW w:w="846" w:type="dxa"/>
          </w:tcPr>
          <w:p w14:paraId="6B391BE9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3977B3">
        <w:tc>
          <w:tcPr>
            <w:tcW w:w="846" w:type="dxa"/>
          </w:tcPr>
          <w:p w14:paraId="7D379A2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3977B3">
        <w:tc>
          <w:tcPr>
            <w:tcW w:w="846" w:type="dxa"/>
          </w:tcPr>
          <w:p w14:paraId="7040314B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3977B3">
        <w:tc>
          <w:tcPr>
            <w:tcW w:w="846" w:type="dxa"/>
          </w:tcPr>
          <w:p w14:paraId="459D997C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3977B3">
        <w:tc>
          <w:tcPr>
            <w:tcW w:w="846" w:type="dxa"/>
          </w:tcPr>
          <w:p w14:paraId="13CF8A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3977B3">
        <w:tc>
          <w:tcPr>
            <w:tcW w:w="846" w:type="dxa"/>
          </w:tcPr>
          <w:p w14:paraId="1562ADF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3977B3">
        <w:tc>
          <w:tcPr>
            <w:tcW w:w="846" w:type="dxa"/>
          </w:tcPr>
          <w:p w14:paraId="100D20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3977B3">
        <w:tc>
          <w:tcPr>
            <w:tcW w:w="846" w:type="dxa"/>
          </w:tcPr>
          <w:p w14:paraId="55E7445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3977B3">
        <w:tc>
          <w:tcPr>
            <w:tcW w:w="846" w:type="dxa"/>
          </w:tcPr>
          <w:p w14:paraId="7A05424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3977B3">
        <w:tc>
          <w:tcPr>
            <w:tcW w:w="846" w:type="dxa"/>
          </w:tcPr>
          <w:p w14:paraId="05C4557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3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9" w:name="OLE_LINK23"/>
      <w:bookmarkStart w:id="140" w:name="OLE_LINK24"/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  <w:bookmarkEnd w:id="139"/>
      <w:bookmarkEnd w:id="140"/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71170B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0066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1E19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8524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8AAC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519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1EB960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B50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6B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A1D" w14:textId="58D840D6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B63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381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1" w:name="_Toc422073261"/>
      <w:bookmarkEnd w:id="138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3977B3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41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4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ABF54B1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3E64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5BF1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0FAF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6BF6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AFD5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031C95C6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1419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80F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DB08" w14:textId="50326FD9" w:rsidR="00BE2BE4" w:rsidRDefault="00514E20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BBF6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C885" w14:textId="77777777" w:rsidR="00BE2BE4" w:rsidRPr="007B3787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2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3977B3">
        <w:tc>
          <w:tcPr>
            <w:tcW w:w="704" w:type="dxa"/>
          </w:tcPr>
          <w:p w14:paraId="314EF2ED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1B0D7C" w14:textId="1B3F2381" w:rsidR="008370F7" w:rsidRPr="0015624D" w:rsidRDefault="008370F7" w:rsidP="008370F7">
      <w:pPr>
        <w:pStyle w:val="3"/>
        <w:rPr>
          <w:lang w:eastAsia="zh-CN"/>
        </w:rPr>
      </w:pPr>
      <w:r>
        <w:rPr>
          <w:lang w:eastAsia="zh-CN"/>
        </w:rPr>
        <w:lastRenderedPageBreak/>
        <w:t>投资人关键词筛选</w:t>
      </w:r>
    </w:p>
    <w:p w14:paraId="74E124A9" w14:textId="77777777" w:rsidR="008370F7" w:rsidRPr="00AC572E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4866B2" w14:textId="77777777" w:rsidR="008370F7" w:rsidRDefault="008370F7" w:rsidP="008370F7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0098ABE3" w14:textId="77777777" w:rsidR="008370F7" w:rsidRDefault="008370F7" w:rsidP="008370F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C06C242" w14:textId="77777777" w:rsidR="008370F7" w:rsidRPr="007B3787" w:rsidRDefault="008370F7" w:rsidP="008370F7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5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A5750EB" w14:textId="77777777" w:rsidR="008370F7" w:rsidRPr="00AC572E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2C81ECF" w14:textId="676F257F" w:rsidR="008370F7" w:rsidRDefault="008370F7" w:rsidP="008370F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054F9A" w:rsidRPr="00054F9A">
        <w:rPr>
          <w:lang w:eastAsia="zh-CN"/>
        </w:rPr>
        <w:t>keywords</w:t>
      </w:r>
    </w:p>
    <w:p w14:paraId="0252EA6E" w14:textId="77777777" w:rsidR="008370F7" w:rsidRPr="00B05C4F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1F841EC" w14:textId="77777777" w:rsidR="008370F7" w:rsidRPr="00AC572E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370F7" w:rsidRPr="007B3787" w14:paraId="6D224471" w14:textId="77777777" w:rsidTr="00ED7587">
        <w:tc>
          <w:tcPr>
            <w:tcW w:w="704" w:type="dxa"/>
          </w:tcPr>
          <w:p w14:paraId="6C05CAE8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4624C3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FD17B1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2CCC0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AF5A75B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370F7" w:rsidRPr="007B3787" w14:paraId="4B949FEC" w14:textId="77777777" w:rsidTr="00ED7587">
        <w:tc>
          <w:tcPr>
            <w:tcW w:w="704" w:type="dxa"/>
          </w:tcPr>
          <w:p w14:paraId="56A8A2F4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E8046E1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BF038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2AB5CF3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319B07E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A52C9" w:rsidRPr="007B3787" w14:paraId="1CB3427C" w14:textId="77777777" w:rsidTr="00ED7587">
        <w:tc>
          <w:tcPr>
            <w:tcW w:w="704" w:type="dxa"/>
          </w:tcPr>
          <w:p w14:paraId="1FC80BE2" w14:textId="45EB37DE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r w:rsidRPr="005F0C3D"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87CAD33" w14:textId="67CED6E7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r w:rsidRPr="005F0C3D">
              <w:rPr>
                <w:rFonts w:hint="eastAsia"/>
              </w:rPr>
              <w:t>keywords</w:t>
            </w:r>
          </w:p>
        </w:tc>
        <w:tc>
          <w:tcPr>
            <w:tcW w:w="1985" w:type="dxa"/>
          </w:tcPr>
          <w:p w14:paraId="420D5E09" w14:textId="6819D244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r w:rsidRPr="005F0C3D">
              <w:rPr>
                <w:rFonts w:hint="eastAsia"/>
              </w:rPr>
              <w:t>关键词</w:t>
            </w:r>
          </w:p>
        </w:tc>
        <w:tc>
          <w:tcPr>
            <w:tcW w:w="1276" w:type="dxa"/>
          </w:tcPr>
          <w:p w14:paraId="15DD5750" w14:textId="5A0C95FE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r w:rsidRPr="005F0C3D"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14:paraId="676B5BF2" w14:textId="77777777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2E2B69DD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142D" w14:textId="77777777" w:rsidR="009F5BA9" w:rsidRDefault="009F5BA9" w:rsidP="00ED7587">
            <w:pPr>
              <w:spacing w:line="360" w:lineRule="auto"/>
              <w:jc w:val="left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D957" w14:textId="77777777" w:rsidR="009F5BA9" w:rsidRDefault="009F5BA9" w:rsidP="00ED7587">
            <w:pPr>
              <w:spacing w:line="360" w:lineRule="auto"/>
              <w:jc w:val="left"/>
            </w:pPr>
            <w: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B406" w14:textId="77777777" w:rsidR="009F5BA9" w:rsidRDefault="009F5BA9" w:rsidP="00ED7587">
            <w:pPr>
              <w:spacing w:line="360" w:lineRule="auto"/>
              <w:jc w:val="left"/>
            </w:pPr>
            <w: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26B8" w14:textId="77777777" w:rsidR="009F5BA9" w:rsidRPr="007B3787" w:rsidRDefault="009F5BA9" w:rsidP="00ED7587">
            <w:pPr>
              <w:spacing w:line="360" w:lineRule="auto"/>
              <w:jc w:val="left"/>
            </w:pPr>
            <w: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20D6" w14:textId="77777777" w:rsidR="009F5BA9" w:rsidRPr="007B3787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51FBA7F1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1EFF" w14:textId="77777777" w:rsidR="009F5BA9" w:rsidRDefault="009F5BA9" w:rsidP="00ED7587">
            <w:pPr>
              <w:spacing w:line="360" w:lineRule="auto"/>
              <w:jc w:val="left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0310" w14:textId="77777777" w:rsidR="009F5BA9" w:rsidRDefault="009F5BA9" w:rsidP="00ED7587">
            <w:pPr>
              <w:spacing w:line="360" w:lineRule="auto"/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6243" w14:textId="77777777" w:rsidR="009F5BA9" w:rsidRDefault="009F5BA9" w:rsidP="00ED7587">
            <w:pPr>
              <w:spacing w:line="360" w:lineRule="auto"/>
              <w:jc w:val="left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A271" w14:textId="77777777" w:rsidR="009F5BA9" w:rsidRDefault="009F5BA9" w:rsidP="00ED7587">
            <w:pPr>
              <w:spacing w:line="360" w:lineRule="auto"/>
              <w:jc w:val="left"/>
            </w:pPr>
            <w: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BDDE" w14:textId="77777777" w:rsidR="009F5BA9" w:rsidRPr="007B3787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F71E4EB" w14:textId="77777777" w:rsidR="008370F7" w:rsidRPr="00AC572E" w:rsidRDefault="008370F7" w:rsidP="008370F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8370F7" w:rsidRPr="007B3787" w14:paraId="3AF61F76" w14:textId="77777777" w:rsidTr="00ED7587">
        <w:tc>
          <w:tcPr>
            <w:tcW w:w="704" w:type="dxa"/>
          </w:tcPr>
          <w:p w14:paraId="3F67CB36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BEBA72B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78DA36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582F4C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1B3CBF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370F7" w:rsidRPr="007B3787" w14:paraId="64669D10" w14:textId="77777777" w:rsidTr="00ED758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D4ED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4085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FF8A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2714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EADB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495651E1" w14:textId="77777777" w:rsidTr="00ED758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5B6C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0FE7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10AD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64C9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45BE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20C333C3" w14:textId="77777777" w:rsidTr="00ED758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0600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D8A3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A640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D891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FB0E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5729DD6D" w14:textId="77777777" w:rsidTr="00ED758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73FD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9AF0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79D91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75E0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0709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6E371C30" w14:textId="77777777" w:rsidTr="00ED758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93DB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4308" w14:textId="77777777" w:rsidR="008370F7" w:rsidRPr="005403DA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0CA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C000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9B56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10FB7EE0" w14:textId="77777777" w:rsidTr="00ED758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577F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78EF" w14:textId="77777777" w:rsidR="008370F7" w:rsidRPr="005403DA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1B7A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E911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1189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6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2F5D18" w14:textId="77777777" w:rsidR="003F5A58" w:rsidRPr="00AC572E" w:rsidRDefault="003F5A58" w:rsidP="003F5A5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3F5A58" w:rsidRPr="007B3787" w14:paraId="46B1CFB8" w14:textId="77777777" w:rsidTr="00671513">
        <w:tc>
          <w:tcPr>
            <w:tcW w:w="988" w:type="dxa"/>
          </w:tcPr>
          <w:p w14:paraId="4C135BA0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1DAEF75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3CC3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5CE9E12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92D994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A58" w:rsidRPr="007B3787" w14:paraId="050568D2" w14:textId="77777777" w:rsidTr="00671513">
        <w:tc>
          <w:tcPr>
            <w:tcW w:w="988" w:type="dxa"/>
          </w:tcPr>
          <w:p w14:paraId="2E7A8E3A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2EAF0C6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7ABFC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5C1B12C6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5AC109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F5A58" w:rsidRPr="007B3787" w14:paraId="6317B1B8" w14:textId="77777777" w:rsidTr="00671513">
        <w:tc>
          <w:tcPr>
            <w:tcW w:w="988" w:type="dxa"/>
          </w:tcPr>
          <w:p w14:paraId="3B92EC5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0E81E4AE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282EB297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2861A5B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ADE430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F09C719" w14:textId="77777777" w:rsidR="003F5A58" w:rsidRPr="00AC572E" w:rsidRDefault="003F5A58" w:rsidP="003F5A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3F5A58" w:rsidRPr="007B3787" w14:paraId="04582007" w14:textId="77777777" w:rsidTr="00671513">
        <w:tc>
          <w:tcPr>
            <w:tcW w:w="988" w:type="dxa"/>
          </w:tcPr>
          <w:p w14:paraId="5527C91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25A94B4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807A85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D0E6B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2F0825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A58" w:rsidRPr="007B3787" w14:paraId="4ABEA5BA" w14:textId="77777777" w:rsidTr="00671513">
        <w:tc>
          <w:tcPr>
            <w:tcW w:w="988" w:type="dxa"/>
          </w:tcPr>
          <w:p w14:paraId="43D162F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CD97F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</w:p>
        </w:tc>
        <w:tc>
          <w:tcPr>
            <w:tcW w:w="1843" w:type="dxa"/>
          </w:tcPr>
          <w:p w14:paraId="344AD1B7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返回投资人</w:t>
            </w:r>
          </w:p>
        </w:tc>
        <w:tc>
          <w:tcPr>
            <w:tcW w:w="1276" w:type="dxa"/>
          </w:tcPr>
          <w:p w14:paraId="355C392A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09D860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A243F39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BC0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D16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129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374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612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383F4F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60C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4BF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7AF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95AC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8F6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0DF7295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22D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3340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1C9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3D3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826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981C93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6F9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7C7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0F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5243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C28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BC9BDE2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C76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897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8C4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357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0BF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7169E66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CDDB" w14:textId="71EC149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1.3</w:t>
            </w:r>
            <w:r w:rsidRPr="00A02C34">
              <w:rPr>
                <w:rFonts w:hint="eastAsia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6E7" w14:textId="79CBC2BC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A02C34">
              <w:rPr>
                <w:rFonts w:hint="eastAsia"/>
              </w:rPr>
              <w:t>county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2EEF" w14:textId="18FAB08B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A02C34">
              <w:rPr>
                <w:rFonts w:hint="eastAsia"/>
              </w:rPr>
              <w:t>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59C5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B754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E3E430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39D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52B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AC2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DE76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43D6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BE619B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5F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5035" w14:textId="2C0711C6" w:rsidR="003F5A58" w:rsidRDefault="00AB4FF3" w:rsidP="00671513">
            <w:pPr>
              <w:spacing w:line="360" w:lineRule="auto"/>
              <w:jc w:val="left"/>
              <w:rPr>
                <w:lang w:eastAsia="zh-CN"/>
              </w:rPr>
            </w:pPr>
            <w:r w:rsidRPr="00AB4FF3">
              <w:rPr>
                <w:lang w:eastAsia="zh-CN"/>
              </w:rPr>
              <w:t>introduction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D1B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A98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9663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21366B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AC2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BF11" w14:textId="729DC9EA" w:rsidR="003F5A58" w:rsidRDefault="004F5311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0DA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投资合伙人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F2C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3A3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D5B2A7D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FF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519E" w14:textId="35BB50E1" w:rsidR="003F5A58" w:rsidRPr="00CC1CB5" w:rsidRDefault="00591C35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0C8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投资合伙人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EFE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5E5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85C9893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D30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8B2B" w14:textId="1447EACF" w:rsidR="003F5A58" w:rsidRDefault="0086014F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A440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E47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D4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3F5A58" w:rsidRPr="007B3787" w14:paraId="34BC85D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E4B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2BDA" w14:textId="458EA3BA" w:rsidR="003F5A58" w:rsidRDefault="0086014F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2F3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8BAC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1E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EACF4D5" w14:textId="77777777" w:rsidTr="00671513">
        <w:tc>
          <w:tcPr>
            <w:tcW w:w="988" w:type="dxa"/>
          </w:tcPr>
          <w:p w14:paraId="3F681CE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82A2E9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254A8B8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37D6D19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33861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8E5C5F4" w14:textId="77777777" w:rsidTr="00671513">
        <w:tc>
          <w:tcPr>
            <w:tcW w:w="988" w:type="dxa"/>
          </w:tcPr>
          <w:p w14:paraId="6C39513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7.1</w:t>
            </w:r>
          </w:p>
        </w:tc>
        <w:tc>
          <w:tcPr>
            <w:tcW w:w="1984" w:type="dxa"/>
          </w:tcPr>
          <w:p w14:paraId="6DEE8466" w14:textId="2C44F3D2" w:rsidR="003F5A58" w:rsidRDefault="00B42F4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</w:tcPr>
          <w:p w14:paraId="725A24F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74988A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0B3B1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F213697" w14:textId="77777777" w:rsidTr="00671513">
        <w:tc>
          <w:tcPr>
            <w:tcW w:w="988" w:type="dxa"/>
          </w:tcPr>
          <w:p w14:paraId="51E8061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4D3F9CF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1C768BE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AE2B9C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FE9184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E61382D" w14:textId="77777777" w:rsidTr="00671513">
        <w:tc>
          <w:tcPr>
            <w:tcW w:w="988" w:type="dxa"/>
          </w:tcPr>
          <w:p w14:paraId="18381D3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3BC4AE9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036A2C1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B29933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02902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A33617C" w14:textId="77777777" w:rsidTr="00671513">
        <w:tc>
          <w:tcPr>
            <w:tcW w:w="988" w:type="dxa"/>
          </w:tcPr>
          <w:p w14:paraId="22B51AE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18D5A979" w14:textId="71D4F14C" w:rsidR="003F5A58" w:rsidRDefault="00BF3AAA" w:rsidP="00671513">
            <w:pPr>
              <w:spacing w:line="360" w:lineRule="auto"/>
              <w:jc w:val="left"/>
              <w:rPr>
                <w:lang w:eastAsia="zh-CN"/>
              </w:rPr>
            </w:pPr>
            <w:r w:rsidRPr="00BF3AAA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7D3381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5D1C6A0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B8E6B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1EDBC3C" w14:textId="77777777" w:rsidTr="00671513">
        <w:tc>
          <w:tcPr>
            <w:tcW w:w="988" w:type="dxa"/>
          </w:tcPr>
          <w:p w14:paraId="702F97E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1.7.5</w:t>
            </w:r>
          </w:p>
        </w:tc>
        <w:tc>
          <w:tcPr>
            <w:tcW w:w="1984" w:type="dxa"/>
          </w:tcPr>
          <w:p w14:paraId="6CE277AA" w14:textId="628E1543" w:rsidR="003F5A58" w:rsidRPr="00C118C0" w:rsidRDefault="00753BC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4715A85F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4E928D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D0A244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C5A76B9" w14:textId="77777777" w:rsidTr="00671513">
        <w:tc>
          <w:tcPr>
            <w:tcW w:w="988" w:type="dxa"/>
          </w:tcPr>
          <w:p w14:paraId="385AFFB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7.6</w:t>
            </w:r>
          </w:p>
        </w:tc>
        <w:tc>
          <w:tcPr>
            <w:tcW w:w="1984" w:type="dxa"/>
          </w:tcPr>
          <w:p w14:paraId="161213D6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4E8FBD3A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B5B34A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0020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53B3ED7" w14:textId="77777777" w:rsidTr="00671513">
        <w:tc>
          <w:tcPr>
            <w:tcW w:w="988" w:type="dxa"/>
          </w:tcPr>
          <w:p w14:paraId="5589694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1397B87C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E8D26AB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8113BB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82DEF1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AED6CAA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C25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E777" w14:textId="77777777" w:rsidR="003F5A58" w:rsidRPr="006D2EC6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81F2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DFD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E37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FC90E61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709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A7CC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0244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收藏数</w:t>
            </w:r>
            <w:r w:rsidRPr="00FB5E3E">
              <w:rPr>
                <w:rFonts w:hint="eastAsia"/>
                <w:lang w:eastAsia="zh-CN"/>
              </w:rPr>
              <w:t>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DDA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CED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6D6357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9E3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85DE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6B38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077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CB4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3F5A58" w:rsidRPr="007B3787" w14:paraId="0D2C46B6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AAB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120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B2B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44F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795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FA2DEF6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7A9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230B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2B7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951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B98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4E96DB9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4D5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2759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2BD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CA6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4A8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DB9881D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D3D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266A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0A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BF2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A0B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C392BEB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8F2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F9F2" w14:textId="77777777" w:rsidR="003F5A58" w:rsidRPr="00986DAC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96A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410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C5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0701DA3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847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24D2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3520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E63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954B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43" w:name="OLE_LINK5"/>
      <w:bookmarkStart w:id="144" w:name="OLE_LINK6"/>
      <w:bookmarkStart w:id="145" w:name="OLE_LINK25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43"/>
      <w:bookmarkEnd w:id="144"/>
      <w:bookmarkEnd w:id="145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9BF7B78" w14:textId="77777777" w:rsidR="00C35191" w:rsidRPr="00AC572E" w:rsidRDefault="00C35191" w:rsidP="00C351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C35191" w:rsidRPr="007B3787" w14:paraId="16C32C06" w14:textId="77777777" w:rsidTr="00CC161D">
        <w:tc>
          <w:tcPr>
            <w:tcW w:w="704" w:type="dxa"/>
          </w:tcPr>
          <w:p w14:paraId="71F09032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34D8B3B1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8726BEF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58A39979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43954B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5191" w:rsidRPr="007B3787" w14:paraId="45DC4945" w14:textId="77777777" w:rsidTr="00CC161D">
        <w:tc>
          <w:tcPr>
            <w:tcW w:w="704" w:type="dxa"/>
          </w:tcPr>
          <w:p w14:paraId="587CAA7C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41A53BC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AF21362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33DE804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EAF595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3D951A91" w14:textId="77777777" w:rsidTr="00CC161D">
        <w:tc>
          <w:tcPr>
            <w:tcW w:w="704" w:type="dxa"/>
          </w:tcPr>
          <w:p w14:paraId="2EF3A486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3FB74F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70C2B16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781C5A16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2B8FB7F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5191" w:rsidRPr="007B3787" w14:paraId="181B913B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80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4509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645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C04F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FB8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093CE0C7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3E6D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CC1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746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7CAA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DEA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3977B3">
        <w:tc>
          <w:tcPr>
            <w:tcW w:w="846" w:type="dxa"/>
          </w:tcPr>
          <w:p w14:paraId="73DD155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3977B3">
        <w:tc>
          <w:tcPr>
            <w:tcW w:w="704" w:type="dxa"/>
          </w:tcPr>
          <w:p w14:paraId="12B033A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3977B3">
        <w:tc>
          <w:tcPr>
            <w:tcW w:w="704" w:type="dxa"/>
          </w:tcPr>
          <w:p w14:paraId="3751E84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3977B3">
        <w:tc>
          <w:tcPr>
            <w:tcW w:w="704" w:type="dxa"/>
          </w:tcPr>
          <w:p w14:paraId="4EE322A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3977B3">
        <w:tc>
          <w:tcPr>
            <w:tcW w:w="704" w:type="dxa"/>
          </w:tcPr>
          <w:p w14:paraId="27D63B7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3977B3">
        <w:tc>
          <w:tcPr>
            <w:tcW w:w="704" w:type="dxa"/>
          </w:tcPr>
          <w:p w14:paraId="5CC67B84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3977B3">
        <w:tc>
          <w:tcPr>
            <w:tcW w:w="846" w:type="dxa"/>
          </w:tcPr>
          <w:p w14:paraId="629EFD0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3977B3">
        <w:tc>
          <w:tcPr>
            <w:tcW w:w="846" w:type="dxa"/>
          </w:tcPr>
          <w:p w14:paraId="37AD1C0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3977B3">
        <w:tc>
          <w:tcPr>
            <w:tcW w:w="846" w:type="dxa"/>
          </w:tcPr>
          <w:p w14:paraId="36C4027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3977B3">
        <w:tc>
          <w:tcPr>
            <w:tcW w:w="846" w:type="dxa"/>
          </w:tcPr>
          <w:p w14:paraId="3342F90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F47B51A" w14:textId="77777777" w:rsidR="00D61AAC" w:rsidRDefault="00D61AAC" w:rsidP="00D61AA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61AAC" w:rsidRPr="007B3787" w14:paraId="5D985092" w14:textId="77777777" w:rsidTr="00CC161D">
        <w:tc>
          <w:tcPr>
            <w:tcW w:w="846" w:type="dxa"/>
          </w:tcPr>
          <w:p w14:paraId="2CFB9F88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C23EC43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92BA799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C96995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E43A2A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61AAC" w:rsidRPr="007B3787" w14:paraId="0000EE35" w14:textId="77777777" w:rsidTr="00CC161D">
        <w:tc>
          <w:tcPr>
            <w:tcW w:w="846" w:type="dxa"/>
          </w:tcPr>
          <w:p w14:paraId="3757DFC9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130E754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C275C08" w14:textId="1DDF85C5" w:rsidR="00D61AAC" w:rsidRPr="007B3787" w:rsidRDefault="005C669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5D02629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F8C2F57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D61AAC" w:rsidRPr="007B3787" w14:paraId="5150CDB2" w14:textId="77777777" w:rsidTr="00CC161D">
        <w:tc>
          <w:tcPr>
            <w:tcW w:w="846" w:type="dxa"/>
          </w:tcPr>
          <w:p w14:paraId="3EBF1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54B669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3E6B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79BD6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6330B8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61AAC" w:rsidRPr="007B3787" w14:paraId="42BBA672" w14:textId="77777777" w:rsidTr="00CC161D">
        <w:tc>
          <w:tcPr>
            <w:tcW w:w="846" w:type="dxa"/>
          </w:tcPr>
          <w:p w14:paraId="23F0111D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BCD4B25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C89A78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DAA0C5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5681BA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61AAC" w:rsidRPr="007B3787" w14:paraId="4E3FA98E" w14:textId="77777777" w:rsidTr="00CC161D">
        <w:tc>
          <w:tcPr>
            <w:tcW w:w="846" w:type="dxa"/>
          </w:tcPr>
          <w:p w14:paraId="33ED3024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D5CAEE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57AF3F0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79126262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1553E3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A6034B5" w14:textId="77777777" w:rsidR="00E9722C" w:rsidRDefault="00E9722C" w:rsidP="00E972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6" w:name="_Toc422073265"/>
      <w:bookmarkEnd w:id="14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9722C" w:rsidRPr="007B3787" w14:paraId="737522A7" w14:textId="77777777" w:rsidTr="00CC161D">
        <w:tc>
          <w:tcPr>
            <w:tcW w:w="846" w:type="dxa"/>
          </w:tcPr>
          <w:p w14:paraId="37D2F412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2EA3B18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EE9D86A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204C66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FC27E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9722C" w:rsidRPr="007B3787" w14:paraId="0AD11513" w14:textId="77777777" w:rsidTr="00CC161D">
        <w:tc>
          <w:tcPr>
            <w:tcW w:w="846" w:type="dxa"/>
          </w:tcPr>
          <w:p w14:paraId="6FBF5A6D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AFCE7E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3588C4F" w14:textId="690ADBB6" w:rsidR="00E9722C" w:rsidRPr="007B3787" w:rsidRDefault="00B104A9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270BB048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6767E1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9722C" w:rsidRPr="007B3787" w14:paraId="31FA8485" w14:textId="77777777" w:rsidTr="00CC161D">
        <w:tc>
          <w:tcPr>
            <w:tcW w:w="846" w:type="dxa"/>
          </w:tcPr>
          <w:p w14:paraId="12223B05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63EDC5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499132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7FEB66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9767F3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9722C" w:rsidRPr="007B3787" w14:paraId="42509900" w14:textId="77777777" w:rsidTr="00CC161D">
        <w:tc>
          <w:tcPr>
            <w:tcW w:w="846" w:type="dxa"/>
          </w:tcPr>
          <w:p w14:paraId="72BAB69C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FFC65C5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0D93460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BAF973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00A1EB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722C" w:rsidRPr="007B3787" w14:paraId="3EF6E1C3" w14:textId="77777777" w:rsidTr="00CC161D">
        <w:tc>
          <w:tcPr>
            <w:tcW w:w="846" w:type="dxa"/>
          </w:tcPr>
          <w:p w14:paraId="290A6CA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FF7A388" w14:textId="6C059D92" w:rsidR="00E9722C" w:rsidRDefault="00952E8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E9722C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A494FDB" w14:textId="6D1BF9E3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</w:t>
            </w:r>
            <w:r w:rsidR="00023771">
              <w:rPr>
                <w:lang w:eastAsia="zh-CN"/>
              </w:rPr>
              <w:t>推荐</w:t>
            </w:r>
            <w:r>
              <w:rPr>
                <w:lang w:eastAsia="zh-CN"/>
              </w:rPr>
              <w:t>数</w:t>
            </w:r>
          </w:p>
        </w:tc>
        <w:tc>
          <w:tcPr>
            <w:tcW w:w="1276" w:type="dxa"/>
          </w:tcPr>
          <w:p w14:paraId="598947E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298E787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55A3FBE2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我的投资</w:t>
      </w:r>
      <w:bookmarkEnd w:id="146"/>
      <w:r w:rsidR="00F5384C">
        <w:rPr>
          <w:lang w:eastAsia="zh-CN"/>
        </w:rPr>
        <w:t>方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1A2E75" w:rsidP="0014035B">
      <w:pPr>
        <w:spacing w:line="360" w:lineRule="auto"/>
        <w:ind w:firstLineChars="200" w:firstLine="420"/>
        <w:jc w:val="left"/>
      </w:pPr>
      <w:hyperlink r:id="rId37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38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47" w:name="_Toc422073266"/>
      <w:r>
        <w:rPr>
          <w:lang w:eastAsia="zh-CN"/>
        </w:rPr>
        <w:lastRenderedPageBreak/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1A2E75" w:rsidP="00A8072C">
      <w:pPr>
        <w:spacing w:line="360" w:lineRule="auto"/>
        <w:jc w:val="left"/>
      </w:pPr>
      <w:hyperlink r:id="rId39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47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1A2E75" w:rsidP="008526B2">
      <w:pPr>
        <w:spacing w:line="360" w:lineRule="auto"/>
        <w:ind w:firstLineChars="200" w:firstLine="420"/>
        <w:jc w:val="left"/>
      </w:pPr>
      <w:hyperlink r:id="rId40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800B6B7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bookmarkStart w:id="148" w:name="OLE_LINK43"/>
      <w:bookmarkStart w:id="149" w:name="OLE_LINK44"/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4F3EAF">
        <w:t>getInfo</w:t>
      </w:r>
    </w:p>
    <w:p w14:paraId="66287DFF" w14:textId="77777777" w:rsidR="00F8490A" w:rsidRPr="00AC572E" w:rsidRDefault="00F8490A" w:rsidP="00F8490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0" w:name="_Toc422073267"/>
      <w:bookmarkEnd w:id="148"/>
      <w:bookmarkEnd w:id="14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8490A" w:rsidRPr="007B3787" w14:paraId="579418F0" w14:textId="77777777" w:rsidTr="00671513">
        <w:tc>
          <w:tcPr>
            <w:tcW w:w="704" w:type="dxa"/>
          </w:tcPr>
          <w:p w14:paraId="3A768D55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118CCB8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729CB0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F1F0DE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B241D3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490A" w:rsidRPr="007B3787" w14:paraId="3AF2E887" w14:textId="77777777" w:rsidTr="00671513">
        <w:tc>
          <w:tcPr>
            <w:tcW w:w="704" w:type="dxa"/>
          </w:tcPr>
          <w:p w14:paraId="678D8E7F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CA079C6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36C8063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863F8A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40686C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</w:tr>
      <w:tr w:rsidR="00F8490A" w:rsidRPr="007B3787" w14:paraId="76A6D372" w14:textId="77777777" w:rsidTr="00671513">
        <w:tc>
          <w:tcPr>
            <w:tcW w:w="704" w:type="dxa"/>
          </w:tcPr>
          <w:p w14:paraId="13CF4F19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1A3393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F39386F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136F6B6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A34550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</w:tr>
    </w:tbl>
    <w:p w14:paraId="790AA965" w14:textId="77777777" w:rsidR="00F8490A" w:rsidRPr="00AC572E" w:rsidRDefault="00F8490A" w:rsidP="00F8490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F8490A" w:rsidRPr="007B3787" w14:paraId="3E2587C9" w14:textId="77777777" w:rsidTr="00671513">
        <w:tc>
          <w:tcPr>
            <w:tcW w:w="704" w:type="dxa"/>
          </w:tcPr>
          <w:p w14:paraId="29117C5B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268" w:type="dxa"/>
          </w:tcPr>
          <w:p w14:paraId="1EDC81DB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6E7D63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CCF5BE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2FC2509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F055F" w:rsidRPr="007B3787" w14:paraId="72D7B6FE" w14:textId="77777777" w:rsidTr="00671513">
        <w:tc>
          <w:tcPr>
            <w:tcW w:w="704" w:type="dxa"/>
          </w:tcPr>
          <w:p w14:paraId="2373E424" w14:textId="58943285" w:rsidR="009F055F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30040EF2" w14:textId="48630915" w:rsidR="009F055F" w:rsidRPr="007B3787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  <w:bookmarkStart w:id="151" w:name="OLE_LINK45"/>
            <w:r>
              <w:rPr>
                <w:rFonts w:hint="eastAsia"/>
                <w:lang w:eastAsia="zh-CN"/>
              </w:rPr>
              <w:t>investorId</w:t>
            </w:r>
            <w:bookmarkEnd w:id="151"/>
          </w:p>
        </w:tc>
        <w:tc>
          <w:tcPr>
            <w:tcW w:w="1843" w:type="dxa"/>
          </w:tcPr>
          <w:p w14:paraId="26BE39E6" w14:textId="34230894" w:rsidR="009F055F" w:rsidRPr="007B3787" w:rsidRDefault="007402AB" w:rsidP="009F055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ABFFA2E" w14:textId="77777777" w:rsidR="009F055F" w:rsidRPr="007B3787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ED9771" w14:textId="77777777" w:rsidR="009F055F" w:rsidRPr="007B3787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8BF1499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08BB" w14:textId="7B79BA81" w:rsidR="00F8490A" w:rsidRPr="007B3787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B83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E38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8C1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A84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ED3DBC5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F2C5" w14:textId="5B3A0152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4A7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2AA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C20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D79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1AE4B03C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F2FA" w14:textId="65411E4C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359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BFDB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402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DAE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EFE0325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A41E" w14:textId="067F280F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F8490A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072F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92AE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F9C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FABD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8EF6C53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7E27" w14:textId="78E31389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F8490A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8498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A0A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BE1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C5B4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7AD23324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4821" w14:textId="3E938A3D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4.3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D195" w14:textId="0622A8C6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4E194C">
              <w:rPr>
                <w:rFonts w:hint="eastAsia"/>
              </w:rPr>
              <w:t>county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38CB" w14:textId="7AB16DD9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4E194C">
              <w:rPr>
                <w:rFonts w:hint="eastAsia"/>
              </w:rPr>
              <w:t>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7A4B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7214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300EB290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6F24" w14:textId="2B5F47EE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A6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1EA6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BBB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4D99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DFF201B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F8D5" w14:textId="09CCD9B7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D7E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0121C7">
              <w:rPr>
                <w:lang w:eastAsia="zh-CN"/>
              </w:rPr>
              <w:t>introduction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6833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37A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EF2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6E2038F2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A3B2" w14:textId="4108A816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AF1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D301D7">
              <w:rPr>
                <w:lang w:eastAsia="zh-CN"/>
              </w:rPr>
              <w:t>investorPartners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E85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294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4FEF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C3050" w:rsidRPr="007B3787" w14:paraId="1AAF4998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E631" w14:textId="51A6FD25" w:rsidR="000C3050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A417" w14:textId="0E4A65BD" w:rsidR="000C3050" w:rsidRPr="00D301D7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AFCB" w14:textId="4B4EC77E" w:rsidR="000C3050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5B1E1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C362" w14:textId="77777777" w:rsidR="000C3050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48C4" w14:textId="77777777" w:rsidR="000C3050" w:rsidRPr="007B3787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4B0822A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93CC" w14:textId="1EF661A0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 w:rsidR="00F8490A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EAE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5C9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F1A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733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F8490A" w:rsidRPr="007B3787" w14:paraId="7DD8BB77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5608" w14:textId="01FC7087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 w:rsidR="00F8490A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4368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9FB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B68D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357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AD63D85" w14:textId="77777777" w:rsidTr="00671513">
        <w:tc>
          <w:tcPr>
            <w:tcW w:w="704" w:type="dxa"/>
          </w:tcPr>
          <w:p w14:paraId="7E9CCEFF" w14:textId="589C96FD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60BDF5C2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E36B58">
              <w:rPr>
                <w:lang w:eastAsia="zh-CN"/>
              </w:rPr>
              <w:t>investProjects</w:t>
            </w:r>
          </w:p>
        </w:tc>
        <w:tc>
          <w:tcPr>
            <w:tcW w:w="1843" w:type="dxa"/>
          </w:tcPr>
          <w:p w14:paraId="728A0DAF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353BD63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965F6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044BA" w:rsidRPr="007B3787" w14:paraId="77501AF2" w14:textId="77777777" w:rsidTr="00671513">
        <w:tc>
          <w:tcPr>
            <w:tcW w:w="704" w:type="dxa"/>
          </w:tcPr>
          <w:p w14:paraId="259B66F6" w14:textId="1DF70C05" w:rsidR="007044B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7044BA">
              <w:rPr>
                <w:rFonts w:hint="eastAsia"/>
                <w:lang w:eastAsia="zh-CN"/>
              </w:rPr>
              <w:t>.</w:t>
            </w:r>
            <w:r w:rsidR="007044BA">
              <w:rPr>
                <w:lang w:eastAsia="zh-CN"/>
              </w:rPr>
              <w:t>1</w:t>
            </w:r>
          </w:p>
        </w:tc>
        <w:tc>
          <w:tcPr>
            <w:tcW w:w="2268" w:type="dxa"/>
          </w:tcPr>
          <w:p w14:paraId="55C9B219" w14:textId="5CD973AE" w:rsidR="007044BA" w:rsidRPr="00E36B58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35C254E8" w14:textId="31FD82B5" w:rsidR="007044BA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B400A5D" w14:textId="77777777" w:rsidR="007044BA" w:rsidRPr="007B3787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DA99EE" w14:textId="77777777" w:rsidR="007044BA" w:rsidRPr="007B3787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1A2B473" w14:textId="77777777" w:rsidTr="00671513">
        <w:tc>
          <w:tcPr>
            <w:tcW w:w="704" w:type="dxa"/>
          </w:tcPr>
          <w:p w14:paraId="1802E804" w14:textId="4CE9E188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</w:tcPr>
          <w:p w14:paraId="428BACFB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0377F6A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2C3CF8A5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BA556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B3A4F51" w14:textId="77777777" w:rsidTr="00671513">
        <w:tc>
          <w:tcPr>
            <w:tcW w:w="704" w:type="dxa"/>
          </w:tcPr>
          <w:p w14:paraId="69F1824E" w14:textId="50BDD0AC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</w:tcPr>
          <w:p w14:paraId="7120E51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600AB4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2B66348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A0BA15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46CFFC9" w14:textId="77777777" w:rsidTr="00671513">
        <w:tc>
          <w:tcPr>
            <w:tcW w:w="704" w:type="dxa"/>
          </w:tcPr>
          <w:p w14:paraId="1701AACC" w14:textId="6D87BA28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</w:t>
            </w:r>
            <w:r w:rsidR="00340687">
              <w:rPr>
                <w:lang w:eastAsia="zh-CN"/>
              </w:rPr>
              <w:t>4</w:t>
            </w:r>
          </w:p>
        </w:tc>
        <w:tc>
          <w:tcPr>
            <w:tcW w:w="2268" w:type="dxa"/>
          </w:tcPr>
          <w:p w14:paraId="36021BD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9F1F44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233EE2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43284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072FF93A" w14:textId="77777777" w:rsidTr="00671513">
        <w:tc>
          <w:tcPr>
            <w:tcW w:w="704" w:type="dxa"/>
          </w:tcPr>
          <w:p w14:paraId="749DB39C" w14:textId="38CC5A54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</w:tcPr>
          <w:p w14:paraId="61004F99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63FA7805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ADB570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A72B2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A8D1616" w14:textId="77777777" w:rsidTr="00671513">
        <w:tc>
          <w:tcPr>
            <w:tcW w:w="704" w:type="dxa"/>
          </w:tcPr>
          <w:p w14:paraId="5678C910" w14:textId="55E879B9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</w:tcPr>
          <w:p w14:paraId="72C63DFB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A44B7DA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94DEEC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CF08B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3ECAEC96" w14:textId="77777777" w:rsidTr="00671513">
        <w:tc>
          <w:tcPr>
            <w:tcW w:w="704" w:type="dxa"/>
          </w:tcPr>
          <w:p w14:paraId="21953524" w14:textId="5B295E24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7424762C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5D67CDB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0080B59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4C398D4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E5566" w:rsidRPr="007B3787" w14:paraId="0084627F" w14:textId="77777777" w:rsidTr="00495355">
        <w:tc>
          <w:tcPr>
            <w:tcW w:w="8642" w:type="dxa"/>
            <w:gridSpan w:val="5"/>
          </w:tcPr>
          <w:p w14:paraId="05FAC858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0E487C7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5A398C6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6CCCEEB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"investorId": "investor559a82b0c9cd9",</w:t>
            </w:r>
          </w:p>
          <w:p w14:paraId="0CEFB65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",</w:t>
            </w:r>
          </w:p>
          <w:p w14:paraId="633397E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"logoUrl": "http://www.smartxidian.cn/91chuangye/investor/images55b46ef27a2b31.jpg",</w:t>
            </w:r>
          </w:p>
          <w:p w14:paraId="4D57406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"location": {</w:t>
            </w:r>
          </w:p>
          <w:p w14:paraId="274E6DD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"province": "</w:t>
            </w:r>
            <w:r>
              <w:rPr>
                <w:rFonts w:hint="eastAsia"/>
                <w:lang w:eastAsia="zh-CN"/>
              </w:rPr>
              <w:t>湖北</w:t>
            </w:r>
            <w:r>
              <w:rPr>
                <w:rFonts w:hint="eastAsia"/>
                <w:lang w:eastAsia="zh-CN"/>
              </w:rPr>
              <w:t>",</w:t>
            </w:r>
          </w:p>
          <w:p w14:paraId="06D869F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"city": "</w:t>
            </w:r>
            <w:r>
              <w:rPr>
                <w:rFonts w:hint="eastAsia"/>
                <w:lang w:eastAsia="zh-CN"/>
              </w:rPr>
              <w:t>武汉</w:t>
            </w:r>
            <w:r>
              <w:rPr>
                <w:rFonts w:hint="eastAsia"/>
                <w:lang w:eastAsia="zh-CN"/>
              </w:rPr>
              <w:t>"</w:t>
            </w:r>
          </w:p>
          <w:p w14:paraId="3766A7B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783CCFA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"brief": "</w:t>
            </w:r>
            <w:r>
              <w:rPr>
                <w:rFonts w:hint="eastAsia"/>
                <w:lang w:eastAsia="zh-CN"/>
              </w:rPr>
              <w:t>金融大鳄</w:t>
            </w:r>
            <w:r>
              <w:rPr>
                <w:rFonts w:hint="eastAsia"/>
                <w:lang w:eastAsia="zh-CN"/>
              </w:rPr>
              <w:t>",</w:t>
            </w:r>
          </w:p>
          <w:p w14:paraId="4FF80287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"introduction": "1997</w:t>
            </w:r>
            <w:r>
              <w:rPr>
                <w:rFonts w:hint="eastAsia"/>
                <w:lang w:eastAsia="zh-CN"/>
              </w:rPr>
              <w:t>金融危机</w:t>
            </w:r>
            <w:r>
              <w:rPr>
                <w:rFonts w:hint="eastAsia"/>
                <w:lang w:eastAsia="zh-CN"/>
              </w:rPr>
              <w:t>",</w:t>
            </w:r>
          </w:p>
          <w:p w14:paraId="7885D76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"concernedIndustries": [</w:t>
            </w:r>
          </w:p>
          <w:p w14:paraId="41A63708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</w:t>
            </w:r>
            <w:r>
              <w:rPr>
                <w:rFonts w:hint="eastAsia"/>
                <w:lang w:eastAsia="zh-CN"/>
              </w:rPr>
              <w:t>电子商务</w:t>
            </w:r>
            <w:r>
              <w:rPr>
                <w:rFonts w:hint="eastAsia"/>
                <w:lang w:eastAsia="zh-CN"/>
              </w:rPr>
              <w:t>",</w:t>
            </w:r>
          </w:p>
          <w:p w14:paraId="2099FDD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</w:t>
            </w:r>
            <w:r>
              <w:rPr>
                <w:rFonts w:hint="eastAsia"/>
                <w:lang w:eastAsia="zh-CN"/>
              </w:rPr>
              <w:t>大数据</w:t>
            </w:r>
            <w:r>
              <w:rPr>
                <w:rFonts w:hint="eastAsia"/>
                <w:lang w:eastAsia="zh-CN"/>
              </w:rPr>
              <w:t>"</w:t>
            </w:r>
          </w:p>
          <w:p w14:paraId="4EAC8D2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],</w:t>
            </w:r>
          </w:p>
          <w:p w14:paraId="4CAF0B45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"investProjects": [</w:t>
            </w:r>
          </w:p>
          <w:p w14:paraId="72503F9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0BA36DE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"id": "incupro55b4fb20d95db",</w:t>
            </w:r>
          </w:p>
          <w:p w14:paraId="17BCE542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宋太祖</w:t>
            </w:r>
            <w:r>
              <w:rPr>
                <w:rFonts w:hint="eastAsia"/>
                <w:lang w:eastAsia="zh-CN"/>
              </w:rPr>
              <w:t>",</w:t>
            </w:r>
          </w:p>
          <w:p w14:paraId="44B3C56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"logoUrl": "http://www.smartxidian.cn/91chuangye/investor/images55b4fb20d85b82.jpg",</w:t>
            </w:r>
          </w:p>
          <w:p w14:paraId="3FA8011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"entreOrentation": "",</w:t>
            </w:r>
          </w:p>
          <w:p w14:paraId="2B3F9E7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"brief": "",</w:t>
            </w:r>
          </w:p>
          <w:p w14:paraId="42ADED8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"process": ""</w:t>
            </w:r>
          </w:p>
          <w:p w14:paraId="257F234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14:paraId="1979013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],</w:t>
            </w:r>
          </w:p>
          <w:p w14:paraId="5231153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"investPartners": [</w:t>
            </w:r>
          </w:p>
          <w:p w14:paraId="4008B913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29B0E7A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02B455D4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5B4D5D29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41FBE21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771E3272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</w:t>
            </w:r>
            <w:r>
              <w:rPr>
                <w:lang w:eastAsia="zh-CN"/>
              </w:rPr>
              <w:lastRenderedPageBreak/>
              <w:t>7a2b31.jpg",</w:t>
            </w:r>
          </w:p>
          <w:p w14:paraId="5C823D4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0B764615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536B535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5768336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5388BC4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3FAAC82E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15CE59E4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285B36C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4E50430F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78297215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690A9573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5614468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62E181A7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0037C5C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76AA27A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78C0D1EA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184203E8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379CA589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14:paraId="0F8752D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</w:t>
            </w:r>
          </w:p>
          <w:p w14:paraId="55819BF4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593FD2BC" w14:textId="6848D307" w:rsidR="001E5566" w:rsidRPr="007B3787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bookmarkStart w:id="152" w:name="_Toc422073268"/>
      <w:bookmarkEnd w:id="150"/>
      <w:r>
        <w:rPr>
          <w:lang w:eastAsia="zh-CN"/>
        </w:rPr>
        <w:lastRenderedPageBreak/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1A2E75" w:rsidP="00DC661B">
      <w:pPr>
        <w:spacing w:line="360" w:lineRule="auto"/>
        <w:ind w:firstLineChars="200" w:firstLine="420"/>
        <w:jc w:val="left"/>
      </w:pPr>
      <w:hyperlink r:id="rId41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5B882F5E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bookmarkStart w:id="153" w:name="OLE_LINK41"/>
      <w:bookmarkStart w:id="154" w:name="OLE_LINK42"/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3976C9">
        <w:rPr>
          <w:rFonts w:hint="eastAsia"/>
          <w:lang w:eastAsia="zh-CN"/>
        </w:rPr>
        <w:t>update</w:t>
      </w:r>
      <w:r w:rsidR="003976C9">
        <w:t>Info</w:t>
      </w:r>
      <w:bookmarkEnd w:id="153"/>
      <w:bookmarkEnd w:id="154"/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244B1E01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304FC89E" w:rsidR="003976C9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70242F2B" w:rsidR="003976C9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52A519DD" w14:textId="77777777" w:rsidTr="003976C9">
        <w:tc>
          <w:tcPr>
            <w:tcW w:w="704" w:type="dxa"/>
          </w:tcPr>
          <w:p w14:paraId="5813DA2B" w14:textId="1DA7474E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4</w:t>
            </w:r>
            <w:r w:rsidRPr="00535867">
              <w:rPr>
                <w:rFonts w:hint="eastAsia"/>
              </w:rPr>
              <w:t>.3</w:t>
            </w:r>
          </w:p>
        </w:tc>
        <w:tc>
          <w:tcPr>
            <w:tcW w:w="1843" w:type="dxa"/>
          </w:tcPr>
          <w:p w14:paraId="0CA582B5" w14:textId="3916F25A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35867">
              <w:rPr>
                <w:rFonts w:hint="eastAsia"/>
              </w:rPr>
              <w:t>county</w:t>
            </w:r>
          </w:p>
        </w:tc>
        <w:tc>
          <w:tcPr>
            <w:tcW w:w="2268" w:type="dxa"/>
          </w:tcPr>
          <w:p w14:paraId="4494207C" w14:textId="405C48DA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35867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01AF20DF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8CCD19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60BBF8D4" w:rsidR="00570788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t>introduction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82C042" w14:textId="3D8EF173" w:rsidR="007C02A6" w:rsidRPr="0015624D" w:rsidRDefault="007C02A6" w:rsidP="007C02A6">
      <w:pPr>
        <w:pStyle w:val="3"/>
        <w:rPr>
          <w:lang w:eastAsia="zh-CN"/>
        </w:rPr>
      </w:pPr>
      <w:r>
        <w:rPr>
          <w:lang w:eastAsia="zh-CN"/>
        </w:rPr>
        <w:t>上传</w:t>
      </w:r>
      <w:r>
        <w:rPr>
          <w:rFonts w:hint="eastAsia"/>
          <w:lang w:eastAsia="zh-CN"/>
        </w:rPr>
        <w:t>投资方</w:t>
      </w:r>
      <w:r>
        <w:rPr>
          <w:lang w:eastAsia="zh-CN"/>
        </w:rPr>
        <w:t>Logo</w:t>
      </w:r>
    </w:p>
    <w:p w14:paraId="04165416" w14:textId="77777777" w:rsidR="007C02A6" w:rsidRDefault="007C02A6" w:rsidP="007C02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A474A1" w14:textId="77777777" w:rsidR="007C02A6" w:rsidRPr="007B3787" w:rsidRDefault="007C02A6" w:rsidP="007C02A6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2B1B3DE0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F2177BE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investor</w:t>
      </w:r>
      <w:r>
        <w:rPr>
          <w:rFonts w:hint="eastAsia"/>
          <w:lang w:eastAsia="zh-CN"/>
        </w:rPr>
        <w:t>Logo</w:t>
      </w:r>
    </w:p>
    <w:p w14:paraId="51FB84CC" w14:textId="77777777" w:rsidR="007C02A6" w:rsidRPr="00AC572E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02A6" w:rsidRPr="007B3787" w14:paraId="21F00A08" w14:textId="77777777" w:rsidTr="00671513">
        <w:tc>
          <w:tcPr>
            <w:tcW w:w="704" w:type="dxa"/>
          </w:tcPr>
          <w:p w14:paraId="3922589B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5AE0B9F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100C062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E13F8E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04FD6CB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02A6" w:rsidRPr="007B3787" w14:paraId="3D13CF2E" w14:textId="77777777" w:rsidTr="00671513">
        <w:tc>
          <w:tcPr>
            <w:tcW w:w="704" w:type="dxa"/>
          </w:tcPr>
          <w:p w14:paraId="10BD980C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47EAE3E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EF6EF8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80EFE4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37FE8D3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</w:tr>
      <w:tr w:rsidR="007C02A6" w:rsidRPr="007B3787" w14:paraId="548052D3" w14:textId="77777777" w:rsidTr="00671513">
        <w:tc>
          <w:tcPr>
            <w:tcW w:w="704" w:type="dxa"/>
          </w:tcPr>
          <w:p w14:paraId="3BFFDA19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15EC85F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0C39D5CF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1CC0BE4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F0EB51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</w:tr>
    </w:tbl>
    <w:p w14:paraId="59F63EAB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C02A6" w:rsidRPr="007B3787" w14:paraId="79399EAB" w14:textId="77777777" w:rsidTr="00671513">
        <w:tc>
          <w:tcPr>
            <w:tcW w:w="846" w:type="dxa"/>
          </w:tcPr>
          <w:p w14:paraId="56CF140A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140AF61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4FDB9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D661BF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70B76D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02A6" w:rsidRPr="007B3787" w14:paraId="34098C2D" w14:textId="77777777" w:rsidTr="00671513">
        <w:tc>
          <w:tcPr>
            <w:tcW w:w="846" w:type="dxa"/>
          </w:tcPr>
          <w:p w14:paraId="328910AA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511E0D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5FABFD2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9DD918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9E46A8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7C02A6" w:rsidRPr="007B3787" w14:paraId="61C51222" w14:textId="77777777" w:rsidTr="00671513">
        <w:tc>
          <w:tcPr>
            <w:tcW w:w="846" w:type="dxa"/>
          </w:tcPr>
          <w:p w14:paraId="6D535876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17596F6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72D2B0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AD81583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BE335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02A6" w:rsidRPr="007B3787" w14:paraId="3B8629F6" w14:textId="77777777" w:rsidTr="00671513">
        <w:tc>
          <w:tcPr>
            <w:tcW w:w="846" w:type="dxa"/>
          </w:tcPr>
          <w:p w14:paraId="605587B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44E18E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98DEF83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2A2FC9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77F887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02A6" w:rsidRPr="007B3787" w14:paraId="29A5C45E" w14:textId="77777777" w:rsidTr="00671513">
        <w:tc>
          <w:tcPr>
            <w:tcW w:w="846" w:type="dxa"/>
          </w:tcPr>
          <w:p w14:paraId="250490D2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B34829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6882741B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FAD11D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9148E1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7C02A6" w:rsidRPr="007B3787" w14:paraId="795A7DF0" w14:textId="77777777" w:rsidTr="00671513">
        <w:tc>
          <w:tcPr>
            <w:tcW w:w="846" w:type="dxa"/>
          </w:tcPr>
          <w:p w14:paraId="576B21D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3FD165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5F4E98B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654481A9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2F158D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7C02A6" w:rsidRPr="007B3787" w14:paraId="323387B8" w14:textId="77777777" w:rsidTr="00671513">
        <w:tc>
          <w:tcPr>
            <w:tcW w:w="846" w:type="dxa"/>
          </w:tcPr>
          <w:p w14:paraId="1F9E577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88E9D64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238D667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985F56C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251F6E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67D0A59D" w14:textId="77777777" w:rsidR="00F56E82" w:rsidRPr="00F2044C" w:rsidRDefault="00F56E82" w:rsidP="00F56E82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4A6E6A73" w14:textId="77777777" w:rsidR="00F56E82" w:rsidRDefault="00F56E82" w:rsidP="00F56E8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B288356" w14:textId="77777777" w:rsidR="00750AB7" w:rsidRPr="007B3787" w:rsidRDefault="00750AB7" w:rsidP="00750AB7">
      <w:pPr>
        <w:pStyle w:val="af7"/>
        <w:numPr>
          <w:ilvl w:val="0"/>
          <w:numId w:val="4"/>
        </w:numPr>
        <w:spacing w:line="360" w:lineRule="auto"/>
        <w:ind w:firstLineChars="0"/>
        <w:jc w:val="left"/>
        <w:rPr>
          <w:lang w:eastAsia="zh-CN"/>
        </w:rPr>
      </w:pPr>
      <w:r w:rsidRPr="00750AB7">
        <w:rPr>
          <w:rFonts w:ascii="宋体" w:hAnsi="宋体" w:cs="宋体"/>
          <w:szCs w:val="21"/>
        </w:rPr>
        <w:t>&lt;input type="file" name="</w:t>
      </w:r>
      <w:r w:rsidRPr="00750AB7">
        <w:rPr>
          <w:rFonts w:ascii="宋体" w:hAnsi="宋体" w:cs="宋体"/>
          <w:b/>
          <w:szCs w:val="21"/>
          <w:u w:val="single"/>
        </w:rPr>
        <w:t>logo</w:t>
      </w:r>
      <w:r w:rsidRPr="00750AB7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793CE1E2" w14:textId="77777777" w:rsidR="00F56E82" w:rsidRPr="007B3787" w:rsidRDefault="00F56E82" w:rsidP="00F56E8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2FB2977C" w14:textId="77777777" w:rsidR="00F56E82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6A379A" w14:textId="77777777" w:rsidR="00F56E82" w:rsidRPr="00FD2036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t>invest</w:t>
      </w:r>
      <w:r w:rsidRPr="00C91074">
        <w:t>Partner</w:t>
      </w:r>
    </w:p>
    <w:p w14:paraId="12E3FAB2" w14:textId="77777777" w:rsidR="00F56E82" w:rsidRPr="00AC572E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56E82" w:rsidRPr="007B3787" w14:paraId="351A485D" w14:textId="77777777" w:rsidTr="00671513">
        <w:tc>
          <w:tcPr>
            <w:tcW w:w="846" w:type="dxa"/>
          </w:tcPr>
          <w:p w14:paraId="4F1539EF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C5C534C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CF483C4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6FEB77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A91869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56E82" w:rsidRPr="007B3787" w14:paraId="7F991A58" w14:textId="77777777" w:rsidTr="00671513">
        <w:tc>
          <w:tcPr>
            <w:tcW w:w="846" w:type="dxa"/>
          </w:tcPr>
          <w:p w14:paraId="4C56F7E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F71CDEF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BF6225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8F44C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D9D52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BB790F4" w14:textId="77777777" w:rsidTr="006715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8DB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871C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vestor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3103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130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1D0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5576CE03" w14:textId="77777777" w:rsidTr="00671513">
        <w:tc>
          <w:tcPr>
            <w:tcW w:w="846" w:type="dxa"/>
          </w:tcPr>
          <w:p w14:paraId="3C409A5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6DA9D7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19535B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059F9105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8B20D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CA2BFF" w14:textId="77777777" w:rsidR="00F56E82" w:rsidRPr="00AC572E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56E82" w:rsidRPr="007B3787" w14:paraId="1DFF44A9" w14:textId="77777777" w:rsidTr="00671513">
        <w:tc>
          <w:tcPr>
            <w:tcW w:w="846" w:type="dxa"/>
          </w:tcPr>
          <w:p w14:paraId="6C06A67B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2DBC83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3A5C2EF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9342064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FCB86CD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56E82" w:rsidRPr="007B3787" w14:paraId="0A44D906" w14:textId="77777777" w:rsidTr="00671513">
        <w:tc>
          <w:tcPr>
            <w:tcW w:w="846" w:type="dxa"/>
          </w:tcPr>
          <w:p w14:paraId="64F9C73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D5D1958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7A228EC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08CB6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7067A5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29F30E0" w14:textId="77777777" w:rsidTr="00671513">
        <w:tc>
          <w:tcPr>
            <w:tcW w:w="846" w:type="dxa"/>
          </w:tcPr>
          <w:p w14:paraId="0E46688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23E353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1D4BE86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9DC636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C9F3E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56E82" w:rsidRPr="007B3787" w14:paraId="7794342B" w14:textId="77777777" w:rsidTr="00671513">
        <w:tc>
          <w:tcPr>
            <w:tcW w:w="846" w:type="dxa"/>
          </w:tcPr>
          <w:p w14:paraId="5022C52F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0F384AC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935AA33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CF6010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A51144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499F753D" w14:textId="77777777" w:rsidTr="00671513">
        <w:tc>
          <w:tcPr>
            <w:tcW w:w="846" w:type="dxa"/>
          </w:tcPr>
          <w:p w14:paraId="0BA246FE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B8A2B01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843" w:type="dxa"/>
          </w:tcPr>
          <w:p w14:paraId="2EA0B010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58F227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2A021A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77DA809" w14:textId="77777777" w:rsidTr="00671513">
        <w:tc>
          <w:tcPr>
            <w:tcW w:w="846" w:type="dxa"/>
          </w:tcPr>
          <w:p w14:paraId="05617E2E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08325619" w14:textId="77777777" w:rsidR="00F56E82" w:rsidRPr="002058B9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0E1DB714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505445F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1CBCA3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3B89EFDD" w14:textId="77777777" w:rsidTr="00671513">
        <w:tc>
          <w:tcPr>
            <w:tcW w:w="846" w:type="dxa"/>
          </w:tcPr>
          <w:p w14:paraId="1AA42D8D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7742A41" w14:textId="77777777" w:rsidR="00F56E82" w:rsidRPr="00217854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843" w:type="dxa"/>
          </w:tcPr>
          <w:p w14:paraId="2E85C3A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CAF8E72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F88EC5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1A2E75" w:rsidP="00C905A1">
      <w:pPr>
        <w:spacing w:line="360" w:lineRule="auto"/>
        <w:ind w:firstLineChars="200" w:firstLine="420"/>
        <w:jc w:val="left"/>
      </w:pPr>
      <w:hyperlink r:id="rId42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76529EC0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098DD6C8" w:rsidR="00C905A1" w:rsidRPr="007B3787" w:rsidRDefault="00256D14" w:rsidP="00F6221C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FE07C" w14:textId="77777777" w:rsidR="00024DA3" w:rsidRDefault="00024DA3" w:rsidP="00024DA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5" w:name="_Toc422073269"/>
      <w:bookmarkEnd w:id="15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24DA3" w:rsidRPr="007B3787" w14:paraId="6E46662E" w14:textId="77777777" w:rsidTr="00671513">
        <w:tc>
          <w:tcPr>
            <w:tcW w:w="846" w:type="dxa"/>
          </w:tcPr>
          <w:p w14:paraId="6AC400A3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C595656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521B61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F10EB7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CE37FA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24DA3" w:rsidRPr="007B3787" w14:paraId="3BA8726E" w14:textId="77777777" w:rsidTr="00671513">
        <w:tc>
          <w:tcPr>
            <w:tcW w:w="846" w:type="dxa"/>
          </w:tcPr>
          <w:p w14:paraId="1DCAF64A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E5726DD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7AA5AE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C32E34C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746A158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024DA3" w:rsidRPr="007B3787" w14:paraId="24521852" w14:textId="77777777" w:rsidTr="00671513">
        <w:tc>
          <w:tcPr>
            <w:tcW w:w="846" w:type="dxa"/>
          </w:tcPr>
          <w:p w14:paraId="483AA80C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4DB625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9515E7D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1A2D254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6BB02B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55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1A2E75" w:rsidP="00D4655D">
      <w:pPr>
        <w:spacing w:line="360" w:lineRule="auto"/>
        <w:ind w:firstLineChars="200" w:firstLine="420"/>
        <w:jc w:val="left"/>
      </w:pPr>
      <w:hyperlink r:id="rId43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0FFCA513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 w:rsidR="005B2A8E">
        <w:rPr>
          <w:lang w:eastAsia="zh-CN"/>
        </w:rPr>
        <w:t>upload</w:t>
      </w:r>
      <w:r w:rsidRPr="007B3787">
        <w:rPr>
          <w:rFonts w:hint="eastAsia"/>
          <w:lang w:eastAsia="zh-CN"/>
        </w:rPr>
        <w:t xml:space="preserve"> /</w:t>
      </w:r>
      <w:r w:rsidR="00560562">
        <w:rPr>
          <w:lang w:eastAsia="zh-CN"/>
        </w:rPr>
        <w:t>investProject</w:t>
      </w:r>
    </w:p>
    <w:p w14:paraId="72094112" w14:textId="77777777" w:rsidR="001A14B4" w:rsidRPr="00AC572E" w:rsidRDefault="001A14B4" w:rsidP="001A14B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6" w:name="_Toc42207327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A14B4" w:rsidRPr="007B3787" w14:paraId="2DA3FBAD" w14:textId="77777777" w:rsidTr="00671513">
        <w:tc>
          <w:tcPr>
            <w:tcW w:w="846" w:type="dxa"/>
          </w:tcPr>
          <w:p w14:paraId="68124BEB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0F7644B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CF56A1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3B3FF9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A11F2FF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A14B4" w:rsidRPr="007B3787" w14:paraId="6707A0A1" w14:textId="77777777" w:rsidTr="00671513">
        <w:tc>
          <w:tcPr>
            <w:tcW w:w="846" w:type="dxa"/>
          </w:tcPr>
          <w:p w14:paraId="06FAE9E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2ECE6E9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63733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348583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6C9E7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731F46F9" w14:textId="77777777" w:rsidTr="006715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2E2F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97EA" w14:textId="37BE8FB9" w:rsidR="001A14B4" w:rsidRDefault="00994569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EF6555"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D9DA" w14:textId="25701948" w:rsidR="001A14B4" w:rsidRDefault="00EF6555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1A14B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64FA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8A1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1D64B94F" w14:textId="77777777" w:rsidTr="00671513">
        <w:tc>
          <w:tcPr>
            <w:tcW w:w="846" w:type="dxa"/>
          </w:tcPr>
          <w:p w14:paraId="11F2C36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293E431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49FD36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27E8D76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C059653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003BD1C8" w14:textId="77777777" w:rsidTr="00671513">
        <w:tc>
          <w:tcPr>
            <w:tcW w:w="846" w:type="dxa"/>
          </w:tcPr>
          <w:p w14:paraId="3C25C64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03506B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D502BD1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7ADE2B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0697E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4C18FBE5" w14:textId="77777777" w:rsidTr="00671513">
        <w:tc>
          <w:tcPr>
            <w:tcW w:w="846" w:type="dxa"/>
          </w:tcPr>
          <w:p w14:paraId="11EB9251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558EACC" w14:textId="77777777" w:rsidR="001A14B4" w:rsidRPr="005403DA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0F344CE4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64767603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F9A436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6525955A" w14:textId="77777777" w:rsidTr="00671513">
        <w:tc>
          <w:tcPr>
            <w:tcW w:w="846" w:type="dxa"/>
          </w:tcPr>
          <w:p w14:paraId="7584577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11CFAF9" w14:textId="77777777" w:rsidR="001A14B4" w:rsidRPr="005403DA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7FD514DE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C8E96F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5414CA0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DF8804" w14:textId="77777777" w:rsidR="001A14B4" w:rsidRPr="00AC572E" w:rsidRDefault="001A14B4" w:rsidP="001A14B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A14B4" w:rsidRPr="007B3787" w14:paraId="1108D559" w14:textId="77777777" w:rsidTr="00671513">
        <w:tc>
          <w:tcPr>
            <w:tcW w:w="846" w:type="dxa"/>
          </w:tcPr>
          <w:p w14:paraId="3371F7FE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38C89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87345A0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42ED81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79E5AA8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A14B4" w:rsidRPr="007B3787" w14:paraId="26F0C3A0" w14:textId="77777777" w:rsidTr="00671513">
        <w:tc>
          <w:tcPr>
            <w:tcW w:w="846" w:type="dxa"/>
          </w:tcPr>
          <w:p w14:paraId="1AED639E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013654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32186E6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40F62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31074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16E331D0" w14:textId="77777777" w:rsidTr="00671513">
        <w:tc>
          <w:tcPr>
            <w:tcW w:w="846" w:type="dxa"/>
          </w:tcPr>
          <w:p w14:paraId="7D8D97A1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BFEF8C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F9A6C0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22EB61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50D362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A14B4" w:rsidRPr="007B3787" w14:paraId="0066FA33" w14:textId="77777777" w:rsidTr="00671513">
        <w:tc>
          <w:tcPr>
            <w:tcW w:w="846" w:type="dxa"/>
          </w:tcPr>
          <w:p w14:paraId="24FAC285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05268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7A319E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72664A1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6EF2B8F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35CC4F2D" w14:textId="77777777" w:rsidTr="00671513">
        <w:tc>
          <w:tcPr>
            <w:tcW w:w="846" w:type="dxa"/>
          </w:tcPr>
          <w:p w14:paraId="0999239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2F60528" w14:textId="5C0EDB7A" w:rsidR="001A14B4" w:rsidRDefault="00E82AC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="001A14B4" w:rsidRPr="002058B9">
              <w:rPr>
                <w:lang w:eastAsia="zh-CN"/>
              </w:rPr>
              <w:t>ProId</w:t>
            </w:r>
          </w:p>
        </w:tc>
        <w:tc>
          <w:tcPr>
            <w:tcW w:w="1843" w:type="dxa"/>
          </w:tcPr>
          <w:p w14:paraId="4330C07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0536F57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E33099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2432C32A" w14:textId="77777777" w:rsidTr="00671513">
        <w:tc>
          <w:tcPr>
            <w:tcW w:w="846" w:type="dxa"/>
          </w:tcPr>
          <w:p w14:paraId="7A0632E8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ADBEC02" w14:textId="77777777" w:rsidR="001A14B4" w:rsidRPr="002058B9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41FA0123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F0A7196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B4411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92AD024" w14:textId="1FFBA66F" w:rsidR="00F85B78" w:rsidRPr="00F2044C" w:rsidRDefault="00F85B78" w:rsidP="00F85B78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删除投资项目</w:t>
      </w:r>
    </w:p>
    <w:p w14:paraId="6A7FD116" w14:textId="77777777" w:rsidR="00F85B78" w:rsidRDefault="00F85B78" w:rsidP="00F85B7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853B4B" w14:textId="77777777" w:rsidR="00F85B78" w:rsidRDefault="001A2E75" w:rsidP="00F85B78">
      <w:pPr>
        <w:spacing w:line="360" w:lineRule="auto"/>
        <w:ind w:firstLineChars="200" w:firstLine="420"/>
        <w:jc w:val="left"/>
      </w:pPr>
      <w:hyperlink r:id="rId44" w:anchor="p=投资人信息" w:history="1">
        <w:r w:rsidR="00F85B78" w:rsidRPr="00282DE0">
          <w:rPr>
            <w:rStyle w:val="a3"/>
            <w:rFonts w:hint="eastAsia"/>
          </w:rPr>
          <w:t>http://gxufyz.axshare.com/#p=</w:t>
        </w:r>
        <w:r w:rsidR="00F85B78" w:rsidRPr="00282DE0">
          <w:rPr>
            <w:rStyle w:val="a3"/>
            <w:rFonts w:hint="eastAsia"/>
          </w:rPr>
          <w:t>投资人信息</w:t>
        </w:r>
      </w:hyperlink>
    </w:p>
    <w:p w14:paraId="46408137" w14:textId="77777777" w:rsidR="00F85B78" w:rsidRPr="007B3787" w:rsidRDefault="00F85B78" w:rsidP="00F85B78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>
        <w:rPr>
          <w:rFonts w:hint="eastAsia"/>
          <w:lang w:eastAsia="zh-CN"/>
        </w:rPr>
        <w:t>投资人</w:t>
      </w:r>
    </w:p>
    <w:p w14:paraId="33A9F412" w14:textId="77777777" w:rsidR="00F85B78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052F42" w14:textId="2682BBAB" w:rsidR="00F85B78" w:rsidRPr="00FD2036" w:rsidRDefault="00F85B78" w:rsidP="002E714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2E7146" w:rsidRPr="002E7146">
        <w:rPr>
          <w:lang w:eastAsia="zh-CN"/>
        </w:rPr>
        <w:t>deleteInvestProject</w:t>
      </w:r>
    </w:p>
    <w:p w14:paraId="53F2ACD9" w14:textId="77777777" w:rsidR="00F85B78" w:rsidRPr="00AC572E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85B78" w:rsidRPr="007B3787" w14:paraId="69DFF284" w14:textId="77777777" w:rsidTr="00671513">
        <w:tc>
          <w:tcPr>
            <w:tcW w:w="704" w:type="dxa"/>
          </w:tcPr>
          <w:p w14:paraId="1FDDF1AD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08D4275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63B365A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A10F3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D14F67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5B78" w:rsidRPr="007B3787" w14:paraId="2568B69D" w14:textId="77777777" w:rsidTr="00671513">
        <w:tc>
          <w:tcPr>
            <w:tcW w:w="704" w:type="dxa"/>
          </w:tcPr>
          <w:p w14:paraId="4F67927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536A90E8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45FE88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A42709D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1E6FC45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F85B78" w:rsidRPr="007B3787" w14:paraId="0E42EE15" w14:textId="77777777" w:rsidTr="00671513">
        <w:tc>
          <w:tcPr>
            <w:tcW w:w="704" w:type="dxa"/>
          </w:tcPr>
          <w:p w14:paraId="3D326CD1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2856837" w14:textId="257F6F57" w:rsidR="00F85B78" w:rsidRPr="007B3787" w:rsidRDefault="00292120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Pr="002058B9">
              <w:rPr>
                <w:lang w:eastAsia="zh-CN"/>
              </w:rPr>
              <w:t>ProId</w:t>
            </w:r>
          </w:p>
        </w:tc>
        <w:tc>
          <w:tcPr>
            <w:tcW w:w="1985" w:type="dxa"/>
          </w:tcPr>
          <w:p w14:paraId="62FBDB19" w14:textId="0371215C" w:rsidR="00F85B78" w:rsidRPr="007B3787" w:rsidRDefault="009466A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投资项目</w:t>
            </w:r>
            <w:r w:rsidR="00F85B78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311351B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F43A4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8B446B7" w14:textId="77777777" w:rsidR="00F85B78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85B78" w:rsidRPr="007B3787" w14:paraId="7CF3F0C8" w14:textId="77777777" w:rsidTr="00671513">
        <w:tc>
          <w:tcPr>
            <w:tcW w:w="846" w:type="dxa"/>
          </w:tcPr>
          <w:p w14:paraId="77099EF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7244452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55DC87E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1674A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44295F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5B78" w:rsidRPr="007B3787" w14:paraId="25D7957F" w14:textId="77777777" w:rsidTr="00671513">
        <w:tc>
          <w:tcPr>
            <w:tcW w:w="846" w:type="dxa"/>
          </w:tcPr>
          <w:p w14:paraId="35692F9A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F54060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757827A3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95840A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BF735CC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85B78" w:rsidRPr="007B3787" w14:paraId="1C4E2B60" w14:textId="77777777" w:rsidTr="00671513">
        <w:tc>
          <w:tcPr>
            <w:tcW w:w="846" w:type="dxa"/>
          </w:tcPr>
          <w:p w14:paraId="5A8F006D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B1046E4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7C64E1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6F39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2BB86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获取推荐</w:t>
      </w:r>
      <w:bookmarkEnd w:id="156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1A2E75" w:rsidP="005F7A5C">
      <w:pPr>
        <w:spacing w:line="360" w:lineRule="auto"/>
        <w:ind w:firstLineChars="200" w:firstLine="420"/>
        <w:jc w:val="left"/>
      </w:pPr>
      <w:hyperlink r:id="rId45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1A2E75" w:rsidP="00BF6D5F">
      <w:pPr>
        <w:spacing w:line="360" w:lineRule="auto"/>
        <w:ind w:firstLineChars="200" w:firstLine="420"/>
        <w:jc w:val="left"/>
      </w:pPr>
      <w:hyperlink r:id="rId46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1A2E75" w:rsidP="00DA2F12">
      <w:pPr>
        <w:spacing w:line="360" w:lineRule="auto"/>
        <w:ind w:firstLineChars="200" w:firstLine="420"/>
        <w:jc w:val="left"/>
      </w:pPr>
      <w:hyperlink r:id="rId47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1A2E75" w:rsidP="00D35537">
      <w:pPr>
        <w:spacing w:line="360" w:lineRule="auto"/>
        <w:ind w:firstLineChars="200" w:firstLine="420"/>
        <w:jc w:val="left"/>
      </w:pPr>
      <w:hyperlink r:id="rId48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57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57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58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1A2E75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49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58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59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59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0F417AD9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3A60C86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92FC46E" w14:textId="2DF5CE5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1860BCE8" w:rsidR="00BE7116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</w:tcPr>
          <w:p w14:paraId="25E9AC59" w14:textId="0E880842" w:rsidR="00BE7116" w:rsidRDefault="000D1F71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1085A79B" w14:textId="49FAE502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5B9A" w:rsidRPr="007B3787" w14:paraId="6147BFCD" w14:textId="77777777" w:rsidTr="0049477B">
        <w:tc>
          <w:tcPr>
            <w:tcW w:w="846" w:type="dxa"/>
          </w:tcPr>
          <w:p w14:paraId="1DB65179" w14:textId="1683903A" w:rsidR="00775B9A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</w:tcPr>
          <w:p w14:paraId="7660529D" w14:textId="28DC4EB7" w:rsidR="00775B9A" w:rsidRDefault="00775B9A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county</w:t>
            </w:r>
          </w:p>
        </w:tc>
        <w:tc>
          <w:tcPr>
            <w:tcW w:w="1985" w:type="dxa"/>
          </w:tcPr>
          <w:p w14:paraId="684E520F" w14:textId="1966F94C" w:rsidR="00775B9A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县</w:t>
            </w:r>
          </w:p>
        </w:tc>
        <w:tc>
          <w:tcPr>
            <w:tcW w:w="1276" w:type="dxa"/>
          </w:tcPr>
          <w:p w14:paraId="1FAF0190" w14:textId="77777777" w:rsidR="00775B9A" w:rsidRPr="007B3787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DBAB4F" w14:textId="77777777" w:rsidR="00775B9A" w:rsidRPr="007B3787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C045D" w:rsidRPr="007B3787" w14:paraId="041B3282" w14:textId="77777777" w:rsidTr="0049477B">
        <w:tc>
          <w:tcPr>
            <w:tcW w:w="846" w:type="dxa"/>
          </w:tcPr>
          <w:p w14:paraId="6AC288F0" w14:textId="113F5189" w:rsidR="00BC045D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440C6070" w14:textId="3A08BB3F" w:rsidR="00BC045D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9DC8F31" w14:textId="4AB6F028" w:rsidR="00BC045D" w:rsidRPr="00B7398A" w:rsidRDefault="0088567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D6E10DD" w14:textId="77777777" w:rsidR="00BC045D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899B64" w14:textId="77777777" w:rsidR="00BC045D" w:rsidRPr="007B3787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7B0A" w:rsidRPr="007B3787" w14:paraId="69147533" w14:textId="77777777" w:rsidTr="0049477B">
        <w:tc>
          <w:tcPr>
            <w:tcW w:w="846" w:type="dxa"/>
          </w:tcPr>
          <w:p w14:paraId="3A53CE53" w14:textId="645DD78D" w:rsidR="00EC7B0A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3C1F0877" w14:textId="72F5FFE1" w:rsidR="00EC7B0A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0D948D8F" w14:textId="103C0382" w:rsidR="00EC7B0A" w:rsidRPr="00B7398A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经验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074FA3" w14:textId="77777777" w:rsidR="00EC7B0A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86EBE5" w14:textId="77777777" w:rsidR="00EC7B0A" w:rsidRPr="007B3787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9D2480" w:rsidRPr="007B3787" w14:paraId="11FC8C46" w14:textId="77777777" w:rsidTr="0049477B">
        <w:tc>
          <w:tcPr>
            <w:tcW w:w="846" w:type="dxa"/>
          </w:tcPr>
          <w:p w14:paraId="3FF89498" w14:textId="546BC2AB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E69668F" w14:textId="45180917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workId</w:t>
            </w:r>
          </w:p>
        </w:tc>
        <w:tc>
          <w:tcPr>
            <w:tcW w:w="1985" w:type="dxa"/>
          </w:tcPr>
          <w:p w14:paraId="6C903F88" w14:textId="4A2E0436" w:rsidR="009D2480" w:rsidRPr="00B7398A" w:rsidRDefault="0034347B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E23E76" w14:textId="77777777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833106" w14:textId="77777777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60" w:name="_Toc422073275"/>
      <w:r>
        <w:rPr>
          <w:lang w:eastAsia="zh-CN"/>
        </w:rPr>
        <w:t>更新基本信息</w:t>
      </w:r>
      <w:bookmarkEnd w:id="160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1815B21F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429F144D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6BDAAABB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135F1B18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3ED4C331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775B9A" w:rsidRPr="007B3787" w14:paraId="31AD424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813E" w14:textId="44200BC6" w:rsidR="00775B9A" w:rsidRDefault="00775B9A" w:rsidP="00775B9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27E0" w14:textId="1417EF96" w:rsidR="00775B9A" w:rsidRDefault="00775B9A" w:rsidP="00775B9A">
            <w:pPr>
              <w:spacing w:line="360" w:lineRule="auto"/>
              <w:rPr>
                <w:lang w:eastAsia="zh-CN"/>
              </w:rPr>
            </w:pPr>
            <w:r w:rsidRPr="00A270E2">
              <w:rPr>
                <w:rFonts w:hint="eastAsia"/>
              </w:rPr>
              <w:t>county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9BFD" w14:textId="754EF74D" w:rsidR="00775B9A" w:rsidRDefault="00775B9A" w:rsidP="00775B9A">
            <w:pPr>
              <w:spacing w:line="360" w:lineRule="auto"/>
              <w:rPr>
                <w:lang w:eastAsia="zh-CN"/>
              </w:rPr>
            </w:pPr>
            <w:r w:rsidRPr="00A270E2">
              <w:rPr>
                <w:rFonts w:hint="eastAsia"/>
              </w:rPr>
              <w:t>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E3B3" w14:textId="77777777" w:rsidR="00775B9A" w:rsidRPr="007B3787" w:rsidRDefault="00775B9A" w:rsidP="00775B9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F2A4" w14:textId="77777777" w:rsidR="00775B9A" w:rsidRPr="007B3787" w:rsidRDefault="00775B9A" w:rsidP="00775B9A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2174A454" w:rsidR="00C53D7F" w:rsidRDefault="00775B9A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76A3F41C" w:rsidR="00C53D7F" w:rsidRDefault="00775B9A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6B1AD767" w14:textId="0E37828C" w:rsidR="00AD5AE0" w:rsidRPr="00711029" w:rsidRDefault="00B44F8E" w:rsidP="00AD5AE0">
      <w:pPr>
        <w:pStyle w:val="2"/>
        <w:numPr>
          <w:ilvl w:val="0"/>
          <w:numId w:val="34"/>
        </w:numPr>
        <w:rPr>
          <w:lang w:eastAsia="zh-CN"/>
        </w:rPr>
      </w:pPr>
      <w:bookmarkStart w:id="161" w:name="_Toc422073276"/>
      <w:r>
        <w:rPr>
          <w:lang w:eastAsia="zh-CN"/>
        </w:rPr>
        <w:t>上传</w:t>
      </w:r>
      <w:r w:rsidR="00AD5AE0">
        <w:rPr>
          <w:lang w:eastAsia="zh-CN"/>
        </w:rPr>
        <w:t>头像</w:t>
      </w:r>
    </w:p>
    <w:p w14:paraId="7FC67C9B" w14:textId="77777777" w:rsidR="00AD5AE0" w:rsidRDefault="00AD5AE0" w:rsidP="00AD5A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7406D3C" w14:textId="0151B010" w:rsidR="00AD5AE0" w:rsidRPr="007B3787" w:rsidRDefault="00B43966" w:rsidP="00AD5AE0">
      <w:pPr>
        <w:spacing w:line="360" w:lineRule="auto"/>
        <w:ind w:firstLineChars="200" w:firstLine="420"/>
        <w:jc w:val="left"/>
        <w:rPr>
          <w:lang w:eastAsia="zh-CN"/>
        </w:rPr>
      </w:pPr>
      <w:bookmarkStart w:id="162" w:name="OLE_LINK46"/>
      <w:bookmarkStart w:id="163" w:name="OLE_LINK47"/>
      <w:bookmarkStart w:id="164" w:name="OLE_LINK30"/>
      <w:bookmarkStart w:id="165" w:name="OLE_LINK31"/>
      <w:r w:rsidRPr="00B43966">
        <w:rPr>
          <w:rFonts w:ascii="宋体" w:hAnsi="宋体" w:cs="宋体"/>
          <w:szCs w:val="21"/>
        </w:rPr>
        <w:t>&lt;input type="file" name="</w:t>
      </w:r>
      <w:bookmarkStart w:id="166" w:name="OLE_LINK34"/>
      <w:bookmarkStart w:id="167" w:name="OLE_LINK35"/>
      <w:r w:rsidRPr="00834149">
        <w:rPr>
          <w:rFonts w:ascii="宋体" w:hAnsi="宋体" w:cs="宋体"/>
          <w:b/>
          <w:szCs w:val="21"/>
          <w:u w:val="single"/>
        </w:rPr>
        <w:t>avatarUrl</w:t>
      </w:r>
      <w:bookmarkEnd w:id="166"/>
      <w:bookmarkEnd w:id="167"/>
      <w:r w:rsidRPr="00B43966">
        <w:rPr>
          <w:rFonts w:ascii="宋体" w:hAnsi="宋体" w:cs="宋体"/>
          <w:szCs w:val="21"/>
        </w:rPr>
        <w:t>" size="20" /&gt;</w:t>
      </w:r>
      <w:bookmarkEnd w:id="162"/>
      <w:bookmarkEnd w:id="163"/>
      <w:r w:rsidR="00AD5AE0">
        <w:rPr>
          <w:rFonts w:hint="eastAsia"/>
          <w:lang w:eastAsia="zh-CN"/>
        </w:rPr>
        <w:t>更新“我的”</w:t>
      </w:r>
      <w:r w:rsidR="00001CD3">
        <w:rPr>
          <w:rFonts w:hint="eastAsia"/>
          <w:lang w:eastAsia="zh-CN"/>
        </w:rPr>
        <w:t>头像</w:t>
      </w:r>
    </w:p>
    <w:bookmarkEnd w:id="164"/>
    <w:bookmarkEnd w:id="165"/>
    <w:p w14:paraId="3DAB72BC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5D6B43" w14:textId="61DE8B04" w:rsidR="00AD5AE0" w:rsidRDefault="00AD5AE0" w:rsidP="005A507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68" w:name="OLE_LINK32"/>
      <w:bookmarkStart w:id="169" w:name="OLE_LINK33"/>
      <w:r w:rsidR="001D7B07"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5A5075" w:rsidRPr="005A5075">
        <w:rPr>
          <w:lang w:eastAsia="zh-CN"/>
        </w:rPr>
        <w:t>avatar</w:t>
      </w:r>
      <w:bookmarkEnd w:id="168"/>
      <w:bookmarkEnd w:id="169"/>
    </w:p>
    <w:p w14:paraId="1BE8E8CC" w14:textId="77777777" w:rsidR="00AD5AE0" w:rsidRPr="00AC572E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D5AE0" w:rsidRPr="007B3787" w14:paraId="3620882F" w14:textId="77777777" w:rsidTr="00610FBF">
        <w:tc>
          <w:tcPr>
            <w:tcW w:w="704" w:type="dxa"/>
          </w:tcPr>
          <w:p w14:paraId="51378C8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1746F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70AAB2E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55CCB1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9A78FD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05591998" w14:textId="77777777" w:rsidTr="00610FBF">
        <w:tc>
          <w:tcPr>
            <w:tcW w:w="704" w:type="dxa"/>
          </w:tcPr>
          <w:p w14:paraId="191539BC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bookmarkStart w:id="170" w:name="_Hlk425429160"/>
          </w:p>
        </w:tc>
        <w:tc>
          <w:tcPr>
            <w:tcW w:w="2126" w:type="dxa"/>
          </w:tcPr>
          <w:p w14:paraId="5E549FC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82CE97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3C5844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E12E147" w14:textId="685721C5" w:rsidR="00AD5AE0" w:rsidRPr="007B3787" w:rsidRDefault="00AD5AE0" w:rsidP="000B59D4">
            <w:pPr>
              <w:spacing w:line="360" w:lineRule="auto"/>
              <w:rPr>
                <w:lang w:eastAsia="zh-CN"/>
              </w:rPr>
            </w:pPr>
          </w:p>
        </w:tc>
      </w:tr>
      <w:bookmarkEnd w:id="170"/>
      <w:tr w:rsidR="00AD5AE0" w:rsidRPr="007B3787" w14:paraId="38985DF3" w14:textId="77777777" w:rsidTr="00610FBF">
        <w:tc>
          <w:tcPr>
            <w:tcW w:w="704" w:type="dxa"/>
          </w:tcPr>
          <w:p w14:paraId="4637838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ABEC64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3C9C758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F1593A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F8F33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0792018A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D5AE0" w:rsidRPr="007B3787" w14:paraId="4F368C88" w14:textId="77777777" w:rsidTr="00610FBF">
        <w:tc>
          <w:tcPr>
            <w:tcW w:w="846" w:type="dxa"/>
          </w:tcPr>
          <w:p w14:paraId="0751C4D5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66F8CD9C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F4B648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401D57A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6783C2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1AE4FE28" w14:textId="77777777" w:rsidTr="00610FBF">
        <w:tc>
          <w:tcPr>
            <w:tcW w:w="846" w:type="dxa"/>
          </w:tcPr>
          <w:p w14:paraId="7ABA1C30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D85506" w14:textId="7DBDFCAA" w:rsidR="00AD5AE0" w:rsidRPr="007B3787" w:rsidRDefault="007D5E54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6429D20" w14:textId="65D8F38C" w:rsidR="00AD5AE0" w:rsidRPr="007B3787" w:rsidRDefault="0011087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4929537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673287C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D5AE0" w:rsidRPr="007B3787" w14:paraId="1F936366" w14:textId="77777777" w:rsidTr="00610FBF">
        <w:tc>
          <w:tcPr>
            <w:tcW w:w="846" w:type="dxa"/>
          </w:tcPr>
          <w:p w14:paraId="5DF70797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8EB1B7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E8AC9B4" w14:textId="48C4FB63" w:rsidR="00AD5AE0" w:rsidRDefault="00D517A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D68CDD0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8AC9315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D5AE0" w:rsidRPr="007B3787" w14:paraId="2A7EC3B5" w14:textId="77777777" w:rsidTr="00610FBF">
        <w:tc>
          <w:tcPr>
            <w:tcW w:w="846" w:type="dxa"/>
          </w:tcPr>
          <w:p w14:paraId="74590091" w14:textId="56C30532" w:rsidR="00AD5AE0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577A394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29CB23A2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7122C089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413AE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0EC" w:rsidRPr="007B3787" w14:paraId="5D59100A" w14:textId="77777777" w:rsidTr="00610FBF">
        <w:tc>
          <w:tcPr>
            <w:tcW w:w="846" w:type="dxa"/>
          </w:tcPr>
          <w:p w14:paraId="5B1CB678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7910CC1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12A34F49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257113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6F994E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621BC1" w:rsidRPr="007B3787" w14:paraId="59AE1A33" w14:textId="77777777" w:rsidTr="00610FBF">
        <w:tc>
          <w:tcPr>
            <w:tcW w:w="846" w:type="dxa"/>
          </w:tcPr>
          <w:p w14:paraId="421192D0" w14:textId="0CD5B24C" w:rsidR="00621BC1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373A152C" w14:textId="2605C4FD" w:rsidR="00621BC1" w:rsidRDefault="00A940EC" w:rsidP="00A940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4A4B0A22" w14:textId="3EFE3024" w:rsidR="00621BC1" w:rsidRDefault="003C4E8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D2084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D08954" w14:textId="77777777" w:rsidR="00621BC1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312039" w14:textId="290F46DD" w:rsidR="00621BC1" w:rsidRDefault="00AE7B1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76B51" w:rsidRPr="007B3787" w14:paraId="0DEB8882" w14:textId="77777777" w:rsidTr="00610FBF">
        <w:tc>
          <w:tcPr>
            <w:tcW w:w="846" w:type="dxa"/>
          </w:tcPr>
          <w:p w14:paraId="2CE277EF" w14:textId="676D41F7" w:rsidR="00976B51" w:rsidRDefault="00FA408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71FCC7E" w14:textId="51DA8430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9F4A7E2" w14:textId="576C6C7E" w:rsidR="00976B51" w:rsidRDefault="007C6C8B" w:rsidP="009F17A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 w:rsidR="009F17A3">
              <w:rPr>
                <w:rFonts w:hint="eastAsia"/>
                <w:lang w:eastAsia="zh-CN"/>
              </w:rPr>
              <w:t>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69D96616" w14:textId="77777777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2E43CA" w14:textId="62AE5D88" w:rsidR="00976B51" w:rsidRDefault="001B717A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C26CB46" w14:textId="77777777" w:rsidR="00AD5AE0" w:rsidRDefault="00AD5AE0" w:rsidP="00AD5AE0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lastRenderedPageBreak/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61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22E89740" w:rsidR="00F6221C" w:rsidRDefault="007A566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491F912A" w14:textId="7EFDB2D9" w:rsidR="00F6221C" w:rsidRDefault="00551C6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经验</w:t>
            </w:r>
            <w:r w:rsidR="006602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71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71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4E3717E9" w:rsidR="00183E88" w:rsidRDefault="00451C03" w:rsidP="006960E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41F6B55F" w:rsidR="00F90713" w:rsidRDefault="003F158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72" w:name="_Toc422073279"/>
      <w:bookmarkStart w:id="173" w:name="_Toc422073278"/>
      <w:r>
        <w:rPr>
          <w:lang w:eastAsia="zh-CN"/>
        </w:rPr>
        <w:t>增加工作经验</w:t>
      </w:r>
      <w:bookmarkEnd w:id="172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0B4E78" w:rsidRPr="007B3787" w14:paraId="0B1AF177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5B18" w14:textId="23AE19D4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6862" w14:textId="6921AB50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workId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4814" w14:textId="77777777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DDE3" w14:textId="77777777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3744" w14:textId="77777777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73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449F34CE" w:rsidR="00A40211" w:rsidRDefault="001454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workId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C0A5E0D" w:rsidR="00B54CDE" w:rsidRDefault="001454E5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workId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174" w:name="_Toc422073280"/>
      <w:r>
        <w:rPr>
          <w:lang w:eastAsia="zh-CN"/>
        </w:rPr>
        <w:t>更新用户角色</w:t>
      </w:r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lastRenderedPageBreak/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75" w:name="OLE_LINK7"/>
      <w:bookmarkStart w:id="176" w:name="OLE_LINK8"/>
      <w:bookmarkStart w:id="177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175"/>
    <w:bookmarkEnd w:id="176"/>
    <w:bookmarkEnd w:id="177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3977B3">
        <w:tc>
          <w:tcPr>
            <w:tcW w:w="704" w:type="dxa"/>
          </w:tcPr>
          <w:p w14:paraId="6FD50AB3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3977B3">
        <w:tc>
          <w:tcPr>
            <w:tcW w:w="704" w:type="dxa"/>
          </w:tcPr>
          <w:p w14:paraId="146AFF4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3977B3">
        <w:tc>
          <w:tcPr>
            <w:tcW w:w="704" w:type="dxa"/>
          </w:tcPr>
          <w:p w14:paraId="592EDC7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3977B3">
        <w:tc>
          <w:tcPr>
            <w:tcW w:w="846" w:type="dxa"/>
          </w:tcPr>
          <w:p w14:paraId="41E62F6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3977B3">
        <w:tc>
          <w:tcPr>
            <w:tcW w:w="846" w:type="dxa"/>
          </w:tcPr>
          <w:p w14:paraId="6913809A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3977B3">
        <w:tc>
          <w:tcPr>
            <w:tcW w:w="846" w:type="dxa"/>
          </w:tcPr>
          <w:p w14:paraId="51259CC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3977B3">
        <w:tc>
          <w:tcPr>
            <w:tcW w:w="846" w:type="dxa"/>
          </w:tcPr>
          <w:p w14:paraId="06103BF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r>
        <w:rPr>
          <w:rFonts w:hint="eastAsia"/>
          <w:lang w:eastAsia="zh-CN"/>
        </w:rPr>
        <w:t>获取我的消息</w:t>
      </w:r>
      <w:bookmarkEnd w:id="174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bookmarkStart w:id="178" w:name="OLE_LINK26"/>
      <w:bookmarkStart w:id="179" w:name="OLE_LINK27"/>
      <w:bookmarkStart w:id="180" w:name="OLE_LINK28"/>
      <w:bookmarkStart w:id="181" w:name="OLE_LINK29"/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bookmarkEnd w:id="178"/>
      <w:bookmarkEnd w:id="179"/>
      <w:r>
        <w:rPr>
          <w:lang w:eastAsia="zh-CN"/>
        </w:rPr>
        <w:t xml:space="preserve"> </w:t>
      </w:r>
    </w:p>
    <w:bookmarkEnd w:id="180"/>
    <w:bookmarkEnd w:id="181"/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82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27A99" w:rsidRPr="007B3787" w14:paraId="60D7EA87" w14:textId="77777777" w:rsidTr="00527A99">
        <w:trPr>
          <w:trHeight w:val="7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C06F" w14:textId="07AE36E4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530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A17C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480" w14:textId="77777777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19C643" w14:textId="1C0ED16E" w:rsidR="00527A99" w:rsidRPr="00527A99" w:rsidRDefault="00527A99" w:rsidP="00527A99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包括我的点赞和关注两部分，每个都要显示</w:t>
            </w:r>
            <w:r>
              <w:rPr>
                <w:rFonts w:hint="eastAsia"/>
                <w:lang w:eastAsia="zh-CN"/>
              </w:rPr>
              <w:t>pageSize</w:t>
            </w:r>
            <w:r>
              <w:rPr>
                <w:rFonts w:hint="eastAsia"/>
                <w:lang w:eastAsia="zh-CN"/>
              </w:rPr>
              <w:t>条</w:t>
            </w:r>
          </w:p>
        </w:tc>
      </w:tr>
      <w:tr w:rsidR="00527A99" w:rsidRPr="007B3787" w14:paraId="05304AD5" w14:textId="77777777" w:rsidTr="00A22EC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365A" w14:textId="618B390E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F774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186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D341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220D" w14:textId="545F44A0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7AE9EA" w14:textId="77777777" w:rsidR="007C2EB8" w:rsidRPr="00AC572E" w:rsidRDefault="007C2EB8" w:rsidP="007C2E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2EB8" w:rsidRPr="007B3787" w14:paraId="378364E4" w14:textId="77777777" w:rsidTr="00610FBF">
        <w:tc>
          <w:tcPr>
            <w:tcW w:w="704" w:type="dxa"/>
          </w:tcPr>
          <w:p w14:paraId="576C6FA0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3411C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E5D644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59DBBA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4F2D23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2EB8" w:rsidRPr="007B3787" w14:paraId="49FFA502" w14:textId="77777777" w:rsidTr="00610FBF">
        <w:tc>
          <w:tcPr>
            <w:tcW w:w="704" w:type="dxa"/>
          </w:tcPr>
          <w:p w14:paraId="46C25C1D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954A3D8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F1E711B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DE5F845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A72324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7FEA6223" w14:textId="77777777" w:rsidTr="00677798">
        <w:trPr>
          <w:trHeight w:val="50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280C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4AE5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1AD1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A5C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D2CC0A" w14:textId="7D1F0715" w:rsidR="007C2EB8" w:rsidRPr="00527A99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121E2937" w14:textId="77777777" w:rsidTr="00610FB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D5FE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616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3AA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84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242A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82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0"/>
      <w:footerReference w:type="default" r:id="rId51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FB544" w14:textId="77777777" w:rsidR="001A2E75" w:rsidRDefault="001A2E75">
      <w:r>
        <w:separator/>
      </w:r>
    </w:p>
  </w:endnote>
  <w:endnote w:type="continuationSeparator" w:id="0">
    <w:p w14:paraId="508C8638" w14:textId="77777777" w:rsidR="001A2E75" w:rsidRDefault="001A2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F826F4" w:rsidRDefault="00F826F4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43498F">
      <w:rPr>
        <w:noProof/>
        <w:szCs w:val="21"/>
      </w:rPr>
      <w:t>29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43498F">
      <w:rPr>
        <w:noProof/>
        <w:szCs w:val="21"/>
      </w:rPr>
      <w:t>87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F826F4" w:rsidRDefault="00F826F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568AD" w14:textId="77777777" w:rsidR="001A2E75" w:rsidRDefault="001A2E75">
      <w:r>
        <w:separator/>
      </w:r>
    </w:p>
  </w:footnote>
  <w:footnote w:type="continuationSeparator" w:id="0">
    <w:p w14:paraId="02E355C0" w14:textId="77777777" w:rsidR="001A2E75" w:rsidRDefault="001A2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F826F4" w:rsidRDefault="00F826F4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1CD3"/>
    <w:rsid w:val="00001E51"/>
    <w:rsid w:val="00002B70"/>
    <w:rsid w:val="000040B3"/>
    <w:rsid w:val="000041BD"/>
    <w:rsid w:val="000044D3"/>
    <w:rsid w:val="00004EC4"/>
    <w:rsid w:val="00004FEA"/>
    <w:rsid w:val="00006613"/>
    <w:rsid w:val="00006A88"/>
    <w:rsid w:val="00007C32"/>
    <w:rsid w:val="00010330"/>
    <w:rsid w:val="000107CA"/>
    <w:rsid w:val="00010A07"/>
    <w:rsid w:val="00010C4C"/>
    <w:rsid w:val="00010DE9"/>
    <w:rsid w:val="00011201"/>
    <w:rsid w:val="00011263"/>
    <w:rsid w:val="00011C17"/>
    <w:rsid w:val="000121C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771"/>
    <w:rsid w:val="00023EBF"/>
    <w:rsid w:val="0002446E"/>
    <w:rsid w:val="00024BF2"/>
    <w:rsid w:val="00024DA3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0FA0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52E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67A"/>
    <w:rsid w:val="00053796"/>
    <w:rsid w:val="00053D1E"/>
    <w:rsid w:val="00054200"/>
    <w:rsid w:val="00054975"/>
    <w:rsid w:val="00054ADB"/>
    <w:rsid w:val="00054F9A"/>
    <w:rsid w:val="00055547"/>
    <w:rsid w:val="00055856"/>
    <w:rsid w:val="00055B1E"/>
    <w:rsid w:val="00056236"/>
    <w:rsid w:val="000562A5"/>
    <w:rsid w:val="000569C8"/>
    <w:rsid w:val="0005774C"/>
    <w:rsid w:val="000578C6"/>
    <w:rsid w:val="00057C4C"/>
    <w:rsid w:val="00060134"/>
    <w:rsid w:val="000602EC"/>
    <w:rsid w:val="00060C68"/>
    <w:rsid w:val="00060E95"/>
    <w:rsid w:val="00062250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CE5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192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31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1E4C"/>
    <w:rsid w:val="000B31C8"/>
    <w:rsid w:val="000B3A7E"/>
    <w:rsid w:val="000B3AFB"/>
    <w:rsid w:val="000B3F6C"/>
    <w:rsid w:val="000B429D"/>
    <w:rsid w:val="000B49F0"/>
    <w:rsid w:val="000B4E78"/>
    <w:rsid w:val="000B522C"/>
    <w:rsid w:val="000B59D4"/>
    <w:rsid w:val="000B5EDC"/>
    <w:rsid w:val="000B639D"/>
    <w:rsid w:val="000B64FE"/>
    <w:rsid w:val="000B6602"/>
    <w:rsid w:val="000B6D88"/>
    <w:rsid w:val="000B764B"/>
    <w:rsid w:val="000B78A7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050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71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3E48"/>
    <w:rsid w:val="000F4AD5"/>
    <w:rsid w:val="000F4C8B"/>
    <w:rsid w:val="000F5122"/>
    <w:rsid w:val="000F52BA"/>
    <w:rsid w:val="000F586B"/>
    <w:rsid w:val="000F5A13"/>
    <w:rsid w:val="000F5F85"/>
    <w:rsid w:val="000F6251"/>
    <w:rsid w:val="000F6ACD"/>
    <w:rsid w:val="000F7063"/>
    <w:rsid w:val="000F772B"/>
    <w:rsid w:val="000F7892"/>
    <w:rsid w:val="000F7D90"/>
    <w:rsid w:val="000F7E1D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53DB"/>
    <w:rsid w:val="001061A2"/>
    <w:rsid w:val="00106762"/>
    <w:rsid w:val="00107A87"/>
    <w:rsid w:val="00107B10"/>
    <w:rsid w:val="00110878"/>
    <w:rsid w:val="001108D6"/>
    <w:rsid w:val="00110CB7"/>
    <w:rsid w:val="00110CEA"/>
    <w:rsid w:val="0011131A"/>
    <w:rsid w:val="0011193B"/>
    <w:rsid w:val="00111C6C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3F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464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0597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4E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478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8FB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1F9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792"/>
    <w:rsid w:val="0017690E"/>
    <w:rsid w:val="00176B3C"/>
    <w:rsid w:val="00176EE3"/>
    <w:rsid w:val="0017720D"/>
    <w:rsid w:val="00177A5D"/>
    <w:rsid w:val="00180735"/>
    <w:rsid w:val="00181088"/>
    <w:rsid w:val="00181CE6"/>
    <w:rsid w:val="001830B1"/>
    <w:rsid w:val="001833CD"/>
    <w:rsid w:val="00183E88"/>
    <w:rsid w:val="001845DF"/>
    <w:rsid w:val="00186136"/>
    <w:rsid w:val="0018688A"/>
    <w:rsid w:val="00186ECA"/>
    <w:rsid w:val="0018728D"/>
    <w:rsid w:val="00187485"/>
    <w:rsid w:val="001878A2"/>
    <w:rsid w:val="00187AD3"/>
    <w:rsid w:val="00187E58"/>
    <w:rsid w:val="0019050D"/>
    <w:rsid w:val="00190AD6"/>
    <w:rsid w:val="00190CF9"/>
    <w:rsid w:val="00190E2C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4B4"/>
    <w:rsid w:val="001A1763"/>
    <w:rsid w:val="001A1A69"/>
    <w:rsid w:val="001A2E75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727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17A"/>
    <w:rsid w:val="001B7676"/>
    <w:rsid w:val="001B78A4"/>
    <w:rsid w:val="001B79F9"/>
    <w:rsid w:val="001B7EE0"/>
    <w:rsid w:val="001C174F"/>
    <w:rsid w:val="001C17B0"/>
    <w:rsid w:val="001C1E18"/>
    <w:rsid w:val="001C2EB3"/>
    <w:rsid w:val="001C36ED"/>
    <w:rsid w:val="001C3B0D"/>
    <w:rsid w:val="001C447B"/>
    <w:rsid w:val="001C4FAE"/>
    <w:rsid w:val="001C51AC"/>
    <w:rsid w:val="001C5E11"/>
    <w:rsid w:val="001C637A"/>
    <w:rsid w:val="001C64A4"/>
    <w:rsid w:val="001C70E9"/>
    <w:rsid w:val="001C73ED"/>
    <w:rsid w:val="001C7686"/>
    <w:rsid w:val="001C7DC0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50C4"/>
    <w:rsid w:val="001D6666"/>
    <w:rsid w:val="001D673C"/>
    <w:rsid w:val="001D681C"/>
    <w:rsid w:val="001D6CCB"/>
    <w:rsid w:val="001D7078"/>
    <w:rsid w:val="001D7B07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56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0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8B9"/>
    <w:rsid w:val="00205DD1"/>
    <w:rsid w:val="002074C0"/>
    <w:rsid w:val="002079BF"/>
    <w:rsid w:val="00207BCE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854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89A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268"/>
    <w:rsid w:val="002425EB"/>
    <w:rsid w:val="00242925"/>
    <w:rsid w:val="0024309A"/>
    <w:rsid w:val="00243B49"/>
    <w:rsid w:val="00243DA3"/>
    <w:rsid w:val="00243EED"/>
    <w:rsid w:val="00243F35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08A7"/>
    <w:rsid w:val="002517FD"/>
    <w:rsid w:val="00251882"/>
    <w:rsid w:val="00251B07"/>
    <w:rsid w:val="00251B91"/>
    <w:rsid w:val="00251CBC"/>
    <w:rsid w:val="00252455"/>
    <w:rsid w:val="00252785"/>
    <w:rsid w:val="00252B7F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56D14"/>
    <w:rsid w:val="002579ED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0D9"/>
    <w:rsid w:val="00270284"/>
    <w:rsid w:val="002713D9"/>
    <w:rsid w:val="00271FCF"/>
    <w:rsid w:val="0027295D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CF9"/>
    <w:rsid w:val="00281E6F"/>
    <w:rsid w:val="00282270"/>
    <w:rsid w:val="00282B18"/>
    <w:rsid w:val="00282E03"/>
    <w:rsid w:val="00283014"/>
    <w:rsid w:val="002834B1"/>
    <w:rsid w:val="002839FF"/>
    <w:rsid w:val="00283E32"/>
    <w:rsid w:val="00283F0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20"/>
    <w:rsid w:val="002921ED"/>
    <w:rsid w:val="00292503"/>
    <w:rsid w:val="00292F34"/>
    <w:rsid w:val="00293244"/>
    <w:rsid w:val="0029331E"/>
    <w:rsid w:val="002933F3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2F9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582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3A6A"/>
    <w:rsid w:val="002B4223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4E05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1E3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D7EFF"/>
    <w:rsid w:val="002E0C27"/>
    <w:rsid w:val="002E12A6"/>
    <w:rsid w:val="002E22CD"/>
    <w:rsid w:val="002E2B3D"/>
    <w:rsid w:val="002E2BF4"/>
    <w:rsid w:val="002E39DF"/>
    <w:rsid w:val="002E416C"/>
    <w:rsid w:val="002E42EF"/>
    <w:rsid w:val="002E5F0C"/>
    <w:rsid w:val="002E638A"/>
    <w:rsid w:val="002E64FA"/>
    <w:rsid w:val="002E6916"/>
    <w:rsid w:val="002E6B69"/>
    <w:rsid w:val="002E7146"/>
    <w:rsid w:val="002E79CB"/>
    <w:rsid w:val="002E7AD5"/>
    <w:rsid w:val="002E7B84"/>
    <w:rsid w:val="002F0119"/>
    <w:rsid w:val="002F0167"/>
    <w:rsid w:val="002F0295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4C08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20C"/>
    <w:rsid w:val="00314A62"/>
    <w:rsid w:val="0031509F"/>
    <w:rsid w:val="00315844"/>
    <w:rsid w:val="0031595D"/>
    <w:rsid w:val="00315E9A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9CB"/>
    <w:rsid w:val="00327D91"/>
    <w:rsid w:val="00327F3F"/>
    <w:rsid w:val="003307A9"/>
    <w:rsid w:val="003318D1"/>
    <w:rsid w:val="003319B2"/>
    <w:rsid w:val="003320C1"/>
    <w:rsid w:val="00332271"/>
    <w:rsid w:val="00332BBB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687"/>
    <w:rsid w:val="00340935"/>
    <w:rsid w:val="00340C3A"/>
    <w:rsid w:val="003411D5"/>
    <w:rsid w:val="00341229"/>
    <w:rsid w:val="00341407"/>
    <w:rsid w:val="0034151E"/>
    <w:rsid w:val="00341924"/>
    <w:rsid w:val="00342214"/>
    <w:rsid w:val="00342C1E"/>
    <w:rsid w:val="00343477"/>
    <w:rsid w:val="0034347B"/>
    <w:rsid w:val="00343619"/>
    <w:rsid w:val="003436FB"/>
    <w:rsid w:val="00343D68"/>
    <w:rsid w:val="00343E6E"/>
    <w:rsid w:val="00344337"/>
    <w:rsid w:val="0034436D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0EA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4E43"/>
    <w:rsid w:val="003551D1"/>
    <w:rsid w:val="00355264"/>
    <w:rsid w:val="00355657"/>
    <w:rsid w:val="00355A82"/>
    <w:rsid w:val="00356446"/>
    <w:rsid w:val="00356A6E"/>
    <w:rsid w:val="00356ACF"/>
    <w:rsid w:val="003574F6"/>
    <w:rsid w:val="003603F8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6D1"/>
    <w:rsid w:val="00370B3C"/>
    <w:rsid w:val="003717AA"/>
    <w:rsid w:val="00372912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D12"/>
    <w:rsid w:val="00386E82"/>
    <w:rsid w:val="003874AB"/>
    <w:rsid w:val="00387720"/>
    <w:rsid w:val="00387A91"/>
    <w:rsid w:val="00390A79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4F1A"/>
    <w:rsid w:val="0039525A"/>
    <w:rsid w:val="0039528C"/>
    <w:rsid w:val="0039590C"/>
    <w:rsid w:val="003965CA"/>
    <w:rsid w:val="00396B12"/>
    <w:rsid w:val="003972F3"/>
    <w:rsid w:val="003976C9"/>
    <w:rsid w:val="00397738"/>
    <w:rsid w:val="003977B3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877"/>
    <w:rsid w:val="003A7E16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4BD8"/>
    <w:rsid w:val="003C4E80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99D"/>
    <w:rsid w:val="003F0FDD"/>
    <w:rsid w:val="003F158A"/>
    <w:rsid w:val="003F1DC1"/>
    <w:rsid w:val="003F2A50"/>
    <w:rsid w:val="003F2B20"/>
    <w:rsid w:val="003F2E68"/>
    <w:rsid w:val="003F3739"/>
    <w:rsid w:val="003F3808"/>
    <w:rsid w:val="003F3940"/>
    <w:rsid w:val="003F3CF7"/>
    <w:rsid w:val="003F448D"/>
    <w:rsid w:val="003F54C6"/>
    <w:rsid w:val="003F56EC"/>
    <w:rsid w:val="003F5802"/>
    <w:rsid w:val="003F5A58"/>
    <w:rsid w:val="003F5ED6"/>
    <w:rsid w:val="003F5EE3"/>
    <w:rsid w:val="003F7628"/>
    <w:rsid w:val="003F79CE"/>
    <w:rsid w:val="004002EE"/>
    <w:rsid w:val="0040130C"/>
    <w:rsid w:val="00401C41"/>
    <w:rsid w:val="004023D6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2A9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0CA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5F"/>
    <w:rsid w:val="004276BC"/>
    <w:rsid w:val="004277A5"/>
    <w:rsid w:val="00427F1C"/>
    <w:rsid w:val="0043148D"/>
    <w:rsid w:val="00432CB9"/>
    <w:rsid w:val="004335FD"/>
    <w:rsid w:val="00434013"/>
    <w:rsid w:val="004347A7"/>
    <w:rsid w:val="0043498F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6A14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119"/>
    <w:rsid w:val="0044676C"/>
    <w:rsid w:val="00447E50"/>
    <w:rsid w:val="00447F27"/>
    <w:rsid w:val="0045063D"/>
    <w:rsid w:val="00450736"/>
    <w:rsid w:val="00450B42"/>
    <w:rsid w:val="00450D79"/>
    <w:rsid w:val="004513BC"/>
    <w:rsid w:val="004514D4"/>
    <w:rsid w:val="004514EA"/>
    <w:rsid w:val="004515DB"/>
    <w:rsid w:val="00451917"/>
    <w:rsid w:val="00451C03"/>
    <w:rsid w:val="00451EFC"/>
    <w:rsid w:val="0045204B"/>
    <w:rsid w:val="004528D4"/>
    <w:rsid w:val="0045335C"/>
    <w:rsid w:val="00453D53"/>
    <w:rsid w:val="004540E0"/>
    <w:rsid w:val="0045452A"/>
    <w:rsid w:val="004546FF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57C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242"/>
    <w:rsid w:val="004647F4"/>
    <w:rsid w:val="00464D6E"/>
    <w:rsid w:val="00465C15"/>
    <w:rsid w:val="00465FEF"/>
    <w:rsid w:val="0046634B"/>
    <w:rsid w:val="00466D7F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200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43B"/>
    <w:rsid w:val="00490699"/>
    <w:rsid w:val="00490C88"/>
    <w:rsid w:val="00490E12"/>
    <w:rsid w:val="00490EFE"/>
    <w:rsid w:val="00490FD9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55"/>
    <w:rsid w:val="00495379"/>
    <w:rsid w:val="004956EA"/>
    <w:rsid w:val="004962F8"/>
    <w:rsid w:val="0049658E"/>
    <w:rsid w:val="004976A4"/>
    <w:rsid w:val="004A0423"/>
    <w:rsid w:val="004A1A30"/>
    <w:rsid w:val="004A1D4B"/>
    <w:rsid w:val="004A281A"/>
    <w:rsid w:val="004A340E"/>
    <w:rsid w:val="004A3979"/>
    <w:rsid w:val="004A3AAD"/>
    <w:rsid w:val="004A3C3E"/>
    <w:rsid w:val="004A40B8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2A40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0C9A"/>
    <w:rsid w:val="004C153A"/>
    <w:rsid w:val="004C16AA"/>
    <w:rsid w:val="004C1BC3"/>
    <w:rsid w:val="004C3ED5"/>
    <w:rsid w:val="004C5C36"/>
    <w:rsid w:val="004C6155"/>
    <w:rsid w:val="004C71F9"/>
    <w:rsid w:val="004C72C8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601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6C64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1902"/>
    <w:rsid w:val="004F2F8A"/>
    <w:rsid w:val="004F3171"/>
    <w:rsid w:val="004F3BCA"/>
    <w:rsid w:val="004F3EAF"/>
    <w:rsid w:val="004F4A76"/>
    <w:rsid w:val="004F4E61"/>
    <w:rsid w:val="004F531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613"/>
    <w:rsid w:val="00502901"/>
    <w:rsid w:val="00503414"/>
    <w:rsid w:val="005036D2"/>
    <w:rsid w:val="0050419E"/>
    <w:rsid w:val="005046CE"/>
    <w:rsid w:val="00504AC7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B17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4E20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A99"/>
    <w:rsid w:val="00527CEB"/>
    <w:rsid w:val="00530F2F"/>
    <w:rsid w:val="00530F8E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4A76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652"/>
    <w:rsid w:val="0054065C"/>
    <w:rsid w:val="00540CF6"/>
    <w:rsid w:val="00541BEB"/>
    <w:rsid w:val="005426AE"/>
    <w:rsid w:val="00542A15"/>
    <w:rsid w:val="00542B82"/>
    <w:rsid w:val="00542DC4"/>
    <w:rsid w:val="0054307A"/>
    <w:rsid w:val="005432C7"/>
    <w:rsid w:val="0054349F"/>
    <w:rsid w:val="0054512C"/>
    <w:rsid w:val="00545DE6"/>
    <w:rsid w:val="00546FD3"/>
    <w:rsid w:val="005470A1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66"/>
    <w:rsid w:val="00551CA4"/>
    <w:rsid w:val="00552640"/>
    <w:rsid w:val="0055297E"/>
    <w:rsid w:val="00552F82"/>
    <w:rsid w:val="0055368D"/>
    <w:rsid w:val="0055391E"/>
    <w:rsid w:val="005541D4"/>
    <w:rsid w:val="005542D9"/>
    <w:rsid w:val="00554D12"/>
    <w:rsid w:val="00555F40"/>
    <w:rsid w:val="005565BC"/>
    <w:rsid w:val="005566B4"/>
    <w:rsid w:val="0055697E"/>
    <w:rsid w:val="00556A12"/>
    <w:rsid w:val="005570A2"/>
    <w:rsid w:val="0056017A"/>
    <w:rsid w:val="00560562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1F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0957"/>
    <w:rsid w:val="00572063"/>
    <w:rsid w:val="0057270B"/>
    <w:rsid w:val="00572A49"/>
    <w:rsid w:val="00572A5E"/>
    <w:rsid w:val="00573B96"/>
    <w:rsid w:val="0057451F"/>
    <w:rsid w:val="00574A97"/>
    <w:rsid w:val="00575206"/>
    <w:rsid w:val="0057557E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25D"/>
    <w:rsid w:val="005874C9"/>
    <w:rsid w:val="00587583"/>
    <w:rsid w:val="00587660"/>
    <w:rsid w:val="00587938"/>
    <w:rsid w:val="00587BF7"/>
    <w:rsid w:val="005902C4"/>
    <w:rsid w:val="005903BF"/>
    <w:rsid w:val="005908BB"/>
    <w:rsid w:val="00591C35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4B96"/>
    <w:rsid w:val="005A5075"/>
    <w:rsid w:val="005A69C2"/>
    <w:rsid w:val="005A6C2B"/>
    <w:rsid w:val="005A7182"/>
    <w:rsid w:val="005A79AF"/>
    <w:rsid w:val="005B0F2B"/>
    <w:rsid w:val="005B125A"/>
    <w:rsid w:val="005B1E1F"/>
    <w:rsid w:val="005B1E5C"/>
    <w:rsid w:val="005B2256"/>
    <w:rsid w:val="005B22D5"/>
    <w:rsid w:val="005B2A8E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B7F70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669D"/>
    <w:rsid w:val="005C7472"/>
    <w:rsid w:val="005C79C4"/>
    <w:rsid w:val="005C7B31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7F4"/>
    <w:rsid w:val="005D3E00"/>
    <w:rsid w:val="005D4149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85A"/>
    <w:rsid w:val="005E193D"/>
    <w:rsid w:val="005E2565"/>
    <w:rsid w:val="005E25CA"/>
    <w:rsid w:val="005E266A"/>
    <w:rsid w:val="005E2805"/>
    <w:rsid w:val="005E2BB6"/>
    <w:rsid w:val="005E2E1E"/>
    <w:rsid w:val="005E3F1A"/>
    <w:rsid w:val="005E3F66"/>
    <w:rsid w:val="005E424D"/>
    <w:rsid w:val="005E4BE8"/>
    <w:rsid w:val="005E51AA"/>
    <w:rsid w:val="005E59F6"/>
    <w:rsid w:val="005E61F5"/>
    <w:rsid w:val="005E64CA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0C3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04F3"/>
    <w:rsid w:val="00610FBF"/>
    <w:rsid w:val="0061101F"/>
    <w:rsid w:val="0061180F"/>
    <w:rsid w:val="00612B5A"/>
    <w:rsid w:val="00613A9A"/>
    <w:rsid w:val="00613C8D"/>
    <w:rsid w:val="0061419A"/>
    <w:rsid w:val="00614639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BC1"/>
    <w:rsid w:val="00621E00"/>
    <w:rsid w:val="00622BF0"/>
    <w:rsid w:val="0062359C"/>
    <w:rsid w:val="00623AA3"/>
    <w:rsid w:val="00623D2A"/>
    <w:rsid w:val="00624496"/>
    <w:rsid w:val="0062455D"/>
    <w:rsid w:val="00624DEF"/>
    <w:rsid w:val="006259E0"/>
    <w:rsid w:val="00625B7C"/>
    <w:rsid w:val="00625F3A"/>
    <w:rsid w:val="00626438"/>
    <w:rsid w:val="00626854"/>
    <w:rsid w:val="00626DA6"/>
    <w:rsid w:val="00626FD5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916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1AA"/>
    <w:rsid w:val="00637B09"/>
    <w:rsid w:val="00637BAC"/>
    <w:rsid w:val="00640CF8"/>
    <w:rsid w:val="00640EAF"/>
    <w:rsid w:val="00641027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58"/>
    <w:rsid w:val="00644C78"/>
    <w:rsid w:val="00644CF3"/>
    <w:rsid w:val="00646F72"/>
    <w:rsid w:val="006476E8"/>
    <w:rsid w:val="00647BE3"/>
    <w:rsid w:val="00647CA6"/>
    <w:rsid w:val="006514E6"/>
    <w:rsid w:val="00651C99"/>
    <w:rsid w:val="00652386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750"/>
    <w:rsid w:val="00661F99"/>
    <w:rsid w:val="006629E5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513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798"/>
    <w:rsid w:val="00677897"/>
    <w:rsid w:val="00680AB5"/>
    <w:rsid w:val="00680E1C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3958"/>
    <w:rsid w:val="0069432F"/>
    <w:rsid w:val="00694448"/>
    <w:rsid w:val="00694E86"/>
    <w:rsid w:val="00694FDD"/>
    <w:rsid w:val="006954CA"/>
    <w:rsid w:val="00695B5D"/>
    <w:rsid w:val="00695F86"/>
    <w:rsid w:val="006960EB"/>
    <w:rsid w:val="0069630A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51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0660"/>
    <w:rsid w:val="006B1244"/>
    <w:rsid w:val="006B15A8"/>
    <w:rsid w:val="006B1AA3"/>
    <w:rsid w:val="006B1AE8"/>
    <w:rsid w:val="006B1D87"/>
    <w:rsid w:val="006B1E25"/>
    <w:rsid w:val="006B264E"/>
    <w:rsid w:val="006B285D"/>
    <w:rsid w:val="006B2AD8"/>
    <w:rsid w:val="006B388E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5DB7"/>
    <w:rsid w:val="006C60F7"/>
    <w:rsid w:val="006C6BF5"/>
    <w:rsid w:val="006C7802"/>
    <w:rsid w:val="006D0C7F"/>
    <w:rsid w:val="006D0E0A"/>
    <w:rsid w:val="006D14B9"/>
    <w:rsid w:val="006D18EA"/>
    <w:rsid w:val="006D1DA2"/>
    <w:rsid w:val="006D21E0"/>
    <w:rsid w:val="006D2456"/>
    <w:rsid w:val="006D253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69F"/>
    <w:rsid w:val="006E1948"/>
    <w:rsid w:val="006E241D"/>
    <w:rsid w:val="006E3A68"/>
    <w:rsid w:val="006E3AF7"/>
    <w:rsid w:val="006E45A3"/>
    <w:rsid w:val="006E4D49"/>
    <w:rsid w:val="006E5132"/>
    <w:rsid w:val="006E66D8"/>
    <w:rsid w:val="006E67D4"/>
    <w:rsid w:val="006E69E7"/>
    <w:rsid w:val="006E76CE"/>
    <w:rsid w:val="006E7C6F"/>
    <w:rsid w:val="006F017F"/>
    <w:rsid w:val="006F07E1"/>
    <w:rsid w:val="006F0A7C"/>
    <w:rsid w:val="006F0C3C"/>
    <w:rsid w:val="006F0CFB"/>
    <w:rsid w:val="006F1036"/>
    <w:rsid w:val="006F1289"/>
    <w:rsid w:val="006F1F97"/>
    <w:rsid w:val="006F22BB"/>
    <w:rsid w:val="006F288F"/>
    <w:rsid w:val="006F31F5"/>
    <w:rsid w:val="006F3419"/>
    <w:rsid w:val="006F3480"/>
    <w:rsid w:val="006F35CA"/>
    <w:rsid w:val="006F3FDF"/>
    <w:rsid w:val="006F43A6"/>
    <w:rsid w:val="006F4D55"/>
    <w:rsid w:val="006F4F0F"/>
    <w:rsid w:val="006F4F6B"/>
    <w:rsid w:val="006F4FB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07BD"/>
    <w:rsid w:val="00701974"/>
    <w:rsid w:val="00701FB8"/>
    <w:rsid w:val="0070203E"/>
    <w:rsid w:val="00702652"/>
    <w:rsid w:val="00702748"/>
    <w:rsid w:val="00702D76"/>
    <w:rsid w:val="00703897"/>
    <w:rsid w:val="00703970"/>
    <w:rsid w:val="007044BA"/>
    <w:rsid w:val="007044DF"/>
    <w:rsid w:val="007050D0"/>
    <w:rsid w:val="007051DF"/>
    <w:rsid w:val="00705731"/>
    <w:rsid w:val="007057BC"/>
    <w:rsid w:val="00705EB5"/>
    <w:rsid w:val="00705F83"/>
    <w:rsid w:val="0070628D"/>
    <w:rsid w:val="00706E69"/>
    <w:rsid w:val="0070759A"/>
    <w:rsid w:val="007075F1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498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B14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EDD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2AB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54CD"/>
    <w:rsid w:val="0074601F"/>
    <w:rsid w:val="0074605D"/>
    <w:rsid w:val="00746659"/>
    <w:rsid w:val="00746A33"/>
    <w:rsid w:val="00746A93"/>
    <w:rsid w:val="00747F05"/>
    <w:rsid w:val="00747F80"/>
    <w:rsid w:val="00750280"/>
    <w:rsid w:val="0075033E"/>
    <w:rsid w:val="0075062B"/>
    <w:rsid w:val="00750AB7"/>
    <w:rsid w:val="0075128E"/>
    <w:rsid w:val="00751445"/>
    <w:rsid w:val="007532D2"/>
    <w:rsid w:val="0075332E"/>
    <w:rsid w:val="007536CD"/>
    <w:rsid w:val="0075383E"/>
    <w:rsid w:val="007538FE"/>
    <w:rsid w:val="00753A5C"/>
    <w:rsid w:val="00753BCE"/>
    <w:rsid w:val="00754085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38E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5B9A"/>
    <w:rsid w:val="007767DF"/>
    <w:rsid w:val="00776879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27C"/>
    <w:rsid w:val="00786D01"/>
    <w:rsid w:val="00790012"/>
    <w:rsid w:val="00790B6B"/>
    <w:rsid w:val="00790F5C"/>
    <w:rsid w:val="0079109B"/>
    <w:rsid w:val="00791F92"/>
    <w:rsid w:val="00792927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123F"/>
    <w:rsid w:val="007A30CD"/>
    <w:rsid w:val="007A4703"/>
    <w:rsid w:val="007A485F"/>
    <w:rsid w:val="007A5077"/>
    <w:rsid w:val="007A52ED"/>
    <w:rsid w:val="007A53CA"/>
    <w:rsid w:val="007A5666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0E85"/>
    <w:rsid w:val="007B1988"/>
    <w:rsid w:val="007B1CD5"/>
    <w:rsid w:val="007B2463"/>
    <w:rsid w:val="007B2484"/>
    <w:rsid w:val="007B29D2"/>
    <w:rsid w:val="007B346E"/>
    <w:rsid w:val="007B3639"/>
    <w:rsid w:val="007B364D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2A6"/>
    <w:rsid w:val="007C074B"/>
    <w:rsid w:val="007C0AB4"/>
    <w:rsid w:val="007C0B07"/>
    <w:rsid w:val="007C139C"/>
    <w:rsid w:val="007C1577"/>
    <w:rsid w:val="007C1C14"/>
    <w:rsid w:val="007C272D"/>
    <w:rsid w:val="007C2862"/>
    <w:rsid w:val="007C2875"/>
    <w:rsid w:val="007C2986"/>
    <w:rsid w:val="007C2A86"/>
    <w:rsid w:val="007C2EB8"/>
    <w:rsid w:val="007C31C4"/>
    <w:rsid w:val="007C3792"/>
    <w:rsid w:val="007C392B"/>
    <w:rsid w:val="007C418E"/>
    <w:rsid w:val="007C43B0"/>
    <w:rsid w:val="007C4913"/>
    <w:rsid w:val="007C64E5"/>
    <w:rsid w:val="007C6794"/>
    <w:rsid w:val="007C6AA0"/>
    <w:rsid w:val="007C6B1E"/>
    <w:rsid w:val="007C6C8B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5E54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0DA"/>
    <w:rsid w:val="007E2107"/>
    <w:rsid w:val="007E2444"/>
    <w:rsid w:val="007E2746"/>
    <w:rsid w:val="007E2F00"/>
    <w:rsid w:val="007E30B3"/>
    <w:rsid w:val="007E42E6"/>
    <w:rsid w:val="007E4DEA"/>
    <w:rsid w:val="007E4FD5"/>
    <w:rsid w:val="007E591A"/>
    <w:rsid w:val="007E6333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666D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5D42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4D8"/>
    <w:rsid w:val="00816897"/>
    <w:rsid w:val="00816A38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29B"/>
    <w:rsid w:val="00830551"/>
    <w:rsid w:val="00830F42"/>
    <w:rsid w:val="0083179E"/>
    <w:rsid w:val="00831846"/>
    <w:rsid w:val="008318AA"/>
    <w:rsid w:val="00831AC5"/>
    <w:rsid w:val="00831DC4"/>
    <w:rsid w:val="00832779"/>
    <w:rsid w:val="008329D8"/>
    <w:rsid w:val="00832C2A"/>
    <w:rsid w:val="00832C88"/>
    <w:rsid w:val="008330C8"/>
    <w:rsid w:val="00833EDC"/>
    <w:rsid w:val="00834149"/>
    <w:rsid w:val="008343B1"/>
    <w:rsid w:val="00834934"/>
    <w:rsid w:val="0083560E"/>
    <w:rsid w:val="00835895"/>
    <w:rsid w:val="00835C4D"/>
    <w:rsid w:val="00835C8E"/>
    <w:rsid w:val="00835FD1"/>
    <w:rsid w:val="008370F7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971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1FCC"/>
    <w:rsid w:val="008522C3"/>
    <w:rsid w:val="00852443"/>
    <w:rsid w:val="008526B2"/>
    <w:rsid w:val="008526D7"/>
    <w:rsid w:val="008527F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68C"/>
    <w:rsid w:val="00857889"/>
    <w:rsid w:val="0086014F"/>
    <w:rsid w:val="00861166"/>
    <w:rsid w:val="00861700"/>
    <w:rsid w:val="00861791"/>
    <w:rsid w:val="00861D3F"/>
    <w:rsid w:val="00862CC5"/>
    <w:rsid w:val="00863359"/>
    <w:rsid w:val="008636FE"/>
    <w:rsid w:val="00863C77"/>
    <w:rsid w:val="00863E9A"/>
    <w:rsid w:val="008647E4"/>
    <w:rsid w:val="0086517C"/>
    <w:rsid w:val="0086525A"/>
    <w:rsid w:val="00865A6A"/>
    <w:rsid w:val="00865D23"/>
    <w:rsid w:val="008661E5"/>
    <w:rsid w:val="00866588"/>
    <w:rsid w:val="00866F67"/>
    <w:rsid w:val="00867312"/>
    <w:rsid w:val="008673A8"/>
    <w:rsid w:val="0086748E"/>
    <w:rsid w:val="00867650"/>
    <w:rsid w:val="008703C5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1CAE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0747"/>
    <w:rsid w:val="0088163B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5678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5513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4E7"/>
    <w:rsid w:val="008A65BB"/>
    <w:rsid w:val="008A6A88"/>
    <w:rsid w:val="008A71D8"/>
    <w:rsid w:val="008A7264"/>
    <w:rsid w:val="008B02C1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540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262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583A"/>
    <w:rsid w:val="008C63F4"/>
    <w:rsid w:val="008C7ADD"/>
    <w:rsid w:val="008C7B5D"/>
    <w:rsid w:val="008D1A50"/>
    <w:rsid w:val="008D1DE1"/>
    <w:rsid w:val="008D1DF4"/>
    <w:rsid w:val="008D2263"/>
    <w:rsid w:val="008D26F7"/>
    <w:rsid w:val="008D2851"/>
    <w:rsid w:val="008D285A"/>
    <w:rsid w:val="008D29F7"/>
    <w:rsid w:val="008D2ABD"/>
    <w:rsid w:val="008D2AD5"/>
    <w:rsid w:val="008D30F7"/>
    <w:rsid w:val="008D55D2"/>
    <w:rsid w:val="008D648D"/>
    <w:rsid w:val="008D7D2C"/>
    <w:rsid w:val="008E0176"/>
    <w:rsid w:val="008E0267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5FCF"/>
    <w:rsid w:val="008F6A45"/>
    <w:rsid w:val="008F6E64"/>
    <w:rsid w:val="008F7655"/>
    <w:rsid w:val="00900048"/>
    <w:rsid w:val="00900369"/>
    <w:rsid w:val="0090123F"/>
    <w:rsid w:val="009014B7"/>
    <w:rsid w:val="0090161C"/>
    <w:rsid w:val="009017E6"/>
    <w:rsid w:val="00901F75"/>
    <w:rsid w:val="00901FB3"/>
    <w:rsid w:val="009021D7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D"/>
    <w:rsid w:val="0090642F"/>
    <w:rsid w:val="00906645"/>
    <w:rsid w:val="0090695F"/>
    <w:rsid w:val="00906C86"/>
    <w:rsid w:val="009108EE"/>
    <w:rsid w:val="00912324"/>
    <w:rsid w:val="0091236B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9E1"/>
    <w:rsid w:val="00920B71"/>
    <w:rsid w:val="00920DD5"/>
    <w:rsid w:val="00920EC5"/>
    <w:rsid w:val="009212A4"/>
    <w:rsid w:val="009212E0"/>
    <w:rsid w:val="00921D25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131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65B"/>
    <w:rsid w:val="009466A8"/>
    <w:rsid w:val="009469A2"/>
    <w:rsid w:val="009512E1"/>
    <w:rsid w:val="00951467"/>
    <w:rsid w:val="009525D2"/>
    <w:rsid w:val="00952BC0"/>
    <w:rsid w:val="00952E8D"/>
    <w:rsid w:val="009530C7"/>
    <w:rsid w:val="00953448"/>
    <w:rsid w:val="0095351E"/>
    <w:rsid w:val="00954300"/>
    <w:rsid w:val="00954405"/>
    <w:rsid w:val="00954640"/>
    <w:rsid w:val="00954800"/>
    <w:rsid w:val="00954C4E"/>
    <w:rsid w:val="009556D5"/>
    <w:rsid w:val="0095582A"/>
    <w:rsid w:val="00955A9F"/>
    <w:rsid w:val="00956308"/>
    <w:rsid w:val="009565C2"/>
    <w:rsid w:val="00956788"/>
    <w:rsid w:val="00956F42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0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37B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6B51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4FA9"/>
    <w:rsid w:val="009851F8"/>
    <w:rsid w:val="00985360"/>
    <w:rsid w:val="00985B2F"/>
    <w:rsid w:val="00985D8C"/>
    <w:rsid w:val="00985FE0"/>
    <w:rsid w:val="00986AF7"/>
    <w:rsid w:val="00986DAC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69"/>
    <w:rsid w:val="009945C8"/>
    <w:rsid w:val="00994AFE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122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CA9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1E6E"/>
    <w:rsid w:val="009D2320"/>
    <w:rsid w:val="009D248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3A5B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55F"/>
    <w:rsid w:val="009F08E2"/>
    <w:rsid w:val="009F0CDC"/>
    <w:rsid w:val="009F0D37"/>
    <w:rsid w:val="009F0E3D"/>
    <w:rsid w:val="009F164A"/>
    <w:rsid w:val="009F1675"/>
    <w:rsid w:val="009F17A3"/>
    <w:rsid w:val="009F18A4"/>
    <w:rsid w:val="009F19E8"/>
    <w:rsid w:val="009F1AF8"/>
    <w:rsid w:val="009F1F76"/>
    <w:rsid w:val="009F2524"/>
    <w:rsid w:val="009F3502"/>
    <w:rsid w:val="009F4A7E"/>
    <w:rsid w:val="009F538D"/>
    <w:rsid w:val="009F5B4C"/>
    <w:rsid w:val="009F5BA9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690"/>
    <w:rsid w:val="00A008D1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8FD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48F6"/>
    <w:rsid w:val="00A14A15"/>
    <w:rsid w:val="00A153AB"/>
    <w:rsid w:val="00A15624"/>
    <w:rsid w:val="00A15F20"/>
    <w:rsid w:val="00A16139"/>
    <w:rsid w:val="00A162A0"/>
    <w:rsid w:val="00A1640A"/>
    <w:rsid w:val="00A16AE8"/>
    <w:rsid w:val="00A202AD"/>
    <w:rsid w:val="00A20E37"/>
    <w:rsid w:val="00A21102"/>
    <w:rsid w:val="00A21380"/>
    <w:rsid w:val="00A21393"/>
    <w:rsid w:val="00A217F3"/>
    <w:rsid w:val="00A219C8"/>
    <w:rsid w:val="00A2208B"/>
    <w:rsid w:val="00A220B7"/>
    <w:rsid w:val="00A22BE0"/>
    <w:rsid w:val="00A22C7D"/>
    <w:rsid w:val="00A22EC1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411"/>
    <w:rsid w:val="00A269FD"/>
    <w:rsid w:val="00A26B49"/>
    <w:rsid w:val="00A26DC1"/>
    <w:rsid w:val="00A26DCA"/>
    <w:rsid w:val="00A27A0D"/>
    <w:rsid w:val="00A27A52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0CCF"/>
    <w:rsid w:val="00A4123F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302"/>
    <w:rsid w:val="00A467A7"/>
    <w:rsid w:val="00A46A89"/>
    <w:rsid w:val="00A46BE6"/>
    <w:rsid w:val="00A47853"/>
    <w:rsid w:val="00A47CB9"/>
    <w:rsid w:val="00A47E14"/>
    <w:rsid w:val="00A50304"/>
    <w:rsid w:val="00A5066C"/>
    <w:rsid w:val="00A50D98"/>
    <w:rsid w:val="00A5187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3B1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229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0EC"/>
    <w:rsid w:val="00A94DE6"/>
    <w:rsid w:val="00A94E70"/>
    <w:rsid w:val="00A94FA5"/>
    <w:rsid w:val="00A9542A"/>
    <w:rsid w:val="00A957ED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3C4C"/>
    <w:rsid w:val="00AB482E"/>
    <w:rsid w:val="00AB4FF3"/>
    <w:rsid w:val="00AB5331"/>
    <w:rsid w:val="00AB56F8"/>
    <w:rsid w:val="00AB5EE5"/>
    <w:rsid w:val="00AB730C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7B7"/>
    <w:rsid w:val="00AC78CC"/>
    <w:rsid w:val="00AC7DDB"/>
    <w:rsid w:val="00AC7F47"/>
    <w:rsid w:val="00AD0252"/>
    <w:rsid w:val="00AD02EC"/>
    <w:rsid w:val="00AD04B8"/>
    <w:rsid w:val="00AD04DB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5AE0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3DB"/>
    <w:rsid w:val="00AE467D"/>
    <w:rsid w:val="00AE470B"/>
    <w:rsid w:val="00AE4AD1"/>
    <w:rsid w:val="00AE4B2A"/>
    <w:rsid w:val="00AE4EDF"/>
    <w:rsid w:val="00AE53F3"/>
    <w:rsid w:val="00AE69BB"/>
    <w:rsid w:val="00AE6CE3"/>
    <w:rsid w:val="00AE79E4"/>
    <w:rsid w:val="00AE7B18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5D7"/>
    <w:rsid w:val="00AF787A"/>
    <w:rsid w:val="00AF7AF4"/>
    <w:rsid w:val="00B00164"/>
    <w:rsid w:val="00B00F07"/>
    <w:rsid w:val="00B014BA"/>
    <w:rsid w:val="00B01613"/>
    <w:rsid w:val="00B01CD4"/>
    <w:rsid w:val="00B02BEE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5FC1"/>
    <w:rsid w:val="00B06131"/>
    <w:rsid w:val="00B06388"/>
    <w:rsid w:val="00B069C6"/>
    <w:rsid w:val="00B06A46"/>
    <w:rsid w:val="00B06BF7"/>
    <w:rsid w:val="00B070DC"/>
    <w:rsid w:val="00B07116"/>
    <w:rsid w:val="00B104A9"/>
    <w:rsid w:val="00B105FC"/>
    <w:rsid w:val="00B10773"/>
    <w:rsid w:val="00B10B80"/>
    <w:rsid w:val="00B1138C"/>
    <w:rsid w:val="00B117A7"/>
    <w:rsid w:val="00B11DB5"/>
    <w:rsid w:val="00B1208D"/>
    <w:rsid w:val="00B1242C"/>
    <w:rsid w:val="00B124F2"/>
    <w:rsid w:val="00B1261B"/>
    <w:rsid w:val="00B12A74"/>
    <w:rsid w:val="00B12B15"/>
    <w:rsid w:val="00B12F83"/>
    <w:rsid w:val="00B12F91"/>
    <w:rsid w:val="00B13174"/>
    <w:rsid w:val="00B133EF"/>
    <w:rsid w:val="00B13A4E"/>
    <w:rsid w:val="00B13C6C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0E7A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02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2DDE"/>
    <w:rsid w:val="00B42F46"/>
    <w:rsid w:val="00B43923"/>
    <w:rsid w:val="00B43966"/>
    <w:rsid w:val="00B43C73"/>
    <w:rsid w:val="00B43D06"/>
    <w:rsid w:val="00B43D47"/>
    <w:rsid w:val="00B43E44"/>
    <w:rsid w:val="00B43E49"/>
    <w:rsid w:val="00B44229"/>
    <w:rsid w:val="00B44F42"/>
    <w:rsid w:val="00B44F8E"/>
    <w:rsid w:val="00B4629C"/>
    <w:rsid w:val="00B464F7"/>
    <w:rsid w:val="00B46B85"/>
    <w:rsid w:val="00B4702C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2C3D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09E"/>
    <w:rsid w:val="00B666E7"/>
    <w:rsid w:val="00B6674D"/>
    <w:rsid w:val="00B670EB"/>
    <w:rsid w:val="00B67977"/>
    <w:rsid w:val="00B67A23"/>
    <w:rsid w:val="00B67E95"/>
    <w:rsid w:val="00B70126"/>
    <w:rsid w:val="00B70248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373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1F38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79"/>
    <w:rsid w:val="00BA7099"/>
    <w:rsid w:val="00BA71BB"/>
    <w:rsid w:val="00BA7746"/>
    <w:rsid w:val="00BA7B7A"/>
    <w:rsid w:val="00BB008B"/>
    <w:rsid w:val="00BB1082"/>
    <w:rsid w:val="00BB1622"/>
    <w:rsid w:val="00BB1FFA"/>
    <w:rsid w:val="00BB23F6"/>
    <w:rsid w:val="00BB29AD"/>
    <w:rsid w:val="00BB2D72"/>
    <w:rsid w:val="00BB4104"/>
    <w:rsid w:val="00BB50CA"/>
    <w:rsid w:val="00BB57BE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45D"/>
    <w:rsid w:val="00BC0C52"/>
    <w:rsid w:val="00BC0D04"/>
    <w:rsid w:val="00BC0E2D"/>
    <w:rsid w:val="00BC1425"/>
    <w:rsid w:val="00BC165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0CC9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0E43"/>
    <w:rsid w:val="00BE117D"/>
    <w:rsid w:val="00BE14C0"/>
    <w:rsid w:val="00BE220E"/>
    <w:rsid w:val="00BE236C"/>
    <w:rsid w:val="00BE2BE4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AAA"/>
    <w:rsid w:val="00BF3F8D"/>
    <w:rsid w:val="00BF42D6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4A08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8C"/>
    <w:rsid w:val="00C118C0"/>
    <w:rsid w:val="00C11BC8"/>
    <w:rsid w:val="00C12BF9"/>
    <w:rsid w:val="00C1327E"/>
    <w:rsid w:val="00C138D2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01B5"/>
    <w:rsid w:val="00C211D9"/>
    <w:rsid w:val="00C2160C"/>
    <w:rsid w:val="00C21962"/>
    <w:rsid w:val="00C21C14"/>
    <w:rsid w:val="00C22E8E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DB3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477A"/>
    <w:rsid w:val="00C3503E"/>
    <w:rsid w:val="00C35191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2C6"/>
    <w:rsid w:val="00C41776"/>
    <w:rsid w:val="00C4193B"/>
    <w:rsid w:val="00C41C7E"/>
    <w:rsid w:val="00C41DA0"/>
    <w:rsid w:val="00C42528"/>
    <w:rsid w:val="00C42AF1"/>
    <w:rsid w:val="00C42D93"/>
    <w:rsid w:val="00C44145"/>
    <w:rsid w:val="00C443C0"/>
    <w:rsid w:val="00C443C2"/>
    <w:rsid w:val="00C44A35"/>
    <w:rsid w:val="00C45293"/>
    <w:rsid w:val="00C45680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CBD"/>
    <w:rsid w:val="00C56DE6"/>
    <w:rsid w:val="00C56E22"/>
    <w:rsid w:val="00C5756D"/>
    <w:rsid w:val="00C60008"/>
    <w:rsid w:val="00C602B6"/>
    <w:rsid w:val="00C606D9"/>
    <w:rsid w:val="00C60A45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D41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AE7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3BF"/>
    <w:rsid w:val="00C7389D"/>
    <w:rsid w:val="00C73CFB"/>
    <w:rsid w:val="00C74252"/>
    <w:rsid w:val="00C74565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2D7D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868C1"/>
    <w:rsid w:val="00C87764"/>
    <w:rsid w:val="00C905A1"/>
    <w:rsid w:val="00C91074"/>
    <w:rsid w:val="00C9173E"/>
    <w:rsid w:val="00C919B6"/>
    <w:rsid w:val="00C92553"/>
    <w:rsid w:val="00C92DCC"/>
    <w:rsid w:val="00C92EA8"/>
    <w:rsid w:val="00C93067"/>
    <w:rsid w:val="00C93C73"/>
    <w:rsid w:val="00C943B9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9713B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5D2E"/>
    <w:rsid w:val="00CA6BA8"/>
    <w:rsid w:val="00CA6F17"/>
    <w:rsid w:val="00CA7633"/>
    <w:rsid w:val="00CA7D8B"/>
    <w:rsid w:val="00CA7DB0"/>
    <w:rsid w:val="00CB003D"/>
    <w:rsid w:val="00CB0B15"/>
    <w:rsid w:val="00CB0C77"/>
    <w:rsid w:val="00CB1350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ED6"/>
    <w:rsid w:val="00CC0F74"/>
    <w:rsid w:val="00CC14CD"/>
    <w:rsid w:val="00CC161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3C2"/>
    <w:rsid w:val="00CD3A90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77"/>
    <w:rsid w:val="00CD7EB4"/>
    <w:rsid w:val="00CD7FB6"/>
    <w:rsid w:val="00CE0AC4"/>
    <w:rsid w:val="00CE108F"/>
    <w:rsid w:val="00CE1A2D"/>
    <w:rsid w:val="00CE208A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33A"/>
    <w:rsid w:val="00CF04C3"/>
    <w:rsid w:val="00CF05B6"/>
    <w:rsid w:val="00CF08F0"/>
    <w:rsid w:val="00CF0A0E"/>
    <w:rsid w:val="00CF17A3"/>
    <w:rsid w:val="00CF1BAF"/>
    <w:rsid w:val="00CF1D6C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2F9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1D8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9FE"/>
    <w:rsid w:val="00D13ED6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17F67"/>
    <w:rsid w:val="00D20843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1D7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3E2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B57"/>
    <w:rsid w:val="00D44DCD"/>
    <w:rsid w:val="00D4556D"/>
    <w:rsid w:val="00D45FC5"/>
    <w:rsid w:val="00D4655D"/>
    <w:rsid w:val="00D47544"/>
    <w:rsid w:val="00D47736"/>
    <w:rsid w:val="00D47815"/>
    <w:rsid w:val="00D47983"/>
    <w:rsid w:val="00D47BA4"/>
    <w:rsid w:val="00D47CA4"/>
    <w:rsid w:val="00D47F15"/>
    <w:rsid w:val="00D506FC"/>
    <w:rsid w:val="00D51462"/>
    <w:rsid w:val="00D516B7"/>
    <w:rsid w:val="00D517AC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41D"/>
    <w:rsid w:val="00D607D8"/>
    <w:rsid w:val="00D61027"/>
    <w:rsid w:val="00D61782"/>
    <w:rsid w:val="00D619AD"/>
    <w:rsid w:val="00D61AAC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8BF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50C"/>
    <w:rsid w:val="00D91B78"/>
    <w:rsid w:val="00D91C0A"/>
    <w:rsid w:val="00D91C94"/>
    <w:rsid w:val="00D91E96"/>
    <w:rsid w:val="00D92116"/>
    <w:rsid w:val="00D921E1"/>
    <w:rsid w:val="00D92F5B"/>
    <w:rsid w:val="00D93BDC"/>
    <w:rsid w:val="00D93FE2"/>
    <w:rsid w:val="00D945F4"/>
    <w:rsid w:val="00D94645"/>
    <w:rsid w:val="00D947FA"/>
    <w:rsid w:val="00D94A2C"/>
    <w:rsid w:val="00D95B87"/>
    <w:rsid w:val="00D95F1B"/>
    <w:rsid w:val="00D962DE"/>
    <w:rsid w:val="00D96B2E"/>
    <w:rsid w:val="00D96FC2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2C9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1FBB"/>
    <w:rsid w:val="00DB24DF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13C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540"/>
    <w:rsid w:val="00DC661B"/>
    <w:rsid w:val="00DC7176"/>
    <w:rsid w:val="00DC7487"/>
    <w:rsid w:val="00DC74BF"/>
    <w:rsid w:val="00DD038C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088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3BBF"/>
    <w:rsid w:val="00DE42B3"/>
    <w:rsid w:val="00DE4918"/>
    <w:rsid w:val="00DE4FBF"/>
    <w:rsid w:val="00DE506F"/>
    <w:rsid w:val="00DE52C2"/>
    <w:rsid w:val="00DE5463"/>
    <w:rsid w:val="00DE5A34"/>
    <w:rsid w:val="00DE6136"/>
    <w:rsid w:val="00DE69DF"/>
    <w:rsid w:val="00DE6E29"/>
    <w:rsid w:val="00DE6FC6"/>
    <w:rsid w:val="00DE7127"/>
    <w:rsid w:val="00DE78E2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2EA6"/>
    <w:rsid w:val="00DF32D4"/>
    <w:rsid w:val="00DF343F"/>
    <w:rsid w:val="00DF3471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198"/>
    <w:rsid w:val="00E00688"/>
    <w:rsid w:val="00E01931"/>
    <w:rsid w:val="00E01B27"/>
    <w:rsid w:val="00E02562"/>
    <w:rsid w:val="00E027EE"/>
    <w:rsid w:val="00E029CF"/>
    <w:rsid w:val="00E029D1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7C5"/>
    <w:rsid w:val="00E21B76"/>
    <w:rsid w:val="00E2226A"/>
    <w:rsid w:val="00E22729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7C6"/>
    <w:rsid w:val="00E26AE0"/>
    <w:rsid w:val="00E27775"/>
    <w:rsid w:val="00E27CF4"/>
    <w:rsid w:val="00E27FE0"/>
    <w:rsid w:val="00E302E3"/>
    <w:rsid w:val="00E3048E"/>
    <w:rsid w:val="00E3058C"/>
    <w:rsid w:val="00E30C1C"/>
    <w:rsid w:val="00E3120A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B58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17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4934"/>
    <w:rsid w:val="00E54EDB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163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DCC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1C8"/>
    <w:rsid w:val="00E77C42"/>
    <w:rsid w:val="00E77ECD"/>
    <w:rsid w:val="00E808E8"/>
    <w:rsid w:val="00E80DE1"/>
    <w:rsid w:val="00E80EF3"/>
    <w:rsid w:val="00E81042"/>
    <w:rsid w:val="00E81192"/>
    <w:rsid w:val="00E813D5"/>
    <w:rsid w:val="00E8156E"/>
    <w:rsid w:val="00E81F41"/>
    <w:rsid w:val="00E826C7"/>
    <w:rsid w:val="00E82A8D"/>
    <w:rsid w:val="00E82AC3"/>
    <w:rsid w:val="00E8359E"/>
    <w:rsid w:val="00E83EEF"/>
    <w:rsid w:val="00E8459D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137"/>
    <w:rsid w:val="00E953C6"/>
    <w:rsid w:val="00E958E7"/>
    <w:rsid w:val="00E95EF8"/>
    <w:rsid w:val="00E965BC"/>
    <w:rsid w:val="00E9722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732"/>
    <w:rsid w:val="00EA7B33"/>
    <w:rsid w:val="00EA7C21"/>
    <w:rsid w:val="00EB06FC"/>
    <w:rsid w:val="00EB0B6F"/>
    <w:rsid w:val="00EB0BA8"/>
    <w:rsid w:val="00EB0CA7"/>
    <w:rsid w:val="00EB0E4E"/>
    <w:rsid w:val="00EB13B0"/>
    <w:rsid w:val="00EB1AD8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17D"/>
    <w:rsid w:val="00EC6787"/>
    <w:rsid w:val="00EC6C74"/>
    <w:rsid w:val="00EC7001"/>
    <w:rsid w:val="00EC7B0A"/>
    <w:rsid w:val="00EC7FF1"/>
    <w:rsid w:val="00ED0414"/>
    <w:rsid w:val="00ED0A3E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33"/>
    <w:rsid w:val="00ED59AD"/>
    <w:rsid w:val="00ED62F8"/>
    <w:rsid w:val="00ED66E8"/>
    <w:rsid w:val="00ED6AD0"/>
    <w:rsid w:val="00ED6FE3"/>
    <w:rsid w:val="00ED74E4"/>
    <w:rsid w:val="00ED7587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3D73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E7E37"/>
    <w:rsid w:val="00EF001C"/>
    <w:rsid w:val="00EF060E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555"/>
    <w:rsid w:val="00EF6D71"/>
    <w:rsid w:val="00EF6E60"/>
    <w:rsid w:val="00EF7A50"/>
    <w:rsid w:val="00F001A8"/>
    <w:rsid w:val="00F00253"/>
    <w:rsid w:val="00F00732"/>
    <w:rsid w:val="00F00A47"/>
    <w:rsid w:val="00F010CD"/>
    <w:rsid w:val="00F01116"/>
    <w:rsid w:val="00F012FA"/>
    <w:rsid w:val="00F015B7"/>
    <w:rsid w:val="00F01A02"/>
    <w:rsid w:val="00F020A5"/>
    <w:rsid w:val="00F0237C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1DC"/>
    <w:rsid w:val="00F0654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9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385"/>
    <w:rsid w:val="00F23CDC"/>
    <w:rsid w:val="00F250A2"/>
    <w:rsid w:val="00F259B6"/>
    <w:rsid w:val="00F262B1"/>
    <w:rsid w:val="00F268A8"/>
    <w:rsid w:val="00F27133"/>
    <w:rsid w:val="00F2780B"/>
    <w:rsid w:val="00F27F43"/>
    <w:rsid w:val="00F30000"/>
    <w:rsid w:val="00F308F0"/>
    <w:rsid w:val="00F309D3"/>
    <w:rsid w:val="00F313F0"/>
    <w:rsid w:val="00F31573"/>
    <w:rsid w:val="00F319A9"/>
    <w:rsid w:val="00F31EB3"/>
    <w:rsid w:val="00F3235C"/>
    <w:rsid w:val="00F323FD"/>
    <w:rsid w:val="00F3280E"/>
    <w:rsid w:val="00F329E3"/>
    <w:rsid w:val="00F32C72"/>
    <w:rsid w:val="00F32E86"/>
    <w:rsid w:val="00F33C8C"/>
    <w:rsid w:val="00F34DDB"/>
    <w:rsid w:val="00F35A34"/>
    <w:rsid w:val="00F35C5B"/>
    <w:rsid w:val="00F35E20"/>
    <w:rsid w:val="00F365A1"/>
    <w:rsid w:val="00F36A0B"/>
    <w:rsid w:val="00F36A0D"/>
    <w:rsid w:val="00F3703D"/>
    <w:rsid w:val="00F376B8"/>
    <w:rsid w:val="00F3774D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59D"/>
    <w:rsid w:val="00F43AC4"/>
    <w:rsid w:val="00F450C6"/>
    <w:rsid w:val="00F451BB"/>
    <w:rsid w:val="00F45DCA"/>
    <w:rsid w:val="00F46C61"/>
    <w:rsid w:val="00F46CDD"/>
    <w:rsid w:val="00F5018C"/>
    <w:rsid w:val="00F50A69"/>
    <w:rsid w:val="00F50AE2"/>
    <w:rsid w:val="00F50CDD"/>
    <w:rsid w:val="00F50DB7"/>
    <w:rsid w:val="00F50DFB"/>
    <w:rsid w:val="00F5132D"/>
    <w:rsid w:val="00F51B80"/>
    <w:rsid w:val="00F51BA8"/>
    <w:rsid w:val="00F51CAD"/>
    <w:rsid w:val="00F52B07"/>
    <w:rsid w:val="00F52C9A"/>
    <w:rsid w:val="00F52D24"/>
    <w:rsid w:val="00F5384C"/>
    <w:rsid w:val="00F53AC0"/>
    <w:rsid w:val="00F541F9"/>
    <w:rsid w:val="00F546D8"/>
    <w:rsid w:val="00F54A60"/>
    <w:rsid w:val="00F554F7"/>
    <w:rsid w:val="00F5651B"/>
    <w:rsid w:val="00F56674"/>
    <w:rsid w:val="00F56E82"/>
    <w:rsid w:val="00F56EB5"/>
    <w:rsid w:val="00F5709A"/>
    <w:rsid w:val="00F5741F"/>
    <w:rsid w:val="00F5772E"/>
    <w:rsid w:val="00F6096C"/>
    <w:rsid w:val="00F60A22"/>
    <w:rsid w:val="00F6221C"/>
    <w:rsid w:val="00F62B9A"/>
    <w:rsid w:val="00F62CB3"/>
    <w:rsid w:val="00F62D9B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9E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26F4"/>
    <w:rsid w:val="00F83082"/>
    <w:rsid w:val="00F83A37"/>
    <w:rsid w:val="00F83CC1"/>
    <w:rsid w:val="00F8429C"/>
    <w:rsid w:val="00F8490A"/>
    <w:rsid w:val="00F852C0"/>
    <w:rsid w:val="00F853FA"/>
    <w:rsid w:val="00F8555D"/>
    <w:rsid w:val="00F85681"/>
    <w:rsid w:val="00F85B78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0FBD"/>
    <w:rsid w:val="00F91803"/>
    <w:rsid w:val="00F919A3"/>
    <w:rsid w:val="00F919F7"/>
    <w:rsid w:val="00F91E04"/>
    <w:rsid w:val="00F926E9"/>
    <w:rsid w:val="00F92FEE"/>
    <w:rsid w:val="00F9398C"/>
    <w:rsid w:val="00F94144"/>
    <w:rsid w:val="00F95916"/>
    <w:rsid w:val="00F96630"/>
    <w:rsid w:val="00F96AF5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081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3D1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A52"/>
    <w:rsid w:val="00FC0B73"/>
    <w:rsid w:val="00FC0C19"/>
    <w:rsid w:val="00FC1662"/>
    <w:rsid w:val="00FC1F5E"/>
    <w:rsid w:val="00FC1FCC"/>
    <w:rsid w:val="00FC258B"/>
    <w:rsid w:val="00FC272E"/>
    <w:rsid w:val="00FC297B"/>
    <w:rsid w:val="00FC2ADD"/>
    <w:rsid w:val="00FC2C56"/>
    <w:rsid w:val="00FC2FEE"/>
    <w:rsid w:val="00FC3370"/>
    <w:rsid w:val="00FC3830"/>
    <w:rsid w:val="00FC3C5F"/>
    <w:rsid w:val="00FC428F"/>
    <w:rsid w:val="00FC44ED"/>
    <w:rsid w:val="00FC4FC3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3C50"/>
    <w:rsid w:val="00FD401D"/>
    <w:rsid w:val="00FD45F4"/>
    <w:rsid w:val="00FD47E6"/>
    <w:rsid w:val="00FD4DBA"/>
    <w:rsid w:val="00FD56E7"/>
    <w:rsid w:val="00FD58C2"/>
    <w:rsid w:val="00FD63A5"/>
    <w:rsid w:val="00FD63CD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3DB0"/>
    <w:rsid w:val="00FE493C"/>
    <w:rsid w:val="00FE4F53"/>
    <w:rsid w:val="00FE6718"/>
    <w:rsid w:val="00FE68D7"/>
    <w:rsid w:val="00FE6B1D"/>
    <w:rsid w:val="00FE6FB2"/>
    <w:rsid w:val="00FE6FB7"/>
    <w:rsid w:val="00FE76C0"/>
    <w:rsid w:val="00FE7E21"/>
    <w:rsid w:val="00FE7ED9"/>
    <w:rsid w:val="00FF039C"/>
    <w:rsid w:val="00FF0443"/>
    <w:rsid w:val="00FF0464"/>
    <w:rsid w:val="00FF0619"/>
    <w:rsid w:val="00FF08ED"/>
    <w:rsid w:val="00FF1409"/>
    <w:rsid w:val="00FF18E9"/>
    <w:rsid w:val="00FF2387"/>
    <w:rsid w:val="00FF2832"/>
    <w:rsid w:val="00FF2E4A"/>
    <w:rsid w:val="00FF3052"/>
    <w:rsid w:val="00FF30E0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BA9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gxufyz.axshare.com/" TargetMode="External"/><Relationship Id="rId26" Type="http://schemas.openxmlformats.org/officeDocument/2006/relationships/hyperlink" Target="http://gxufyz.axshare.com/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pma.tools.sinaapp.com/sql.php?db=app_zcspace&amp;table=incubator&amp;token=ed1909118137ee688d3b2e700386feae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gxufyz.axshare.com/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gxufyz.axshare.com/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19" Type="http://schemas.openxmlformats.org/officeDocument/2006/relationships/hyperlink" Target="http://pma.tools.sinaapp.com/sql.php?db=app_zcspace&amp;table=incubator&amp;token=ed1909118137ee688d3b2e700386feae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gxufyz.axshare.com/" TargetMode="External"/><Relationship Id="rId27" Type="http://schemas.openxmlformats.org/officeDocument/2006/relationships/hyperlink" Target="http://pma.tools.sinaapp.com/sql.php?db=app_zcspace&amp;table=incubator&amp;token=ed1909118137ee688d3b2e700386feae" TargetMode="External"/><Relationship Id="rId30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8" Type="http://schemas.openxmlformats.org/officeDocument/2006/relationships/hyperlink" Target="http://gxufyz.axshare.com/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pma.tools.sinaapp.com/sql.php?db=app_zcspace&amp;table=incubator&amp;token=ed1909118137ee688d3b2e700386feae" TargetMode="External"/><Relationship Id="rId25" Type="http://schemas.openxmlformats.org/officeDocument/2006/relationships/hyperlink" Target="http://pma.tools.sinaapp.com/sql.php?db=app_zcspace&amp;table=incubator&amp;token=ed1909118137ee688d3b2e700386feae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pma.tools.sinaapp.com/sql.php?db=app_zcspace&amp;table=investParty&amp;token=32bd781addbb1b4cefcb4acd00834282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gxufyz.axshare.com/" TargetMode="External"/><Relationship Id="rId41" Type="http://schemas.openxmlformats.org/officeDocument/2006/relationships/hyperlink" Target="http://gxufyz.axshar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gxufyz.axshare.com/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AA023-1BB9-4535-94AD-E9B24F27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11957</TotalTime>
  <Pages>87</Pages>
  <Words>7288</Words>
  <Characters>41542</Characters>
  <Application>Microsoft Office Word</Application>
  <DocSecurity>0</DocSecurity>
  <Lines>346</Lines>
  <Paragraphs>97</Paragraphs>
  <ScaleCrop>false</ScaleCrop>
  <Company>Microsoft</Company>
  <LinksUpToDate>false</LinksUpToDate>
  <CharactersWithSpaces>48733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7346</cp:revision>
  <cp:lastPrinted>2015-04-18T06:55:00Z</cp:lastPrinted>
  <dcterms:created xsi:type="dcterms:W3CDTF">2015-05-06T10:38:00Z</dcterms:created>
  <dcterms:modified xsi:type="dcterms:W3CDTF">2015-08-02T15:18:00Z</dcterms:modified>
</cp:coreProperties>
</file>