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CE66B" w14:textId="77777777" w:rsidR="00CC34EF" w:rsidRPr="00DF4C64" w:rsidRDefault="00107B10" w:rsidP="00DF4C64">
      <w:pPr>
        <w:pStyle w:val="ad"/>
        <w:spacing w:line="360" w:lineRule="auto"/>
        <w:jc w:val="right"/>
        <w:rPr>
          <w:rFonts w:ascii="宋体" w:eastAsia="宋体" w:hAnsi="宋体" w:cs="宋体"/>
          <w:color w:val="FF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秘密，不可外传</w:t>
      </w:r>
    </w:p>
    <w:p w14:paraId="26E0840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E36666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80421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887378" w14:textId="3D22C97E" w:rsidR="00CC34EF" w:rsidRDefault="00C64871">
      <w:pPr>
        <w:pStyle w:val="ad"/>
        <w:spacing w:line="36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</w:rPr>
        <w:t>众创空间</w:t>
      </w:r>
      <w:r w:rsidR="00CC34EF">
        <w:rPr>
          <w:rFonts w:ascii="宋体" w:eastAsia="宋体" w:hAnsi="宋体" w:cs="宋体"/>
        </w:rPr>
        <w:t>接口文档</w:t>
      </w:r>
    </w:p>
    <w:p w14:paraId="5AC29A7C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6AD635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C991DE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3EDDC9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0733AEA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4C0CA0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3139508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4944F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2E7E1F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D4B4F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1F2E773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49F4D2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E6057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10C338F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C22E5B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41D3857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AB49E04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2E1EF398" w14:textId="0567CC16" w:rsidR="00CC34EF" w:rsidRDefault="00CC34EF">
      <w:pPr>
        <w:pStyle w:val="ad"/>
        <w:spacing w:line="360" w:lineRule="auto"/>
        <w:rPr>
          <w:rFonts w:ascii="宋体" w:eastAsia="宋体" w:hAnsi="宋体" w:cs="宋体"/>
          <w:b w:val="0"/>
          <w:sz w:val="36"/>
          <w:szCs w:val="36"/>
        </w:rPr>
      </w:pPr>
      <w:r>
        <w:rPr>
          <w:rFonts w:ascii="宋体" w:eastAsia="宋体" w:hAnsi="宋体" w:cs="宋体"/>
          <w:sz w:val="24"/>
          <w:szCs w:val="24"/>
        </w:rPr>
        <w:t>有限公司</w:t>
      </w:r>
    </w:p>
    <w:p w14:paraId="7473D686" w14:textId="77777777" w:rsidR="00CC34EF" w:rsidRDefault="00CC34EF" w:rsidP="00B30AC4">
      <w:pPr>
        <w:pStyle w:val="ad"/>
        <w:pageBreakBefore/>
        <w:spacing w:line="360" w:lineRule="auto"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 w:val="0"/>
          <w:sz w:val="36"/>
          <w:szCs w:val="36"/>
        </w:rPr>
        <w:lastRenderedPageBreak/>
        <w:t>文档</w:t>
      </w:r>
      <w:r w:rsidR="00FB3784">
        <w:rPr>
          <w:rFonts w:ascii="宋体" w:eastAsia="宋体" w:hAnsi="宋体" w:cs="宋体" w:hint="eastAsia"/>
          <w:b w:val="0"/>
          <w:sz w:val="36"/>
          <w:szCs w:val="36"/>
          <w:lang w:eastAsia="zh-CN"/>
        </w:rPr>
        <w:t>编辑</w:t>
      </w:r>
      <w:r>
        <w:rPr>
          <w:rFonts w:ascii="宋体" w:eastAsia="宋体" w:hAnsi="宋体" w:cs="宋体"/>
          <w:b w:val="0"/>
          <w:sz w:val="36"/>
          <w:szCs w:val="36"/>
        </w:rPr>
        <w:t>记录</w:t>
      </w:r>
    </w:p>
    <w:tbl>
      <w:tblPr>
        <w:tblW w:w="875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34"/>
        <w:gridCol w:w="3685"/>
        <w:gridCol w:w="1134"/>
        <w:gridCol w:w="712"/>
      </w:tblGrid>
      <w:tr w:rsidR="00CC34EF" w14:paraId="04D3680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AF9B763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78FD093C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修改日期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E582C73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者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37ADEFC0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26D36687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原因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711115A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备注</w:t>
            </w:r>
          </w:p>
        </w:tc>
      </w:tr>
      <w:tr w:rsidR="00CC34EF" w14:paraId="06FDA124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AFFE8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482A92" w14:textId="77777777" w:rsidR="00CC34EF" w:rsidRDefault="00790012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2015/3/29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5DADC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A1020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文档模板做成。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4977A4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创建文档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F8428" w14:textId="77777777" w:rsidR="00CC34EF" w:rsidRDefault="00CC34EF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A4AD1C5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B94CE" w14:textId="288EE70A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1.1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287B8C" w14:textId="27257A95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2015/4/19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18AC76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F56C" w14:textId="09EAE5E2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增加“获得</w:t>
            </w:r>
            <w:r w:rsidR="007D7645"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某城市</w: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所有开通服务区域”接口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REF </w:instrTex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instrText>_Ref291068449 \r \h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FFFD0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57E4A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160DFE23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E5A3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6EBB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E4E4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E08F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B637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2D33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34B44A87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DB42AF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99EF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0C10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A78F1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EAD5C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D8D58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0F263379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9BE38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756F25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58687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6C9B4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4BE0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A0E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47BF22A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15E3B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D8DCE5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9F0067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F46A2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A59F2C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85199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60C6995" w14:textId="77777777" w:rsidTr="00B9297C">
        <w:tc>
          <w:tcPr>
            <w:tcW w:w="87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1A38F" w14:textId="77777777" w:rsidR="0022421B" w:rsidRDefault="0022421B" w:rsidP="00ED0C85">
            <w:pPr>
              <w:pStyle w:val="ad"/>
              <w:spacing w:line="360" w:lineRule="auto"/>
              <w:jc w:val="both"/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本文档中的所有内容为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的机密和专属所有。未经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科技有限公司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的明确书面许可，任何组织或个人不得以任何目的、任何形式及任何手段复制或传播本文档部分或全部内容。</w:t>
            </w:r>
          </w:p>
        </w:tc>
      </w:tr>
    </w:tbl>
    <w:p w14:paraId="553B61A7" w14:textId="77777777" w:rsidR="00CC34EF" w:rsidRDefault="00CC34EF">
      <w:pPr>
        <w:pStyle w:val="ad"/>
        <w:spacing w:line="360" w:lineRule="auto"/>
        <w:jc w:val="left"/>
      </w:pPr>
    </w:p>
    <w:p w14:paraId="621E2C7E" w14:textId="77777777" w:rsidR="00CC34EF" w:rsidRDefault="00CC34EF">
      <w:pPr>
        <w:pStyle w:val="ad"/>
        <w:pageBreakBefore/>
        <w:spacing w:line="360" w:lineRule="auto"/>
        <w:jc w:val="both"/>
        <w:rPr>
          <w:rFonts w:ascii="宋体" w:eastAsia="宋体" w:hAnsi="宋体" w:cs="宋体"/>
          <w:sz w:val="32"/>
          <w:szCs w:val="32"/>
        </w:rPr>
      </w:pPr>
    </w:p>
    <w:p w14:paraId="3A9DBC09" w14:textId="77777777" w:rsidR="00CC34EF" w:rsidRDefault="00CC34EF">
      <w:pPr>
        <w:pStyle w:val="TOC"/>
        <w:rPr>
          <w:lang w:val="zh-CN"/>
        </w:rPr>
      </w:pPr>
      <w:bookmarkStart w:id="0" w:name="__RefHeading__3_1297428687"/>
      <w:bookmarkStart w:id="1" w:name="_Toc289805612"/>
      <w:bookmarkStart w:id="2" w:name="_Toc422073213"/>
      <w:bookmarkEnd w:id="0"/>
      <w:r>
        <w:rPr>
          <w:lang w:val="zh-CN"/>
        </w:rPr>
        <w:t>目录</w:t>
      </w:r>
      <w:bookmarkEnd w:id="1"/>
      <w:bookmarkEnd w:id="2"/>
    </w:p>
    <w:p w14:paraId="61871111" w14:textId="77777777" w:rsidR="00EE5C47" w:rsidRDefault="00B442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E5C47" w:rsidRPr="00C60C5B">
        <w:rPr>
          <w:rFonts w:hint="eastAsia"/>
          <w:noProof/>
          <w:lang w:val="zh-CN"/>
        </w:rPr>
        <w:t>目录</w:t>
      </w:r>
      <w:r w:rsidR="00EE5C47">
        <w:rPr>
          <w:noProof/>
        </w:rPr>
        <w:tab/>
      </w:r>
      <w:r w:rsidR="00EE5C47">
        <w:rPr>
          <w:noProof/>
        </w:rPr>
        <w:fldChar w:fldCharType="begin"/>
      </w:r>
      <w:r w:rsidR="00EE5C47">
        <w:rPr>
          <w:noProof/>
        </w:rPr>
        <w:instrText xml:space="preserve"> PAGEREF _Toc422073213 \h </w:instrText>
      </w:r>
      <w:r w:rsidR="00EE5C47">
        <w:rPr>
          <w:noProof/>
        </w:rPr>
      </w:r>
      <w:r w:rsidR="00EE5C47">
        <w:rPr>
          <w:noProof/>
        </w:rPr>
        <w:fldChar w:fldCharType="separate"/>
      </w:r>
      <w:r w:rsidR="00EE5C47">
        <w:rPr>
          <w:noProof/>
        </w:rPr>
        <w:t>3</w:t>
      </w:r>
      <w:r w:rsidR="00EE5C47">
        <w:rPr>
          <w:noProof/>
        </w:rPr>
        <w:fldChar w:fldCharType="end"/>
      </w:r>
    </w:p>
    <w:p w14:paraId="15A6A740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一、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接口即调用规则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AEF3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系统级别参数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679D7E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签名规则（加密，最后实现）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1D1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9C169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原型网址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1B9073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URL</w:t>
      </w:r>
      <w:r>
        <w:rPr>
          <w:rFonts w:hint="eastAsia"/>
          <w:noProof/>
        </w:rPr>
        <w:t>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814D5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Model</w:t>
      </w:r>
      <w:r>
        <w:rPr>
          <w:rFonts w:hint="eastAsia"/>
          <w:noProof/>
          <w:lang w:eastAsia="zh-CN"/>
        </w:rPr>
        <w:t>对应数据库表</w:t>
      </w:r>
      <w:r>
        <w:rPr>
          <w:noProof/>
          <w:lang w:eastAsia="zh-CN"/>
        </w:rPr>
        <w:t>id</w:t>
      </w:r>
      <w:r>
        <w:rPr>
          <w:rFonts w:hint="eastAsia"/>
          <w:noProof/>
          <w:lang w:eastAsia="zh-CN"/>
        </w:rPr>
        <w:t>列的生成：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80D9F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36F75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应答报文和示例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BC317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二、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用户账号相关接口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C20F59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获取验证码接口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3ABD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>
        <w:rPr>
          <w:rFonts w:hint="eastAsia"/>
          <w:noProof/>
        </w:rPr>
        <w:t>加密</w:t>
      </w:r>
      <w:r>
        <w:rPr>
          <w:noProof/>
          <w:lang w:eastAsia="zh-CN"/>
        </w:rPr>
        <w:t>key</w:t>
      </w:r>
      <w:r>
        <w:rPr>
          <w:rFonts w:hint="eastAsia"/>
          <w:noProof/>
          <w:lang w:eastAsia="zh-CN"/>
        </w:rPr>
        <w:t>接口（暂不用）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7511A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验证“验证码</w:t>
      </w:r>
      <w:r>
        <w:rPr>
          <w:noProof/>
          <w:lang w:eastAsia="zh-CN"/>
        </w:rPr>
        <w:t>”</w:t>
      </w:r>
      <w:r>
        <w:rPr>
          <w:rFonts w:hint="eastAsia"/>
          <w:noProof/>
          <w:lang w:eastAsia="zh-CN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3321B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A222F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4D0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注销账户接口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5CA5F6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E57A954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三、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 w:rsidRPr="00C60C5B">
        <w:rPr>
          <w:rFonts w:hint="eastAsia"/>
          <w:noProof/>
          <w:lang w:eastAsia="zh-CN"/>
        </w:rPr>
        <w:t>项目相关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07E8FC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1. </w:t>
      </w:r>
      <w:r>
        <w:rPr>
          <w:rFonts w:hint="eastAsia"/>
          <w:noProof/>
        </w:rPr>
        <w:t>找项目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81F3D9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749FAC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1E9380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B0D85D2" w14:textId="69ABE7E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D3877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E014A6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F5D35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3. </w:t>
      </w:r>
      <w:r>
        <w:rPr>
          <w:rFonts w:hint="eastAsia"/>
          <w:noProof/>
        </w:rPr>
        <w:t>更新项目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0F7785F" w14:textId="31E0131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0D19E3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4B080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31F50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19297C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四、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孵化器相关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FD4FBD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找孵化器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8CE457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C4ACDD3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CC7065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A4A5C7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1CB2C6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lastRenderedPageBreak/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更新孵化器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A737B6D" w14:textId="09CE84BA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B53092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92B6B7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78885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914114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获取孵化器所有活动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1E6D0A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EDFF2B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06FDC21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五、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做投资人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E5CC2E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找投资人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7AE7EA0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C3C7E0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BB3AA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4C58197" w14:textId="242F34EE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80959C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9C695B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26A669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6EDC7C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B15135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获取已投资项目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2942E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9BC3CF4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添加合伙投资人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7B36D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推荐？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2F43DB5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六、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“我的”相关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EF033E7" w14:textId="3D066C2E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003F52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2E13AB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595DB3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106B94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9FE01F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09F2360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增加工作经验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41CD2E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0D37DC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9.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获取我的关注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0436C13" w14:textId="529F1A8F" w:rsidR="0051537F" w:rsidRDefault="00B44229" w:rsidP="0051537F">
      <w:r>
        <w:fldChar w:fldCharType="end"/>
      </w:r>
    </w:p>
    <w:p w14:paraId="27B1F5A2" w14:textId="77777777" w:rsidR="00CC34EF" w:rsidRDefault="00CC34EF">
      <w:pPr>
        <w:pageBreakBefore/>
      </w:pPr>
    </w:p>
    <w:p w14:paraId="221440A5" w14:textId="77777777" w:rsidR="009B2299" w:rsidRPr="00EC796D" w:rsidRDefault="009B2299" w:rsidP="00AB206A">
      <w:pPr>
        <w:pStyle w:val="1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认证授权</w:t>
      </w:r>
    </w:p>
    <w:p w14:paraId="7E00C8B0" w14:textId="4B174B35" w:rsidR="009B2299" w:rsidRDefault="009B2299" w:rsidP="008869BF">
      <w:pPr>
        <w:pStyle w:val="2"/>
        <w:numPr>
          <w:ilvl w:val="0"/>
          <w:numId w:val="40"/>
        </w:numPr>
        <w:rPr>
          <w:rFonts w:asciiTheme="minorEastAsia" w:hAnsiTheme="minorEastAsia"/>
          <w:sz w:val="30"/>
          <w:szCs w:val="30"/>
        </w:rPr>
      </w:pPr>
      <w:r w:rsidRPr="00EC796D">
        <w:rPr>
          <w:rFonts w:asciiTheme="minorEastAsia" w:hAnsiTheme="minorEastAsia" w:hint="eastAsia"/>
          <w:sz w:val="30"/>
          <w:szCs w:val="30"/>
        </w:rPr>
        <w:t>系统级别参数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333"/>
      </w:tblGrid>
      <w:tr w:rsidR="009B2299" w:rsidRPr="00A33D3C" w14:paraId="7765004F" w14:textId="77777777" w:rsidTr="00F6221C">
        <w:tc>
          <w:tcPr>
            <w:tcW w:w="2410" w:type="dxa"/>
            <w:shd w:val="clear" w:color="auto" w:fill="A6A6A6" w:themeFill="background1" w:themeFillShade="A6"/>
          </w:tcPr>
          <w:p w14:paraId="7F20047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7333" w:type="dxa"/>
            <w:shd w:val="clear" w:color="auto" w:fill="A6A6A6" w:themeFill="background1" w:themeFillShade="A6"/>
          </w:tcPr>
          <w:p w14:paraId="0A58453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说明</w:t>
            </w:r>
          </w:p>
        </w:tc>
      </w:tr>
      <w:tr w:rsidR="009B2299" w:rsidRPr="00CE79CC" w14:paraId="7576DEAC" w14:textId="77777777" w:rsidTr="00F6221C">
        <w:tc>
          <w:tcPr>
            <w:tcW w:w="2410" w:type="dxa"/>
          </w:tcPr>
          <w:p w14:paraId="78C9DE0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ver</w:t>
            </w:r>
          </w:p>
        </w:tc>
        <w:tc>
          <w:tcPr>
            <w:tcW w:w="7333" w:type="dxa"/>
          </w:tcPr>
          <w:p w14:paraId="7357417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通讯协议版本号</w:t>
            </w:r>
          </w:p>
        </w:tc>
      </w:tr>
      <w:tr w:rsidR="009B2299" w:rsidRPr="00C54430" w14:paraId="7ED5A9BF" w14:textId="77777777" w:rsidTr="00F6221C">
        <w:tc>
          <w:tcPr>
            <w:tcW w:w="2410" w:type="dxa"/>
          </w:tcPr>
          <w:p w14:paraId="6C495D19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appkey</w:t>
            </w:r>
          </w:p>
        </w:tc>
        <w:tc>
          <w:tcPr>
            <w:tcW w:w="7333" w:type="dxa"/>
          </w:tcPr>
          <w:p w14:paraId="55858895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b/>
                <w:lang w:eastAsia="zh-CN"/>
              </w:rPr>
              <w:t>A</w:t>
            </w:r>
            <w:r w:rsidRPr="00C54430">
              <w:rPr>
                <w:rFonts w:hint="eastAsia"/>
                <w:b/>
                <w:lang w:eastAsia="zh-CN"/>
              </w:rPr>
              <w:t>pp</w:t>
            </w:r>
            <w:r w:rsidRPr="00C54430">
              <w:rPr>
                <w:rFonts w:hint="eastAsia"/>
                <w:b/>
                <w:lang w:eastAsia="zh-CN"/>
              </w:rPr>
              <w:t>标识</w:t>
            </w:r>
          </w:p>
        </w:tc>
      </w:tr>
      <w:tr w:rsidR="009B2299" w:rsidRPr="00CE79CC" w14:paraId="4FA35EB7" w14:textId="77777777" w:rsidTr="00F6221C">
        <w:tc>
          <w:tcPr>
            <w:tcW w:w="2410" w:type="dxa"/>
          </w:tcPr>
          <w:p w14:paraId="65DDFA9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</w:p>
        </w:tc>
        <w:tc>
          <w:tcPr>
            <w:tcW w:w="7333" w:type="dxa"/>
          </w:tcPr>
          <w:p w14:paraId="0FE497E1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签名字符串</w:t>
            </w:r>
          </w:p>
        </w:tc>
      </w:tr>
      <w:tr w:rsidR="009B2299" w:rsidRPr="00CE79CC" w14:paraId="1D0804FB" w14:textId="77777777" w:rsidTr="00F6221C">
        <w:tc>
          <w:tcPr>
            <w:tcW w:w="2410" w:type="dxa"/>
          </w:tcPr>
          <w:p w14:paraId="4975735D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  <w:r w:rsidRPr="001E4BAD">
              <w:rPr>
                <w:rFonts w:hint="eastAsia"/>
                <w:lang w:eastAsia="zh-CN"/>
              </w:rPr>
              <w:t>_method</w:t>
            </w:r>
          </w:p>
        </w:tc>
        <w:tc>
          <w:tcPr>
            <w:tcW w:w="7333" w:type="dxa"/>
          </w:tcPr>
          <w:p w14:paraId="39D78B4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签名的加密格式</w:t>
            </w:r>
            <w:r w:rsidRPr="001E4BAD">
              <w:rPr>
                <w:rFonts w:hint="eastAsia"/>
                <w:lang w:eastAsia="zh-CN"/>
              </w:rPr>
              <w:t>(MD5)</w:t>
            </w:r>
          </w:p>
        </w:tc>
      </w:tr>
      <w:tr w:rsidR="009B2299" w:rsidRPr="00CE79CC" w14:paraId="21E60620" w14:textId="77777777" w:rsidTr="00F6221C">
        <w:tc>
          <w:tcPr>
            <w:tcW w:w="2410" w:type="dxa"/>
          </w:tcPr>
          <w:p w14:paraId="57B3DC4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</w:t>
            </w:r>
          </w:p>
        </w:tc>
        <w:tc>
          <w:tcPr>
            <w:tcW w:w="7333" w:type="dxa"/>
          </w:tcPr>
          <w:p w14:paraId="2A15D055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时间点，格式</w:t>
            </w:r>
            <w:r w:rsidRPr="001E4BAD">
              <w:rPr>
                <w:rFonts w:hint="eastAsia"/>
                <w:lang w:eastAsia="zh-CN"/>
              </w:rPr>
              <w:t>(yyyyMMddhhmmss)</w:t>
            </w:r>
          </w:p>
        </w:tc>
      </w:tr>
      <w:tr w:rsidR="009B2299" w:rsidRPr="00CE79CC" w14:paraId="3CE774FE" w14:textId="77777777" w:rsidTr="00F6221C">
        <w:tc>
          <w:tcPr>
            <w:tcW w:w="2410" w:type="dxa"/>
          </w:tcPr>
          <w:p w14:paraId="1085CAC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format</w:t>
            </w:r>
          </w:p>
        </w:tc>
        <w:tc>
          <w:tcPr>
            <w:tcW w:w="7333" w:type="dxa"/>
          </w:tcPr>
          <w:p w14:paraId="77C0DCE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（</w:t>
            </w:r>
            <w:r w:rsidRPr="001E4BAD">
              <w:rPr>
                <w:rFonts w:hint="eastAsia"/>
                <w:lang w:eastAsia="zh-CN"/>
              </w:rPr>
              <w:t>json</w:t>
            </w:r>
            <w:r w:rsidRPr="001E4BAD">
              <w:rPr>
                <w:lang w:eastAsia="zh-CN"/>
              </w:rPr>
              <w:t>/xml)</w:t>
            </w:r>
          </w:p>
        </w:tc>
      </w:tr>
      <w:tr w:rsidR="009B2299" w:rsidRPr="00CE79CC" w14:paraId="025E36EC" w14:textId="77777777" w:rsidTr="00F6221C">
        <w:tc>
          <w:tcPr>
            <w:tcW w:w="2410" w:type="dxa"/>
          </w:tcPr>
          <w:p w14:paraId="167FFD7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source</w:t>
            </w:r>
          </w:p>
        </w:tc>
        <w:tc>
          <w:tcPr>
            <w:tcW w:w="7333" w:type="dxa"/>
          </w:tcPr>
          <w:p w14:paraId="472C1CE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推广渠道的渠道编号值，如</w:t>
            </w:r>
            <w:r w:rsidRPr="001E4BAD">
              <w:rPr>
                <w:rFonts w:hint="eastAsia"/>
                <w:lang w:eastAsia="zh-CN"/>
              </w:rPr>
              <w:t>(www_app_001)</w:t>
            </w:r>
          </w:p>
        </w:tc>
      </w:tr>
      <w:tr w:rsidR="009B2299" w:rsidRPr="00C54430" w14:paraId="684E63A0" w14:textId="77777777" w:rsidTr="00F6221C">
        <w:tc>
          <w:tcPr>
            <w:tcW w:w="2410" w:type="dxa"/>
          </w:tcPr>
          <w:p w14:paraId="736D9D26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userId</w:t>
            </w:r>
          </w:p>
        </w:tc>
        <w:tc>
          <w:tcPr>
            <w:tcW w:w="7333" w:type="dxa"/>
          </w:tcPr>
          <w:p w14:paraId="4F32BB75" w14:textId="680F61ED" w:rsidR="009B2299" w:rsidRPr="00C54430" w:rsidRDefault="00C54430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用户</w:t>
            </w:r>
            <w:r>
              <w:rPr>
                <w:rFonts w:hint="eastAsia"/>
                <w:b/>
                <w:lang w:eastAsia="zh-CN"/>
              </w:rPr>
              <w:t>id</w:t>
            </w:r>
          </w:p>
        </w:tc>
      </w:tr>
      <w:tr w:rsidR="009B2299" w:rsidRPr="00CE79CC" w14:paraId="5F8603CB" w14:textId="77777777" w:rsidTr="00F6221C">
        <w:tc>
          <w:tcPr>
            <w:tcW w:w="2410" w:type="dxa"/>
          </w:tcPr>
          <w:p w14:paraId="2250CF1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ttid</w:t>
            </w:r>
          </w:p>
        </w:tc>
        <w:tc>
          <w:tcPr>
            <w:tcW w:w="7333" w:type="dxa"/>
          </w:tcPr>
          <w:p w14:paraId="1125504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统计字段</w:t>
            </w:r>
            <w:r w:rsidRPr="001E4BAD">
              <w:rPr>
                <w:rFonts w:hint="eastAsia"/>
                <w:lang w:eastAsia="zh-CN"/>
              </w:rPr>
              <w:t>(sourceid@appkey@</w:t>
            </w:r>
            <w:r w:rsidRPr="001E4BAD">
              <w:rPr>
                <w:rFonts w:hint="eastAsia"/>
                <w:lang w:eastAsia="zh-CN"/>
              </w:rPr>
              <w:t>应用名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平台名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版本号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手机型号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网络类型</w:t>
            </w:r>
            <w:r w:rsidRPr="001E4BAD">
              <w:rPr>
                <w:rFonts w:hint="eastAsia"/>
                <w:lang w:eastAsia="zh-CN"/>
              </w:rPr>
              <w:t>)</w:t>
            </w:r>
          </w:p>
        </w:tc>
      </w:tr>
      <w:tr w:rsidR="009B2299" w:rsidRPr="00CE79CC" w14:paraId="300F9F87" w14:textId="77777777" w:rsidTr="00F6221C">
        <w:tc>
          <w:tcPr>
            <w:tcW w:w="2410" w:type="dxa"/>
          </w:tcPr>
          <w:p w14:paraId="334C659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usertoken</w:t>
            </w:r>
          </w:p>
        </w:tc>
        <w:tc>
          <w:tcPr>
            <w:tcW w:w="7333" w:type="dxa"/>
          </w:tcPr>
          <w:p w14:paraId="14E1A8A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选填，用户签名，登录后获得，所有需要登录的接口必须传送</w:t>
            </w:r>
          </w:p>
        </w:tc>
      </w:tr>
      <w:tr w:rsidR="009B2299" w:rsidRPr="00CE79CC" w14:paraId="62EF30A5" w14:textId="77777777" w:rsidTr="00F6221C">
        <w:tc>
          <w:tcPr>
            <w:tcW w:w="2410" w:type="dxa"/>
          </w:tcPr>
          <w:p w14:paraId="6267D2D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etag</w:t>
            </w:r>
          </w:p>
        </w:tc>
        <w:tc>
          <w:tcPr>
            <w:tcW w:w="7333" w:type="dxa"/>
          </w:tcPr>
          <w:p w14:paraId="44113370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数据标识</w:t>
            </w:r>
          </w:p>
        </w:tc>
      </w:tr>
      <w:tr w:rsidR="009B2299" w:rsidRPr="00CE79CC" w14:paraId="64E1467F" w14:textId="77777777" w:rsidTr="00F6221C">
        <w:tc>
          <w:tcPr>
            <w:tcW w:w="2410" w:type="dxa"/>
          </w:tcPr>
          <w:p w14:paraId="0D2A056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accept</w:t>
            </w:r>
          </w:p>
        </w:tc>
        <w:tc>
          <w:tcPr>
            <w:tcW w:w="7333" w:type="dxa"/>
          </w:tcPr>
          <w:p w14:paraId="201F1E7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客户端必选参数按逗号分割</w:t>
            </w:r>
          </w:p>
        </w:tc>
      </w:tr>
    </w:tbl>
    <w:p w14:paraId="5EBDF71E" w14:textId="77777777" w:rsidR="009A55FE" w:rsidRDefault="00AB206A" w:rsidP="009A55FE">
      <w:pPr>
        <w:jc w:val="left"/>
        <w:outlineLvl w:val="1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2. </w:t>
      </w:r>
      <w:r w:rsidR="009A55FE">
        <w:rPr>
          <w:rFonts w:asciiTheme="minorEastAsia" w:hAnsiTheme="minorEastAsia" w:hint="eastAsia"/>
          <w:sz w:val="30"/>
          <w:szCs w:val="30"/>
        </w:rPr>
        <w:t>URL规则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7769"/>
      </w:tblGrid>
      <w:tr w:rsidR="009A55FE" w:rsidRPr="00CE79CC" w14:paraId="4D9734A3" w14:textId="77777777" w:rsidTr="000F1620">
        <w:tc>
          <w:tcPr>
            <w:tcW w:w="1974" w:type="dxa"/>
            <w:shd w:val="clear" w:color="auto" w:fill="BFBFBF" w:themeFill="background1" w:themeFillShade="BF"/>
          </w:tcPr>
          <w:p w14:paraId="38BE2340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URL</w:t>
            </w:r>
            <w:r w:rsidRPr="00E93DE7"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7769" w:type="dxa"/>
            <w:shd w:val="clear" w:color="auto" w:fill="BFBFBF" w:themeFill="background1" w:themeFillShade="BF"/>
          </w:tcPr>
          <w:p w14:paraId="715B108F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说明</w:t>
            </w:r>
          </w:p>
        </w:tc>
      </w:tr>
      <w:tr w:rsidR="009A55FE" w:rsidRPr="00CE79CC" w14:paraId="6DF9209C" w14:textId="77777777" w:rsidTr="000F1620">
        <w:tc>
          <w:tcPr>
            <w:tcW w:w="1974" w:type="dxa"/>
          </w:tcPr>
          <w:p w14:paraId="3CCB2044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/user</w:t>
            </w:r>
          </w:p>
        </w:tc>
        <w:tc>
          <w:tcPr>
            <w:tcW w:w="7769" w:type="dxa"/>
          </w:tcPr>
          <w:p w14:paraId="57A19C61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用户相关，只要跟</w:t>
            </w:r>
            <w:r w:rsidRPr="00E93DE7">
              <w:rPr>
                <w:rFonts w:hint="eastAsia"/>
                <w:lang w:eastAsia="zh-CN"/>
              </w:rPr>
              <w:t>userid</w:t>
            </w:r>
            <w:r w:rsidRPr="00E93DE7">
              <w:rPr>
                <w:rFonts w:hint="eastAsia"/>
                <w:lang w:eastAsia="zh-CN"/>
              </w:rPr>
              <w:t>相关都放在此下</w:t>
            </w:r>
          </w:p>
        </w:tc>
      </w:tr>
      <w:tr w:rsidR="009A55FE" w:rsidRPr="00CE79CC" w14:paraId="710F766F" w14:textId="77777777" w:rsidTr="000F1620">
        <w:tc>
          <w:tcPr>
            <w:tcW w:w="1974" w:type="dxa"/>
          </w:tcPr>
          <w:p w14:paraId="0964E5AE" w14:textId="36B609A1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lang w:eastAsia="zh-CN"/>
              </w:rPr>
              <w:t>project</w:t>
            </w:r>
          </w:p>
        </w:tc>
        <w:tc>
          <w:tcPr>
            <w:tcW w:w="7769" w:type="dxa"/>
          </w:tcPr>
          <w:p w14:paraId="7ECBF1FD" w14:textId="09006A67" w:rsidR="009A55FE" w:rsidRPr="00E93DE7" w:rsidRDefault="007642CC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项目接口相关接口，包括寻找的项目和用户自己的项目</w:t>
            </w:r>
          </w:p>
        </w:tc>
      </w:tr>
      <w:tr w:rsidR="009A55FE" w:rsidRPr="00CE79CC" w14:paraId="68511911" w14:textId="77777777" w:rsidTr="000F1620">
        <w:tc>
          <w:tcPr>
            <w:tcW w:w="1974" w:type="dxa"/>
          </w:tcPr>
          <w:p w14:paraId="793F8685" w14:textId="190E1F96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7769" w:type="dxa"/>
          </w:tcPr>
          <w:p w14:paraId="15188272" w14:textId="6FF4CDD0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孵化器相关，包括寻找的孵化器，我的孵化器，都放在此接口下</w:t>
            </w:r>
            <w:r w:rsidR="009A55FE" w:rsidRPr="00E93DE7">
              <w:rPr>
                <w:rFonts w:hint="eastAsia"/>
                <w:lang w:eastAsia="zh-CN"/>
              </w:rPr>
              <w:t xml:space="preserve"> </w:t>
            </w:r>
          </w:p>
        </w:tc>
      </w:tr>
      <w:tr w:rsidR="009A55FE" w:rsidRPr="00CE79CC" w14:paraId="0C2D2613" w14:textId="77777777" w:rsidTr="000F1620">
        <w:tc>
          <w:tcPr>
            <w:tcW w:w="1974" w:type="dxa"/>
            <w:tcBorders>
              <w:bottom w:val="single" w:sz="4" w:space="0" w:color="auto"/>
            </w:tcBorders>
          </w:tcPr>
          <w:p w14:paraId="0A3B9039" w14:textId="41AB1B48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E93DE7" w:rsidRPr="00E93DE7">
              <w:rPr>
                <w:rFonts w:hint="eastAsia"/>
                <w:lang w:eastAsia="zh-CN"/>
              </w:rPr>
              <w:t>inv</w:t>
            </w:r>
            <w:r w:rsidR="00E93DE7" w:rsidRPr="00E93DE7">
              <w:rPr>
                <w:lang w:eastAsia="zh-CN"/>
              </w:rPr>
              <w:t>estor</w:t>
            </w:r>
          </w:p>
        </w:tc>
        <w:tc>
          <w:tcPr>
            <w:tcW w:w="7769" w:type="dxa"/>
            <w:tcBorders>
              <w:bottom w:val="single" w:sz="4" w:space="0" w:color="auto"/>
            </w:tcBorders>
          </w:tcPr>
          <w:p w14:paraId="2A189587" w14:textId="5495BB88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cs"/>
                <w:lang w:eastAsia="zh-CN"/>
              </w:rPr>
              <w:t>投资人相关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包括寻找的投资人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我的投资人都放在此接口下</w:t>
            </w:r>
          </w:p>
        </w:tc>
      </w:tr>
    </w:tbl>
    <w:p w14:paraId="1E2674BD" w14:textId="56F3B6F0" w:rsidR="009B2299" w:rsidRDefault="00AB206A" w:rsidP="009A55FE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3. </w:t>
      </w:r>
      <w:r w:rsidR="009B2299">
        <w:rPr>
          <w:rFonts w:asciiTheme="minorEastAsia" w:hAnsiTheme="minorEastAsia" w:hint="eastAsia"/>
          <w:sz w:val="30"/>
          <w:szCs w:val="30"/>
        </w:rPr>
        <w:t>错误应答报文和示例</w:t>
      </w:r>
    </w:p>
    <w:tbl>
      <w:tblPr>
        <w:tblStyle w:val="af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44"/>
        <w:gridCol w:w="1341"/>
        <w:gridCol w:w="1701"/>
        <w:gridCol w:w="733"/>
        <w:gridCol w:w="1693"/>
        <w:gridCol w:w="1818"/>
        <w:gridCol w:w="1817"/>
      </w:tblGrid>
      <w:tr w:rsidR="009B2299" w14:paraId="2A7D8A5B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44592B09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2BD4D0D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1E5C700B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B4328B7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必选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3A7DE2B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参数类型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/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长度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0A6ECE4A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参数值说明</w:t>
            </w: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7EC9784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备注</w:t>
            </w:r>
          </w:p>
        </w:tc>
      </w:tr>
      <w:tr w:rsidR="009B2299" w14:paraId="39830180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31920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BB457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错误信息编</w:t>
            </w: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64F8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95233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74DF00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C040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35225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32AB031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D5DD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6193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错误信息内容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E1FC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message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9799C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F2BEC1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String/100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CE80E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F10F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A73A88A" w14:textId="77777777" w:rsidTr="00F6221C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B62755" w14:textId="45736E0E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服务器返回结果</w:t>
            </w:r>
          </w:p>
          <w:p w14:paraId="20B899A0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正确及发生错误时的</w:t>
            </w:r>
            <w:r>
              <w:rPr>
                <w:rFonts w:hint="eastAsia"/>
                <w:lang w:eastAsia="zh-CN"/>
              </w:rPr>
              <w:t>Response</w:t>
            </w:r>
            <w:r>
              <w:rPr>
                <w:rFonts w:hint="eastAsia"/>
                <w:lang w:eastAsia="zh-CN"/>
              </w:rPr>
              <w:t>举例如下：</w:t>
            </w:r>
          </w:p>
          <w:p w14:paraId="64EA4B5E" w14:textId="57CC4B95" w:rsidR="009B2299" w:rsidRDefault="00D47CA4" w:rsidP="00E93DE7">
            <w:pPr>
              <w:spacing w:line="360" w:lineRule="auto"/>
              <w:jc w:val="left"/>
              <w:rPr>
                <w:lang w:eastAsia="zh-CN"/>
              </w:rPr>
            </w:pPr>
            <w:r w:rsidRPr="00D47CA4">
              <w:rPr>
                <w:lang w:eastAsia="zh-CN"/>
              </w:rPr>
              <w:t>http:</w:t>
            </w:r>
            <w:r>
              <w:rPr>
                <w:lang w:eastAsia="zh-CN"/>
              </w:rPr>
              <w:t>//localhost/zcspace/1/index.php</w:t>
            </w:r>
            <w:r w:rsidR="009B2299">
              <w:rPr>
                <w:lang w:eastAsia="zh-CN"/>
              </w:rPr>
              <w:t>/user/isPhoneRegistered</w:t>
            </w:r>
          </w:p>
          <w:p w14:paraId="1CA7DE3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F05E40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"appkey":"zcpace",</w:t>
            </w:r>
          </w:p>
          <w:p w14:paraId="500B1719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"phoneNumber":"13581680620", </w:t>
            </w:r>
          </w:p>
          <w:p w14:paraId="5481F97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"t":"1431808123592",</w:t>
            </w:r>
          </w:p>
          <w:p w14:paraId="194C2CD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"etag":"","accept":null,</w:t>
            </w:r>
          </w:p>
          <w:p w14:paraId="1A60E915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"userId":"user553b96ac3a8e1",</w:t>
            </w:r>
          </w:p>
          <w:p w14:paraId="12DA8E38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"format":"json","lan":0,"long":0</w:t>
            </w:r>
          </w:p>
          <w:p w14:paraId="1E02EEFF" w14:textId="658EA7AC" w:rsidR="009B2299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1978054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正确的响应：</w:t>
            </w:r>
          </w:p>
          <w:p w14:paraId="5CDC157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022FCDB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"success",</w:t>
            </w:r>
          </w:p>
          <w:p w14:paraId="7EF2F53C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"response_success_data": {</w:t>
            </w:r>
          </w:p>
          <w:p w14:paraId="49B6FB41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  <w:t>"code": 20104,</w:t>
            </w:r>
          </w:p>
          <w:p w14:paraId="0BD1D225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"registered": true",</w:t>
            </w:r>
          </w:p>
          <w:p w14:paraId="048188E6" w14:textId="075976C4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"message": "</w:t>
            </w:r>
            <w:r w:rsidR="00744386">
              <w:rPr>
                <w:rFonts w:hint="eastAsia"/>
                <w:lang w:eastAsia="zh-CN"/>
              </w:rPr>
              <w:t>手机已经被注册</w:t>
            </w:r>
            <w:r>
              <w:rPr>
                <w:rFonts w:hint="eastAsia"/>
                <w:lang w:eastAsia="zh-CN"/>
              </w:rPr>
              <w:t>"</w:t>
            </w:r>
          </w:p>
          <w:p w14:paraId="786D9B7F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181EE19D" w14:textId="1FF33CF7" w:rsidR="009B2299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3C1FBEE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错误的：</w:t>
            </w:r>
          </w:p>
          <w:p w14:paraId="73EAC6A1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10D3015B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"error",</w:t>
            </w:r>
          </w:p>
          <w:p w14:paraId="09E7C512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"response_error_data": [</w:t>
            </w:r>
          </w:p>
          <w:p w14:paraId="1B80022F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8E072DC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"code": 20104,</w:t>
            </w:r>
          </w:p>
          <w:p w14:paraId="75A314B8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      "message": "</w:t>
            </w:r>
            <w:r>
              <w:rPr>
                <w:rFonts w:hint="eastAsia"/>
                <w:lang w:eastAsia="zh-CN"/>
              </w:rPr>
              <w:t>手机号为空</w:t>
            </w:r>
            <w:r>
              <w:rPr>
                <w:rFonts w:hint="eastAsia"/>
                <w:lang w:eastAsia="zh-CN"/>
              </w:rPr>
              <w:t>"</w:t>
            </w:r>
          </w:p>
          <w:p w14:paraId="0C5EDCE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2E4CEF0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]</w:t>
            </w:r>
          </w:p>
          <w:p w14:paraId="587A64A3" w14:textId="77777777" w:rsidR="009B2299" w:rsidRPr="0074473A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305BF217" w14:textId="7E4787D1" w:rsidR="007B3787" w:rsidRPr="007051DF" w:rsidRDefault="000B3AFB" w:rsidP="0029653B">
      <w:pPr>
        <w:pStyle w:val="1"/>
      </w:pPr>
      <w:bookmarkStart w:id="3" w:name="_Toc422073223"/>
      <w:r>
        <w:rPr>
          <w:rFonts w:hint="eastAsia"/>
        </w:rPr>
        <w:lastRenderedPageBreak/>
        <w:t>账号</w:t>
      </w:r>
      <w:r w:rsidR="008B7E8C">
        <w:rPr>
          <w:rFonts w:hint="eastAsia"/>
        </w:rPr>
        <w:t>相关</w:t>
      </w:r>
      <w:bookmarkEnd w:id="3"/>
    </w:p>
    <w:p w14:paraId="52633632" w14:textId="77777777" w:rsidR="007B3787" w:rsidRPr="00A565A1" w:rsidRDefault="007B3787" w:rsidP="00F2044C">
      <w:pPr>
        <w:pStyle w:val="2"/>
      </w:pPr>
      <w:bookmarkStart w:id="4" w:name="_Toc396752244"/>
      <w:bookmarkStart w:id="5" w:name="_Toc397533267"/>
      <w:bookmarkStart w:id="6" w:name="_Toc397533581"/>
      <w:bookmarkStart w:id="7" w:name="_Toc397533616"/>
      <w:bookmarkStart w:id="8" w:name="_Toc397534052"/>
      <w:bookmarkStart w:id="9" w:name="_Toc284540386"/>
      <w:bookmarkStart w:id="10" w:name="_Toc422073224"/>
      <w:r w:rsidRPr="00A565A1">
        <w:rPr>
          <w:rFonts w:hint="eastAsia"/>
        </w:rPr>
        <w:t>获取验证码接口</w:t>
      </w:r>
      <w:bookmarkEnd w:id="4"/>
      <w:bookmarkEnd w:id="5"/>
      <w:bookmarkEnd w:id="6"/>
      <w:bookmarkEnd w:id="7"/>
      <w:bookmarkEnd w:id="8"/>
      <w:bookmarkEnd w:id="9"/>
      <w:bookmarkEnd w:id="10"/>
    </w:p>
    <w:p w14:paraId="4322EDD6" w14:textId="77777777" w:rsidR="007B3787" w:rsidRPr="009B4432" w:rsidRDefault="007B3787" w:rsidP="00F2044C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" w:name="_Toc396752245"/>
      <w:bookmarkStart w:id="12" w:name="_Toc397533268"/>
      <w:bookmarkStart w:id="13" w:name="_Toc397533582"/>
      <w:bookmarkStart w:id="14" w:name="_Toc397533617"/>
      <w:bookmarkStart w:id="15" w:name="_Toc397534053"/>
      <w:bookmarkStart w:id="16" w:name="_Toc284540387"/>
      <w:r w:rsidRPr="009B4432">
        <w:rPr>
          <w:rFonts w:ascii="宋体" w:hAnsi="宋体" w:cs="宋体" w:hint="eastAsia"/>
          <w:szCs w:val="21"/>
        </w:rPr>
        <w:t>使用场景及作用</w:t>
      </w:r>
      <w:bookmarkEnd w:id="11"/>
      <w:bookmarkEnd w:id="12"/>
      <w:bookmarkEnd w:id="13"/>
      <w:bookmarkEnd w:id="14"/>
      <w:bookmarkEnd w:id="15"/>
      <w:bookmarkEnd w:id="16"/>
    </w:p>
    <w:p w14:paraId="2E0B0422" w14:textId="387C7093" w:rsidR="007B3787" w:rsidRPr="007B3787" w:rsidRDefault="007B3787" w:rsidP="00D07D2A">
      <w:pPr>
        <w:spacing w:line="360" w:lineRule="auto"/>
        <w:ind w:leftChars="300" w:left="630"/>
        <w:jc w:val="left"/>
        <w:rPr>
          <w:lang w:eastAsia="zh-CN"/>
        </w:rPr>
      </w:pPr>
      <w:r w:rsidRPr="007B3787">
        <w:rPr>
          <w:rFonts w:hint="eastAsia"/>
          <w:lang w:eastAsia="zh-CN"/>
        </w:rPr>
        <w:t>一，手机用户注册时向平台取得验证码接口。</w:t>
      </w:r>
    </w:p>
    <w:p w14:paraId="06FDD95F" w14:textId="7E41AC50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      </w:t>
      </w:r>
      <w:r w:rsidRPr="007B3787">
        <w:rPr>
          <w:rFonts w:hint="eastAsia"/>
          <w:lang w:eastAsia="zh-CN"/>
        </w:rPr>
        <w:t>二，忘记密码</w:t>
      </w:r>
      <w:r w:rsidRPr="007B3787">
        <w:rPr>
          <w:rFonts w:hint="eastAsia"/>
          <w:lang w:eastAsia="zh-CN"/>
        </w:rPr>
        <w:t>:</w:t>
      </w:r>
      <w:r w:rsidRPr="007B3787">
        <w:rPr>
          <w:rFonts w:hint="eastAsia"/>
          <w:lang w:eastAsia="zh-CN"/>
        </w:rPr>
        <w:t>时，通过取验证码获取密码</w:t>
      </w:r>
    </w:p>
    <w:p w14:paraId="5388D300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7" w:name="_Toc396752246"/>
      <w:bookmarkStart w:id="18" w:name="_Toc397533269"/>
      <w:bookmarkStart w:id="19" w:name="_Toc397533583"/>
      <w:bookmarkStart w:id="20" w:name="_Toc397533618"/>
      <w:bookmarkStart w:id="21" w:name="_Toc397534054"/>
      <w:bookmarkStart w:id="22" w:name="_Toc284540388"/>
      <w:r w:rsidRPr="009B4432">
        <w:rPr>
          <w:rFonts w:ascii="宋体" w:hAnsi="宋体" w:cs="宋体" w:hint="eastAsia"/>
          <w:szCs w:val="21"/>
        </w:rPr>
        <w:t>url地址</w:t>
      </w:r>
      <w:bookmarkEnd w:id="17"/>
      <w:bookmarkEnd w:id="18"/>
      <w:bookmarkEnd w:id="19"/>
      <w:bookmarkEnd w:id="20"/>
      <w:bookmarkEnd w:id="21"/>
      <w:bookmarkEnd w:id="22"/>
    </w:p>
    <w:p w14:paraId="43137766" w14:textId="346E640E" w:rsidR="007B3787" w:rsidRDefault="00885412" w:rsidP="007B3787">
      <w:pPr>
        <w:spacing w:line="360" w:lineRule="auto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 w:rsidR="004D11AB">
        <w:rPr>
          <w:rFonts w:hint="eastAsia"/>
          <w:color w:val="000000"/>
          <w:lang w:eastAsia="zh-CN"/>
        </w:rPr>
        <w:t>｝</w:t>
      </w:r>
      <w:r w:rsidR="009904C8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>
        <w:rPr>
          <w:rFonts w:ascii="微软雅黑" w:eastAsia="微软雅黑" w:hAnsi="微软雅黑" w:cs="微软雅黑" w:hint="eastAsia"/>
          <w:sz w:val="18"/>
          <w:szCs w:val="18"/>
        </w:rPr>
        <w:t>／</w:t>
      </w:r>
      <w:r w:rsidR="00A556B1">
        <w:rPr>
          <w:rFonts w:ascii="微软雅黑" w:eastAsia="微软雅黑" w:hAnsi="微软雅黑" w:cs="微软雅黑"/>
          <w:sz w:val="18"/>
          <w:szCs w:val="18"/>
        </w:rPr>
        <w:t>verifyC</w:t>
      </w:r>
      <w:r w:rsidR="00360527">
        <w:rPr>
          <w:rFonts w:ascii="微软雅黑" w:eastAsia="微软雅黑" w:hAnsi="微软雅黑" w:cs="微软雅黑"/>
          <w:sz w:val="18"/>
          <w:szCs w:val="18"/>
        </w:rPr>
        <w:t>ode</w:t>
      </w:r>
    </w:p>
    <w:p w14:paraId="5CD85A12" w14:textId="77777777" w:rsidR="007B5BD4" w:rsidRPr="007B5BD4" w:rsidRDefault="007B5BD4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04527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3" w:name="_Toc396752247"/>
      <w:bookmarkStart w:id="24" w:name="_Toc397533270"/>
      <w:bookmarkStart w:id="25" w:name="_Toc397533584"/>
      <w:bookmarkStart w:id="26" w:name="_Toc397533619"/>
      <w:bookmarkStart w:id="27" w:name="_Toc397534055"/>
      <w:bookmarkStart w:id="28" w:name="_Toc284540389"/>
      <w:r w:rsidRPr="009B4432">
        <w:rPr>
          <w:rFonts w:ascii="宋体" w:hAnsi="宋体" w:cs="宋体" w:hint="eastAsia"/>
          <w:szCs w:val="21"/>
        </w:rPr>
        <w:t>输入参数</w:t>
      </w:r>
      <w:bookmarkEnd w:id="23"/>
      <w:bookmarkEnd w:id="24"/>
      <w:bookmarkEnd w:id="25"/>
      <w:bookmarkEnd w:id="26"/>
      <w:bookmarkEnd w:id="27"/>
      <w:bookmarkEnd w:id="28"/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993"/>
        <w:gridCol w:w="1984"/>
        <w:gridCol w:w="2504"/>
      </w:tblGrid>
      <w:tr w:rsidR="007B3787" w:rsidRPr="007B3787" w14:paraId="754BC7D9" w14:textId="77777777" w:rsidTr="007B3787">
        <w:tc>
          <w:tcPr>
            <w:tcW w:w="1526" w:type="dxa"/>
          </w:tcPr>
          <w:p w14:paraId="07DC3E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551" w:type="dxa"/>
          </w:tcPr>
          <w:p w14:paraId="274CFEE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4FDAF19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84" w:type="dxa"/>
          </w:tcPr>
          <w:p w14:paraId="1D728D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04" w:type="dxa"/>
          </w:tcPr>
          <w:p w14:paraId="4EAD9C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3787" w:rsidRPr="007B3787" w14:paraId="2DD19FDA" w14:textId="77777777" w:rsidTr="007B3787">
        <w:tc>
          <w:tcPr>
            <w:tcW w:w="1526" w:type="dxa"/>
          </w:tcPr>
          <w:p w14:paraId="773EC7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551" w:type="dxa"/>
          </w:tcPr>
          <w:p w14:paraId="3E7AE9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993" w:type="dxa"/>
          </w:tcPr>
          <w:p w14:paraId="0C648B1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0839A08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25CFBEA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B3787" w:rsidRPr="007B3787" w14:paraId="28B6594A" w14:textId="77777777" w:rsidTr="007B3787">
        <w:tc>
          <w:tcPr>
            <w:tcW w:w="1526" w:type="dxa"/>
          </w:tcPr>
          <w:p w14:paraId="5DEE34D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2551" w:type="dxa"/>
          </w:tcPr>
          <w:p w14:paraId="166E740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注册账号（手机号码）</w:t>
            </w:r>
          </w:p>
        </w:tc>
        <w:tc>
          <w:tcPr>
            <w:tcW w:w="993" w:type="dxa"/>
          </w:tcPr>
          <w:p w14:paraId="2666DCE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984" w:type="dxa"/>
          </w:tcPr>
          <w:p w14:paraId="533677D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合法电话号码</w:t>
            </w:r>
          </w:p>
        </w:tc>
        <w:tc>
          <w:tcPr>
            <w:tcW w:w="2504" w:type="dxa"/>
          </w:tcPr>
          <w:p w14:paraId="6BA15E9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手机电话号码，数字类型</w:t>
            </w:r>
          </w:p>
        </w:tc>
      </w:tr>
      <w:tr w:rsidR="007B3787" w:rsidRPr="007B3787" w14:paraId="081A25F1" w14:textId="77777777" w:rsidTr="007B3787">
        <w:tc>
          <w:tcPr>
            <w:tcW w:w="1526" w:type="dxa"/>
          </w:tcPr>
          <w:p w14:paraId="768C39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2551" w:type="dxa"/>
          </w:tcPr>
          <w:p w14:paraId="7C8FB09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993" w:type="dxa"/>
          </w:tcPr>
          <w:p w14:paraId="2F75B1C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1984" w:type="dxa"/>
          </w:tcPr>
          <w:p w14:paraId="5131BF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7C8FC25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321F968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00DF0D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E2E433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7FD5E1A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9" w:name="_Toc396752248"/>
      <w:bookmarkStart w:id="30" w:name="_Toc397533271"/>
      <w:bookmarkStart w:id="31" w:name="_Toc397533585"/>
      <w:bookmarkStart w:id="32" w:name="_Toc397533620"/>
      <w:bookmarkStart w:id="33" w:name="_Toc397534056"/>
      <w:bookmarkStart w:id="34" w:name="_Toc284540390"/>
      <w:r w:rsidRPr="009B4432">
        <w:rPr>
          <w:rFonts w:ascii="宋体" w:hAnsi="宋体" w:cs="宋体" w:hint="eastAsia"/>
          <w:szCs w:val="21"/>
        </w:rPr>
        <w:t>返回结果</w:t>
      </w:r>
      <w:bookmarkEnd w:id="29"/>
      <w:bookmarkEnd w:id="30"/>
      <w:bookmarkEnd w:id="31"/>
      <w:bookmarkEnd w:id="32"/>
      <w:bookmarkEnd w:id="33"/>
      <w:bookmarkEnd w:id="34"/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1134"/>
        <w:gridCol w:w="5103"/>
      </w:tblGrid>
      <w:tr w:rsidR="00EB2639" w:rsidRPr="007B3787" w14:paraId="755EA026" w14:textId="77777777" w:rsidTr="00491E4D">
        <w:tc>
          <w:tcPr>
            <w:tcW w:w="993" w:type="dxa"/>
          </w:tcPr>
          <w:p w14:paraId="4B3E69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5" w:type="dxa"/>
          </w:tcPr>
          <w:p w14:paraId="346DEF3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787EA9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</w:tcPr>
          <w:p w14:paraId="2E301D1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5103" w:type="dxa"/>
          </w:tcPr>
          <w:p w14:paraId="06DA078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B2639" w:rsidRPr="007B3787" w14:paraId="18A63061" w14:textId="77777777" w:rsidTr="00491E4D">
        <w:tc>
          <w:tcPr>
            <w:tcW w:w="993" w:type="dxa"/>
          </w:tcPr>
          <w:p w14:paraId="4A32CC2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5" w:type="dxa"/>
          </w:tcPr>
          <w:p w14:paraId="19CF32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993" w:type="dxa"/>
          </w:tcPr>
          <w:p w14:paraId="3CD38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1134" w:type="dxa"/>
          </w:tcPr>
          <w:p w14:paraId="19E8DFB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15DB41C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表示成功</w:t>
            </w:r>
          </w:p>
          <w:p w14:paraId="17764D8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201 </w:t>
            </w:r>
            <w:r w:rsidRPr="007B3787">
              <w:rPr>
                <w:rFonts w:hint="eastAsia"/>
                <w:lang w:eastAsia="zh-CN"/>
              </w:rPr>
              <w:t>电话号码非法</w:t>
            </w:r>
          </w:p>
          <w:p w14:paraId="3088E14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 xml:space="preserve">202 </w:t>
            </w:r>
            <w:r w:rsidRPr="007B3787">
              <w:rPr>
                <w:rFonts w:hint="eastAsia"/>
                <w:lang w:eastAsia="zh-CN"/>
              </w:rPr>
              <w:t>网络不通</w:t>
            </w:r>
          </w:p>
          <w:p w14:paraId="0E3815B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203 </w:t>
            </w:r>
            <w:r w:rsidRPr="007B3787">
              <w:rPr>
                <w:rFonts w:hint="eastAsia"/>
                <w:lang w:eastAsia="zh-CN"/>
              </w:rPr>
              <w:t>重复发送（</w:t>
            </w:r>
            <w:r w:rsidRPr="007B3787">
              <w:rPr>
                <w:rFonts w:hint="eastAsia"/>
                <w:lang w:eastAsia="zh-CN"/>
              </w:rPr>
              <w:t>5</w:t>
            </w:r>
            <w:r w:rsidRPr="007B3787">
              <w:rPr>
                <w:rFonts w:hint="eastAsia"/>
                <w:lang w:eastAsia="zh-CN"/>
              </w:rPr>
              <w:t>分钟之内）</w:t>
            </w:r>
          </w:p>
        </w:tc>
      </w:tr>
      <w:tr w:rsidR="00EB2639" w:rsidRPr="007B3787" w14:paraId="29A0D598" w14:textId="77777777" w:rsidTr="00491E4D">
        <w:tc>
          <w:tcPr>
            <w:tcW w:w="993" w:type="dxa"/>
          </w:tcPr>
          <w:p w14:paraId="3A9AA85E" w14:textId="7EE34EAF" w:rsidR="007B3787" w:rsidRPr="007B3787" w:rsidRDefault="0047757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message</w:t>
            </w:r>
          </w:p>
        </w:tc>
        <w:tc>
          <w:tcPr>
            <w:tcW w:w="1275" w:type="dxa"/>
          </w:tcPr>
          <w:p w14:paraId="5A3A01A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提示信息</w:t>
            </w:r>
          </w:p>
        </w:tc>
        <w:tc>
          <w:tcPr>
            <w:tcW w:w="993" w:type="dxa"/>
          </w:tcPr>
          <w:p w14:paraId="7E5E45E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01AC67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4E0825D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ABC95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46516669" w14:textId="45CCE7E5" w:rsidR="007B3787" w:rsidRPr="00AE69BB" w:rsidRDefault="007B3787" w:rsidP="00BE220E">
      <w:pPr>
        <w:pStyle w:val="2"/>
        <w:rPr>
          <w:lang w:eastAsia="zh-CN"/>
        </w:rPr>
      </w:pPr>
      <w:bookmarkStart w:id="35" w:name="_Toc284540391"/>
      <w:bookmarkStart w:id="36" w:name="_Toc422073225"/>
      <w:bookmarkStart w:id="37" w:name="_Toc396752250"/>
      <w:bookmarkStart w:id="38" w:name="_Toc397533273"/>
      <w:bookmarkStart w:id="39" w:name="_Toc397533587"/>
      <w:bookmarkStart w:id="40" w:name="_Toc397533622"/>
      <w:bookmarkStart w:id="41" w:name="_Toc397534058"/>
      <w:r w:rsidRPr="00AE69BB">
        <w:rPr>
          <w:rFonts w:hint="eastAsia"/>
          <w:lang w:eastAsia="zh-CN"/>
        </w:rPr>
        <w:t>获取</w:t>
      </w:r>
      <w:r w:rsidRPr="00BE220E">
        <w:rPr>
          <w:rFonts w:hint="eastAsia"/>
        </w:rPr>
        <w:t>加密</w:t>
      </w:r>
      <w:r w:rsidRPr="00AE69BB">
        <w:rPr>
          <w:rFonts w:hint="eastAsia"/>
          <w:lang w:eastAsia="zh-CN"/>
        </w:rPr>
        <w:t>key</w:t>
      </w:r>
      <w:r w:rsidRPr="00AE69BB">
        <w:rPr>
          <w:rFonts w:hint="eastAsia"/>
          <w:lang w:eastAsia="zh-CN"/>
        </w:rPr>
        <w:t>接口</w:t>
      </w:r>
      <w:bookmarkEnd w:id="35"/>
      <w:r w:rsidR="003B1AA4">
        <w:rPr>
          <w:rFonts w:hint="eastAsia"/>
          <w:lang w:eastAsia="zh-CN"/>
        </w:rPr>
        <w:t>（暂不用）</w:t>
      </w:r>
      <w:bookmarkEnd w:id="36"/>
    </w:p>
    <w:p w14:paraId="3BD2B285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2" w:name="_Toc284540392"/>
      <w:r w:rsidRPr="00AE69BB">
        <w:rPr>
          <w:rFonts w:ascii="宋体" w:hAnsi="宋体" w:cs="宋体" w:hint="eastAsia"/>
          <w:szCs w:val="21"/>
        </w:rPr>
        <w:t>使用场景及作用</w:t>
      </w:r>
      <w:bookmarkEnd w:id="42"/>
    </w:p>
    <w:p w14:paraId="1D177322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私有加密时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所用到的</w:t>
      </w:r>
      <w:r w:rsidRPr="007B3787">
        <w:rPr>
          <w:rFonts w:hint="eastAsia"/>
          <w:lang w:eastAsia="zh-CN"/>
        </w:rPr>
        <w:t xml:space="preserve">key </w:t>
      </w:r>
      <w:r w:rsidRPr="007B3787">
        <w:rPr>
          <w:rFonts w:hint="eastAsia"/>
          <w:lang w:eastAsia="zh-CN"/>
        </w:rPr>
        <w:t>需从平台下发</w:t>
      </w:r>
    </w:p>
    <w:p w14:paraId="27A89886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3" w:name="_Toc284540393"/>
      <w:r w:rsidRPr="00AE69BB">
        <w:rPr>
          <w:rFonts w:ascii="宋体" w:hAnsi="宋体" w:cs="宋体" w:hint="eastAsia"/>
          <w:szCs w:val="21"/>
        </w:rPr>
        <w:t>url地址</w:t>
      </w:r>
      <w:bookmarkEnd w:id="43"/>
    </w:p>
    <w:p w14:paraId="09F016DD" w14:textId="77777777" w:rsid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${ pcServer }+/pc /key</w:t>
      </w:r>
      <w:r w:rsidRPr="007B3787">
        <w:rPr>
          <w:lang w:eastAsia="zh-CN"/>
        </w:rPr>
        <w:t>/</w:t>
      </w:r>
    </w:p>
    <w:p w14:paraId="5AA9C904" w14:textId="77777777" w:rsidR="00047669" w:rsidRPr="00047669" w:rsidRDefault="00047669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918927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4" w:name="_Toc284540394"/>
      <w:r w:rsidRPr="00AE69BB">
        <w:rPr>
          <w:rFonts w:ascii="宋体" w:hAnsi="宋体" w:cs="宋体" w:hint="eastAsia"/>
          <w:szCs w:val="21"/>
        </w:rPr>
        <w:t>输入参数</w:t>
      </w:r>
      <w:bookmarkEnd w:id="4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3F5802" w:rsidRPr="007B3787" w14:paraId="5ED7A49E" w14:textId="77777777" w:rsidTr="003F5802">
        <w:trPr>
          <w:trHeight w:val="662"/>
        </w:trPr>
        <w:tc>
          <w:tcPr>
            <w:tcW w:w="2235" w:type="dxa"/>
          </w:tcPr>
          <w:p w14:paraId="704769D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EB3702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4E2AA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6C0BA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AC9E80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802" w:rsidRPr="007B3787" w14:paraId="5A055058" w14:textId="77777777" w:rsidTr="003F5802">
        <w:trPr>
          <w:trHeight w:val="662"/>
        </w:trPr>
        <w:tc>
          <w:tcPr>
            <w:tcW w:w="2235" w:type="dxa"/>
          </w:tcPr>
          <w:p w14:paraId="11D32B4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D2FE92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2107D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DA6774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39FF5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044DD9DD" w14:textId="77777777" w:rsidTr="003F5802">
        <w:trPr>
          <w:trHeight w:val="645"/>
        </w:trPr>
        <w:tc>
          <w:tcPr>
            <w:tcW w:w="2235" w:type="dxa"/>
          </w:tcPr>
          <w:p w14:paraId="18E832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phoneNumber| account</w:t>
            </w:r>
          </w:p>
        </w:tc>
        <w:tc>
          <w:tcPr>
            <w:tcW w:w="1842" w:type="dxa"/>
          </w:tcPr>
          <w:p w14:paraId="1EE4A1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或者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账户号）</w:t>
            </w:r>
          </w:p>
        </w:tc>
        <w:tc>
          <w:tcPr>
            <w:tcW w:w="851" w:type="dxa"/>
          </w:tcPr>
          <w:p w14:paraId="440DB96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F875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4872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1601BCA7" w14:textId="77777777" w:rsidTr="003F5802">
        <w:trPr>
          <w:trHeight w:val="645"/>
        </w:trPr>
        <w:tc>
          <w:tcPr>
            <w:tcW w:w="2235" w:type="dxa"/>
          </w:tcPr>
          <w:p w14:paraId="39ABB0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1842" w:type="dxa"/>
          </w:tcPr>
          <w:p w14:paraId="0A9668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851" w:type="dxa"/>
          </w:tcPr>
          <w:p w14:paraId="4723FB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A649F2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13AC0C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上传给平台，完成登录校验</w:t>
            </w:r>
          </w:p>
        </w:tc>
      </w:tr>
    </w:tbl>
    <w:p w14:paraId="66C1D1A2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5" w:name="_Toc284540395"/>
      <w:r w:rsidRPr="00AE69BB">
        <w:rPr>
          <w:rFonts w:ascii="宋体" w:hAnsi="宋体" w:cs="宋体" w:hint="eastAsia"/>
          <w:szCs w:val="21"/>
        </w:rPr>
        <w:t>返回结果</w:t>
      </w:r>
      <w:bookmarkEnd w:id="45"/>
    </w:p>
    <w:p w14:paraId="34942D63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7A30CD" w:rsidRPr="007B3787" w14:paraId="21A6AFDE" w14:textId="77777777" w:rsidTr="007A30CD">
        <w:tc>
          <w:tcPr>
            <w:tcW w:w="2235" w:type="dxa"/>
            <w:shd w:val="clear" w:color="auto" w:fill="FFFFFF"/>
          </w:tcPr>
          <w:p w14:paraId="339DFA4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4E96F19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FBF4D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919904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4C12B4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A30CD" w:rsidRPr="007B3787" w14:paraId="49B8D698" w14:textId="77777777" w:rsidTr="007A30CD">
        <w:tc>
          <w:tcPr>
            <w:tcW w:w="2235" w:type="dxa"/>
            <w:shd w:val="clear" w:color="auto" w:fill="FFFFFF"/>
          </w:tcPr>
          <w:p w14:paraId="12B5A6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5DBD6D3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4713F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44BFD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236FE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2C063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7A30CD" w:rsidRPr="007B3787" w14:paraId="3B0002E7" w14:textId="77777777" w:rsidTr="007A30CD">
        <w:tc>
          <w:tcPr>
            <w:tcW w:w="2235" w:type="dxa"/>
            <w:shd w:val="clear" w:color="auto" w:fill="FFFFFF"/>
          </w:tcPr>
          <w:p w14:paraId="530D570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41D101F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A4500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142B4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BA3EE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A30CD" w:rsidRPr="007B3787" w14:paraId="6A590092" w14:textId="77777777" w:rsidTr="007A30CD">
        <w:tc>
          <w:tcPr>
            <w:tcW w:w="2235" w:type="dxa"/>
            <w:shd w:val="clear" w:color="auto" w:fill="FFFFFF"/>
          </w:tcPr>
          <w:p w14:paraId="0A7C303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key</w:t>
            </w:r>
          </w:p>
        </w:tc>
        <w:tc>
          <w:tcPr>
            <w:tcW w:w="1842" w:type="dxa"/>
            <w:shd w:val="clear" w:color="auto" w:fill="FFFFFF"/>
          </w:tcPr>
          <w:p w14:paraId="595153D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私有加密</w:t>
            </w:r>
            <w:r w:rsidRPr="007B3787">
              <w:rPr>
                <w:rFonts w:hint="eastAsia"/>
                <w:lang w:eastAsia="zh-CN"/>
              </w:rPr>
              <w:t xml:space="preserve"> key</w:t>
            </w:r>
          </w:p>
        </w:tc>
        <w:tc>
          <w:tcPr>
            <w:tcW w:w="851" w:type="dxa"/>
            <w:shd w:val="clear" w:color="auto" w:fill="FFFFFF"/>
          </w:tcPr>
          <w:p w14:paraId="200B287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71D302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5CC515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31F0EF" w14:textId="4188040A" w:rsidR="007B3787" w:rsidRPr="002643C1" w:rsidRDefault="0031357E" w:rsidP="002643C1">
      <w:pPr>
        <w:pStyle w:val="2"/>
        <w:rPr>
          <w:lang w:eastAsia="zh-CN"/>
        </w:rPr>
      </w:pPr>
      <w:bookmarkStart w:id="46" w:name="_Toc284540396"/>
      <w:bookmarkStart w:id="47" w:name="_Toc422073226"/>
      <w:r>
        <w:rPr>
          <w:rFonts w:hint="eastAsia"/>
          <w:lang w:eastAsia="zh-CN"/>
        </w:rPr>
        <w:t>验证“</w:t>
      </w:r>
      <w:r w:rsidR="007B3787" w:rsidRPr="002643C1">
        <w:rPr>
          <w:rFonts w:hint="eastAsia"/>
          <w:lang w:eastAsia="zh-CN"/>
        </w:rPr>
        <w:t>验证码</w:t>
      </w:r>
      <w:r>
        <w:rPr>
          <w:rFonts w:hint="eastAsia"/>
          <w:lang w:eastAsia="zh-CN"/>
        </w:rPr>
        <w:t>”</w:t>
      </w:r>
      <w:r w:rsidR="007B3787" w:rsidRPr="002643C1">
        <w:rPr>
          <w:rFonts w:hint="eastAsia"/>
          <w:lang w:eastAsia="zh-CN"/>
        </w:rPr>
        <w:t>接口</w:t>
      </w:r>
      <w:bookmarkEnd w:id="46"/>
      <w:bookmarkEnd w:id="47"/>
    </w:p>
    <w:p w14:paraId="1AF4E5C1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8" w:name="_Toc284540397"/>
      <w:r w:rsidRPr="0035404E">
        <w:rPr>
          <w:rFonts w:ascii="宋体" w:hAnsi="宋体" w:cs="宋体" w:hint="eastAsia"/>
          <w:szCs w:val="21"/>
        </w:rPr>
        <w:t>使用场景及作用</w:t>
      </w:r>
      <w:bookmarkEnd w:id="48"/>
    </w:p>
    <w:p w14:paraId="401EEA4A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>用户注册账号前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接口</w:t>
      </w:r>
    </w:p>
    <w:p w14:paraId="7D0EF62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9" w:name="_Toc284540398"/>
      <w:r w:rsidRPr="0035404E">
        <w:rPr>
          <w:rFonts w:ascii="宋体" w:hAnsi="宋体" w:cs="宋体" w:hint="eastAsia"/>
          <w:szCs w:val="21"/>
        </w:rPr>
        <w:t>url地址</w:t>
      </w:r>
      <w:bookmarkEnd w:id="49"/>
    </w:p>
    <w:p w14:paraId="4206AEEE" w14:textId="502D0FA5" w:rsidR="007B3787" w:rsidRDefault="003211EE" w:rsidP="003211EE">
      <w:pPr>
        <w:spacing w:line="360" w:lineRule="auto"/>
        <w:ind w:left="480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>
        <w:rPr>
          <w:rFonts w:hint="eastAsia"/>
          <w:color w:val="000000"/>
          <w:lang w:eastAsia="zh-CN"/>
        </w:rPr>
        <w:t>｝</w:t>
      </w:r>
      <w:r w:rsidRPr="00D554C0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 w:rsidR="00A16AE8">
        <w:rPr>
          <w:rFonts w:ascii="微软雅黑" w:eastAsia="微软雅黑" w:hAnsi="微软雅黑" w:cs="微软雅黑" w:hint="eastAsia"/>
          <w:sz w:val="18"/>
          <w:szCs w:val="18"/>
        </w:rPr>
        <w:t>/phone</w:t>
      </w:r>
      <w:r w:rsidR="00A16AE8">
        <w:rPr>
          <w:rFonts w:ascii="微软雅黑" w:eastAsia="微软雅黑" w:hAnsi="微软雅黑" w:cs="微软雅黑"/>
          <w:sz w:val="18"/>
          <w:szCs w:val="18"/>
        </w:rPr>
        <w:t>V</w:t>
      </w:r>
      <w:r>
        <w:rPr>
          <w:rFonts w:ascii="微软雅黑" w:eastAsia="微软雅黑" w:hAnsi="微软雅黑" w:cs="微软雅黑"/>
          <w:sz w:val="18"/>
          <w:szCs w:val="18"/>
        </w:rPr>
        <w:t>erif</w:t>
      </w:r>
      <w:r w:rsidR="00A16AE8">
        <w:rPr>
          <w:rFonts w:ascii="微软雅黑" w:eastAsia="微软雅黑" w:hAnsi="微软雅黑" w:cs="微软雅黑"/>
          <w:sz w:val="18"/>
          <w:szCs w:val="18"/>
        </w:rPr>
        <w:t>y</w:t>
      </w:r>
    </w:p>
    <w:p w14:paraId="1571BC1A" w14:textId="77777777" w:rsidR="00ED2121" w:rsidRPr="00ED2121" w:rsidRDefault="00ED2121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49EA8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0" w:name="_Toc284540399"/>
      <w:r w:rsidRPr="0035404E">
        <w:rPr>
          <w:rFonts w:ascii="宋体" w:hAnsi="宋体" w:cs="宋体" w:hint="eastAsia"/>
          <w:szCs w:val="21"/>
        </w:rPr>
        <w:t>输入参数</w:t>
      </w:r>
      <w:bookmarkEnd w:id="50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D62F8" w:rsidRPr="007B3787" w14:paraId="39BA6EE1" w14:textId="77777777" w:rsidTr="00ED62F8">
        <w:trPr>
          <w:trHeight w:val="662"/>
        </w:trPr>
        <w:tc>
          <w:tcPr>
            <w:tcW w:w="2235" w:type="dxa"/>
          </w:tcPr>
          <w:p w14:paraId="79B799B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3908B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B5693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3362400C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5B3FCD7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62F8" w:rsidRPr="007B3787" w14:paraId="1082E3F8" w14:textId="77777777" w:rsidTr="00ED62F8">
        <w:trPr>
          <w:trHeight w:val="662"/>
        </w:trPr>
        <w:tc>
          <w:tcPr>
            <w:tcW w:w="2235" w:type="dxa"/>
          </w:tcPr>
          <w:p w14:paraId="403C720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9EE2FA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1A823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A6947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D9404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4175AC5E" w14:textId="77777777" w:rsidTr="00ED62F8">
        <w:trPr>
          <w:trHeight w:val="645"/>
        </w:trPr>
        <w:tc>
          <w:tcPr>
            <w:tcW w:w="2235" w:type="dxa"/>
          </w:tcPr>
          <w:p w14:paraId="0870593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842" w:type="dxa"/>
          </w:tcPr>
          <w:p w14:paraId="591B6EB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账号（手机号码）</w:t>
            </w:r>
          </w:p>
        </w:tc>
        <w:tc>
          <w:tcPr>
            <w:tcW w:w="851" w:type="dxa"/>
          </w:tcPr>
          <w:p w14:paraId="0C7262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1B425F0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C4440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7FE1F41F" w14:textId="77777777" w:rsidTr="00ED62F8">
        <w:trPr>
          <w:trHeight w:val="645"/>
        </w:trPr>
        <w:tc>
          <w:tcPr>
            <w:tcW w:w="2235" w:type="dxa"/>
          </w:tcPr>
          <w:p w14:paraId="5A62741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verifyCode</w:t>
            </w:r>
          </w:p>
        </w:tc>
        <w:tc>
          <w:tcPr>
            <w:tcW w:w="1842" w:type="dxa"/>
          </w:tcPr>
          <w:p w14:paraId="0E0C0C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851" w:type="dxa"/>
          </w:tcPr>
          <w:p w14:paraId="7F4CCB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02FD57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61C1F1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不加密</w:t>
            </w:r>
          </w:p>
        </w:tc>
      </w:tr>
      <w:tr w:rsidR="00ED62F8" w:rsidRPr="007B3787" w14:paraId="2DFBE4B3" w14:textId="77777777" w:rsidTr="00ED62F8">
        <w:trPr>
          <w:trHeight w:val="645"/>
        </w:trPr>
        <w:tc>
          <w:tcPr>
            <w:tcW w:w="2235" w:type="dxa"/>
          </w:tcPr>
          <w:p w14:paraId="1A5F34A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1842" w:type="dxa"/>
          </w:tcPr>
          <w:p w14:paraId="51730FE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851" w:type="dxa"/>
          </w:tcPr>
          <w:p w14:paraId="4636F8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850" w:type="dxa"/>
          </w:tcPr>
          <w:p w14:paraId="45EAF47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B0997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4EFC8B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49827C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818164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0A4DB56B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1" w:name="_Toc284540400"/>
      <w:r w:rsidRPr="0035404E">
        <w:rPr>
          <w:rFonts w:ascii="宋体" w:hAnsi="宋体" w:cs="宋体" w:hint="eastAsia"/>
          <w:szCs w:val="21"/>
        </w:rPr>
        <w:t>返回结果</w:t>
      </w:r>
      <w:bookmarkEnd w:id="51"/>
    </w:p>
    <w:p w14:paraId="6235866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851"/>
        <w:gridCol w:w="850"/>
        <w:gridCol w:w="2835"/>
      </w:tblGrid>
      <w:tr w:rsidR="00F319A9" w:rsidRPr="007B3787" w14:paraId="70F068A0" w14:textId="77777777" w:rsidTr="00616F1D">
        <w:tc>
          <w:tcPr>
            <w:tcW w:w="2127" w:type="dxa"/>
            <w:shd w:val="clear" w:color="auto" w:fill="FFFFFF"/>
          </w:tcPr>
          <w:p w14:paraId="3A7261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510DB9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6931EE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25143F0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C1FC1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319A9" w:rsidRPr="007B3787" w14:paraId="3DA88FA8" w14:textId="77777777" w:rsidTr="00616F1D">
        <w:tc>
          <w:tcPr>
            <w:tcW w:w="2127" w:type="dxa"/>
            <w:shd w:val="clear" w:color="auto" w:fill="FFFFFF"/>
          </w:tcPr>
          <w:p w14:paraId="51EAA8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324B4F0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0E22E68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BF2AA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795FB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FE9F6A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F319A9" w:rsidRPr="007B3787" w14:paraId="265DAA4B" w14:textId="77777777" w:rsidTr="00616F1D">
        <w:tc>
          <w:tcPr>
            <w:tcW w:w="2127" w:type="dxa"/>
            <w:shd w:val="clear" w:color="auto" w:fill="FFFFFF"/>
          </w:tcPr>
          <w:p w14:paraId="069BE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25F3928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C494FB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7384C17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6FE57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25AD7A9" w14:textId="77777777" w:rsidR="007B3787" w:rsidRPr="002643C1" w:rsidRDefault="007B3787" w:rsidP="002643C1">
      <w:pPr>
        <w:pStyle w:val="2"/>
        <w:rPr>
          <w:lang w:eastAsia="zh-CN"/>
        </w:rPr>
      </w:pPr>
      <w:bookmarkStart w:id="52" w:name="_Toc284540401"/>
      <w:bookmarkStart w:id="53" w:name="_Toc422073227"/>
      <w:r w:rsidRPr="002643C1">
        <w:rPr>
          <w:rFonts w:hint="eastAsia"/>
          <w:lang w:eastAsia="zh-CN"/>
        </w:rPr>
        <w:t>注册接口</w:t>
      </w:r>
      <w:bookmarkEnd w:id="37"/>
      <w:bookmarkEnd w:id="38"/>
      <w:bookmarkEnd w:id="39"/>
      <w:bookmarkEnd w:id="40"/>
      <w:bookmarkEnd w:id="41"/>
      <w:bookmarkEnd w:id="52"/>
      <w:bookmarkEnd w:id="53"/>
    </w:p>
    <w:p w14:paraId="22105520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4" w:name="_Toc396752251"/>
      <w:bookmarkStart w:id="55" w:name="_Toc397533274"/>
      <w:bookmarkStart w:id="56" w:name="_Toc397533588"/>
      <w:bookmarkStart w:id="57" w:name="_Toc397533623"/>
      <w:bookmarkStart w:id="58" w:name="_Toc397534059"/>
      <w:bookmarkStart w:id="59" w:name="_Toc284540402"/>
      <w:r w:rsidRPr="00033782">
        <w:rPr>
          <w:rFonts w:ascii="宋体" w:hAnsi="宋体" w:cs="宋体" w:hint="eastAsia"/>
          <w:szCs w:val="21"/>
        </w:rPr>
        <w:t>使用场景及作用</w:t>
      </w:r>
      <w:bookmarkEnd w:id="54"/>
      <w:bookmarkEnd w:id="55"/>
      <w:bookmarkEnd w:id="56"/>
      <w:bookmarkEnd w:id="57"/>
      <w:bookmarkEnd w:id="58"/>
      <w:bookmarkEnd w:id="59"/>
    </w:p>
    <w:p w14:paraId="679E614C" w14:textId="663BAF79" w:rsidR="007B3787" w:rsidRPr="007B3787" w:rsidRDefault="00E238A3" w:rsidP="007B3787">
      <w:pPr>
        <w:spacing w:line="360" w:lineRule="auto"/>
        <w:jc w:val="left"/>
        <w:rPr>
          <w:lang w:eastAsia="zh-CN"/>
        </w:rPr>
      </w:pPr>
      <w:bookmarkStart w:id="60" w:name="_Toc396752252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 w:rsidRPr="00E238A3">
        <w:rPr>
          <w:rFonts w:hint="eastAsia"/>
          <w:lang w:eastAsia="zh-CN"/>
        </w:rPr>
        <w:t>http://gxufyz.axshare.com/#p=</w:t>
      </w:r>
      <w:r w:rsidRPr="00E238A3">
        <w:rPr>
          <w:rFonts w:hint="eastAsia"/>
          <w:lang w:eastAsia="zh-CN"/>
        </w:rPr>
        <w:t>注册</w:t>
      </w:r>
    </w:p>
    <w:p w14:paraId="4207950C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1" w:name="_Toc397533275"/>
      <w:bookmarkStart w:id="62" w:name="_Toc397533589"/>
      <w:bookmarkStart w:id="63" w:name="_Toc397533624"/>
      <w:bookmarkStart w:id="64" w:name="_Toc397534060"/>
      <w:bookmarkStart w:id="65" w:name="_Toc284540403"/>
      <w:bookmarkStart w:id="66" w:name="_Toc396752253"/>
      <w:bookmarkEnd w:id="60"/>
      <w:r w:rsidRPr="00033782">
        <w:rPr>
          <w:rFonts w:ascii="宋体" w:hAnsi="宋体" w:cs="宋体" w:hint="eastAsia"/>
          <w:szCs w:val="21"/>
        </w:rPr>
        <w:t>url地址</w:t>
      </w:r>
      <w:bookmarkEnd w:id="61"/>
      <w:bookmarkEnd w:id="62"/>
      <w:bookmarkEnd w:id="63"/>
      <w:bookmarkEnd w:id="64"/>
      <w:bookmarkEnd w:id="65"/>
    </w:p>
    <w:p w14:paraId="37EDD18A" w14:textId="0D36CEA3" w:rsidR="007B3787" w:rsidRDefault="00607D21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${mainServer }+</w:t>
      </w:r>
      <w:r w:rsidR="001E0094">
        <w:rPr>
          <w:lang w:eastAsia="zh-CN"/>
        </w:rPr>
        <w:t>/</w:t>
      </w:r>
      <w:r w:rsidR="00353CA3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>/reg</w:t>
      </w:r>
      <w:r w:rsidR="007B3787" w:rsidRPr="007B3787">
        <w:rPr>
          <w:lang w:eastAsia="zh-CN"/>
        </w:rPr>
        <w:t>ist</w:t>
      </w:r>
      <w:r w:rsidR="00353CA3">
        <w:rPr>
          <w:rFonts w:hint="eastAsia"/>
          <w:lang w:eastAsia="zh-CN"/>
        </w:rPr>
        <w:t>er</w:t>
      </w:r>
    </w:p>
    <w:p w14:paraId="398C6F5A" w14:textId="77777777" w:rsidR="00C66FDE" w:rsidRPr="00C66FDE" w:rsidRDefault="00C66FDE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B5F0FF" w14:textId="77777777" w:rsidR="00CF1EB2" w:rsidRPr="00AC572E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7" w:name="_Toc397534064"/>
      <w:bookmarkStart w:id="68" w:name="_Toc284540406"/>
      <w:bookmarkStart w:id="69" w:name="_Toc422073228"/>
      <w:bookmarkStart w:id="70" w:name="_Toc372285972"/>
      <w:bookmarkStart w:id="71" w:name="_Toc396752259"/>
      <w:bookmarkEnd w:id="6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1EB2" w:rsidRPr="007B3787" w14:paraId="71C12C29" w14:textId="77777777" w:rsidTr="00F6221C">
        <w:tc>
          <w:tcPr>
            <w:tcW w:w="704" w:type="dxa"/>
          </w:tcPr>
          <w:p w14:paraId="28EB49E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657F89B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8D25CE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424788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BF08C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57BEF054" w14:textId="77777777" w:rsidTr="00F6221C">
        <w:tc>
          <w:tcPr>
            <w:tcW w:w="704" w:type="dxa"/>
          </w:tcPr>
          <w:p w14:paraId="1AC807A0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D939CE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68B3B8C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784E0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56A9D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38E0822E" w14:textId="77777777" w:rsidTr="00F6221C">
        <w:tc>
          <w:tcPr>
            <w:tcW w:w="704" w:type="dxa"/>
          </w:tcPr>
          <w:p w14:paraId="7DC66729" w14:textId="17EEF8D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707F03" w14:textId="7942742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3A4AB6">
              <w:rPr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59C57E50" w14:textId="628EA72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用户手机号码</w:t>
            </w:r>
          </w:p>
        </w:tc>
        <w:tc>
          <w:tcPr>
            <w:tcW w:w="1276" w:type="dxa"/>
          </w:tcPr>
          <w:p w14:paraId="088BB64E" w14:textId="5C8123C8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DD8FBF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4FE747BC" w14:textId="77777777" w:rsidTr="00F6221C">
        <w:tc>
          <w:tcPr>
            <w:tcW w:w="704" w:type="dxa"/>
          </w:tcPr>
          <w:p w14:paraId="60BE7BE1" w14:textId="3C2D84C5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A35BA1" w14:textId="394B5DD2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43FEF0C0" w14:textId="11605056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用户密码</w:t>
            </w:r>
          </w:p>
        </w:tc>
        <w:tc>
          <w:tcPr>
            <w:tcW w:w="1276" w:type="dxa"/>
          </w:tcPr>
          <w:p w14:paraId="2666D79C" w14:textId="5EF23D0C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6A37B0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6FCF9A3E" w14:textId="77777777" w:rsidTr="00F6221C">
        <w:tc>
          <w:tcPr>
            <w:tcW w:w="704" w:type="dxa"/>
          </w:tcPr>
          <w:p w14:paraId="1D537D09" w14:textId="0A5D3337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6F073A6" w14:textId="03E2F17C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56711D"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19175AD" w14:textId="3456E0B0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745C6DE6" w14:textId="5A4E86B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18F0FABB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316A214" w14:textId="77777777" w:rsidR="00CF1EB2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1EB2" w:rsidRPr="007B3787" w14:paraId="0D76E4B0" w14:textId="77777777" w:rsidTr="00F6221C">
        <w:tc>
          <w:tcPr>
            <w:tcW w:w="846" w:type="dxa"/>
          </w:tcPr>
          <w:p w14:paraId="2654B1C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A3426D0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DC1AA0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A52F7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B401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7B9827A0" w14:textId="77777777" w:rsidTr="00F6221C">
        <w:tc>
          <w:tcPr>
            <w:tcW w:w="846" w:type="dxa"/>
          </w:tcPr>
          <w:p w14:paraId="252FF31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1682" w14:textId="6EAC143D" w:rsidR="00CF1EB2" w:rsidRPr="007B3787" w:rsidRDefault="00DE7127" w:rsidP="00F6221C">
            <w:pPr>
              <w:spacing w:line="360" w:lineRule="auto"/>
              <w:jc w:val="left"/>
              <w:rPr>
                <w:lang w:eastAsia="zh-CN"/>
              </w:rPr>
            </w:pPr>
            <w:r w:rsidRPr="00DE7127"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5024431" w14:textId="0468D36F" w:rsidR="00CF1EB2" w:rsidRPr="007B3787" w:rsidRDefault="006B28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注册成功</w:t>
            </w:r>
          </w:p>
        </w:tc>
        <w:tc>
          <w:tcPr>
            <w:tcW w:w="1276" w:type="dxa"/>
          </w:tcPr>
          <w:p w14:paraId="52FEEE8E" w14:textId="681BAE0C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1912A6DD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1A7C0DA9" w14:textId="77777777" w:rsidTr="00F6221C">
        <w:tc>
          <w:tcPr>
            <w:tcW w:w="846" w:type="dxa"/>
          </w:tcPr>
          <w:p w14:paraId="17351FEF" w14:textId="77777777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6E292" w14:textId="7E064C36" w:rsidR="00CF1EB2" w:rsidRPr="007B3787" w:rsidRDefault="00071DD2" w:rsidP="00F6221C">
            <w:pPr>
              <w:spacing w:line="360" w:lineRule="auto"/>
              <w:jc w:val="left"/>
              <w:rPr>
                <w:lang w:eastAsia="zh-CN"/>
              </w:rPr>
            </w:pPr>
            <w:r w:rsidRPr="00071DD2">
              <w:rPr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44FEF792" w14:textId="63BB7899" w:rsidR="00CF1EB2" w:rsidRPr="007B3787" w:rsidRDefault="00046AF4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账户</w:t>
            </w:r>
          </w:p>
        </w:tc>
        <w:tc>
          <w:tcPr>
            <w:tcW w:w="1276" w:type="dxa"/>
          </w:tcPr>
          <w:p w14:paraId="046C71B0" w14:textId="08F0ED96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F5211A7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5C093136" w14:textId="77777777" w:rsidTr="00F6221C">
        <w:tc>
          <w:tcPr>
            <w:tcW w:w="846" w:type="dxa"/>
          </w:tcPr>
          <w:p w14:paraId="7767C0EA" w14:textId="385CC18C" w:rsidR="00CF1EB2" w:rsidRDefault="00E6696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260BEC7" w14:textId="79918F08" w:rsidR="00CF1EB2" w:rsidRPr="0047344C" w:rsidRDefault="0003256F" w:rsidP="00F6221C">
            <w:pPr>
              <w:spacing w:line="360" w:lineRule="auto"/>
              <w:jc w:val="left"/>
              <w:rPr>
                <w:lang w:eastAsia="zh-CN"/>
              </w:rPr>
            </w:pPr>
            <w:r w:rsidRPr="0003256F">
              <w:rPr>
                <w:lang w:eastAsia="zh-CN"/>
              </w:rPr>
              <w:t>sessionKey</w:t>
            </w:r>
          </w:p>
        </w:tc>
        <w:tc>
          <w:tcPr>
            <w:tcW w:w="1985" w:type="dxa"/>
          </w:tcPr>
          <w:p w14:paraId="3483B62E" w14:textId="78817242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F0CD0A" w14:textId="4CDA948B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F6D9A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F471ED" w14:textId="500E746C" w:rsidR="007B3787" w:rsidRPr="002643C1" w:rsidRDefault="002643C1" w:rsidP="002643C1">
      <w:pPr>
        <w:pStyle w:val="2"/>
        <w:rPr>
          <w:lang w:eastAsia="zh-CN"/>
        </w:rPr>
      </w:pPr>
      <w:r>
        <w:rPr>
          <w:rFonts w:hint="eastAsia"/>
          <w:lang w:eastAsia="zh-CN"/>
        </w:rPr>
        <w:t>登录</w:t>
      </w:r>
      <w:r w:rsidR="007B3787" w:rsidRPr="002643C1">
        <w:rPr>
          <w:rFonts w:hint="eastAsia"/>
          <w:lang w:eastAsia="zh-CN"/>
        </w:rPr>
        <w:t>接口</w:t>
      </w:r>
      <w:bookmarkEnd w:id="67"/>
      <w:bookmarkEnd w:id="68"/>
      <w:bookmarkEnd w:id="69"/>
    </w:p>
    <w:p w14:paraId="41C370C8" w14:textId="77777777" w:rsidR="007B3787" w:rsidRPr="00FD56E7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2" w:name="_Toc397534065"/>
      <w:bookmarkStart w:id="73" w:name="_Toc284540407"/>
      <w:r w:rsidRPr="00FD56E7">
        <w:rPr>
          <w:rFonts w:ascii="宋体" w:hAnsi="宋体" w:cs="宋体" w:hint="eastAsia"/>
          <w:szCs w:val="21"/>
        </w:rPr>
        <w:t>使用场景及作用</w:t>
      </w:r>
      <w:bookmarkEnd w:id="72"/>
      <w:bookmarkEnd w:id="73"/>
    </w:p>
    <w:p w14:paraId="347EFE1E" w14:textId="77777777" w:rsidR="003F1DC1" w:rsidRDefault="00BD1E78" w:rsidP="00B00164">
      <w:pPr>
        <w:spacing w:line="360" w:lineRule="auto"/>
        <w:ind w:left="420"/>
        <w:jc w:val="left"/>
        <w:rPr>
          <w:lang w:eastAsia="zh-CN"/>
        </w:rPr>
      </w:pPr>
      <w:r w:rsidRPr="00BD1E78">
        <w:rPr>
          <w:rFonts w:hint="eastAsia"/>
          <w:lang w:eastAsia="zh-CN"/>
        </w:rPr>
        <w:t>http://gxufyz.axshare.com/#p=</w:t>
      </w:r>
      <w:r w:rsidRPr="00BD1E78">
        <w:rPr>
          <w:rFonts w:hint="eastAsia"/>
          <w:lang w:eastAsia="zh-CN"/>
        </w:rPr>
        <w:t>登录</w:t>
      </w:r>
    </w:p>
    <w:p w14:paraId="3FE567AE" w14:textId="38F98727" w:rsidR="00D35C8D" w:rsidRPr="007B3787" w:rsidRDefault="00D35C8D" w:rsidP="00AE0A18">
      <w:pPr>
        <w:pStyle w:val="af7"/>
        <w:spacing w:line="360" w:lineRule="auto"/>
        <w:ind w:left="480" w:firstLineChars="0" w:firstLine="0"/>
        <w:jc w:val="left"/>
        <w:rPr>
          <w:lang w:eastAsia="zh-CN"/>
        </w:rPr>
      </w:pPr>
      <w:bookmarkStart w:id="74" w:name="_Toc397534066"/>
      <w:bookmarkStart w:id="75" w:name="_Toc284540408"/>
      <w:r>
        <w:rPr>
          <w:rFonts w:hint="eastAsia"/>
          <w:lang w:eastAsia="zh-CN"/>
        </w:rPr>
        <w:t>获取“我的”基本信息，包昵称，性别，出生日期，所在地区，手机号码，电子邮箱，毕业院校，项目经验（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，包括项目名称，项目类型，职位，带领团队，展现能力），工作经验（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），角色</w:t>
      </w:r>
    </w:p>
    <w:p w14:paraId="2F9A421B" w14:textId="30A3E63D" w:rsidR="007B3787" w:rsidRDefault="007B3787" w:rsidP="00F6221C">
      <w:pPr>
        <w:numPr>
          <w:ilvl w:val="0"/>
          <w:numId w:val="4"/>
        </w:numPr>
        <w:spacing w:line="360" w:lineRule="auto"/>
        <w:jc w:val="left"/>
        <w:rPr>
          <w:lang w:eastAsia="zh-CN"/>
        </w:rPr>
      </w:pPr>
      <w:r w:rsidRPr="000A7231">
        <w:rPr>
          <w:rFonts w:ascii="宋体" w:hAnsi="宋体" w:cs="宋体" w:hint="eastAsia"/>
          <w:szCs w:val="21"/>
        </w:rPr>
        <w:t>url地址</w:t>
      </w:r>
      <w:bookmarkEnd w:id="74"/>
      <w:bookmarkEnd w:id="75"/>
      <w:r w:rsidR="000A7231">
        <w:rPr>
          <w:rFonts w:ascii="宋体" w:hAnsi="宋体" w:cs="宋体" w:hint="cs"/>
          <w:szCs w:val="21"/>
        </w:rPr>
        <w:t xml:space="preserve"> </w:t>
      </w:r>
      <w:r w:rsidRPr="007B3787">
        <w:rPr>
          <w:rFonts w:hint="eastAsia"/>
          <w:lang w:eastAsia="zh-CN"/>
        </w:rPr>
        <w:t xml:space="preserve">${ </w:t>
      </w:r>
      <w:r w:rsidR="00353CA3">
        <w:rPr>
          <w:rFonts w:hint="eastAsia"/>
          <w:lang w:eastAsia="zh-CN"/>
        </w:rPr>
        <w:t>mainServer</w:t>
      </w:r>
      <w:r w:rsidR="00162BB2">
        <w:rPr>
          <w:rFonts w:hint="eastAsia"/>
          <w:lang w:eastAsia="zh-CN"/>
        </w:rPr>
        <w:t xml:space="preserve"> }</w:t>
      </w:r>
      <w:r w:rsidRPr="007B3787">
        <w:rPr>
          <w:rFonts w:hint="eastAsia"/>
          <w:lang w:eastAsia="zh-CN"/>
        </w:rPr>
        <w:t>/</w:t>
      </w:r>
      <w:r w:rsidR="00607D21"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/login</w:t>
      </w:r>
      <w:r w:rsidR="00A16AE8">
        <w:rPr>
          <w:lang w:eastAsia="zh-CN"/>
        </w:rPr>
        <w:t xml:space="preserve"> </w:t>
      </w:r>
    </w:p>
    <w:p w14:paraId="4BE6E26B" w14:textId="77777777" w:rsidR="00A9542A" w:rsidRPr="00A9542A" w:rsidRDefault="00A9542A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579F51A" w14:textId="77777777" w:rsidR="00C96E42" w:rsidRPr="00AC572E" w:rsidRDefault="00C96E42" w:rsidP="00C96E4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6" w:name="_Toc397534069"/>
      <w:bookmarkStart w:id="77" w:name="_Toc284540411"/>
      <w:bookmarkStart w:id="78" w:name="_Toc422073229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6E42" w:rsidRPr="007B3787" w14:paraId="09B7D86E" w14:textId="77777777" w:rsidTr="00F6221C">
        <w:tc>
          <w:tcPr>
            <w:tcW w:w="704" w:type="dxa"/>
          </w:tcPr>
          <w:p w14:paraId="52BCA5FC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388F96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6E93B91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9F0DDB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E35EC8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6E42" w:rsidRPr="007B3787" w14:paraId="2347A1C0" w14:textId="77777777" w:rsidTr="00F6221C">
        <w:tc>
          <w:tcPr>
            <w:tcW w:w="704" w:type="dxa"/>
          </w:tcPr>
          <w:p w14:paraId="6CF6A928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C46262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3760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FC155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CAD48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0A7231" w:rsidRPr="007B3787" w14:paraId="60CC802D" w14:textId="77777777" w:rsidTr="00F6221C">
        <w:tc>
          <w:tcPr>
            <w:tcW w:w="704" w:type="dxa"/>
          </w:tcPr>
          <w:p w14:paraId="3BDA0EB0" w14:textId="205E17D0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723CE5" w14:textId="34DB1C0C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  <w:r>
              <w:rPr>
                <w:lang w:eastAsia="zh-CN"/>
              </w:rPr>
              <w:t>ber</w:t>
            </w:r>
          </w:p>
        </w:tc>
        <w:tc>
          <w:tcPr>
            <w:tcW w:w="1985" w:type="dxa"/>
          </w:tcPr>
          <w:p w14:paraId="3496F78E" w14:textId="558568B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电话号码</w:t>
            </w:r>
          </w:p>
        </w:tc>
        <w:tc>
          <w:tcPr>
            <w:tcW w:w="1276" w:type="dxa"/>
          </w:tcPr>
          <w:p w14:paraId="1EA3DEAD" w14:textId="42218A6F" w:rsidR="000A7231" w:rsidRPr="007B3787" w:rsidRDefault="004513BC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A24F65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13BC" w:rsidRPr="007B3787" w14:paraId="1FDE792B" w14:textId="77777777" w:rsidTr="00F6221C">
        <w:tc>
          <w:tcPr>
            <w:tcW w:w="704" w:type="dxa"/>
          </w:tcPr>
          <w:p w14:paraId="6C7FFD9F" w14:textId="54CFBF64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31A5BD" w14:textId="40EE40A9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5CB00991" w14:textId="7A0E9874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686BEB92" w14:textId="5E6534D8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392F76" w14:textId="77777777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0D1B9B" w14:textId="77777777" w:rsidR="009E5922" w:rsidRDefault="009E5922" w:rsidP="009E59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5922" w:rsidRPr="007B3787" w14:paraId="382527E3" w14:textId="77777777" w:rsidTr="00F6221C">
        <w:tc>
          <w:tcPr>
            <w:tcW w:w="846" w:type="dxa"/>
          </w:tcPr>
          <w:p w14:paraId="0CE8CF5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81C9E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71EC093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CEA5D0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FBBF14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5922" w:rsidRPr="007B3787" w14:paraId="67C0FDD3" w14:textId="77777777" w:rsidTr="00F6221C">
        <w:tc>
          <w:tcPr>
            <w:tcW w:w="846" w:type="dxa"/>
          </w:tcPr>
          <w:p w14:paraId="0477EE2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F935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92B4B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D2AF0B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61BDF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DFBF29E" w14:textId="77777777" w:rsidTr="00F6221C">
        <w:tc>
          <w:tcPr>
            <w:tcW w:w="846" w:type="dxa"/>
          </w:tcPr>
          <w:p w14:paraId="71D66CB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A161D0C" w14:textId="7AFD3ADA" w:rsidR="009E5922" w:rsidRPr="007B3787" w:rsidRDefault="00B105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4D652A6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3D18917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91C9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0A8A3A" w14:textId="77777777" w:rsidTr="00F6221C">
        <w:tc>
          <w:tcPr>
            <w:tcW w:w="846" w:type="dxa"/>
          </w:tcPr>
          <w:p w14:paraId="259784B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984" w:type="dxa"/>
          </w:tcPr>
          <w:p w14:paraId="40CB613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555D0A5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6D628E8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0208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39E81B8" w14:textId="77777777" w:rsidTr="00F6221C">
        <w:tc>
          <w:tcPr>
            <w:tcW w:w="846" w:type="dxa"/>
          </w:tcPr>
          <w:p w14:paraId="5565AF4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903342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4AF5915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49D4AAA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A323B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325386E" w14:textId="77777777" w:rsidTr="00F6221C">
        <w:tc>
          <w:tcPr>
            <w:tcW w:w="846" w:type="dxa"/>
          </w:tcPr>
          <w:p w14:paraId="02E3401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31EA0C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90BA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3F43611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FA8A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4702A037" w14:textId="77777777" w:rsidTr="00F6221C">
        <w:tc>
          <w:tcPr>
            <w:tcW w:w="846" w:type="dxa"/>
          </w:tcPr>
          <w:p w14:paraId="45F284D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03DE09E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782E30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0CE1F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467BA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D4FCE21" w14:textId="77777777" w:rsidTr="00F6221C">
        <w:tc>
          <w:tcPr>
            <w:tcW w:w="846" w:type="dxa"/>
          </w:tcPr>
          <w:p w14:paraId="4AC943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261E719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78F7765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884611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8E90A5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331E" w:rsidRPr="007B3787" w14:paraId="246173EB" w14:textId="77777777" w:rsidTr="00F6221C">
        <w:tc>
          <w:tcPr>
            <w:tcW w:w="846" w:type="dxa"/>
          </w:tcPr>
          <w:p w14:paraId="7E6F80EB" w14:textId="79A515D6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5D71FA">
              <w:rPr>
                <w:rFonts w:hint="eastAsia"/>
              </w:rPr>
              <w:t>5.3</w:t>
            </w:r>
          </w:p>
        </w:tc>
        <w:tc>
          <w:tcPr>
            <w:tcW w:w="1984" w:type="dxa"/>
          </w:tcPr>
          <w:p w14:paraId="16B1A6D4" w14:textId="4D43AF59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5D71FA">
              <w:rPr>
                <w:rFonts w:hint="eastAsia"/>
              </w:rPr>
              <w:t>county</w:t>
            </w:r>
          </w:p>
        </w:tc>
        <w:tc>
          <w:tcPr>
            <w:tcW w:w="1985" w:type="dxa"/>
          </w:tcPr>
          <w:p w14:paraId="3859E104" w14:textId="38AAC5DF" w:rsidR="0029331E" w:rsidRPr="00B7398A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5D71FA">
              <w:rPr>
                <w:rFonts w:hint="eastAsia"/>
              </w:rPr>
              <w:t>县</w:t>
            </w:r>
          </w:p>
        </w:tc>
        <w:tc>
          <w:tcPr>
            <w:tcW w:w="1276" w:type="dxa"/>
          </w:tcPr>
          <w:p w14:paraId="6B1A33A9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CD919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62DDA24" w14:textId="77777777" w:rsidTr="00F6221C">
        <w:tc>
          <w:tcPr>
            <w:tcW w:w="846" w:type="dxa"/>
          </w:tcPr>
          <w:p w14:paraId="49A386B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173828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676263E8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449F9B5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72D3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B1F3624" w14:textId="77777777" w:rsidTr="00F6221C">
        <w:tc>
          <w:tcPr>
            <w:tcW w:w="846" w:type="dxa"/>
          </w:tcPr>
          <w:p w14:paraId="48165E0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1D2259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49D577F0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1D67151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10A9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695C9A1A" w14:textId="77777777" w:rsidTr="00F6221C">
        <w:tc>
          <w:tcPr>
            <w:tcW w:w="846" w:type="dxa"/>
          </w:tcPr>
          <w:p w14:paraId="376CD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65B1BD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6EAEDB29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451AB79E" w14:textId="6230860C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030E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10D8C" w:rsidRPr="007B3787" w14:paraId="2582227D" w14:textId="77777777" w:rsidTr="00F6221C">
        <w:tc>
          <w:tcPr>
            <w:tcW w:w="846" w:type="dxa"/>
          </w:tcPr>
          <w:p w14:paraId="0DDFA21E" w14:textId="0C71E92F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75B2027" w14:textId="090B666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DED6E67" w14:textId="3DEB876D" w:rsidR="00C10D8C" w:rsidRPr="00B7398A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学校名车能够</w:t>
            </w:r>
          </w:p>
        </w:tc>
        <w:tc>
          <w:tcPr>
            <w:tcW w:w="1276" w:type="dxa"/>
          </w:tcPr>
          <w:p w14:paraId="78B15761" w14:textId="7777777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722F01" w14:textId="77777777" w:rsidR="00C10D8C" w:rsidRPr="007B3787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156E1" w:rsidRPr="007B3787" w14:paraId="58635412" w14:textId="77777777" w:rsidTr="00F6221C">
        <w:tc>
          <w:tcPr>
            <w:tcW w:w="846" w:type="dxa"/>
          </w:tcPr>
          <w:p w14:paraId="14C7AA52" w14:textId="759D1C3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4ADDCF13" w14:textId="549689E0" w:rsidR="005156E1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985" w:type="dxa"/>
          </w:tcPr>
          <w:p w14:paraId="3A5DEA16" w14:textId="75E6FC37" w:rsidR="005156E1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开始</w:t>
            </w:r>
          </w:p>
        </w:tc>
        <w:tc>
          <w:tcPr>
            <w:tcW w:w="1276" w:type="dxa"/>
          </w:tcPr>
          <w:p w14:paraId="3FEA3432" w14:textId="7777777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132B7" w14:textId="77777777" w:rsidR="005156E1" w:rsidRPr="007B3787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2986" w:rsidRPr="007B3787" w14:paraId="3C615550" w14:textId="77777777" w:rsidTr="00F6221C">
        <w:tc>
          <w:tcPr>
            <w:tcW w:w="846" w:type="dxa"/>
          </w:tcPr>
          <w:p w14:paraId="10915184" w14:textId="7D12C024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1984" w:type="dxa"/>
          </w:tcPr>
          <w:p w14:paraId="31F0EAD4" w14:textId="2E344A24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026D9180" w14:textId="49568AD5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结束</w:t>
            </w:r>
          </w:p>
        </w:tc>
        <w:tc>
          <w:tcPr>
            <w:tcW w:w="1276" w:type="dxa"/>
          </w:tcPr>
          <w:p w14:paraId="40737DBE" w14:textId="77777777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ABBC3E" w14:textId="77777777" w:rsidR="007C2986" w:rsidRPr="007B3787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CF01463" w14:textId="77777777" w:rsidTr="00F6221C">
        <w:tc>
          <w:tcPr>
            <w:tcW w:w="846" w:type="dxa"/>
          </w:tcPr>
          <w:p w14:paraId="2090D56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F5790DB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0D5D037E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445BBBD6" w14:textId="03A43C96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E41CA0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60F1ED4" w14:textId="77777777" w:rsidTr="00F6221C">
        <w:tc>
          <w:tcPr>
            <w:tcW w:w="846" w:type="dxa"/>
          </w:tcPr>
          <w:p w14:paraId="714AC30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5C28ABB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F4FC8DF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2D9DA7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9FF88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C6B5D76" w14:textId="77777777" w:rsidTr="00F6221C">
        <w:tc>
          <w:tcPr>
            <w:tcW w:w="846" w:type="dxa"/>
          </w:tcPr>
          <w:p w14:paraId="7D1E6A2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12DC4546" w14:textId="01CC5584" w:rsidR="009E5922" w:rsidRDefault="0076109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275A4AE6" w14:textId="12D95234" w:rsidR="009E5922" w:rsidRPr="00B7398A" w:rsidRDefault="002C15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4DF823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7436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913434D" w14:textId="77777777" w:rsidTr="00F6221C">
        <w:tc>
          <w:tcPr>
            <w:tcW w:w="846" w:type="dxa"/>
          </w:tcPr>
          <w:p w14:paraId="1B2D349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304700B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2EF40683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2AA9DBD" w14:textId="122556E7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67246C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D26C8C" w:rsidRPr="007B3787" w14:paraId="315358E5" w14:textId="77777777" w:rsidTr="00F6221C">
        <w:tc>
          <w:tcPr>
            <w:tcW w:w="846" w:type="dxa"/>
          </w:tcPr>
          <w:p w14:paraId="7C88D6FA" w14:textId="65862161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28AC38FF" w14:textId="65BB7E6C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21351FF" w14:textId="60C192E4" w:rsidR="00D26C8C" w:rsidRPr="00B7398A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</w:t>
            </w:r>
            <w:r w:rsidR="00981EA4"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A3D88CA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58F9D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759B" w:rsidRPr="007B3787" w14:paraId="3E241F70" w14:textId="77777777" w:rsidTr="00F6221C">
        <w:tc>
          <w:tcPr>
            <w:tcW w:w="846" w:type="dxa"/>
          </w:tcPr>
          <w:p w14:paraId="1039D3B3" w14:textId="261F64E0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157B34B3" w14:textId="4928722D" w:rsidR="00AC759B" w:rsidRDefault="00BF3F8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985" w:type="dxa"/>
          </w:tcPr>
          <w:p w14:paraId="32A1731F" w14:textId="746C4216" w:rsidR="00AC759B" w:rsidRDefault="0063412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入职时间</w:t>
            </w:r>
          </w:p>
        </w:tc>
        <w:tc>
          <w:tcPr>
            <w:tcW w:w="1276" w:type="dxa"/>
          </w:tcPr>
          <w:p w14:paraId="76CA39A9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2FA96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02B70" w:rsidRPr="007B3787" w14:paraId="55FAF2B7" w14:textId="77777777" w:rsidTr="00F6221C">
        <w:tc>
          <w:tcPr>
            <w:tcW w:w="846" w:type="dxa"/>
          </w:tcPr>
          <w:p w14:paraId="0ADA5C38" w14:textId="173E2D0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984" w:type="dxa"/>
          </w:tcPr>
          <w:p w14:paraId="7610943A" w14:textId="4752112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751364A3" w14:textId="10960683" w:rsidR="00002B70" w:rsidRDefault="0062359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结束时间</w:t>
            </w:r>
          </w:p>
        </w:tc>
        <w:tc>
          <w:tcPr>
            <w:tcW w:w="1276" w:type="dxa"/>
          </w:tcPr>
          <w:p w14:paraId="0408ACE4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DD5B0D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68646F" w14:textId="77777777" w:rsidTr="00F6221C">
        <w:tc>
          <w:tcPr>
            <w:tcW w:w="846" w:type="dxa"/>
          </w:tcPr>
          <w:p w14:paraId="63099B1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0290A5F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023AD271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5A7DBE6" w14:textId="7F7293AE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3ABBC6D" w14:textId="7189CFED" w:rsidR="009E5922" w:rsidRPr="007B3787" w:rsidRDefault="00491F6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DAEE8C0" w14:textId="3A1E29EE" w:rsidR="007B3787" w:rsidRPr="00EE5092" w:rsidRDefault="007B3787" w:rsidP="00EE5092">
      <w:pPr>
        <w:pStyle w:val="2"/>
        <w:rPr>
          <w:lang w:eastAsia="zh-CN"/>
        </w:rPr>
      </w:pPr>
      <w:r w:rsidRPr="00EE5092">
        <w:rPr>
          <w:rFonts w:hint="eastAsia"/>
          <w:lang w:eastAsia="zh-CN"/>
        </w:rPr>
        <w:t>注销账户</w:t>
      </w:r>
      <w:bookmarkEnd w:id="76"/>
      <w:bookmarkEnd w:id="77"/>
      <w:bookmarkEnd w:id="78"/>
    </w:p>
    <w:p w14:paraId="2A23C9EB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9" w:name="_Toc397534070"/>
      <w:bookmarkStart w:id="80" w:name="_Toc284540412"/>
      <w:r w:rsidRPr="00AC572E">
        <w:rPr>
          <w:rFonts w:ascii="宋体" w:hAnsi="宋体" w:cs="宋体" w:hint="eastAsia"/>
          <w:szCs w:val="21"/>
        </w:rPr>
        <w:t>使用场景及作用</w:t>
      </w:r>
      <w:bookmarkEnd w:id="79"/>
      <w:bookmarkEnd w:id="80"/>
    </w:p>
    <w:p w14:paraId="3A0610BE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用户登录后，可退出登录。</w:t>
      </w:r>
    </w:p>
    <w:p w14:paraId="15BD10BC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1" w:name="_Toc397534071"/>
      <w:bookmarkStart w:id="82" w:name="_Toc284540413"/>
      <w:r w:rsidRPr="00AC572E">
        <w:rPr>
          <w:rFonts w:ascii="宋体" w:hAnsi="宋体" w:cs="宋体" w:hint="eastAsia"/>
          <w:szCs w:val="21"/>
        </w:rPr>
        <w:t>url地址</w:t>
      </w:r>
      <w:bookmarkEnd w:id="81"/>
      <w:bookmarkEnd w:id="82"/>
    </w:p>
    <w:p w14:paraId="1137A942" w14:textId="024E9729" w:rsidR="007B3787" w:rsidRDefault="0058490B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="00607D21">
        <w:rPr>
          <w:rFonts w:hint="eastAsia"/>
          <w:lang w:eastAsia="zh-CN"/>
        </w:rPr>
        <w:t>Server }+</w:t>
      </w:r>
      <w:r w:rsidR="00DA7DA2">
        <w:rPr>
          <w:lang w:eastAsia="zh-CN"/>
        </w:rPr>
        <w:t>/</w:t>
      </w:r>
      <w:r w:rsidR="00AE40A9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 xml:space="preserve"> /loginOff</w:t>
      </w:r>
      <w:r w:rsidR="007B3787" w:rsidRPr="007B3787">
        <w:rPr>
          <w:lang w:eastAsia="zh-CN"/>
        </w:rPr>
        <w:t>/</w:t>
      </w:r>
    </w:p>
    <w:p w14:paraId="1F64FBDB" w14:textId="77777777" w:rsidR="00B05C4F" w:rsidRPr="00B05C4F" w:rsidRDefault="00B05C4F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1EC0DA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3" w:name="_Toc397534072"/>
      <w:bookmarkStart w:id="84" w:name="_Toc284540414"/>
      <w:r w:rsidRPr="00AC572E">
        <w:rPr>
          <w:rFonts w:ascii="宋体" w:hAnsi="宋体" w:cs="宋体" w:hint="eastAsia"/>
          <w:szCs w:val="21"/>
        </w:rPr>
        <w:t>输入参数</w:t>
      </w:r>
      <w:bookmarkEnd w:id="83"/>
      <w:bookmarkEnd w:id="8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05DF6E79" w14:textId="77777777" w:rsidTr="00A52DF3">
        <w:tc>
          <w:tcPr>
            <w:tcW w:w="2235" w:type="dxa"/>
          </w:tcPr>
          <w:p w14:paraId="36D918D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名称</w:t>
            </w:r>
          </w:p>
        </w:tc>
        <w:tc>
          <w:tcPr>
            <w:tcW w:w="1842" w:type="dxa"/>
          </w:tcPr>
          <w:p w14:paraId="419A483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56D268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610CAC5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3E3B595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DF3" w:rsidRPr="007B3787" w14:paraId="6D275ABD" w14:textId="77777777" w:rsidTr="00A52DF3">
        <w:tc>
          <w:tcPr>
            <w:tcW w:w="2235" w:type="dxa"/>
          </w:tcPr>
          <w:p w14:paraId="679DC1D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2A2243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F86480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5D2D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1F55E1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9D10278" w14:textId="77777777" w:rsidR="007B3787" w:rsidRPr="00100D7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5" w:name="_Toc397534073"/>
      <w:bookmarkStart w:id="86" w:name="_Toc284540415"/>
      <w:r w:rsidRPr="00100D72">
        <w:rPr>
          <w:rFonts w:ascii="宋体" w:hAnsi="宋体" w:cs="宋体" w:hint="eastAsia"/>
          <w:szCs w:val="21"/>
        </w:rPr>
        <w:t>返回结果</w:t>
      </w:r>
      <w:bookmarkEnd w:id="85"/>
      <w:bookmarkEnd w:id="86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4C404C39" w14:textId="77777777" w:rsidTr="00A52DF3">
        <w:tc>
          <w:tcPr>
            <w:tcW w:w="2235" w:type="dxa"/>
            <w:shd w:val="clear" w:color="auto" w:fill="FFFFFF"/>
          </w:tcPr>
          <w:p w14:paraId="0258682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4A12AC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5F25F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E3FAD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BF0B44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1368" w:rsidRPr="007B3787" w14:paraId="5C62C2A0" w14:textId="77777777" w:rsidTr="00A52DF3">
        <w:tc>
          <w:tcPr>
            <w:tcW w:w="2235" w:type="dxa"/>
            <w:shd w:val="clear" w:color="auto" w:fill="FFFFFF"/>
          </w:tcPr>
          <w:p w14:paraId="62C871B4" w14:textId="53D153E2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isLoggedOff</w:t>
            </w:r>
          </w:p>
        </w:tc>
        <w:tc>
          <w:tcPr>
            <w:tcW w:w="1842" w:type="dxa"/>
            <w:shd w:val="clear" w:color="auto" w:fill="FFFFFF"/>
          </w:tcPr>
          <w:p w14:paraId="3EBEE33A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  <w:shd w:val="clear" w:color="auto" w:fill="FFFFFF"/>
          </w:tcPr>
          <w:p w14:paraId="3C2003EF" w14:textId="147DBF42" w:rsidR="00C61368" w:rsidRPr="007B3787" w:rsidRDefault="00F81DC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3343B5D3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7A33CDD" w14:textId="050B1052" w:rsidR="00C61368" w:rsidRPr="007B3787" w:rsidRDefault="00C61368" w:rsidP="00F81D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不成功</w:t>
            </w:r>
          </w:p>
        </w:tc>
      </w:tr>
      <w:tr w:rsidR="00A52DF3" w:rsidRPr="007B3787" w14:paraId="73EB591F" w14:textId="77777777" w:rsidTr="00A52DF3">
        <w:tc>
          <w:tcPr>
            <w:tcW w:w="2235" w:type="dxa"/>
            <w:shd w:val="clear" w:color="auto" w:fill="FFFFFF"/>
          </w:tcPr>
          <w:p w14:paraId="6CF57296" w14:textId="14BAAD38" w:rsidR="007B3787" w:rsidRPr="007B3787" w:rsidRDefault="00C23D67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1F39C4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63629F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6F4D3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95A2FD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2A1508A" w14:textId="3817DB46" w:rsidR="00C443C2" w:rsidRPr="00EE5092" w:rsidRDefault="00C443C2" w:rsidP="00C443C2">
      <w:pPr>
        <w:pStyle w:val="2"/>
        <w:rPr>
          <w:lang w:eastAsia="zh-CN"/>
        </w:rPr>
      </w:pPr>
      <w:bookmarkStart w:id="87" w:name="_Toc422073230"/>
      <w:bookmarkEnd w:id="70"/>
      <w:bookmarkEnd w:id="71"/>
      <w:r>
        <w:rPr>
          <w:rFonts w:hint="eastAsia"/>
          <w:lang w:eastAsia="zh-CN"/>
        </w:rPr>
        <w:t>重置密码</w:t>
      </w:r>
      <w:bookmarkEnd w:id="87"/>
    </w:p>
    <w:p w14:paraId="419B9CD8" w14:textId="77777777" w:rsidR="00C443C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D7C03C" w14:textId="50B25114" w:rsidR="006A7303" w:rsidRDefault="00E12969" w:rsidP="00267B67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hyperlink r:id="rId8" w:anchor="p=修改密码" w:history="1">
        <w:r w:rsidR="006A7303" w:rsidRPr="00D20C39">
          <w:rPr>
            <w:rStyle w:val="a3"/>
            <w:rFonts w:ascii="宋体" w:hAnsi="宋体" w:cs="宋体" w:hint="eastAsia"/>
            <w:szCs w:val="21"/>
          </w:rPr>
          <w:t>http://gxufyz.axshare.com/#p=修改密码</w:t>
        </w:r>
      </w:hyperlink>
    </w:p>
    <w:p w14:paraId="09DCD4BA" w14:textId="73F6B036" w:rsidR="00C443C2" w:rsidRDefault="00C443C2" w:rsidP="00267B67">
      <w:pPr>
        <w:spacing w:line="360" w:lineRule="auto"/>
        <w:ind w:leftChars="200" w:left="420"/>
        <w:jc w:val="left"/>
        <w:rPr>
          <w:lang w:eastAsia="zh-CN"/>
        </w:rPr>
      </w:pPr>
      <w:r>
        <w:rPr>
          <w:rFonts w:hint="eastAsia"/>
          <w:lang w:eastAsia="zh-CN"/>
        </w:rPr>
        <w:t>重置密码分两步：</w:t>
      </w:r>
    </w:p>
    <w:p w14:paraId="0F804855" w14:textId="780556B4" w:rsidR="00C443C2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输入手机号，获取验证码；</w:t>
      </w:r>
    </w:p>
    <w:p w14:paraId="7FDC400E" w14:textId="4ECE72D8" w:rsidR="00C443C2" w:rsidRPr="007B3787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输入验证码和新密码，重置完成</w:t>
      </w:r>
    </w:p>
    <w:p w14:paraId="77D99745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18D18A4" w14:textId="5BD85F30" w:rsidR="00C443C2" w:rsidRDefault="00C443C2" w:rsidP="00C443C2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Pr="007B3787">
        <w:rPr>
          <w:rFonts w:hint="eastAsia"/>
          <w:lang w:eastAsia="zh-CN"/>
        </w:rPr>
        <w:t>Server }+/</w:t>
      </w:r>
      <w:r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</w:t>
      </w:r>
      <w:r w:rsidR="00F95916" w:rsidRPr="00F95916">
        <w:rPr>
          <w:lang w:eastAsia="zh-CN"/>
        </w:rPr>
        <w:t xml:space="preserve">modifyPwd </w:t>
      </w:r>
      <w:r w:rsidRPr="007B3787">
        <w:rPr>
          <w:lang w:eastAsia="zh-CN"/>
        </w:rPr>
        <w:t>/</w:t>
      </w:r>
    </w:p>
    <w:p w14:paraId="4CF73F0B" w14:textId="77777777" w:rsidR="00C443C2" w:rsidRPr="00B05C4F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7C4A119" w14:textId="77777777" w:rsidR="007714C3" w:rsidRPr="00AC572E" w:rsidRDefault="007714C3" w:rsidP="007714C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714C3" w:rsidRPr="007B3787" w14:paraId="4FE15D15" w14:textId="77777777" w:rsidTr="000F1620">
        <w:tc>
          <w:tcPr>
            <w:tcW w:w="704" w:type="dxa"/>
          </w:tcPr>
          <w:p w14:paraId="0D651BC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E70651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EA42A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0B791A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431A706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714C3" w:rsidRPr="007B3787" w14:paraId="484FEF01" w14:textId="77777777" w:rsidTr="000F1620">
        <w:tc>
          <w:tcPr>
            <w:tcW w:w="704" w:type="dxa"/>
          </w:tcPr>
          <w:p w14:paraId="13BCC88C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C665523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DCF4FD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3AF3626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D180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206DA5E2" w14:textId="77777777" w:rsidTr="000F1620">
        <w:tc>
          <w:tcPr>
            <w:tcW w:w="704" w:type="dxa"/>
          </w:tcPr>
          <w:p w14:paraId="3D90DC1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59542B" w14:textId="58F30F9C" w:rsidR="007714C3" w:rsidRPr="007B3787" w:rsidRDefault="00E7507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2FEFDB0" w14:textId="100180BD" w:rsidR="007714C3" w:rsidRPr="007B3787" w:rsidRDefault="00A5030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3B5743B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CEC524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0E62794F" w14:textId="77777777" w:rsidTr="000F1620">
        <w:tc>
          <w:tcPr>
            <w:tcW w:w="704" w:type="dxa"/>
          </w:tcPr>
          <w:p w14:paraId="2981A49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943EB9" w14:textId="4137A718" w:rsidR="007714C3" w:rsidRPr="007B3787" w:rsidRDefault="006C6BF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</w:t>
            </w:r>
            <w:r>
              <w:rPr>
                <w:lang w:eastAsia="zh-CN"/>
              </w:rPr>
              <w:t>Pwd</w:t>
            </w:r>
          </w:p>
        </w:tc>
        <w:tc>
          <w:tcPr>
            <w:tcW w:w="1985" w:type="dxa"/>
          </w:tcPr>
          <w:p w14:paraId="6B372170" w14:textId="7AC26E12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8C271B">
              <w:rPr>
                <w:rFonts w:hint="eastAsia"/>
                <w:lang w:eastAsia="zh-CN"/>
              </w:rPr>
              <w:t>新</w:t>
            </w:r>
            <w:r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3D0AA49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C5A46F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5AFEB780" w14:textId="77777777" w:rsidTr="000F1620">
        <w:tc>
          <w:tcPr>
            <w:tcW w:w="704" w:type="dxa"/>
          </w:tcPr>
          <w:p w14:paraId="72D488EA" w14:textId="77777777" w:rsidR="007714C3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E956235" w14:textId="3FFF6C2A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 w:rsidRPr="008D648D">
              <w:rPr>
                <w:lang w:eastAsia="zh-CN"/>
              </w:rPr>
              <w:t>pwdOld</w:t>
            </w:r>
          </w:p>
        </w:tc>
        <w:tc>
          <w:tcPr>
            <w:tcW w:w="1985" w:type="dxa"/>
          </w:tcPr>
          <w:p w14:paraId="23E565FE" w14:textId="300CBF45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旧密码</w:t>
            </w:r>
          </w:p>
        </w:tc>
        <w:tc>
          <w:tcPr>
            <w:tcW w:w="1276" w:type="dxa"/>
          </w:tcPr>
          <w:p w14:paraId="328699D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0C89B6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1BFB0E" w14:textId="77777777" w:rsidR="00C443C2" w:rsidRPr="00100D7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1106"/>
        <w:gridCol w:w="2235"/>
        <w:gridCol w:w="1842"/>
        <w:gridCol w:w="1701"/>
        <w:gridCol w:w="2835"/>
      </w:tblGrid>
      <w:tr w:rsidR="00B33C70" w:rsidRPr="007B3787" w14:paraId="5F3369B9" w14:textId="77777777" w:rsidTr="00B33C70">
        <w:tc>
          <w:tcPr>
            <w:tcW w:w="1106" w:type="dxa"/>
            <w:shd w:val="clear" w:color="auto" w:fill="FFFFFF"/>
          </w:tcPr>
          <w:p w14:paraId="4DE6B8E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35" w:type="dxa"/>
            <w:shd w:val="clear" w:color="auto" w:fill="FFFFFF"/>
          </w:tcPr>
          <w:p w14:paraId="327B1B55" w14:textId="52E8F408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37D45E27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701" w:type="dxa"/>
            <w:shd w:val="clear" w:color="auto" w:fill="FFFFFF"/>
          </w:tcPr>
          <w:p w14:paraId="75317B62" w14:textId="080E5252" w:rsidR="00B33C70" w:rsidRPr="007B3787" w:rsidRDefault="00B33C70" w:rsidP="00B33C7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65753B8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33C70" w:rsidRPr="007B3787" w14:paraId="50614DD7" w14:textId="77777777" w:rsidTr="00B33C70">
        <w:tc>
          <w:tcPr>
            <w:tcW w:w="1106" w:type="dxa"/>
            <w:shd w:val="clear" w:color="auto" w:fill="FFFFFF"/>
          </w:tcPr>
          <w:p w14:paraId="5DEE6BEB" w14:textId="5B8D9AE1" w:rsidR="00B33C70" w:rsidRPr="000C6D0B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35" w:type="dxa"/>
            <w:shd w:val="clear" w:color="auto" w:fill="FFFFFF"/>
          </w:tcPr>
          <w:p w14:paraId="526BBAAB" w14:textId="2750B2F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0C6D0B"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09E51182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1701" w:type="dxa"/>
            <w:shd w:val="clear" w:color="auto" w:fill="FFFFFF"/>
          </w:tcPr>
          <w:p w14:paraId="4F642AEE" w14:textId="376810D6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35" w:type="dxa"/>
            <w:shd w:val="clear" w:color="auto" w:fill="FFFFFF"/>
          </w:tcPr>
          <w:p w14:paraId="50CFD66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3C70" w:rsidRPr="007B3787" w14:paraId="33A2B21A" w14:textId="77777777" w:rsidTr="00B33C70">
        <w:tc>
          <w:tcPr>
            <w:tcW w:w="1106" w:type="dxa"/>
            <w:shd w:val="clear" w:color="auto" w:fill="FFFFFF"/>
          </w:tcPr>
          <w:p w14:paraId="3CA326DA" w14:textId="627B9A5B" w:rsidR="00B33C70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35" w:type="dxa"/>
            <w:shd w:val="clear" w:color="auto" w:fill="FFFFFF"/>
          </w:tcPr>
          <w:p w14:paraId="7DE99ADD" w14:textId="1EAF0D6F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isModified</w:t>
            </w:r>
          </w:p>
        </w:tc>
        <w:tc>
          <w:tcPr>
            <w:tcW w:w="1842" w:type="dxa"/>
            <w:shd w:val="clear" w:color="auto" w:fill="FFFFFF"/>
          </w:tcPr>
          <w:p w14:paraId="05E70B79" w14:textId="2D497829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是否修改成功</w:t>
            </w:r>
          </w:p>
        </w:tc>
        <w:tc>
          <w:tcPr>
            <w:tcW w:w="1701" w:type="dxa"/>
            <w:shd w:val="clear" w:color="auto" w:fill="FFFFFF"/>
          </w:tcPr>
          <w:p w14:paraId="71421157" w14:textId="222F8302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835" w:type="dxa"/>
            <w:shd w:val="clear" w:color="auto" w:fill="FFFFFF"/>
          </w:tcPr>
          <w:p w14:paraId="0EA03876" w14:textId="11FFD60A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true/false</w:t>
            </w:r>
          </w:p>
        </w:tc>
      </w:tr>
    </w:tbl>
    <w:p w14:paraId="39CB8141" w14:textId="615B75D9" w:rsidR="00A22F51" w:rsidRPr="00664878" w:rsidRDefault="009D3F47" w:rsidP="0015624D">
      <w:pPr>
        <w:pStyle w:val="1"/>
      </w:pPr>
      <w:bookmarkStart w:id="88" w:name="_Toc422073231"/>
      <w:r>
        <w:rPr>
          <w:rFonts w:hint="eastAsia"/>
          <w:lang w:val="en-US" w:eastAsia="zh-CN"/>
        </w:rPr>
        <w:lastRenderedPageBreak/>
        <w:t>项目</w:t>
      </w:r>
      <w:r w:rsidR="00932AB4">
        <w:rPr>
          <w:rFonts w:hint="eastAsia"/>
          <w:lang w:val="en-US" w:eastAsia="zh-CN"/>
        </w:rPr>
        <w:t>相关</w:t>
      </w:r>
      <w:bookmarkEnd w:id="88"/>
    </w:p>
    <w:p w14:paraId="137A72F4" w14:textId="09E9F3AA" w:rsidR="00D266A4" w:rsidRDefault="00E90A5B" w:rsidP="00D266A4">
      <w:pPr>
        <w:pStyle w:val="2"/>
        <w:numPr>
          <w:ilvl w:val="0"/>
          <w:numId w:val="0"/>
        </w:numPr>
      </w:pPr>
      <w:bookmarkStart w:id="89" w:name="_Toc422073232"/>
      <w:r>
        <w:rPr>
          <w:lang w:eastAsia="zh-CN"/>
        </w:rPr>
        <w:t>1</w:t>
      </w:r>
      <w:r w:rsidR="009A4C1B">
        <w:rPr>
          <w:lang w:eastAsia="zh-CN"/>
        </w:rPr>
        <w:t xml:space="preserve">. </w:t>
      </w:r>
      <w:r w:rsidR="00D266A4">
        <w:t>找项目</w:t>
      </w:r>
      <w:bookmarkEnd w:id="89"/>
    </w:p>
    <w:p w14:paraId="7EC9EE1D" w14:textId="20127FAC" w:rsidR="009750D0" w:rsidRPr="0015624D" w:rsidRDefault="009750D0" w:rsidP="009750D0">
      <w:pPr>
        <w:pStyle w:val="3"/>
        <w:rPr>
          <w:lang w:eastAsia="zh-CN"/>
        </w:rPr>
      </w:pPr>
      <w:bookmarkStart w:id="90" w:name="_Toc422073233"/>
      <w:r>
        <w:rPr>
          <w:rFonts w:hint="eastAsia"/>
          <w:lang w:eastAsia="zh-CN"/>
        </w:rPr>
        <w:t>项目排序</w:t>
      </w:r>
      <w:bookmarkEnd w:id="90"/>
    </w:p>
    <w:p w14:paraId="23C0CF57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959115" w14:textId="77777777" w:rsidR="00E117D8" w:rsidRDefault="00E117D8" w:rsidP="009750D0">
      <w:pPr>
        <w:spacing w:line="360" w:lineRule="auto"/>
        <w:ind w:firstLine="420"/>
        <w:jc w:val="left"/>
        <w:rPr>
          <w:lang w:eastAsia="zh-CN"/>
        </w:rPr>
      </w:pPr>
      <w:r w:rsidRPr="00E117D8">
        <w:rPr>
          <w:rFonts w:hint="eastAsia"/>
          <w:lang w:eastAsia="zh-CN"/>
        </w:rPr>
        <w:t>http://gxufyz.axshare.com/#p=</w:t>
      </w:r>
      <w:r w:rsidRPr="00E117D8">
        <w:rPr>
          <w:rFonts w:hint="eastAsia"/>
          <w:lang w:eastAsia="zh-CN"/>
        </w:rPr>
        <w:t>排序</w:t>
      </w:r>
    </w:p>
    <w:p w14:paraId="23119744" w14:textId="084C93B1" w:rsidR="009750D0" w:rsidRDefault="00AC581F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项目排序</w:t>
      </w:r>
      <w:r w:rsidR="00E20479">
        <w:rPr>
          <w:rFonts w:hint="eastAsia"/>
          <w:lang w:eastAsia="zh-CN"/>
        </w:rPr>
        <w:t>方式包括，智能</w:t>
      </w:r>
      <w:r w:rsidR="00EC1879">
        <w:rPr>
          <w:rFonts w:hint="eastAsia"/>
          <w:lang w:eastAsia="zh-CN"/>
        </w:rPr>
        <w:t>排序、</w:t>
      </w:r>
      <w:r w:rsidR="00A026F1">
        <w:rPr>
          <w:rFonts w:hint="eastAsia"/>
          <w:lang w:eastAsia="zh-CN"/>
        </w:rPr>
        <w:t>人气最高、评价最好</w:t>
      </w:r>
      <w:r w:rsidR="009750D0">
        <w:rPr>
          <w:rFonts w:hint="eastAsia"/>
          <w:lang w:eastAsia="zh-CN"/>
        </w:rPr>
        <w:t>、</w:t>
      </w:r>
      <w:r w:rsidR="00EC1879">
        <w:rPr>
          <w:rFonts w:hint="eastAsia"/>
          <w:lang w:eastAsia="zh-CN"/>
        </w:rPr>
        <w:t>发布时间、</w:t>
      </w:r>
      <w:r w:rsidR="009750D0">
        <w:rPr>
          <w:rFonts w:hint="eastAsia"/>
          <w:lang w:eastAsia="zh-CN"/>
        </w:rPr>
        <w:t>全部；</w:t>
      </w:r>
    </w:p>
    <w:p w14:paraId="74E4D8CD" w14:textId="0E72BCD7" w:rsidR="009750D0" w:rsidRPr="007B3787" w:rsidRDefault="009750D0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</w:t>
      </w:r>
      <w:r w:rsidR="00AF633B"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0A5E2D28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9F71499" w14:textId="77777777" w:rsidR="009750D0" w:rsidRDefault="009750D0" w:rsidP="009750D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91" w:name="OLE_LINK16"/>
      <w:bookmarkStart w:id="92" w:name="OLE_LINK17"/>
      <w:bookmarkStart w:id="93" w:name="OLE_LINK18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rank</w:t>
      </w:r>
      <w:bookmarkEnd w:id="91"/>
      <w:bookmarkEnd w:id="92"/>
      <w:bookmarkEnd w:id="93"/>
    </w:p>
    <w:p w14:paraId="583A78D3" w14:textId="593D0AC5" w:rsidR="00E31DEE" w:rsidRPr="00B05C4F" w:rsidRDefault="009750D0" w:rsidP="002425E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  <w:bookmarkStart w:id="94" w:name="_Toc422073234"/>
    </w:p>
    <w:p w14:paraId="563A1DFA" w14:textId="77777777" w:rsidR="00E31DEE" w:rsidRPr="00AC572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31DEE" w:rsidRPr="007B3787" w14:paraId="48F2205A" w14:textId="77777777" w:rsidTr="00637B09">
        <w:tc>
          <w:tcPr>
            <w:tcW w:w="704" w:type="dxa"/>
          </w:tcPr>
          <w:p w14:paraId="0E9CEC2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51CFA20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3B4628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35E5F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C4CCC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0262BC0D" w14:textId="77777777" w:rsidTr="00637B09">
        <w:tc>
          <w:tcPr>
            <w:tcW w:w="704" w:type="dxa"/>
          </w:tcPr>
          <w:p w14:paraId="0BCFFFF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59BE725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8FF61A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8528DD3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217B40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27D02" w:rsidRPr="007B3787" w14:paraId="20F046C0" w14:textId="77777777" w:rsidTr="00637B09">
        <w:tc>
          <w:tcPr>
            <w:tcW w:w="704" w:type="dxa"/>
          </w:tcPr>
          <w:p w14:paraId="60C99388" w14:textId="3CD706D9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02DB50E" w14:textId="35AF5BE3" w:rsidR="00C27D02" w:rsidRPr="007B3787" w:rsidRDefault="006A119E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64879C19" w14:textId="7A4EF0E4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17C45E5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9241B9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4D2728A3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E7DFE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43EA9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9483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4B7E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FBCF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78692445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D98B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8BA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5DB5" w14:textId="3E803E5C" w:rsidR="00162478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5D301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9691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12E418" w14:textId="77777777" w:rsidR="005F1079" w:rsidRDefault="005F1079" w:rsidP="005F107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F1079" w:rsidRPr="007B3787" w14:paraId="673FDD10" w14:textId="77777777" w:rsidTr="000F1620">
        <w:tc>
          <w:tcPr>
            <w:tcW w:w="846" w:type="dxa"/>
          </w:tcPr>
          <w:p w14:paraId="60C54069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44F83B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2F39B1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692A3C5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A1762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1079" w:rsidRPr="007B3787" w14:paraId="16472701" w14:textId="77777777" w:rsidTr="000F1620">
        <w:tc>
          <w:tcPr>
            <w:tcW w:w="846" w:type="dxa"/>
          </w:tcPr>
          <w:p w14:paraId="18108F8C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E5FB471" w14:textId="0D543948" w:rsidR="005F1079" w:rsidRPr="007B3787" w:rsidRDefault="003E753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89A30F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E543184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EFC75FC" w14:textId="36E4D4CA" w:rsidR="005F1079" w:rsidRPr="007B3787" w:rsidRDefault="00D20C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DD7C8B" w:rsidRPr="007B3787" w14:paraId="4A102D0A" w14:textId="77777777" w:rsidTr="000F1620">
        <w:tc>
          <w:tcPr>
            <w:tcW w:w="846" w:type="dxa"/>
          </w:tcPr>
          <w:p w14:paraId="0E00C42C" w14:textId="699CA91B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E72792A" w14:textId="3A104DCC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189F2E68" w14:textId="250160E6" w:rsidR="00DD7C8B" w:rsidRDefault="002D524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C3FFB5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3597DF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077D39F5" w14:textId="77777777" w:rsidTr="000F1620">
        <w:tc>
          <w:tcPr>
            <w:tcW w:w="846" w:type="dxa"/>
          </w:tcPr>
          <w:p w14:paraId="42B01EC4" w14:textId="648A1A94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99911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002F32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DBEB208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7C0B8C6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25DB76A8" w14:textId="77777777" w:rsidTr="000F1620">
        <w:tc>
          <w:tcPr>
            <w:tcW w:w="846" w:type="dxa"/>
          </w:tcPr>
          <w:p w14:paraId="6A251E0E" w14:textId="7905F8C2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2CFEE5D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9C3378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135FD2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3D831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164FAB28" w14:textId="77777777" w:rsidTr="000F1620">
        <w:tc>
          <w:tcPr>
            <w:tcW w:w="846" w:type="dxa"/>
          </w:tcPr>
          <w:p w14:paraId="6F63C865" w14:textId="2B7922B0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620BC1D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817B4A9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07A9EA5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25057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469AC2E4" w14:textId="77777777" w:rsidTr="000F1620">
        <w:tc>
          <w:tcPr>
            <w:tcW w:w="846" w:type="dxa"/>
          </w:tcPr>
          <w:p w14:paraId="0965D9DA" w14:textId="39948546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23633C24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3106F08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246D89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2EF04E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753ECA3B" w14:textId="77777777" w:rsidTr="000F1620">
        <w:tc>
          <w:tcPr>
            <w:tcW w:w="846" w:type="dxa"/>
          </w:tcPr>
          <w:p w14:paraId="3A33838A" w14:textId="01CA5F6A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54A0F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653D23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7575AA1E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0C344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9D1B76D" w14:textId="77777777" w:rsidTr="000F1620">
        <w:tc>
          <w:tcPr>
            <w:tcW w:w="846" w:type="dxa"/>
          </w:tcPr>
          <w:p w14:paraId="04E120FD" w14:textId="6164681E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BBB3E96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695CCE91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286D74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0A28C9C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2B2018A" w14:textId="77777777" w:rsidTr="000F1620">
        <w:tc>
          <w:tcPr>
            <w:tcW w:w="846" w:type="dxa"/>
          </w:tcPr>
          <w:p w14:paraId="5D76AC29" w14:textId="397EE6A5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1.8</w:t>
            </w:r>
          </w:p>
        </w:tc>
        <w:tc>
          <w:tcPr>
            <w:tcW w:w="1984" w:type="dxa"/>
          </w:tcPr>
          <w:p w14:paraId="2CB779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15B8924D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64D1447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B3BDD9F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325DB1" w14:textId="3865DDB2" w:rsidR="007D4BCA" w:rsidRPr="0015624D" w:rsidRDefault="0043598A" w:rsidP="007D4BCA">
      <w:pPr>
        <w:pStyle w:val="3"/>
        <w:rPr>
          <w:lang w:eastAsia="zh-CN"/>
        </w:rPr>
      </w:pPr>
      <w:r>
        <w:rPr>
          <w:lang w:eastAsia="zh-CN"/>
        </w:rPr>
        <w:t>项目</w:t>
      </w:r>
      <w:r w:rsidR="009750D0">
        <w:rPr>
          <w:lang w:eastAsia="zh-CN"/>
        </w:rPr>
        <w:t>筛选</w:t>
      </w:r>
      <w:bookmarkEnd w:id="94"/>
    </w:p>
    <w:p w14:paraId="0B4123C0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DBC19DD" w14:textId="77777777" w:rsidR="008E7F3F" w:rsidRDefault="008E7F3F" w:rsidP="007D4B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1CC9AB5" w14:textId="2438F6B9" w:rsidR="007D4BCA" w:rsidRDefault="00C70A25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</w:t>
      </w:r>
      <w:r w:rsidR="001D6CCB">
        <w:rPr>
          <w:rFonts w:hint="eastAsia"/>
          <w:lang w:eastAsia="zh-CN"/>
        </w:rPr>
        <w:t>筛选</w:t>
      </w:r>
      <w:r w:rsidR="001964F9"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包括</w:t>
      </w:r>
      <w:r w:rsidR="001964F9">
        <w:rPr>
          <w:rFonts w:hint="eastAsia"/>
          <w:lang w:eastAsia="zh-CN"/>
        </w:rPr>
        <w:t>创业方向，所在地区等</w:t>
      </w:r>
      <w:r w:rsidR="00D13FDB">
        <w:rPr>
          <w:rFonts w:hint="eastAsia"/>
          <w:lang w:eastAsia="zh-CN"/>
        </w:rPr>
        <w:t>；</w:t>
      </w:r>
    </w:p>
    <w:p w14:paraId="5A0598F4" w14:textId="0AB715DB" w:rsidR="00D13FDB" w:rsidRPr="007B3787" w:rsidRDefault="00D13FDB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4157CE85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09AAA11" w14:textId="1035DFCC" w:rsidR="007D4BCA" w:rsidRDefault="007D4BCA" w:rsidP="007D4B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C5132">
        <w:rPr>
          <w:rFonts w:hint="eastAsia"/>
          <w:lang w:eastAsia="zh-CN"/>
        </w:rPr>
        <w:t>filter</w:t>
      </w:r>
    </w:p>
    <w:p w14:paraId="287B41A4" w14:textId="77777777" w:rsidR="007D4BCA" w:rsidRPr="00B05C4F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30EDE4" w14:textId="77777777" w:rsidR="00D23A9D" w:rsidRPr="00AC572E" w:rsidRDefault="00D23A9D" w:rsidP="00D23A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5" w:name="_Toc42207323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23A9D" w:rsidRPr="007B3787" w14:paraId="38763C2B" w14:textId="77777777" w:rsidTr="0049477B">
        <w:tc>
          <w:tcPr>
            <w:tcW w:w="704" w:type="dxa"/>
          </w:tcPr>
          <w:p w14:paraId="62230F47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E139F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13AC22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BF41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30AD53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A9D" w:rsidRPr="007B3787" w14:paraId="156349DB" w14:textId="77777777" w:rsidTr="0049477B">
        <w:tc>
          <w:tcPr>
            <w:tcW w:w="704" w:type="dxa"/>
          </w:tcPr>
          <w:p w14:paraId="2AEF109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05B677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D9C0895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6020E4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E98A16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5BB6037" w14:textId="77777777" w:rsidTr="0049477B">
        <w:tc>
          <w:tcPr>
            <w:tcW w:w="704" w:type="dxa"/>
          </w:tcPr>
          <w:p w14:paraId="1D15249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F285F29" w14:textId="006E7721" w:rsidR="00D23A9D" w:rsidRPr="007B3787" w:rsidRDefault="00281CF9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5AD7803C" w14:textId="4A0FE847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185F5D8F" w14:textId="3045FA0C" w:rsidR="00D23A9D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94EFAC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3A42" w:rsidRPr="007B3787" w14:paraId="475E1D56" w14:textId="77777777" w:rsidTr="0049477B">
        <w:tc>
          <w:tcPr>
            <w:tcW w:w="704" w:type="dxa"/>
          </w:tcPr>
          <w:p w14:paraId="60B05350" w14:textId="009843C3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791F9E" w14:textId="147C7F74" w:rsidR="009C3A42" w:rsidRDefault="00652386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</w:t>
            </w:r>
            <w:r>
              <w:rPr>
                <w:lang w:eastAsia="zh-CN"/>
              </w:rPr>
              <w:t>y</w:t>
            </w:r>
          </w:p>
        </w:tc>
        <w:tc>
          <w:tcPr>
            <w:tcW w:w="1985" w:type="dxa"/>
          </w:tcPr>
          <w:p w14:paraId="2CBEDE65" w14:textId="037BFC41" w:rsidR="009C3A42" w:rsidRDefault="00652386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3166950B" w14:textId="6623EB1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770A45B" w14:textId="7777777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598021EF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19DB" w14:textId="4F98280D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B9888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9F8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F434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59F6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3CB0391F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B980" w14:textId="4C3D3BD5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317A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2554" w14:textId="690E10CA" w:rsidR="00162478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E22E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CD050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70C6193" w14:textId="77777777" w:rsidR="003665D8" w:rsidRDefault="003665D8" w:rsidP="003665D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665D8" w:rsidRPr="007B3787" w14:paraId="5AF364A9" w14:textId="77777777" w:rsidTr="000F1620">
        <w:tc>
          <w:tcPr>
            <w:tcW w:w="846" w:type="dxa"/>
          </w:tcPr>
          <w:p w14:paraId="61082A01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1404DE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F90263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DDD72A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840652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65D8" w:rsidRPr="007B3787" w14:paraId="13247834" w14:textId="77777777" w:rsidTr="000F1620">
        <w:tc>
          <w:tcPr>
            <w:tcW w:w="846" w:type="dxa"/>
          </w:tcPr>
          <w:p w14:paraId="46697E50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81F918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E1E2F3F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70769DC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275254A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3665D8" w:rsidRPr="007B3787" w14:paraId="447A5EDA" w14:textId="77777777" w:rsidTr="000F1620">
        <w:tc>
          <w:tcPr>
            <w:tcW w:w="846" w:type="dxa"/>
          </w:tcPr>
          <w:p w14:paraId="7924212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7A18D33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56B1316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C7F87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933C3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2B4122B" w14:textId="77777777" w:rsidTr="000F1620">
        <w:tc>
          <w:tcPr>
            <w:tcW w:w="846" w:type="dxa"/>
          </w:tcPr>
          <w:p w14:paraId="2595ACA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A0E871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1A61958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CB27F5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AF20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4C7096E" w14:textId="77777777" w:rsidTr="000F1620">
        <w:tc>
          <w:tcPr>
            <w:tcW w:w="846" w:type="dxa"/>
          </w:tcPr>
          <w:p w14:paraId="1129DFB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0E78AF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6FDEF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16DB82B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314F95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5155608A" w14:textId="77777777" w:rsidTr="000F1620">
        <w:tc>
          <w:tcPr>
            <w:tcW w:w="846" w:type="dxa"/>
          </w:tcPr>
          <w:p w14:paraId="22C1960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7A4846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D78F7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24C85CB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5993364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351F4DC0" w14:textId="77777777" w:rsidTr="000F1620">
        <w:tc>
          <w:tcPr>
            <w:tcW w:w="846" w:type="dxa"/>
          </w:tcPr>
          <w:p w14:paraId="53656679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74190FB6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07CBE9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CA7877C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056C79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3379251" w14:textId="77777777" w:rsidTr="000F1620">
        <w:tc>
          <w:tcPr>
            <w:tcW w:w="846" w:type="dxa"/>
          </w:tcPr>
          <w:p w14:paraId="0CF698E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B542A02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6DC7DF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23DA6F7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F1E05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1B9D13F" w14:textId="77777777" w:rsidTr="000F1620">
        <w:tc>
          <w:tcPr>
            <w:tcW w:w="846" w:type="dxa"/>
          </w:tcPr>
          <w:p w14:paraId="55F4EFD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30A0D5DB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538FD7D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1661707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32446B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655BFFDF" w14:textId="77777777" w:rsidTr="000F1620">
        <w:tc>
          <w:tcPr>
            <w:tcW w:w="846" w:type="dxa"/>
          </w:tcPr>
          <w:p w14:paraId="209D0D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441D550D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3454BF7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32424014" w14:textId="65194450" w:rsidR="003665D8" w:rsidRDefault="00E53B6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2A0FECE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B081294" w14:textId="47E57D16" w:rsidR="00502613" w:rsidRPr="0015624D" w:rsidRDefault="00502613" w:rsidP="00502613">
      <w:pPr>
        <w:pStyle w:val="3"/>
        <w:rPr>
          <w:lang w:eastAsia="zh-CN"/>
        </w:rPr>
      </w:pPr>
      <w:r>
        <w:rPr>
          <w:lang w:eastAsia="zh-CN"/>
        </w:rPr>
        <w:lastRenderedPageBreak/>
        <w:t>项目关键词筛选</w:t>
      </w:r>
    </w:p>
    <w:p w14:paraId="7FBDBCAF" w14:textId="77777777" w:rsidR="00502613" w:rsidRPr="00AC572E" w:rsidRDefault="00502613" w:rsidP="0050261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CFC8EC5" w14:textId="77777777" w:rsidR="00502613" w:rsidRDefault="00502613" w:rsidP="00502613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FFDE585" w14:textId="77777777" w:rsidR="00502613" w:rsidRDefault="00502613" w:rsidP="00502613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项目筛选方式包括创业方向，所在地区等；</w:t>
      </w:r>
    </w:p>
    <w:p w14:paraId="7A5B03DE" w14:textId="77777777" w:rsidR="00502613" w:rsidRPr="007B3787" w:rsidRDefault="00502613" w:rsidP="00502613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10B052DD" w14:textId="77777777" w:rsidR="00502613" w:rsidRPr="00AC572E" w:rsidRDefault="00502613" w:rsidP="0050261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7679B76" w14:textId="7CD05ED1" w:rsidR="00502613" w:rsidRDefault="00502613" w:rsidP="00502613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830F42">
        <w:rPr>
          <w:rFonts w:hint="eastAsia"/>
          <w:lang w:eastAsia="zh-CN"/>
        </w:rPr>
        <w:t>key</w:t>
      </w:r>
      <w:r w:rsidR="00830F42">
        <w:rPr>
          <w:lang w:eastAsia="zh-CN"/>
        </w:rPr>
        <w:t>word</w:t>
      </w:r>
      <w:r w:rsidR="004023D6">
        <w:rPr>
          <w:lang w:eastAsia="zh-CN"/>
        </w:rPr>
        <w:t>s</w:t>
      </w:r>
    </w:p>
    <w:p w14:paraId="3CC3DA08" w14:textId="77777777" w:rsidR="00502613" w:rsidRPr="00B05C4F" w:rsidRDefault="00502613" w:rsidP="0050261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90286B" w14:textId="77777777" w:rsidR="00502613" w:rsidRPr="00AC572E" w:rsidRDefault="00502613" w:rsidP="0050261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02613" w:rsidRPr="007B3787" w14:paraId="3743FB13" w14:textId="77777777" w:rsidTr="00661062">
        <w:tc>
          <w:tcPr>
            <w:tcW w:w="704" w:type="dxa"/>
          </w:tcPr>
          <w:p w14:paraId="756B5D98" w14:textId="77777777" w:rsidR="00502613" w:rsidRPr="007B3787" w:rsidRDefault="00502613" w:rsidP="0066106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F2906C" w14:textId="77777777" w:rsidR="00502613" w:rsidRPr="007B3787" w:rsidRDefault="00502613" w:rsidP="0066106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E9B50FC" w14:textId="77777777" w:rsidR="00502613" w:rsidRPr="007B3787" w:rsidRDefault="00502613" w:rsidP="0066106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77E8D8B" w14:textId="77777777" w:rsidR="00502613" w:rsidRPr="007B3787" w:rsidRDefault="00502613" w:rsidP="0066106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08D799" w14:textId="77777777" w:rsidR="00502613" w:rsidRPr="007B3787" w:rsidRDefault="00502613" w:rsidP="0066106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02613" w:rsidRPr="007B3787" w14:paraId="1932D79D" w14:textId="77777777" w:rsidTr="00661062">
        <w:tc>
          <w:tcPr>
            <w:tcW w:w="704" w:type="dxa"/>
          </w:tcPr>
          <w:p w14:paraId="4603D05C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B5D25B4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F7C1A6B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0E6545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4FDF35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2613" w:rsidRPr="007B3787" w14:paraId="2AFFFC48" w14:textId="77777777" w:rsidTr="00661062">
        <w:tc>
          <w:tcPr>
            <w:tcW w:w="704" w:type="dxa"/>
          </w:tcPr>
          <w:p w14:paraId="4E864FF7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B69DD6" w14:textId="78203315" w:rsidR="00502613" w:rsidRPr="007B3787" w:rsidRDefault="001678FB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key</w:t>
            </w:r>
            <w:r>
              <w:rPr>
                <w:lang w:eastAsia="zh-CN"/>
              </w:rPr>
              <w:t>words</w:t>
            </w:r>
          </w:p>
        </w:tc>
        <w:tc>
          <w:tcPr>
            <w:tcW w:w="1985" w:type="dxa"/>
          </w:tcPr>
          <w:p w14:paraId="25D1CBD2" w14:textId="44EDC2C9" w:rsidR="00502613" w:rsidRPr="007B3787" w:rsidRDefault="001678FB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关键词</w:t>
            </w:r>
          </w:p>
        </w:tc>
        <w:tc>
          <w:tcPr>
            <w:tcW w:w="1276" w:type="dxa"/>
          </w:tcPr>
          <w:p w14:paraId="7C851027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7C99258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F5BA9" w:rsidRPr="007B3787" w14:paraId="023F1A6B" w14:textId="77777777" w:rsidTr="009F5BA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B1E6" w14:textId="1545A247" w:rsidR="009F5BA9" w:rsidRDefault="009F5BA9" w:rsidP="00FB5AC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ACA1" w14:textId="77777777" w:rsidR="009F5BA9" w:rsidRDefault="009F5BA9" w:rsidP="00FB5AC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E81CB" w14:textId="77777777" w:rsidR="009F5BA9" w:rsidRDefault="009F5BA9" w:rsidP="00FB5AC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1266" w14:textId="77777777" w:rsidR="009F5BA9" w:rsidRPr="007B3787" w:rsidRDefault="009F5BA9" w:rsidP="00FB5AC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CC21A" w14:textId="77777777" w:rsidR="009F5BA9" w:rsidRPr="007B3787" w:rsidRDefault="009F5BA9" w:rsidP="00FB5AC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F5BA9" w:rsidRPr="007B3787" w14:paraId="7EDD48E0" w14:textId="77777777" w:rsidTr="009F5BA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52C79" w14:textId="6687F5CB" w:rsidR="009F5BA9" w:rsidRDefault="009F5BA9" w:rsidP="00FB5AC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8013C" w14:textId="77777777" w:rsidR="009F5BA9" w:rsidRDefault="009F5BA9" w:rsidP="00FB5AC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4657E" w14:textId="77777777" w:rsidR="009F5BA9" w:rsidRDefault="009F5BA9" w:rsidP="00FB5AC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4EA4" w14:textId="77777777" w:rsidR="009F5BA9" w:rsidRDefault="009F5BA9" w:rsidP="00FB5AC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3C871" w14:textId="77777777" w:rsidR="009F5BA9" w:rsidRPr="007B3787" w:rsidRDefault="009F5BA9" w:rsidP="00FB5AC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0440E5" w14:textId="77777777" w:rsidR="00502613" w:rsidRDefault="00502613" w:rsidP="0050261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02613" w:rsidRPr="007B3787" w14:paraId="146BB1A0" w14:textId="77777777" w:rsidTr="00661062">
        <w:tc>
          <w:tcPr>
            <w:tcW w:w="846" w:type="dxa"/>
          </w:tcPr>
          <w:p w14:paraId="223A5AB3" w14:textId="77777777" w:rsidR="00502613" w:rsidRPr="007B3787" w:rsidRDefault="00502613" w:rsidP="0066106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3B63FC6" w14:textId="77777777" w:rsidR="00502613" w:rsidRPr="007B3787" w:rsidRDefault="00502613" w:rsidP="0066106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B951FD" w14:textId="77777777" w:rsidR="00502613" w:rsidRPr="007B3787" w:rsidRDefault="00502613" w:rsidP="0066106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D8B468D" w14:textId="77777777" w:rsidR="00502613" w:rsidRPr="007B3787" w:rsidRDefault="00502613" w:rsidP="0066106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31E81F1" w14:textId="77777777" w:rsidR="00502613" w:rsidRPr="007B3787" w:rsidRDefault="00502613" w:rsidP="0066106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02613" w:rsidRPr="007B3787" w14:paraId="69EAD996" w14:textId="77777777" w:rsidTr="00661062">
        <w:tc>
          <w:tcPr>
            <w:tcW w:w="846" w:type="dxa"/>
          </w:tcPr>
          <w:p w14:paraId="028A0E03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5483620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3E512379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49CAAC1E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39DD47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502613" w:rsidRPr="007B3787" w14:paraId="396895A0" w14:textId="77777777" w:rsidTr="00661062">
        <w:tc>
          <w:tcPr>
            <w:tcW w:w="846" w:type="dxa"/>
          </w:tcPr>
          <w:p w14:paraId="71AA45CD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C44C269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64E2F036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1263F0D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4DC417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2613" w:rsidRPr="007B3787" w14:paraId="25A52982" w14:textId="77777777" w:rsidTr="00661062">
        <w:tc>
          <w:tcPr>
            <w:tcW w:w="846" w:type="dxa"/>
          </w:tcPr>
          <w:p w14:paraId="7C40EAD8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617E6ADC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49D666A4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412C90EC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5C0846D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2613" w:rsidRPr="007B3787" w14:paraId="207F4AB2" w14:textId="77777777" w:rsidTr="00661062">
        <w:tc>
          <w:tcPr>
            <w:tcW w:w="846" w:type="dxa"/>
          </w:tcPr>
          <w:p w14:paraId="4C3626E2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547E90F4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68BCD37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C4C7207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BBF2F1D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2613" w:rsidRPr="007B3787" w14:paraId="7F0C9F65" w14:textId="77777777" w:rsidTr="00661062">
        <w:tc>
          <w:tcPr>
            <w:tcW w:w="846" w:type="dxa"/>
          </w:tcPr>
          <w:p w14:paraId="4E615C84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0827033B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5BB3A8A7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1659EDAE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FFEBFA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2613" w:rsidRPr="007B3787" w14:paraId="03A0759B" w14:textId="77777777" w:rsidTr="00661062">
        <w:tc>
          <w:tcPr>
            <w:tcW w:w="846" w:type="dxa"/>
          </w:tcPr>
          <w:p w14:paraId="224BF422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56E17B5D" w14:textId="77777777" w:rsidR="00502613" w:rsidRPr="005403DA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34695C6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65EC917D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F9649F8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2613" w:rsidRPr="007B3787" w14:paraId="0303EFBD" w14:textId="77777777" w:rsidTr="00661062">
        <w:tc>
          <w:tcPr>
            <w:tcW w:w="846" w:type="dxa"/>
          </w:tcPr>
          <w:p w14:paraId="3DCC6BDD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652CBBC" w14:textId="77777777" w:rsidR="00502613" w:rsidRPr="005403DA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15ECBF5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7CC3359D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7ECD067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2613" w:rsidRPr="007B3787" w14:paraId="3FDDFC05" w14:textId="77777777" w:rsidTr="00661062">
        <w:tc>
          <w:tcPr>
            <w:tcW w:w="846" w:type="dxa"/>
          </w:tcPr>
          <w:p w14:paraId="4910E3DA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2801F2E6" w14:textId="77777777" w:rsidR="00502613" w:rsidRPr="005403DA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6DD01DB8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64111693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7E9BF39E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2613" w:rsidRPr="007B3787" w14:paraId="235B2A3A" w14:textId="77777777" w:rsidTr="00661062">
        <w:tc>
          <w:tcPr>
            <w:tcW w:w="846" w:type="dxa"/>
          </w:tcPr>
          <w:p w14:paraId="421A1CF7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7ED5FEB4" w14:textId="77777777" w:rsidR="00502613" w:rsidRPr="005403DA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72992A76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8FEE06F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64F4EDFF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E8F63C" w14:textId="0EDC5D05" w:rsidR="00A52308" w:rsidRPr="0015624D" w:rsidRDefault="00A52308" w:rsidP="00A52308">
      <w:pPr>
        <w:pStyle w:val="3"/>
        <w:rPr>
          <w:lang w:eastAsia="zh-CN"/>
        </w:rPr>
      </w:pPr>
      <w:r>
        <w:rPr>
          <w:lang w:eastAsia="zh-CN"/>
        </w:rPr>
        <w:t>项目详情</w:t>
      </w:r>
    </w:p>
    <w:p w14:paraId="763B2214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59741A4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lastRenderedPageBreak/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6BE0B78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项目筛选方式包括创业方向，所在地区等；</w:t>
      </w:r>
    </w:p>
    <w:p w14:paraId="63CABABB" w14:textId="77777777" w:rsidR="00A52308" w:rsidRPr="007B3787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736A845A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8646A87" w14:textId="5EF766FD" w:rsidR="00A52308" w:rsidRDefault="00A52308" w:rsidP="00A5230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E4DD0">
        <w:rPr>
          <w:rFonts w:hint="eastAsia"/>
          <w:lang w:eastAsia="zh-CN"/>
        </w:rPr>
        <w:t>detail</w:t>
      </w:r>
    </w:p>
    <w:p w14:paraId="1F57A45F" w14:textId="77777777" w:rsidR="00A52308" w:rsidRPr="00B05C4F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499680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52308" w:rsidRPr="007B3787" w14:paraId="56F10909" w14:textId="77777777" w:rsidTr="000F1620">
        <w:tc>
          <w:tcPr>
            <w:tcW w:w="704" w:type="dxa"/>
          </w:tcPr>
          <w:p w14:paraId="221F52A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6B2228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AE2E803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EB8E90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0C8EB21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308" w:rsidRPr="007B3787" w14:paraId="6BA0FB95" w14:textId="77777777" w:rsidTr="000F1620">
        <w:tc>
          <w:tcPr>
            <w:tcW w:w="704" w:type="dxa"/>
          </w:tcPr>
          <w:p w14:paraId="77F4730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7ED24A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FA36671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A9DE62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94201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2308" w:rsidRPr="007B3787" w14:paraId="13EA6893" w14:textId="77777777" w:rsidTr="000F1620">
        <w:tc>
          <w:tcPr>
            <w:tcW w:w="704" w:type="dxa"/>
          </w:tcPr>
          <w:p w14:paraId="19E0776C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3521A1D" w14:textId="28721574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0FC0A700" w14:textId="4A5E05BC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CD36405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4B0F66D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9CAE9F" w14:textId="77777777" w:rsidR="000B1D3F" w:rsidRDefault="000B1D3F" w:rsidP="000B1D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B1D3F" w:rsidRPr="007B3787" w14:paraId="3888DCAD" w14:textId="77777777" w:rsidTr="000F1620">
        <w:tc>
          <w:tcPr>
            <w:tcW w:w="846" w:type="dxa"/>
          </w:tcPr>
          <w:p w14:paraId="0CE3E5E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F8789C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37C566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69CB3E5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AE29D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B1D3F" w:rsidRPr="007B3787" w14:paraId="674A6FA5" w14:textId="77777777" w:rsidTr="000F1620">
        <w:tc>
          <w:tcPr>
            <w:tcW w:w="846" w:type="dxa"/>
          </w:tcPr>
          <w:p w14:paraId="7586A71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9C44FA8" w14:textId="7F358C4C" w:rsidR="000B1D3F" w:rsidRPr="007B3787" w:rsidRDefault="009F2524" w:rsidP="000F1620">
            <w:pPr>
              <w:spacing w:line="360" w:lineRule="auto"/>
              <w:jc w:val="left"/>
              <w:rPr>
                <w:lang w:eastAsia="zh-CN"/>
              </w:rPr>
            </w:pPr>
            <w:r w:rsidRPr="009F2524">
              <w:rPr>
                <w:lang w:eastAsia="zh-CN"/>
              </w:rPr>
              <w:t>project</w:t>
            </w:r>
          </w:p>
        </w:tc>
        <w:tc>
          <w:tcPr>
            <w:tcW w:w="1985" w:type="dxa"/>
          </w:tcPr>
          <w:p w14:paraId="0B30AC16" w14:textId="5EF76510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</w:p>
        </w:tc>
        <w:tc>
          <w:tcPr>
            <w:tcW w:w="1276" w:type="dxa"/>
          </w:tcPr>
          <w:p w14:paraId="6546897A" w14:textId="795D22C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150415" w14:textId="6253EE2E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3649" w:rsidRPr="007B3787" w14:paraId="23B831B5" w14:textId="77777777" w:rsidTr="000F1620">
        <w:tc>
          <w:tcPr>
            <w:tcW w:w="846" w:type="dxa"/>
          </w:tcPr>
          <w:p w14:paraId="493431FF" w14:textId="12F3A550" w:rsidR="00383649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5B0F2B">
              <w:rPr>
                <w:lang w:eastAsia="zh-CN"/>
              </w:rPr>
              <w:t>0</w:t>
            </w:r>
          </w:p>
        </w:tc>
        <w:tc>
          <w:tcPr>
            <w:tcW w:w="1984" w:type="dxa"/>
          </w:tcPr>
          <w:p w14:paraId="726EE39E" w14:textId="6A0224C9" w:rsidR="00383649" w:rsidRPr="009F2524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31F1864" w14:textId="7D8316AB" w:rsidR="00383649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7AF76EB2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5E8F9D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665F0FB" w14:textId="77777777" w:rsidTr="000F1620">
        <w:tc>
          <w:tcPr>
            <w:tcW w:w="846" w:type="dxa"/>
          </w:tcPr>
          <w:p w14:paraId="2DA9FAD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D09B5A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88B42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186F3E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14886B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41F3F9C" w14:textId="77777777" w:rsidTr="000F1620">
        <w:tc>
          <w:tcPr>
            <w:tcW w:w="846" w:type="dxa"/>
          </w:tcPr>
          <w:p w14:paraId="4FDA96E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0FDAEE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D038B3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6C00761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EA07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799934" w14:textId="77777777" w:rsidTr="000F1620">
        <w:tc>
          <w:tcPr>
            <w:tcW w:w="846" w:type="dxa"/>
          </w:tcPr>
          <w:p w14:paraId="6DD834F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A74B3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0A21E79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51BE167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471D80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DE81910" w14:textId="77777777" w:rsidTr="000F1620">
        <w:tc>
          <w:tcPr>
            <w:tcW w:w="846" w:type="dxa"/>
          </w:tcPr>
          <w:p w14:paraId="39F721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58D6B5F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teamMembers</w:t>
            </w:r>
          </w:p>
        </w:tc>
        <w:tc>
          <w:tcPr>
            <w:tcW w:w="1985" w:type="dxa"/>
          </w:tcPr>
          <w:p w14:paraId="401092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6D8335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37774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6F3B6DA" w14:textId="77777777" w:rsidTr="000F1620">
        <w:tc>
          <w:tcPr>
            <w:tcW w:w="846" w:type="dxa"/>
          </w:tcPr>
          <w:p w14:paraId="5C166A1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62F0775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E1F9B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5DA5F4D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AF379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595D3A" w14:textId="77777777" w:rsidTr="000F1620">
        <w:tc>
          <w:tcPr>
            <w:tcW w:w="846" w:type="dxa"/>
          </w:tcPr>
          <w:p w14:paraId="5EBAA8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39E7D81D" w14:textId="77777777" w:rsidR="000B1D3F" w:rsidRPr="007268A1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0E5AA3A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4644423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ABF81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2AFEC86" w14:textId="77777777" w:rsidTr="000F1620">
        <w:tc>
          <w:tcPr>
            <w:tcW w:w="846" w:type="dxa"/>
          </w:tcPr>
          <w:p w14:paraId="7A5A4FD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1.5.3</w:t>
            </w:r>
          </w:p>
        </w:tc>
        <w:tc>
          <w:tcPr>
            <w:tcW w:w="1984" w:type="dxa"/>
          </w:tcPr>
          <w:p w14:paraId="75B6AA4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7BB01DB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70FC4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8B00F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8369A9E" w14:textId="77777777" w:rsidTr="000F1620">
        <w:tc>
          <w:tcPr>
            <w:tcW w:w="846" w:type="dxa"/>
          </w:tcPr>
          <w:p w14:paraId="4211BB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1.5.4</w:t>
            </w:r>
          </w:p>
        </w:tc>
        <w:tc>
          <w:tcPr>
            <w:tcW w:w="1984" w:type="dxa"/>
          </w:tcPr>
          <w:p w14:paraId="3D5CA43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positionName</w:t>
            </w:r>
          </w:p>
        </w:tc>
        <w:tc>
          <w:tcPr>
            <w:tcW w:w="1985" w:type="dxa"/>
          </w:tcPr>
          <w:p w14:paraId="2615C3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职位名称</w:t>
            </w:r>
          </w:p>
        </w:tc>
        <w:tc>
          <w:tcPr>
            <w:tcW w:w="1276" w:type="dxa"/>
          </w:tcPr>
          <w:p w14:paraId="2BEC86D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FD872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E92969F" w14:textId="77777777" w:rsidTr="000F1620">
        <w:tc>
          <w:tcPr>
            <w:tcW w:w="846" w:type="dxa"/>
          </w:tcPr>
          <w:p w14:paraId="21D662C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1.5.5</w:t>
            </w:r>
          </w:p>
        </w:tc>
        <w:tc>
          <w:tcPr>
            <w:tcW w:w="1984" w:type="dxa"/>
          </w:tcPr>
          <w:p w14:paraId="389791A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29BAAF9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79EE44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D871C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1042" w:rsidRPr="007B3787" w14:paraId="0C2B478D" w14:textId="77777777" w:rsidTr="000F1620">
        <w:tc>
          <w:tcPr>
            <w:tcW w:w="846" w:type="dxa"/>
          </w:tcPr>
          <w:p w14:paraId="5E30EFBD" w14:textId="17B7A1E9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1.5.6</w:t>
            </w:r>
          </w:p>
        </w:tc>
        <w:tc>
          <w:tcPr>
            <w:tcW w:w="1984" w:type="dxa"/>
          </w:tcPr>
          <w:p w14:paraId="166A1BD3" w14:textId="7ACB3076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7FBA3248" w14:textId="600F2519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</w:p>
        </w:tc>
        <w:tc>
          <w:tcPr>
            <w:tcW w:w="1276" w:type="dxa"/>
          </w:tcPr>
          <w:p w14:paraId="2528030C" w14:textId="77777777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09A5D3" w14:textId="77777777" w:rsidR="00E81042" w:rsidRPr="007B3787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28BE8525" w14:textId="77777777" w:rsidTr="000F1620">
        <w:tc>
          <w:tcPr>
            <w:tcW w:w="846" w:type="dxa"/>
          </w:tcPr>
          <w:p w14:paraId="18A920B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B59B7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2BDC80A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453FF83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21E0E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F059F9B" w14:textId="77777777" w:rsidTr="000F1620">
        <w:tc>
          <w:tcPr>
            <w:tcW w:w="846" w:type="dxa"/>
          </w:tcPr>
          <w:p w14:paraId="300693E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0764553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financeAmount</w:t>
            </w:r>
          </w:p>
        </w:tc>
        <w:tc>
          <w:tcPr>
            <w:tcW w:w="1985" w:type="dxa"/>
          </w:tcPr>
          <w:p w14:paraId="2F24F79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383B3DF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3C3F1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1627721" w14:textId="77777777" w:rsidTr="000F1620">
        <w:tc>
          <w:tcPr>
            <w:tcW w:w="846" w:type="dxa"/>
          </w:tcPr>
          <w:p w14:paraId="35C8CE6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73A24D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488228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65A0779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19D08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B32D397" w14:textId="77777777" w:rsidTr="000F1620">
        <w:tc>
          <w:tcPr>
            <w:tcW w:w="846" w:type="dxa"/>
          </w:tcPr>
          <w:p w14:paraId="698118E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18A48586" w14:textId="77777777" w:rsidR="000B1D3F" w:rsidRPr="009128E8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AA31CF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5E9B7E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54EDC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E39DBF" w14:textId="77777777" w:rsidTr="000F1620">
        <w:tc>
          <w:tcPr>
            <w:tcW w:w="846" w:type="dxa"/>
          </w:tcPr>
          <w:p w14:paraId="17EC421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5DAF438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27BEFC4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4E0B5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22EA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FDD5A24" w14:textId="77777777" w:rsidTr="000F1620">
        <w:tc>
          <w:tcPr>
            <w:tcW w:w="846" w:type="dxa"/>
          </w:tcPr>
          <w:p w14:paraId="3227784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1.9.2</w:t>
            </w:r>
          </w:p>
        </w:tc>
        <w:tc>
          <w:tcPr>
            <w:tcW w:w="1984" w:type="dxa"/>
          </w:tcPr>
          <w:p w14:paraId="2F3D6DF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62AF9AF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05D86B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AB11F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331E" w:rsidRPr="007B3787" w14:paraId="7C32FC21" w14:textId="77777777" w:rsidTr="000F1620">
        <w:tc>
          <w:tcPr>
            <w:tcW w:w="846" w:type="dxa"/>
          </w:tcPr>
          <w:p w14:paraId="37DADD1B" w14:textId="289E01D6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t>1.9.3</w:t>
            </w:r>
          </w:p>
        </w:tc>
        <w:tc>
          <w:tcPr>
            <w:tcW w:w="1984" w:type="dxa"/>
          </w:tcPr>
          <w:p w14:paraId="6261153F" w14:textId="18935213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0D2DA9">
              <w:rPr>
                <w:rFonts w:hint="eastAsia"/>
              </w:rPr>
              <w:t>county</w:t>
            </w:r>
          </w:p>
        </w:tc>
        <w:tc>
          <w:tcPr>
            <w:tcW w:w="1985" w:type="dxa"/>
          </w:tcPr>
          <w:p w14:paraId="4178F3D1" w14:textId="66C05BFF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0D2DA9">
              <w:rPr>
                <w:rFonts w:hint="eastAsia"/>
              </w:rPr>
              <w:t>县</w:t>
            </w:r>
          </w:p>
        </w:tc>
        <w:tc>
          <w:tcPr>
            <w:tcW w:w="1276" w:type="dxa"/>
          </w:tcPr>
          <w:p w14:paraId="582E8246" w14:textId="77777777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48A01C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F1B469" w14:textId="77777777" w:rsidTr="000F1620">
        <w:tc>
          <w:tcPr>
            <w:tcW w:w="846" w:type="dxa"/>
          </w:tcPr>
          <w:p w14:paraId="19D80B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1038EB6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2AB37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2D881F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784E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17E743C" w14:textId="77777777" w:rsidTr="000F1620">
        <w:tc>
          <w:tcPr>
            <w:tcW w:w="846" w:type="dxa"/>
          </w:tcPr>
          <w:p w14:paraId="39A2DF9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386937B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378C463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1B6EB6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4EA78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BA7D08D" w14:textId="77777777" w:rsidTr="000F1620">
        <w:tc>
          <w:tcPr>
            <w:tcW w:w="846" w:type="dxa"/>
          </w:tcPr>
          <w:p w14:paraId="2B3DFB7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03E5B99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1F0E6F4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07D026A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7940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33AFDFE" w14:textId="77777777" w:rsidTr="000F1620">
        <w:tc>
          <w:tcPr>
            <w:tcW w:w="846" w:type="dxa"/>
          </w:tcPr>
          <w:p w14:paraId="2FF8878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6C749C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0A71B9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35D9B98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AF7C2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C3B549F" w14:textId="77777777" w:rsidTr="000F1620">
        <w:tc>
          <w:tcPr>
            <w:tcW w:w="846" w:type="dxa"/>
          </w:tcPr>
          <w:p w14:paraId="392EF60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59A15504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7267E">
              <w:rPr>
                <w:lang w:eastAsia="zh-CN"/>
              </w:rPr>
              <w:t>prospectDetail</w:t>
            </w:r>
          </w:p>
        </w:tc>
        <w:tc>
          <w:tcPr>
            <w:tcW w:w="1985" w:type="dxa"/>
          </w:tcPr>
          <w:p w14:paraId="1D47589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551D6B8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B3AE8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DBA9C57" w14:textId="77777777" w:rsidTr="000F1620">
        <w:tc>
          <w:tcPr>
            <w:tcW w:w="846" w:type="dxa"/>
          </w:tcPr>
          <w:p w14:paraId="6B2A40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4F0AF81B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72DCFC72" w14:textId="77777777" w:rsidR="000B1D3F" w:rsidRPr="00B3502B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2CD9D0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0EA4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188E29F3" w14:textId="77777777" w:rsidTr="000F1620">
        <w:tc>
          <w:tcPr>
            <w:tcW w:w="846" w:type="dxa"/>
          </w:tcPr>
          <w:p w14:paraId="48CB8CBB" w14:textId="1A7A290B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13</w:t>
            </w:r>
          </w:p>
        </w:tc>
        <w:tc>
          <w:tcPr>
            <w:tcW w:w="1984" w:type="dxa"/>
          </w:tcPr>
          <w:p w14:paraId="43E2C883" w14:textId="77777777" w:rsidR="002D11D0" w:rsidRPr="009F2524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E33169D" w14:textId="77777777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38F77AC0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2CD904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61099CA7" w14:textId="77777777" w:rsidTr="000F1620">
        <w:tc>
          <w:tcPr>
            <w:tcW w:w="846" w:type="dxa"/>
          </w:tcPr>
          <w:p w14:paraId="46D75A2C" w14:textId="4AFA2DC3" w:rsidR="002D11D0" w:rsidRDefault="006D0E0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</w:tcPr>
          <w:p w14:paraId="4EAB36A1" w14:textId="53EEFFE9" w:rsidR="002D11D0" w:rsidRPr="006D2EC6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95BA6DE" w14:textId="3068FB75" w:rsidR="002D11D0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</w:tcPr>
          <w:p w14:paraId="6C1D4719" w14:textId="46839743" w:rsidR="002D11D0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A3D699E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46D8" w:rsidRPr="007B3787" w14:paraId="78EC3570" w14:textId="77777777" w:rsidTr="000F1620">
        <w:tc>
          <w:tcPr>
            <w:tcW w:w="846" w:type="dxa"/>
          </w:tcPr>
          <w:p w14:paraId="12E8C5C9" w14:textId="18CB150F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</w:tcPr>
          <w:p w14:paraId="06F87256" w14:textId="34353B44" w:rsidR="00F546D8" w:rsidRP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0446F735" w14:textId="2D147E25" w:rsidR="00F546D8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</w:tcPr>
          <w:p w14:paraId="318654F1" w14:textId="77777777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756D3B" w14:textId="77777777" w:rsidR="00F546D8" w:rsidRPr="007B3787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113C" w:rsidRPr="007B3787" w14:paraId="1B17D0B8" w14:textId="77777777" w:rsidTr="000F1620">
        <w:tc>
          <w:tcPr>
            <w:tcW w:w="846" w:type="dxa"/>
          </w:tcPr>
          <w:p w14:paraId="202835CB" w14:textId="7BAEDCC3" w:rsidR="00DC113C" w:rsidRDefault="00DC113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</w:t>
            </w:r>
          </w:p>
        </w:tc>
        <w:tc>
          <w:tcPr>
            <w:tcW w:w="1984" w:type="dxa"/>
          </w:tcPr>
          <w:p w14:paraId="41A4683D" w14:textId="7E580E56" w:rsidR="00DC113C" w:rsidRPr="00F546D8" w:rsidRDefault="00DC113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commts</w:t>
            </w:r>
          </w:p>
        </w:tc>
        <w:tc>
          <w:tcPr>
            <w:tcW w:w="1985" w:type="dxa"/>
          </w:tcPr>
          <w:p w14:paraId="5B3FCE8A" w14:textId="58C36B02" w:rsidR="00DC113C" w:rsidRPr="00FB5E3E" w:rsidRDefault="00A22BE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</w:tcPr>
          <w:p w14:paraId="39E370EE" w14:textId="77777777" w:rsidR="00DC113C" w:rsidRDefault="00DC113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702A68" w14:textId="38A8288F" w:rsidR="00DC113C" w:rsidRPr="007B3787" w:rsidRDefault="003279C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三条</w:t>
            </w:r>
          </w:p>
        </w:tc>
      </w:tr>
      <w:tr w:rsidR="006D1DA2" w:rsidRPr="007B3787" w14:paraId="4C7E2209" w14:textId="77777777" w:rsidTr="000F1620">
        <w:tc>
          <w:tcPr>
            <w:tcW w:w="846" w:type="dxa"/>
          </w:tcPr>
          <w:p w14:paraId="1E63ACE4" w14:textId="320584DB" w:rsidR="006D1DA2" w:rsidRDefault="006D1DA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</w:t>
            </w:r>
            <w:r w:rsidR="004E6C64"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70EC6504" w14:textId="73500974" w:rsidR="006D1DA2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  <w:r w:rsidRPr="00D44B57">
              <w:rPr>
                <w:lang w:eastAsia="zh-CN"/>
              </w:rPr>
              <w:t>commentId</w:t>
            </w:r>
          </w:p>
        </w:tc>
        <w:tc>
          <w:tcPr>
            <w:tcW w:w="1985" w:type="dxa"/>
          </w:tcPr>
          <w:p w14:paraId="37EC4184" w14:textId="5A12686E" w:rsidR="006D1DA2" w:rsidRDefault="00B12F8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D9A308D" w14:textId="77777777" w:rsidR="006D1DA2" w:rsidRDefault="006D1DA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459BFE" w14:textId="77777777" w:rsidR="006D1DA2" w:rsidRDefault="006D1DA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44B57" w:rsidRPr="007B3787" w14:paraId="301F2E38" w14:textId="77777777" w:rsidTr="000F1620">
        <w:tc>
          <w:tcPr>
            <w:tcW w:w="846" w:type="dxa"/>
          </w:tcPr>
          <w:p w14:paraId="0AE09012" w14:textId="1D6B58F5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1.16.2</w:t>
            </w:r>
          </w:p>
        </w:tc>
        <w:tc>
          <w:tcPr>
            <w:tcW w:w="1984" w:type="dxa"/>
          </w:tcPr>
          <w:p w14:paraId="6403AE25" w14:textId="23A03498" w:rsidR="00D44B57" w:rsidRPr="00D44B57" w:rsidRDefault="00986DAC" w:rsidP="000F1620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commenterImgUrl</w:t>
            </w:r>
          </w:p>
        </w:tc>
        <w:tc>
          <w:tcPr>
            <w:tcW w:w="1985" w:type="dxa"/>
          </w:tcPr>
          <w:p w14:paraId="7C3CB6B3" w14:textId="2A562132" w:rsidR="00D44B57" w:rsidRDefault="00B12F8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评论人头像链接</w:t>
            </w:r>
          </w:p>
        </w:tc>
        <w:tc>
          <w:tcPr>
            <w:tcW w:w="1276" w:type="dxa"/>
          </w:tcPr>
          <w:p w14:paraId="4039FB7F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720464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44B57" w:rsidRPr="007B3787" w14:paraId="36F0513A" w14:textId="77777777" w:rsidTr="000F1620">
        <w:tc>
          <w:tcPr>
            <w:tcW w:w="846" w:type="dxa"/>
          </w:tcPr>
          <w:p w14:paraId="423F3CD5" w14:textId="56843286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1.16.3</w:t>
            </w:r>
          </w:p>
        </w:tc>
        <w:tc>
          <w:tcPr>
            <w:tcW w:w="1984" w:type="dxa"/>
          </w:tcPr>
          <w:p w14:paraId="0F0D939E" w14:textId="67947242" w:rsidR="00D44B57" w:rsidRPr="00D44B57" w:rsidRDefault="00986DAC" w:rsidP="000F1620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commenterName</w:t>
            </w:r>
          </w:p>
        </w:tc>
        <w:tc>
          <w:tcPr>
            <w:tcW w:w="1985" w:type="dxa"/>
          </w:tcPr>
          <w:p w14:paraId="16E4DEE1" w14:textId="05D5BDBD" w:rsidR="00D44B57" w:rsidRDefault="00F0025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评论人名称</w:t>
            </w:r>
          </w:p>
        </w:tc>
        <w:tc>
          <w:tcPr>
            <w:tcW w:w="1276" w:type="dxa"/>
          </w:tcPr>
          <w:p w14:paraId="65472658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96D82E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44B57" w:rsidRPr="007B3787" w14:paraId="2831CAAF" w14:textId="77777777" w:rsidTr="000F1620">
        <w:tc>
          <w:tcPr>
            <w:tcW w:w="846" w:type="dxa"/>
          </w:tcPr>
          <w:p w14:paraId="5A1D65E8" w14:textId="2D90BE75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1.16.4</w:t>
            </w:r>
          </w:p>
        </w:tc>
        <w:tc>
          <w:tcPr>
            <w:tcW w:w="1984" w:type="dxa"/>
          </w:tcPr>
          <w:p w14:paraId="34DB62C1" w14:textId="428787FB" w:rsidR="00D44B57" w:rsidRPr="00D44B57" w:rsidRDefault="00986DAC" w:rsidP="000F1620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text</w:t>
            </w:r>
          </w:p>
        </w:tc>
        <w:tc>
          <w:tcPr>
            <w:tcW w:w="1985" w:type="dxa"/>
          </w:tcPr>
          <w:p w14:paraId="5F68480C" w14:textId="1333B873" w:rsidR="00D44B57" w:rsidRDefault="0091236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3EA0EE91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ED1455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D50C4" w:rsidRPr="007B3787" w14:paraId="1CDE0062" w14:textId="77777777" w:rsidTr="000F1620">
        <w:tc>
          <w:tcPr>
            <w:tcW w:w="846" w:type="dxa"/>
          </w:tcPr>
          <w:p w14:paraId="632828EA" w14:textId="67B57112" w:rsidR="001D50C4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1.16.5</w:t>
            </w:r>
          </w:p>
        </w:tc>
        <w:tc>
          <w:tcPr>
            <w:tcW w:w="1984" w:type="dxa"/>
          </w:tcPr>
          <w:p w14:paraId="16B686DB" w14:textId="3FF92411" w:rsidR="001D50C4" w:rsidRPr="00986DAC" w:rsidRDefault="0005367A" w:rsidP="001D50C4">
            <w:pPr>
              <w:spacing w:line="360" w:lineRule="auto"/>
              <w:jc w:val="left"/>
              <w:rPr>
                <w:lang w:eastAsia="zh-CN"/>
              </w:rPr>
            </w:pPr>
            <w:r w:rsidRPr="0005367A">
              <w:rPr>
                <w:lang w:eastAsia="zh-CN"/>
              </w:rPr>
              <w:t>commentTime</w:t>
            </w:r>
          </w:p>
        </w:tc>
        <w:tc>
          <w:tcPr>
            <w:tcW w:w="1985" w:type="dxa"/>
          </w:tcPr>
          <w:p w14:paraId="73603DF9" w14:textId="6FECA568" w:rsidR="001D50C4" w:rsidRDefault="0091236B" w:rsidP="001D50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</w:tcPr>
          <w:p w14:paraId="4E365F0F" w14:textId="77777777" w:rsidR="001D50C4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9A7FB" w14:textId="77777777" w:rsidR="001D50C4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D50C4" w:rsidRPr="007B3787" w14:paraId="598B9520" w14:textId="77777777" w:rsidTr="000F1620">
        <w:tc>
          <w:tcPr>
            <w:tcW w:w="846" w:type="dxa"/>
          </w:tcPr>
          <w:p w14:paraId="420506FC" w14:textId="335AC099" w:rsidR="001D50C4" w:rsidRDefault="001D50C4" w:rsidP="00283F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 w:rsidR="00283F02">
              <w:rPr>
                <w:lang w:eastAsia="zh-CN"/>
              </w:rPr>
              <w:t>7</w:t>
            </w:r>
          </w:p>
        </w:tc>
        <w:tc>
          <w:tcPr>
            <w:tcW w:w="1984" w:type="dxa"/>
          </w:tcPr>
          <w:p w14:paraId="55E9C8D6" w14:textId="289CDEC3" w:rsidR="001D50C4" w:rsidRPr="00F546D8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  <w:r w:rsidRPr="004D4601">
              <w:rPr>
                <w:lang w:eastAsia="zh-CN"/>
              </w:rPr>
              <w:t>shareUrl</w:t>
            </w:r>
          </w:p>
        </w:tc>
        <w:tc>
          <w:tcPr>
            <w:tcW w:w="1985" w:type="dxa"/>
          </w:tcPr>
          <w:p w14:paraId="04CAAB0A" w14:textId="251AA892" w:rsidR="001D50C4" w:rsidRPr="00FB5E3E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分享链接</w:t>
            </w:r>
          </w:p>
        </w:tc>
        <w:tc>
          <w:tcPr>
            <w:tcW w:w="1276" w:type="dxa"/>
          </w:tcPr>
          <w:p w14:paraId="6E104452" w14:textId="77777777" w:rsidR="001D50C4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9E5A5" w14:textId="77777777" w:rsidR="001D50C4" w:rsidRPr="007B3787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B99832B" w14:textId="17969F02" w:rsidR="00365BF9" w:rsidRPr="0015624D" w:rsidRDefault="00365BF9" w:rsidP="00365BF9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6B49D02D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9C43A19" w14:textId="77777777" w:rsidR="00365BF9" w:rsidRDefault="00365BF9" w:rsidP="00365BF9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7F58C5A" w14:textId="77777777" w:rsidR="00365BF9" w:rsidRPr="007B3787" w:rsidRDefault="00365BF9" w:rsidP="00365BF9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216262C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6C338C8" w14:textId="6C91FBE9" w:rsidR="00365BF9" w:rsidRDefault="00365BF9" w:rsidP="00365BF9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BD74CD">
        <w:rPr>
          <w:rFonts w:hint="eastAsia"/>
          <w:lang w:eastAsia="zh-CN"/>
        </w:rPr>
        <w:t>get</w:t>
      </w:r>
    </w:p>
    <w:p w14:paraId="5A661F7B" w14:textId="77777777" w:rsidR="00365BF9" w:rsidRPr="00B05C4F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D28ED2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365BF9" w:rsidRPr="007B3787" w14:paraId="49A7CB47" w14:textId="77777777" w:rsidTr="0027295D">
        <w:tc>
          <w:tcPr>
            <w:tcW w:w="704" w:type="dxa"/>
          </w:tcPr>
          <w:p w14:paraId="1ABDDFAA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013A3A47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1DA6E24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23C02556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D651372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5BF9" w:rsidRPr="007B3787" w14:paraId="64606247" w14:textId="77777777" w:rsidTr="0027295D">
        <w:tc>
          <w:tcPr>
            <w:tcW w:w="704" w:type="dxa"/>
          </w:tcPr>
          <w:p w14:paraId="452E303B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17FD29E4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3CDD3A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47FFEC43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0179949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365BF9" w:rsidRPr="007B3787" w14:paraId="0A36ED38" w14:textId="77777777" w:rsidTr="0027295D">
        <w:tc>
          <w:tcPr>
            <w:tcW w:w="704" w:type="dxa"/>
          </w:tcPr>
          <w:p w14:paraId="2EBB1422" w14:textId="786302D4" w:rsidR="00365BF9" w:rsidRDefault="00D41F03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5A002029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51DEAD7E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66B2AA7D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F4376F1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27295D" w:rsidRPr="007B3787" w14:paraId="766BF101" w14:textId="77777777" w:rsidTr="0027295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E773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1598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5ADC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B8050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6776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</w:p>
        </w:tc>
      </w:tr>
      <w:tr w:rsidR="0027295D" w:rsidRPr="007B3787" w14:paraId="09C08E1A" w14:textId="77777777" w:rsidTr="0027295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BD15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7A312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7DE93" w14:textId="3EA8D2A8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2A2F6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B758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</w:p>
        </w:tc>
      </w:tr>
    </w:tbl>
    <w:p w14:paraId="7C69D28D" w14:textId="77777777" w:rsidR="00365BF9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365BF9" w:rsidRPr="007B3787" w14:paraId="4DD53E6F" w14:textId="77777777" w:rsidTr="003977B3">
        <w:tc>
          <w:tcPr>
            <w:tcW w:w="846" w:type="dxa"/>
          </w:tcPr>
          <w:p w14:paraId="02BF6044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DCB9B1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8CC7C7D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D0B94D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616E66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F2E54" w:rsidRPr="007B3787" w14:paraId="50B0CED7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D9E8" w14:textId="3D9D36BE" w:rsidR="008F2E54" w:rsidRDefault="004B1597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8208" w14:textId="77777777" w:rsidR="008F2E54" w:rsidRPr="00F546D8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4459" w14:textId="77777777" w:rsidR="008F2E54" w:rsidRPr="00FB5E3E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E332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DF56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6707B8B9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FDD3" w14:textId="1FCF63F1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5AD3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1BF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4E89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B103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346575DC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7C22" w14:textId="30B26413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DF8B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C45D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2110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357A1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69AB9C9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3F81" w14:textId="4E111102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</w:t>
            </w:r>
            <w:r w:rsidR="008F2E54"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15C0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311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D4D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1F12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29D5803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A597" w14:textId="40481872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8F2E54"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8B2A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A718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F95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6522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18C14A3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FCDD" w14:textId="28DE9892" w:rsidR="008F2E54" w:rsidRDefault="004B1597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</w:t>
            </w:r>
            <w:r w:rsidR="008F2E54"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B067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650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1F33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ABB7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294AD557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B47" w14:textId="20E3FD64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E7D6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DCCE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7911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5DCA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6AE5034" w14:textId="7D02208F" w:rsidR="000B00D5" w:rsidRPr="0015624D" w:rsidRDefault="007633AE" w:rsidP="000B00D5">
      <w:pPr>
        <w:pStyle w:val="3"/>
        <w:rPr>
          <w:lang w:eastAsia="zh-CN"/>
        </w:rPr>
      </w:pPr>
      <w:r>
        <w:rPr>
          <w:lang w:eastAsia="zh-CN"/>
        </w:rPr>
        <w:t>添加</w:t>
      </w:r>
      <w:r w:rsidR="000B00D5">
        <w:rPr>
          <w:lang w:eastAsia="zh-CN"/>
        </w:rPr>
        <w:t>评论</w:t>
      </w:r>
    </w:p>
    <w:p w14:paraId="6847907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C7DFA34" w14:textId="77777777" w:rsidR="000B00D5" w:rsidRDefault="000B00D5" w:rsidP="000B00D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9F391D" w14:textId="731E05C4" w:rsidR="000B00D5" w:rsidRPr="007B3787" w:rsidRDefault="00454AC4" w:rsidP="000B00D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115EE9C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13B1B6A" w14:textId="4544DED4" w:rsidR="000B00D5" w:rsidRDefault="000B00D5" w:rsidP="000B00D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77A24"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777A24">
        <w:rPr>
          <w:lang w:eastAsia="zh-CN"/>
        </w:rPr>
        <w:t>add</w:t>
      </w:r>
    </w:p>
    <w:p w14:paraId="539753C0" w14:textId="77777777" w:rsidR="000B00D5" w:rsidRPr="00B05C4F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76320D" w14:textId="77777777" w:rsidR="00C327A2" w:rsidRPr="00AC572E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327A2" w:rsidRPr="007B3787" w14:paraId="0DEA948D" w14:textId="77777777" w:rsidTr="00945E31">
        <w:tc>
          <w:tcPr>
            <w:tcW w:w="704" w:type="dxa"/>
          </w:tcPr>
          <w:p w14:paraId="456AC0D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B74C0B6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911E055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DD7EB0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F6056B0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79D9F631" w14:textId="77777777" w:rsidTr="00945E31">
        <w:tc>
          <w:tcPr>
            <w:tcW w:w="704" w:type="dxa"/>
          </w:tcPr>
          <w:p w14:paraId="7B51AD4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07725923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8D2586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89716BA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74FC232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346AB3" w:rsidRPr="007B3787" w14:paraId="3FF31261" w14:textId="77777777" w:rsidTr="00945E31">
        <w:tc>
          <w:tcPr>
            <w:tcW w:w="704" w:type="dxa"/>
          </w:tcPr>
          <w:p w14:paraId="5F747EB8" w14:textId="652C3D4A" w:rsidR="00346AB3" w:rsidRDefault="007E156E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32E493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1BC6E51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4E10C5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8A43E34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945E31" w:rsidRPr="007B3787" w14:paraId="73193262" w14:textId="77777777" w:rsidTr="00945E31">
        <w:tc>
          <w:tcPr>
            <w:tcW w:w="704" w:type="dxa"/>
          </w:tcPr>
          <w:p w14:paraId="6B14E3A2" w14:textId="1D875123" w:rsidR="00945E31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B6DBA3C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5B8E575A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EBA0370" w14:textId="77777777" w:rsidR="00945E31" w:rsidRPr="007B3787" w:rsidRDefault="00945E31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122E788" w14:textId="7AEFE224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E2E83" w:rsidRPr="007B3787" w14:paraId="3843A695" w14:textId="77777777" w:rsidTr="00945E31">
        <w:tc>
          <w:tcPr>
            <w:tcW w:w="704" w:type="dxa"/>
          </w:tcPr>
          <w:p w14:paraId="5EAAB3D6" w14:textId="23D4FB55" w:rsidR="00BE2E83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5C1EF95" w14:textId="290AA27E" w:rsidR="00BE2E83" w:rsidRDefault="00BE2E83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C1114FA" w14:textId="2CCB52EA" w:rsidR="00BE2E83" w:rsidRDefault="009E082A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065E793D" w14:textId="77777777" w:rsidR="00BE2E83" w:rsidRPr="007B3787" w:rsidRDefault="00BE2E83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15DD866" w14:textId="77777777" w:rsidR="00BE2E83" w:rsidRDefault="00BE2E83" w:rsidP="00945E31">
            <w:pPr>
              <w:spacing w:line="360" w:lineRule="auto"/>
              <w:rPr>
                <w:lang w:eastAsia="zh-CN"/>
              </w:rPr>
            </w:pPr>
          </w:p>
        </w:tc>
      </w:tr>
    </w:tbl>
    <w:p w14:paraId="39C6A392" w14:textId="77777777" w:rsidR="00C327A2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327A2" w:rsidRPr="007B3787" w14:paraId="21163B41" w14:textId="77777777" w:rsidTr="001D29F5">
        <w:tc>
          <w:tcPr>
            <w:tcW w:w="846" w:type="dxa"/>
          </w:tcPr>
          <w:p w14:paraId="147DF5E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3F504F6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03E9A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26A7F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05BC51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E165E" w:rsidRPr="007B3787" w14:paraId="0960AAD1" w14:textId="77777777" w:rsidTr="001D29F5">
        <w:tc>
          <w:tcPr>
            <w:tcW w:w="846" w:type="dxa"/>
          </w:tcPr>
          <w:p w14:paraId="3E270ADC" w14:textId="5C85BF88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AD8624D" w14:textId="4569814A" w:rsidR="00AE165E" w:rsidRPr="007B3787" w:rsidRDefault="00D61027" w:rsidP="00AE165E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5A400FA5" w14:textId="7E02F5C5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66A50787" w14:textId="220CD124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1EB708" w14:textId="51B6168E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 w:rsidR="00D61027">
              <w:rPr>
                <w:rFonts w:hint="eastAsia"/>
                <w:lang w:eastAsia="zh-CN"/>
              </w:rPr>
              <w:t>允许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eastAsia="zh-CN"/>
              </w:rPr>
              <w:t>0-</w:t>
            </w:r>
            <w:r w:rsidR="00D61027">
              <w:rPr>
                <w:rFonts w:hint="eastAsia"/>
                <w:lang w:eastAsia="zh-CN"/>
              </w:rPr>
              <w:t>不允许</w:t>
            </w:r>
          </w:p>
        </w:tc>
      </w:tr>
      <w:tr w:rsidR="00AE165E" w:rsidRPr="007B3787" w14:paraId="5FFD5495" w14:textId="77777777" w:rsidTr="00F14997">
        <w:tc>
          <w:tcPr>
            <w:tcW w:w="846" w:type="dxa"/>
          </w:tcPr>
          <w:p w14:paraId="51D5D25E" w14:textId="6D83D77B" w:rsidR="00AE165E" w:rsidRPr="007B3787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2F435CB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DC077D3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BC1B3A5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1157A2F" w14:textId="495F07DF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E165E" w:rsidRPr="007B3787" w14:paraId="743D052A" w14:textId="77777777" w:rsidTr="00F14997">
        <w:tc>
          <w:tcPr>
            <w:tcW w:w="846" w:type="dxa"/>
          </w:tcPr>
          <w:p w14:paraId="14A2CD8B" w14:textId="59DF2A36" w:rsidR="00AE165E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B4192C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C36985B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7FC00F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F7F9F4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F4A76" w:rsidRPr="007B3787" w14:paraId="7E055AB8" w14:textId="77777777" w:rsidTr="00F14997">
        <w:tc>
          <w:tcPr>
            <w:tcW w:w="846" w:type="dxa"/>
          </w:tcPr>
          <w:p w14:paraId="7D959F94" w14:textId="2E7649EB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017E0DB" w14:textId="617F8230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commentId</w:t>
            </w:r>
          </w:p>
        </w:tc>
        <w:tc>
          <w:tcPr>
            <w:tcW w:w="1843" w:type="dxa"/>
          </w:tcPr>
          <w:p w14:paraId="5F1A2792" w14:textId="7AB92B86" w:rsidR="004F4A76" w:rsidRDefault="00680E1C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96CE92E" w14:textId="77777777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3A34B9" w14:textId="79599B14" w:rsidR="004F4A76" w:rsidRPr="007B3787" w:rsidRDefault="006000C3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不可评价时为空</w:t>
            </w:r>
          </w:p>
        </w:tc>
      </w:tr>
    </w:tbl>
    <w:p w14:paraId="0145871F" w14:textId="13F7CEFE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5D58A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F1EAE7A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271838E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74C447E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3EC8DA8" w14:textId="77777777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550357D9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3867F67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167686C8" w14:textId="77777777" w:rsidTr="00F14997">
        <w:tc>
          <w:tcPr>
            <w:tcW w:w="704" w:type="dxa"/>
          </w:tcPr>
          <w:p w14:paraId="19D2594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5B8B25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099FA05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D7A597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2AF8663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59A17567" w14:textId="77777777" w:rsidTr="00F14997">
        <w:tc>
          <w:tcPr>
            <w:tcW w:w="704" w:type="dxa"/>
          </w:tcPr>
          <w:p w14:paraId="5C1D539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C1D874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DB6F1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4414CC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82B211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0D8A943" w14:textId="77777777" w:rsidTr="00F14997">
        <w:tc>
          <w:tcPr>
            <w:tcW w:w="704" w:type="dxa"/>
          </w:tcPr>
          <w:p w14:paraId="2221C88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516FAA0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5D99913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7648A3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17A31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23F9DDAF" w14:textId="77777777" w:rsidTr="00F14997">
        <w:tc>
          <w:tcPr>
            <w:tcW w:w="704" w:type="dxa"/>
          </w:tcPr>
          <w:p w14:paraId="12E22524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8B79998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8C0E16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5241E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E4764FB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67B3948" w14:textId="77777777" w:rsidR="003A7877" w:rsidRDefault="003A7877" w:rsidP="003A78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3A7877" w:rsidRPr="007B3787" w14:paraId="3D3B060A" w14:textId="77777777" w:rsidTr="003977B3">
        <w:tc>
          <w:tcPr>
            <w:tcW w:w="846" w:type="dxa"/>
          </w:tcPr>
          <w:p w14:paraId="2051735F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C3D2C9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67A499A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667807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1791A3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A7877" w:rsidRPr="007B3787" w14:paraId="639D428D" w14:textId="77777777" w:rsidTr="003977B3">
        <w:tc>
          <w:tcPr>
            <w:tcW w:w="846" w:type="dxa"/>
          </w:tcPr>
          <w:p w14:paraId="1C636FB9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DC1C7A0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E142089" w14:textId="57F46482" w:rsidR="003A7877" w:rsidRPr="007B3787" w:rsidRDefault="00342C1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653118AF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78CE797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3A7877" w:rsidRPr="007B3787" w14:paraId="79488E2F" w14:textId="77777777" w:rsidTr="003977B3">
        <w:tc>
          <w:tcPr>
            <w:tcW w:w="846" w:type="dxa"/>
          </w:tcPr>
          <w:p w14:paraId="230F0BFE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34BD0EA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9A58FA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25462F5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A653FAC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A7877" w:rsidRPr="007B3787" w14:paraId="0D684953" w14:textId="77777777" w:rsidTr="003977B3">
        <w:tc>
          <w:tcPr>
            <w:tcW w:w="846" w:type="dxa"/>
          </w:tcPr>
          <w:p w14:paraId="6F83A612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886EA44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AD5F191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CA130B9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D71C60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E6FC6" w:rsidRPr="007B3787" w14:paraId="17BAD3B1" w14:textId="77777777" w:rsidTr="003977B3">
        <w:tc>
          <w:tcPr>
            <w:tcW w:w="846" w:type="dxa"/>
          </w:tcPr>
          <w:p w14:paraId="1615C3D0" w14:textId="7557F35B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C05CF96" w14:textId="18285A1C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 w:rsidR="00C138D2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65F9A334" w14:textId="35405975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34F6E971" w14:textId="67E84C84" w:rsidR="00DE6FC6" w:rsidRDefault="007B364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F666EEF" w14:textId="77777777" w:rsidR="00DE6FC6" w:rsidRPr="007B3787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BB93B2D" w14:textId="77777777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1C201D8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192793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3B0FE4F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推荐</w:t>
      </w:r>
    </w:p>
    <w:p w14:paraId="6BD03BF6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E9930D9" w14:textId="78764449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C392B"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5F3BEA3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6AA954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26F2F4CB" w14:textId="77777777" w:rsidTr="00F14997">
        <w:tc>
          <w:tcPr>
            <w:tcW w:w="704" w:type="dxa"/>
          </w:tcPr>
          <w:p w14:paraId="56EEC0E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06B190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47AC542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925F70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00826F42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2A950E22" w14:textId="77777777" w:rsidTr="00F14997">
        <w:tc>
          <w:tcPr>
            <w:tcW w:w="704" w:type="dxa"/>
          </w:tcPr>
          <w:p w14:paraId="51A5E3F7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427665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68EE80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3686A7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C98F8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ACF69CA" w14:textId="77777777" w:rsidTr="00F14997">
        <w:tc>
          <w:tcPr>
            <w:tcW w:w="704" w:type="dxa"/>
          </w:tcPr>
          <w:p w14:paraId="334BF62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42E50A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FD878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E9B2B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1E7F5DA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641C74E4" w14:textId="77777777" w:rsidTr="00F14997">
        <w:tc>
          <w:tcPr>
            <w:tcW w:w="704" w:type="dxa"/>
          </w:tcPr>
          <w:p w14:paraId="521A29B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0BE7E2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6FAC555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D7130E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6F1F9D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71FAAFD2" w14:textId="77777777" w:rsidR="006C5DB7" w:rsidRDefault="006C5DB7" w:rsidP="006C5DB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6" w:name="_Toc422073239"/>
      <w:bookmarkEnd w:id="95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C5DB7" w:rsidRPr="007B3787" w14:paraId="17BF18EE" w14:textId="77777777" w:rsidTr="00CC161D">
        <w:tc>
          <w:tcPr>
            <w:tcW w:w="846" w:type="dxa"/>
          </w:tcPr>
          <w:p w14:paraId="3937F4A4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B0FA0A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52FE4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BB2B01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6D6B6E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C5DB7" w:rsidRPr="007B3787" w14:paraId="48BF86CF" w14:textId="77777777" w:rsidTr="00CC161D">
        <w:tc>
          <w:tcPr>
            <w:tcW w:w="846" w:type="dxa"/>
          </w:tcPr>
          <w:p w14:paraId="192C1E42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C917B81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043BE02E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0813EFCC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FE32997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6C5DB7" w:rsidRPr="007B3787" w14:paraId="02BA7E0E" w14:textId="77777777" w:rsidTr="00CC161D">
        <w:tc>
          <w:tcPr>
            <w:tcW w:w="846" w:type="dxa"/>
          </w:tcPr>
          <w:p w14:paraId="76A37DE6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921E46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4451DD0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A9583EA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4F26933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6C5DB7" w:rsidRPr="007B3787" w14:paraId="510C27A5" w14:textId="77777777" w:rsidTr="00CC161D">
        <w:tc>
          <w:tcPr>
            <w:tcW w:w="846" w:type="dxa"/>
          </w:tcPr>
          <w:p w14:paraId="47829F39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9233A21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779EE76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BBE030C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387EFE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C5DB7" w:rsidRPr="007B3787" w14:paraId="0C6C9C68" w14:textId="77777777" w:rsidTr="00CC161D">
        <w:tc>
          <w:tcPr>
            <w:tcW w:w="846" w:type="dxa"/>
          </w:tcPr>
          <w:p w14:paraId="5A59C8E5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17CDEDF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6E7ED724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现有推荐数</w:t>
            </w:r>
          </w:p>
        </w:tc>
        <w:tc>
          <w:tcPr>
            <w:tcW w:w="1276" w:type="dxa"/>
          </w:tcPr>
          <w:p w14:paraId="131080E2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B2D1AD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36811D" w14:textId="6E223943" w:rsidR="00B42CDA" w:rsidRDefault="002B0DEC" w:rsidP="00B42CDA">
      <w:pPr>
        <w:pStyle w:val="2"/>
        <w:numPr>
          <w:ilvl w:val="0"/>
          <w:numId w:val="0"/>
        </w:numPr>
      </w:pPr>
      <w:r>
        <w:rPr>
          <w:lang w:eastAsia="zh-CN"/>
        </w:rPr>
        <w:t>2</w:t>
      </w:r>
      <w:r w:rsidR="00B42CDA">
        <w:rPr>
          <w:lang w:eastAsia="zh-CN"/>
        </w:rPr>
        <w:t xml:space="preserve">. </w:t>
      </w:r>
      <w:r>
        <w:t>我的</w:t>
      </w:r>
      <w:r w:rsidR="00B02DEC">
        <w:t>项目</w:t>
      </w:r>
      <w:bookmarkEnd w:id="96"/>
    </w:p>
    <w:p w14:paraId="6680F2C4" w14:textId="77777777" w:rsidR="00803222" w:rsidRPr="0015624D" w:rsidRDefault="00803222" w:rsidP="00803222">
      <w:pPr>
        <w:pStyle w:val="3"/>
        <w:rPr>
          <w:lang w:eastAsia="zh-CN"/>
        </w:rPr>
      </w:pPr>
      <w:bookmarkStart w:id="97" w:name="_Toc422073240"/>
      <w:r>
        <w:rPr>
          <w:lang w:eastAsia="zh-CN"/>
        </w:rPr>
        <w:t>获取相关数据</w:t>
      </w:r>
    </w:p>
    <w:p w14:paraId="7BEE480E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F4F45C8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F34FDDF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4EFC235C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39E567F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D29659" w14:textId="77777777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/getData2</w:t>
      </w:r>
    </w:p>
    <w:p w14:paraId="19DE9479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AF2AC05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465D2B0" w14:textId="77777777" w:rsidTr="000F1620">
        <w:tc>
          <w:tcPr>
            <w:tcW w:w="704" w:type="dxa"/>
          </w:tcPr>
          <w:p w14:paraId="1ABDE8E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9D8CE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33A50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4FDED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246C9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091D699E" w14:textId="77777777" w:rsidTr="000F1620">
        <w:tc>
          <w:tcPr>
            <w:tcW w:w="704" w:type="dxa"/>
          </w:tcPr>
          <w:p w14:paraId="11508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92CB75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82841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110C2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0C837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4431900" w14:textId="77777777" w:rsidTr="000F1620">
        <w:tc>
          <w:tcPr>
            <w:tcW w:w="704" w:type="dxa"/>
          </w:tcPr>
          <w:p w14:paraId="48699B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66C4F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435AEE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A84322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84F8A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D22C6AE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03222" w:rsidRPr="007B3787" w14:paraId="1FFE30C0" w14:textId="77777777" w:rsidTr="00062250">
        <w:tc>
          <w:tcPr>
            <w:tcW w:w="846" w:type="dxa"/>
          </w:tcPr>
          <w:p w14:paraId="5A2CC51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92194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9E0F11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8EDF7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1EF73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C5F5111" w14:textId="77777777" w:rsidTr="00062250">
        <w:tc>
          <w:tcPr>
            <w:tcW w:w="846" w:type="dxa"/>
          </w:tcPr>
          <w:p w14:paraId="75A10B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4A6C4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4827C34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387AF6BF" w14:textId="12DEEC70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58DE9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803222" w:rsidRPr="007B3787" w14:paraId="57496E76" w14:textId="77777777" w:rsidTr="00062250">
        <w:tc>
          <w:tcPr>
            <w:tcW w:w="846" w:type="dxa"/>
          </w:tcPr>
          <w:p w14:paraId="7FB5E4B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0013739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843" w:type="dxa"/>
          </w:tcPr>
          <w:p w14:paraId="0546CD5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412A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FF9D7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8CC3944" w14:textId="77777777" w:rsidTr="00062250">
        <w:tc>
          <w:tcPr>
            <w:tcW w:w="846" w:type="dxa"/>
          </w:tcPr>
          <w:p w14:paraId="371F996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524C096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tagName</w:t>
            </w:r>
          </w:p>
        </w:tc>
        <w:tc>
          <w:tcPr>
            <w:tcW w:w="1843" w:type="dxa"/>
          </w:tcPr>
          <w:p w14:paraId="4A10EB1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616A55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D112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17C5789" w14:textId="77777777" w:rsidTr="00062250">
        <w:tc>
          <w:tcPr>
            <w:tcW w:w="846" w:type="dxa"/>
          </w:tcPr>
          <w:p w14:paraId="5DBDAEE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0EBE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843" w:type="dxa"/>
          </w:tcPr>
          <w:p w14:paraId="04DEBC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6FEA044C" w14:textId="51EF8CD6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3D84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7F698BF4" w14:textId="77777777" w:rsidTr="00062250">
        <w:tc>
          <w:tcPr>
            <w:tcW w:w="846" w:type="dxa"/>
          </w:tcPr>
          <w:p w14:paraId="0A36EA7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77CE1DA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processeId</w:t>
            </w:r>
          </w:p>
        </w:tc>
        <w:tc>
          <w:tcPr>
            <w:tcW w:w="1843" w:type="dxa"/>
          </w:tcPr>
          <w:p w14:paraId="3953F5D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50A39A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296A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C4B0EB" w14:textId="77777777" w:rsidTr="00062250">
        <w:tc>
          <w:tcPr>
            <w:tcW w:w="846" w:type="dxa"/>
          </w:tcPr>
          <w:p w14:paraId="0F2B1E4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04366A2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processeName</w:t>
            </w:r>
          </w:p>
        </w:tc>
        <w:tc>
          <w:tcPr>
            <w:tcW w:w="1843" w:type="dxa"/>
          </w:tcPr>
          <w:p w14:paraId="36944A5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F5C1F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1E844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7FCAE099" w14:textId="77777777" w:rsidTr="00062250">
        <w:tc>
          <w:tcPr>
            <w:tcW w:w="846" w:type="dxa"/>
          </w:tcPr>
          <w:p w14:paraId="49C3F23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D306027" w14:textId="77777777" w:rsidR="00803222" w:rsidRDefault="00E12969" w:rsidP="000F1620">
            <w:pPr>
              <w:spacing w:line="360" w:lineRule="auto"/>
              <w:jc w:val="left"/>
              <w:rPr>
                <w:lang w:eastAsia="zh-CN"/>
              </w:rPr>
            </w:pPr>
            <w:hyperlink r:id="rId9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43E5A42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5BD6C92D" w14:textId="4CBB4347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9F0A3D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68E3AF3C" w14:textId="77777777" w:rsidTr="00062250">
        <w:tc>
          <w:tcPr>
            <w:tcW w:w="846" w:type="dxa"/>
          </w:tcPr>
          <w:p w14:paraId="251737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06C5AFBD" w14:textId="77777777" w:rsidR="00803222" w:rsidRDefault="00E12969" w:rsidP="000F1620">
            <w:pPr>
              <w:spacing w:line="360" w:lineRule="auto"/>
              <w:jc w:val="left"/>
            </w:pPr>
            <w:hyperlink r:id="rId10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68F392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46D0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8D01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0C4D45B" w14:textId="77777777" w:rsidTr="00062250">
        <w:tc>
          <w:tcPr>
            <w:tcW w:w="846" w:type="dxa"/>
          </w:tcPr>
          <w:p w14:paraId="01C6896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38932BBC" w14:textId="77777777" w:rsidR="00803222" w:rsidRDefault="00E12969" w:rsidP="000F1620">
            <w:pPr>
              <w:spacing w:line="360" w:lineRule="auto"/>
              <w:jc w:val="left"/>
            </w:pPr>
            <w:hyperlink r:id="rId11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01019EE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3A832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DC52FB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2AB21C7" w14:textId="77777777" w:rsidTr="00062250">
        <w:tc>
          <w:tcPr>
            <w:tcW w:w="846" w:type="dxa"/>
          </w:tcPr>
          <w:p w14:paraId="6A135C2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3C448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843" w:type="dxa"/>
          </w:tcPr>
          <w:p w14:paraId="1C21E10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5AC2ECBC" w14:textId="6CC2909F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300D9A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585476B" w14:textId="77777777" w:rsidTr="00062250">
        <w:tc>
          <w:tcPr>
            <w:tcW w:w="846" w:type="dxa"/>
          </w:tcPr>
          <w:p w14:paraId="0A3BB30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F4FD4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positionId</w:t>
            </w:r>
          </w:p>
        </w:tc>
        <w:tc>
          <w:tcPr>
            <w:tcW w:w="1843" w:type="dxa"/>
          </w:tcPr>
          <w:p w14:paraId="24A984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64A70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C94C6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41929F7" w14:textId="77777777" w:rsidTr="00062250">
        <w:tc>
          <w:tcPr>
            <w:tcW w:w="846" w:type="dxa"/>
          </w:tcPr>
          <w:p w14:paraId="65117D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126" w:type="dxa"/>
          </w:tcPr>
          <w:p w14:paraId="6AFE247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postionName</w:t>
            </w:r>
          </w:p>
        </w:tc>
        <w:tc>
          <w:tcPr>
            <w:tcW w:w="1843" w:type="dxa"/>
          </w:tcPr>
          <w:p w14:paraId="32C9AF8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5F1D1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ECCA4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F87184A" w14:textId="77777777" w:rsidTr="00062250">
        <w:tc>
          <w:tcPr>
            <w:tcW w:w="846" w:type="dxa"/>
          </w:tcPr>
          <w:p w14:paraId="246B9B3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4F2F10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843" w:type="dxa"/>
          </w:tcPr>
          <w:p w14:paraId="5B9CF2E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2F1F9E00" w14:textId="6892C57E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AFD392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1DCE7CB" w14:textId="77777777" w:rsidTr="00062250">
        <w:tc>
          <w:tcPr>
            <w:tcW w:w="846" w:type="dxa"/>
          </w:tcPr>
          <w:p w14:paraId="4CBB977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126" w:type="dxa"/>
          </w:tcPr>
          <w:p w14:paraId="53AF70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cooperationId</w:t>
            </w:r>
          </w:p>
        </w:tc>
        <w:tc>
          <w:tcPr>
            <w:tcW w:w="1843" w:type="dxa"/>
          </w:tcPr>
          <w:p w14:paraId="0C8078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93009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89FDD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25D21E" w14:textId="77777777" w:rsidTr="00062250">
        <w:tc>
          <w:tcPr>
            <w:tcW w:w="846" w:type="dxa"/>
          </w:tcPr>
          <w:p w14:paraId="22B52EC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126" w:type="dxa"/>
          </w:tcPr>
          <w:p w14:paraId="1BD0BF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cooperationName</w:t>
            </w:r>
          </w:p>
        </w:tc>
        <w:tc>
          <w:tcPr>
            <w:tcW w:w="1843" w:type="dxa"/>
          </w:tcPr>
          <w:p w14:paraId="3246834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26D9A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79224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33F7DA" w14:textId="77777777" w:rsidTr="00062250">
        <w:tc>
          <w:tcPr>
            <w:tcW w:w="846" w:type="dxa"/>
          </w:tcPr>
          <w:p w14:paraId="02FAA33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64533D8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843" w:type="dxa"/>
          </w:tcPr>
          <w:p w14:paraId="686D57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45C70983" w14:textId="1F3D1C23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C4BA8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005CE6A" w14:textId="77777777" w:rsidTr="00062250">
        <w:tc>
          <w:tcPr>
            <w:tcW w:w="846" w:type="dxa"/>
          </w:tcPr>
          <w:p w14:paraId="19B82B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2126" w:type="dxa"/>
          </w:tcPr>
          <w:p w14:paraId="497B0D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salaryId</w:t>
            </w:r>
          </w:p>
        </w:tc>
        <w:tc>
          <w:tcPr>
            <w:tcW w:w="1843" w:type="dxa"/>
          </w:tcPr>
          <w:p w14:paraId="10C59E3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548D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2BE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99C5457" w14:textId="77777777" w:rsidTr="00062250">
        <w:tc>
          <w:tcPr>
            <w:tcW w:w="846" w:type="dxa"/>
          </w:tcPr>
          <w:p w14:paraId="79CC6FB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2126" w:type="dxa"/>
          </w:tcPr>
          <w:p w14:paraId="32E72DC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salaryName</w:t>
            </w:r>
          </w:p>
        </w:tc>
        <w:tc>
          <w:tcPr>
            <w:tcW w:w="1843" w:type="dxa"/>
          </w:tcPr>
          <w:p w14:paraId="69D31E3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3A89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BDDB8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D7B5510" w14:textId="77777777" w:rsidTr="00062250">
        <w:tc>
          <w:tcPr>
            <w:tcW w:w="846" w:type="dxa"/>
          </w:tcPr>
          <w:p w14:paraId="6D5C563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0A642FD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843" w:type="dxa"/>
          </w:tcPr>
          <w:p w14:paraId="408BCC8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4E324231" w14:textId="267EE932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92221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3D82E43" w14:textId="77777777" w:rsidTr="00062250">
        <w:tc>
          <w:tcPr>
            <w:tcW w:w="846" w:type="dxa"/>
          </w:tcPr>
          <w:p w14:paraId="6F7B1ED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2126" w:type="dxa"/>
          </w:tcPr>
          <w:p w14:paraId="615B7B7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stockId</w:t>
            </w:r>
          </w:p>
        </w:tc>
        <w:tc>
          <w:tcPr>
            <w:tcW w:w="1843" w:type="dxa"/>
          </w:tcPr>
          <w:p w14:paraId="0D9B8DC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9A91B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BD5CAF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EB879D2" w14:textId="77777777" w:rsidTr="00062250">
        <w:tc>
          <w:tcPr>
            <w:tcW w:w="846" w:type="dxa"/>
          </w:tcPr>
          <w:p w14:paraId="2773939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126" w:type="dxa"/>
          </w:tcPr>
          <w:p w14:paraId="17F1B3C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stockName</w:t>
            </w:r>
          </w:p>
        </w:tc>
        <w:tc>
          <w:tcPr>
            <w:tcW w:w="1843" w:type="dxa"/>
          </w:tcPr>
          <w:p w14:paraId="2E8A2A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5919CA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33A7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5C8B19F6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F964" w14:textId="3E88D903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4480" w14:textId="77777777" w:rsidR="00CD33C2" w:rsidRPr="0047344C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ADC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805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6966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7D1FFEEC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DD23" w14:textId="7078DEB1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81B2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7EC8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6E76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7A5B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371D171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3AC54" w14:textId="00EA5CAF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F174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9A7F0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6FE3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3F2A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70BC91C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5EE3" w14:textId="20FBBD26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17A3" w14:textId="77777777" w:rsidR="00CD33C2" w:rsidRPr="0047344C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94B8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1BC7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7F55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662B7041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7E73" w14:textId="7144D72F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BEB2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7FFD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F823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076C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4F84244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E6C65" w14:textId="14FA4CDB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11F0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370D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B4D5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1151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9050D" w:rsidRPr="007B3787" w14:paraId="746AF7EB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1AFF" w14:textId="46B5EDC7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8B247" w14:textId="4C6FCB6D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418F" w14:textId="4AA34E4E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</w:t>
            </w:r>
            <w:r w:rsidR="005D4149">
              <w:rPr>
                <w:lang w:eastAsia="zh-CN"/>
              </w:rPr>
              <w:t>方式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D6C7" w14:textId="77777777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633C" w14:textId="77777777" w:rsidR="0019050D" w:rsidRPr="007B3787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D4149" w:rsidRPr="007B3787" w14:paraId="2841B08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E9E74" w14:textId="0BE4130F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180DC" w14:textId="47BBCF5C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96504" w14:textId="686878A3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3647" w14:textId="77777777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03E1" w14:textId="77777777" w:rsidR="005D4149" w:rsidRPr="007B3787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D4149" w:rsidRPr="007B3787" w14:paraId="005CA26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D65E" w14:textId="7CCEAEF7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9E2D" w14:textId="201B355E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0FDE" w14:textId="404970EC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AA97" w14:textId="77777777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2EC3" w14:textId="77777777" w:rsidR="005D4149" w:rsidRPr="007B3787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617D" w:rsidRPr="007B3787" w14:paraId="5835ABF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F9AF0" w14:textId="1E130C02" w:rsidR="00EC617D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DADC" w14:textId="47266E82" w:rsidR="00EC617D" w:rsidRDefault="00354E43" w:rsidP="005D4149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CC17" w14:textId="1297A84A" w:rsidR="00EC617D" w:rsidRDefault="00354E43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619B" w14:textId="77777777" w:rsidR="00EC617D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2EAF" w14:textId="77777777" w:rsidR="00EC617D" w:rsidRPr="007B3787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2250" w:rsidRPr="007B3787" w14:paraId="143166A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FB93" w14:textId="463BE3A4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60C0B" w14:textId="7F9A89AE" w:rsidR="00062250" w:rsidRPr="00354E43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F371" w14:textId="3144D17D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E9AD" w14:textId="77777777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7175" w14:textId="77777777" w:rsidR="00062250" w:rsidRPr="007B3787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2250" w:rsidRPr="007B3787" w14:paraId="3C63054F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948E" w14:textId="798938D8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D2B2" w14:textId="3A73ED2E" w:rsidR="00062250" w:rsidRPr="00354E43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B899" w14:textId="78A6C79D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BFCA" w14:textId="77777777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38C1C" w14:textId="77777777" w:rsidR="00062250" w:rsidRPr="007B3787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939D7E" w14:textId="77777777" w:rsidR="00803222" w:rsidRPr="0015624D" w:rsidRDefault="00803222" w:rsidP="00803222">
      <w:pPr>
        <w:pStyle w:val="3"/>
        <w:rPr>
          <w:lang w:eastAsia="zh-CN"/>
        </w:rPr>
      </w:pPr>
      <w:bookmarkStart w:id="98" w:name="_Toc422073241"/>
      <w:r>
        <w:rPr>
          <w:lang w:eastAsia="zh-CN"/>
        </w:rPr>
        <w:t>获取我的项目</w:t>
      </w:r>
      <w:bookmarkEnd w:id="98"/>
    </w:p>
    <w:p w14:paraId="7D0D9C9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E3D91C5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6B0DF387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我的所有项目信息，每个项目包括：项目名称，地区，创业方向，亮点标签，简要描述，项目介绍，竞争优势，市场前景（包括：预期时间，预期估值，具体描述），团队成员（包括：人数，头像，名称，角色），项目阶段，融资阶段（包括：资金来源，融资金额），召唤合伙人（包括角色，合作方式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薪资水平，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股票期权），项目图片</w:t>
      </w:r>
    </w:p>
    <w:p w14:paraId="11446E6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94BBEFC" w14:textId="531BC50F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99" w:name="OLE_LINK14"/>
      <w:bookmarkStart w:id="100" w:name="OLE_LINK15"/>
      <w:bookmarkStart w:id="101" w:name="OLE_LINK36"/>
      <w:bookmarkStart w:id="102" w:name="OLE_LINK12"/>
      <w:bookmarkStart w:id="103" w:name="OLE_LINK13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54C83" w:rsidRPr="00254C83">
        <w:rPr>
          <w:lang w:eastAsia="zh-CN"/>
        </w:rPr>
        <w:t>getInfo</w:t>
      </w:r>
      <w:bookmarkEnd w:id="99"/>
      <w:bookmarkEnd w:id="100"/>
      <w:bookmarkEnd w:id="101"/>
    </w:p>
    <w:bookmarkEnd w:id="102"/>
    <w:bookmarkEnd w:id="103"/>
    <w:p w14:paraId="39EA760E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2BFCCE0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2B0F770D" w14:textId="77777777" w:rsidTr="000F1620">
        <w:tc>
          <w:tcPr>
            <w:tcW w:w="704" w:type="dxa"/>
          </w:tcPr>
          <w:p w14:paraId="4323ACC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A739D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C638D4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2FCD42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E24F77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A11471F" w14:textId="77777777" w:rsidTr="000F1620">
        <w:tc>
          <w:tcPr>
            <w:tcW w:w="704" w:type="dxa"/>
          </w:tcPr>
          <w:p w14:paraId="0B56FA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C1A86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A65EEB9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3842CB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B4258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E20DA" w:rsidRPr="007B3787" w14:paraId="088012D0" w14:textId="77777777" w:rsidTr="000F1620">
        <w:tc>
          <w:tcPr>
            <w:tcW w:w="704" w:type="dxa"/>
          </w:tcPr>
          <w:p w14:paraId="23618D69" w14:textId="4AA0CD4D" w:rsidR="007E20DA" w:rsidRDefault="00CC0ED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07AAE9D" w14:textId="23276ADF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</w:tcPr>
          <w:p w14:paraId="2D89A317" w14:textId="3A3BA31C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</w:tcPr>
          <w:p w14:paraId="14426C1F" w14:textId="1CED488F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33A8EAB" w14:textId="77777777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E20DA" w:rsidRPr="007B3787" w14:paraId="17B08D44" w14:textId="77777777" w:rsidTr="000F1620">
        <w:tc>
          <w:tcPr>
            <w:tcW w:w="704" w:type="dxa"/>
          </w:tcPr>
          <w:p w14:paraId="0DFF8EF9" w14:textId="52264253" w:rsidR="007E20DA" w:rsidRDefault="00CC0ED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01C95F7" w14:textId="7D8F7865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</w:tcPr>
          <w:p w14:paraId="03B1DE5B" w14:textId="7843735F" w:rsidR="007E20DA" w:rsidRDefault="00514E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</w:tcPr>
          <w:p w14:paraId="59ABF052" w14:textId="562B1565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42F5A86" w14:textId="77777777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FCC82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43"/>
        <w:gridCol w:w="1843"/>
        <w:gridCol w:w="1276"/>
        <w:gridCol w:w="2551"/>
      </w:tblGrid>
      <w:tr w:rsidR="00803222" w:rsidRPr="007B3787" w14:paraId="319B964E" w14:textId="77777777" w:rsidTr="000F1620">
        <w:tc>
          <w:tcPr>
            <w:tcW w:w="1129" w:type="dxa"/>
          </w:tcPr>
          <w:p w14:paraId="6996E18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C56A05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52924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C1C79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12CEF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33F964C3" w14:textId="77777777" w:rsidTr="000F1620">
        <w:tc>
          <w:tcPr>
            <w:tcW w:w="1129" w:type="dxa"/>
          </w:tcPr>
          <w:p w14:paraId="38E1F25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4F1BFD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DED3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252617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72462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ED14FBA" w14:textId="77777777" w:rsidTr="000F1620">
        <w:tc>
          <w:tcPr>
            <w:tcW w:w="1129" w:type="dxa"/>
          </w:tcPr>
          <w:p w14:paraId="019B619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843" w:type="dxa"/>
          </w:tcPr>
          <w:p w14:paraId="40FB7BA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0AC480E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我的项目</w:t>
            </w:r>
          </w:p>
        </w:tc>
        <w:tc>
          <w:tcPr>
            <w:tcW w:w="1276" w:type="dxa"/>
          </w:tcPr>
          <w:p w14:paraId="2F92EAAD" w14:textId="3484D694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241BBE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ACB7225" w14:textId="77777777" w:rsidTr="000F1620">
        <w:tc>
          <w:tcPr>
            <w:tcW w:w="1129" w:type="dxa"/>
          </w:tcPr>
          <w:p w14:paraId="5EEC53C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56145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20581A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6EF54EF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E247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1577874" w14:textId="77777777" w:rsidTr="000F1620">
        <w:tc>
          <w:tcPr>
            <w:tcW w:w="1129" w:type="dxa"/>
          </w:tcPr>
          <w:p w14:paraId="59E6BB6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3B1111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AE9D76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F8824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AA8FB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D860776" w14:textId="77777777" w:rsidTr="000F1620">
        <w:tc>
          <w:tcPr>
            <w:tcW w:w="1129" w:type="dxa"/>
          </w:tcPr>
          <w:p w14:paraId="23B4DD5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6C9C65B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46F6004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75A0F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9AE447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31612BF" w14:textId="77777777" w:rsidTr="000F1620">
        <w:tc>
          <w:tcPr>
            <w:tcW w:w="1129" w:type="dxa"/>
          </w:tcPr>
          <w:p w14:paraId="59D91F7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843" w:type="dxa"/>
          </w:tcPr>
          <w:p w14:paraId="7999241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030B97D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ECC361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450D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282E57E" w14:textId="77777777" w:rsidTr="000F1620">
        <w:tc>
          <w:tcPr>
            <w:tcW w:w="1129" w:type="dxa"/>
          </w:tcPr>
          <w:p w14:paraId="50D9D5B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843" w:type="dxa"/>
          </w:tcPr>
          <w:p w14:paraId="4FE9C83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56B3D3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BD070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7E9E1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331E" w:rsidRPr="007B3787" w14:paraId="087DA615" w14:textId="77777777" w:rsidTr="000F1620">
        <w:tc>
          <w:tcPr>
            <w:tcW w:w="1129" w:type="dxa"/>
          </w:tcPr>
          <w:p w14:paraId="2E19AC28" w14:textId="0454D9E2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t>1.3</w:t>
            </w:r>
            <w:r w:rsidRPr="00935838">
              <w:rPr>
                <w:rFonts w:hint="eastAsia"/>
              </w:rPr>
              <w:t>.3</w:t>
            </w:r>
          </w:p>
        </w:tc>
        <w:tc>
          <w:tcPr>
            <w:tcW w:w="1843" w:type="dxa"/>
          </w:tcPr>
          <w:p w14:paraId="29EE51E6" w14:textId="2B163187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935838">
              <w:rPr>
                <w:rFonts w:hint="eastAsia"/>
              </w:rPr>
              <w:t>county</w:t>
            </w:r>
          </w:p>
        </w:tc>
        <w:tc>
          <w:tcPr>
            <w:tcW w:w="1843" w:type="dxa"/>
          </w:tcPr>
          <w:p w14:paraId="36C8B674" w14:textId="0D76DEF7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935838">
              <w:rPr>
                <w:rFonts w:hint="eastAsia"/>
              </w:rPr>
              <w:t>县</w:t>
            </w:r>
          </w:p>
        </w:tc>
        <w:tc>
          <w:tcPr>
            <w:tcW w:w="1276" w:type="dxa"/>
          </w:tcPr>
          <w:p w14:paraId="4D0C4812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35C2C3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5FF6926" w14:textId="77777777" w:rsidTr="000F1620">
        <w:tc>
          <w:tcPr>
            <w:tcW w:w="1129" w:type="dxa"/>
          </w:tcPr>
          <w:p w14:paraId="42AADB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2FA652D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DB4197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1AC4DC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D50836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A0E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803222" w:rsidRPr="007B3787" w14:paraId="30759A1F" w14:textId="77777777" w:rsidTr="000F1620">
        <w:tc>
          <w:tcPr>
            <w:tcW w:w="1129" w:type="dxa"/>
          </w:tcPr>
          <w:p w14:paraId="1271CF9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335A634" w14:textId="77777777" w:rsidR="00803222" w:rsidRPr="00090386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2C35E4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2A82FA91" w14:textId="1F1840AD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D35BC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F1D5C00" w14:textId="77777777" w:rsidTr="000F1620">
        <w:tc>
          <w:tcPr>
            <w:tcW w:w="1129" w:type="dxa"/>
          </w:tcPr>
          <w:p w14:paraId="4DADFE94" w14:textId="145F3642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843" w:type="dxa"/>
          </w:tcPr>
          <w:p w14:paraId="270C4298" w14:textId="02E6D77A" w:rsidR="00541BEB" w:rsidRPr="00090386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843" w:type="dxa"/>
          </w:tcPr>
          <w:p w14:paraId="1C6377FE" w14:textId="2999DAFD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FF1CA6" w14:textId="77777777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FAC9D3" w14:textId="77777777" w:rsidR="00541BEB" w:rsidRPr="007B3787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E3A7C01" w14:textId="77777777" w:rsidTr="000F1620">
        <w:tc>
          <w:tcPr>
            <w:tcW w:w="1129" w:type="dxa"/>
          </w:tcPr>
          <w:p w14:paraId="053320AF" w14:textId="3EB7F39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843" w:type="dxa"/>
          </w:tcPr>
          <w:p w14:paraId="15797C92" w14:textId="3208ABD1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70AC99D8" w14:textId="334BF62C" w:rsidR="00541BEB" w:rsidRDefault="00355264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</w:t>
            </w:r>
            <w:r w:rsidR="00541BEB"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1276" w:type="dxa"/>
          </w:tcPr>
          <w:p w14:paraId="2896E52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E13852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98EFD23" w14:textId="77777777" w:rsidTr="000F1620">
        <w:tc>
          <w:tcPr>
            <w:tcW w:w="1129" w:type="dxa"/>
          </w:tcPr>
          <w:p w14:paraId="2AA6583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4A936F0E" w14:textId="77777777" w:rsidR="00541BEB" w:rsidRPr="00090386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1518389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D3FBDC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60CC6A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4502EABC" w14:textId="77777777" w:rsidTr="000F1620">
        <w:tc>
          <w:tcPr>
            <w:tcW w:w="1129" w:type="dxa"/>
          </w:tcPr>
          <w:p w14:paraId="6D9200A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</w:tcPr>
          <w:p w14:paraId="152FF7D0" w14:textId="77777777" w:rsidR="00541BEB" w:rsidRPr="002F2B3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6C42A4D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53BA30A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EA7122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61043C2" w14:textId="77777777" w:rsidTr="000F1620">
        <w:tc>
          <w:tcPr>
            <w:tcW w:w="1129" w:type="dxa"/>
          </w:tcPr>
          <w:p w14:paraId="1BF40FC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</w:tcPr>
          <w:p w14:paraId="7D0E2B31" w14:textId="77777777" w:rsidR="00541BEB" w:rsidRPr="002F2B3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239BF83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318DB10B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CDB7C8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18D61571" w14:textId="77777777" w:rsidTr="000F1620">
        <w:tc>
          <w:tcPr>
            <w:tcW w:w="1129" w:type="dxa"/>
          </w:tcPr>
          <w:p w14:paraId="5904239F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43" w:type="dxa"/>
          </w:tcPr>
          <w:p w14:paraId="0ED762CE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77F63CB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3C844E6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C0FDD1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572910C6" w14:textId="77777777" w:rsidTr="000F1620">
        <w:tc>
          <w:tcPr>
            <w:tcW w:w="1129" w:type="dxa"/>
          </w:tcPr>
          <w:p w14:paraId="680153B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843" w:type="dxa"/>
          </w:tcPr>
          <w:p w14:paraId="15F547C9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7DCF9540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1F9DB10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9D789D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357B719" w14:textId="77777777" w:rsidTr="000F1620">
        <w:tc>
          <w:tcPr>
            <w:tcW w:w="1129" w:type="dxa"/>
          </w:tcPr>
          <w:p w14:paraId="5D7571F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843" w:type="dxa"/>
          </w:tcPr>
          <w:p w14:paraId="7DA1079C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25ADDC7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9EE9CC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00CA24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D7B2A1E" w14:textId="77777777" w:rsidTr="000F1620">
        <w:tc>
          <w:tcPr>
            <w:tcW w:w="1129" w:type="dxa"/>
          </w:tcPr>
          <w:p w14:paraId="771802D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9.3</w:t>
            </w:r>
          </w:p>
        </w:tc>
        <w:tc>
          <w:tcPr>
            <w:tcW w:w="1843" w:type="dxa"/>
          </w:tcPr>
          <w:p w14:paraId="6F31B3E4" w14:textId="047B3304" w:rsidR="00541BEB" w:rsidRPr="00320388" w:rsidRDefault="0090642D" w:rsidP="00541BEB">
            <w:pPr>
              <w:spacing w:line="360" w:lineRule="auto"/>
              <w:jc w:val="left"/>
              <w:rPr>
                <w:lang w:eastAsia="zh-CN"/>
              </w:rPr>
            </w:pPr>
            <w:r w:rsidRPr="0090642D">
              <w:rPr>
                <w:lang w:eastAsia="zh-CN"/>
              </w:rPr>
              <w:t>prospectDetail</w:t>
            </w:r>
          </w:p>
        </w:tc>
        <w:tc>
          <w:tcPr>
            <w:tcW w:w="1843" w:type="dxa"/>
          </w:tcPr>
          <w:p w14:paraId="60CF1E3F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4C850CD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D069E5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0B088AE0" w14:textId="77777777" w:rsidTr="000F1620">
        <w:tc>
          <w:tcPr>
            <w:tcW w:w="1129" w:type="dxa"/>
          </w:tcPr>
          <w:p w14:paraId="390B960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843" w:type="dxa"/>
          </w:tcPr>
          <w:p w14:paraId="0C86FE7C" w14:textId="77777777" w:rsidR="00541BEB" w:rsidRPr="0038270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31DD8528" w14:textId="77777777" w:rsidR="00541BEB" w:rsidRPr="00D67A2D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1A4A2C8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9AADC1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6BDBA4AD" w14:textId="77777777" w:rsidTr="000F1620">
        <w:tc>
          <w:tcPr>
            <w:tcW w:w="1129" w:type="dxa"/>
          </w:tcPr>
          <w:p w14:paraId="61C46AF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843" w:type="dxa"/>
          </w:tcPr>
          <w:p w14:paraId="4748A3C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48BF000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6270C902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DC41F9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1DCD4B18" w14:textId="77777777" w:rsidTr="000F1620">
        <w:tc>
          <w:tcPr>
            <w:tcW w:w="1129" w:type="dxa"/>
          </w:tcPr>
          <w:p w14:paraId="64497C0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843" w:type="dxa"/>
          </w:tcPr>
          <w:p w14:paraId="72280A0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0516C26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552CEB6B" w14:textId="48D4B7AA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7504755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8AEAF82" w14:textId="77777777" w:rsidTr="000F1620">
        <w:tc>
          <w:tcPr>
            <w:tcW w:w="1129" w:type="dxa"/>
          </w:tcPr>
          <w:p w14:paraId="4E8058DB" w14:textId="0904497C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1843" w:type="dxa"/>
          </w:tcPr>
          <w:p w14:paraId="2CDDB289" w14:textId="24500BAF" w:rsidR="00AE4EDF" w:rsidRDefault="00E81192" w:rsidP="00AE4EDF">
            <w:pPr>
              <w:spacing w:line="360" w:lineRule="auto"/>
              <w:jc w:val="left"/>
              <w:rPr>
                <w:lang w:eastAsia="zh-CN"/>
              </w:rPr>
            </w:pPr>
            <w:r w:rsidRPr="00E81192">
              <w:rPr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5016F79A" w14:textId="14B0C2D7" w:rsidR="00AE4EDF" w:rsidRDefault="00E81192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C25B3E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72658C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26646492" w14:textId="77777777" w:rsidTr="000F1620">
        <w:tc>
          <w:tcPr>
            <w:tcW w:w="1129" w:type="dxa"/>
          </w:tcPr>
          <w:p w14:paraId="67C68892" w14:textId="163A7816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1843" w:type="dxa"/>
          </w:tcPr>
          <w:p w14:paraId="467233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262946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18940C7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AF9E9B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67059A5" w14:textId="77777777" w:rsidTr="000F1620">
        <w:tc>
          <w:tcPr>
            <w:tcW w:w="1129" w:type="dxa"/>
          </w:tcPr>
          <w:p w14:paraId="7472FAB9" w14:textId="7B1A94D1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</w:t>
            </w:r>
            <w:r>
              <w:rPr>
                <w:lang w:eastAsia="zh-CN"/>
              </w:rPr>
              <w:t>3</w:t>
            </w:r>
          </w:p>
        </w:tc>
        <w:tc>
          <w:tcPr>
            <w:tcW w:w="1843" w:type="dxa"/>
          </w:tcPr>
          <w:p w14:paraId="7A09793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87B8C3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16C003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64BB3F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1D98D36" w14:textId="77777777" w:rsidTr="000F1620">
        <w:tc>
          <w:tcPr>
            <w:tcW w:w="1129" w:type="dxa"/>
          </w:tcPr>
          <w:p w14:paraId="0F2BEF27" w14:textId="3E6BE4E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10.2.4</w:t>
            </w:r>
          </w:p>
        </w:tc>
        <w:tc>
          <w:tcPr>
            <w:tcW w:w="1843" w:type="dxa"/>
          </w:tcPr>
          <w:p w14:paraId="2382675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5CC3229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513A8B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3D5459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51FCC" w:rsidRPr="007B3787" w14:paraId="21299C09" w14:textId="77777777" w:rsidTr="000F1620">
        <w:tc>
          <w:tcPr>
            <w:tcW w:w="1129" w:type="dxa"/>
          </w:tcPr>
          <w:p w14:paraId="7759AFA4" w14:textId="2BD8874C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10.2.5</w:t>
            </w:r>
          </w:p>
        </w:tc>
        <w:tc>
          <w:tcPr>
            <w:tcW w:w="1843" w:type="dxa"/>
          </w:tcPr>
          <w:p w14:paraId="46B42EDF" w14:textId="2CCB2D7A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school</w:t>
            </w:r>
          </w:p>
        </w:tc>
        <w:tc>
          <w:tcPr>
            <w:tcW w:w="1843" w:type="dxa"/>
          </w:tcPr>
          <w:p w14:paraId="09770A71" w14:textId="099C6403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</w:p>
        </w:tc>
        <w:tc>
          <w:tcPr>
            <w:tcW w:w="1276" w:type="dxa"/>
          </w:tcPr>
          <w:p w14:paraId="36D833F8" w14:textId="77777777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4E7D4C" w14:textId="77777777" w:rsidR="00851FCC" w:rsidRPr="007B3787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1C2FA36C" w14:textId="77777777" w:rsidTr="000F1620">
        <w:tc>
          <w:tcPr>
            <w:tcW w:w="1129" w:type="dxa"/>
          </w:tcPr>
          <w:p w14:paraId="508C1999" w14:textId="017ACC53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843" w:type="dxa"/>
          </w:tcPr>
          <w:p w14:paraId="29BEECFB" w14:textId="45DE513F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843" w:type="dxa"/>
          </w:tcPr>
          <w:p w14:paraId="1C963054" w14:textId="5A7B1E18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8C8C38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012685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41E6768D" w14:textId="77777777" w:rsidTr="000F1620">
        <w:tc>
          <w:tcPr>
            <w:tcW w:w="1129" w:type="dxa"/>
          </w:tcPr>
          <w:p w14:paraId="020B10E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843" w:type="dxa"/>
          </w:tcPr>
          <w:p w14:paraId="7D94684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171370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2F58B9D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DD828E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633FEA99" w14:textId="77777777" w:rsidTr="000F1620">
        <w:tc>
          <w:tcPr>
            <w:tcW w:w="1129" w:type="dxa"/>
          </w:tcPr>
          <w:p w14:paraId="415EC787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843" w:type="dxa"/>
          </w:tcPr>
          <w:p w14:paraId="6C196ABF" w14:textId="7CC964FD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SourceId</w:t>
            </w:r>
          </w:p>
        </w:tc>
        <w:tc>
          <w:tcPr>
            <w:tcW w:w="1843" w:type="dxa"/>
          </w:tcPr>
          <w:p w14:paraId="26210006" w14:textId="05CC93E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0AA98A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6F849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AE4EDF" w:rsidRPr="007B3787" w14:paraId="6E4127DF" w14:textId="77777777" w:rsidTr="000F1620">
        <w:tc>
          <w:tcPr>
            <w:tcW w:w="1129" w:type="dxa"/>
          </w:tcPr>
          <w:p w14:paraId="2617E6DF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843" w:type="dxa"/>
          </w:tcPr>
          <w:p w14:paraId="7E00B314" w14:textId="7648213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7BE2FDB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4E2BAA8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C3A93B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00BA1F5A" w14:textId="77777777" w:rsidTr="000F1620">
        <w:tc>
          <w:tcPr>
            <w:tcW w:w="1129" w:type="dxa"/>
          </w:tcPr>
          <w:p w14:paraId="54A37AF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843" w:type="dxa"/>
          </w:tcPr>
          <w:p w14:paraId="1EB03CC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6A1968B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6BD382C1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C287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0BC3E125" w14:textId="77777777" w:rsidTr="000F1620">
        <w:tc>
          <w:tcPr>
            <w:tcW w:w="1129" w:type="dxa"/>
          </w:tcPr>
          <w:p w14:paraId="7F516E4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14:paraId="7201591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newPartner</w:t>
            </w:r>
          </w:p>
        </w:tc>
        <w:tc>
          <w:tcPr>
            <w:tcW w:w="1843" w:type="dxa"/>
          </w:tcPr>
          <w:p w14:paraId="38C29F2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1D600A5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78579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32BBB" w:rsidRPr="007B3787" w14:paraId="69794671" w14:textId="77777777" w:rsidTr="000F1620">
        <w:tc>
          <w:tcPr>
            <w:tcW w:w="1129" w:type="dxa"/>
          </w:tcPr>
          <w:p w14:paraId="72A59145" w14:textId="74C18D0C" w:rsidR="00332BBB" w:rsidRDefault="00332BBB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13.1</w:t>
            </w:r>
          </w:p>
        </w:tc>
        <w:tc>
          <w:tcPr>
            <w:tcW w:w="1843" w:type="dxa"/>
          </w:tcPr>
          <w:p w14:paraId="54C2E8B2" w14:textId="006EDDAF" w:rsidR="00332BBB" w:rsidRDefault="00AB56F8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Pr="00792927">
              <w:rPr>
                <w:lang w:eastAsia="zh-CN"/>
              </w:rPr>
              <w:t>ecruit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5465CC67" w14:textId="1F6AAE2E" w:rsidR="00332BBB" w:rsidRDefault="008E0267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05F8028" w14:textId="77777777" w:rsidR="00332BBB" w:rsidRDefault="00332BBB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C45838" w14:textId="77777777" w:rsidR="00332BBB" w:rsidRDefault="00332BBB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4AE1AC7" w14:textId="77777777" w:rsidTr="000F1620">
        <w:tc>
          <w:tcPr>
            <w:tcW w:w="1129" w:type="dxa"/>
          </w:tcPr>
          <w:p w14:paraId="74A0F3E6" w14:textId="19065898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8E0267">
              <w:rPr>
                <w:rFonts w:hint="eastAsia"/>
                <w:lang w:eastAsia="zh-CN"/>
              </w:rPr>
              <w:t>13.2</w:t>
            </w:r>
          </w:p>
        </w:tc>
        <w:tc>
          <w:tcPr>
            <w:tcW w:w="1843" w:type="dxa"/>
          </w:tcPr>
          <w:p w14:paraId="5DB9A5E1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361D952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27F0195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109EB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C590CD8" w14:textId="77777777" w:rsidTr="000F1620">
        <w:tc>
          <w:tcPr>
            <w:tcW w:w="1129" w:type="dxa"/>
          </w:tcPr>
          <w:p w14:paraId="1646190A" w14:textId="3B50035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8E0267">
              <w:rPr>
                <w:rFonts w:hint="eastAsia"/>
                <w:lang w:eastAsia="zh-CN"/>
              </w:rPr>
              <w:t>13.3</w:t>
            </w:r>
          </w:p>
        </w:tc>
        <w:tc>
          <w:tcPr>
            <w:tcW w:w="1843" w:type="dxa"/>
          </w:tcPr>
          <w:p w14:paraId="1A3B58D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71CB2F0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1AD7147B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3961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EC0FAB0" w14:textId="77777777" w:rsidTr="000F1620">
        <w:tc>
          <w:tcPr>
            <w:tcW w:w="1129" w:type="dxa"/>
          </w:tcPr>
          <w:p w14:paraId="5F4E8F10" w14:textId="39472312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8E0267">
              <w:rPr>
                <w:rFonts w:hint="eastAsia"/>
                <w:lang w:eastAsia="zh-CN"/>
              </w:rPr>
              <w:t>13.4</w:t>
            </w:r>
          </w:p>
        </w:tc>
        <w:tc>
          <w:tcPr>
            <w:tcW w:w="1843" w:type="dxa"/>
          </w:tcPr>
          <w:p w14:paraId="63D3356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38B55D8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20D2EAF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8C48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65EB738F" w14:textId="77777777" w:rsidTr="000F1620">
        <w:tc>
          <w:tcPr>
            <w:tcW w:w="1129" w:type="dxa"/>
          </w:tcPr>
          <w:p w14:paraId="2C5E2926" w14:textId="55A89B0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8E0267">
              <w:rPr>
                <w:rFonts w:hint="eastAsia"/>
                <w:lang w:eastAsia="zh-CN"/>
              </w:rPr>
              <w:t>13.5</w:t>
            </w:r>
          </w:p>
        </w:tc>
        <w:tc>
          <w:tcPr>
            <w:tcW w:w="1843" w:type="dxa"/>
          </w:tcPr>
          <w:p w14:paraId="335D7045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22A8DC4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4316BDF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82C5CF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0DA607C" w14:textId="77777777" w:rsidTr="000F1620">
        <w:tc>
          <w:tcPr>
            <w:tcW w:w="1129" w:type="dxa"/>
          </w:tcPr>
          <w:p w14:paraId="14BD1B3B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843" w:type="dxa"/>
          </w:tcPr>
          <w:p w14:paraId="35CA579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2E8EF55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D665735" w14:textId="6B52A2C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A2C4ED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  <w:tr w:rsidR="00AE4EDF" w:rsidRPr="007B3787" w14:paraId="527B125E" w14:textId="77777777" w:rsidTr="000F1620">
        <w:tc>
          <w:tcPr>
            <w:tcW w:w="1129" w:type="dxa"/>
          </w:tcPr>
          <w:p w14:paraId="5C8D2492" w14:textId="567C7C02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843" w:type="dxa"/>
          </w:tcPr>
          <w:p w14:paraId="2DC0EE59" w14:textId="00AE4D18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843" w:type="dxa"/>
          </w:tcPr>
          <w:p w14:paraId="5D84A917" w14:textId="067CBB05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557D29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7A328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5ADC4F" w14:textId="77777777" w:rsidR="0069630A" w:rsidRPr="0015624D" w:rsidRDefault="0069630A" w:rsidP="0069630A">
      <w:pPr>
        <w:pStyle w:val="3"/>
        <w:rPr>
          <w:lang w:eastAsia="zh-CN"/>
        </w:rPr>
      </w:pPr>
      <w:bookmarkStart w:id="104" w:name="_Toc422073242"/>
      <w:bookmarkEnd w:id="97"/>
      <w:r>
        <w:rPr>
          <w:rFonts w:hint="eastAsia"/>
          <w:lang w:eastAsia="zh-CN"/>
        </w:rPr>
        <w:t>添加项目</w:t>
      </w:r>
    </w:p>
    <w:p w14:paraId="76C2B70F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6F5BE06" w14:textId="77777777" w:rsidR="0069630A" w:rsidRPr="00AC572E" w:rsidRDefault="0069630A" w:rsidP="0069630A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C87C485" w14:textId="77777777" w:rsidR="0069630A" w:rsidRDefault="0069630A" w:rsidP="0069630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/add</w:t>
      </w:r>
    </w:p>
    <w:p w14:paraId="3F8B0213" w14:textId="77777777" w:rsidR="0069630A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DB71FC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630A" w:rsidRPr="007B3787" w14:paraId="19FD919D" w14:textId="77777777" w:rsidTr="00963044">
        <w:tc>
          <w:tcPr>
            <w:tcW w:w="704" w:type="dxa"/>
          </w:tcPr>
          <w:p w14:paraId="47B0BDA4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682866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E2B981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F36BA6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75745B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13477F33" w14:textId="77777777" w:rsidTr="00963044">
        <w:tc>
          <w:tcPr>
            <w:tcW w:w="704" w:type="dxa"/>
          </w:tcPr>
          <w:p w14:paraId="2FC8039C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73F4DC4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29726B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B5953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298105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72BBB042" w14:textId="77777777" w:rsidTr="00963044">
        <w:tc>
          <w:tcPr>
            <w:tcW w:w="704" w:type="dxa"/>
          </w:tcPr>
          <w:p w14:paraId="38E78DF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63DE651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2FB98400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B09ADE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D61F9D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65C26C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9630A" w:rsidRPr="007B3787" w14:paraId="7FF00BC7" w14:textId="77777777" w:rsidTr="00963044">
        <w:tc>
          <w:tcPr>
            <w:tcW w:w="846" w:type="dxa"/>
          </w:tcPr>
          <w:p w14:paraId="4BE0792F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D95D2A4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7BEE439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464847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04FC973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49EF6318" w14:textId="77777777" w:rsidTr="00963044">
        <w:tc>
          <w:tcPr>
            <w:tcW w:w="846" w:type="dxa"/>
          </w:tcPr>
          <w:p w14:paraId="3700CAA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46C3294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5DD288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06908A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7CE1C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06976E14" w14:textId="77777777" w:rsidTr="00963044">
        <w:tc>
          <w:tcPr>
            <w:tcW w:w="846" w:type="dxa"/>
          </w:tcPr>
          <w:p w14:paraId="7FB96DF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7BCFCF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843" w:type="dxa"/>
          </w:tcPr>
          <w:p w14:paraId="784268C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6BA5F3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E4121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0BDE0C37" w14:textId="77777777" w:rsidTr="00963044">
        <w:tc>
          <w:tcPr>
            <w:tcW w:w="846" w:type="dxa"/>
          </w:tcPr>
          <w:p w14:paraId="7A66A7B0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F3C1481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</w:t>
            </w:r>
          </w:p>
        </w:tc>
        <w:tc>
          <w:tcPr>
            <w:tcW w:w="1843" w:type="dxa"/>
          </w:tcPr>
          <w:p w14:paraId="4EEB8595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C709479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FCBCA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58497E5E" w14:textId="77777777" w:rsidTr="00963044">
        <w:tc>
          <w:tcPr>
            <w:tcW w:w="846" w:type="dxa"/>
          </w:tcPr>
          <w:p w14:paraId="608760A3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93321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DF4A2B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D145ACC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0EBFCA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69630A" w:rsidRPr="007B3787" w14:paraId="5FDCB58E" w14:textId="77777777" w:rsidTr="00963044">
        <w:tc>
          <w:tcPr>
            <w:tcW w:w="846" w:type="dxa"/>
          </w:tcPr>
          <w:p w14:paraId="1681D037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2126" w:type="dxa"/>
          </w:tcPr>
          <w:p w14:paraId="0D1D8F52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20FFF40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AC0188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679206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05C5210" w14:textId="3A316724" w:rsidR="0069630A" w:rsidRPr="0015624D" w:rsidRDefault="0069630A" w:rsidP="0069630A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删除项目</w:t>
      </w:r>
    </w:p>
    <w:p w14:paraId="60C4EEC0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082BC4" w14:textId="77777777" w:rsidR="0069630A" w:rsidRPr="00AC572E" w:rsidRDefault="0069630A" w:rsidP="0069630A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A83ED40" w14:textId="55F299FE" w:rsidR="0069630A" w:rsidRDefault="0069630A" w:rsidP="0069630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05" w:name="OLE_LINK10"/>
      <w:bookmarkStart w:id="106" w:name="OLE_LINK11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90E2C">
        <w:rPr>
          <w:rFonts w:hint="eastAsia"/>
          <w:lang w:eastAsia="zh-CN"/>
        </w:rPr>
        <w:t>detele</w:t>
      </w:r>
    </w:p>
    <w:bookmarkEnd w:id="105"/>
    <w:bookmarkEnd w:id="106"/>
    <w:p w14:paraId="52316B38" w14:textId="77777777" w:rsidR="0069630A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CEB1B4F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630A" w:rsidRPr="007B3787" w14:paraId="4EE90DB7" w14:textId="77777777" w:rsidTr="00963044">
        <w:tc>
          <w:tcPr>
            <w:tcW w:w="704" w:type="dxa"/>
          </w:tcPr>
          <w:p w14:paraId="728388FA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B2AD283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4DAB072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B002D9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69F501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1CE845EF" w14:textId="77777777" w:rsidTr="00963044">
        <w:tc>
          <w:tcPr>
            <w:tcW w:w="704" w:type="dxa"/>
          </w:tcPr>
          <w:p w14:paraId="5DC0041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6AB630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DC074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60F552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43964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36A10482" w14:textId="77777777" w:rsidTr="00963044">
        <w:tc>
          <w:tcPr>
            <w:tcW w:w="704" w:type="dxa"/>
          </w:tcPr>
          <w:p w14:paraId="15CFA124" w14:textId="2DD790E0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965A836" w14:textId="6E4DADB9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BF2FA0F" w14:textId="0B97D1F2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36FCE25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4419D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6A34F7A" w14:textId="77777777" w:rsidR="00FC297B" w:rsidRDefault="00FC297B" w:rsidP="00FC29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C297B" w:rsidRPr="007B3787" w14:paraId="173BE0FC" w14:textId="77777777" w:rsidTr="00963044">
        <w:tc>
          <w:tcPr>
            <w:tcW w:w="846" w:type="dxa"/>
          </w:tcPr>
          <w:p w14:paraId="222CF5FB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1E55EEC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7775B2D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F1A636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824FCA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C297B" w:rsidRPr="007B3787" w14:paraId="6CA66A42" w14:textId="77777777" w:rsidTr="00963044">
        <w:tc>
          <w:tcPr>
            <w:tcW w:w="846" w:type="dxa"/>
          </w:tcPr>
          <w:p w14:paraId="6F32ECE6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B72D17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14996D0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F2B59AA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D1BC020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FC297B" w:rsidRPr="007B3787" w14:paraId="57CB395C" w14:textId="77777777" w:rsidTr="00963044">
        <w:tc>
          <w:tcPr>
            <w:tcW w:w="846" w:type="dxa"/>
          </w:tcPr>
          <w:p w14:paraId="47474FA0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5C68B76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CE0FBA4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E22B13F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3F6A2AA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B400BD" w14:textId="7AEC359F" w:rsidR="00D47BA4" w:rsidRPr="0015624D" w:rsidRDefault="007F7613" w:rsidP="00D47BA4">
      <w:pPr>
        <w:pStyle w:val="3"/>
        <w:rPr>
          <w:lang w:eastAsia="zh-CN"/>
        </w:rPr>
      </w:pPr>
      <w:r>
        <w:rPr>
          <w:lang w:eastAsia="zh-CN"/>
        </w:rPr>
        <w:t>更新</w:t>
      </w:r>
      <w:r w:rsidR="00D47BA4">
        <w:rPr>
          <w:lang w:eastAsia="zh-CN"/>
        </w:rPr>
        <w:t>项目</w:t>
      </w:r>
      <w:bookmarkEnd w:id="104"/>
      <w:r w:rsidR="004F6DF3">
        <w:rPr>
          <w:lang w:eastAsia="zh-CN"/>
        </w:rPr>
        <w:t>基本信息</w:t>
      </w:r>
    </w:p>
    <w:p w14:paraId="178D3BF0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0412188" w14:textId="77777777" w:rsidR="00D47BA4" w:rsidRDefault="00D47BA4" w:rsidP="00D47B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7DB032D9" w14:textId="66797F81" w:rsidR="00D47BA4" w:rsidRPr="007B3787" w:rsidRDefault="00032338" w:rsidP="00D47B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</w:t>
      </w:r>
      <w:r w:rsidR="0023534D">
        <w:rPr>
          <w:rFonts w:hint="eastAsia"/>
          <w:lang w:eastAsia="zh-CN"/>
        </w:rPr>
        <w:t>项目名称，地区，创业方向，亮点标签，简要描述</w:t>
      </w:r>
    </w:p>
    <w:p w14:paraId="6B9BA3DE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CEA715C" w14:textId="41BEE43C" w:rsidR="00D47BA4" w:rsidRDefault="00D47BA4" w:rsidP="00D47B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</w:t>
      </w:r>
      <w:bookmarkStart w:id="107" w:name="OLE_LINK1"/>
      <w:bookmarkStart w:id="108" w:name="OLE_LINK2"/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32338">
        <w:rPr>
          <w:rFonts w:hint="eastAsia"/>
          <w:lang w:eastAsia="zh-CN"/>
        </w:rPr>
        <w:t>update</w:t>
      </w:r>
      <w:r w:rsidR="00275CFB">
        <w:rPr>
          <w:rFonts w:hint="eastAsia"/>
          <w:lang w:eastAsia="zh-CN"/>
        </w:rPr>
        <w:t>Info</w:t>
      </w:r>
    </w:p>
    <w:bookmarkEnd w:id="107"/>
    <w:bookmarkEnd w:id="108"/>
    <w:p w14:paraId="590BBE0C" w14:textId="77777777" w:rsidR="00D47BA4" w:rsidRPr="00B05C4F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7104584" w14:textId="77777777" w:rsidR="00132314" w:rsidRPr="00AC572E" w:rsidRDefault="00132314" w:rsidP="0013231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132314" w:rsidRPr="007B3787" w14:paraId="1903BC83" w14:textId="77777777" w:rsidTr="00A3247B">
        <w:tc>
          <w:tcPr>
            <w:tcW w:w="704" w:type="dxa"/>
          </w:tcPr>
          <w:p w14:paraId="2647CE5E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BC4B7D4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CD0507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8469C2F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E28B39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2314" w:rsidRPr="007B3787" w14:paraId="7EDD5A7B" w14:textId="77777777" w:rsidTr="00A3247B">
        <w:tc>
          <w:tcPr>
            <w:tcW w:w="704" w:type="dxa"/>
          </w:tcPr>
          <w:p w14:paraId="3F63A6E9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6D0710C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31AD3B1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3818D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1D233B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F0D37" w:rsidRPr="007B3787" w14:paraId="10EDAD90" w14:textId="77777777" w:rsidTr="009F0D3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B1E3" w14:textId="627EE290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72190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71D2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5D54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49C3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2314" w:rsidRPr="007B3787" w14:paraId="3E97FEE8" w14:textId="77777777" w:rsidTr="00A3247B">
        <w:tc>
          <w:tcPr>
            <w:tcW w:w="704" w:type="dxa"/>
          </w:tcPr>
          <w:p w14:paraId="36EFBA17" w14:textId="3689CD80" w:rsidR="00132314" w:rsidRDefault="009F0D3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25C2C518" w14:textId="26A88273" w:rsidR="00132314" w:rsidRDefault="005926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logoUrl</w:t>
            </w:r>
          </w:p>
        </w:tc>
        <w:tc>
          <w:tcPr>
            <w:tcW w:w="1843" w:type="dxa"/>
          </w:tcPr>
          <w:p w14:paraId="3C100129" w14:textId="5C78DA34" w:rsidR="00132314" w:rsidRDefault="00AF3B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 w:rsidR="00317E26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D095AC2" w14:textId="7D6C1EC7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EBAEA6" w14:textId="26D93F00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E2C5A22" w14:textId="77777777" w:rsidTr="00A3247B">
        <w:tc>
          <w:tcPr>
            <w:tcW w:w="704" w:type="dxa"/>
          </w:tcPr>
          <w:p w14:paraId="75F20BF7" w14:textId="660E9539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61C20AE0" w14:textId="7F3A7B41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C280EDC" w14:textId="01977955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CF05C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1EA1A7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624A1E56" w14:textId="77777777" w:rsidTr="00A3247B">
        <w:tc>
          <w:tcPr>
            <w:tcW w:w="704" w:type="dxa"/>
          </w:tcPr>
          <w:p w14:paraId="1AA6DA5D" w14:textId="2328ABD2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0E13D471" w14:textId="6A545A46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29C99E70" w14:textId="08280C99" w:rsidR="00A3247B" w:rsidRDefault="002B146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</w:p>
        </w:tc>
        <w:tc>
          <w:tcPr>
            <w:tcW w:w="1276" w:type="dxa"/>
          </w:tcPr>
          <w:p w14:paraId="36CFE8AF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E4BAD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F5E772A" w14:textId="77777777" w:rsidTr="00A3247B">
        <w:tc>
          <w:tcPr>
            <w:tcW w:w="704" w:type="dxa"/>
          </w:tcPr>
          <w:p w14:paraId="4BC78940" w14:textId="00D20728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4.1</w:t>
            </w:r>
          </w:p>
        </w:tc>
        <w:tc>
          <w:tcPr>
            <w:tcW w:w="2268" w:type="dxa"/>
          </w:tcPr>
          <w:p w14:paraId="40E9308B" w14:textId="6BFA1693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4CF82B99" w14:textId="4759ABDC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43148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7AD6405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E3130C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3E9B799F" w14:textId="77777777" w:rsidTr="00A3247B">
        <w:tc>
          <w:tcPr>
            <w:tcW w:w="704" w:type="dxa"/>
          </w:tcPr>
          <w:p w14:paraId="57729D6C" w14:textId="1469270E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630E2C26" w14:textId="7440E9F4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31C08792" w14:textId="5F3F5D0A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5926A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21DB6B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874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331E" w:rsidRPr="007B3787" w14:paraId="5FEA68EF" w14:textId="77777777" w:rsidTr="00A3247B">
        <w:tc>
          <w:tcPr>
            <w:tcW w:w="704" w:type="dxa"/>
          </w:tcPr>
          <w:p w14:paraId="4BB1FBA4" w14:textId="2856BE4C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4.3</w:t>
            </w:r>
          </w:p>
        </w:tc>
        <w:tc>
          <w:tcPr>
            <w:tcW w:w="2268" w:type="dxa"/>
          </w:tcPr>
          <w:p w14:paraId="060FA2DD" w14:textId="496C426E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7219AB">
              <w:rPr>
                <w:rFonts w:hint="eastAsia"/>
              </w:rPr>
              <w:t>county</w:t>
            </w:r>
          </w:p>
        </w:tc>
        <w:tc>
          <w:tcPr>
            <w:tcW w:w="1843" w:type="dxa"/>
          </w:tcPr>
          <w:p w14:paraId="20E7BB6C" w14:textId="593D5CE9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7219AB">
              <w:rPr>
                <w:rFonts w:hint="eastAsia"/>
              </w:rPr>
              <w:t>县</w:t>
            </w:r>
          </w:p>
        </w:tc>
        <w:tc>
          <w:tcPr>
            <w:tcW w:w="1276" w:type="dxa"/>
          </w:tcPr>
          <w:p w14:paraId="750DEE7B" w14:textId="77777777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82D321" w14:textId="77777777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7B3" w:rsidRPr="007B3787" w14:paraId="220C0144" w14:textId="77777777" w:rsidTr="003977B3">
        <w:tc>
          <w:tcPr>
            <w:tcW w:w="704" w:type="dxa"/>
          </w:tcPr>
          <w:p w14:paraId="448902EA" w14:textId="2FA5908A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574194E3" w14:textId="43C0A89A" w:rsidR="003977B3" w:rsidRPr="007B3787" w:rsidRDefault="007007B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09F9A60E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964158B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F9B40A7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013EA513" w14:textId="77777777" w:rsidTr="00A3247B">
        <w:tc>
          <w:tcPr>
            <w:tcW w:w="704" w:type="dxa"/>
          </w:tcPr>
          <w:p w14:paraId="7E7F5CC9" w14:textId="68D20026" w:rsidR="00A3247B" w:rsidRDefault="0076238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</w:tcPr>
          <w:p w14:paraId="77178513" w14:textId="277D4B97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C59260F" w14:textId="70C7734E" w:rsidR="00A3247B" w:rsidRDefault="007734D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</w:t>
            </w:r>
            <w:r w:rsidR="00A451F4"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315E6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A14D9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061ED5" w14:textId="77777777" w:rsidR="00D47BA4" w:rsidRPr="00100D72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47BA4" w:rsidRPr="007B3787" w14:paraId="122006A5" w14:textId="77777777" w:rsidTr="00637B09">
        <w:tc>
          <w:tcPr>
            <w:tcW w:w="2235" w:type="dxa"/>
            <w:shd w:val="clear" w:color="auto" w:fill="FFFFFF"/>
          </w:tcPr>
          <w:p w14:paraId="6BD9A42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77C212D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0117220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0853E0A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DD8AB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47BA4" w:rsidRPr="007B3787" w14:paraId="6D1F7F06" w14:textId="77777777" w:rsidTr="00637B09">
        <w:tc>
          <w:tcPr>
            <w:tcW w:w="2235" w:type="dxa"/>
            <w:shd w:val="clear" w:color="auto" w:fill="FFFFFF"/>
          </w:tcPr>
          <w:p w14:paraId="71ABB231" w14:textId="7DEA0EBA" w:rsidR="00D47BA4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02446E">
              <w:rPr>
                <w:rFonts w:hint="eastAsia"/>
                <w:lang w:eastAsia="zh-CN"/>
              </w:rPr>
              <w:t>update</w:t>
            </w:r>
            <w:r w:rsidR="0002446E"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62E0023A" w14:textId="4B7C5910" w:rsidR="00D47BA4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</w:t>
            </w:r>
            <w:r w:rsidR="00D47BA4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851" w:type="dxa"/>
            <w:shd w:val="clear" w:color="auto" w:fill="FFFFFF"/>
          </w:tcPr>
          <w:p w14:paraId="46C251CC" w14:textId="7C7194A6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27C8DA1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F62D202" w14:textId="78D1EC61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ED83DB9" w14:textId="2F93BA7B" w:rsidR="00F7569E" w:rsidRPr="0015624D" w:rsidRDefault="00F7569E" w:rsidP="00F7569E">
      <w:pPr>
        <w:pStyle w:val="3"/>
        <w:rPr>
          <w:lang w:eastAsia="zh-CN"/>
        </w:rPr>
      </w:pPr>
      <w:bookmarkStart w:id="109" w:name="_Toc422073243"/>
      <w:r>
        <w:rPr>
          <w:lang w:eastAsia="zh-CN"/>
        </w:rPr>
        <w:t>上传项目</w:t>
      </w:r>
      <w:r w:rsidR="004C0C9A">
        <w:rPr>
          <w:lang w:eastAsia="zh-CN"/>
        </w:rPr>
        <w:t>Logo</w:t>
      </w:r>
    </w:p>
    <w:p w14:paraId="2F6FF437" w14:textId="77777777" w:rsidR="00954800" w:rsidRDefault="00954800" w:rsidP="0095480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4F8BC1E" w14:textId="2D51D488" w:rsidR="00954800" w:rsidRPr="007B3787" w:rsidRDefault="00954800" w:rsidP="00954800">
      <w:pPr>
        <w:spacing w:line="360" w:lineRule="auto"/>
        <w:ind w:firstLineChars="200" w:firstLine="420"/>
        <w:jc w:val="left"/>
        <w:rPr>
          <w:lang w:eastAsia="zh-CN"/>
        </w:rPr>
      </w:pPr>
      <w:bookmarkStart w:id="110" w:name="OLE_LINK48"/>
      <w:bookmarkStart w:id="111" w:name="OLE_LINK49"/>
      <w:r w:rsidRPr="00B43966">
        <w:rPr>
          <w:rFonts w:ascii="宋体" w:hAnsi="宋体" w:cs="宋体"/>
          <w:szCs w:val="21"/>
        </w:rPr>
        <w:t>&lt;input type="file" name="</w:t>
      </w:r>
      <w:r w:rsidR="00994AFE">
        <w:rPr>
          <w:rFonts w:ascii="宋体" w:hAnsi="宋体" w:cs="宋体"/>
          <w:b/>
          <w:szCs w:val="21"/>
          <w:u w:val="single"/>
        </w:rPr>
        <w:t>logo</w:t>
      </w:r>
      <w:r w:rsidRPr="00B43966">
        <w:rPr>
          <w:rFonts w:ascii="宋体" w:hAnsi="宋体" w:cs="宋体"/>
          <w:szCs w:val="21"/>
        </w:rPr>
        <w:t>" size="20" /&gt;</w:t>
      </w:r>
      <w:bookmarkEnd w:id="110"/>
      <w:bookmarkEnd w:id="111"/>
      <w:r>
        <w:rPr>
          <w:rFonts w:hint="eastAsia"/>
          <w:lang w:eastAsia="zh-CN"/>
        </w:rPr>
        <w:t>更新“我的”头像</w:t>
      </w:r>
    </w:p>
    <w:p w14:paraId="0555B873" w14:textId="77777777" w:rsidR="00954800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91B678" w14:textId="42E38245" w:rsidR="00954800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B91F38">
        <w:rPr>
          <w:rFonts w:hint="eastAsia"/>
          <w:lang w:eastAsia="zh-CN"/>
        </w:rPr>
        <w:t>projectLogo</w:t>
      </w:r>
    </w:p>
    <w:p w14:paraId="2511F742" w14:textId="77777777" w:rsidR="00954800" w:rsidRPr="00AC572E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4800" w:rsidRPr="007B3787" w14:paraId="4071B001" w14:textId="77777777" w:rsidTr="00FE76C0">
        <w:tc>
          <w:tcPr>
            <w:tcW w:w="704" w:type="dxa"/>
          </w:tcPr>
          <w:p w14:paraId="3D475467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47DBA72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666AF1D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589D36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940ADD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4800" w:rsidRPr="007B3787" w14:paraId="02D68562" w14:textId="77777777" w:rsidTr="00FE76C0">
        <w:tc>
          <w:tcPr>
            <w:tcW w:w="704" w:type="dxa"/>
          </w:tcPr>
          <w:p w14:paraId="6479E99B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403D7F2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2802354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8D7FAC5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0BC4CAD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</w:tr>
      <w:tr w:rsidR="00954800" w:rsidRPr="007B3787" w14:paraId="4B863736" w14:textId="77777777" w:rsidTr="00FE76C0">
        <w:tc>
          <w:tcPr>
            <w:tcW w:w="704" w:type="dxa"/>
          </w:tcPr>
          <w:p w14:paraId="7AC7AFE1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9B33C2E" w14:textId="0431CEB0" w:rsidR="00954800" w:rsidRPr="007B3787" w:rsidRDefault="00E22729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4C18A1C7" w14:textId="626C6270" w:rsidR="00954800" w:rsidRPr="007B3787" w:rsidRDefault="00A1640A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 w:rsidR="009548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032CCD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CDAA8AF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</w:tr>
    </w:tbl>
    <w:p w14:paraId="7700F332" w14:textId="77777777" w:rsidR="00954800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4800" w:rsidRPr="007B3787" w14:paraId="56B35789" w14:textId="77777777" w:rsidTr="00FE76C0">
        <w:tc>
          <w:tcPr>
            <w:tcW w:w="846" w:type="dxa"/>
          </w:tcPr>
          <w:p w14:paraId="7A7ECA88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D2CCFE5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B307435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E70460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F98BE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4800" w:rsidRPr="007B3787" w14:paraId="6E79FE19" w14:textId="77777777" w:rsidTr="00FE76C0">
        <w:tc>
          <w:tcPr>
            <w:tcW w:w="846" w:type="dxa"/>
          </w:tcPr>
          <w:p w14:paraId="39320A8C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FCB664A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491FFF05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87505C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122C8B1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954800" w:rsidRPr="007B3787" w14:paraId="1A328A88" w14:textId="77777777" w:rsidTr="00FE76C0">
        <w:tc>
          <w:tcPr>
            <w:tcW w:w="846" w:type="dxa"/>
          </w:tcPr>
          <w:p w14:paraId="5915F014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9A817CB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0A58923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98AB4A4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940E8E0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54800" w:rsidRPr="007B3787" w14:paraId="4AF2A4BF" w14:textId="77777777" w:rsidTr="00FE76C0">
        <w:tc>
          <w:tcPr>
            <w:tcW w:w="846" w:type="dxa"/>
          </w:tcPr>
          <w:p w14:paraId="1FF93CE1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37A1436E" w14:textId="0C4B39AE" w:rsidR="00954800" w:rsidRDefault="002D31E3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40A49593" w14:textId="43176D90" w:rsidR="00954800" w:rsidRDefault="00626FD5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50AEE3D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258BB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54800" w:rsidRPr="007B3787" w14:paraId="32CC3B4A" w14:textId="77777777" w:rsidTr="00FE76C0">
        <w:tc>
          <w:tcPr>
            <w:tcW w:w="846" w:type="dxa"/>
          </w:tcPr>
          <w:p w14:paraId="59A710AC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93775CA" w14:textId="495F0699" w:rsidR="00954800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 w:rsidRPr="00490699">
              <w:rPr>
                <w:lang w:eastAsia="zh-CN"/>
              </w:rPr>
              <w:t>logoImgId</w:t>
            </w:r>
          </w:p>
        </w:tc>
        <w:tc>
          <w:tcPr>
            <w:tcW w:w="1985" w:type="dxa"/>
          </w:tcPr>
          <w:p w14:paraId="5FAEC862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F4A3722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3203E4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954800" w:rsidRPr="007B3787" w14:paraId="48B46FD9" w14:textId="77777777" w:rsidTr="00FE76C0">
        <w:tc>
          <w:tcPr>
            <w:tcW w:w="846" w:type="dxa"/>
          </w:tcPr>
          <w:p w14:paraId="600B4A4A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2C2DF2DE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79CAFD65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7B680838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04859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954800" w:rsidRPr="007B3787" w14:paraId="198F754D" w14:textId="77777777" w:rsidTr="00FE76C0">
        <w:tc>
          <w:tcPr>
            <w:tcW w:w="846" w:type="dxa"/>
          </w:tcPr>
          <w:p w14:paraId="4D33B8CA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5444F8DF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750C5488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513D738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5347C41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0720D15A" w14:textId="0CD3460D" w:rsidR="00FD63CD" w:rsidRPr="0015624D" w:rsidRDefault="00B13C6C" w:rsidP="00FD63CD">
      <w:pPr>
        <w:pStyle w:val="3"/>
        <w:rPr>
          <w:lang w:eastAsia="zh-CN"/>
        </w:rPr>
      </w:pPr>
      <w:r>
        <w:rPr>
          <w:lang w:eastAsia="zh-CN"/>
        </w:rPr>
        <w:lastRenderedPageBreak/>
        <w:t>更新</w:t>
      </w:r>
      <w:r w:rsidR="00FD63CD">
        <w:rPr>
          <w:lang w:eastAsia="zh-CN"/>
        </w:rPr>
        <w:t>亮点标签</w:t>
      </w:r>
    </w:p>
    <w:p w14:paraId="110C1E00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8E7913D" w14:textId="77777777" w:rsidR="00FD63CD" w:rsidRDefault="00FD63CD" w:rsidP="00FD63C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6BB7D39" w14:textId="77777777" w:rsidR="00FD63CD" w:rsidRPr="007B3787" w:rsidRDefault="00FD63CD" w:rsidP="00FD63C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BF9FB0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F5E14AF" w14:textId="3539D640" w:rsidR="00FD63CD" w:rsidRDefault="00FD63CD" w:rsidP="00FD63C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F0237C">
        <w:rPr>
          <w:rFonts w:hint="eastAsia"/>
          <w:lang w:eastAsia="zh-CN"/>
        </w:rPr>
        <w:t>update</w:t>
      </w:r>
      <w:r w:rsidR="00207BCE">
        <w:rPr>
          <w:lang w:eastAsia="zh-CN"/>
        </w:rPr>
        <w:t>Tag</w:t>
      </w:r>
      <w:r w:rsidR="00CC161D">
        <w:rPr>
          <w:lang w:eastAsia="zh-CN"/>
        </w:rPr>
        <w:t>s</w:t>
      </w:r>
    </w:p>
    <w:p w14:paraId="274C26B6" w14:textId="77777777" w:rsidR="00FD63CD" w:rsidRPr="00B05C4F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F75E33E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3B5FFF16" w14:textId="77777777" w:rsidTr="00963044">
        <w:tc>
          <w:tcPr>
            <w:tcW w:w="846" w:type="dxa"/>
          </w:tcPr>
          <w:p w14:paraId="589B942B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3901CDF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AB07C64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FA0D8F3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FCD33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625DE055" w14:textId="77777777" w:rsidTr="00963044">
        <w:tc>
          <w:tcPr>
            <w:tcW w:w="846" w:type="dxa"/>
          </w:tcPr>
          <w:p w14:paraId="6CC9B57F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144C66C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67CC553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BAABB72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E5EA64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6F134F2B" w14:textId="77777777" w:rsidTr="0096304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0D32" w14:textId="3AB8B294" w:rsidR="00FD63CD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1BB7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328B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CA1A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4057D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5F596388" w14:textId="77777777" w:rsidTr="00963044">
        <w:tc>
          <w:tcPr>
            <w:tcW w:w="846" w:type="dxa"/>
          </w:tcPr>
          <w:p w14:paraId="52D11EC1" w14:textId="6B2EE9B3" w:rsidR="00FD63CD" w:rsidRPr="007B3787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B95AEF3" w14:textId="06BCF307" w:rsidR="00FD63CD" w:rsidRPr="007B3787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</w:t>
            </w:r>
            <w:r w:rsidR="00111C6C">
              <w:rPr>
                <w:rFonts w:hint="eastAsia"/>
                <w:lang w:eastAsia="zh-CN"/>
              </w:rPr>
              <w:t>s</w:t>
            </w:r>
          </w:p>
        </w:tc>
        <w:tc>
          <w:tcPr>
            <w:tcW w:w="1843" w:type="dxa"/>
          </w:tcPr>
          <w:p w14:paraId="78657C23" w14:textId="0E064CF8" w:rsidR="00FD63CD" w:rsidRPr="00134464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 w:rsidRPr="00134464">
              <w:rPr>
                <w:rFonts w:hint="eastAsia"/>
                <w:lang w:eastAsia="zh-CN"/>
              </w:rPr>
              <w:t>亮点标签</w:t>
            </w:r>
          </w:p>
        </w:tc>
        <w:tc>
          <w:tcPr>
            <w:tcW w:w="1276" w:type="dxa"/>
          </w:tcPr>
          <w:p w14:paraId="68583F14" w14:textId="73D870F2" w:rsidR="00FD63CD" w:rsidRPr="007B3787" w:rsidRDefault="003603F8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C78BF8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D8B1FF6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5D70A661" w14:textId="77777777" w:rsidTr="00963044">
        <w:tc>
          <w:tcPr>
            <w:tcW w:w="846" w:type="dxa"/>
          </w:tcPr>
          <w:p w14:paraId="3D560778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8695E09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D495822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1C6FA87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85CF5B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64382BFB" w14:textId="77777777" w:rsidTr="00963044">
        <w:tc>
          <w:tcPr>
            <w:tcW w:w="846" w:type="dxa"/>
          </w:tcPr>
          <w:p w14:paraId="45ABCCA7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AD6EE58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2829157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60E9BA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7763B0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432471CB" w14:textId="77777777" w:rsidTr="00963044">
        <w:tc>
          <w:tcPr>
            <w:tcW w:w="846" w:type="dxa"/>
          </w:tcPr>
          <w:p w14:paraId="59FC1C3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D44B1E" w14:textId="00B98666" w:rsidR="00FD63CD" w:rsidRPr="007B3787" w:rsidRDefault="002C4E05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6529A82" w14:textId="01786AE5" w:rsidR="00FD63CD" w:rsidRPr="007B3787" w:rsidRDefault="002B4223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FD63CD">
              <w:rPr>
                <w:lang w:eastAsia="zh-CN"/>
              </w:rPr>
              <w:t>成功</w:t>
            </w:r>
            <w:r w:rsidR="00FD63CD">
              <w:rPr>
                <w:rFonts w:hint="eastAsia"/>
                <w:lang w:eastAsia="zh-CN"/>
              </w:rPr>
              <w:t>/</w:t>
            </w:r>
            <w:r w:rsidR="00FD63CD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9FE5A8D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DE48738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D63CD" w:rsidRPr="007B3787" w14:paraId="0D9A3434" w14:textId="77777777" w:rsidTr="00963044">
        <w:tc>
          <w:tcPr>
            <w:tcW w:w="846" w:type="dxa"/>
          </w:tcPr>
          <w:p w14:paraId="682E5BB9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581C663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6EA4994E" w14:textId="1F3CFEB2" w:rsidR="00FD63CD" w:rsidRDefault="002B4223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FD63CD">
              <w:rPr>
                <w:lang w:eastAsia="zh-CN"/>
              </w:rPr>
              <w:t>成功</w:t>
            </w:r>
            <w:r w:rsidR="00FD63CD">
              <w:rPr>
                <w:rFonts w:hint="eastAsia"/>
                <w:lang w:eastAsia="zh-CN"/>
              </w:rPr>
              <w:t>/</w:t>
            </w:r>
            <w:r w:rsidR="00FD63CD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B9A4145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7C6B854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BB61" w14:textId="3D3E626A" w:rsidR="00916350" w:rsidRPr="0015624D" w:rsidRDefault="00916350" w:rsidP="00916350">
      <w:pPr>
        <w:pStyle w:val="3"/>
        <w:rPr>
          <w:lang w:eastAsia="zh-CN"/>
        </w:rPr>
      </w:pPr>
      <w:r>
        <w:rPr>
          <w:lang w:eastAsia="zh-CN"/>
        </w:rPr>
        <w:t>更新项目优势前景</w:t>
      </w:r>
    </w:p>
    <w:p w14:paraId="2682626A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063EBE" w14:textId="77777777" w:rsidR="00916350" w:rsidRDefault="00916350" w:rsidP="00916350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1A1EEBE" w14:textId="6EC58EA3" w:rsidR="00916350" w:rsidRPr="007B3787" w:rsidRDefault="00916350" w:rsidP="0091635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更新我的项目：更新内容可能为项目介绍，竞争优势，市场前景（包括：预期时间，预期估值，具体描述）</w:t>
      </w:r>
    </w:p>
    <w:p w14:paraId="4C50C245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139A356" w14:textId="59E8E658" w:rsidR="00916350" w:rsidRDefault="00916350" w:rsidP="0091635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9C6430">
        <w:rPr>
          <w:rFonts w:hint="eastAsia"/>
          <w:lang w:eastAsia="zh-CN"/>
        </w:rPr>
        <w:t>Prospect</w:t>
      </w:r>
    </w:p>
    <w:p w14:paraId="2B3C0504" w14:textId="77777777" w:rsidR="00916350" w:rsidRPr="00B05C4F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AEFBC8" w14:textId="77777777" w:rsidR="0029471B" w:rsidRPr="00AC572E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29471B" w:rsidRPr="007B3787" w14:paraId="38CD30BD" w14:textId="77777777" w:rsidTr="0049477B">
        <w:tc>
          <w:tcPr>
            <w:tcW w:w="704" w:type="dxa"/>
          </w:tcPr>
          <w:p w14:paraId="00FDDFD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68190E1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39FC3AE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22DB8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D1FE3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3FB2FC68" w14:textId="77777777" w:rsidTr="0049477B">
        <w:tc>
          <w:tcPr>
            <w:tcW w:w="704" w:type="dxa"/>
          </w:tcPr>
          <w:p w14:paraId="32D3A45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7C557E9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6E65BE4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602F8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0CA8C2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31A7A4B5" w14:textId="77777777" w:rsidTr="0049477B">
        <w:tc>
          <w:tcPr>
            <w:tcW w:w="704" w:type="dxa"/>
          </w:tcPr>
          <w:p w14:paraId="508A0B2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AD9D9A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72801F14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3537AE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A5D9F6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02F1C1BF" w14:textId="77777777" w:rsidTr="0049477B">
        <w:tc>
          <w:tcPr>
            <w:tcW w:w="704" w:type="dxa"/>
          </w:tcPr>
          <w:p w14:paraId="076694CA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0566C57B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52B2A6B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AB2D30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6D33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35283" w:rsidRPr="007B3787" w14:paraId="7BD11262" w14:textId="77777777" w:rsidTr="0049477B">
        <w:tc>
          <w:tcPr>
            <w:tcW w:w="704" w:type="dxa"/>
          </w:tcPr>
          <w:p w14:paraId="3C93FF95" w14:textId="1EBB27E6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14C0CB20" w14:textId="5405D033" w:rsidR="00035283" w:rsidRDefault="008C1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introduction</w:t>
            </w:r>
          </w:p>
        </w:tc>
        <w:tc>
          <w:tcPr>
            <w:tcW w:w="1843" w:type="dxa"/>
          </w:tcPr>
          <w:p w14:paraId="433D55DA" w14:textId="5D38D61E" w:rsidR="00035283" w:rsidRDefault="00851B8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2313741F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5AA0A1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0510" w:rsidRPr="007B3787" w14:paraId="7E9DA112" w14:textId="77777777" w:rsidTr="0049477B">
        <w:tc>
          <w:tcPr>
            <w:tcW w:w="704" w:type="dxa"/>
          </w:tcPr>
          <w:p w14:paraId="5AAA267B" w14:textId="00391C44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4C9327FB" w14:textId="29FDFF66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471A638" w14:textId="117B86E1" w:rsidR="00E70510" w:rsidRDefault="00DA70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57028A9C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8C5B77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427" w:rsidRPr="007B3787" w14:paraId="0319552C" w14:textId="77777777" w:rsidTr="0049477B">
        <w:tc>
          <w:tcPr>
            <w:tcW w:w="704" w:type="dxa"/>
          </w:tcPr>
          <w:p w14:paraId="5BDF7D28" w14:textId="7DE53752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27D1584D" w14:textId="5D8849CA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2535439D" w14:textId="34D57CFA" w:rsidR="003C0427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076F9603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DA9880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90F5C" w:rsidRPr="007B3787" w14:paraId="6B9E7A33" w14:textId="77777777" w:rsidTr="0049477B">
        <w:tc>
          <w:tcPr>
            <w:tcW w:w="704" w:type="dxa"/>
          </w:tcPr>
          <w:p w14:paraId="171520BC" w14:textId="39C2ED11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268" w:type="dxa"/>
          </w:tcPr>
          <w:p w14:paraId="20958193" w14:textId="76D3C264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22989D80" w14:textId="3B12B2A9" w:rsidR="00790F5C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53DEFAB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4EF5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5418C5FB" w14:textId="77777777" w:rsidTr="0049477B">
        <w:tc>
          <w:tcPr>
            <w:tcW w:w="704" w:type="dxa"/>
          </w:tcPr>
          <w:p w14:paraId="0DE8046A" w14:textId="557005A0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268" w:type="dxa"/>
          </w:tcPr>
          <w:p w14:paraId="18FE1A8C" w14:textId="09178AA9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674D1DA3" w14:textId="7B406A20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476D993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858A56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15454477" w14:textId="77777777" w:rsidTr="0049477B">
        <w:tc>
          <w:tcPr>
            <w:tcW w:w="704" w:type="dxa"/>
          </w:tcPr>
          <w:p w14:paraId="2FC67201" w14:textId="5472CE2A" w:rsidR="00244BDF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2268" w:type="dxa"/>
          </w:tcPr>
          <w:p w14:paraId="6B105C7D" w14:textId="088565C0" w:rsidR="00244BDF" w:rsidRPr="007B7A44" w:rsidRDefault="00CD3A90" w:rsidP="0049477B">
            <w:pPr>
              <w:spacing w:line="360" w:lineRule="auto"/>
              <w:jc w:val="left"/>
              <w:rPr>
                <w:lang w:eastAsia="zh-CN"/>
              </w:rPr>
            </w:pPr>
            <w:r w:rsidRPr="00CD3A90">
              <w:rPr>
                <w:lang w:eastAsia="zh-CN"/>
              </w:rPr>
              <w:t>prospectDetail</w:t>
            </w:r>
          </w:p>
        </w:tc>
        <w:tc>
          <w:tcPr>
            <w:tcW w:w="1843" w:type="dxa"/>
          </w:tcPr>
          <w:p w14:paraId="6DB9163A" w14:textId="193DA2DB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7096A1C8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C97974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FF3BB2" w14:textId="77777777" w:rsidR="00AA4714" w:rsidRPr="00AC572E" w:rsidRDefault="00AA4714" w:rsidP="00AA471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A4714" w:rsidRPr="007B3787" w14:paraId="49B26DBE" w14:textId="77777777" w:rsidTr="000F1620">
        <w:tc>
          <w:tcPr>
            <w:tcW w:w="704" w:type="dxa"/>
          </w:tcPr>
          <w:p w14:paraId="4CA1EACA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B91A07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A2865CC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AD60246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2215FE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A4714" w:rsidRPr="007B3787" w14:paraId="5994F187" w14:textId="77777777" w:rsidTr="000F1620">
        <w:tc>
          <w:tcPr>
            <w:tcW w:w="704" w:type="dxa"/>
          </w:tcPr>
          <w:p w14:paraId="5D28DBE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890A82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B64CBAF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4E6C3B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3EF978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</w:tr>
      <w:tr w:rsidR="00AA4714" w:rsidRPr="007B3787" w14:paraId="17056C80" w14:textId="77777777" w:rsidTr="000F1620">
        <w:tc>
          <w:tcPr>
            <w:tcW w:w="704" w:type="dxa"/>
          </w:tcPr>
          <w:p w14:paraId="4202BFEE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E89D8E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09535F7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5E82967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52D380EA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B310154" w14:textId="4D7549B0" w:rsidR="00BB76EC" w:rsidRPr="0015624D" w:rsidRDefault="00BB76EC" w:rsidP="00BB76EC">
      <w:pPr>
        <w:pStyle w:val="3"/>
        <w:rPr>
          <w:lang w:eastAsia="zh-CN"/>
        </w:rPr>
      </w:pPr>
      <w:r>
        <w:rPr>
          <w:lang w:eastAsia="zh-CN"/>
        </w:rPr>
        <w:t>更新项目</w:t>
      </w:r>
      <w:r w:rsidR="009F4A7E">
        <w:rPr>
          <w:lang w:eastAsia="zh-CN"/>
        </w:rPr>
        <w:t>融资</w:t>
      </w:r>
      <w:r w:rsidR="007C0AB4">
        <w:rPr>
          <w:rFonts w:hint="eastAsia"/>
          <w:lang w:eastAsia="zh-CN"/>
        </w:rPr>
        <w:t>阶段</w:t>
      </w:r>
    </w:p>
    <w:p w14:paraId="620CC4D0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E73C7A" w14:textId="77777777" w:rsidR="00BB76EC" w:rsidRDefault="00BB76EC" w:rsidP="00BB76EC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807D0CA" w14:textId="7FE37B9C" w:rsidR="00BB76EC" w:rsidRPr="007B3787" w:rsidRDefault="00BB76EC" w:rsidP="00BB76EC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更新我的项目：更新内容可能为项目阶段，融资阶段（包括：资金来源，融资金额）</w:t>
      </w:r>
    </w:p>
    <w:p w14:paraId="4EE19F43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A7AAED" w14:textId="3D459825" w:rsidR="00BB76EC" w:rsidRDefault="00BB76EC" w:rsidP="00BB76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55C45">
        <w:rPr>
          <w:rFonts w:hint="eastAsia"/>
          <w:lang w:eastAsia="zh-CN"/>
        </w:rPr>
        <w:t>Finance</w:t>
      </w:r>
    </w:p>
    <w:p w14:paraId="7B551AEA" w14:textId="77777777" w:rsidR="00BB76EC" w:rsidRPr="00B05C4F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DB1E45E" w14:textId="77777777" w:rsidR="00E10A11" w:rsidRPr="00AC572E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10A11" w:rsidRPr="007B3787" w14:paraId="50E46F17" w14:textId="77777777" w:rsidTr="0049477B">
        <w:tc>
          <w:tcPr>
            <w:tcW w:w="704" w:type="dxa"/>
          </w:tcPr>
          <w:p w14:paraId="5C92CFE6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073E9E2C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846BBE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A25B9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9F7F54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28EDF13F" w14:textId="77777777" w:rsidTr="0049477B">
        <w:tc>
          <w:tcPr>
            <w:tcW w:w="704" w:type="dxa"/>
          </w:tcPr>
          <w:p w14:paraId="66869A52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54DB3B3E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97C923C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030A6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B2B59B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492BB8B1" w14:textId="77777777" w:rsidTr="0049477B">
        <w:tc>
          <w:tcPr>
            <w:tcW w:w="704" w:type="dxa"/>
          </w:tcPr>
          <w:p w14:paraId="4B4CD421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D72D27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1900652A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F35B880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F3E1D7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79E5F000" w14:textId="77777777" w:rsidTr="0049477B">
        <w:tc>
          <w:tcPr>
            <w:tcW w:w="704" w:type="dxa"/>
          </w:tcPr>
          <w:p w14:paraId="2D5931FF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51DFD95B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13A24A1C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401C3AD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BCA3D4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D97" w:rsidRPr="007B3787" w14:paraId="5EFA2E45" w14:textId="77777777" w:rsidTr="0049477B">
        <w:tc>
          <w:tcPr>
            <w:tcW w:w="704" w:type="dxa"/>
          </w:tcPr>
          <w:p w14:paraId="5CD9C036" w14:textId="3ECDFE6F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28AFB893" w14:textId="47740D4E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process</w:t>
            </w:r>
          </w:p>
        </w:tc>
        <w:tc>
          <w:tcPr>
            <w:tcW w:w="1843" w:type="dxa"/>
          </w:tcPr>
          <w:p w14:paraId="7848BAE3" w14:textId="70A033D6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9368E5A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FFDE26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506C8" w:rsidRPr="007B3787" w14:paraId="7E005C02" w14:textId="77777777" w:rsidTr="0049477B">
        <w:tc>
          <w:tcPr>
            <w:tcW w:w="704" w:type="dxa"/>
          </w:tcPr>
          <w:p w14:paraId="0918E3A0" w14:textId="6ED6A36C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1AE13324" w14:textId="3B485940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C73A087" w14:textId="6194BF32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0AE23A95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EE09F2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6FEF" w:rsidRPr="007B3787" w14:paraId="75C1DFD6" w14:textId="77777777" w:rsidTr="0049477B">
        <w:tc>
          <w:tcPr>
            <w:tcW w:w="704" w:type="dxa"/>
          </w:tcPr>
          <w:p w14:paraId="71B8BDC4" w14:textId="29B4FC98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4.1</w:t>
            </w:r>
          </w:p>
        </w:tc>
        <w:tc>
          <w:tcPr>
            <w:tcW w:w="2268" w:type="dxa"/>
          </w:tcPr>
          <w:p w14:paraId="575507E1" w14:textId="64336CC3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</w:t>
            </w:r>
          </w:p>
        </w:tc>
        <w:tc>
          <w:tcPr>
            <w:tcW w:w="1843" w:type="dxa"/>
          </w:tcPr>
          <w:p w14:paraId="741C305B" w14:textId="4C44A30E" w:rsidR="00296FEF" w:rsidRDefault="001E54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</w:p>
        </w:tc>
        <w:tc>
          <w:tcPr>
            <w:tcW w:w="1276" w:type="dxa"/>
          </w:tcPr>
          <w:p w14:paraId="7878094B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09745D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2C2A" w:rsidRPr="007B3787" w14:paraId="26C6EB67" w14:textId="77777777" w:rsidTr="0049477B">
        <w:tc>
          <w:tcPr>
            <w:tcW w:w="704" w:type="dxa"/>
          </w:tcPr>
          <w:p w14:paraId="728BDD0A" w14:textId="3841A230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7AABAE02" w14:textId="38FD15B1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273F79CA" w14:textId="0C1E2D8D" w:rsidR="00832C2A" w:rsidRDefault="007E1F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融资金额</w:t>
            </w:r>
          </w:p>
        </w:tc>
        <w:tc>
          <w:tcPr>
            <w:tcW w:w="1276" w:type="dxa"/>
          </w:tcPr>
          <w:p w14:paraId="493005FC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278F3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AC9D22" w14:textId="77777777" w:rsidR="00E10A11" w:rsidRPr="00100D72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10A11" w:rsidRPr="007B3787" w14:paraId="5973AC32" w14:textId="77777777" w:rsidTr="0049477B">
        <w:tc>
          <w:tcPr>
            <w:tcW w:w="2235" w:type="dxa"/>
            <w:shd w:val="clear" w:color="auto" w:fill="FFFFFF"/>
          </w:tcPr>
          <w:p w14:paraId="65151411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74AFAD89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2A1470D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502F6EF3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46C04714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103C0F91" w14:textId="77777777" w:rsidTr="0049477B">
        <w:tc>
          <w:tcPr>
            <w:tcW w:w="2235" w:type="dxa"/>
            <w:shd w:val="clear" w:color="auto" w:fill="FFFFFF"/>
          </w:tcPr>
          <w:p w14:paraId="45A1E383" w14:textId="67923D65" w:rsidR="00E10A11" w:rsidRDefault="00E10A11" w:rsidP="00AA29D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</w:t>
            </w:r>
            <w:r>
              <w:rPr>
                <w:lang w:eastAsia="zh-CN"/>
              </w:rPr>
              <w:t>ed</w:t>
            </w:r>
          </w:p>
        </w:tc>
        <w:tc>
          <w:tcPr>
            <w:tcW w:w="1842" w:type="dxa"/>
            <w:shd w:val="clear" w:color="auto" w:fill="FFFFFF"/>
          </w:tcPr>
          <w:p w14:paraId="6EA2014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58175E0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137F0198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A6CEFE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4DF102DA" w14:textId="5C834413" w:rsidR="00E01B27" w:rsidRPr="0015624D" w:rsidRDefault="00D067D5" w:rsidP="00E01B27">
      <w:pPr>
        <w:pStyle w:val="3"/>
        <w:rPr>
          <w:lang w:eastAsia="zh-CN"/>
        </w:rPr>
      </w:pPr>
      <w:r>
        <w:rPr>
          <w:lang w:eastAsia="zh-CN"/>
        </w:rPr>
        <w:t>添加团队成员</w:t>
      </w:r>
    </w:p>
    <w:p w14:paraId="320741BC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B718949" w14:textId="77777777" w:rsidR="00E01B27" w:rsidRDefault="00E01B27" w:rsidP="00E01B2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DAC9401" w14:textId="3C54308E" w:rsidR="00E01B27" w:rsidRPr="007B3787" w:rsidRDefault="00E01B27" w:rsidP="00E01B2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50B6C613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ED9AD55" w14:textId="2A778DF3" w:rsidR="00E01B27" w:rsidRDefault="00E01B27" w:rsidP="00E01B2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874C9">
        <w:rPr>
          <w:rFonts w:hint="eastAsia"/>
          <w:lang w:eastAsia="zh-CN"/>
        </w:rPr>
        <w:t>add</w:t>
      </w:r>
      <w:r w:rsidR="005874C9">
        <w:rPr>
          <w:lang w:eastAsia="zh-CN"/>
        </w:rPr>
        <w:t>Teamer</w:t>
      </w:r>
    </w:p>
    <w:p w14:paraId="4FDB54F8" w14:textId="77777777" w:rsidR="00E01B27" w:rsidRPr="00B05C4F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5785B0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01B27" w:rsidRPr="007B3787" w14:paraId="221DAD9B" w14:textId="77777777" w:rsidTr="0049477B">
        <w:tc>
          <w:tcPr>
            <w:tcW w:w="846" w:type="dxa"/>
          </w:tcPr>
          <w:p w14:paraId="34B07160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FA51CE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121352F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0234E7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B439E4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1B27" w:rsidRPr="007B3787" w14:paraId="795F4113" w14:textId="77777777" w:rsidTr="0049477B">
        <w:tc>
          <w:tcPr>
            <w:tcW w:w="846" w:type="dxa"/>
          </w:tcPr>
          <w:p w14:paraId="6799DB9D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8AFABE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2034C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053DE5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24586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57D1" w:rsidRPr="007B3787" w14:paraId="747BBEE2" w14:textId="77777777" w:rsidTr="00F057D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F70D" w14:textId="0329B4CA" w:rsidR="00F057D1" w:rsidRDefault="00F3774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8DC8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0640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1D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623F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5FB617" w14:textId="6B855BA4" w:rsidR="00FE2295" w:rsidRPr="00AC572E" w:rsidRDefault="00031E6A" w:rsidP="00FE229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E2295" w:rsidRPr="007B3787" w14:paraId="02A84A26" w14:textId="77777777" w:rsidTr="0049477B">
        <w:tc>
          <w:tcPr>
            <w:tcW w:w="846" w:type="dxa"/>
          </w:tcPr>
          <w:p w14:paraId="1DD947E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A74D1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44663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F11E1B6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0CD08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E2295" w:rsidRPr="007B3787" w14:paraId="754403C8" w14:textId="77777777" w:rsidTr="0049477B">
        <w:tc>
          <w:tcPr>
            <w:tcW w:w="846" w:type="dxa"/>
          </w:tcPr>
          <w:p w14:paraId="0D31406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7FF2BB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8FB576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C3129A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172DC7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E2295" w:rsidRPr="007B3787" w14:paraId="7ED7A5C8" w14:textId="77777777" w:rsidTr="0049477B">
        <w:tc>
          <w:tcPr>
            <w:tcW w:w="846" w:type="dxa"/>
          </w:tcPr>
          <w:p w14:paraId="4D51FD5A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713C89" w14:textId="432DD4F0" w:rsidR="00FE2295" w:rsidRPr="007B3787" w:rsidRDefault="00D81B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C2C419D" w14:textId="15236894" w:rsidR="00FE2295" w:rsidRPr="007B3787" w:rsidRDefault="00AD0F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 w:rsidR="0061419A">
              <w:rPr>
                <w:rFonts w:hint="eastAsia"/>
                <w:lang w:eastAsia="zh-CN"/>
              </w:rPr>
              <w:t>/</w:t>
            </w:r>
            <w:r w:rsidR="0061419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8DE08D1" w14:textId="14CBFC6D" w:rsidR="00FE2295" w:rsidRPr="007B3787" w:rsidRDefault="00F767E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04F92A" w14:textId="7F522146" w:rsidR="00FE2295" w:rsidRPr="007B3787" w:rsidRDefault="00F93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767E6" w:rsidRPr="007B3787" w14:paraId="18D50161" w14:textId="77777777" w:rsidTr="0049477B">
        <w:tc>
          <w:tcPr>
            <w:tcW w:w="846" w:type="dxa"/>
          </w:tcPr>
          <w:p w14:paraId="608922CA" w14:textId="3EA298AA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088BBC" w14:textId="7EC794F6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AE5516F" w14:textId="6818A703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A71FA9F" w14:textId="709FAF5F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A883CC" w14:textId="77777777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654E" w:rsidRPr="007B3787" w14:paraId="0092BB96" w14:textId="77777777" w:rsidTr="0049477B">
        <w:tc>
          <w:tcPr>
            <w:tcW w:w="846" w:type="dxa"/>
          </w:tcPr>
          <w:p w14:paraId="6FDAE752" w14:textId="1833146E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BE93418" w14:textId="26302A73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</w:t>
            </w:r>
            <w:r w:rsidR="00C60A45">
              <w:rPr>
                <w:rFonts w:hint="eastAsia"/>
                <w:lang w:eastAsia="zh-CN"/>
              </w:rPr>
              <w:t>er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C804792" w14:textId="1A9ED058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046977C" w14:textId="77777777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2E5C2C" w14:textId="77777777" w:rsidR="00F0654E" w:rsidRPr="007B3787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64A66E" w14:textId="06B76514" w:rsidR="00BB008B" w:rsidRPr="0015624D" w:rsidRDefault="00BB008B" w:rsidP="00BB008B">
      <w:pPr>
        <w:pStyle w:val="3"/>
        <w:rPr>
          <w:lang w:eastAsia="zh-CN"/>
        </w:rPr>
      </w:pPr>
      <w:r>
        <w:rPr>
          <w:lang w:eastAsia="zh-CN"/>
        </w:rPr>
        <w:t>更新团队成员信息</w:t>
      </w:r>
    </w:p>
    <w:p w14:paraId="6E51AFF0" w14:textId="77777777" w:rsidR="00BB008B" w:rsidRPr="00AC572E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D76C31" w14:textId="77777777" w:rsidR="00BB008B" w:rsidRDefault="00BB008B" w:rsidP="00BB008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95E841E" w14:textId="77777777" w:rsidR="00BB008B" w:rsidRPr="007B3787" w:rsidRDefault="00BB008B" w:rsidP="00BB008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9FF5773" w14:textId="77777777" w:rsidR="00BB008B" w:rsidRPr="00AC572E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53CACDD6" w14:textId="45719CD9" w:rsidR="00BB008B" w:rsidRDefault="00BB008B" w:rsidP="00BB008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C3477A">
        <w:rPr>
          <w:rFonts w:hint="eastAsia"/>
          <w:lang w:eastAsia="zh-CN"/>
        </w:rPr>
        <w:t>update</w:t>
      </w:r>
      <w:r>
        <w:rPr>
          <w:lang w:eastAsia="zh-CN"/>
        </w:rPr>
        <w:t>Teamer</w:t>
      </w:r>
    </w:p>
    <w:p w14:paraId="26477CB6" w14:textId="77777777" w:rsidR="00BB008B" w:rsidRPr="00B05C4F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F881029" w14:textId="77777777" w:rsidR="00BB008B" w:rsidRPr="00AC572E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B008B" w:rsidRPr="007B3787" w14:paraId="170CE9F2" w14:textId="77777777" w:rsidTr="009209E1">
        <w:tc>
          <w:tcPr>
            <w:tcW w:w="846" w:type="dxa"/>
          </w:tcPr>
          <w:p w14:paraId="41E0B7A8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F27BCD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5844429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37A6D1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079C88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B008B" w:rsidRPr="007B3787" w14:paraId="0E9ED2F6" w14:textId="77777777" w:rsidTr="009209E1">
        <w:tc>
          <w:tcPr>
            <w:tcW w:w="846" w:type="dxa"/>
          </w:tcPr>
          <w:p w14:paraId="6577A8E7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A978467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1BF3F21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0E5BB6B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53B6F7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68EEFC3A" w14:textId="77777777" w:rsidTr="009209E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F34E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E7EA" w14:textId="41AB8F98" w:rsidR="00BB008B" w:rsidRDefault="007050D0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E5E2" w14:textId="1AAD8BFF" w:rsidR="00BB008B" w:rsidRDefault="007050D0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团队成员</w:t>
            </w:r>
            <w:r w:rsidR="00BB008B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5DBD5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F2DDC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4B57FDAB" w14:textId="77777777" w:rsidTr="009209E1">
        <w:tc>
          <w:tcPr>
            <w:tcW w:w="846" w:type="dxa"/>
          </w:tcPr>
          <w:p w14:paraId="334F3CD3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01DD38E2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1EDBDB7E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73803CC0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A789A3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2CED781C" w14:textId="77777777" w:rsidTr="009209E1">
        <w:tc>
          <w:tcPr>
            <w:tcW w:w="846" w:type="dxa"/>
          </w:tcPr>
          <w:p w14:paraId="09AB5F98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126" w:type="dxa"/>
          </w:tcPr>
          <w:p w14:paraId="0E7EEEDD" w14:textId="053C1400" w:rsidR="00BB008B" w:rsidRPr="007B3787" w:rsidRDefault="00C74565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369E40F1" w14:textId="42F784E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FF2832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702E4147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8B37EE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5DABF7F0" w14:textId="77777777" w:rsidTr="009209E1">
        <w:tc>
          <w:tcPr>
            <w:tcW w:w="846" w:type="dxa"/>
          </w:tcPr>
          <w:p w14:paraId="2D258B10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2126" w:type="dxa"/>
          </w:tcPr>
          <w:p w14:paraId="1454A3D5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843" w:type="dxa"/>
          </w:tcPr>
          <w:p w14:paraId="0E1DCCA4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28407424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B44445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953891B" w14:textId="77777777" w:rsidR="00BB008B" w:rsidRPr="00AC572E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B008B" w:rsidRPr="007B3787" w14:paraId="2A3B1EE8" w14:textId="77777777" w:rsidTr="009209E1">
        <w:tc>
          <w:tcPr>
            <w:tcW w:w="846" w:type="dxa"/>
          </w:tcPr>
          <w:p w14:paraId="04BF9F43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64D87A2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75937D5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BFA206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B78A22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B008B" w:rsidRPr="007B3787" w14:paraId="160C271F" w14:textId="77777777" w:rsidTr="009209E1">
        <w:tc>
          <w:tcPr>
            <w:tcW w:w="846" w:type="dxa"/>
          </w:tcPr>
          <w:p w14:paraId="391D7AFB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03BAB6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91EB58E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A27CF78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44F01FC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15DAA888" w14:textId="77777777" w:rsidTr="009209E1">
        <w:tc>
          <w:tcPr>
            <w:tcW w:w="846" w:type="dxa"/>
          </w:tcPr>
          <w:p w14:paraId="6B458C6D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6292C54" w14:textId="1CB8D41F" w:rsidR="00BB008B" w:rsidRPr="007B3787" w:rsidRDefault="00A048FD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549680BC" w14:textId="31790CB6" w:rsidR="00BB008B" w:rsidRPr="007B3787" w:rsidRDefault="00A048FD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BB008B">
              <w:rPr>
                <w:lang w:eastAsia="zh-CN"/>
              </w:rPr>
              <w:t>成功</w:t>
            </w:r>
            <w:r w:rsidR="00BB008B">
              <w:rPr>
                <w:rFonts w:hint="eastAsia"/>
                <w:lang w:eastAsia="zh-CN"/>
              </w:rPr>
              <w:t>/</w:t>
            </w:r>
            <w:r w:rsidR="00BB008B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CD58D8E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7A45196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BB008B" w:rsidRPr="007B3787" w14:paraId="7CAECFB0" w14:textId="77777777" w:rsidTr="009209E1">
        <w:tc>
          <w:tcPr>
            <w:tcW w:w="846" w:type="dxa"/>
          </w:tcPr>
          <w:p w14:paraId="0080365D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1B22FCD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BE0B725" w14:textId="172E38B7" w:rsidR="00BB008B" w:rsidRDefault="00A048FD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BB008B">
              <w:rPr>
                <w:lang w:eastAsia="zh-CN"/>
              </w:rPr>
              <w:t>成功</w:t>
            </w:r>
            <w:r w:rsidR="00BB008B">
              <w:rPr>
                <w:rFonts w:hint="eastAsia"/>
                <w:lang w:eastAsia="zh-CN"/>
              </w:rPr>
              <w:t>/</w:t>
            </w:r>
            <w:r w:rsidR="00BB008B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6DEEC6B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120A6E1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874D05F" w14:textId="45E0A03A" w:rsidR="00D13ED6" w:rsidRPr="0015624D" w:rsidRDefault="00D13ED6" w:rsidP="00D13ED6">
      <w:pPr>
        <w:pStyle w:val="3"/>
        <w:rPr>
          <w:lang w:eastAsia="zh-CN"/>
        </w:rPr>
      </w:pPr>
      <w:r>
        <w:rPr>
          <w:rFonts w:hint="eastAsia"/>
          <w:lang w:eastAsia="zh-CN"/>
        </w:rPr>
        <w:t>上传</w:t>
      </w:r>
      <w:r>
        <w:rPr>
          <w:lang w:eastAsia="zh-CN"/>
        </w:rPr>
        <w:t>团队成员</w:t>
      </w:r>
      <w:r w:rsidR="00A27A52">
        <w:rPr>
          <w:rFonts w:hint="eastAsia"/>
          <w:lang w:eastAsia="zh-CN"/>
        </w:rPr>
        <w:t>头像</w:t>
      </w:r>
    </w:p>
    <w:p w14:paraId="085AAD13" w14:textId="77777777" w:rsidR="00D13ED6" w:rsidRDefault="00D13ED6" w:rsidP="00D13ED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9AE671B" w14:textId="77777777" w:rsidR="00D13ED6" w:rsidRPr="007B3787" w:rsidRDefault="00D13ED6" w:rsidP="00D13ED6">
      <w:pPr>
        <w:spacing w:line="360" w:lineRule="auto"/>
        <w:ind w:firstLineChars="200" w:firstLine="420"/>
        <w:jc w:val="left"/>
        <w:rPr>
          <w:lang w:eastAsia="zh-CN"/>
        </w:rPr>
      </w:pPr>
      <w:bookmarkStart w:id="112" w:name="OLE_LINK37"/>
      <w:bookmarkStart w:id="113" w:name="OLE_LINK38"/>
      <w:r w:rsidRPr="00B43966">
        <w:rPr>
          <w:rFonts w:ascii="宋体" w:hAnsi="宋体" w:cs="宋体"/>
          <w:szCs w:val="21"/>
        </w:rPr>
        <w:t>&lt;input type="file" name="</w:t>
      </w:r>
      <w:r w:rsidRPr="00834149">
        <w:rPr>
          <w:rFonts w:ascii="宋体" w:hAnsi="宋体" w:cs="宋体"/>
          <w:b/>
          <w:szCs w:val="21"/>
          <w:u w:val="single"/>
        </w:rPr>
        <w:t>avatarUrl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bookmarkEnd w:id="112"/>
    <w:bookmarkEnd w:id="113"/>
    <w:p w14:paraId="52B628EF" w14:textId="77777777" w:rsidR="00D13ED6" w:rsidRDefault="00D13ED6" w:rsidP="00D13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14D4685" w14:textId="433FB06E" w:rsidR="00D13ED6" w:rsidRDefault="00D13ED6" w:rsidP="00D13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637BAC">
        <w:rPr>
          <w:rFonts w:hint="eastAsia"/>
          <w:lang w:eastAsia="zh-CN"/>
        </w:rPr>
        <w:t>teamer</w:t>
      </w:r>
    </w:p>
    <w:p w14:paraId="7C973328" w14:textId="77777777" w:rsidR="00D13ED6" w:rsidRPr="00AC572E" w:rsidRDefault="00D13ED6" w:rsidP="00D13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13ED6" w:rsidRPr="007B3787" w14:paraId="07637AB7" w14:textId="77777777" w:rsidTr="00FE76C0">
        <w:tc>
          <w:tcPr>
            <w:tcW w:w="704" w:type="dxa"/>
          </w:tcPr>
          <w:p w14:paraId="4F927360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610ECE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681C203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AFCCA61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ECA42E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13ED6" w:rsidRPr="007B3787" w14:paraId="52B23DB6" w14:textId="77777777" w:rsidTr="00FE76C0">
        <w:tc>
          <w:tcPr>
            <w:tcW w:w="704" w:type="dxa"/>
          </w:tcPr>
          <w:p w14:paraId="0E6777A7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2660BD9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FE156EE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2D0ACCB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A81DAC3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</w:tr>
      <w:tr w:rsidR="00D13ED6" w:rsidRPr="007B3787" w14:paraId="252BB8C4" w14:textId="77777777" w:rsidTr="00FE76C0">
        <w:tc>
          <w:tcPr>
            <w:tcW w:w="704" w:type="dxa"/>
          </w:tcPr>
          <w:p w14:paraId="1AF644EA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E77A8" w14:textId="15269366" w:rsidR="00D13ED6" w:rsidRPr="007B3787" w:rsidRDefault="005C7B31" w:rsidP="00FE76C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teamerId</w:t>
            </w:r>
          </w:p>
        </w:tc>
        <w:tc>
          <w:tcPr>
            <w:tcW w:w="1985" w:type="dxa"/>
          </w:tcPr>
          <w:p w14:paraId="4A016024" w14:textId="07B912D1" w:rsidR="00D13ED6" w:rsidRPr="007B3787" w:rsidRDefault="00E3120A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团队成员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1D22583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5F5E3A9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</w:tr>
    </w:tbl>
    <w:p w14:paraId="195C0009" w14:textId="77777777" w:rsidR="00D13ED6" w:rsidRDefault="00D13ED6" w:rsidP="00D13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13ED6" w:rsidRPr="007B3787" w14:paraId="7592DFA9" w14:textId="77777777" w:rsidTr="00FE76C0">
        <w:tc>
          <w:tcPr>
            <w:tcW w:w="846" w:type="dxa"/>
          </w:tcPr>
          <w:p w14:paraId="797A2206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D782854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5B00AEF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06CA9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755034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13ED6" w:rsidRPr="007B3787" w14:paraId="47388E61" w14:textId="77777777" w:rsidTr="00FE76C0">
        <w:tc>
          <w:tcPr>
            <w:tcW w:w="846" w:type="dxa"/>
          </w:tcPr>
          <w:p w14:paraId="1E9B5181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792861F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5B303F4F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F990B0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530ABB8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D13ED6" w:rsidRPr="007B3787" w14:paraId="66ACE1E5" w14:textId="77777777" w:rsidTr="00FE76C0">
        <w:tc>
          <w:tcPr>
            <w:tcW w:w="846" w:type="dxa"/>
          </w:tcPr>
          <w:p w14:paraId="5FBB0597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984" w:type="dxa"/>
          </w:tcPr>
          <w:p w14:paraId="24D25058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360F552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9B00ADB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9D32A6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13ED6" w:rsidRPr="007B3787" w14:paraId="42DDDB3A" w14:textId="77777777" w:rsidTr="00FE76C0">
        <w:tc>
          <w:tcPr>
            <w:tcW w:w="846" w:type="dxa"/>
          </w:tcPr>
          <w:p w14:paraId="1162F4FF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C5D9635" w14:textId="710F83E0" w:rsidR="00D13ED6" w:rsidRDefault="00DE42B3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teamerId</w:t>
            </w:r>
          </w:p>
        </w:tc>
        <w:tc>
          <w:tcPr>
            <w:tcW w:w="1985" w:type="dxa"/>
          </w:tcPr>
          <w:p w14:paraId="4D58323D" w14:textId="6B295E10" w:rsidR="00D13ED6" w:rsidRDefault="00A2138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团队成员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8C36D6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208010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13ED6" w:rsidRPr="007B3787" w14:paraId="72C9A864" w14:textId="77777777" w:rsidTr="00FE76C0">
        <w:tc>
          <w:tcPr>
            <w:tcW w:w="846" w:type="dxa"/>
          </w:tcPr>
          <w:p w14:paraId="54300BBF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23F89C2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 w:rsidRPr="006B1AA3">
              <w:rPr>
                <w:lang w:eastAsia="zh-CN"/>
              </w:rPr>
              <w:t>avatarImageId</w:t>
            </w:r>
          </w:p>
        </w:tc>
        <w:tc>
          <w:tcPr>
            <w:tcW w:w="1985" w:type="dxa"/>
          </w:tcPr>
          <w:p w14:paraId="6A94BC7A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70F8ED3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E7342E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D13ED6" w:rsidRPr="007B3787" w14:paraId="61B6D7D8" w14:textId="77777777" w:rsidTr="00FE76C0">
        <w:tc>
          <w:tcPr>
            <w:tcW w:w="846" w:type="dxa"/>
          </w:tcPr>
          <w:p w14:paraId="3D4E02CF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74CE8A0D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3293002C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4C7A5DBE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D6B1FFD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D13ED6" w:rsidRPr="007B3787" w14:paraId="7530D04D" w14:textId="77777777" w:rsidTr="00FE76C0">
        <w:tc>
          <w:tcPr>
            <w:tcW w:w="846" w:type="dxa"/>
          </w:tcPr>
          <w:p w14:paraId="3E835661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4F95AA11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3BAA3E6B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0D296C76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329954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5168C004" w14:textId="44F48F03" w:rsidR="000D081E" w:rsidRPr="0015624D" w:rsidRDefault="000D081E" w:rsidP="000D081E">
      <w:pPr>
        <w:pStyle w:val="3"/>
        <w:rPr>
          <w:lang w:eastAsia="zh-CN"/>
        </w:rPr>
      </w:pPr>
      <w:r>
        <w:rPr>
          <w:lang w:eastAsia="zh-CN"/>
        </w:rPr>
        <w:t>删除团队成员</w:t>
      </w:r>
    </w:p>
    <w:p w14:paraId="3A9B4487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A0B82C" w14:textId="77777777" w:rsidR="000D081E" w:rsidRDefault="000D081E" w:rsidP="000D081E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DC6549D" w14:textId="77777777" w:rsidR="000D081E" w:rsidRPr="007B3787" w:rsidRDefault="000D081E" w:rsidP="000D081E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CA8E2C6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610BAAA" w14:textId="2017D209" w:rsidR="000D081E" w:rsidRDefault="000D081E" w:rsidP="000D081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744DE">
        <w:rPr>
          <w:rFonts w:hint="eastAsia"/>
          <w:lang w:eastAsia="zh-CN"/>
        </w:rPr>
        <w:t>delete</w:t>
      </w:r>
      <w:r>
        <w:rPr>
          <w:lang w:eastAsia="zh-CN"/>
        </w:rPr>
        <w:t>Teamer</w:t>
      </w:r>
    </w:p>
    <w:p w14:paraId="7AD60BF5" w14:textId="77777777" w:rsidR="000D081E" w:rsidRPr="00B05C4F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3DE1B9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0DBC8EBD" w14:textId="77777777" w:rsidTr="0049477B">
        <w:tc>
          <w:tcPr>
            <w:tcW w:w="846" w:type="dxa"/>
          </w:tcPr>
          <w:p w14:paraId="68094DF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0031A7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DAD5B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70662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BEE2A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5B260E17" w14:textId="77777777" w:rsidTr="0049477B">
        <w:tc>
          <w:tcPr>
            <w:tcW w:w="846" w:type="dxa"/>
          </w:tcPr>
          <w:p w14:paraId="15BC951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B0888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57319A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AB2D4D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F5A77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DB7101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CF56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F15B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051A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9681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A775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46429B8E" w14:textId="77777777" w:rsidTr="0049477B">
        <w:tc>
          <w:tcPr>
            <w:tcW w:w="846" w:type="dxa"/>
          </w:tcPr>
          <w:p w14:paraId="32F215DB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C3D4CED" w14:textId="09CED9BC" w:rsidR="00D75F6B" w:rsidRPr="007B3787" w:rsidRDefault="00B5757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26BCD5D3" w14:textId="3DEFA098" w:rsidR="00D75F6B" w:rsidRPr="007B3787" w:rsidRDefault="0067430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563BC3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379B0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758B3F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43DB3990" w14:textId="77777777" w:rsidTr="0049477B">
        <w:tc>
          <w:tcPr>
            <w:tcW w:w="846" w:type="dxa"/>
          </w:tcPr>
          <w:p w14:paraId="0F6BD17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4EC8EC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7EDCA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E3C11F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747C8E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39E5A0EA" w14:textId="77777777" w:rsidTr="0049477B">
        <w:tc>
          <w:tcPr>
            <w:tcW w:w="846" w:type="dxa"/>
          </w:tcPr>
          <w:p w14:paraId="4C3C2B51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56B2BE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14079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73897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6D65C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1F35CC9D" w14:textId="77777777" w:rsidTr="0049477B">
        <w:tc>
          <w:tcPr>
            <w:tcW w:w="846" w:type="dxa"/>
          </w:tcPr>
          <w:p w14:paraId="395AF7E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1E4D039" w14:textId="430BA913" w:rsidR="00D75F6B" w:rsidRPr="007B3787" w:rsidRDefault="00D713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5F6B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2151836" w14:textId="2E5C69CE" w:rsidR="00D75F6B" w:rsidRPr="007B3787" w:rsidRDefault="008928A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D75F6B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E4EB30C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C37AEB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7AADA20C" w14:textId="77777777" w:rsidTr="0049477B">
        <w:tc>
          <w:tcPr>
            <w:tcW w:w="846" w:type="dxa"/>
          </w:tcPr>
          <w:p w14:paraId="6DF776B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992B9A7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1CE90DB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33BFFB59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1A6550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898F68" w14:textId="1D7D03A9" w:rsidR="006F43A6" w:rsidRPr="0015624D" w:rsidRDefault="006F43A6" w:rsidP="006F43A6">
      <w:pPr>
        <w:pStyle w:val="3"/>
        <w:rPr>
          <w:lang w:eastAsia="zh-CN"/>
        </w:rPr>
      </w:pPr>
      <w:r>
        <w:rPr>
          <w:lang w:eastAsia="zh-CN"/>
        </w:rPr>
        <w:t>召唤合伙人</w:t>
      </w:r>
    </w:p>
    <w:p w14:paraId="754F70B4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A3B297" w14:textId="77777777" w:rsidR="006F43A6" w:rsidRDefault="006F43A6" w:rsidP="006F43A6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A06EE72" w14:textId="41660CDE" w:rsidR="006F43A6" w:rsidRPr="007B3787" w:rsidRDefault="00EE147D" w:rsidP="006F43A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添加召唤合伙人</w:t>
      </w:r>
      <w:r w:rsidR="006F43A6">
        <w:rPr>
          <w:rFonts w:hint="eastAsia"/>
          <w:lang w:eastAsia="zh-CN"/>
        </w:rPr>
        <w:t>：召唤合伙人（包括角色，合作方式，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薪资水平，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股票期权），项目</w:t>
      </w:r>
      <w:r w:rsidR="006F43A6">
        <w:rPr>
          <w:rFonts w:hint="eastAsia"/>
          <w:lang w:eastAsia="zh-CN"/>
        </w:rPr>
        <w:lastRenderedPageBreak/>
        <w:t>图片</w:t>
      </w:r>
    </w:p>
    <w:p w14:paraId="36F66FF8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7324DCB" w14:textId="3565348C" w:rsidR="006F43A6" w:rsidRDefault="006F43A6" w:rsidP="006F43A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10B17" w:rsidRPr="00510B17">
        <w:rPr>
          <w:lang w:eastAsia="zh-CN"/>
        </w:rPr>
        <w:t>addRecruit</w:t>
      </w:r>
    </w:p>
    <w:p w14:paraId="4FDF3046" w14:textId="77777777" w:rsidR="006F43A6" w:rsidRPr="00B05C4F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4BCADE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1BDE9566" w14:textId="77777777" w:rsidTr="00F14997">
        <w:tc>
          <w:tcPr>
            <w:tcW w:w="846" w:type="dxa"/>
          </w:tcPr>
          <w:p w14:paraId="36B26D88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20CDCC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38411A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A722B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2ECA765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5E737B4C" w14:textId="77777777" w:rsidTr="00F14997">
        <w:tc>
          <w:tcPr>
            <w:tcW w:w="846" w:type="dxa"/>
          </w:tcPr>
          <w:p w14:paraId="45163D6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3D651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B5CF03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777356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49BA0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72A3046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A9A6" w14:textId="3DEFD0BF" w:rsidR="006F43A6" w:rsidRDefault="0017679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0645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4B0C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FE39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BC14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0107933" w14:textId="77777777" w:rsidTr="00F14997">
        <w:tc>
          <w:tcPr>
            <w:tcW w:w="846" w:type="dxa"/>
          </w:tcPr>
          <w:p w14:paraId="788A9B35" w14:textId="00D9B205" w:rsidR="006F43A6" w:rsidRPr="007B3787" w:rsidRDefault="0017679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8713FC7" w14:textId="19A2E47D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2BA8BB7E" w14:textId="76323130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32D908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0EC7B7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59D3DE03" w14:textId="77777777" w:rsidTr="00F14997">
        <w:tc>
          <w:tcPr>
            <w:tcW w:w="846" w:type="dxa"/>
          </w:tcPr>
          <w:p w14:paraId="1306491A" w14:textId="1F0D5BCD" w:rsidR="006F43A6" w:rsidRDefault="0017679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32F1BC6" w14:textId="516055E9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71497DC0" w14:textId="7E96072E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2B6A34A6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728E9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27315B33" w14:textId="77777777" w:rsidTr="00F14997">
        <w:tc>
          <w:tcPr>
            <w:tcW w:w="846" w:type="dxa"/>
          </w:tcPr>
          <w:p w14:paraId="2FF8FFAB" w14:textId="1172CC33" w:rsidR="006F43A6" w:rsidRDefault="0017679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E751025" w14:textId="52AA2D84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6BF95127" w14:textId="5C9E5C95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56AB2CC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E249A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36265238" w14:textId="77777777" w:rsidTr="00F14997">
        <w:tc>
          <w:tcPr>
            <w:tcW w:w="846" w:type="dxa"/>
          </w:tcPr>
          <w:p w14:paraId="2B8475FE" w14:textId="1DF73F45" w:rsidR="006F43A6" w:rsidRDefault="0017679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13AF492C" w14:textId="65A10521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</w:p>
        </w:tc>
        <w:tc>
          <w:tcPr>
            <w:tcW w:w="1843" w:type="dxa"/>
          </w:tcPr>
          <w:p w14:paraId="4696E3CB" w14:textId="4252971F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25ADAF2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260F51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2D063B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76BE3478" w14:textId="77777777" w:rsidTr="00F14997">
        <w:tc>
          <w:tcPr>
            <w:tcW w:w="846" w:type="dxa"/>
          </w:tcPr>
          <w:p w14:paraId="1555081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24EB9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56FF73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6D06A0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400C3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712AF69C" w14:textId="77777777" w:rsidTr="00F14997">
        <w:tc>
          <w:tcPr>
            <w:tcW w:w="846" w:type="dxa"/>
          </w:tcPr>
          <w:p w14:paraId="79EFD48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0BA3A4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359B46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6A45E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09AC7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7A5492E9" w14:textId="77777777" w:rsidTr="00F14997">
        <w:tc>
          <w:tcPr>
            <w:tcW w:w="846" w:type="dxa"/>
          </w:tcPr>
          <w:p w14:paraId="1843B3D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857DC0E" w14:textId="3BA4DBB0" w:rsidR="006F43A6" w:rsidRPr="007B3787" w:rsidRDefault="00884AD5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1F1F48">
              <w:rPr>
                <w:lang w:eastAsia="zh-CN"/>
              </w:rPr>
              <w:t>ed</w:t>
            </w:r>
          </w:p>
        </w:tc>
        <w:tc>
          <w:tcPr>
            <w:tcW w:w="1843" w:type="dxa"/>
          </w:tcPr>
          <w:p w14:paraId="5DA1FCD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2A6CE85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195813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7F39" w:rsidRPr="007B3787" w14:paraId="5A3D9BD0" w14:textId="77777777" w:rsidTr="00F14997">
        <w:tc>
          <w:tcPr>
            <w:tcW w:w="846" w:type="dxa"/>
          </w:tcPr>
          <w:p w14:paraId="543DCC18" w14:textId="088F5082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CB88B6" w14:textId="7D104BD0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8489FB5" w14:textId="344F0F25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7523CAAD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234C93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4436D" w:rsidRPr="007B3787" w14:paraId="43777C5D" w14:textId="77777777" w:rsidTr="00F14997">
        <w:tc>
          <w:tcPr>
            <w:tcW w:w="846" w:type="dxa"/>
          </w:tcPr>
          <w:p w14:paraId="2D9F9EBF" w14:textId="59EAC4FD" w:rsidR="0034436D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F99CA2B" w14:textId="176049E9" w:rsidR="0034436D" w:rsidRDefault="00792927" w:rsidP="007929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Pr="00792927">
              <w:rPr>
                <w:lang w:eastAsia="zh-CN"/>
              </w:rPr>
              <w:t>ecruit</w:t>
            </w:r>
            <w:r>
              <w:rPr>
                <w:lang w:eastAsia="zh-CN"/>
              </w:rPr>
              <w:t>I</w:t>
            </w:r>
            <w:r w:rsidR="00863C77">
              <w:rPr>
                <w:lang w:eastAsia="zh-CN"/>
              </w:rPr>
              <w:t>d</w:t>
            </w:r>
          </w:p>
        </w:tc>
        <w:tc>
          <w:tcPr>
            <w:tcW w:w="1843" w:type="dxa"/>
          </w:tcPr>
          <w:p w14:paraId="29EDCA16" w14:textId="46933F44" w:rsidR="0034436D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添加的合伙人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26E6824" w14:textId="77777777" w:rsidR="0034436D" w:rsidRPr="007B3787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09DDEC3" w14:textId="77777777" w:rsidR="0034436D" w:rsidRPr="007B3787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9F1A64" w14:textId="4C9FA16A" w:rsidR="008D2ABD" w:rsidRPr="0015624D" w:rsidRDefault="00464242" w:rsidP="008D2ABD">
      <w:pPr>
        <w:pStyle w:val="3"/>
        <w:rPr>
          <w:lang w:eastAsia="zh-CN"/>
        </w:rPr>
      </w:pPr>
      <w:r>
        <w:rPr>
          <w:lang w:eastAsia="zh-CN"/>
        </w:rPr>
        <w:t>删除</w:t>
      </w:r>
      <w:r w:rsidR="008D2ABD">
        <w:rPr>
          <w:lang w:eastAsia="zh-CN"/>
        </w:rPr>
        <w:t>合伙人</w:t>
      </w:r>
    </w:p>
    <w:p w14:paraId="5EC46730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B775C1" w14:textId="77777777" w:rsidR="008D2ABD" w:rsidRDefault="008D2ABD" w:rsidP="008D2AB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C2D345F" w14:textId="30FE5ACE" w:rsidR="008D2ABD" w:rsidRPr="007B3787" w:rsidRDefault="00A27C42" w:rsidP="008D2AB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删除</w:t>
      </w:r>
      <w:r w:rsidR="008D2ABD">
        <w:rPr>
          <w:rFonts w:hint="eastAsia"/>
          <w:lang w:eastAsia="zh-CN"/>
        </w:rPr>
        <w:t>召唤合伙人：召唤合伙人（包括角色，合作方式，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薪资水平，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股票期权），项目图片</w:t>
      </w:r>
    </w:p>
    <w:p w14:paraId="5D3EF062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298D191" w14:textId="5F82848B" w:rsidR="008D2ABD" w:rsidRDefault="008D2ABD" w:rsidP="008D2AB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386BCB">
        <w:rPr>
          <w:rFonts w:hint="eastAsia"/>
          <w:lang w:eastAsia="zh-CN"/>
        </w:rPr>
        <w:t>delete</w:t>
      </w:r>
      <w:r>
        <w:rPr>
          <w:rFonts w:hint="eastAsia"/>
          <w:lang w:eastAsia="zh-CN"/>
        </w:rPr>
        <w:t>Recruit</w:t>
      </w:r>
    </w:p>
    <w:p w14:paraId="4BAC8C14" w14:textId="77777777" w:rsidR="008D2ABD" w:rsidRPr="00B05C4F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586C464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D2ABD" w:rsidRPr="007B3787" w14:paraId="08B0C765" w14:textId="77777777" w:rsidTr="00F14997">
        <w:tc>
          <w:tcPr>
            <w:tcW w:w="846" w:type="dxa"/>
          </w:tcPr>
          <w:p w14:paraId="0E29041A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8F0FC4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95CC67E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37A605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CE8C3E9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D2ABD" w:rsidRPr="007B3787" w14:paraId="08D13DEB" w14:textId="77777777" w:rsidTr="00F14997">
        <w:tc>
          <w:tcPr>
            <w:tcW w:w="846" w:type="dxa"/>
          </w:tcPr>
          <w:p w14:paraId="00DE2A0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5FE7108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4325BC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40B7CD5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C0C1A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D2ABD" w:rsidRPr="007B3787" w14:paraId="14951EFF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2095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E786" w14:textId="39017A0C" w:rsidR="008D2ABD" w:rsidRDefault="0079292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Pr="00792927">
              <w:rPr>
                <w:lang w:eastAsia="zh-CN"/>
              </w:rPr>
              <w:t>ecruit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A8AB" w14:textId="460F5129" w:rsidR="008D2ABD" w:rsidRDefault="008E034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  <w:r w:rsidR="008D2AB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694F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D696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42C4D1" w14:textId="77777777" w:rsidR="00B70DF9" w:rsidRDefault="00B70DF9" w:rsidP="00B70DF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0DF9" w:rsidRPr="007B3787" w14:paraId="0527523E" w14:textId="77777777" w:rsidTr="000F1620">
        <w:tc>
          <w:tcPr>
            <w:tcW w:w="846" w:type="dxa"/>
          </w:tcPr>
          <w:p w14:paraId="13857F3D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36EFD90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4022BD8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258CF96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20B0B1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0DF9" w:rsidRPr="007B3787" w14:paraId="66C02015" w14:textId="77777777" w:rsidTr="000F1620">
        <w:tc>
          <w:tcPr>
            <w:tcW w:w="846" w:type="dxa"/>
          </w:tcPr>
          <w:p w14:paraId="508AC321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66CA213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4092B1F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6C2C66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942E7B7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70DF9" w:rsidRPr="007B3787" w14:paraId="42EC25EE" w14:textId="77777777" w:rsidTr="000F1620">
        <w:tc>
          <w:tcPr>
            <w:tcW w:w="846" w:type="dxa"/>
          </w:tcPr>
          <w:p w14:paraId="739BC634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A0FAD68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67C33A5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D5F1A5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A42354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2FCC62" w14:textId="1CB0967C" w:rsidR="00C24037" w:rsidRPr="0015624D" w:rsidRDefault="00C24037" w:rsidP="00C24037">
      <w:pPr>
        <w:pStyle w:val="3"/>
        <w:rPr>
          <w:lang w:eastAsia="zh-CN"/>
        </w:rPr>
      </w:pPr>
      <w:r>
        <w:rPr>
          <w:lang w:eastAsia="zh-CN"/>
        </w:rPr>
        <w:t>更新</w:t>
      </w:r>
      <w:r w:rsidR="00FD4DBA">
        <w:rPr>
          <w:lang w:eastAsia="zh-CN"/>
        </w:rPr>
        <w:t>召唤合伙人</w:t>
      </w:r>
    </w:p>
    <w:p w14:paraId="54C0A969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300ADD" w14:textId="77777777" w:rsidR="00C24037" w:rsidRDefault="00C24037" w:rsidP="00C2403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41DCBCE" w14:textId="3A5E8B34" w:rsidR="00C24037" w:rsidRPr="007B3787" w:rsidRDefault="0076704D" w:rsidP="00C2403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更新召唤合伙人</w:t>
      </w:r>
      <w:r w:rsidR="00C24037">
        <w:rPr>
          <w:rFonts w:hint="eastAsia"/>
          <w:lang w:eastAsia="zh-CN"/>
        </w:rPr>
        <w:t>：</w:t>
      </w:r>
      <w:r w:rsidR="0056017A">
        <w:rPr>
          <w:rFonts w:hint="eastAsia"/>
          <w:lang w:eastAsia="zh-CN"/>
        </w:rPr>
        <w:t>召唤合伙人（包括角色，合作方式，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薪资水平，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股票期权），项目图片</w:t>
      </w:r>
    </w:p>
    <w:p w14:paraId="562059B4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21E2D40" w14:textId="3FD83031" w:rsidR="00C24037" w:rsidRDefault="00C24037" w:rsidP="00C2403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46F72">
        <w:rPr>
          <w:rFonts w:hint="eastAsia"/>
          <w:lang w:eastAsia="zh-CN"/>
        </w:rPr>
        <w:t>Recruit</w:t>
      </w:r>
    </w:p>
    <w:p w14:paraId="4ABAC871" w14:textId="77777777" w:rsidR="00C24037" w:rsidRPr="00B05C4F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0CC90D0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779B32EE" w14:textId="77777777" w:rsidTr="0049477B">
        <w:tc>
          <w:tcPr>
            <w:tcW w:w="846" w:type="dxa"/>
          </w:tcPr>
          <w:p w14:paraId="72DC6F06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D9C35F0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CCDFC4C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4CDB8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164EB1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7D5ABBC7" w14:textId="77777777" w:rsidTr="0049477B">
        <w:tc>
          <w:tcPr>
            <w:tcW w:w="846" w:type="dxa"/>
          </w:tcPr>
          <w:p w14:paraId="17FDDE68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49FEB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EBCAE03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6C572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90D2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0A9AA5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BDB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4A9D" w14:textId="51869BD4" w:rsidR="004E5EFF" w:rsidRDefault="00C110C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372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F1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E7CE" w14:textId="72518685" w:rsidR="004E5EFF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必选</w:t>
            </w:r>
          </w:p>
        </w:tc>
      </w:tr>
      <w:tr w:rsidR="004E5EFF" w:rsidRPr="007B3787" w14:paraId="7716C21B" w14:textId="77777777" w:rsidTr="0049477B">
        <w:tc>
          <w:tcPr>
            <w:tcW w:w="846" w:type="dxa"/>
          </w:tcPr>
          <w:p w14:paraId="77F8CA02" w14:textId="504B1F1C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E6A98FA" w14:textId="506E13EF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7A7B782C" w14:textId="7932CFEE" w:rsidR="004E5EFF" w:rsidRPr="007B3787" w:rsidRDefault="00AC03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DBE2984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4B9EC5" w14:textId="2BFF0AE4" w:rsidR="004E5EFF" w:rsidRPr="007B3787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B35473" w:rsidRPr="007B3787" w14:paraId="52AF0D95" w14:textId="77777777" w:rsidTr="0049477B">
        <w:tc>
          <w:tcPr>
            <w:tcW w:w="846" w:type="dxa"/>
          </w:tcPr>
          <w:p w14:paraId="55D1C4D1" w14:textId="20A8E7A5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B786B27" w14:textId="29FFA84B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05B3A039" w14:textId="303C5C63" w:rsidR="00B35473" w:rsidRDefault="00AD7BD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16514B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3998FE" w14:textId="0700FF36" w:rsidR="00B3547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4708B3" w:rsidRPr="007B3787" w14:paraId="49D28F3D" w14:textId="77777777" w:rsidTr="0049477B">
        <w:tc>
          <w:tcPr>
            <w:tcW w:w="846" w:type="dxa"/>
          </w:tcPr>
          <w:p w14:paraId="66B6CC2E" w14:textId="2DCDF86B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DC3DB74" w14:textId="4FE8115F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2DC6A358" w14:textId="0527E127" w:rsidR="004708B3" w:rsidRDefault="00A07E5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8753545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896ACB" w14:textId="4C4B6AA5" w:rsidR="004708B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90123F" w:rsidRPr="007B3787" w14:paraId="6035F3BA" w14:textId="77777777" w:rsidTr="0049477B">
        <w:tc>
          <w:tcPr>
            <w:tcW w:w="846" w:type="dxa"/>
          </w:tcPr>
          <w:p w14:paraId="4A0B6FC6" w14:textId="659A4D1A" w:rsidR="0090123F" w:rsidRDefault="00BB10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3CBD014" w14:textId="14EF5855" w:rsidR="0090123F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</w:p>
        </w:tc>
        <w:tc>
          <w:tcPr>
            <w:tcW w:w="1843" w:type="dxa"/>
          </w:tcPr>
          <w:p w14:paraId="2CFA5E3E" w14:textId="353447BC" w:rsidR="0090123F" w:rsidRDefault="004C05F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1BFE353C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D07EE" w14:textId="04472658" w:rsidR="0090123F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</w:tbl>
    <w:p w14:paraId="3F217E25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6A454091" w14:textId="77777777" w:rsidTr="0049477B">
        <w:tc>
          <w:tcPr>
            <w:tcW w:w="846" w:type="dxa"/>
          </w:tcPr>
          <w:p w14:paraId="02F1207F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7784D7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402027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01E4DD1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9BEFA5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40F2AB22" w14:textId="77777777" w:rsidTr="0049477B">
        <w:tc>
          <w:tcPr>
            <w:tcW w:w="846" w:type="dxa"/>
          </w:tcPr>
          <w:p w14:paraId="7DCAE8A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CDAD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B74212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129A8AC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38827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B1B7B0C" w14:textId="77777777" w:rsidTr="0049477B">
        <w:tc>
          <w:tcPr>
            <w:tcW w:w="846" w:type="dxa"/>
          </w:tcPr>
          <w:p w14:paraId="389C1A4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7A826D3" w14:textId="2706FDC6" w:rsidR="004E5EFF" w:rsidRPr="007B3787" w:rsidRDefault="00432CB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8E6461D" w14:textId="569655CD" w:rsidR="004E5EFF" w:rsidRPr="007B3787" w:rsidRDefault="00B47D5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4E5EFF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51CC217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4EDA5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0B78FF" w14:textId="5BF3B3FB" w:rsidR="00383754" w:rsidRPr="0015624D" w:rsidRDefault="00383754" w:rsidP="00383754">
      <w:pPr>
        <w:pStyle w:val="3"/>
        <w:rPr>
          <w:lang w:eastAsia="zh-CN"/>
        </w:rPr>
      </w:pPr>
      <w:r>
        <w:rPr>
          <w:lang w:eastAsia="zh-CN"/>
        </w:rPr>
        <w:lastRenderedPageBreak/>
        <w:t>添加项目图片</w:t>
      </w:r>
    </w:p>
    <w:p w14:paraId="592D92E5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69473D" w14:textId="77777777" w:rsidR="00383754" w:rsidRDefault="00383754" w:rsidP="0038375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5DEC628" w14:textId="77777777" w:rsidR="00383754" w:rsidRPr="007B3787" w:rsidRDefault="00383754" w:rsidP="0038375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1E649B97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4B1A608" w14:textId="71C170CC" w:rsidR="00383754" w:rsidRDefault="00383754" w:rsidP="0038375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add</w:t>
      </w:r>
      <w:r w:rsidR="006F560B">
        <w:rPr>
          <w:lang w:eastAsia="zh-CN"/>
        </w:rPr>
        <w:t>Img</w:t>
      </w:r>
    </w:p>
    <w:p w14:paraId="7E3B40E4" w14:textId="77777777" w:rsidR="00383754" w:rsidRPr="00B05C4F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B96EC3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42CAD53B" w14:textId="77777777" w:rsidTr="0049477B">
        <w:tc>
          <w:tcPr>
            <w:tcW w:w="846" w:type="dxa"/>
          </w:tcPr>
          <w:p w14:paraId="71DB2D3E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38DD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458E1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6883B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1BB4B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62796BE4" w14:textId="77777777" w:rsidTr="0049477B">
        <w:tc>
          <w:tcPr>
            <w:tcW w:w="846" w:type="dxa"/>
          </w:tcPr>
          <w:p w14:paraId="7A631FFB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7CEE16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AB45E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3A57BF2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0C24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77EDF700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4B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26FC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579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A8C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C179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6ADA3F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1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146E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AC15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7FAA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7506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1C40" w:rsidRPr="007B3787" w14:paraId="062628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31FA" w14:textId="00FE53AA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F173" w14:textId="37DC629F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A5F" w14:textId="1CC03AA4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9013" w14:textId="3E4D0C2D" w:rsidR="00761C4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0044" w14:textId="155EDCD7" w:rsidR="00761C40" w:rsidRDefault="00C154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 w:rsidR="00227FB9">
              <w:rPr>
                <w:lang w:eastAsia="zh-CN"/>
              </w:rPr>
              <w:t>id</w:t>
            </w:r>
          </w:p>
        </w:tc>
      </w:tr>
    </w:tbl>
    <w:p w14:paraId="1BB74C65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69481C73" w14:textId="77777777" w:rsidTr="0049477B">
        <w:tc>
          <w:tcPr>
            <w:tcW w:w="846" w:type="dxa"/>
          </w:tcPr>
          <w:p w14:paraId="61FA8E7D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393C68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CF4A4F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627B15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8D24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54F4D5E9" w14:textId="77777777" w:rsidTr="0049477B">
        <w:tc>
          <w:tcPr>
            <w:tcW w:w="846" w:type="dxa"/>
          </w:tcPr>
          <w:p w14:paraId="0E785121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8CD214D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083574C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B8CDA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6981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0BCE5A09" w14:textId="77777777" w:rsidTr="0049477B">
        <w:tc>
          <w:tcPr>
            <w:tcW w:w="846" w:type="dxa"/>
          </w:tcPr>
          <w:p w14:paraId="4FBF30A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A3B73" w14:textId="214D5E84" w:rsidR="00E40EF4" w:rsidRPr="007B3787" w:rsidRDefault="00122D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</w:t>
            </w:r>
            <w:r w:rsidR="00E40EF4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787A13E" w14:textId="4817CE59" w:rsidR="00E40EF4" w:rsidRPr="007B3787" w:rsidRDefault="004A61A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</w:t>
            </w:r>
            <w:r w:rsidR="00E40EF4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194181B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B350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B98B56" w14:textId="61963DD0" w:rsidR="00506FBB" w:rsidRPr="0015624D" w:rsidRDefault="00506FBB" w:rsidP="00E23D85">
      <w:pPr>
        <w:pStyle w:val="3"/>
        <w:ind w:firstLine="420"/>
        <w:rPr>
          <w:lang w:eastAsia="zh-CN"/>
        </w:rPr>
      </w:pPr>
      <w:r>
        <w:rPr>
          <w:lang w:eastAsia="zh-CN"/>
        </w:rPr>
        <w:t>删除项目图片</w:t>
      </w:r>
    </w:p>
    <w:p w14:paraId="6D234419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CF85576" w14:textId="77777777" w:rsidR="00506FBB" w:rsidRDefault="00506FBB" w:rsidP="00506FB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DF37CBD" w14:textId="77777777" w:rsidR="00506FBB" w:rsidRPr="007B3787" w:rsidRDefault="00506FBB" w:rsidP="00506FB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0535A6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FE81D17" w14:textId="4304E20E" w:rsidR="00506FBB" w:rsidRDefault="00506FBB" w:rsidP="00506FB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34082">
        <w:rPr>
          <w:lang w:eastAsia="zh-CN"/>
        </w:rPr>
        <w:t>deleteImg</w:t>
      </w:r>
    </w:p>
    <w:p w14:paraId="26B0B188" w14:textId="77777777" w:rsidR="00506FBB" w:rsidRPr="00B05C4F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804796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240F1A54" w14:textId="77777777" w:rsidTr="0049477B">
        <w:tc>
          <w:tcPr>
            <w:tcW w:w="846" w:type="dxa"/>
          </w:tcPr>
          <w:p w14:paraId="1347153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905C30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17105F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DBF4E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4E834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4FAF0802" w14:textId="77777777" w:rsidTr="0049477B">
        <w:tc>
          <w:tcPr>
            <w:tcW w:w="846" w:type="dxa"/>
          </w:tcPr>
          <w:p w14:paraId="7271D2B1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3ACC9C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5023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EF424D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74DC2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7D5C4B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0A39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E9D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0C1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A0A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BEAC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F41B7F7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9B6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3A86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EF7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5D7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D73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133811A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6E2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8577" w14:textId="19E80FF7" w:rsidR="00FF08ED" w:rsidRDefault="009C0E95" w:rsidP="009C0E9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imgId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022B" w14:textId="76B93E6F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9C0E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0098" w14:textId="162E7FF8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79F2" w14:textId="3B9D2202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0929B9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1EE82465" w14:textId="77777777" w:rsidTr="0049477B">
        <w:tc>
          <w:tcPr>
            <w:tcW w:w="846" w:type="dxa"/>
          </w:tcPr>
          <w:p w14:paraId="1F928F0D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86AE54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DAA6BB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3B2215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976AC6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2D81D878" w14:textId="77777777" w:rsidTr="0049477B">
        <w:tc>
          <w:tcPr>
            <w:tcW w:w="846" w:type="dxa"/>
          </w:tcPr>
          <w:p w14:paraId="4AC8F0E9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EF9A8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44C61CC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5098B0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FE800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3E230346" w14:textId="77777777" w:rsidTr="0049477B">
        <w:tc>
          <w:tcPr>
            <w:tcW w:w="846" w:type="dxa"/>
          </w:tcPr>
          <w:p w14:paraId="695A4437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6F7DCE7" w14:textId="6A3B1CEA" w:rsidR="00FF08ED" w:rsidRPr="007B3787" w:rsidRDefault="00CF41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FF08ED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DE26B7A" w14:textId="42197757" w:rsidR="00FF08ED" w:rsidRPr="007B3787" w:rsidRDefault="007551C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FF08ED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241EDD3" w14:textId="7B26D95E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64DB4EF" w14:textId="2F22457C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23025CE" w14:textId="594A5714" w:rsidR="00616921" w:rsidRPr="0015624D" w:rsidRDefault="00616921" w:rsidP="00616921">
      <w:pPr>
        <w:pStyle w:val="3"/>
        <w:rPr>
          <w:lang w:eastAsia="zh-CN"/>
        </w:rPr>
      </w:pPr>
      <w:r>
        <w:rPr>
          <w:rFonts w:hint="eastAsia"/>
          <w:lang w:eastAsia="zh-CN"/>
        </w:rPr>
        <w:t>更新</w:t>
      </w:r>
      <w:r w:rsidR="00E434BF">
        <w:rPr>
          <w:rFonts w:hint="eastAsia"/>
          <w:lang w:eastAsia="zh-CN"/>
        </w:rPr>
        <w:t>计划</w:t>
      </w:r>
      <w:r>
        <w:rPr>
          <w:rFonts w:hint="eastAsia"/>
          <w:lang w:eastAsia="zh-CN"/>
        </w:rPr>
        <w:t>融资金额</w:t>
      </w:r>
      <w:bookmarkEnd w:id="109"/>
    </w:p>
    <w:p w14:paraId="7C2716B7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9F643E" w14:textId="77777777" w:rsidR="00616921" w:rsidRDefault="00616921" w:rsidP="00616921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7D55872" w14:textId="77777777" w:rsidR="00616921" w:rsidRPr="007B3787" w:rsidRDefault="00616921" w:rsidP="00616921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添加融资金额</w:t>
      </w:r>
    </w:p>
    <w:p w14:paraId="0EAED08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3839879" w14:textId="4D5DABEA" w:rsidR="00616921" w:rsidRDefault="00616921" w:rsidP="00616921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finance</w:t>
      </w:r>
      <w:r>
        <w:rPr>
          <w:lang w:eastAsia="zh-CN"/>
        </w:rPr>
        <w:t>/update</w:t>
      </w:r>
      <w:r w:rsidR="0088631C">
        <w:t>PlanFinanceAmount</w:t>
      </w:r>
    </w:p>
    <w:p w14:paraId="4A7D3F56" w14:textId="77777777" w:rsidR="00616921" w:rsidRPr="00B05C4F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09F1EFA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4" w:name="_Toc42207324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6B1BAB3A" w14:textId="77777777" w:rsidTr="00F14997">
        <w:tc>
          <w:tcPr>
            <w:tcW w:w="846" w:type="dxa"/>
          </w:tcPr>
          <w:p w14:paraId="53743D41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5EB7B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5B9A2F2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ACE6BE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1CF624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36378011" w14:textId="77777777" w:rsidTr="00F14997">
        <w:tc>
          <w:tcPr>
            <w:tcW w:w="846" w:type="dxa"/>
          </w:tcPr>
          <w:p w14:paraId="1F84BC5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23A419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FF29AC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92910E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7B09E6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79C41A14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D8E8" w14:textId="69440615" w:rsidR="00C66ABF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EFC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B726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063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7A6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0F8F717B" w14:textId="77777777" w:rsidTr="00F14997">
        <w:tc>
          <w:tcPr>
            <w:tcW w:w="846" w:type="dxa"/>
          </w:tcPr>
          <w:p w14:paraId="73296F38" w14:textId="2C289D88" w:rsidR="00C66ABF" w:rsidRPr="007B3787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79C9E39" w14:textId="097C9084" w:rsidR="00C66ABF" w:rsidRPr="007B3787" w:rsidRDefault="00A0063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planFinanceAmount</w:t>
            </w:r>
          </w:p>
        </w:tc>
        <w:tc>
          <w:tcPr>
            <w:tcW w:w="1843" w:type="dxa"/>
          </w:tcPr>
          <w:p w14:paraId="6E6EB351" w14:textId="3903AF85" w:rsidR="00C66ABF" w:rsidRPr="007B3787" w:rsidRDefault="0073043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计划融资金额</w:t>
            </w:r>
          </w:p>
        </w:tc>
        <w:tc>
          <w:tcPr>
            <w:tcW w:w="1276" w:type="dxa"/>
          </w:tcPr>
          <w:p w14:paraId="27E216A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8AB6B1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ABC1C4E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57ABF58D" w14:textId="77777777" w:rsidTr="00F14997">
        <w:tc>
          <w:tcPr>
            <w:tcW w:w="846" w:type="dxa"/>
          </w:tcPr>
          <w:p w14:paraId="7D96C1A3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B8F7A3C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A51188D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427C16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3245C8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2E8FF547" w14:textId="77777777" w:rsidTr="00F14997">
        <w:tc>
          <w:tcPr>
            <w:tcW w:w="846" w:type="dxa"/>
          </w:tcPr>
          <w:p w14:paraId="7AF811A3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99E3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8661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01A20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B2A5D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116185FE" w14:textId="77777777" w:rsidTr="00F14997">
        <w:tc>
          <w:tcPr>
            <w:tcW w:w="846" w:type="dxa"/>
          </w:tcPr>
          <w:p w14:paraId="63C18107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7FDA63" w14:textId="7A9831FA" w:rsidR="00C66ABF" w:rsidRPr="007B3787" w:rsidRDefault="00063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C66ABF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0E9D091" w14:textId="2B8767E6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4F34B4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9ACAC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66ABF" w:rsidRPr="007B3787" w14:paraId="634430EA" w14:textId="77777777" w:rsidTr="00F14997">
        <w:tc>
          <w:tcPr>
            <w:tcW w:w="846" w:type="dxa"/>
          </w:tcPr>
          <w:p w14:paraId="655E0B0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D92C3B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82D1D7" w14:textId="04A9ADE6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B8E8F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F217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725143" w14:textId="3AA45070" w:rsidR="008D55D2" w:rsidRDefault="00347876" w:rsidP="008D55D2">
      <w:pPr>
        <w:pStyle w:val="1"/>
        <w:ind w:left="480"/>
      </w:pPr>
      <w:r>
        <w:lastRenderedPageBreak/>
        <w:t>孵化器</w:t>
      </w:r>
      <w:r w:rsidR="00F30000">
        <w:t>相关</w:t>
      </w:r>
      <w:bookmarkEnd w:id="114"/>
    </w:p>
    <w:p w14:paraId="712737F4" w14:textId="6ACBB98C" w:rsidR="00D10522" w:rsidRDefault="00D10522" w:rsidP="00D6313D">
      <w:pPr>
        <w:pStyle w:val="2"/>
        <w:numPr>
          <w:ilvl w:val="0"/>
          <w:numId w:val="32"/>
        </w:numPr>
      </w:pPr>
      <w:bookmarkStart w:id="115" w:name="_Toc422073245"/>
      <w:r>
        <w:t>找孵化器</w:t>
      </w:r>
      <w:bookmarkEnd w:id="115"/>
    </w:p>
    <w:p w14:paraId="5DF5248B" w14:textId="77777777" w:rsidR="00EC300E" w:rsidRPr="0015624D" w:rsidRDefault="00EC300E" w:rsidP="00EC300E">
      <w:pPr>
        <w:pStyle w:val="3"/>
        <w:rPr>
          <w:lang w:eastAsia="zh-CN"/>
        </w:rPr>
      </w:pPr>
      <w:bookmarkStart w:id="116" w:name="_Toc422073246"/>
      <w:r>
        <w:rPr>
          <w:lang w:eastAsia="zh-CN"/>
        </w:rPr>
        <w:t>获取相关数据</w:t>
      </w:r>
    </w:p>
    <w:p w14:paraId="2087E1BB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EB98BB" w14:textId="77777777" w:rsidR="00EC300E" w:rsidRDefault="00EC300E" w:rsidP="00EC300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444EF096" w14:textId="77777777" w:rsidR="00EC300E" w:rsidRPr="007B3787" w:rsidRDefault="00EC300E" w:rsidP="00EC300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23707C3E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D5B1085" w14:textId="5916FBDB" w:rsidR="00EC300E" w:rsidRDefault="00EC300E" w:rsidP="00EC300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17" w:name="OLE_LINK3"/>
      <w:bookmarkStart w:id="118" w:name="OLE_LINK4"/>
      <w:r w:rsidR="00E4446D">
        <w:rPr>
          <w:lang w:eastAsia="zh-CN"/>
        </w:rPr>
        <w:t>incubator</w:t>
      </w:r>
      <w:r w:rsidR="000D3FDD">
        <w:rPr>
          <w:lang w:eastAsia="zh-CN"/>
        </w:rPr>
        <w:t>/getData</w:t>
      </w:r>
    </w:p>
    <w:bookmarkEnd w:id="117"/>
    <w:bookmarkEnd w:id="118"/>
    <w:p w14:paraId="1995886C" w14:textId="77777777" w:rsidR="00EC300E" w:rsidRPr="00B05C4F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89F635D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300E" w:rsidRPr="007B3787" w14:paraId="064E26D7" w14:textId="77777777" w:rsidTr="00E01931">
        <w:tc>
          <w:tcPr>
            <w:tcW w:w="704" w:type="dxa"/>
          </w:tcPr>
          <w:p w14:paraId="35B3AF3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56A9C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BCF3D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E44FB0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D1C3B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42BD8DE" w14:textId="77777777" w:rsidTr="00E01931">
        <w:tc>
          <w:tcPr>
            <w:tcW w:w="704" w:type="dxa"/>
          </w:tcPr>
          <w:p w14:paraId="7F34B40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23EBA45F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20DA7F5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F11482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BAC830A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2BB7D6" w14:textId="77777777" w:rsidR="00EC300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C300E" w:rsidRPr="007B3787" w14:paraId="65E0A276" w14:textId="77777777" w:rsidTr="00E01931">
        <w:tc>
          <w:tcPr>
            <w:tcW w:w="846" w:type="dxa"/>
          </w:tcPr>
          <w:p w14:paraId="05383189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D10F5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A4749C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E5E321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475DA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7CEEA54" w14:textId="77777777" w:rsidTr="00E01931">
        <w:tc>
          <w:tcPr>
            <w:tcW w:w="846" w:type="dxa"/>
          </w:tcPr>
          <w:p w14:paraId="75C57E21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849C1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5E6511F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666F3B59" w14:textId="45546E17" w:rsidR="00EC300E" w:rsidRPr="007B3787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44A08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9C9F8A1" w14:textId="77777777" w:rsidTr="00E01931">
        <w:tc>
          <w:tcPr>
            <w:tcW w:w="846" w:type="dxa"/>
          </w:tcPr>
          <w:p w14:paraId="080074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14805B1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1B341A44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8E0550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2BD653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16645064" w14:textId="77777777" w:rsidTr="00E01931">
        <w:tc>
          <w:tcPr>
            <w:tcW w:w="846" w:type="dxa"/>
          </w:tcPr>
          <w:p w14:paraId="345427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B7A8DB8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479B99F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6F906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044F5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E5288F7" w14:textId="77777777" w:rsidTr="00E01931">
        <w:tc>
          <w:tcPr>
            <w:tcW w:w="846" w:type="dxa"/>
          </w:tcPr>
          <w:p w14:paraId="216CBE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C216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27EA4E3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62C865C1" w14:textId="32EA9CC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CF49706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A5A72D5" w14:textId="77777777" w:rsidTr="00E01931">
        <w:tc>
          <w:tcPr>
            <w:tcW w:w="846" w:type="dxa"/>
          </w:tcPr>
          <w:p w14:paraId="0F5D1FA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02944527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D2DA9D6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BD920DB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CE3F2D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2F33D43" w14:textId="77777777" w:rsidTr="00E01931">
        <w:tc>
          <w:tcPr>
            <w:tcW w:w="846" w:type="dxa"/>
          </w:tcPr>
          <w:p w14:paraId="5AF4307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64F526D1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2BDEFFF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50F3B2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CB0B0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4583E2D4" w14:textId="77777777" w:rsidTr="00E01931">
        <w:tc>
          <w:tcPr>
            <w:tcW w:w="846" w:type="dxa"/>
          </w:tcPr>
          <w:p w14:paraId="4881E757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A94D0B2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7A17103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61D5AF66" w14:textId="5D873B0E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DB6B67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40C4294" w14:textId="77777777" w:rsidTr="00E01931">
        <w:tc>
          <w:tcPr>
            <w:tcW w:w="846" w:type="dxa"/>
          </w:tcPr>
          <w:p w14:paraId="6FA1BDC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2AFB32B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01D4AC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EE9D4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13DCD9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FBF7AA8" w14:textId="77777777" w:rsidTr="00E01931">
        <w:tc>
          <w:tcPr>
            <w:tcW w:w="846" w:type="dxa"/>
          </w:tcPr>
          <w:p w14:paraId="4563082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033B7DB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1C533B1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0D9D4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57435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22ADA1C0" w14:textId="77777777" w:rsidTr="00E01931">
        <w:tc>
          <w:tcPr>
            <w:tcW w:w="846" w:type="dxa"/>
          </w:tcPr>
          <w:p w14:paraId="4FD16A4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FE616AE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900ED9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23A7DF00" w14:textId="745D3AB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A22C35C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2062067" w14:textId="77777777" w:rsidTr="00E01931">
        <w:tc>
          <w:tcPr>
            <w:tcW w:w="846" w:type="dxa"/>
          </w:tcPr>
          <w:p w14:paraId="7A230A0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D43BE9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1AF3E5B3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9BFD0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9B973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BF48C71" w14:textId="77777777" w:rsidTr="00E01931">
        <w:tc>
          <w:tcPr>
            <w:tcW w:w="846" w:type="dxa"/>
          </w:tcPr>
          <w:p w14:paraId="20160B6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08C11FA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73E909D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E2B365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0EBD7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BCB647" w14:textId="77777777" w:rsidR="00EC300E" w:rsidRPr="00100D72" w:rsidRDefault="00EC300E" w:rsidP="00EC300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76DEF5F6" w14:textId="284395A9" w:rsidR="003E5766" w:rsidRPr="0015624D" w:rsidRDefault="00211002" w:rsidP="003E5766">
      <w:pPr>
        <w:pStyle w:val="3"/>
        <w:rPr>
          <w:lang w:eastAsia="zh-CN"/>
        </w:rPr>
      </w:pPr>
      <w:r>
        <w:rPr>
          <w:lang w:eastAsia="zh-CN"/>
        </w:rPr>
        <w:t>孵化器</w:t>
      </w:r>
      <w:r w:rsidR="00453D53">
        <w:rPr>
          <w:lang w:eastAsia="zh-CN"/>
        </w:rPr>
        <w:t>排序</w:t>
      </w:r>
      <w:bookmarkEnd w:id="116"/>
    </w:p>
    <w:p w14:paraId="628ED3B4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55C9395" w14:textId="17D795B6" w:rsidR="000562A5" w:rsidRDefault="00E12969" w:rsidP="003E5766">
      <w:pPr>
        <w:spacing w:line="360" w:lineRule="auto"/>
        <w:ind w:firstLine="420"/>
        <w:jc w:val="left"/>
        <w:rPr>
          <w:lang w:eastAsia="zh-CN"/>
        </w:rPr>
      </w:pPr>
      <w:hyperlink r:id="rId12" w:anchor="p=排序_1" w:history="1">
        <w:r w:rsidR="000562A5" w:rsidRPr="00B15853">
          <w:rPr>
            <w:rStyle w:val="a3"/>
            <w:rFonts w:hint="eastAsia"/>
            <w:lang w:eastAsia="zh-CN"/>
          </w:rPr>
          <w:t>http://gxufyz.axshare.com/#p=</w:t>
        </w:r>
        <w:r w:rsidR="000562A5" w:rsidRPr="00B15853">
          <w:rPr>
            <w:rStyle w:val="a3"/>
            <w:rFonts w:hint="eastAsia"/>
            <w:lang w:eastAsia="zh-CN"/>
          </w:rPr>
          <w:t>排序</w:t>
        </w:r>
        <w:r w:rsidR="000562A5" w:rsidRPr="00B15853">
          <w:rPr>
            <w:rStyle w:val="a3"/>
            <w:rFonts w:hint="eastAsia"/>
            <w:lang w:eastAsia="zh-CN"/>
          </w:rPr>
          <w:t>_1</w:t>
        </w:r>
      </w:hyperlink>
    </w:p>
    <w:p w14:paraId="2564DD1B" w14:textId="4B9665EA" w:rsidR="003E5766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29830AD5" w14:textId="1996BE87" w:rsidR="003E5766" w:rsidRPr="007B3787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="0003466F" w:rsidRPr="0003466F">
        <w:rPr>
          <w:rFonts w:hint="eastAsia"/>
          <w:lang w:eastAsia="zh-CN"/>
        </w:rPr>
        <w:t>http://gxufyz.axshare.com/#p=</w:t>
      </w:r>
      <w:r w:rsidR="0003466F" w:rsidRPr="0003466F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234365CC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BA50378" w14:textId="6DF29A41" w:rsidR="003E5766" w:rsidRDefault="003E5766" w:rsidP="003E576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bookmarkStart w:id="119" w:name="OLE_LINK19"/>
      <w:bookmarkStart w:id="120" w:name="OLE_LINK20"/>
      <w:r w:rsidR="0069680C">
        <w:rPr>
          <w:rFonts w:hint="eastAsia"/>
          <w:lang w:eastAsia="zh-CN"/>
        </w:rPr>
        <w:t>incubator</w:t>
      </w:r>
      <w:r w:rsidR="0069680C">
        <w:rPr>
          <w:lang w:eastAsia="zh-CN"/>
        </w:rPr>
        <w:t xml:space="preserve"> </w:t>
      </w:r>
      <w:r>
        <w:rPr>
          <w:lang w:eastAsia="zh-CN"/>
        </w:rPr>
        <w:t>/</w:t>
      </w:r>
      <w:r w:rsidR="00927389">
        <w:rPr>
          <w:rFonts w:hint="eastAsia"/>
          <w:lang w:eastAsia="zh-CN"/>
        </w:rPr>
        <w:t>rank</w:t>
      </w:r>
    </w:p>
    <w:bookmarkEnd w:id="119"/>
    <w:bookmarkEnd w:id="120"/>
    <w:p w14:paraId="348313EC" w14:textId="77777777" w:rsidR="003E5766" w:rsidRPr="00B05C4F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7195393" w14:textId="77777777" w:rsidR="00CF56A4" w:rsidRPr="00AC572E" w:rsidRDefault="00CF56A4" w:rsidP="00CF56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1" w:name="_Toc422073247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56A4" w:rsidRPr="007B3787" w14:paraId="70DEC43B" w14:textId="77777777" w:rsidTr="0049477B">
        <w:tc>
          <w:tcPr>
            <w:tcW w:w="704" w:type="dxa"/>
          </w:tcPr>
          <w:p w14:paraId="71A7E47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F5E1E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77DC9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D143F6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1291A33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56A4" w:rsidRPr="007B3787" w14:paraId="7756D9F7" w14:textId="77777777" w:rsidTr="0049477B">
        <w:tc>
          <w:tcPr>
            <w:tcW w:w="704" w:type="dxa"/>
          </w:tcPr>
          <w:p w14:paraId="2D1B03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0750B2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539B5E1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20342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22DEFD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F56A4" w:rsidRPr="007B3787" w14:paraId="7922DD70" w14:textId="77777777" w:rsidTr="0049477B">
        <w:tc>
          <w:tcPr>
            <w:tcW w:w="704" w:type="dxa"/>
          </w:tcPr>
          <w:p w14:paraId="59F4CC9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F58CFFD" w14:textId="1CF252ED" w:rsidR="00CF56A4" w:rsidRPr="007B3787" w:rsidRDefault="00A4010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2D2FD34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CA529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2CF635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139063AA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8D8D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2740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919A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8222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2D3E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3D94CB3D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C36D1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FC365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E0DE" w14:textId="04139DC4" w:rsidR="00BE2BE4" w:rsidRDefault="00514E20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8321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8B10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DBA645D" w14:textId="77777777" w:rsidR="000A026B" w:rsidRDefault="000A026B" w:rsidP="000A02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026B" w:rsidRPr="007B3787" w14:paraId="4CBE7DA6" w14:textId="77777777" w:rsidTr="0049477B">
        <w:tc>
          <w:tcPr>
            <w:tcW w:w="846" w:type="dxa"/>
          </w:tcPr>
          <w:p w14:paraId="02A932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F8D1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FAF6E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7A0E7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D8AB13D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87720" w:rsidRPr="007B3787" w14:paraId="5C9DB48F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D318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3176" w14:textId="3BAD977C" w:rsidR="00387720" w:rsidRPr="0047344C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4B85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E404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37DB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3628" w:rsidRPr="007B3787" w14:paraId="188DC38E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4BA6" w14:textId="1193D549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9D1E3" w14:textId="6F6A1BEC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95E2" w14:textId="1B2E4EA2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BD38" w14:textId="77777777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ED713" w14:textId="77777777" w:rsidR="00163628" w:rsidRPr="007B3787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56016F4A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4B049" w14:textId="6E793995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AE4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61E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32CA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2E9F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A8CDA41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4872" w14:textId="79536C11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F9B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5D3D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D2FD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080D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2407539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A915" w14:textId="2BD92228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70AE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AC57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F3303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D6C8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3E021C6D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D8E3" w14:textId="544BF2B2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3363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3C46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2511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DCA3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63B7D776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58D0" w14:textId="25B935E4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1959" w14:textId="77777777" w:rsidR="00387720" w:rsidRPr="005403DA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59D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D709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621E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9E41C8" w14:textId="5EB6ED99" w:rsidR="008460A8" w:rsidRPr="0015624D" w:rsidRDefault="008460A8" w:rsidP="008460A8">
      <w:pPr>
        <w:pStyle w:val="3"/>
        <w:rPr>
          <w:lang w:eastAsia="zh-CN"/>
        </w:rPr>
      </w:pPr>
      <w:r>
        <w:rPr>
          <w:lang w:eastAsia="zh-CN"/>
        </w:rPr>
        <w:lastRenderedPageBreak/>
        <w:t>孵化器筛选</w:t>
      </w:r>
      <w:bookmarkEnd w:id="121"/>
    </w:p>
    <w:p w14:paraId="0F4E841B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9374F4" w14:textId="7FA06099" w:rsidR="006F4D55" w:rsidRDefault="00E12969" w:rsidP="008460A8">
      <w:pPr>
        <w:spacing w:line="360" w:lineRule="auto"/>
        <w:ind w:firstLine="420"/>
        <w:jc w:val="left"/>
        <w:rPr>
          <w:lang w:eastAsia="zh-CN"/>
        </w:rPr>
      </w:pPr>
      <w:hyperlink r:id="rId13" w:anchor="p=筛选_1" w:history="1">
        <w:r w:rsidR="006F4D55" w:rsidRPr="00B15853">
          <w:rPr>
            <w:rStyle w:val="a3"/>
            <w:rFonts w:hint="eastAsia"/>
            <w:lang w:eastAsia="zh-CN"/>
          </w:rPr>
          <w:t>http://gxufyz.axshare.com/#p=</w:t>
        </w:r>
        <w:r w:rsidR="006F4D55" w:rsidRPr="00B15853">
          <w:rPr>
            <w:rStyle w:val="a3"/>
            <w:rFonts w:hint="eastAsia"/>
            <w:lang w:eastAsia="zh-CN"/>
          </w:rPr>
          <w:t>筛选</w:t>
        </w:r>
        <w:r w:rsidR="006F4D55" w:rsidRPr="00B15853">
          <w:rPr>
            <w:rStyle w:val="a3"/>
            <w:rFonts w:hint="eastAsia"/>
            <w:lang w:eastAsia="zh-CN"/>
          </w:rPr>
          <w:t>_1</w:t>
        </w:r>
      </w:hyperlink>
    </w:p>
    <w:p w14:paraId="631F9A85" w14:textId="28ABD2BD" w:rsidR="008460A8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</w:t>
      </w:r>
      <w:r w:rsidR="009E54B5">
        <w:rPr>
          <w:rFonts w:hint="eastAsia"/>
          <w:lang w:eastAsia="zh-CN"/>
        </w:rPr>
        <w:t>孵化器</w:t>
      </w:r>
      <w:r>
        <w:rPr>
          <w:rFonts w:hint="eastAsia"/>
          <w:lang w:eastAsia="zh-CN"/>
        </w:rPr>
        <w:t>方向，所在地区等；</w:t>
      </w:r>
    </w:p>
    <w:p w14:paraId="4E77C8D7" w14:textId="262A1FDE" w:rsidR="008460A8" w:rsidRPr="007B3787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</w:t>
      </w:r>
      <w:r w:rsidR="00F63CF2">
        <w:rPr>
          <w:lang w:eastAsia="zh-CN"/>
        </w:rPr>
        <w:t>孵化器</w:t>
      </w:r>
      <w:r>
        <w:rPr>
          <w:lang w:eastAsia="zh-CN"/>
        </w:rPr>
        <w:t>的详情</w:t>
      </w:r>
      <w:r>
        <w:rPr>
          <w:rFonts w:hint="eastAsia"/>
          <w:lang w:eastAsia="zh-CN"/>
        </w:rPr>
        <w:t>（见</w:t>
      </w:r>
      <w:r w:rsidR="008036F7" w:rsidRPr="008036F7">
        <w:rPr>
          <w:rFonts w:hint="eastAsia"/>
          <w:lang w:eastAsia="zh-CN"/>
        </w:rPr>
        <w:t>http://gxufyz.axshare.com/#p=</w:t>
      </w:r>
      <w:r w:rsidR="008036F7"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6460C8DA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00650D9" w14:textId="0D4081EC" w:rsidR="008460A8" w:rsidRDefault="008460A8" w:rsidP="008460A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22" w:name="OLE_LINK21"/>
      <w:bookmarkStart w:id="123" w:name="OLE_LINK22"/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bookmarkEnd w:id="122"/>
    <w:bookmarkEnd w:id="123"/>
    <w:p w14:paraId="3D588620" w14:textId="77777777" w:rsidR="008460A8" w:rsidRPr="00B05C4F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5482520" w14:textId="77777777" w:rsidR="00920EC5" w:rsidRPr="00AC572E" w:rsidRDefault="00920EC5" w:rsidP="0092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4" w:name="_Toc422073248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20EC5" w:rsidRPr="007B3787" w14:paraId="2B679714" w14:textId="77777777" w:rsidTr="000F1620">
        <w:tc>
          <w:tcPr>
            <w:tcW w:w="704" w:type="dxa"/>
          </w:tcPr>
          <w:p w14:paraId="7BC51543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2CDA6F9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8B6D35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9606D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D24E4BB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20EC5" w:rsidRPr="007B3787" w14:paraId="231D6551" w14:textId="77777777" w:rsidTr="000F1620">
        <w:tc>
          <w:tcPr>
            <w:tcW w:w="704" w:type="dxa"/>
          </w:tcPr>
          <w:p w14:paraId="401B962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D5B7535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8AC70CF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A708718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FB9203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11880326" w14:textId="77777777" w:rsidTr="000F1620">
        <w:tc>
          <w:tcPr>
            <w:tcW w:w="704" w:type="dxa"/>
          </w:tcPr>
          <w:p w14:paraId="39C4A14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76CEEC0" w14:textId="4DD012A6" w:rsidR="00920EC5" w:rsidRPr="007B3787" w:rsidRDefault="00AC77B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910052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6A38FD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D26561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287F9B4B" w14:textId="77777777" w:rsidTr="000F1620">
        <w:tc>
          <w:tcPr>
            <w:tcW w:w="704" w:type="dxa"/>
          </w:tcPr>
          <w:p w14:paraId="29ED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541994A" w14:textId="3333A653" w:rsidR="00920EC5" w:rsidRDefault="00AC77B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0A2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43029DA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662AA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70FFEEF7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2B44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6A2CD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56CF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0FDA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F111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24F87B4C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791C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F8EC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2FBB" w14:textId="0AE902B0" w:rsidR="00BE2BE4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2E30A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C2C2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3CF8E26" w14:textId="77777777" w:rsidR="000E2BEF" w:rsidRDefault="000E2BEF" w:rsidP="000E2BE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E2BEF" w:rsidRPr="007B3787" w14:paraId="086CF903" w14:textId="77777777" w:rsidTr="003977B3">
        <w:tc>
          <w:tcPr>
            <w:tcW w:w="846" w:type="dxa"/>
          </w:tcPr>
          <w:p w14:paraId="6C8D08B1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99353AD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3FE0AE9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F5583F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474D4A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E2BEF" w:rsidRPr="007B3787" w14:paraId="6A024AD2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957F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05D3" w14:textId="77777777" w:rsidR="000E2BEF" w:rsidRPr="0047344C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3D95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2D03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8231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078457E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3CE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F88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3D12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8FD6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FCB4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46686FF7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C78C7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57E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7BF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38A7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1F8E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9204195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276E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727E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02D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05B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10E0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658C4DB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3A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CEC3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FCE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49F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61F9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724EE9FF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6C61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B6D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CAF1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56EA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4745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C8C6823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C3DC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C23C" w14:textId="77777777" w:rsidR="000E2BEF" w:rsidRPr="005403DA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668B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A7F5" w14:textId="67E93451" w:rsidR="000E2BEF" w:rsidRDefault="00AE2055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2417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68A897" w14:textId="65C4FD13" w:rsidR="00FF30E0" w:rsidRPr="0015624D" w:rsidRDefault="00FF30E0" w:rsidP="00FF30E0">
      <w:pPr>
        <w:pStyle w:val="3"/>
        <w:rPr>
          <w:lang w:eastAsia="zh-CN"/>
        </w:rPr>
      </w:pPr>
      <w:r>
        <w:rPr>
          <w:lang w:eastAsia="zh-CN"/>
        </w:rPr>
        <w:t>孵化器关键词筛选</w:t>
      </w:r>
    </w:p>
    <w:p w14:paraId="48186E9D" w14:textId="77777777" w:rsidR="00FF30E0" w:rsidRPr="00AC572E" w:rsidRDefault="00FF30E0" w:rsidP="00FF30E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C585AFE" w14:textId="77777777" w:rsidR="00FF30E0" w:rsidRDefault="00E12969" w:rsidP="00FF30E0">
      <w:pPr>
        <w:spacing w:line="360" w:lineRule="auto"/>
        <w:ind w:firstLine="420"/>
        <w:jc w:val="left"/>
        <w:rPr>
          <w:lang w:eastAsia="zh-CN"/>
        </w:rPr>
      </w:pPr>
      <w:hyperlink r:id="rId14" w:anchor="p=筛选_1" w:history="1">
        <w:r w:rsidR="00FF30E0" w:rsidRPr="00B15853">
          <w:rPr>
            <w:rStyle w:val="a3"/>
            <w:rFonts w:hint="eastAsia"/>
            <w:lang w:eastAsia="zh-CN"/>
          </w:rPr>
          <w:t>http://gxufyz.axshare.com/#p=</w:t>
        </w:r>
        <w:r w:rsidR="00FF30E0" w:rsidRPr="00B15853">
          <w:rPr>
            <w:rStyle w:val="a3"/>
            <w:rFonts w:hint="eastAsia"/>
            <w:lang w:eastAsia="zh-CN"/>
          </w:rPr>
          <w:t>筛选</w:t>
        </w:r>
        <w:r w:rsidR="00FF30E0" w:rsidRPr="00B15853">
          <w:rPr>
            <w:rStyle w:val="a3"/>
            <w:rFonts w:hint="eastAsia"/>
            <w:lang w:eastAsia="zh-CN"/>
          </w:rPr>
          <w:t>_1</w:t>
        </w:r>
      </w:hyperlink>
    </w:p>
    <w:p w14:paraId="14A7B9F0" w14:textId="77777777" w:rsidR="00FF30E0" w:rsidRDefault="00FF30E0" w:rsidP="00FF30E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项目筛选方式包括孵化器方向，所在地区等；</w:t>
      </w:r>
    </w:p>
    <w:p w14:paraId="0194E2D0" w14:textId="77777777" w:rsidR="00FF30E0" w:rsidRPr="007B3787" w:rsidRDefault="00FF30E0" w:rsidP="00FF30E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r w:rsidRPr="008036F7">
        <w:rPr>
          <w:rFonts w:hint="eastAsia"/>
          <w:lang w:eastAsia="zh-CN"/>
        </w:rPr>
        <w:t>http://gxufyz.axshare.com/#p=</w:t>
      </w:r>
      <w:r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47CE08FF" w14:textId="77777777" w:rsidR="00FF30E0" w:rsidRPr="00AC572E" w:rsidRDefault="00FF30E0" w:rsidP="00FF30E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63C0AC2" w14:textId="77777777" w:rsidR="00FF30E0" w:rsidRDefault="00FF30E0" w:rsidP="00FF30E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Pr="0069680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08759DE8" w14:textId="77777777" w:rsidR="00FF30E0" w:rsidRPr="00B05C4F" w:rsidRDefault="00FF30E0" w:rsidP="00FF30E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3377033" w14:textId="77777777" w:rsidR="00FF30E0" w:rsidRPr="00AC572E" w:rsidRDefault="00FF30E0" w:rsidP="00FF30E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FF30E0" w:rsidRPr="007B3787" w14:paraId="70BC590E" w14:textId="77777777" w:rsidTr="00FD2348">
        <w:tc>
          <w:tcPr>
            <w:tcW w:w="704" w:type="dxa"/>
          </w:tcPr>
          <w:p w14:paraId="20D820BB" w14:textId="77777777" w:rsidR="00FF30E0" w:rsidRPr="007B3787" w:rsidRDefault="00FF30E0" w:rsidP="00FD234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6C755C" w14:textId="77777777" w:rsidR="00FF30E0" w:rsidRPr="007B3787" w:rsidRDefault="00FF30E0" w:rsidP="00FD234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DF1294" w14:textId="77777777" w:rsidR="00FF30E0" w:rsidRPr="007B3787" w:rsidRDefault="00FF30E0" w:rsidP="00FD234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D88E89" w14:textId="77777777" w:rsidR="00FF30E0" w:rsidRPr="007B3787" w:rsidRDefault="00FF30E0" w:rsidP="00FD234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E0DE47" w14:textId="77777777" w:rsidR="00FF30E0" w:rsidRPr="007B3787" w:rsidRDefault="00FF30E0" w:rsidP="00FD234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30E0" w:rsidRPr="007B3787" w14:paraId="79BC288F" w14:textId="77777777" w:rsidTr="00FD2348">
        <w:tc>
          <w:tcPr>
            <w:tcW w:w="704" w:type="dxa"/>
          </w:tcPr>
          <w:p w14:paraId="04B15351" w14:textId="77777777" w:rsidR="00FF30E0" w:rsidRPr="007B3787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1D60D30" w14:textId="77777777" w:rsidR="00FF30E0" w:rsidRPr="007B3787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BC4BE35" w14:textId="77777777" w:rsidR="00FF30E0" w:rsidRPr="007B3787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5C1D3F1" w14:textId="77777777" w:rsidR="00FF30E0" w:rsidRPr="007B3787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EC9279" w14:textId="77777777" w:rsidR="00FF30E0" w:rsidRPr="007B3787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F42D6" w:rsidRPr="007B3787" w14:paraId="09C22F73" w14:textId="77777777" w:rsidTr="00FD2348">
        <w:tc>
          <w:tcPr>
            <w:tcW w:w="704" w:type="dxa"/>
          </w:tcPr>
          <w:p w14:paraId="426CF8C6" w14:textId="0FA33A80" w:rsidR="00BF42D6" w:rsidRPr="007B3787" w:rsidRDefault="00BF42D6" w:rsidP="00BF42D6">
            <w:pPr>
              <w:spacing w:line="360" w:lineRule="auto"/>
              <w:jc w:val="left"/>
              <w:rPr>
                <w:lang w:eastAsia="zh-CN"/>
              </w:rPr>
            </w:pPr>
            <w:r w:rsidRPr="00704FE4"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6990A376" w14:textId="04080404" w:rsidR="00BF42D6" w:rsidRPr="007B3787" w:rsidRDefault="00BF42D6" w:rsidP="00BF42D6">
            <w:pPr>
              <w:spacing w:line="360" w:lineRule="auto"/>
              <w:jc w:val="left"/>
              <w:rPr>
                <w:lang w:eastAsia="zh-CN"/>
              </w:rPr>
            </w:pPr>
            <w:r w:rsidRPr="00704FE4">
              <w:rPr>
                <w:rFonts w:hint="eastAsia"/>
              </w:rPr>
              <w:t>keywords</w:t>
            </w:r>
          </w:p>
        </w:tc>
        <w:tc>
          <w:tcPr>
            <w:tcW w:w="1985" w:type="dxa"/>
          </w:tcPr>
          <w:p w14:paraId="6CDBD668" w14:textId="779532C3" w:rsidR="00BF42D6" w:rsidRPr="007B3787" w:rsidRDefault="00BF42D6" w:rsidP="00BF42D6">
            <w:pPr>
              <w:spacing w:line="360" w:lineRule="auto"/>
              <w:jc w:val="left"/>
              <w:rPr>
                <w:lang w:eastAsia="zh-CN"/>
              </w:rPr>
            </w:pPr>
            <w:r w:rsidRPr="00704FE4">
              <w:rPr>
                <w:rFonts w:hint="eastAsia"/>
              </w:rPr>
              <w:t>关键词</w:t>
            </w:r>
          </w:p>
        </w:tc>
        <w:tc>
          <w:tcPr>
            <w:tcW w:w="1276" w:type="dxa"/>
          </w:tcPr>
          <w:p w14:paraId="48BD4D3D" w14:textId="14B01CEB" w:rsidR="00BF42D6" w:rsidRPr="007B3787" w:rsidRDefault="00BF42D6" w:rsidP="00BF42D6">
            <w:pPr>
              <w:spacing w:line="360" w:lineRule="auto"/>
              <w:jc w:val="left"/>
              <w:rPr>
                <w:lang w:eastAsia="zh-CN"/>
              </w:rPr>
            </w:pPr>
            <w:r w:rsidRPr="00704FE4"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14:paraId="214907EF" w14:textId="77777777" w:rsidR="00BF42D6" w:rsidRPr="007B3787" w:rsidRDefault="00BF42D6" w:rsidP="00BF42D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F5BA9" w:rsidRPr="007B3787" w14:paraId="7BF8722D" w14:textId="77777777" w:rsidTr="009F5BA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B2FA1" w14:textId="77777777" w:rsidR="009F5BA9" w:rsidRDefault="009F5BA9" w:rsidP="00FB5AC7">
            <w:pPr>
              <w:spacing w:line="360" w:lineRule="auto"/>
              <w:jc w:val="left"/>
            </w:pPr>
            <w: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F0E88" w14:textId="77777777" w:rsidR="009F5BA9" w:rsidRDefault="009F5BA9" w:rsidP="00FB5AC7">
            <w:pPr>
              <w:spacing w:line="360" w:lineRule="auto"/>
              <w:jc w:val="left"/>
            </w:pPr>
            <w: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D1F1F" w14:textId="77777777" w:rsidR="009F5BA9" w:rsidRDefault="009F5BA9" w:rsidP="00FB5AC7">
            <w:pPr>
              <w:spacing w:line="360" w:lineRule="auto"/>
              <w:jc w:val="left"/>
            </w:pPr>
            <w: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FA613" w14:textId="77777777" w:rsidR="009F5BA9" w:rsidRPr="007B3787" w:rsidRDefault="009F5BA9" w:rsidP="00FB5AC7">
            <w:pPr>
              <w:spacing w:line="360" w:lineRule="auto"/>
              <w:jc w:val="left"/>
            </w:pPr>
            <w: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3217C" w14:textId="77777777" w:rsidR="009F5BA9" w:rsidRPr="007B3787" w:rsidRDefault="009F5BA9" w:rsidP="00FB5AC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F5BA9" w:rsidRPr="007B3787" w14:paraId="7FC09CFE" w14:textId="77777777" w:rsidTr="009F5BA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12A47" w14:textId="77777777" w:rsidR="009F5BA9" w:rsidRDefault="009F5BA9" w:rsidP="00FB5AC7">
            <w:pPr>
              <w:spacing w:line="360" w:lineRule="auto"/>
              <w:jc w:val="left"/>
            </w:pPr>
            <w: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F9812" w14:textId="77777777" w:rsidR="009F5BA9" w:rsidRDefault="009F5BA9" w:rsidP="00FB5AC7">
            <w:pPr>
              <w:spacing w:line="360" w:lineRule="auto"/>
              <w:jc w:val="left"/>
            </w:pPr>
            <w:r>
              <w:rPr>
                <w:rFonts w:hint="eastAsia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9BFCE" w14:textId="77777777" w:rsidR="009F5BA9" w:rsidRDefault="009F5BA9" w:rsidP="00FB5AC7">
            <w:pPr>
              <w:spacing w:line="360" w:lineRule="auto"/>
              <w:jc w:val="left"/>
            </w:pPr>
            <w:r>
              <w:rPr>
                <w:rFonts w:hint="eastAsia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36CD" w14:textId="77777777" w:rsidR="009F5BA9" w:rsidRDefault="009F5BA9" w:rsidP="00FB5AC7">
            <w:pPr>
              <w:spacing w:line="360" w:lineRule="auto"/>
              <w:jc w:val="left"/>
            </w:pPr>
            <w: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1EC7" w14:textId="77777777" w:rsidR="009F5BA9" w:rsidRPr="007B3787" w:rsidRDefault="009F5BA9" w:rsidP="00FB5AC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D85D59C" w14:textId="77777777" w:rsidR="00FF30E0" w:rsidRDefault="00FF30E0" w:rsidP="00FF30E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F30E0" w:rsidRPr="007B3787" w14:paraId="31BD59F5" w14:textId="77777777" w:rsidTr="00FD2348">
        <w:tc>
          <w:tcPr>
            <w:tcW w:w="846" w:type="dxa"/>
          </w:tcPr>
          <w:p w14:paraId="1260C8EC" w14:textId="77777777" w:rsidR="00FF30E0" w:rsidRPr="007B3787" w:rsidRDefault="00FF30E0" w:rsidP="00FD234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608B3F8" w14:textId="77777777" w:rsidR="00FF30E0" w:rsidRPr="007B3787" w:rsidRDefault="00FF30E0" w:rsidP="00FD234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ECE758" w14:textId="77777777" w:rsidR="00FF30E0" w:rsidRPr="007B3787" w:rsidRDefault="00FF30E0" w:rsidP="00FD234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973E1ED" w14:textId="77777777" w:rsidR="00FF30E0" w:rsidRPr="007B3787" w:rsidRDefault="00FF30E0" w:rsidP="00FD234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DAF1B76" w14:textId="77777777" w:rsidR="00FF30E0" w:rsidRPr="007B3787" w:rsidRDefault="00FF30E0" w:rsidP="00FD234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30E0" w:rsidRPr="007B3787" w14:paraId="180B2D8F" w14:textId="77777777" w:rsidTr="00FD234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0C88C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A73B6" w14:textId="77777777" w:rsidR="00FF30E0" w:rsidRPr="0047344C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5C037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F989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0EAC5" w14:textId="77777777" w:rsidR="00FF30E0" w:rsidRPr="007B3787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30E0" w:rsidRPr="007B3787" w14:paraId="0E50F0B9" w14:textId="77777777" w:rsidTr="00FD234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F7DF1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F9331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E9664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C6122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710EB" w14:textId="77777777" w:rsidR="00FF30E0" w:rsidRPr="007B3787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30E0" w:rsidRPr="007B3787" w14:paraId="578A467E" w14:textId="77777777" w:rsidTr="00FD234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AB85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3DDA5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AABA1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0B2B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35A1" w14:textId="77777777" w:rsidR="00FF30E0" w:rsidRPr="007B3787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30E0" w:rsidRPr="007B3787" w14:paraId="74D78ADE" w14:textId="77777777" w:rsidTr="00FD234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23EA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1C789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B29A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0A400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0569D" w14:textId="77777777" w:rsidR="00FF30E0" w:rsidRPr="007B3787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30E0" w:rsidRPr="007B3787" w14:paraId="7853FA3F" w14:textId="77777777" w:rsidTr="00FD234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4B95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B3A05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8FB6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EDF2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B1290" w14:textId="77777777" w:rsidR="00FF30E0" w:rsidRPr="007B3787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30E0" w:rsidRPr="007B3787" w14:paraId="296FBE32" w14:textId="77777777" w:rsidTr="00FD234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43E38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C395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311C9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F9A6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F46E5" w14:textId="77777777" w:rsidR="00FF30E0" w:rsidRPr="007B3787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30E0" w:rsidRPr="007B3787" w14:paraId="05D2098C" w14:textId="77777777" w:rsidTr="00FD234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05982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6A5CC" w14:textId="77777777" w:rsidR="00FF30E0" w:rsidRPr="005403DA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34739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00D75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0FA61" w14:textId="77777777" w:rsidR="00FF30E0" w:rsidRPr="007B3787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962480B" w14:textId="5D3171CF" w:rsidR="00102B20" w:rsidRPr="0015624D" w:rsidRDefault="00102B20" w:rsidP="00102B20">
      <w:pPr>
        <w:pStyle w:val="3"/>
        <w:rPr>
          <w:lang w:eastAsia="zh-CN"/>
        </w:rPr>
      </w:pPr>
      <w:r>
        <w:rPr>
          <w:lang w:eastAsia="zh-CN"/>
        </w:rPr>
        <w:t>孵化器详情</w:t>
      </w:r>
    </w:p>
    <w:p w14:paraId="1A727A35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4C6FD2D" w14:textId="77777777" w:rsidR="00102B20" w:rsidRDefault="00E12969" w:rsidP="00102B20">
      <w:pPr>
        <w:spacing w:line="360" w:lineRule="auto"/>
        <w:ind w:firstLine="420"/>
        <w:jc w:val="left"/>
        <w:rPr>
          <w:lang w:eastAsia="zh-CN"/>
        </w:rPr>
      </w:pPr>
      <w:hyperlink r:id="rId15" w:anchor="p=筛选_1" w:history="1">
        <w:r w:rsidR="00102B20" w:rsidRPr="00B15853">
          <w:rPr>
            <w:rStyle w:val="a3"/>
            <w:rFonts w:hint="eastAsia"/>
            <w:lang w:eastAsia="zh-CN"/>
          </w:rPr>
          <w:t>http://gxufyz.axshare.com/#p=</w:t>
        </w:r>
        <w:r w:rsidR="00102B20" w:rsidRPr="00B15853">
          <w:rPr>
            <w:rStyle w:val="a3"/>
            <w:rFonts w:hint="eastAsia"/>
            <w:lang w:eastAsia="zh-CN"/>
          </w:rPr>
          <w:t>筛选</w:t>
        </w:r>
        <w:r w:rsidR="00102B20" w:rsidRPr="00B15853">
          <w:rPr>
            <w:rStyle w:val="a3"/>
            <w:rFonts w:hint="eastAsia"/>
            <w:lang w:eastAsia="zh-CN"/>
          </w:rPr>
          <w:t>_1</w:t>
        </w:r>
      </w:hyperlink>
    </w:p>
    <w:p w14:paraId="50EB6A7C" w14:textId="77777777" w:rsidR="00102B20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7260E74B" w14:textId="77777777" w:rsidR="00102B20" w:rsidRPr="007B3787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r w:rsidRPr="008036F7">
        <w:rPr>
          <w:rFonts w:hint="eastAsia"/>
          <w:lang w:eastAsia="zh-CN"/>
        </w:rPr>
        <w:t>http://gxufyz.axshare.com/#p=</w:t>
      </w:r>
      <w:r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0A9616B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AF15440" w14:textId="50570CB2" w:rsidR="00102B20" w:rsidRDefault="00102B20" w:rsidP="00102B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Pr="0069680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 w:rsidR="009E5090">
        <w:rPr>
          <w:rFonts w:hint="eastAsia"/>
          <w:lang w:eastAsia="zh-CN"/>
        </w:rPr>
        <w:t>detail</w:t>
      </w:r>
    </w:p>
    <w:p w14:paraId="5739EDD2" w14:textId="77777777" w:rsidR="00102B20" w:rsidRPr="00B05C4F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465719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02B20" w:rsidRPr="007B3787" w14:paraId="2DE5BBA0" w14:textId="77777777" w:rsidTr="003977B3">
        <w:tc>
          <w:tcPr>
            <w:tcW w:w="704" w:type="dxa"/>
          </w:tcPr>
          <w:p w14:paraId="22C2D78A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7D39962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B00CAE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BE36560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B4D895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02B20" w:rsidRPr="007B3787" w14:paraId="0A5EAA2E" w14:textId="77777777" w:rsidTr="003977B3">
        <w:tc>
          <w:tcPr>
            <w:tcW w:w="704" w:type="dxa"/>
          </w:tcPr>
          <w:p w14:paraId="615BA76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317EF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9E1C40B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2AB7CE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DA4390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2C2EF37" w14:textId="77777777" w:rsidTr="003977B3">
        <w:tc>
          <w:tcPr>
            <w:tcW w:w="704" w:type="dxa"/>
          </w:tcPr>
          <w:p w14:paraId="6CB36966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DF51DA" w14:textId="4A5680DE" w:rsidR="00102B20" w:rsidRPr="007B3787" w:rsidRDefault="00E626D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4753E0CD" w14:textId="42BB812D" w:rsidR="00102B20" w:rsidRPr="007B3787" w:rsidRDefault="001D086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7E3F2A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21816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2A9130" w14:textId="77777777" w:rsidR="00102B20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02B20" w:rsidRPr="007B3787" w14:paraId="31A3FF67" w14:textId="77777777" w:rsidTr="003977B3">
        <w:tc>
          <w:tcPr>
            <w:tcW w:w="846" w:type="dxa"/>
          </w:tcPr>
          <w:p w14:paraId="1F10ED67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7051C5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AFDEC19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A576CBF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F3CA47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A33E7" w:rsidRPr="007B3787" w14:paraId="535592BF" w14:textId="77777777" w:rsidTr="003977B3">
        <w:tc>
          <w:tcPr>
            <w:tcW w:w="846" w:type="dxa"/>
          </w:tcPr>
          <w:p w14:paraId="1C0468F0" w14:textId="4F469AF9" w:rsidR="00EA33E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03A72BC" w14:textId="62B42E21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1985" w:type="dxa"/>
          </w:tcPr>
          <w:p w14:paraId="0D50954E" w14:textId="67532F97" w:rsidR="00EA33E7" w:rsidRPr="007B3787" w:rsidRDefault="004F7419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返回孵化器</w:t>
            </w:r>
          </w:p>
        </w:tc>
        <w:tc>
          <w:tcPr>
            <w:tcW w:w="1276" w:type="dxa"/>
          </w:tcPr>
          <w:p w14:paraId="677C8050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5378FF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3DA27AA6" w14:textId="77777777" w:rsidTr="003977B3">
        <w:tc>
          <w:tcPr>
            <w:tcW w:w="846" w:type="dxa"/>
          </w:tcPr>
          <w:p w14:paraId="7B89E4B0" w14:textId="201FCD1C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9D18A7"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74171EB5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3601FFD0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5BFA45C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4111013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2E11C1F" w14:textId="77777777" w:rsidTr="003977B3">
        <w:tc>
          <w:tcPr>
            <w:tcW w:w="846" w:type="dxa"/>
          </w:tcPr>
          <w:p w14:paraId="1D4812AA" w14:textId="1AC85EC3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100CDDC" w14:textId="46E845B0" w:rsidR="00102B20" w:rsidRPr="007B3787" w:rsidRDefault="00D6041D" w:rsidP="003977B3">
            <w:pPr>
              <w:spacing w:line="360" w:lineRule="auto"/>
              <w:jc w:val="left"/>
              <w:rPr>
                <w:lang w:eastAsia="zh-CN"/>
              </w:rPr>
            </w:pPr>
            <w:r w:rsidRPr="00D6041D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46E6636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276" w:type="dxa"/>
          </w:tcPr>
          <w:p w14:paraId="0F80A1F7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D24D02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102B20" w:rsidRPr="007B3787" w14:paraId="2E9C3A15" w14:textId="77777777" w:rsidTr="003977B3">
        <w:tc>
          <w:tcPr>
            <w:tcW w:w="846" w:type="dxa"/>
          </w:tcPr>
          <w:p w14:paraId="3100954C" w14:textId="13E813F8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E6C5BBF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E08B81B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F8BB84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28644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0B867862" w14:textId="77777777" w:rsidTr="003977B3">
        <w:tc>
          <w:tcPr>
            <w:tcW w:w="846" w:type="dxa"/>
          </w:tcPr>
          <w:p w14:paraId="3A6D113E" w14:textId="4952BC41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053B5AA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119E6B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BF7625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C84538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74A0DBF" w14:textId="77777777" w:rsidTr="003977B3">
        <w:tc>
          <w:tcPr>
            <w:tcW w:w="846" w:type="dxa"/>
          </w:tcPr>
          <w:p w14:paraId="40C4FC80" w14:textId="060CD512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0179D7B" w14:textId="39F390C6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 </w:t>
            </w:r>
            <w:r w:rsidR="001353CE" w:rsidRPr="001353CE">
              <w:rPr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05014F81" w14:textId="2BB64D8F" w:rsidR="00102B20" w:rsidRDefault="009E5F5B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1E53B6D9" w14:textId="54F286EB" w:rsidR="00102B20" w:rsidRDefault="00BB7C5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9A520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B3E2246" w14:textId="77777777" w:rsidTr="003977B3">
        <w:tc>
          <w:tcPr>
            <w:tcW w:w="846" w:type="dxa"/>
          </w:tcPr>
          <w:p w14:paraId="0EFE1023" w14:textId="3556C3A5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43BDC796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29E9A2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798CFA7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071DD28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F557C87" w14:textId="77777777" w:rsidTr="003977B3">
        <w:tc>
          <w:tcPr>
            <w:tcW w:w="846" w:type="dxa"/>
          </w:tcPr>
          <w:p w14:paraId="39B589A2" w14:textId="5C9C5BF1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46DDA2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0556DCE5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7064DEAF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FC0D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81B78CC" w14:textId="77777777" w:rsidTr="003977B3">
        <w:tc>
          <w:tcPr>
            <w:tcW w:w="846" w:type="dxa"/>
          </w:tcPr>
          <w:p w14:paraId="2D971605" w14:textId="758025EF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18348287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1803E2D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DE029E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31718B4" w14:textId="37F64242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B59EB03" w14:textId="77777777" w:rsidTr="003977B3">
        <w:tc>
          <w:tcPr>
            <w:tcW w:w="846" w:type="dxa"/>
          </w:tcPr>
          <w:p w14:paraId="60F607EB" w14:textId="503C258E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599AAC1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1DC8F9E0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226C21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3F0E3A4" w14:textId="39FC8C41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331E" w:rsidRPr="007B3787" w14:paraId="06C6E9DE" w14:textId="77777777" w:rsidTr="003977B3">
        <w:tc>
          <w:tcPr>
            <w:tcW w:w="846" w:type="dxa"/>
          </w:tcPr>
          <w:p w14:paraId="1D1CA4D9" w14:textId="539C214A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t>1.7</w:t>
            </w:r>
            <w:r w:rsidRPr="00FB00E5">
              <w:rPr>
                <w:rFonts w:hint="eastAsia"/>
              </w:rPr>
              <w:t>.3</w:t>
            </w:r>
          </w:p>
        </w:tc>
        <w:tc>
          <w:tcPr>
            <w:tcW w:w="1984" w:type="dxa"/>
          </w:tcPr>
          <w:p w14:paraId="6EECE675" w14:textId="14D7C45B" w:rsidR="0029331E" w:rsidRPr="0057270B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FB00E5">
              <w:rPr>
                <w:rFonts w:hint="eastAsia"/>
              </w:rPr>
              <w:t>county</w:t>
            </w:r>
          </w:p>
        </w:tc>
        <w:tc>
          <w:tcPr>
            <w:tcW w:w="1985" w:type="dxa"/>
          </w:tcPr>
          <w:p w14:paraId="1151F73D" w14:textId="349496F9" w:rsidR="0029331E" w:rsidRPr="0057270B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FB00E5">
              <w:rPr>
                <w:rFonts w:hint="eastAsia"/>
              </w:rPr>
              <w:t>县</w:t>
            </w:r>
          </w:p>
        </w:tc>
        <w:tc>
          <w:tcPr>
            <w:tcW w:w="1276" w:type="dxa"/>
          </w:tcPr>
          <w:p w14:paraId="1086A5D2" w14:textId="77777777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89427C8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61DC" w:rsidRPr="007B3787" w14:paraId="4A438166" w14:textId="77777777" w:rsidTr="003977B3">
        <w:tc>
          <w:tcPr>
            <w:tcW w:w="846" w:type="dxa"/>
          </w:tcPr>
          <w:p w14:paraId="50D2593A" w14:textId="1AC80FDB" w:rsidR="00F061DC" w:rsidRDefault="00F061D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1.7.3</w:t>
            </w:r>
          </w:p>
        </w:tc>
        <w:tc>
          <w:tcPr>
            <w:tcW w:w="1984" w:type="dxa"/>
          </w:tcPr>
          <w:p w14:paraId="30B5EB60" w14:textId="08150A52" w:rsidR="00F061DC" w:rsidRPr="0057270B" w:rsidRDefault="00F061D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4E1396FE" w14:textId="40085AE0" w:rsidR="00F061DC" w:rsidRPr="0057270B" w:rsidRDefault="00921D25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1276" w:type="dxa"/>
          </w:tcPr>
          <w:p w14:paraId="6094754C" w14:textId="77777777" w:rsidR="00F061DC" w:rsidRDefault="00F061DC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64DB72" w14:textId="77777777" w:rsidR="00F061DC" w:rsidRDefault="00F061DC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EA544A" w14:textId="77777777" w:rsidTr="003977B3">
        <w:tc>
          <w:tcPr>
            <w:tcW w:w="846" w:type="dxa"/>
          </w:tcPr>
          <w:p w14:paraId="3399A32A" w14:textId="2E79896F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28154A44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53CEDB8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41C8DF86" w14:textId="4E5A7162" w:rsidR="00102B20" w:rsidRDefault="002E42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33FFD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ED1A49" w14:textId="77777777" w:rsidTr="003977B3">
        <w:tc>
          <w:tcPr>
            <w:tcW w:w="846" w:type="dxa"/>
          </w:tcPr>
          <w:p w14:paraId="4BB0606A" w14:textId="079A40CB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86FB1ED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0009AEC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0E82244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B60BBD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5EDB4388" w14:textId="77777777" w:rsidTr="003977B3">
        <w:tc>
          <w:tcPr>
            <w:tcW w:w="846" w:type="dxa"/>
          </w:tcPr>
          <w:p w14:paraId="361634DE" w14:textId="43B45A94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0CF6F408" w14:textId="66D6D401" w:rsidR="00102B20" w:rsidRDefault="00D94645" w:rsidP="003977B3">
            <w:pPr>
              <w:spacing w:line="360" w:lineRule="auto"/>
              <w:jc w:val="left"/>
              <w:rPr>
                <w:lang w:eastAsia="zh-CN"/>
              </w:rPr>
            </w:pPr>
            <w:r w:rsidRPr="00D94645">
              <w:rPr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78FC800A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09C8F520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7078E7" w14:textId="6E56F1CF" w:rsidR="00102B20" w:rsidRDefault="00DE3BB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每个元素的</w:t>
            </w:r>
            <w:r w:rsidR="00102B20">
              <w:rPr>
                <w:rFonts w:hint="eastAsia"/>
                <w:lang w:eastAsia="zh-CN"/>
              </w:rPr>
              <w:t>图标</w:t>
            </w:r>
            <w:r w:rsidR="00102B20">
              <w:rPr>
                <w:rFonts w:hint="eastAsia"/>
                <w:lang w:eastAsia="zh-CN"/>
              </w:rPr>
              <w:t>url</w:t>
            </w:r>
          </w:p>
        </w:tc>
      </w:tr>
      <w:tr w:rsidR="00E00198" w:rsidRPr="007B3787" w14:paraId="669DFD06" w14:textId="77777777" w:rsidTr="003977B3">
        <w:tc>
          <w:tcPr>
            <w:tcW w:w="846" w:type="dxa"/>
          </w:tcPr>
          <w:p w14:paraId="2BEAB1EA" w14:textId="5C8A8D37" w:rsidR="00E00198" w:rsidRDefault="00E0019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65B838E5" w14:textId="415B0390" w:rsidR="00E00198" w:rsidRPr="00D94645" w:rsidRDefault="00E00198" w:rsidP="003977B3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76B8FB1" w14:textId="1EABEC1C" w:rsidR="00E00198" w:rsidRDefault="00E0019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47465B9" w14:textId="77777777" w:rsidR="00E00198" w:rsidRDefault="00E0019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6F3DAE" w14:textId="77777777" w:rsidR="00E00198" w:rsidRDefault="00E0019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150737B4" w14:textId="77777777" w:rsidTr="003977B3">
        <w:tc>
          <w:tcPr>
            <w:tcW w:w="846" w:type="dxa"/>
          </w:tcPr>
          <w:p w14:paraId="4777CD48" w14:textId="2592BA99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  <w:r>
              <w:rPr>
                <w:lang w:eastAsia="zh-CN"/>
              </w:rPr>
              <w:t>.2</w:t>
            </w:r>
          </w:p>
        </w:tc>
        <w:tc>
          <w:tcPr>
            <w:tcW w:w="1984" w:type="dxa"/>
          </w:tcPr>
          <w:p w14:paraId="5A0B26F6" w14:textId="3B538219" w:rsidR="00446119" w:rsidRPr="00E0019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78E2831B" w14:textId="6A83F97B" w:rsidR="00446119" w:rsidRDefault="009D1E6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明星项目名称</w:t>
            </w:r>
          </w:p>
        </w:tc>
        <w:tc>
          <w:tcPr>
            <w:tcW w:w="1276" w:type="dxa"/>
          </w:tcPr>
          <w:p w14:paraId="24CC978D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DEAFB3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22AA8A4A" w14:textId="77777777" w:rsidTr="003977B3">
        <w:tc>
          <w:tcPr>
            <w:tcW w:w="846" w:type="dxa"/>
          </w:tcPr>
          <w:p w14:paraId="7BEAE574" w14:textId="5DC53195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  <w:r>
              <w:rPr>
                <w:lang w:eastAsia="zh-CN"/>
              </w:rPr>
              <w:t>.3</w:t>
            </w:r>
          </w:p>
        </w:tc>
        <w:tc>
          <w:tcPr>
            <w:tcW w:w="1984" w:type="dxa"/>
          </w:tcPr>
          <w:p w14:paraId="7D71881A" w14:textId="1B52A0BB" w:rsidR="00446119" w:rsidRPr="00E0019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077F3C1E" w14:textId="6406C217" w:rsidR="00446119" w:rsidRDefault="009D1E6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  <w:r>
              <w:rPr>
                <w:rFonts w:hint="eastAsia"/>
                <w:lang w:eastAsia="zh-CN"/>
              </w:rPr>
              <w:t>logo</w:t>
            </w:r>
          </w:p>
        </w:tc>
        <w:tc>
          <w:tcPr>
            <w:tcW w:w="1276" w:type="dxa"/>
          </w:tcPr>
          <w:p w14:paraId="37320951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59C27AB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4AEBF205" w14:textId="77777777" w:rsidTr="003977B3">
        <w:tc>
          <w:tcPr>
            <w:tcW w:w="846" w:type="dxa"/>
          </w:tcPr>
          <w:p w14:paraId="70C4E7D3" w14:textId="73854F51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  <w:r>
              <w:rPr>
                <w:lang w:eastAsia="zh-CN"/>
              </w:rPr>
              <w:t>.4</w:t>
            </w:r>
          </w:p>
        </w:tc>
        <w:tc>
          <w:tcPr>
            <w:tcW w:w="1984" w:type="dxa"/>
          </w:tcPr>
          <w:p w14:paraId="4CFE6EF4" w14:textId="445F8AC8" w:rsidR="00446119" w:rsidRPr="00E00198" w:rsidRDefault="0097137B" w:rsidP="00446119">
            <w:pPr>
              <w:spacing w:line="360" w:lineRule="auto"/>
              <w:jc w:val="left"/>
              <w:rPr>
                <w:lang w:eastAsia="zh-CN"/>
              </w:rPr>
            </w:pPr>
            <w:r w:rsidRPr="0097137B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57F376A8" w14:textId="7250E776" w:rsidR="00446119" w:rsidRDefault="009D1E6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明星项目方向</w:t>
            </w:r>
          </w:p>
        </w:tc>
        <w:tc>
          <w:tcPr>
            <w:tcW w:w="1276" w:type="dxa"/>
          </w:tcPr>
          <w:p w14:paraId="321BFA13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558C15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40B8C65A" w14:textId="77777777" w:rsidTr="003977B3">
        <w:tc>
          <w:tcPr>
            <w:tcW w:w="846" w:type="dxa"/>
          </w:tcPr>
          <w:p w14:paraId="16D11322" w14:textId="3A54DFD4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  <w:r>
              <w:rPr>
                <w:lang w:eastAsia="zh-CN"/>
              </w:rPr>
              <w:t>.5</w:t>
            </w:r>
          </w:p>
        </w:tc>
        <w:tc>
          <w:tcPr>
            <w:tcW w:w="1984" w:type="dxa"/>
          </w:tcPr>
          <w:p w14:paraId="6DD7ABDB" w14:textId="4E85B5DB" w:rsidR="00446119" w:rsidRPr="00E0019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5E8ECB8" w14:textId="24CC846B" w:rsidR="00446119" w:rsidRDefault="009D1E6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明星项目简介</w:t>
            </w:r>
          </w:p>
        </w:tc>
        <w:tc>
          <w:tcPr>
            <w:tcW w:w="1276" w:type="dxa"/>
          </w:tcPr>
          <w:p w14:paraId="53CE019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1F16C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1FF4999C" w14:textId="77777777" w:rsidTr="003977B3">
        <w:tc>
          <w:tcPr>
            <w:tcW w:w="846" w:type="dxa"/>
          </w:tcPr>
          <w:p w14:paraId="353D1270" w14:textId="76104DA2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  <w:r w:rsidR="005470A1">
              <w:rPr>
                <w:lang w:eastAsia="zh-CN"/>
              </w:rPr>
              <w:t>.6</w:t>
            </w:r>
          </w:p>
        </w:tc>
        <w:tc>
          <w:tcPr>
            <w:tcW w:w="1984" w:type="dxa"/>
          </w:tcPr>
          <w:p w14:paraId="02F914DA" w14:textId="2B275010" w:rsidR="00446119" w:rsidRPr="00E0019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28A1B195" w14:textId="5500BBBC" w:rsidR="00446119" w:rsidRDefault="009D1E6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明星项目阶段</w:t>
            </w:r>
          </w:p>
        </w:tc>
        <w:tc>
          <w:tcPr>
            <w:tcW w:w="1276" w:type="dxa"/>
          </w:tcPr>
          <w:p w14:paraId="5E26786C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E6A92B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7D9E62BB" w14:textId="77777777" w:rsidTr="003977B3">
        <w:tc>
          <w:tcPr>
            <w:tcW w:w="846" w:type="dxa"/>
          </w:tcPr>
          <w:p w14:paraId="1CBA9DF0" w14:textId="7903A765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3E49B86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2D336A4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28812E77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04AB1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4E689E22" w14:textId="77777777" w:rsidTr="003977B3">
        <w:tc>
          <w:tcPr>
            <w:tcW w:w="846" w:type="dxa"/>
          </w:tcPr>
          <w:p w14:paraId="403E98A5" w14:textId="1C39C069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3C72BD65" w14:textId="77777777" w:rsidR="00446119" w:rsidRPr="00523F10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18D8A22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49D1C9E6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03B4F94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2F64F6B1" w14:textId="77777777" w:rsidTr="003977B3">
        <w:tc>
          <w:tcPr>
            <w:tcW w:w="846" w:type="dxa"/>
          </w:tcPr>
          <w:p w14:paraId="1E874F20" w14:textId="6E97333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1.13</w:t>
            </w:r>
          </w:p>
        </w:tc>
        <w:tc>
          <w:tcPr>
            <w:tcW w:w="1984" w:type="dxa"/>
          </w:tcPr>
          <w:p w14:paraId="47F3511F" w14:textId="77777777" w:rsidR="00446119" w:rsidRPr="00523F10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C7BEB93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19095406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E93A0E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7D19331E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2FA8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1A52" w14:textId="77777777" w:rsidR="00446119" w:rsidRPr="006D2EC6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90E9" w14:textId="77777777" w:rsidR="00446119" w:rsidRPr="00FB5E3E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FB4E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D62C" w14:textId="77777777" w:rsidR="00446119" w:rsidRPr="007B378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0B95D963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FDA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113E1" w14:textId="77777777" w:rsidR="00446119" w:rsidRPr="00F546D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48B62" w14:textId="77777777" w:rsidR="00446119" w:rsidRPr="00FB5E3E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416FB" w14:textId="42639EA4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4FA2" w14:textId="77777777" w:rsidR="00446119" w:rsidRPr="007B378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0F2A4FC1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13E9F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C19AD" w14:textId="77777777" w:rsidR="00446119" w:rsidRPr="00F546D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commts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D95E" w14:textId="77777777" w:rsidR="00446119" w:rsidRPr="00FB5E3E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A49F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2773" w14:textId="77777777" w:rsidR="00446119" w:rsidRPr="007B378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三条</w:t>
            </w:r>
          </w:p>
        </w:tc>
      </w:tr>
      <w:tr w:rsidR="00446119" w:rsidRPr="007B3787" w14:paraId="13E956E1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264F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77CD8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D44B57">
              <w:rPr>
                <w:lang w:eastAsia="zh-CN"/>
              </w:rPr>
              <w:t>commentId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D37A5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923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29A6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51A55500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6AED5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E0AF3" w14:textId="77777777" w:rsidR="00446119" w:rsidRPr="00D44B5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commenterImgUrl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709EE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评论人头像链接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E0D3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F80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3E40123D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B1C6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CB6C" w14:textId="77777777" w:rsidR="00446119" w:rsidRPr="00D44B5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2EDE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DF144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D8DA7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0A8216B4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88E7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D6E8D" w14:textId="77777777" w:rsidR="00446119" w:rsidRPr="00D44B5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text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6E778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D50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B094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0AA92C4C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DB176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DCCF1" w14:textId="77777777" w:rsidR="00446119" w:rsidRPr="00986DAC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05367A">
              <w:rPr>
                <w:lang w:eastAsia="zh-CN"/>
              </w:rPr>
              <w:t>commentTime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C018F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493C8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286A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E2E1E" w:rsidRPr="007B3787" w14:paraId="4F069A97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6A78B" w14:textId="4B658379" w:rsidR="005E2E1E" w:rsidRDefault="005E2E1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525F" w14:textId="6568A8B7" w:rsidR="005E2E1E" w:rsidRPr="0005367A" w:rsidRDefault="005E2E1E" w:rsidP="00446119">
            <w:pPr>
              <w:spacing w:line="360" w:lineRule="auto"/>
              <w:jc w:val="left"/>
              <w:rPr>
                <w:lang w:eastAsia="zh-CN"/>
              </w:rPr>
            </w:pPr>
            <w:r w:rsidRPr="005E2E1E">
              <w:rPr>
                <w:lang w:eastAsia="zh-CN"/>
              </w:rPr>
              <w:t>commentNum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2B5F1" w14:textId="53701E5F" w:rsidR="005E2E1E" w:rsidRDefault="005E2E1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B791" w14:textId="77777777" w:rsidR="005E2E1E" w:rsidRDefault="005E2E1E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076B" w14:textId="77777777" w:rsidR="005E2E1E" w:rsidRDefault="005E2E1E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571B135B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2585" w14:textId="58AEB232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 w:rsidR="00F329E3">
              <w:rPr>
                <w:lang w:eastAsia="zh-CN"/>
              </w:rPr>
              <w:t>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24DA" w14:textId="77777777" w:rsidR="00446119" w:rsidRPr="00F546D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4D4601">
              <w:rPr>
                <w:lang w:eastAsia="zh-CN"/>
              </w:rPr>
              <w:t>shareUrl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8841" w14:textId="77777777" w:rsidR="00446119" w:rsidRPr="00FB5E3E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分享链接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6DCE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5B26E" w14:textId="77777777" w:rsidR="00446119" w:rsidRPr="007B378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958E7" w:rsidRPr="007B3787" w14:paraId="123BC396" w14:textId="77777777" w:rsidTr="00E958E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B7FF3" w14:textId="6B07896D" w:rsidR="00E958E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84480" w14:textId="77777777" w:rsidR="00E958E7" w:rsidRPr="00697BA8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8B751" w14:textId="77777777" w:rsidR="00E958E7" w:rsidRPr="00697BA8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D8FF2" w14:textId="77777777" w:rsidR="00E958E7" w:rsidRPr="007B378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7F196" w14:textId="77777777" w:rsidR="00E958E7" w:rsidRPr="007B378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958E7" w:rsidRPr="007B3787" w14:paraId="08BC1C3B" w14:textId="77777777" w:rsidTr="00E958E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B1EE5" w14:textId="1A98D4D0" w:rsidR="00E958E7" w:rsidRDefault="00E958E7" w:rsidP="00E958E7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1.19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D0305" w14:textId="77777777" w:rsidR="00E958E7" w:rsidRPr="00697BA8" w:rsidRDefault="00E958E7" w:rsidP="00E958E7">
            <w:pPr>
              <w:spacing w:line="360" w:lineRule="auto"/>
              <w:jc w:val="left"/>
              <w:rPr>
                <w:rFonts w:hint="cs"/>
                <w:lang w:eastAsia="zh-CN"/>
              </w:rPr>
            </w:pPr>
            <w:r>
              <w:rPr>
                <w:rFonts w:hint="eastAsia"/>
                <w:lang w:eastAsia="zh-CN"/>
              </w:rPr>
              <w:t>fileId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9A9C4" w14:textId="77777777" w:rsidR="00E958E7" w:rsidRPr="00697BA8" w:rsidRDefault="00E958E7" w:rsidP="00E958E7">
            <w:pPr>
              <w:spacing w:line="360" w:lineRule="auto"/>
              <w:jc w:val="left"/>
              <w:rPr>
                <w:rFonts w:hint="cs"/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27A9A" w14:textId="77777777" w:rsidR="00E958E7" w:rsidRPr="007B378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63AD7" w14:textId="77777777" w:rsidR="00E958E7" w:rsidRPr="007B378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958E7" w:rsidRPr="007B3787" w14:paraId="62C7DB0B" w14:textId="77777777" w:rsidTr="00E958E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B9E8" w14:textId="614CD4C6" w:rsidR="00E958E7" w:rsidRDefault="00E958E7" w:rsidP="00E958E7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1.19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D525" w14:textId="77777777" w:rsidR="00E958E7" w:rsidRDefault="00E958E7" w:rsidP="00E958E7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fileName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0BA72" w14:textId="77777777" w:rsidR="00E958E7" w:rsidRPr="00697BA8" w:rsidRDefault="00E958E7" w:rsidP="00E958E7">
            <w:pPr>
              <w:spacing w:line="360" w:lineRule="auto"/>
              <w:jc w:val="left"/>
              <w:rPr>
                <w:rFonts w:hint="cs"/>
                <w:lang w:eastAsia="zh-CN"/>
              </w:rPr>
            </w:pPr>
            <w:r w:rsidRPr="00470FC1"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D5E42" w14:textId="77777777" w:rsidR="00E958E7" w:rsidRPr="007B378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608AE" w14:textId="77777777" w:rsidR="00E958E7" w:rsidRPr="007B378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958E7" w:rsidRPr="007B3787" w14:paraId="30AE72DF" w14:textId="77777777" w:rsidTr="00E958E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1B0D" w14:textId="179DA949" w:rsidR="00E958E7" w:rsidRDefault="00E958E7" w:rsidP="00E958E7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1.19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8456" w14:textId="77777777" w:rsidR="00E958E7" w:rsidRDefault="00E958E7" w:rsidP="00E958E7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 w:rsidRPr="00E8459D">
              <w:rPr>
                <w:lang w:eastAsia="zh-CN"/>
              </w:rPr>
              <w:t>fileUrl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9D14" w14:textId="77777777" w:rsidR="00E958E7" w:rsidRPr="00697BA8" w:rsidRDefault="00E958E7" w:rsidP="00E958E7">
            <w:pPr>
              <w:spacing w:line="360" w:lineRule="auto"/>
              <w:jc w:val="left"/>
              <w:rPr>
                <w:rFonts w:hint="cs"/>
                <w:lang w:eastAsia="zh-CN"/>
              </w:rPr>
            </w:pPr>
            <w:r w:rsidRPr="00470FC1"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4C6D5" w14:textId="77777777" w:rsidR="00E958E7" w:rsidRPr="007B378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A68E" w14:textId="77777777" w:rsidR="00E958E7" w:rsidRPr="007B378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CEBE7FF" w14:textId="40C2FDE3" w:rsidR="006B2AD8" w:rsidRPr="0015624D" w:rsidRDefault="00D17E1F" w:rsidP="006B2AD8">
      <w:pPr>
        <w:pStyle w:val="3"/>
        <w:rPr>
          <w:lang w:eastAsia="zh-CN"/>
        </w:rPr>
      </w:pPr>
      <w:r>
        <w:rPr>
          <w:rFonts w:hint="eastAsia"/>
          <w:lang w:eastAsia="zh-CN"/>
        </w:rPr>
        <w:t>活动报名</w:t>
      </w:r>
    </w:p>
    <w:p w14:paraId="313006B7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A7E75AC" w14:textId="77777777" w:rsidR="006B2AD8" w:rsidRDefault="006B2AD8" w:rsidP="006B2AD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074FD23" w14:textId="77777777" w:rsidR="006B2AD8" w:rsidRPr="007B3787" w:rsidRDefault="006B2AD8" w:rsidP="006B2AD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31FDD4A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87934DB" w14:textId="09E5EFF9" w:rsidR="006B2AD8" w:rsidRDefault="006B2AD8" w:rsidP="006B2AD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8449D6">
        <w:rPr>
          <w:rFonts w:hint="eastAsia"/>
          <w:lang w:eastAsia="zh-CN"/>
        </w:rPr>
        <w:t>activity</w:t>
      </w:r>
      <w:r>
        <w:rPr>
          <w:lang w:eastAsia="zh-CN"/>
        </w:rPr>
        <w:t>/add</w:t>
      </w:r>
    </w:p>
    <w:p w14:paraId="7CED73C8" w14:textId="77777777" w:rsidR="006B2AD8" w:rsidRPr="00B05C4F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C7FCD62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B2AD8" w:rsidRPr="007B3787" w14:paraId="49D02210" w14:textId="77777777" w:rsidTr="0049477B">
        <w:tc>
          <w:tcPr>
            <w:tcW w:w="704" w:type="dxa"/>
          </w:tcPr>
          <w:p w14:paraId="0DF7054B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892B5C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59C72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5F7783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78BBF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6AAB12BD" w14:textId="77777777" w:rsidTr="0049477B">
        <w:tc>
          <w:tcPr>
            <w:tcW w:w="704" w:type="dxa"/>
          </w:tcPr>
          <w:p w14:paraId="50B79B26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EC7EAC1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685C1CF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468F7E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9FBC46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723E57E8" w14:textId="77777777" w:rsidTr="0049477B">
        <w:tc>
          <w:tcPr>
            <w:tcW w:w="704" w:type="dxa"/>
          </w:tcPr>
          <w:p w14:paraId="3FFABCA5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23D392" w14:textId="60C5C637" w:rsidR="006B2AD8" w:rsidRPr="007B3787" w:rsidRDefault="003A546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</w:t>
            </w:r>
            <w:r w:rsidR="006B2AD8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6784269" w14:textId="78623E9D" w:rsidR="006B2AD8" w:rsidRPr="007B3787" w:rsidRDefault="00FD0791" w:rsidP="00FD079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E987CB9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F5C974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1CEF1A73" w14:textId="77777777" w:rsidTr="0049477B">
        <w:tc>
          <w:tcPr>
            <w:tcW w:w="704" w:type="dxa"/>
          </w:tcPr>
          <w:p w14:paraId="5CBF475B" w14:textId="77777777" w:rsidR="006B2AD8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1215370" w14:textId="5F96DAC2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68AC04F" w14:textId="570F7441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00819E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2799251" w14:textId="1A7D14BD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3BA8F7" w14:textId="77777777" w:rsidR="006B2AD8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B2AD8" w:rsidRPr="007B3787" w14:paraId="332B96CC" w14:textId="77777777" w:rsidTr="0049477B">
        <w:tc>
          <w:tcPr>
            <w:tcW w:w="846" w:type="dxa"/>
          </w:tcPr>
          <w:p w14:paraId="5BCDD47C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025D813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32476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EB593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CABFC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47E8AA82" w14:textId="77777777" w:rsidTr="0049477B">
        <w:tc>
          <w:tcPr>
            <w:tcW w:w="846" w:type="dxa"/>
          </w:tcPr>
          <w:p w14:paraId="2A44ECB9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3A3C2A" w14:textId="1219AEB6" w:rsidR="006B2AD8" w:rsidRPr="007B3787" w:rsidRDefault="003E74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22F1A0" w14:textId="1E85D6E8" w:rsidR="006B2AD8" w:rsidRPr="007B3787" w:rsidRDefault="005075F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19C3CDA" w14:textId="50DBA881" w:rsidR="006B2AD8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D733BD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CED9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1FED3679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4F790D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5E3D14D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0FE127D4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BC1B3FA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61224DFE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D75BC1" w14:textId="77777777" w:rsidR="00E217C5" w:rsidRPr="00AC572E" w:rsidRDefault="00E217C5" w:rsidP="00E217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E217C5" w:rsidRPr="007B3787" w14:paraId="40BB1B98" w14:textId="77777777" w:rsidTr="00CC161D">
        <w:tc>
          <w:tcPr>
            <w:tcW w:w="704" w:type="dxa"/>
          </w:tcPr>
          <w:p w14:paraId="4CE7D9D2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759C3DE7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5FFC759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408F61B2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7A3C4A0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217C5" w:rsidRPr="007B3787" w14:paraId="631F27D5" w14:textId="77777777" w:rsidTr="00CC161D">
        <w:tc>
          <w:tcPr>
            <w:tcW w:w="704" w:type="dxa"/>
          </w:tcPr>
          <w:p w14:paraId="651E7E84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5DE88829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CBC708D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24369B07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5DE63229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E217C5" w:rsidRPr="007B3787" w14:paraId="5FA9C0C0" w14:textId="77777777" w:rsidTr="00CC161D">
        <w:tc>
          <w:tcPr>
            <w:tcW w:w="704" w:type="dxa"/>
          </w:tcPr>
          <w:p w14:paraId="3D48078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0F555DCC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58FC24D6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5C1E1BC1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1B982E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E217C5" w:rsidRPr="007B3787" w14:paraId="5ACCBD1D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46DC1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3D1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B42C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47DF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B1AB8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E217C5" w:rsidRPr="007B3787" w14:paraId="30F06C3C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FEB2E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E4842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F241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7F3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D4B1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</w:tbl>
    <w:p w14:paraId="5EC576E5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3D739A5A" w14:textId="77777777" w:rsidTr="003977B3">
        <w:tc>
          <w:tcPr>
            <w:tcW w:w="846" w:type="dxa"/>
          </w:tcPr>
          <w:p w14:paraId="586F0522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24D04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D5809D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7E5E3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BF1270B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A457551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41D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ACF3" w14:textId="77777777" w:rsidR="001338CA" w:rsidRPr="00F546D8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D52B" w14:textId="77777777" w:rsidR="001338CA" w:rsidRPr="00FB5E3E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5CC3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C5B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2B922822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25FB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FD2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20E0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003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81A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0BEA45B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5DD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EC5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4FAD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79E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C638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4A67D9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0CA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FD7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A5A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2AE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7F9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659B5ED0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84E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B91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3DA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418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F762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5F3C008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4747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2FF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8B1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5180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240E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558D7843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2EC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CD4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E4F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CED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335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717D159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添加评论</w:t>
      </w:r>
    </w:p>
    <w:p w14:paraId="47C72EB4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579465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lastRenderedPageBreak/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1DE4BAD7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6AE07CE8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124AFF7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377F6EEC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CF258F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72C89B12" w14:textId="77777777" w:rsidTr="003977B3">
        <w:tc>
          <w:tcPr>
            <w:tcW w:w="704" w:type="dxa"/>
          </w:tcPr>
          <w:p w14:paraId="5BE09FE9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36399FD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2F1771C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174A43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2CD231B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78DF2873" w14:textId="77777777" w:rsidTr="003977B3">
        <w:tc>
          <w:tcPr>
            <w:tcW w:w="704" w:type="dxa"/>
          </w:tcPr>
          <w:p w14:paraId="14F200B2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2311699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6E0C467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7F7BB5C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5DBB5EE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2B5C38AB" w14:textId="77777777" w:rsidTr="003977B3">
        <w:tc>
          <w:tcPr>
            <w:tcW w:w="704" w:type="dxa"/>
          </w:tcPr>
          <w:p w14:paraId="241FBE70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0D98F7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562FFE8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200626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3CB5A8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1338CA" w:rsidRPr="007B3787" w14:paraId="2D0B6F28" w14:textId="77777777" w:rsidTr="003977B3">
        <w:tc>
          <w:tcPr>
            <w:tcW w:w="704" w:type="dxa"/>
          </w:tcPr>
          <w:p w14:paraId="0BF6D33D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71279D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AD90D2A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3DAD8DA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DBDFFCE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338CA" w:rsidRPr="007B3787" w14:paraId="12C5F735" w14:textId="77777777" w:rsidTr="003977B3">
        <w:tc>
          <w:tcPr>
            <w:tcW w:w="704" w:type="dxa"/>
          </w:tcPr>
          <w:p w14:paraId="2AB42BF9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D07AC2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A640C9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3B43CE1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345AB3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</w:tbl>
    <w:p w14:paraId="4FA975C2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2B20FEEB" w14:textId="77777777" w:rsidTr="003977B3">
        <w:tc>
          <w:tcPr>
            <w:tcW w:w="846" w:type="dxa"/>
          </w:tcPr>
          <w:p w14:paraId="3317749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E0618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C0B4DD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B709D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01BF9F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06BA2D6" w14:textId="77777777" w:rsidTr="003977B3">
        <w:tc>
          <w:tcPr>
            <w:tcW w:w="846" w:type="dxa"/>
          </w:tcPr>
          <w:p w14:paraId="2BE0542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808A997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5F5EEEC1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57FA4757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78FBDA8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1338CA" w:rsidRPr="007B3787" w14:paraId="3FFCCA26" w14:textId="77777777" w:rsidTr="003977B3">
        <w:tc>
          <w:tcPr>
            <w:tcW w:w="846" w:type="dxa"/>
          </w:tcPr>
          <w:p w14:paraId="5C52A62F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9BE4CF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449C5FA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0F3A8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4610B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338CA" w:rsidRPr="007B3787" w14:paraId="10B748F4" w14:textId="77777777" w:rsidTr="003977B3">
        <w:tc>
          <w:tcPr>
            <w:tcW w:w="846" w:type="dxa"/>
          </w:tcPr>
          <w:p w14:paraId="5FE3E31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8B56D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08FA1D8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409B3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901660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FF663E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02507B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D6778A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40B4E8D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7543AD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5615A29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32CCC903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48442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4C40AC0" w14:textId="77777777" w:rsidTr="00F14997">
        <w:tc>
          <w:tcPr>
            <w:tcW w:w="704" w:type="dxa"/>
          </w:tcPr>
          <w:p w14:paraId="706B00E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40F7B0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70EEDFC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0ADBC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69D8A0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769AEFA" w14:textId="77777777" w:rsidTr="00F14997">
        <w:tc>
          <w:tcPr>
            <w:tcW w:w="704" w:type="dxa"/>
          </w:tcPr>
          <w:p w14:paraId="5FDD3F0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45C853E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148772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40FD4A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E5E016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63829299" w14:textId="77777777" w:rsidTr="00F14997">
        <w:tc>
          <w:tcPr>
            <w:tcW w:w="704" w:type="dxa"/>
          </w:tcPr>
          <w:p w14:paraId="5C6A9AB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0BF306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41B0E74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AA4DB3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17BC006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648BF0B" w14:textId="77777777" w:rsidTr="00F14997">
        <w:tc>
          <w:tcPr>
            <w:tcW w:w="704" w:type="dxa"/>
          </w:tcPr>
          <w:p w14:paraId="233EF16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40C056A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2DCA55F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51794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EA6F66E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0F3871AC" w14:textId="77777777" w:rsidR="00ED0A3E" w:rsidRDefault="00ED0A3E" w:rsidP="00ED0A3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D0A3E" w:rsidRPr="007B3787" w14:paraId="1EC1F6FD" w14:textId="77777777" w:rsidTr="00CC161D">
        <w:tc>
          <w:tcPr>
            <w:tcW w:w="846" w:type="dxa"/>
          </w:tcPr>
          <w:p w14:paraId="036D96D9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40C1A0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550D2D8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B57963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4FED1C2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0A3E" w:rsidRPr="007B3787" w14:paraId="04814E53" w14:textId="77777777" w:rsidTr="00CC161D">
        <w:tc>
          <w:tcPr>
            <w:tcW w:w="846" w:type="dxa"/>
          </w:tcPr>
          <w:p w14:paraId="122D16E3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6D3C72C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58CD27A" w14:textId="5B8C490E" w:rsidR="00ED0A3E" w:rsidRPr="007B3787" w:rsidRDefault="00C8776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667376F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6A71FF1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ED0A3E" w:rsidRPr="007B3787" w14:paraId="4DCCE801" w14:textId="77777777" w:rsidTr="00CC161D">
        <w:tc>
          <w:tcPr>
            <w:tcW w:w="846" w:type="dxa"/>
          </w:tcPr>
          <w:p w14:paraId="6FA67DAC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30202D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0E4F3F6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3F4EB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4BAD011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ED0A3E" w:rsidRPr="007B3787" w14:paraId="64A5F1C0" w14:textId="77777777" w:rsidTr="00CC161D">
        <w:tc>
          <w:tcPr>
            <w:tcW w:w="846" w:type="dxa"/>
          </w:tcPr>
          <w:p w14:paraId="48ED414F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0EF5076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7EE93C4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6A771F6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0CBC734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0A3E" w:rsidRPr="007B3787" w14:paraId="61991DF9" w14:textId="77777777" w:rsidTr="00CC161D">
        <w:tc>
          <w:tcPr>
            <w:tcW w:w="846" w:type="dxa"/>
          </w:tcPr>
          <w:p w14:paraId="4D38471D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30D00C0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24E277BB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1F17FA55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5EB5E9A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7EEB2B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2B4C352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9F3AD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68A0E347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F3C1C3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12783D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1F9BA07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068BD9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6FD676AE" w14:textId="77777777" w:rsidTr="00F14997">
        <w:tc>
          <w:tcPr>
            <w:tcW w:w="704" w:type="dxa"/>
          </w:tcPr>
          <w:p w14:paraId="3D3D3B9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712305FC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7A98C5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7A69F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940A3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78A969CE" w14:textId="77777777" w:rsidTr="00F14997">
        <w:tc>
          <w:tcPr>
            <w:tcW w:w="704" w:type="dxa"/>
          </w:tcPr>
          <w:p w14:paraId="1193D61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F88108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1EF20C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C83C9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5C95A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74A02258" w14:textId="77777777" w:rsidTr="00F14997">
        <w:tc>
          <w:tcPr>
            <w:tcW w:w="704" w:type="dxa"/>
          </w:tcPr>
          <w:p w14:paraId="164CE97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FA4533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E19438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A40E7D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09F8F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51995B3D" w14:textId="77777777" w:rsidTr="00F14997">
        <w:tc>
          <w:tcPr>
            <w:tcW w:w="704" w:type="dxa"/>
          </w:tcPr>
          <w:p w14:paraId="3E52804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7E101CC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B2DCBB9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6ED5DB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B31D3D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32E74FF" w14:textId="77777777" w:rsidR="00AB730C" w:rsidRDefault="00AB730C" w:rsidP="00AB730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5" w:name="_Toc422073250"/>
      <w:bookmarkEnd w:id="124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AB730C" w:rsidRPr="007B3787" w14:paraId="31BC5097" w14:textId="77777777" w:rsidTr="00CC161D">
        <w:tc>
          <w:tcPr>
            <w:tcW w:w="846" w:type="dxa"/>
          </w:tcPr>
          <w:p w14:paraId="084B3933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DE214F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CB0ADFE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0F9807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482B91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B730C" w:rsidRPr="007B3787" w14:paraId="26C618BC" w14:textId="77777777" w:rsidTr="00CC161D">
        <w:tc>
          <w:tcPr>
            <w:tcW w:w="846" w:type="dxa"/>
          </w:tcPr>
          <w:p w14:paraId="206C6E86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AD8D0F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AD555BD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154734EA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C5B538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AB730C" w:rsidRPr="007B3787" w14:paraId="4E8E1881" w14:textId="77777777" w:rsidTr="00CC161D">
        <w:tc>
          <w:tcPr>
            <w:tcW w:w="846" w:type="dxa"/>
          </w:tcPr>
          <w:p w14:paraId="18AFB3A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78BA87E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3CBC4AA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B446DE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38D69C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B730C" w:rsidRPr="007B3787" w14:paraId="0E12C4CF" w14:textId="77777777" w:rsidTr="00CC161D">
        <w:tc>
          <w:tcPr>
            <w:tcW w:w="846" w:type="dxa"/>
          </w:tcPr>
          <w:p w14:paraId="3C4EF431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BFAC1C9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E90886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FF8C19E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5288212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B730C" w:rsidRPr="007B3787" w14:paraId="2FC0F2B1" w14:textId="77777777" w:rsidTr="00CC161D">
        <w:tc>
          <w:tcPr>
            <w:tcW w:w="846" w:type="dxa"/>
          </w:tcPr>
          <w:p w14:paraId="0114EBA1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AA03C55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10374F3E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现有推荐数</w:t>
            </w:r>
          </w:p>
        </w:tc>
        <w:tc>
          <w:tcPr>
            <w:tcW w:w="1276" w:type="dxa"/>
          </w:tcPr>
          <w:p w14:paraId="34E7ABA5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36B097EB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E7AFF4" w14:textId="3546202B" w:rsidR="00D93FE2" w:rsidRDefault="00803222" w:rsidP="00D93FE2">
      <w:pPr>
        <w:pStyle w:val="2"/>
        <w:numPr>
          <w:ilvl w:val="0"/>
          <w:numId w:val="32"/>
        </w:numPr>
      </w:pPr>
      <w:r>
        <w:lastRenderedPageBreak/>
        <w:t>我的孵化器</w:t>
      </w:r>
      <w:bookmarkEnd w:id="125"/>
    </w:p>
    <w:p w14:paraId="76561E12" w14:textId="5B6B81C8" w:rsidR="00D93FE2" w:rsidRPr="00F2044C" w:rsidRDefault="00E90F31" w:rsidP="00D93FE2">
      <w:pPr>
        <w:pStyle w:val="3"/>
        <w:rPr>
          <w:lang w:eastAsia="zh-CN"/>
        </w:rPr>
      </w:pPr>
      <w:bookmarkStart w:id="126" w:name="_Toc422073252"/>
      <w:r>
        <w:rPr>
          <w:lang w:eastAsia="zh-CN"/>
        </w:rPr>
        <w:t>获取</w:t>
      </w:r>
      <w:r w:rsidR="00CB0B15">
        <w:rPr>
          <w:lang w:eastAsia="zh-CN"/>
        </w:rPr>
        <w:t>我的</w:t>
      </w:r>
      <w:r w:rsidR="000F5122">
        <w:rPr>
          <w:lang w:eastAsia="zh-CN"/>
        </w:rPr>
        <w:t>孵化器</w:t>
      </w:r>
      <w:bookmarkEnd w:id="126"/>
    </w:p>
    <w:p w14:paraId="60CC913F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86F6050" w14:textId="23BA3D15" w:rsidR="008E6EA8" w:rsidRDefault="00E12969" w:rsidP="00D93FE2">
      <w:pPr>
        <w:spacing w:line="360" w:lineRule="auto"/>
        <w:ind w:firstLineChars="200" w:firstLine="420"/>
        <w:jc w:val="left"/>
      </w:pPr>
      <w:hyperlink r:id="rId16" w:anchor="p=新孵化器01" w:history="1">
        <w:r w:rsidR="008E6EA8" w:rsidRPr="003916E7">
          <w:rPr>
            <w:rStyle w:val="a3"/>
            <w:rFonts w:hint="eastAsia"/>
          </w:rPr>
          <w:t>http://gxufyz.axshare.com/#p=</w:t>
        </w:r>
        <w:r w:rsidR="008E6EA8" w:rsidRPr="003916E7">
          <w:rPr>
            <w:rStyle w:val="a3"/>
            <w:rFonts w:hint="eastAsia"/>
          </w:rPr>
          <w:t>新孵化器</w:t>
        </w:r>
        <w:r w:rsidR="008E6EA8" w:rsidRPr="003916E7">
          <w:rPr>
            <w:rStyle w:val="a3"/>
            <w:rFonts w:hint="eastAsia"/>
          </w:rPr>
          <w:t>01</w:t>
        </w:r>
      </w:hyperlink>
    </w:p>
    <w:p w14:paraId="7B8042DB" w14:textId="6C84130A" w:rsidR="00D93FE2" w:rsidRPr="007B3787" w:rsidRDefault="00B86D8D" w:rsidP="00B86D8D">
      <w:pPr>
        <w:spacing w:line="360" w:lineRule="auto"/>
        <w:jc w:val="left"/>
        <w:rPr>
          <w:lang w:eastAsia="zh-CN"/>
        </w:rPr>
      </w:pPr>
      <w:r>
        <w:t>获取</w:t>
      </w:r>
      <w:r w:rsidR="005A40A6">
        <w:rPr>
          <w:rFonts w:hint="eastAsia"/>
          <w:lang w:eastAsia="zh-CN"/>
        </w:rPr>
        <w:t>孵化器信息，包括：孵化器名称，地区，详细地址，场地面积，入住情况，场地费用，入驻要求，物业要求，特色服务，所有活动信息</w:t>
      </w:r>
      <w:r w:rsidR="00DF6276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DF6276">
        <w:rPr>
          <w:rFonts w:hint="eastAsia"/>
          <w:lang w:eastAsia="zh-CN"/>
        </w:rPr>
        <w:t>，包括活动名称，活动时间，具体描述，投资人</w:t>
      </w:r>
      <w:r w:rsidR="003348AB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3348AB">
        <w:rPr>
          <w:rFonts w:hint="eastAsia"/>
          <w:lang w:eastAsia="zh-CN"/>
        </w:rPr>
        <w:t>）</w:t>
      </w:r>
      <w:r w:rsidR="00DF6276">
        <w:rPr>
          <w:rFonts w:hint="eastAsia"/>
          <w:lang w:eastAsia="zh-CN"/>
        </w:rPr>
        <w:t>）</w:t>
      </w:r>
      <w:r w:rsidR="00FB39A8">
        <w:rPr>
          <w:rFonts w:hint="eastAsia"/>
          <w:lang w:eastAsia="zh-CN"/>
        </w:rPr>
        <w:t>，文档，明星项目</w:t>
      </w:r>
    </w:p>
    <w:p w14:paraId="0291BCEE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8C67981" w14:textId="7DAE4A14" w:rsidR="00D93FE2" w:rsidRPr="00DF7EB4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DF7EB4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7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E6449">
        <w:rPr>
          <w:lang w:eastAsia="zh-CN"/>
        </w:rPr>
        <w:t>getInfo</w:t>
      </w:r>
    </w:p>
    <w:p w14:paraId="206085AD" w14:textId="77777777" w:rsidR="00CC0ED6" w:rsidRPr="00AC572E" w:rsidRDefault="00CC0ED6" w:rsidP="00CC0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7" w:name="_Toc422073253"/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0ED6" w:rsidRPr="007B3787" w14:paraId="1A22588B" w14:textId="77777777" w:rsidTr="00064CE5">
        <w:tc>
          <w:tcPr>
            <w:tcW w:w="704" w:type="dxa"/>
          </w:tcPr>
          <w:p w14:paraId="31F4F4C5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D5F08E1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E45503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F9E338D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2C6B6F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0ED6" w:rsidRPr="007B3787" w14:paraId="128233D6" w14:textId="77777777" w:rsidTr="00064CE5">
        <w:tc>
          <w:tcPr>
            <w:tcW w:w="704" w:type="dxa"/>
          </w:tcPr>
          <w:p w14:paraId="32AB9075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AD1A8AD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40DC53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B513026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B0ED09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C0ED6" w:rsidRPr="007B3787" w14:paraId="6CAC0515" w14:textId="77777777" w:rsidTr="00064CE5">
        <w:tc>
          <w:tcPr>
            <w:tcW w:w="704" w:type="dxa"/>
          </w:tcPr>
          <w:p w14:paraId="280B49BF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418F648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</w:tcPr>
          <w:p w14:paraId="5CAD1673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</w:tcPr>
          <w:p w14:paraId="77432200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657C4D3D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C0ED6" w:rsidRPr="007B3787" w14:paraId="44CCF306" w14:textId="77777777" w:rsidTr="00064CE5">
        <w:tc>
          <w:tcPr>
            <w:tcW w:w="704" w:type="dxa"/>
          </w:tcPr>
          <w:p w14:paraId="1E4BF45C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2EA3F77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</w:tcPr>
          <w:p w14:paraId="4F91B476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</w:tcPr>
          <w:p w14:paraId="23C4F2DA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5A562D2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C6AC062" w14:textId="77777777" w:rsidR="00916202" w:rsidRDefault="00916202" w:rsidP="0091620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985"/>
        <w:gridCol w:w="1276"/>
        <w:gridCol w:w="2551"/>
      </w:tblGrid>
      <w:tr w:rsidR="00916202" w:rsidRPr="007B3787" w14:paraId="3341A141" w14:textId="77777777" w:rsidTr="003C4BD8">
        <w:tc>
          <w:tcPr>
            <w:tcW w:w="988" w:type="dxa"/>
          </w:tcPr>
          <w:p w14:paraId="46632819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2" w:type="dxa"/>
          </w:tcPr>
          <w:p w14:paraId="65061F45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EA924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F98893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F95BC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16202" w:rsidRPr="007B3787" w14:paraId="7898102F" w14:textId="77777777" w:rsidTr="003C4BD8">
        <w:tc>
          <w:tcPr>
            <w:tcW w:w="988" w:type="dxa"/>
          </w:tcPr>
          <w:p w14:paraId="77D3FF8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2" w:type="dxa"/>
          </w:tcPr>
          <w:p w14:paraId="1AFF92E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9B350E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F33957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F9F7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90A79" w:rsidRPr="007B3787" w14:paraId="5A91789D" w14:textId="77777777" w:rsidTr="003C4BD8">
        <w:tc>
          <w:tcPr>
            <w:tcW w:w="988" w:type="dxa"/>
          </w:tcPr>
          <w:p w14:paraId="1582FBC3" w14:textId="19CD0910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2" w:type="dxa"/>
          </w:tcPr>
          <w:p w14:paraId="5D0128E0" w14:textId="060AAD23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 w:rsidRPr="00390A79"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108A0CB1" w14:textId="46FFA384" w:rsidR="00390A79" w:rsidRPr="007B3787" w:rsidRDefault="0063391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1B15AAAF" w14:textId="62A0C3C5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941C0E2" w14:textId="77777777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259E0" w:rsidRPr="007B3787" w14:paraId="00131424" w14:textId="77777777" w:rsidTr="003C4BD8">
        <w:tc>
          <w:tcPr>
            <w:tcW w:w="988" w:type="dxa"/>
          </w:tcPr>
          <w:p w14:paraId="402E9548" w14:textId="76F84878" w:rsidR="006259E0" w:rsidRDefault="006259E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842" w:type="dxa"/>
          </w:tcPr>
          <w:p w14:paraId="5621AF1D" w14:textId="1B97CCC4" w:rsidR="006259E0" w:rsidRPr="00390A79" w:rsidRDefault="006E169F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 w:rsidR="006259E0">
              <w:rPr>
                <w:lang w:eastAsia="zh-CN"/>
              </w:rPr>
              <w:t>d</w:t>
            </w:r>
          </w:p>
        </w:tc>
        <w:tc>
          <w:tcPr>
            <w:tcW w:w="1985" w:type="dxa"/>
          </w:tcPr>
          <w:p w14:paraId="6547E212" w14:textId="1802F9FF" w:rsidR="006259E0" w:rsidRDefault="00F50D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B8B405" w14:textId="77777777" w:rsidR="006259E0" w:rsidRDefault="006259E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5DED15F" w14:textId="77777777" w:rsidR="006259E0" w:rsidRPr="007B3787" w:rsidRDefault="006259E0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CC64201" w14:textId="77777777" w:rsidTr="003C4BD8">
        <w:tc>
          <w:tcPr>
            <w:tcW w:w="988" w:type="dxa"/>
          </w:tcPr>
          <w:p w14:paraId="7CB1C77E" w14:textId="28431E94" w:rsidR="00916202" w:rsidRPr="007B3787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842" w:type="dxa"/>
          </w:tcPr>
          <w:p w14:paraId="4B3F26A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0BBCF6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5011903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D6855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2B0A355" w14:textId="77777777" w:rsidTr="003C4BD8">
        <w:tc>
          <w:tcPr>
            <w:tcW w:w="988" w:type="dxa"/>
          </w:tcPr>
          <w:p w14:paraId="3CDF13AE" w14:textId="316A96E7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842" w:type="dxa"/>
          </w:tcPr>
          <w:p w14:paraId="5502C297" w14:textId="4D1F50EA" w:rsidR="00916202" w:rsidRPr="007B3787" w:rsidRDefault="00CE108F" w:rsidP="0049477B">
            <w:pPr>
              <w:spacing w:line="360" w:lineRule="auto"/>
              <w:rPr>
                <w:lang w:eastAsia="zh-CN"/>
              </w:rPr>
            </w:pPr>
            <w:r w:rsidRPr="00CE108F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F00687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437438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27889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F16587A" w14:textId="77777777" w:rsidTr="003C4BD8">
        <w:tc>
          <w:tcPr>
            <w:tcW w:w="988" w:type="dxa"/>
          </w:tcPr>
          <w:p w14:paraId="2D76EBD7" w14:textId="6B5B095B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842" w:type="dxa"/>
          </w:tcPr>
          <w:p w14:paraId="4642698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CD73263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B4F1B4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6A97C6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AE19B4" w14:textId="77777777" w:rsidTr="003C4BD8">
        <w:tc>
          <w:tcPr>
            <w:tcW w:w="988" w:type="dxa"/>
          </w:tcPr>
          <w:p w14:paraId="474D3116" w14:textId="4BF2A9FA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916202">
              <w:rPr>
                <w:rFonts w:hint="eastAsia"/>
                <w:lang w:eastAsia="zh-CN"/>
              </w:rPr>
              <w:t>.1</w:t>
            </w:r>
          </w:p>
        </w:tc>
        <w:tc>
          <w:tcPr>
            <w:tcW w:w="1842" w:type="dxa"/>
          </w:tcPr>
          <w:p w14:paraId="7761011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F72CE7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52680E5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CFAE84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BE16546" w14:textId="77777777" w:rsidTr="003C4BD8">
        <w:tc>
          <w:tcPr>
            <w:tcW w:w="988" w:type="dxa"/>
          </w:tcPr>
          <w:p w14:paraId="721CD87E" w14:textId="5282129C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916202">
              <w:rPr>
                <w:rFonts w:hint="eastAsia"/>
                <w:lang w:eastAsia="zh-CN"/>
              </w:rPr>
              <w:t>.2</w:t>
            </w:r>
          </w:p>
        </w:tc>
        <w:tc>
          <w:tcPr>
            <w:tcW w:w="1842" w:type="dxa"/>
          </w:tcPr>
          <w:p w14:paraId="57AA4C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3B3C952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E33122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4CF86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331E" w:rsidRPr="007B3787" w14:paraId="423E989B" w14:textId="77777777" w:rsidTr="003C4BD8">
        <w:tc>
          <w:tcPr>
            <w:tcW w:w="988" w:type="dxa"/>
          </w:tcPr>
          <w:p w14:paraId="61377F2C" w14:textId="5FEBF71B" w:rsidR="0029331E" w:rsidRDefault="0029331E" w:rsidP="0029331E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</w:rPr>
              <w:t>1.4</w:t>
            </w:r>
            <w:r w:rsidRPr="008B7615">
              <w:rPr>
                <w:rFonts w:hint="eastAsia"/>
              </w:rPr>
              <w:t>.3</w:t>
            </w:r>
          </w:p>
        </w:tc>
        <w:tc>
          <w:tcPr>
            <w:tcW w:w="1842" w:type="dxa"/>
          </w:tcPr>
          <w:p w14:paraId="2916A83B" w14:textId="4DE74CD8" w:rsidR="0029331E" w:rsidRDefault="0029331E" w:rsidP="0029331E">
            <w:pPr>
              <w:spacing w:line="360" w:lineRule="auto"/>
              <w:rPr>
                <w:lang w:eastAsia="zh-CN"/>
              </w:rPr>
            </w:pPr>
            <w:r w:rsidRPr="008B7615">
              <w:rPr>
                <w:rFonts w:hint="eastAsia"/>
              </w:rPr>
              <w:t>county</w:t>
            </w:r>
          </w:p>
        </w:tc>
        <w:tc>
          <w:tcPr>
            <w:tcW w:w="1985" w:type="dxa"/>
          </w:tcPr>
          <w:p w14:paraId="6540B2D4" w14:textId="3D7BDD13" w:rsidR="0029331E" w:rsidRPr="00697BA8" w:rsidRDefault="0029331E" w:rsidP="0029331E">
            <w:pPr>
              <w:spacing w:line="360" w:lineRule="auto"/>
              <w:rPr>
                <w:lang w:eastAsia="zh-CN"/>
              </w:rPr>
            </w:pPr>
            <w:r w:rsidRPr="008B7615">
              <w:rPr>
                <w:rFonts w:hint="eastAsia"/>
              </w:rPr>
              <w:t>县</w:t>
            </w:r>
          </w:p>
        </w:tc>
        <w:tc>
          <w:tcPr>
            <w:tcW w:w="1276" w:type="dxa"/>
          </w:tcPr>
          <w:p w14:paraId="7E194F38" w14:textId="77777777" w:rsidR="0029331E" w:rsidRPr="007B3787" w:rsidRDefault="0029331E" w:rsidP="0029331E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C01203D" w14:textId="77777777" w:rsidR="0029331E" w:rsidRPr="007B3787" w:rsidRDefault="0029331E" w:rsidP="0029331E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DFCE7B" w14:textId="77777777" w:rsidTr="003C4BD8">
        <w:tc>
          <w:tcPr>
            <w:tcW w:w="988" w:type="dxa"/>
          </w:tcPr>
          <w:p w14:paraId="00F70593" w14:textId="45BADA5E" w:rsidR="00916202" w:rsidRDefault="00E95137" w:rsidP="00E9513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29331E">
              <w:rPr>
                <w:rFonts w:hint="eastAsia"/>
                <w:lang w:eastAsia="zh-CN"/>
              </w:rPr>
              <w:t>.4</w:t>
            </w:r>
          </w:p>
        </w:tc>
        <w:tc>
          <w:tcPr>
            <w:tcW w:w="1842" w:type="dxa"/>
          </w:tcPr>
          <w:p w14:paraId="1F9D956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7B7917F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6F9A112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90C4F0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369C57C" w14:textId="77777777" w:rsidTr="003C4BD8">
        <w:tc>
          <w:tcPr>
            <w:tcW w:w="988" w:type="dxa"/>
          </w:tcPr>
          <w:p w14:paraId="65010D5D" w14:textId="334D01E1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1.5</w:t>
            </w:r>
          </w:p>
        </w:tc>
        <w:tc>
          <w:tcPr>
            <w:tcW w:w="1842" w:type="dxa"/>
          </w:tcPr>
          <w:p w14:paraId="746A89F7" w14:textId="083530D8" w:rsidR="00916202" w:rsidRDefault="00E754A5" w:rsidP="0049477B">
            <w:pPr>
              <w:spacing w:line="360" w:lineRule="auto"/>
              <w:rPr>
                <w:lang w:eastAsia="zh-CN"/>
              </w:rPr>
            </w:pPr>
            <w:r>
              <w:t>acreage</w:t>
            </w:r>
          </w:p>
        </w:tc>
        <w:tc>
          <w:tcPr>
            <w:tcW w:w="1985" w:type="dxa"/>
          </w:tcPr>
          <w:p w14:paraId="363BB92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C39C5C9" w14:textId="53B8B5BA" w:rsidR="00916202" w:rsidRPr="007B3787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</w:t>
            </w:r>
            <w:r>
              <w:rPr>
                <w:lang w:eastAsia="zh-CN"/>
              </w:rPr>
              <w:t>g</w:t>
            </w:r>
          </w:p>
        </w:tc>
        <w:tc>
          <w:tcPr>
            <w:tcW w:w="2551" w:type="dxa"/>
          </w:tcPr>
          <w:p w14:paraId="3F657C9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A4AE102" w14:textId="77777777" w:rsidTr="003C4BD8">
        <w:tc>
          <w:tcPr>
            <w:tcW w:w="988" w:type="dxa"/>
          </w:tcPr>
          <w:p w14:paraId="7BC9FFF5" w14:textId="2B40E615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1.6</w:t>
            </w:r>
          </w:p>
        </w:tc>
        <w:tc>
          <w:tcPr>
            <w:tcW w:w="1842" w:type="dxa"/>
          </w:tcPr>
          <w:p w14:paraId="0F6D5903" w14:textId="1995B4B4" w:rsidR="00916202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0FC7711" w14:textId="4BA51E87" w:rsidR="00916202" w:rsidRPr="00697BA8" w:rsidRDefault="00916202" w:rsidP="00FB0B3D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2070C31C" w14:textId="0C539FFF" w:rsidR="00916202" w:rsidRPr="007B3787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2551" w:type="dxa"/>
          </w:tcPr>
          <w:p w14:paraId="20F9CD6F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65B2FCD" w14:textId="77777777" w:rsidTr="003C4BD8">
        <w:tc>
          <w:tcPr>
            <w:tcW w:w="988" w:type="dxa"/>
          </w:tcPr>
          <w:p w14:paraId="15A6E0B9" w14:textId="4751DFDF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842" w:type="dxa"/>
          </w:tcPr>
          <w:p w14:paraId="3E07C8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4B9A8EE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03680DBB" w14:textId="39719B44" w:rsidR="00916202" w:rsidRPr="007B3787" w:rsidRDefault="0061463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9E3770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B794225" w14:textId="77777777" w:rsidTr="003C4BD8">
        <w:tc>
          <w:tcPr>
            <w:tcW w:w="988" w:type="dxa"/>
          </w:tcPr>
          <w:p w14:paraId="63458B89" w14:textId="2C7AB6CC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842" w:type="dxa"/>
          </w:tcPr>
          <w:p w14:paraId="7E06EC38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AA11E4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21430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94EDF3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9BD4892" w14:textId="77777777" w:rsidTr="003C4BD8">
        <w:tc>
          <w:tcPr>
            <w:tcW w:w="988" w:type="dxa"/>
          </w:tcPr>
          <w:p w14:paraId="35EB4821" w14:textId="39764DA0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842" w:type="dxa"/>
          </w:tcPr>
          <w:p w14:paraId="1E3AE6CB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4B4B43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371895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5AF1B7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6CFC3D0" w14:textId="77777777" w:rsidTr="003C4BD8">
        <w:tc>
          <w:tcPr>
            <w:tcW w:w="988" w:type="dxa"/>
          </w:tcPr>
          <w:p w14:paraId="7D95E68C" w14:textId="53D71179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842" w:type="dxa"/>
          </w:tcPr>
          <w:p w14:paraId="7ABA7D12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F5D114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06BABE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AD923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392E5BD" w14:textId="77777777" w:rsidTr="003C4BD8">
        <w:tc>
          <w:tcPr>
            <w:tcW w:w="988" w:type="dxa"/>
          </w:tcPr>
          <w:p w14:paraId="78F649C6" w14:textId="5CB58223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842" w:type="dxa"/>
          </w:tcPr>
          <w:p w14:paraId="1B792179" w14:textId="44D406F0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1105F235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2C29872A" w14:textId="7139FA3A" w:rsidR="00916202" w:rsidRPr="007B3787" w:rsidRDefault="0022689A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0331AA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D92116" w:rsidRPr="007B3787" w14:paraId="60900732" w14:textId="77777777" w:rsidTr="003C4BD8">
        <w:tc>
          <w:tcPr>
            <w:tcW w:w="988" w:type="dxa"/>
          </w:tcPr>
          <w:p w14:paraId="73523ECB" w14:textId="5FF4D89D" w:rsidR="00D92116" w:rsidRDefault="0022689A" w:rsidP="0049477B"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  <w:r>
              <w:rPr>
                <w:lang w:eastAsia="zh-CN"/>
              </w:rPr>
              <w:t>.1</w:t>
            </w:r>
          </w:p>
        </w:tc>
        <w:tc>
          <w:tcPr>
            <w:tcW w:w="1842" w:type="dxa"/>
          </w:tcPr>
          <w:p w14:paraId="353FEDAE" w14:textId="68D4CEAA" w:rsidR="00D92116" w:rsidRPr="00697BA8" w:rsidRDefault="0022689A" w:rsidP="0049477B">
            <w:pPr>
              <w:spacing w:line="360" w:lineRule="auto"/>
              <w:rPr>
                <w:rFonts w:hint="cs"/>
                <w:lang w:eastAsia="zh-CN"/>
              </w:rPr>
            </w:pPr>
            <w:r>
              <w:rPr>
                <w:rFonts w:hint="eastAsia"/>
                <w:lang w:eastAsia="zh-CN"/>
              </w:rPr>
              <w:t>fileId</w:t>
            </w:r>
          </w:p>
        </w:tc>
        <w:tc>
          <w:tcPr>
            <w:tcW w:w="1985" w:type="dxa"/>
          </w:tcPr>
          <w:p w14:paraId="708DF078" w14:textId="5212623E" w:rsidR="00D92116" w:rsidRPr="00697BA8" w:rsidRDefault="0022689A" w:rsidP="0049477B">
            <w:pPr>
              <w:spacing w:line="360" w:lineRule="auto"/>
              <w:rPr>
                <w:rFonts w:hint="cs"/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04F17A5" w14:textId="77777777" w:rsidR="00D92116" w:rsidRPr="007B3787" w:rsidRDefault="00D9211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54AC5B8" w14:textId="77777777" w:rsidR="00D92116" w:rsidRPr="007B3787" w:rsidRDefault="00D9211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2689A" w:rsidRPr="007B3787" w14:paraId="301A7C90" w14:textId="77777777" w:rsidTr="003C4BD8">
        <w:tc>
          <w:tcPr>
            <w:tcW w:w="988" w:type="dxa"/>
          </w:tcPr>
          <w:p w14:paraId="1A0C02BE" w14:textId="2289F24A" w:rsidR="0022689A" w:rsidRDefault="0022689A" w:rsidP="0022689A"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1.11.2</w:t>
            </w:r>
          </w:p>
        </w:tc>
        <w:tc>
          <w:tcPr>
            <w:tcW w:w="1842" w:type="dxa"/>
          </w:tcPr>
          <w:p w14:paraId="59D2012C" w14:textId="7D44CCE5" w:rsidR="0022689A" w:rsidRDefault="0022689A" w:rsidP="0022689A"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985" w:type="dxa"/>
          </w:tcPr>
          <w:p w14:paraId="6883E021" w14:textId="5C31AA8C" w:rsidR="0022689A" w:rsidRPr="00697BA8" w:rsidRDefault="0022689A" w:rsidP="0022689A">
            <w:pPr>
              <w:spacing w:line="360" w:lineRule="auto"/>
              <w:rPr>
                <w:rFonts w:hint="cs"/>
                <w:lang w:eastAsia="zh-CN"/>
              </w:rPr>
            </w:pPr>
            <w:r w:rsidRPr="00470FC1">
              <w:rPr>
                <w:rFonts w:hint="eastAsia"/>
              </w:rPr>
              <w:t>文档</w:t>
            </w: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14:paraId="263A4874" w14:textId="77777777" w:rsidR="0022689A" w:rsidRPr="007B3787" w:rsidRDefault="0022689A" w:rsidP="0022689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4FA4449" w14:textId="77777777" w:rsidR="0022689A" w:rsidRPr="007B3787" w:rsidRDefault="0022689A" w:rsidP="0022689A">
            <w:pPr>
              <w:spacing w:line="360" w:lineRule="auto"/>
              <w:rPr>
                <w:lang w:eastAsia="zh-CN"/>
              </w:rPr>
            </w:pPr>
          </w:p>
        </w:tc>
      </w:tr>
      <w:tr w:rsidR="00DB24DF" w:rsidRPr="007B3787" w14:paraId="2B6F4442" w14:textId="77777777" w:rsidTr="00CD69AC">
        <w:tc>
          <w:tcPr>
            <w:tcW w:w="988" w:type="dxa"/>
          </w:tcPr>
          <w:p w14:paraId="62EB56BD" w14:textId="4C470508" w:rsidR="00DB24DF" w:rsidRDefault="00DB24DF" w:rsidP="00CD69AC"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1.11.3</w:t>
            </w:r>
          </w:p>
        </w:tc>
        <w:tc>
          <w:tcPr>
            <w:tcW w:w="1842" w:type="dxa"/>
          </w:tcPr>
          <w:p w14:paraId="796B798E" w14:textId="3E97648C" w:rsidR="00DB24DF" w:rsidRDefault="00E8459D" w:rsidP="00CD69AC">
            <w:pPr>
              <w:spacing w:line="360" w:lineRule="auto"/>
              <w:rPr>
                <w:rFonts w:hint="eastAsia"/>
                <w:lang w:eastAsia="zh-CN"/>
              </w:rPr>
            </w:pPr>
            <w:r w:rsidRPr="00E8459D">
              <w:t>fileUrl</w:t>
            </w:r>
          </w:p>
        </w:tc>
        <w:tc>
          <w:tcPr>
            <w:tcW w:w="1985" w:type="dxa"/>
          </w:tcPr>
          <w:p w14:paraId="2B23482E" w14:textId="03DD8447" w:rsidR="00DB24DF" w:rsidRPr="00697BA8" w:rsidRDefault="00DB24DF" w:rsidP="00CD69AC">
            <w:pPr>
              <w:spacing w:line="360" w:lineRule="auto"/>
              <w:rPr>
                <w:rFonts w:hint="cs"/>
                <w:lang w:eastAsia="zh-CN"/>
              </w:rPr>
            </w:pPr>
            <w:r w:rsidRPr="00470FC1">
              <w:rPr>
                <w:rFonts w:hint="eastAsia"/>
              </w:rPr>
              <w:t>文档</w:t>
            </w:r>
            <w:r>
              <w:rPr>
                <w:rFonts w:hint="eastAsia"/>
              </w:rPr>
              <w:t>url</w:t>
            </w:r>
          </w:p>
        </w:tc>
        <w:tc>
          <w:tcPr>
            <w:tcW w:w="1276" w:type="dxa"/>
          </w:tcPr>
          <w:p w14:paraId="0394CF7A" w14:textId="77777777" w:rsidR="00DB24DF" w:rsidRPr="007B3787" w:rsidRDefault="00DB24DF" w:rsidP="00CD69A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EE828B9" w14:textId="77777777" w:rsidR="00DB24DF" w:rsidRPr="007B3787" w:rsidRDefault="00DB24DF" w:rsidP="00CD69AC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BF7A672" w14:textId="77777777" w:rsidTr="003C4BD8">
        <w:tc>
          <w:tcPr>
            <w:tcW w:w="988" w:type="dxa"/>
          </w:tcPr>
          <w:p w14:paraId="458478C6" w14:textId="6C0C48DF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842" w:type="dxa"/>
          </w:tcPr>
          <w:p w14:paraId="061A1A1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32680694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D118E8" w14:textId="765030BA" w:rsidR="00916202" w:rsidRPr="007B3787" w:rsidRDefault="007714C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55E82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  <w:tr w:rsidR="003C4BD8" w:rsidRPr="007B3787" w14:paraId="504639C4" w14:textId="77777777" w:rsidTr="003C4BD8">
        <w:tc>
          <w:tcPr>
            <w:tcW w:w="988" w:type="dxa"/>
          </w:tcPr>
          <w:p w14:paraId="1163A948" w14:textId="6E13DCFE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  <w:r>
              <w:rPr>
                <w:lang w:eastAsia="zh-CN"/>
              </w:rPr>
              <w:t>.1</w:t>
            </w:r>
          </w:p>
        </w:tc>
        <w:tc>
          <w:tcPr>
            <w:tcW w:w="1842" w:type="dxa"/>
          </w:tcPr>
          <w:p w14:paraId="3761FC1C" w14:textId="77777777" w:rsidR="003C4BD8" w:rsidRPr="00D94645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51194EC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E8AEA1D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444635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4BD8" w:rsidRPr="007B3787" w14:paraId="2E44DCFB" w14:textId="77777777" w:rsidTr="003C4BD8">
        <w:tc>
          <w:tcPr>
            <w:tcW w:w="988" w:type="dxa"/>
          </w:tcPr>
          <w:p w14:paraId="3122FE3A" w14:textId="48555101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  <w:r>
              <w:rPr>
                <w:lang w:eastAsia="zh-CN"/>
              </w:rPr>
              <w:t>.2</w:t>
            </w:r>
          </w:p>
        </w:tc>
        <w:tc>
          <w:tcPr>
            <w:tcW w:w="1842" w:type="dxa"/>
          </w:tcPr>
          <w:p w14:paraId="267FD1BC" w14:textId="77777777" w:rsidR="003C4BD8" w:rsidRPr="00E0019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9DEAE6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明星项目名称</w:t>
            </w:r>
          </w:p>
        </w:tc>
        <w:tc>
          <w:tcPr>
            <w:tcW w:w="1276" w:type="dxa"/>
          </w:tcPr>
          <w:p w14:paraId="1549259E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34CA62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4BD8" w:rsidRPr="007B3787" w14:paraId="42EFB836" w14:textId="77777777" w:rsidTr="003C4BD8">
        <w:tc>
          <w:tcPr>
            <w:tcW w:w="988" w:type="dxa"/>
          </w:tcPr>
          <w:p w14:paraId="22DE58AF" w14:textId="12A2E08F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  <w:r>
              <w:rPr>
                <w:lang w:eastAsia="zh-CN"/>
              </w:rPr>
              <w:t>.3</w:t>
            </w:r>
          </w:p>
        </w:tc>
        <w:tc>
          <w:tcPr>
            <w:tcW w:w="1842" w:type="dxa"/>
          </w:tcPr>
          <w:p w14:paraId="46FD00B3" w14:textId="77777777" w:rsidR="003C4BD8" w:rsidRPr="00E0019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310A5AC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  <w:r>
              <w:rPr>
                <w:rFonts w:hint="eastAsia"/>
                <w:lang w:eastAsia="zh-CN"/>
              </w:rPr>
              <w:t>logo</w:t>
            </w:r>
          </w:p>
        </w:tc>
        <w:tc>
          <w:tcPr>
            <w:tcW w:w="1276" w:type="dxa"/>
          </w:tcPr>
          <w:p w14:paraId="60B09EBC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C677D2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4BD8" w:rsidRPr="007B3787" w14:paraId="6287E83C" w14:textId="77777777" w:rsidTr="003C4BD8">
        <w:tc>
          <w:tcPr>
            <w:tcW w:w="988" w:type="dxa"/>
          </w:tcPr>
          <w:p w14:paraId="017AD274" w14:textId="095A5C62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  <w:r>
              <w:rPr>
                <w:lang w:eastAsia="zh-CN"/>
              </w:rPr>
              <w:t>.4</w:t>
            </w:r>
          </w:p>
        </w:tc>
        <w:tc>
          <w:tcPr>
            <w:tcW w:w="1842" w:type="dxa"/>
          </w:tcPr>
          <w:p w14:paraId="5FE84FA8" w14:textId="77777777" w:rsidR="003C4BD8" w:rsidRPr="00E0019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 w:rsidRPr="0097137B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E44BD9E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明星项目方向</w:t>
            </w:r>
          </w:p>
        </w:tc>
        <w:tc>
          <w:tcPr>
            <w:tcW w:w="1276" w:type="dxa"/>
          </w:tcPr>
          <w:p w14:paraId="5E2B36AE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DD9AC9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4BD8" w:rsidRPr="007B3787" w14:paraId="28A7DC37" w14:textId="77777777" w:rsidTr="003C4BD8">
        <w:tc>
          <w:tcPr>
            <w:tcW w:w="988" w:type="dxa"/>
          </w:tcPr>
          <w:p w14:paraId="12E53020" w14:textId="39140719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  <w:r>
              <w:rPr>
                <w:lang w:eastAsia="zh-CN"/>
              </w:rPr>
              <w:t>.5</w:t>
            </w:r>
          </w:p>
        </w:tc>
        <w:tc>
          <w:tcPr>
            <w:tcW w:w="1842" w:type="dxa"/>
          </w:tcPr>
          <w:p w14:paraId="7D73E56E" w14:textId="77777777" w:rsidR="003C4BD8" w:rsidRPr="00E0019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6235BACC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明星项目简介</w:t>
            </w:r>
          </w:p>
        </w:tc>
        <w:tc>
          <w:tcPr>
            <w:tcW w:w="1276" w:type="dxa"/>
          </w:tcPr>
          <w:p w14:paraId="424C1E78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D39ACD1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4BD8" w:rsidRPr="007B3787" w14:paraId="0A79596B" w14:textId="77777777" w:rsidTr="003C4BD8">
        <w:tc>
          <w:tcPr>
            <w:tcW w:w="988" w:type="dxa"/>
          </w:tcPr>
          <w:p w14:paraId="4AB8016C" w14:textId="39DCC435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  <w:r>
              <w:rPr>
                <w:lang w:eastAsia="zh-CN"/>
              </w:rPr>
              <w:t>.6</w:t>
            </w:r>
          </w:p>
        </w:tc>
        <w:tc>
          <w:tcPr>
            <w:tcW w:w="1842" w:type="dxa"/>
          </w:tcPr>
          <w:p w14:paraId="101B651A" w14:textId="77777777" w:rsidR="003C4BD8" w:rsidRPr="00E0019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06025A42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明星项目阶段</w:t>
            </w:r>
          </w:p>
        </w:tc>
        <w:tc>
          <w:tcPr>
            <w:tcW w:w="1276" w:type="dxa"/>
          </w:tcPr>
          <w:p w14:paraId="234D5837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93DFF55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64AB9A6" w14:textId="77777777" w:rsidR="00803222" w:rsidRPr="00F2044C" w:rsidRDefault="00803222" w:rsidP="00803222">
      <w:pPr>
        <w:pStyle w:val="3"/>
        <w:rPr>
          <w:lang w:eastAsia="zh-CN"/>
        </w:rPr>
      </w:pPr>
      <w:r>
        <w:rPr>
          <w:lang w:eastAsia="zh-CN"/>
        </w:rPr>
        <w:t>添加孵化器</w:t>
      </w:r>
    </w:p>
    <w:p w14:paraId="3BC0F4C4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47AC669" w14:textId="77777777" w:rsidR="00803222" w:rsidRDefault="00E12969" w:rsidP="00803222">
      <w:pPr>
        <w:spacing w:line="360" w:lineRule="auto"/>
        <w:ind w:firstLineChars="200" w:firstLine="420"/>
        <w:jc w:val="left"/>
      </w:pPr>
      <w:hyperlink r:id="rId18" w:anchor="p=新孵化器01" w:history="1">
        <w:r w:rsidR="00803222" w:rsidRPr="003916E7">
          <w:rPr>
            <w:rStyle w:val="a3"/>
            <w:rFonts w:hint="eastAsia"/>
          </w:rPr>
          <w:t>http://gxufyz.axshare.com/#p=</w:t>
        </w:r>
        <w:r w:rsidR="00803222" w:rsidRPr="003916E7">
          <w:rPr>
            <w:rStyle w:val="a3"/>
            <w:rFonts w:hint="eastAsia"/>
          </w:rPr>
          <w:t>新孵化器</w:t>
        </w:r>
        <w:r w:rsidR="00803222" w:rsidRPr="003916E7">
          <w:rPr>
            <w:rStyle w:val="a3"/>
            <w:rFonts w:hint="eastAsia"/>
          </w:rPr>
          <w:t>01</w:t>
        </w:r>
      </w:hyperlink>
    </w:p>
    <w:p w14:paraId="251AA7BA" w14:textId="77777777" w:rsidR="00803222" w:rsidRPr="007B3787" w:rsidRDefault="00803222" w:rsidP="00803222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添加内容包括：孵化器名称，地区，详细地址，场地面积，入住情况，场地费用，入驻要求，物业要求，特色服务，活动信息（包括活动名称，活动时间，具体描述），文档，明星项目</w:t>
      </w:r>
    </w:p>
    <w:p w14:paraId="0AA14E89" w14:textId="77777777" w:rsidR="00803222" w:rsidRPr="004261DD" w:rsidRDefault="00803222" w:rsidP="00803222">
      <w:pPr>
        <w:spacing w:line="360" w:lineRule="auto"/>
        <w:jc w:val="left"/>
        <w:rPr>
          <w:lang w:eastAsia="zh-CN"/>
        </w:rPr>
      </w:pPr>
    </w:p>
    <w:p w14:paraId="694E8794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B4203F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9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</w:p>
    <w:p w14:paraId="0D45BE72" w14:textId="77777777" w:rsidR="00803222" w:rsidRPr="00AC572E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C187933" w14:textId="77777777" w:rsidTr="000F1620">
        <w:tc>
          <w:tcPr>
            <w:tcW w:w="704" w:type="dxa"/>
          </w:tcPr>
          <w:p w14:paraId="47A7DFA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3CB589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A0CF966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C8937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CE657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1A72D66" w14:textId="77777777" w:rsidTr="000F1620">
        <w:tc>
          <w:tcPr>
            <w:tcW w:w="704" w:type="dxa"/>
          </w:tcPr>
          <w:p w14:paraId="61EE7EF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58A3AC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2FDA4B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7A57BD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8DB6B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3AAC8DA" w14:textId="77777777" w:rsidTr="000F1620">
        <w:tc>
          <w:tcPr>
            <w:tcW w:w="704" w:type="dxa"/>
          </w:tcPr>
          <w:p w14:paraId="45856E6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E969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773705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A2A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0293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9E82CCF" w14:textId="45FF14BE" w:rsidR="00803222" w:rsidRPr="00AC572E" w:rsidRDefault="001F1F48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03222" w:rsidRPr="007B3787" w14:paraId="18857DAA" w14:textId="77777777" w:rsidTr="00CF033A">
        <w:tc>
          <w:tcPr>
            <w:tcW w:w="846" w:type="dxa"/>
          </w:tcPr>
          <w:p w14:paraId="1B0BE45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243504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6B342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BD2BF0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64B799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5008FD23" w14:textId="77777777" w:rsidTr="00CF033A">
        <w:tc>
          <w:tcPr>
            <w:tcW w:w="846" w:type="dxa"/>
          </w:tcPr>
          <w:p w14:paraId="54329F6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518FD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AC944A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5B438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39BCB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DC7EBA" w14:textId="77777777" w:rsidTr="00CF033A">
        <w:tc>
          <w:tcPr>
            <w:tcW w:w="846" w:type="dxa"/>
          </w:tcPr>
          <w:p w14:paraId="03E406F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DEB6CF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BBF637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858C1F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016483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803222" w:rsidRPr="007B3787" w14:paraId="028095B9" w14:textId="77777777" w:rsidTr="00CF033A">
        <w:tc>
          <w:tcPr>
            <w:tcW w:w="846" w:type="dxa"/>
          </w:tcPr>
          <w:p w14:paraId="62F69A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987C28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83E302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CAE93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762C08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30EDD" w:rsidRPr="007B3787" w14:paraId="72FEE19B" w14:textId="77777777" w:rsidTr="00CF033A">
        <w:tc>
          <w:tcPr>
            <w:tcW w:w="846" w:type="dxa"/>
          </w:tcPr>
          <w:p w14:paraId="6277E84D" w14:textId="3721E202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D17BEEB" w14:textId="2CF74B23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03041B43" w14:textId="0120BB34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F967D4E" w14:textId="77777777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51FA5E" w14:textId="77777777" w:rsidR="00730EDD" w:rsidRPr="007B3787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EA58789" w14:textId="26E7E574" w:rsidR="00B52C3D" w:rsidRPr="0015624D" w:rsidRDefault="00B52C3D" w:rsidP="00B52C3D">
      <w:pPr>
        <w:pStyle w:val="3"/>
        <w:rPr>
          <w:lang w:eastAsia="zh-CN"/>
        </w:rPr>
      </w:pPr>
      <w:r>
        <w:rPr>
          <w:rFonts w:hint="eastAsia"/>
          <w:lang w:eastAsia="zh-CN"/>
        </w:rPr>
        <w:t>删除孵化器</w:t>
      </w:r>
    </w:p>
    <w:p w14:paraId="1F4D4F8A" w14:textId="77777777" w:rsidR="00B52C3D" w:rsidRPr="00AC572E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F12085" w14:textId="77777777" w:rsidR="00B52C3D" w:rsidRPr="00AC572E" w:rsidRDefault="00B52C3D" w:rsidP="00B52C3D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47981C9" w14:textId="6A571DD7" w:rsidR="00B52C3D" w:rsidRDefault="00B52C3D" w:rsidP="00B52C3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49043B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detele</w:t>
      </w:r>
    </w:p>
    <w:p w14:paraId="4474AC0C" w14:textId="77777777" w:rsidR="00B52C3D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AF932C2" w14:textId="77777777" w:rsidR="00B52C3D" w:rsidRPr="00AC572E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52C3D" w:rsidRPr="007B3787" w14:paraId="1359B170" w14:textId="77777777" w:rsidTr="00064CE5">
        <w:tc>
          <w:tcPr>
            <w:tcW w:w="704" w:type="dxa"/>
          </w:tcPr>
          <w:p w14:paraId="551D139E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8677C1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ACFB68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335ABE1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0FD48A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2C3D" w:rsidRPr="007B3787" w14:paraId="292F341B" w14:textId="77777777" w:rsidTr="00064CE5">
        <w:tc>
          <w:tcPr>
            <w:tcW w:w="704" w:type="dxa"/>
          </w:tcPr>
          <w:p w14:paraId="72F8E08A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0CAF994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D58EE4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CD7786D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33BEE5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2C3D" w:rsidRPr="007B3787" w14:paraId="18C0185D" w14:textId="77777777" w:rsidTr="00064CE5">
        <w:tc>
          <w:tcPr>
            <w:tcW w:w="704" w:type="dxa"/>
          </w:tcPr>
          <w:p w14:paraId="12EEAC47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953E9AC" w14:textId="092B57DD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53384912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1580C5C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DEF094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C735CE9" w14:textId="77777777" w:rsidR="00B52C3D" w:rsidRDefault="00B52C3D" w:rsidP="00B52C3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2C3D" w:rsidRPr="007B3787" w14:paraId="0ED4E531" w14:textId="77777777" w:rsidTr="00064CE5">
        <w:tc>
          <w:tcPr>
            <w:tcW w:w="846" w:type="dxa"/>
          </w:tcPr>
          <w:p w14:paraId="10C0282B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6D1C513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882405F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7EC4784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8065FA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2C3D" w:rsidRPr="007B3787" w14:paraId="05FC2701" w14:textId="77777777" w:rsidTr="00064CE5">
        <w:tc>
          <w:tcPr>
            <w:tcW w:w="846" w:type="dxa"/>
          </w:tcPr>
          <w:p w14:paraId="18693337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6DE711E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EA63ED9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AC5F873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7D94A18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52C3D" w:rsidRPr="007B3787" w14:paraId="572E1C4D" w14:textId="77777777" w:rsidTr="00064CE5">
        <w:tc>
          <w:tcPr>
            <w:tcW w:w="846" w:type="dxa"/>
          </w:tcPr>
          <w:p w14:paraId="35711241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DD606A1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26C91F1D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BB6019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625A47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47335A" w14:textId="791CB7DB" w:rsidR="003342ED" w:rsidRPr="00F2044C" w:rsidRDefault="003342ED" w:rsidP="003342ED">
      <w:pPr>
        <w:pStyle w:val="3"/>
        <w:rPr>
          <w:lang w:eastAsia="zh-CN"/>
        </w:rPr>
      </w:pPr>
      <w:r>
        <w:rPr>
          <w:lang w:eastAsia="zh-CN"/>
        </w:rPr>
        <w:t>更新孵化器</w:t>
      </w:r>
      <w:r w:rsidR="00FE1544">
        <w:rPr>
          <w:rFonts w:hint="eastAsia"/>
          <w:lang w:eastAsia="zh-CN"/>
        </w:rPr>
        <w:t>基本</w:t>
      </w:r>
      <w:r>
        <w:rPr>
          <w:lang w:eastAsia="zh-CN"/>
        </w:rPr>
        <w:t>信息</w:t>
      </w:r>
      <w:bookmarkEnd w:id="127"/>
    </w:p>
    <w:p w14:paraId="5089B4FF" w14:textId="77777777" w:rsidR="003342ED" w:rsidRDefault="003342ED" w:rsidP="003342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DF18868" w14:textId="77777777" w:rsidR="003342ED" w:rsidRDefault="00E12969" w:rsidP="003342ED">
      <w:pPr>
        <w:spacing w:line="360" w:lineRule="auto"/>
        <w:ind w:firstLineChars="200" w:firstLine="420"/>
        <w:jc w:val="left"/>
      </w:pPr>
      <w:hyperlink r:id="rId20" w:anchor="p=新孵化器01" w:history="1">
        <w:r w:rsidR="003342ED" w:rsidRPr="003916E7">
          <w:rPr>
            <w:rStyle w:val="a3"/>
            <w:rFonts w:hint="eastAsia"/>
          </w:rPr>
          <w:t>http://gxufyz.axshare.com/#p=</w:t>
        </w:r>
        <w:r w:rsidR="003342ED" w:rsidRPr="003916E7">
          <w:rPr>
            <w:rStyle w:val="a3"/>
            <w:rFonts w:hint="eastAsia"/>
          </w:rPr>
          <w:t>新孵化器</w:t>
        </w:r>
        <w:r w:rsidR="003342ED" w:rsidRPr="003916E7">
          <w:rPr>
            <w:rStyle w:val="a3"/>
            <w:rFonts w:hint="eastAsia"/>
          </w:rPr>
          <w:t>01</w:t>
        </w:r>
      </w:hyperlink>
    </w:p>
    <w:p w14:paraId="460ADB97" w14:textId="525088A1" w:rsidR="003342ED" w:rsidRPr="007B3787" w:rsidRDefault="001C4FAE" w:rsidP="003342ED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 w:rsidR="003342ED">
        <w:rPr>
          <w:rFonts w:hint="eastAsia"/>
          <w:lang w:eastAsia="zh-CN"/>
        </w:rPr>
        <w:t>：孵化器名称，地区，详细地址，场地面积，入住情况，场地费用，入驻要求</w:t>
      </w:r>
    </w:p>
    <w:p w14:paraId="29971995" w14:textId="77777777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24BD27EC" w14:textId="5C4E85AB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1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38092C">
        <w:rPr>
          <w:lang w:eastAsia="zh-CN"/>
        </w:rPr>
        <w:t>update</w:t>
      </w:r>
      <w:r>
        <w:rPr>
          <w:lang w:eastAsia="zh-CN"/>
        </w:rPr>
        <w:t>Info</w:t>
      </w:r>
    </w:p>
    <w:p w14:paraId="09C59B13" w14:textId="77777777" w:rsidR="005E02C3" w:rsidRPr="00AC572E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8" w:name="_Toc42207325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E02C3" w:rsidRPr="007B3787" w14:paraId="25E60221" w14:textId="77777777" w:rsidTr="0049477B">
        <w:tc>
          <w:tcPr>
            <w:tcW w:w="704" w:type="dxa"/>
          </w:tcPr>
          <w:p w14:paraId="7CDADAED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30DAAA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9EDB0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06B5B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A23439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015BD631" w14:textId="77777777" w:rsidTr="0049477B">
        <w:tc>
          <w:tcPr>
            <w:tcW w:w="704" w:type="dxa"/>
          </w:tcPr>
          <w:p w14:paraId="03EC7DE4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2A63566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D5B4BE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27C4340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42CAFA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4A1D4B" w:rsidRPr="007B3787" w14:paraId="636D1509" w14:textId="77777777" w:rsidTr="0049477B">
        <w:tc>
          <w:tcPr>
            <w:tcW w:w="704" w:type="dxa"/>
          </w:tcPr>
          <w:p w14:paraId="73ABAA58" w14:textId="6ACCE08B" w:rsidR="004A1D4B" w:rsidRDefault="004A1D4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B2F2A0" w14:textId="5BD51343" w:rsidR="004A1D4B" w:rsidRDefault="00120FAF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3B1292F5" w14:textId="72A16B23" w:rsidR="004A1D4B" w:rsidRDefault="00057C4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9C88A2" w14:textId="77777777" w:rsidR="004A1D4B" w:rsidRPr="007B3787" w:rsidRDefault="004A1D4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A32A191" w14:textId="77777777" w:rsidR="004A1D4B" w:rsidRDefault="004A1D4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26B49" w:rsidRPr="007B3787" w14:paraId="6BCEC6F2" w14:textId="77777777" w:rsidTr="0049477B">
        <w:tc>
          <w:tcPr>
            <w:tcW w:w="704" w:type="dxa"/>
          </w:tcPr>
          <w:p w14:paraId="734037F8" w14:textId="5346D77A" w:rsidR="00A26B49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B01424" w14:textId="50913D82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01640C" w14:textId="6EF187A7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5F67F853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AE8270" w14:textId="77777777" w:rsidR="00A26B49" w:rsidRDefault="00A26B4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15E9BB70" w14:textId="77777777" w:rsidTr="0049477B">
        <w:tc>
          <w:tcPr>
            <w:tcW w:w="704" w:type="dxa"/>
          </w:tcPr>
          <w:p w14:paraId="246B7493" w14:textId="2C4C8521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963E493" w14:textId="1CB8A7F6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844A596" w14:textId="73103B04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1C91183A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55B2D6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240D8F8F" w14:textId="77777777" w:rsidTr="0049477B">
        <w:tc>
          <w:tcPr>
            <w:tcW w:w="704" w:type="dxa"/>
          </w:tcPr>
          <w:p w14:paraId="0CFCF603" w14:textId="13C8FCAF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5F7692E0" w14:textId="413310A9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62ED87A5" w14:textId="52ABB64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79B0D6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81F129" w14:textId="0AEBC386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815B5" w:rsidRPr="007B3787" w14:paraId="0125549F" w14:textId="77777777" w:rsidTr="0049477B">
        <w:tc>
          <w:tcPr>
            <w:tcW w:w="704" w:type="dxa"/>
          </w:tcPr>
          <w:p w14:paraId="49370DDF" w14:textId="1CDBCD14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601C0B09" w14:textId="5F130C38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2EE04F1B" w14:textId="51593441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6E479BCB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30A48B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331E" w:rsidRPr="007B3787" w14:paraId="516839F7" w14:textId="77777777" w:rsidTr="0049477B">
        <w:tc>
          <w:tcPr>
            <w:tcW w:w="704" w:type="dxa"/>
          </w:tcPr>
          <w:p w14:paraId="115409F6" w14:textId="488AD244" w:rsidR="0029331E" w:rsidRDefault="0029331E" w:rsidP="0029331E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</w:rPr>
              <w:t>5.3</w:t>
            </w:r>
          </w:p>
        </w:tc>
        <w:tc>
          <w:tcPr>
            <w:tcW w:w="2126" w:type="dxa"/>
          </w:tcPr>
          <w:p w14:paraId="600ED9E3" w14:textId="662ECBA4" w:rsidR="0029331E" w:rsidRDefault="0029331E" w:rsidP="0029331E">
            <w:pPr>
              <w:spacing w:line="360" w:lineRule="auto"/>
              <w:rPr>
                <w:lang w:eastAsia="zh-CN"/>
              </w:rPr>
            </w:pPr>
            <w:r w:rsidRPr="003D2F9C">
              <w:rPr>
                <w:rFonts w:hint="eastAsia"/>
              </w:rPr>
              <w:t>county</w:t>
            </w:r>
          </w:p>
        </w:tc>
        <w:tc>
          <w:tcPr>
            <w:tcW w:w="1985" w:type="dxa"/>
          </w:tcPr>
          <w:p w14:paraId="34C9CA28" w14:textId="2C473303" w:rsidR="0029331E" w:rsidRDefault="0029331E" w:rsidP="0029331E">
            <w:pPr>
              <w:spacing w:line="360" w:lineRule="auto"/>
              <w:rPr>
                <w:lang w:eastAsia="zh-CN"/>
              </w:rPr>
            </w:pPr>
            <w:r w:rsidRPr="003D2F9C">
              <w:rPr>
                <w:rFonts w:hint="eastAsia"/>
              </w:rPr>
              <w:t>县</w:t>
            </w:r>
          </w:p>
        </w:tc>
        <w:tc>
          <w:tcPr>
            <w:tcW w:w="1276" w:type="dxa"/>
          </w:tcPr>
          <w:p w14:paraId="3C5D4190" w14:textId="77777777" w:rsidR="0029331E" w:rsidRPr="007B3787" w:rsidRDefault="0029331E" w:rsidP="0029331E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0A913C4" w14:textId="77777777" w:rsidR="0029331E" w:rsidRDefault="0029331E" w:rsidP="0029331E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3104D17B" w14:textId="77777777" w:rsidTr="0049477B">
        <w:tc>
          <w:tcPr>
            <w:tcW w:w="704" w:type="dxa"/>
          </w:tcPr>
          <w:p w14:paraId="489CA3F4" w14:textId="0271BEC4" w:rsidR="0029033B" w:rsidRDefault="00DE78E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C4A99D6" w14:textId="10F32D81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14FC8A8D" w14:textId="5C257B56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75BF49A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C38652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6E5C1144" w14:textId="77777777" w:rsidTr="0049477B">
        <w:tc>
          <w:tcPr>
            <w:tcW w:w="704" w:type="dxa"/>
          </w:tcPr>
          <w:p w14:paraId="45E3AF57" w14:textId="5CF4F0CD" w:rsidR="0029033B" w:rsidRDefault="00DE78E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4ACA66DD" w14:textId="3CD989A9" w:rsidR="0029033B" w:rsidRDefault="004C5C36" w:rsidP="0049477B">
            <w:pPr>
              <w:spacing w:line="360" w:lineRule="auto"/>
              <w:rPr>
                <w:lang w:eastAsia="zh-CN"/>
              </w:rPr>
            </w:pPr>
            <w:r w:rsidRPr="004C5C36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D8F6FD" w14:textId="59DD7538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0B88256D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1106E17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75C0A" w:rsidRPr="007B3787" w14:paraId="19CAB85C" w14:textId="77777777" w:rsidTr="0049477B">
        <w:tc>
          <w:tcPr>
            <w:tcW w:w="704" w:type="dxa"/>
          </w:tcPr>
          <w:p w14:paraId="325E2112" w14:textId="53D9E012" w:rsidR="00B75C0A" w:rsidRDefault="00DE78E2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602789D4" w14:textId="619B16B3" w:rsidR="00B75C0A" w:rsidRDefault="004935AA" w:rsidP="00B75C0A">
            <w:pPr>
              <w:spacing w:line="360" w:lineRule="auto"/>
              <w:rPr>
                <w:lang w:eastAsia="zh-CN"/>
              </w:rPr>
            </w:pPr>
            <w:r w:rsidRPr="004935AA">
              <w:rPr>
                <w:lang w:eastAsia="zh-CN"/>
              </w:rPr>
              <w:t>introduction</w:t>
            </w:r>
          </w:p>
        </w:tc>
        <w:tc>
          <w:tcPr>
            <w:tcW w:w="1985" w:type="dxa"/>
          </w:tcPr>
          <w:p w14:paraId="67DF7623" w14:textId="0D826A69" w:rsidR="00B75C0A" w:rsidRDefault="00B75C0A" w:rsidP="00B75C0A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02C3FAAE" w14:textId="77777777" w:rsidR="00B75C0A" w:rsidRPr="007B3787" w:rsidRDefault="00B75C0A" w:rsidP="00B75C0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749025" w14:textId="77777777" w:rsidR="00B75C0A" w:rsidRDefault="00B75C0A" w:rsidP="00B75C0A">
            <w:pPr>
              <w:spacing w:line="360" w:lineRule="auto"/>
              <w:rPr>
                <w:lang w:eastAsia="zh-CN"/>
              </w:rPr>
            </w:pPr>
          </w:p>
        </w:tc>
      </w:tr>
      <w:tr w:rsidR="00F3280E" w:rsidRPr="007B3787" w14:paraId="4DE1339C" w14:textId="77777777" w:rsidTr="0049477B">
        <w:tc>
          <w:tcPr>
            <w:tcW w:w="704" w:type="dxa"/>
          </w:tcPr>
          <w:p w14:paraId="5424C65D" w14:textId="0DC684C0" w:rsidR="00F3280E" w:rsidRDefault="00DE78E2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</w:tcPr>
          <w:p w14:paraId="21DAC856" w14:textId="4C945950" w:rsidR="00F3280E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14449F5" w14:textId="72333F61" w:rsidR="00F3280E" w:rsidRPr="00697BA8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13D6171F" w14:textId="2C8055A2" w:rsidR="00F3280E" w:rsidRPr="007B3787" w:rsidRDefault="00F81D1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1741AEF2" w14:textId="77777777" w:rsidR="00F3280E" w:rsidRDefault="00F3280E" w:rsidP="00B75C0A">
            <w:pPr>
              <w:spacing w:line="360" w:lineRule="auto"/>
              <w:rPr>
                <w:lang w:eastAsia="zh-CN"/>
              </w:rPr>
            </w:pPr>
          </w:p>
        </w:tc>
      </w:tr>
    </w:tbl>
    <w:p w14:paraId="59735D83" w14:textId="77777777" w:rsidR="001E1C8C" w:rsidRDefault="001E1C8C" w:rsidP="001E1C8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E1C8C" w:rsidRPr="007B3787" w14:paraId="16484B47" w14:textId="77777777" w:rsidTr="000F1620">
        <w:tc>
          <w:tcPr>
            <w:tcW w:w="846" w:type="dxa"/>
          </w:tcPr>
          <w:p w14:paraId="39D7427B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1E4500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E49BC16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C15C7A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058EE8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E1C8C" w:rsidRPr="007B3787" w14:paraId="61F8DF67" w14:textId="77777777" w:rsidTr="000F1620">
        <w:tc>
          <w:tcPr>
            <w:tcW w:w="846" w:type="dxa"/>
          </w:tcPr>
          <w:p w14:paraId="6E7C92F8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C1F2C6E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12F84703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9C909C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888F9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E1C8C" w:rsidRPr="007B3787" w14:paraId="38DBF951" w14:textId="77777777" w:rsidTr="000F1620">
        <w:tc>
          <w:tcPr>
            <w:tcW w:w="846" w:type="dxa"/>
          </w:tcPr>
          <w:p w14:paraId="239F6CEE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229943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85E7F05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3BE14D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3EEB76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A59D5A2" w14:textId="53A892FB" w:rsidR="00490699" w:rsidRPr="0015624D" w:rsidRDefault="00490699" w:rsidP="00490699">
      <w:pPr>
        <w:pStyle w:val="3"/>
        <w:rPr>
          <w:lang w:eastAsia="zh-CN"/>
        </w:rPr>
      </w:pPr>
      <w:r>
        <w:rPr>
          <w:lang w:eastAsia="zh-CN"/>
        </w:rPr>
        <w:t>上传孵化器</w:t>
      </w:r>
      <w:r>
        <w:rPr>
          <w:lang w:eastAsia="zh-CN"/>
        </w:rPr>
        <w:t>Logo</w:t>
      </w:r>
    </w:p>
    <w:p w14:paraId="23656B5D" w14:textId="77777777" w:rsidR="00490699" w:rsidRDefault="00490699" w:rsidP="0049069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4D49B84" w14:textId="77777777" w:rsidR="00490699" w:rsidRPr="007B3787" w:rsidRDefault="00490699" w:rsidP="00490699">
      <w:pPr>
        <w:spacing w:line="360" w:lineRule="auto"/>
        <w:ind w:firstLineChars="200" w:firstLine="420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r>
        <w:rPr>
          <w:rFonts w:ascii="宋体" w:hAnsi="宋体" w:cs="宋体"/>
          <w:b/>
          <w:szCs w:val="21"/>
          <w:u w:val="single"/>
        </w:rPr>
        <w:t>logo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6B5ECA6D" w14:textId="77777777" w:rsidR="00490699" w:rsidRDefault="00490699" w:rsidP="0049069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88AFA2" w14:textId="1AD26CC1" w:rsidR="00490699" w:rsidRDefault="00490699" w:rsidP="00F36A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F36A0B" w:rsidRPr="00F36A0B">
        <w:t xml:space="preserve"> </w:t>
      </w:r>
      <w:r w:rsidR="00F36A0B" w:rsidRPr="00F36A0B">
        <w:rPr>
          <w:lang w:eastAsia="zh-CN"/>
        </w:rPr>
        <w:t>incubator</w:t>
      </w:r>
      <w:r>
        <w:rPr>
          <w:rFonts w:hint="eastAsia"/>
          <w:lang w:eastAsia="zh-CN"/>
        </w:rPr>
        <w:t>Logo</w:t>
      </w:r>
    </w:p>
    <w:p w14:paraId="4CC6B364" w14:textId="77777777" w:rsidR="00490699" w:rsidRPr="00AC572E" w:rsidRDefault="00490699" w:rsidP="0049069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90699" w:rsidRPr="007B3787" w14:paraId="1B28B41E" w14:textId="77777777" w:rsidTr="00FE76C0">
        <w:tc>
          <w:tcPr>
            <w:tcW w:w="704" w:type="dxa"/>
          </w:tcPr>
          <w:p w14:paraId="7DDCDF7D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D76A849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C22C552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F8BB9A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41AA22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90699" w:rsidRPr="007B3787" w14:paraId="139A709F" w14:textId="77777777" w:rsidTr="00FE76C0">
        <w:tc>
          <w:tcPr>
            <w:tcW w:w="704" w:type="dxa"/>
          </w:tcPr>
          <w:p w14:paraId="0392AD9B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D1ACA75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D5B85A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0E4A55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67F9D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</w:tr>
      <w:tr w:rsidR="00490699" w:rsidRPr="007B3787" w14:paraId="149B016E" w14:textId="77777777" w:rsidTr="00FE76C0">
        <w:tc>
          <w:tcPr>
            <w:tcW w:w="704" w:type="dxa"/>
          </w:tcPr>
          <w:p w14:paraId="26DF3B49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5CF229D9" w14:textId="7F916620" w:rsidR="00490699" w:rsidRPr="007B3787" w:rsidRDefault="00F36A0B" w:rsidP="00FE76C0">
            <w:pPr>
              <w:spacing w:line="360" w:lineRule="auto"/>
              <w:rPr>
                <w:lang w:eastAsia="zh-CN"/>
              </w:rPr>
            </w:pPr>
            <w:r w:rsidRPr="00F36A0B">
              <w:rPr>
                <w:lang w:eastAsia="zh-CN"/>
              </w:rPr>
              <w:t>incubator</w:t>
            </w:r>
            <w:r w:rsidR="00490699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13C4ADD" w14:textId="42D7F358" w:rsidR="00490699" w:rsidRPr="007B3787" w:rsidRDefault="00956F42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490699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10E2BE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FD7606C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</w:tr>
    </w:tbl>
    <w:p w14:paraId="1992858C" w14:textId="77777777" w:rsidR="00490699" w:rsidRDefault="00490699" w:rsidP="0049069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90699" w:rsidRPr="007B3787" w14:paraId="37F8B0F9" w14:textId="77777777" w:rsidTr="00FE76C0">
        <w:tc>
          <w:tcPr>
            <w:tcW w:w="846" w:type="dxa"/>
          </w:tcPr>
          <w:p w14:paraId="251A0242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1D572DE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A4A723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BACA030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8A2D4E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90699" w:rsidRPr="007B3787" w14:paraId="1DC7E028" w14:textId="77777777" w:rsidTr="00FE76C0">
        <w:tc>
          <w:tcPr>
            <w:tcW w:w="846" w:type="dxa"/>
          </w:tcPr>
          <w:p w14:paraId="5AAA1DAB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B410176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17E1EBA1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1193835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F8E3659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90699" w:rsidRPr="007B3787" w14:paraId="7C2A0F9C" w14:textId="77777777" w:rsidTr="00FE76C0">
        <w:tc>
          <w:tcPr>
            <w:tcW w:w="846" w:type="dxa"/>
          </w:tcPr>
          <w:p w14:paraId="17EF209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BC32F2E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9F5D320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6B13D2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884DD49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0699" w:rsidRPr="007B3787" w14:paraId="53B474B5" w14:textId="77777777" w:rsidTr="00FE76C0">
        <w:tc>
          <w:tcPr>
            <w:tcW w:w="846" w:type="dxa"/>
          </w:tcPr>
          <w:p w14:paraId="74A5C88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70BFD94" w14:textId="2B6C8654" w:rsidR="00490699" w:rsidRDefault="007B0E85" w:rsidP="00FE76C0">
            <w:pPr>
              <w:spacing w:line="360" w:lineRule="auto"/>
              <w:jc w:val="left"/>
              <w:rPr>
                <w:lang w:eastAsia="zh-CN"/>
              </w:rPr>
            </w:pPr>
            <w:r w:rsidRPr="007B0E85">
              <w:rPr>
                <w:lang w:eastAsia="zh-CN"/>
              </w:rPr>
              <w:t>incubator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20BD255" w14:textId="078AECD6" w:rsidR="00490699" w:rsidRDefault="002700D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90F03A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55CC9C0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0699" w:rsidRPr="007B3787" w14:paraId="3BD9284B" w14:textId="77777777" w:rsidTr="00FE76C0">
        <w:tc>
          <w:tcPr>
            <w:tcW w:w="846" w:type="dxa"/>
          </w:tcPr>
          <w:p w14:paraId="4CEE392B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6A13F24C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 w:rsidRPr="00490699">
              <w:rPr>
                <w:lang w:eastAsia="zh-CN"/>
              </w:rPr>
              <w:t>logoImgId</w:t>
            </w:r>
          </w:p>
        </w:tc>
        <w:tc>
          <w:tcPr>
            <w:tcW w:w="1985" w:type="dxa"/>
          </w:tcPr>
          <w:p w14:paraId="1A4338FC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FEDDA30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D83796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490699" w:rsidRPr="007B3787" w14:paraId="7D53ED39" w14:textId="77777777" w:rsidTr="00FE76C0">
        <w:tc>
          <w:tcPr>
            <w:tcW w:w="846" w:type="dxa"/>
          </w:tcPr>
          <w:p w14:paraId="14EBA4E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2F232D95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73986EEA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39E3F348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F8D6C3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490699" w:rsidRPr="007B3787" w14:paraId="49789B74" w14:textId="77777777" w:rsidTr="00FE76C0">
        <w:tc>
          <w:tcPr>
            <w:tcW w:w="846" w:type="dxa"/>
          </w:tcPr>
          <w:p w14:paraId="17C0A39D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545173E8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53D87C1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31EA03B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F5D1A6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5E7F5F02" w14:textId="54EC0247" w:rsidR="00494C71" w:rsidRPr="00F2044C" w:rsidRDefault="00494C71" w:rsidP="00494C71">
      <w:pPr>
        <w:pStyle w:val="3"/>
        <w:rPr>
          <w:lang w:eastAsia="zh-CN"/>
        </w:rPr>
      </w:pPr>
      <w:r>
        <w:rPr>
          <w:lang w:eastAsia="zh-CN"/>
        </w:rPr>
        <w:t>更新孵化器</w:t>
      </w:r>
      <w:r>
        <w:rPr>
          <w:rFonts w:hint="eastAsia"/>
          <w:lang w:eastAsia="zh-CN"/>
        </w:rPr>
        <w:t>服务要求</w:t>
      </w:r>
    </w:p>
    <w:p w14:paraId="576CC690" w14:textId="77777777" w:rsidR="00494C71" w:rsidRDefault="00494C71" w:rsidP="00494C7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0A5F4D" w14:textId="77777777" w:rsidR="00494C71" w:rsidRDefault="00E12969" w:rsidP="00494C71">
      <w:pPr>
        <w:spacing w:line="360" w:lineRule="auto"/>
        <w:ind w:firstLineChars="200" w:firstLine="420"/>
        <w:jc w:val="left"/>
      </w:pPr>
      <w:hyperlink r:id="rId22" w:anchor="p=新孵化器01" w:history="1">
        <w:r w:rsidR="00494C71" w:rsidRPr="003916E7">
          <w:rPr>
            <w:rStyle w:val="a3"/>
            <w:rFonts w:hint="eastAsia"/>
          </w:rPr>
          <w:t>http://gxufyz.axshare.com/#p=</w:t>
        </w:r>
        <w:r w:rsidR="00494C71" w:rsidRPr="003916E7">
          <w:rPr>
            <w:rStyle w:val="a3"/>
            <w:rFonts w:hint="eastAsia"/>
          </w:rPr>
          <w:t>新孵化器</w:t>
        </w:r>
        <w:r w:rsidR="00494C71" w:rsidRPr="003916E7">
          <w:rPr>
            <w:rStyle w:val="a3"/>
            <w:rFonts w:hint="eastAsia"/>
          </w:rPr>
          <w:t>01</w:t>
        </w:r>
      </w:hyperlink>
    </w:p>
    <w:p w14:paraId="3FF6D069" w14:textId="77777777" w:rsidR="00494C71" w:rsidRPr="007B3787" w:rsidRDefault="00494C71" w:rsidP="00494C7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7AA611E7" w14:textId="77777777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09BFE1" w14:textId="6DCFEE1E" w:rsidR="00494C71" w:rsidRDefault="00494C71" w:rsidP="007075F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bookmarkStart w:id="129" w:name="OLE_LINK39"/>
      <w:bookmarkStart w:id="130" w:name="OLE_LINK40"/>
      <w:r w:rsidR="001053DB">
        <w:fldChar w:fldCharType="begin"/>
      </w:r>
      <w:r w:rsidR="001053DB">
        <w:instrText xml:space="preserve"> HYPERLINK "http://pma.tools.sinaapp.com/sql.php?db=app_zcspace&amp;table=incubator&amp;token=ed1909118137ee688d3b2e700386feae" </w:instrText>
      </w:r>
      <w:r w:rsidR="001053DB">
        <w:fldChar w:fldCharType="separate"/>
      </w:r>
      <w:r w:rsidRPr="00A220B7">
        <w:rPr>
          <w:lang w:eastAsia="zh-CN"/>
        </w:rPr>
        <w:t>incubator</w:t>
      </w:r>
      <w:r w:rsidR="001053DB">
        <w:rPr>
          <w:lang w:eastAsia="zh-CN"/>
        </w:rPr>
        <w:fldChar w:fldCharType="end"/>
      </w:r>
      <w:r w:rsidRPr="007B3787">
        <w:rPr>
          <w:rFonts w:hint="eastAsia"/>
          <w:lang w:eastAsia="zh-CN"/>
        </w:rPr>
        <w:t>/</w:t>
      </w:r>
      <w:r w:rsidR="007075F1" w:rsidRPr="007075F1">
        <w:t xml:space="preserve"> </w:t>
      </w:r>
      <w:r w:rsidR="007075F1" w:rsidRPr="007075F1">
        <w:rPr>
          <w:lang w:eastAsia="zh-CN"/>
        </w:rPr>
        <w:t>updateServe</w:t>
      </w:r>
    </w:p>
    <w:bookmarkEnd w:id="129"/>
    <w:bookmarkEnd w:id="130"/>
    <w:p w14:paraId="7C10D064" w14:textId="77777777" w:rsidR="00004FEA" w:rsidRPr="00AC572E" w:rsidRDefault="00004FEA" w:rsidP="00004F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04FEA" w:rsidRPr="007B3787" w14:paraId="67D091D8" w14:textId="77777777" w:rsidTr="0049477B">
        <w:tc>
          <w:tcPr>
            <w:tcW w:w="704" w:type="dxa"/>
          </w:tcPr>
          <w:p w14:paraId="2C178E7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C1CBC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B3ECB0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8BC96C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BAF186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04FEA" w:rsidRPr="007B3787" w14:paraId="21CBD644" w14:textId="77777777" w:rsidTr="0049477B">
        <w:tc>
          <w:tcPr>
            <w:tcW w:w="704" w:type="dxa"/>
          </w:tcPr>
          <w:p w14:paraId="47780873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2E8FCB7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F33E9A0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5965D3E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483DD41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1DBA21D7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5DC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5450" w14:textId="7884F119" w:rsidR="00110CB7" w:rsidRPr="007B3787" w:rsidRDefault="00B117A7" w:rsidP="0049477B">
            <w:pPr>
              <w:spacing w:line="360" w:lineRule="auto"/>
              <w:rPr>
                <w:lang w:eastAsia="zh-CN"/>
              </w:rPr>
            </w:pPr>
            <w:r w:rsidRPr="00B117A7">
              <w:rPr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63AC" w14:textId="0B22B4C9" w:rsidR="00110CB7" w:rsidRPr="007B3787" w:rsidRDefault="00C41DA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110CB7"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727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DC75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375DA97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E1E4" w14:textId="75E58006" w:rsidR="00110CB7" w:rsidRDefault="00110CB7" w:rsidP="0049477B">
            <w:pPr>
              <w:spacing w:line="360" w:lineRule="auto"/>
              <w:rPr>
                <w:lang w:eastAsia="zh-CN"/>
              </w:rPr>
            </w:pPr>
            <w:bookmarkStart w:id="131" w:name="_Hlk425856478"/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B621" w14:textId="584AF561" w:rsidR="00110CB7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requirement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E2B5" w14:textId="7C448458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入驻要求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27FA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CB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07CC080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5923" w14:textId="395D369C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42FF" w14:textId="72BC016C" w:rsidR="00110CB7" w:rsidRPr="00A3659E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propertyService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FBB8" w14:textId="318F8BFD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物业服务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757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5C34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E493C" w:rsidRPr="007B3787" w14:paraId="5F31496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055D" w14:textId="00DA81B7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6A5" w14:textId="75825EFF" w:rsidR="00FE493C" w:rsidRPr="00A3659E" w:rsidRDefault="00FE493C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specialService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CD82" w14:textId="3AA1C075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特色服务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A78D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B652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bookmarkEnd w:id="131"/>
    <w:p w14:paraId="6EAB68AB" w14:textId="77777777" w:rsidR="001F1F48" w:rsidRDefault="001F1F48" w:rsidP="001F1F4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F1F48" w:rsidRPr="007B3787" w14:paraId="3B60585A" w14:textId="77777777" w:rsidTr="000F1620">
        <w:tc>
          <w:tcPr>
            <w:tcW w:w="846" w:type="dxa"/>
          </w:tcPr>
          <w:p w14:paraId="40DB5F1C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ADC79BB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736DC7E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EB59448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066513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F1F48" w:rsidRPr="007B3787" w14:paraId="71F75E86" w14:textId="77777777" w:rsidTr="000F1620">
        <w:tc>
          <w:tcPr>
            <w:tcW w:w="846" w:type="dxa"/>
          </w:tcPr>
          <w:p w14:paraId="7A2A5559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51943AC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7545FF90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96A2E9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98A8404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F1F48" w:rsidRPr="007B3787" w14:paraId="0507F3BE" w14:textId="77777777" w:rsidTr="000F1620">
        <w:tc>
          <w:tcPr>
            <w:tcW w:w="846" w:type="dxa"/>
          </w:tcPr>
          <w:p w14:paraId="39F2290D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A1DA0A1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DA81035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82CBA6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CB65A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A61388E" w14:textId="1EAAF39A" w:rsidR="00163554" w:rsidRPr="00F2044C" w:rsidRDefault="00163554" w:rsidP="00163554">
      <w:pPr>
        <w:pStyle w:val="3"/>
        <w:rPr>
          <w:lang w:eastAsia="zh-CN"/>
        </w:rPr>
      </w:pPr>
      <w:r>
        <w:rPr>
          <w:lang w:eastAsia="zh-CN"/>
        </w:rPr>
        <w:lastRenderedPageBreak/>
        <w:t>上传</w:t>
      </w:r>
      <w:r w:rsidR="002E79CB">
        <w:rPr>
          <w:lang w:eastAsia="zh-CN"/>
        </w:rPr>
        <w:t>文档</w:t>
      </w:r>
    </w:p>
    <w:p w14:paraId="21BEA6DD" w14:textId="77777777" w:rsidR="00D9150C" w:rsidRDefault="00D9150C" w:rsidP="00D9150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A142F6C" w14:textId="17C95213" w:rsidR="00D9150C" w:rsidRPr="007B3787" w:rsidRDefault="00D9150C" w:rsidP="00D9150C">
      <w:pPr>
        <w:spacing w:line="360" w:lineRule="auto"/>
        <w:ind w:firstLineChars="200" w:firstLine="420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r w:rsidR="001153FF">
        <w:rPr>
          <w:rFonts w:ascii="宋体" w:hAnsi="宋体" w:cs="宋体" w:hint="eastAsia"/>
          <w:b/>
          <w:szCs w:val="21"/>
          <w:u w:val="single"/>
          <w:lang w:eastAsia="zh-CN"/>
        </w:rPr>
        <w:t>files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636C127B" w14:textId="77777777" w:rsidR="00D9150C" w:rsidRDefault="00D9150C" w:rsidP="00D9150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0DE721" w14:textId="0F171D55" w:rsidR="00D9150C" w:rsidRDefault="00D9150C" w:rsidP="00FC0A5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FC0A52" w:rsidRPr="00FC0A52">
        <w:rPr>
          <w:lang w:eastAsia="zh-CN"/>
        </w:rPr>
        <w:t>incubatorFile</w:t>
      </w:r>
    </w:p>
    <w:p w14:paraId="6468ACC9" w14:textId="77777777" w:rsidR="00D9150C" w:rsidRPr="00AC572E" w:rsidRDefault="00D9150C" w:rsidP="00D9150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9150C" w:rsidRPr="007B3787" w14:paraId="0DE0A542" w14:textId="77777777" w:rsidTr="009209E1">
        <w:tc>
          <w:tcPr>
            <w:tcW w:w="704" w:type="dxa"/>
          </w:tcPr>
          <w:p w14:paraId="1EB98605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E572FFA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1D87293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7B02254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21E1CF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9150C" w:rsidRPr="007B3787" w14:paraId="4919DE83" w14:textId="77777777" w:rsidTr="009209E1">
        <w:tc>
          <w:tcPr>
            <w:tcW w:w="704" w:type="dxa"/>
          </w:tcPr>
          <w:p w14:paraId="7E308D8B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B31305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BED74AB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FA19364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4A06A45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</w:tr>
      <w:tr w:rsidR="00D9150C" w:rsidRPr="007B3787" w14:paraId="616F3AC1" w14:textId="77777777" w:rsidTr="009209E1">
        <w:tc>
          <w:tcPr>
            <w:tcW w:w="704" w:type="dxa"/>
          </w:tcPr>
          <w:p w14:paraId="007A34C4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B46E944" w14:textId="17397917" w:rsidR="00D9150C" w:rsidRPr="007B3787" w:rsidRDefault="00623AA3" w:rsidP="009209E1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1A6FBA09" w14:textId="5009CC4D" w:rsidR="00D9150C" w:rsidRPr="007B3787" w:rsidRDefault="00F27F43" w:rsidP="009209E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40B2AD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C1374A9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</w:tr>
    </w:tbl>
    <w:p w14:paraId="032DE345" w14:textId="77777777" w:rsidR="00D9150C" w:rsidRDefault="00D9150C" w:rsidP="00D9150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9150C" w:rsidRPr="007B3787" w14:paraId="6A48E4A5" w14:textId="77777777" w:rsidTr="009209E1">
        <w:tc>
          <w:tcPr>
            <w:tcW w:w="846" w:type="dxa"/>
          </w:tcPr>
          <w:p w14:paraId="127489CA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BD6B4F2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6E878FD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F7649EA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FE8534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9150C" w:rsidRPr="007B3787" w14:paraId="6446D470" w14:textId="77777777" w:rsidTr="009209E1">
        <w:tc>
          <w:tcPr>
            <w:tcW w:w="846" w:type="dxa"/>
          </w:tcPr>
          <w:p w14:paraId="09787618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D573CA0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46BDB206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663593B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C633075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D9150C" w:rsidRPr="007B3787" w14:paraId="5FA4F71C" w14:textId="77777777" w:rsidTr="009209E1">
        <w:tc>
          <w:tcPr>
            <w:tcW w:w="846" w:type="dxa"/>
          </w:tcPr>
          <w:p w14:paraId="0C50C806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21640E9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AC4DCFE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D5EFEDF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64A1ED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9150C" w:rsidRPr="007B3787" w14:paraId="025FE6AB" w14:textId="77777777" w:rsidTr="009209E1">
        <w:tc>
          <w:tcPr>
            <w:tcW w:w="846" w:type="dxa"/>
          </w:tcPr>
          <w:p w14:paraId="56A8CA4F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4660A13" w14:textId="4DDA345C" w:rsidR="00D9150C" w:rsidRDefault="00C31DB3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799D386A" w14:textId="4F672E39" w:rsidR="00D9150C" w:rsidRDefault="00865A6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F8A3F95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5B60163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9150C" w:rsidRPr="007B3787" w14:paraId="59709BC6" w14:textId="77777777" w:rsidTr="009209E1">
        <w:tc>
          <w:tcPr>
            <w:tcW w:w="846" w:type="dxa"/>
          </w:tcPr>
          <w:p w14:paraId="3420EE56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6E642645" w14:textId="5A2319FC" w:rsidR="00D9150C" w:rsidRDefault="00304C08" w:rsidP="009209E1">
            <w:pPr>
              <w:spacing w:line="360" w:lineRule="auto"/>
              <w:jc w:val="left"/>
              <w:rPr>
                <w:lang w:eastAsia="zh-CN"/>
              </w:rPr>
            </w:pPr>
            <w:r w:rsidRPr="00304C08">
              <w:rPr>
                <w:lang w:eastAsia="zh-CN"/>
              </w:rPr>
              <w:t>fileId</w:t>
            </w:r>
          </w:p>
        </w:tc>
        <w:tc>
          <w:tcPr>
            <w:tcW w:w="1985" w:type="dxa"/>
          </w:tcPr>
          <w:p w14:paraId="131D0B6C" w14:textId="733431BD" w:rsidR="00D9150C" w:rsidRDefault="00EB1AD8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文档</w:t>
            </w:r>
            <w:r w:rsidR="00D9150C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C4BE681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D6CC83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D9150C" w:rsidRPr="007B3787" w14:paraId="19B4BAF3" w14:textId="77777777" w:rsidTr="009209E1">
        <w:tc>
          <w:tcPr>
            <w:tcW w:w="846" w:type="dxa"/>
          </w:tcPr>
          <w:p w14:paraId="5014E122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4C0DA5E6" w14:textId="74DD2A45" w:rsidR="00D9150C" w:rsidRDefault="00304C08" w:rsidP="009209E1">
            <w:pPr>
              <w:spacing w:line="360" w:lineRule="auto"/>
              <w:jc w:val="left"/>
              <w:rPr>
                <w:lang w:eastAsia="zh-CN"/>
              </w:rPr>
            </w:pPr>
            <w:r w:rsidRPr="00304C08">
              <w:rPr>
                <w:lang w:eastAsia="zh-CN"/>
              </w:rPr>
              <w:t>fileName</w:t>
            </w:r>
          </w:p>
        </w:tc>
        <w:tc>
          <w:tcPr>
            <w:tcW w:w="1985" w:type="dxa"/>
          </w:tcPr>
          <w:p w14:paraId="42A24C82" w14:textId="5502DBCA" w:rsidR="00D9150C" w:rsidRDefault="00EB1AD8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  <w:r w:rsidR="00B02BEE">
              <w:rPr>
                <w:rFonts w:hint="eastAsia"/>
                <w:lang w:eastAsia="zh-CN"/>
              </w:rPr>
              <w:t>原来</w:t>
            </w:r>
            <w:bookmarkStart w:id="132" w:name="_GoBack"/>
            <w:bookmarkEnd w:id="132"/>
            <w:r w:rsidR="00D9150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75DFCE7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C166B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D9150C" w:rsidRPr="007B3787" w14:paraId="1AC48C2D" w14:textId="77777777" w:rsidTr="009209E1">
        <w:tc>
          <w:tcPr>
            <w:tcW w:w="846" w:type="dxa"/>
          </w:tcPr>
          <w:p w14:paraId="4574B8F8" w14:textId="7BC68093" w:rsidR="00D9150C" w:rsidRDefault="004514E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9E8E0E1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6607E8F5" w14:textId="69704E38" w:rsidR="00D9150C" w:rsidRDefault="0042765F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880FB4F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5ECA6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1EB55E7B" w14:textId="7FDB5A6A" w:rsidR="00B12F91" w:rsidRPr="00F2044C" w:rsidRDefault="00B12F91" w:rsidP="00B12F91">
      <w:pPr>
        <w:pStyle w:val="3"/>
        <w:rPr>
          <w:lang w:eastAsia="zh-CN"/>
        </w:rPr>
      </w:pPr>
      <w:r>
        <w:rPr>
          <w:lang w:eastAsia="zh-CN"/>
        </w:rPr>
        <w:t>删除文档</w:t>
      </w:r>
    </w:p>
    <w:p w14:paraId="2EF64BD5" w14:textId="77777777" w:rsidR="00B12F91" w:rsidRDefault="00B12F91" w:rsidP="00B12F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9C7F83B" w14:textId="77777777" w:rsidR="00B12F91" w:rsidRDefault="00E12969" w:rsidP="00B12F91">
      <w:pPr>
        <w:spacing w:line="360" w:lineRule="auto"/>
        <w:ind w:firstLineChars="200" w:firstLine="420"/>
        <w:jc w:val="left"/>
      </w:pPr>
      <w:hyperlink r:id="rId23" w:anchor="p=新孵化器01" w:history="1">
        <w:r w:rsidR="00B12F91" w:rsidRPr="003916E7">
          <w:rPr>
            <w:rStyle w:val="a3"/>
            <w:rFonts w:hint="eastAsia"/>
          </w:rPr>
          <w:t>http://gxufyz.axshare.com/#p=</w:t>
        </w:r>
        <w:r w:rsidR="00B12F91" w:rsidRPr="003916E7">
          <w:rPr>
            <w:rStyle w:val="a3"/>
            <w:rFonts w:hint="eastAsia"/>
          </w:rPr>
          <w:t>新孵化器</w:t>
        </w:r>
        <w:r w:rsidR="00B12F91" w:rsidRPr="003916E7">
          <w:rPr>
            <w:rStyle w:val="a3"/>
            <w:rFonts w:hint="eastAsia"/>
          </w:rPr>
          <w:t>01</w:t>
        </w:r>
      </w:hyperlink>
    </w:p>
    <w:p w14:paraId="478ABEB5" w14:textId="77777777" w:rsidR="00B12F91" w:rsidRPr="007B3787" w:rsidRDefault="00B12F91" w:rsidP="00B12F9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30C30656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D6F040" w14:textId="6CFA9EF3" w:rsidR="00B12F91" w:rsidRDefault="00B12F91" w:rsidP="00007C3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472200">
        <w:rPr>
          <w:rFonts w:hint="eastAsia"/>
          <w:lang w:eastAsia="zh-CN"/>
        </w:rPr>
        <w:t>upload</w:t>
      </w:r>
      <w:r w:rsidR="00472200" w:rsidRPr="007B3787">
        <w:rPr>
          <w:rFonts w:hint="eastAsia"/>
          <w:lang w:eastAsia="zh-CN"/>
        </w:rPr>
        <w:t>/</w:t>
      </w:r>
      <w:r w:rsidR="00007C32" w:rsidRPr="00007C32">
        <w:rPr>
          <w:lang w:eastAsia="zh-CN"/>
        </w:rPr>
        <w:t>deleteIncubatorFile</w:t>
      </w:r>
    </w:p>
    <w:p w14:paraId="37139FF2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114D14D5" w14:textId="77777777" w:rsidTr="000F1620">
        <w:tc>
          <w:tcPr>
            <w:tcW w:w="846" w:type="dxa"/>
          </w:tcPr>
          <w:p w14:paraId="06EBE973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3678EC9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6DD7CB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A06BEE5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FD60A11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073EE359" w14:textId="77777777" w:rsidTr="000F1620">
        <w:tc>
          <w:tcPr>
            <w:tcW w:w="846" w:type="dxa"/>
          </w:tcPr>
          <w:p w14:paraId="5524DD0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23F875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37165A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E615211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9618B6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730846A5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9005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DC9E" w14:textId="166417EB" w:rsidR="009A7217" w:rsidRDefault="0007719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7A36" w14:textId="4D5CA9A3" w:rsidR="009A7217" w:rsidRDefault="00C201B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</w:t>
            </w:r>
            <w:r w:rsidR="009A721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10CE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889A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11545A" w14:textId="77777777" w:rsidR="00BA7079" w:rsidRDefault="00BA7079" w:rsidP="00BA707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A7079" w:rsidRPr="007B3787" w14:paraId="26782618" w14:textId="77777777" w:rsidTr="009209E1">
        <w:tc>
          <w:tcPr>
            <w:tcW w:w="846" w:type="dxa"/>
          </w:tcPr>
          <w:p w14:paraId="11DE0313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D28A57B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B610E49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6E05FA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E7FA3F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A7079" w:rsidRPr="007B3787" w14:paraId="42A8C9CB" w14:textId="77777777" w:rsidTr="009209E1">
        <w:tc>
          <w:tcPr>
            <w:tcW w:w="846" w:type="dxa"/>
          </w:tcPr>
          <w:p w14:paraId="6A5A2D13" w14:textId="77777777" w:rsidR="00BA7079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080213F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E884494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CBBC1AC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A01D081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A7079" w:rsidRPr="007B3787" w14:paraId="74C5DE8D" w14:textId="77777777" w:rsidTr="009209E1">
        <w:tc>
          <w:tcPr>
            <w:tcW w:w="846" w:type="dxa"/>
          </w:tcPr>
          <w:p w14:paraId="60523DEC" w14:textId="77777777" w:rsidR="00BA7079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E1E6405" w14:textId="77777777" w:rsidR="00BA7079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EEFF31F" w14:textId="77777777" w:rsidR="00BA7079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64EEE43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D175FE0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698219" w14:textId="25FD7437" w:rsidR="00DD26E7" w:rsidRPr="00F2044C" w:rsidRDefault="00DD26E7" w:rsidP="00DD26E7">
      <w:pPr>
        <w:pStyle w:val="3"/>
        <w:rPr>
          <w:lang w:eastAsia="zh-CN"/>
        </w:rPr>
      </w:pPr>
      <w:r>
        <w:rPr>
          <w:lang w:eastAsia="zh-CN"/>
        </w:rPr>
        <w:t>添加明星项目</w:t>
      </w:r>
    </w:p>
    <w:p w14:paraId="6FB0CC1A" w14:textId="77777777" w:rsidR="00DD26E7" w:rsidRDefault="00DD26E7" w:rsidP="00DD26E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C92E52C" w14:textId="77777777" w:rsidR="00DD26E7" w:rsidRDefault="00E12969" w:rsidP="00DD26E7">
      <w:pPr>
        <w:spacing w:line="360" w:lineRule="auto"/>
        <w:ind w:firstLineChars="200" w:firstLine="420"/>
        <w:jc w:val="left"/>
      </w:pPr>
      <w:hyperlink r:id="rId24" w:anchor="p=新孵化器01" w:history="1">
        <w:r w:rsidR="00DD26E7" w:rsidRPr="003916E7">
          <w:rPr>
            <w:rStyle w:val="a3"/>
            <w:rFonts w:hint="eastAsia"/>
          </w:rPr>
          <w:t>http://gxufyz.axshare.com/#p=</w:t>
        </w:r>
        <w:r w:rsidR="00DD26E7" w:rsidRPr="003916E7">
          <w:rPr>
            <w:rStyle w:val="a3"/>
            <w:rFonts w:hint="eastAsia"/>
          </w:rPr>
          <w:t>新孵化器</w:t>
        </w:r>
        <w:r w:rsidR="00DD26E7" w:rsidRPr="003916E7">
          <w:rPr>
            <w:rStyle w:val="a3"/>
            <w:rFonts w:hint="eastAsia"/>
          </w:rPr>
          <w:t>01</w:t>
        </w:r>
      </w:hyperlink>
    </w:p>
    <w:p w14:paraId="5A6EC032" w14:textId="77777777" w:rsidR="00DD26E7" w:rsidRPr="007B3787" w:rsidRDefault="00DD26E7" w:rsidP="00DD26E7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65D017B4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B2A308D" w14:textId="2D617E78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hyperlink r:id="rId25" w:history="1">
        <w:r w:rsidR="002579ED">
          <w:rPr>
            <w:lang w:eastAsia="zh-CN"/>
          </w:rPr>
          <w:t>upload</w:t>
        </w:r>
      </w:hyperlink>
      <w:r w:rsidRPr="007B3787">
        <w:rPr>
          <w:rFonts w:hint="eastAsia"/>
          <w:lang w:eastAsia="zh-CN"/>
        </w:rPr>
        <w:t>/</w:t>
      </w:r>
      <w:r w:rsidR="002579ED">
        <w:rPr>
          <w:lang w:eastAsia="zh-CN"/>
        </w:rPr>
        <w:t>s</w:t>
      </w:r>
      <w:r w:rsidR="009A02C0">
        <w:rPr>
          <w:lang w:eastAsia="zh-CN"/>
        </w:rPr>
        <w:t>tarProject</w:t>
      </w:r>
    </w:p>
    <w:p w14:paraId="280EBDBB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03F973E3" w14:textId="77777777" w:rsidTr="00F14997">
        <w:tc>
          <w:tcPr>
            <w:tcW w:w="846" w:type="dxa"/>
          </w:tcPr>
          <w:p w14:paraId="5891804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F4143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EB860B1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62308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D91A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5D8998E5" w14:textId="77777777" w:rsidTr="00F14997">
        <w:tc>
          <w:tcPr>
            <w:tcW w:w="846" w:type="dxa"/>
          </w:tcPr>
          <w:p w14:paraId="13DF7222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2A2B5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D69CB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D606BC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3CC1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45F4" w:rsidRPr="007B3787" w14:paraId="45A6B0E5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0C08" w14:textId="26DD2539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31FA" w14:textId="7EC3EF48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F798" w14:textId="4C24E9CF" w:rsidR="00FD45F4" w:rsidRDefault="00D93BDC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6FC3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7B1C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3D73" w:rsidRPr="007B3787" w14:paraId="7A6B8C65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0D8E8" w14:textId="0AF60AD0" w:rsidR="00EE3D73" w:rsidRDefault="00EE3D73" w:rsidP="00EE3D73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3D4F" w14:textId="31C54408" w:rsidR="00EE3D73" w:rsidRDefault="00EE3D73" w:rsidP="00EE3D73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 w:rsidRPr="002058B9">
              <w:rPr>
                <w:lang w:eastAsia="zh-CN"/>
              </w:rPr>
              <w:t>incuProId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2D173" w14:textId="34A98FD0" w:rsidR="00EE3D73" w:rsidRDefault="00EE3D73" w:rsidP="00EE3D73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明星项目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9E2C5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D900A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3D73" w:rsidRPr="007B3787" w14:paraId="6F438754" w14:textId="77777777" w:rsidTr="00B42DDE">
        <w:tc>
          <w:tcPr>
            <w:tcW w:w="846" w:type="dxa"/>
          </w:tcPr>
          <w:p w14:paraId="2334E13B" w14:textId="63CD942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EB161FC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608DA50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CABF9C5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C99B1B7" w14:textId="77777777" w:rsidR="00EE3D73" w:rsidRPr="007B3787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3D73" w:rsidRPr="007B3787" w14:paraId="7302B847" w14:textId="77777777" w:rsidTr="00B42DDE">
        <w:tc>
          <w:tcPr>
            <w:tcW w:w="846" w:type="dxa"/>
          </w:tcPr>
          <w:p w14:paraId="0CAB9728" w14:textId="4AE4A35E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DD293E7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0280CB81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220BCB63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9865F4C" w14:textId="77777777" w:rsidR="00EE3D73" w:rsidRPr="007B3787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3D73" w:rsidRPr="007B3787" w14:paraId="61FF4A02" w14:textId="77777777" w:rsidTr="00B42DDE">
        <w:tc>
          <w:tcPr>
            <w:tcW w:w="846" w:type="dxa"/>
          </w:tcPr>
          <w:p w14:paraId="4A647B8C" w14:textId="281A4310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BE4782A" w14:textId="77777777" w:rsidR="00EE3D73" w:rsidRPr="005403DA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6E28F9D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CAC6841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2866E0" w14:textId="77777777" w:rsidR="00EE3D73" w:rsidRPr="007B3787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3D73" w:rsidRPr="007B3787" w14:paraId="38C4AD4F" w14:textId="77777777" w:rsidTr="00B42DDE">
        <w:tc>
          <w:tcPr>
            <w:tcW w:w="846" w:type="dxa"/>
          </w:tcPr>
          <w:p w14:paraId="19C71621" w14:textId="0B3CEE9A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5A8BCF2" w14:textId="77777777" w:rsidR="00EE3D73" w:rsidRPr="005403DA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843" w:type="dxa"/>
          </w:tcPr>
          <w:p w14:paraId="356531EF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06396323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29CE9DD" w14:textId="77777777" w:rsidR="00EE3D73" w:rsidRPr="007B3787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5D5E20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3138FA3F" w14:textId="77777777" w:rsidTr="00F14997">
        <w:tc>
          <w:tcPr>
            <w:tcW w:w="846" w:type="dxa"/>
          </w:tcPr>
          <w:p w14:paraId="39F0AA92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CC7EAD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024924F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60DA3E9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55F8DC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4607285D" w14:textId="77777777" w:rsidTr="00F14997">
        <w:tc>
          <w:tcPr>
            <w:tcW w:w="846" w:type="dxa"/>
          </w:tcPr>
          <w:p w14:paraId="71E513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C190DEC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8381117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F4910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6C5BB6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2AD4A095" w14:textId="77777777" w:rsidTr="00F14997">
        <w:tc>
          <w:tcPr>
            <w:tcW w:w="846" w:type="dxa"/>
          </w:tcPr>
          <w:p w14:paraId="1BA44A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8B9E5DD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B3FC8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9EC2F3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4DD5A0E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71A39" w:rsidRPr="007B3787" w14:paraId="49052A6E" w14:textId="77777777" w:rsidTr="00F14997">
        <w:tc>
          <w:tcPr>
            <w:tcW w:w="846" w:type="dxa"/>
          </w:tcPr>
          <w:p w14:paraId="3A213145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66C064D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93A7079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1F983C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187D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058B9" w:rsidRPr="007B3787" w14:paraId="07973A7E" w14:textId="77777777" w:rsidTr="00F14997">
        <w:tc>
          <w:tcPr>
            <w:tcW w:w="846" w:type="dxa"/>
          </w:tcPr>
          <w:p w14:paraId="3823C322" w14:textId="4FABA1EE" w:rsidR="002058B9" w:rsidRDefault="002058B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F01C8BE" w14:textId="114DBFE4" w:rsidR="002058B9" w:rsidRDefault="002058B9" w:rsidP="00F14997">
            <w:pPr>
              <w:spacing w:line="360" w:lineRule="auto"/>
              <w:jc w:val="left"/>
              <w:rPr>
                <w:lang w:eastAsia="zh-CN"/>
              </w:rPr>
            </w:pPr>
            <w:r w:rsidRPr="002058B9">
              <w:rPr>
                <w:lang w:eastAsia="zh-CN"/>
              </w:rPr>
              <w:t>incuProId</w:t>
            </w:r>
          </w:p>
        </w:tc>
        <w:tc>
          <w:tcPr>
            <w:tcW w:w="1843" w:type="dxa"/>
          </w:tcPr>
          <w:p w14:paraId="127EEF40" w14:textId="7FC014D0" w:rsidR="002058B9" w:rsidRDefault="007C4913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明星项目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AAD3601" w14:textId="77777777" w:rsidR="002058B9" w:rsidRDefault="002058B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FD9057" w14:textId="77777777" w:rsidR="002058B9" w:rsidRPr="007B3787" w:rsidRDefault="002058B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4913" w:rsidRPr="007B3787" w14:paraId="1A667D5B" w14:textId="77777777" w:rsidTr="00F14997">
        <w:tc>
          <w:tcPr>
            <w:tcW w:w="846" w:type="dxa"/>
          </w:tcPr>
          <w:p w14:paraId="355DB569" w14:textId="68E3BDE2" w:rsidR="007C4913" w:rsidRDefault="007C4913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2126" w:type="dxa"/>
          </w:tcPr>
          <w:p w14:paraId="6705534F" w14:textId="4ED42A56" w:rsidR="007C4913" w:rsidRPr="002058B9" w:rsidRDefault="00217854" w:rsidP="00F14997">
            <w:pPr>
              <w:spacing w:line="360" w:lineRule="auto"/>
              <w:jc w:val="left"/>
              <w:rPr>
                <w:lang w:eastAsia="zh-CN"/>
              </w:rPr>
            </w:pPr>
            <w:r w:rsidRPr="00217854">
              <w:rPr>
                <w:lang w:eastAsia="zh-CN"/>
              </w:rPr>
              <w:t>logoImgId</w:t>
            </w:r>
          </w:p>
        </w:tc>
        <w:tc>
          <w:tcPr>
            <w:tcW w:w="1843" w:type="dxa"/>
          </w:tcPr>
          <w:p w14:paraId="5259F98E" w14:textId="5C786FF5" w:rsidR="007C4913" w:rsidRDefault="0021785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  <w:r w:rsidR="004C72C8">
              <w:rPr>
                <w:lang w:eastAsia="zh-CN"/>
              </w:rPr>
              <w:t>的</w:t>
            </w:r>
            <w:r w:rsidR="004C72C8"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60C7A017" w14:textId="77777777" w:rsidR="007C4913" w:rsidRDefault="007C4913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557496" w14:textId="77777777" w:rsidR="007C4913" w:rsidRPr="007B3787" w:rsidRDefault="007C4913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EF6A38E" w14:textId="5258C530" w:rsidR="00B261CC" w:rsidRPr="00F2044C" w:rsidRDefault="00B261CC" w:rsidP="00B261CC">
      <w:pPr>
        <w:pStyle w:val="3"/>
        <w:rPr>
          <w:lang w:eastAsia="zh-CN"/>
        </w:rPr>
      </w:pPr>
      <w:r>
        <w:rPr>
          <w:lang w:eastAsia="zh-CN"/>
        </w:rPr>
        <w:t>删除明星项目</w:t>
      </w:r>
    </w:p>
    <w:p w14:paraId="56ED77E5" w14:textId="77777777" w:rsidR="00B261CC" w:rsidRDefault="00B261CC" w:rsidP="00B261C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F1D6906" w14:textId="77777777" w:rsidR="00B261CC" w:rsidRDefault="00E12969" w:rsidP="00B261CC">
      <w:pPr>
        <w:spacing w:line="360" w:lineRule="auto"/>
        <w:ind w:firstLineChars="200" w:firstLine="420"/>
        <w:jc w:val="left"/>
      </w:pPr>
      <w:hyperlink r:id="rId26" w:anchor="p=新孵化器01" w:history="1">
        <w:r w:rsidR="00B261CC" w:rsidRPr="003916E7">
          <w:rPr>
            <w:rStyle w:val="a3"/>
            <w:rFonts w:hint="eastAsia"/>
          </w:rPr>
          <w:t>http://gxufyz.axshare.com/#p=</w:t>
        </w:r>
        <w:r w:rsidR="00B261CC" w:rsidRPr="003916E7">
          <w:rPr>
            <w:rStyle w:val="a3"/>
            <w:rFonts w:hint="eastAsia"/>
          </w:rPr>
          <w:t>新孵化器</w:t>
        </w:r>
        <w:r w:rsidR="00B261CC" w:rsidRPr="003916E7">
          <w:rPr>
            <w:rStyle w:val="a3"/>
            <w:rFonts w:hint="eastAsia"/>
          </w:rPr>
          <w:t>01</w:t>
        </w:r>
      </w:hyperlink>
    </w:p>
    <w:p w14:paraId="56530D67" w14:textId="77777777" w:rsidR="00B261CC" w:rsidRPr="007B3787" w:rsidRDefault="00B261CC" w:rsidP="00B261CC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4B361CEE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A1314BE" w14:textId="3EFAF09F" w:rsidR="000A53E7" w:rsidRDefault="00B261CC" w:rsidP="000A53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7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0A53E7" w:rsidRPr="000A53E7">
        <w:rPr>
          <w:lang w:eastAsia="zh-CN"/>
        </w:rPr>
        <w:t xml:space="preserve"> </w:t>
      </w:r>
      <w:r w:rsidR="002B059B">
        <w:rPr>
          <w:lang w:eastAsia="zh-CN"/>
        </w:rPr>
        <w:t>delete</w:t>
      </w:r>
      <w:r w:rsidR="000A53E7">
        <w:rPr>
          <w:lang w:eastAsia="zh-CN"/>
        </w:rPr>
        <w:t>StarProject</w:t>
      </w:r>
    </w:p>
    <w:p w14:paraId="273ACBE8" w14:textId="77777777" w:rsidR="00DC21F1" w:rsidRPr="00AC572E" w:rsidRDefault="00DC21F1" w:rsidP="00DC21F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C21F1" w:rsidRPr="007B3787" w14:paraId="190DC5C8" w14:textId="77777777" w:rsidTr="00F14997">
        <w:tc>
          <w:tcPr>
            <w:tcW w:w="846" w:type="dxa"/>
          </w:tcPr>
          <w:p w14:paraId="15AD499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EC01B0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00997C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F804A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CB93AB3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C21F1" w:rsidRPr="007B3787" w14:paraId="73823F42" w14:textId="77777777" w:rsidTr="00F14997">
        <w:tc>
          <w:tcPr>
            <w:tcW w:w="846" w:type="dxa"/>
          </w:tcPr>
          <w:p w14:paraId="40694885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0FFF5E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C485F3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539C16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7C58B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423B2E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B80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5B9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37F3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306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CCEC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547EE5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7F71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03D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3230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53C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A1F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935F27D" w14:textId="77777777" w:rsidR="00B955E4" w:rsidRPr="00AC572E" w:rsidRDefault="00B955E4" w:rsidP="00B955E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955E4" w:rsidRPr="007B3787" w14:paraId="29BC7749" w14:textId="77777777" w:rsidTr="00F14997">
        <w:tc>
          <w:tcPr>
            <w:tcW w:w="846" w:type="dxa"/>
          </w:tcPr>
          <w:p w14:paraId="25A48B8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489F6C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BCD6C11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2B78300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293AA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955E4" w:rsidRPr="007B3787" w14:paraId="5005A4EA" w14:textId="77777777" w:rsidTr="00F14997">
        <w:tc>
          <w:tcPr>
            <w:tcW w:w="846" w:type="dxa"/>
          </w:tcPr>
          <w:p w14:paraId="3E38E8BD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8455D7F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20ABE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86E88F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38853D9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6684057" w14:textId="77777777" w:rsidTr="00F14997">
        <w:tc>
          <w:tcPr>
            <w:tcW w:w="846" w:type="dxa"/>
          </w:tcPr>
          <w:p w14:paraId="0394933B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E0F95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843" w:type="dxa"/>
          </w:tcPr>
          <w:p w14:paraId="52C9DC8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251D751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20E118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4C68C7A" w14:textId="77777777" w:rsidTr="00F14997">
        <w:tc>
          <w:tcPr>
            <w:tcW w:w="846" w:type="dxa"/>
          </w:tcPr>
          <w:p w14:paraId="487935BA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0EFE87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734778B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17EE6E6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D42C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0C51311" w14:textId="4FC2A1CC" w:rsidR="009D65B8" w:rsidRPr="00F2044C" w:rsidRDefault="00884E97" w:rsidP="00A8072C">
      <w:pPr>
        <w:pStyle w:val="2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>孵化器</w:t>
      </w:r>
      <w:r w:rsidR="009D65B8">
        <w:rPr>
          <w:rFonts w:hint="eastAsia"/>
          <w:lang w:eastAsia="zh-CN"/>
        </w:rPr>
        <w:t>活动</w:t>
      </w:r>
      <w:bookmarkEnd w:id="128"/>
    </w:p>
    <w:p w14:paraId="71253835" w14:textId="259A3B4B" w:rsidR="00D93FE2" w:rsidRPr="00F2044C" w:rsidRDefault="00B643BA" w:rsidP="00D93FE2">
      <w:pPr>
        <w:pStyle w:val="3"/>
        <w:rPr>
          <w:lang w:eastAsia="zh-CN"/>
        </w:rPr>
      </w:pPr>
      <w:bookmarkStart w:id="133" w:name="_Toc422073255"/>
      <w:r>
        <w:rPr>
          <w:rFonts w:hint="eastAsia"/>
          <w:lang w:eastAsia="zh-CN"/>
        </w:rPr>
        <w:t>获取</w:t>
      </w:r>
      <w:r w:rsidR="00066190">
        <w:rPr>
          <w:lang w:eastAsia="zh-CN"/>
        </w:rPr>
        <w:t>孵化器</w:t>
      </w:r>
      <w:r>
        <w:rPr>
          <w:lang w:eastAsia="zh-CN"/>
        </w:rPr>
        <w:t>所有</w:t>
      </w:r>
      <w:r w:rsidR="00066190">
        <w:rPr>
          <w:lang w:eastAsia="zh-CN"/>
        </w:rPr>
        <w:t>活动</w:t>
      </w:r>
      <w:bookmarkEnd w:id="133"/>
    </w:p>
    <w:p w14:paraId="3BEA33E1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32DF3" w14:textId="533350B8" w:rsidR="00414F10" w:rsidRDefault="00E12969" w:rsidP="00D93FE2">
      <w:pPr>
        <w:spacing w:line="360" w:lineRule="auto"/>
        <w:ind w:firstLineChars="200" w:firstLine="420"/>
        <w:jc w:val="left"/>
      </w:pPr>
      <w:hyperlink r:id="rId28" w:anchor="p=历史活动" w:history="1">
        <w:r w:rsidR="00414F10" w:rsidRPr="00B15853">
          <w:rPr>
            <w:rStyle w:val="a3"/>
            <w:rFonts w:hint="eastAsia"/>
          </w:rPr>
          <w:t>http://gxufyz.axshare.com/#p=</w:t>
        </w:r>
        <w:r w:rsidR="00414F10" w:rsidRPr="00B15853">
          <w:rPr>
            <w:rStyle w:val="a3"/>
            <w:rFonts w:hint="eastAsia"/>
          </w:rPr>
          <w:t>历史活动</w:t>
        </w:r>
      </w:hyperlink>
    </w:p>
    <w:p w14:paraId="611A5A18" w14:textId="60FF82C6" w:rsidR="00D93FE2" w:rsidRPr="007B3787" w:rsidRDefault="002D2E48" w:rsidP="00D93F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获取孵化器</w:t>
      </w:r>
      <w:r>
        <w:rPr>
          <w:rFonts w:hint="eastAsia"/>
          <w:lang w:eastAsia="zh-CN"/>
        </w:rPr>
        <w:t>所有活动信息（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））</w:t>
      </w:r>
    </w:p>
    <w:p w14:paraId="4AFF4261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4F74A3" w14:textId="79D53E07" w:rsidR="00D93FE2" w:rsidRPr="00341229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41229"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D0488E" w:rsidRPr="00D0488E">
        <w:rPr>
          <w:lang w:eastAsia="zh-CN"/>
        </w:rPr>
        <w:t xml:space="preserve"> </w:t>
      </w:r>
      <w:r w:rsidR="00D0488E">
        <w:rPr>
          <w:lang w:eastAsia="zh-CN"/>
        </w:rPr>
        <w:t>incuactivity</w:t>
      </w:r>
      <w:r w:rsidR="00D0488E"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C953E5">
        <w:rPr>
          <w:rFonts w:hint="eastAsia"/>
          <w:lang w:eastAsia="zh-CN"/>
        </w:rPr>
        <w:t>get</w:t>
      </w:r>
    </w:p>
    <w:p w14:paraId="759B56C0" w14:textId="77777777" w:rsidR="00222DE5" w:rsidRPr="00AC572E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4" w:name="_Toc42207325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22DE5" w:rsidRPr="007B3787" w14:paraId="6536DCF4" w14:textId="77777777" w:rsidTr="0049477B">
        <w:tc>
          <w:tcPr>
            <w:tcW w:w="704" w:type="dxa"/>
          </w:tcPr>
          <w:p w14:paraId="635BFAE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AB4A91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C87E6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A6DA9D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D89AA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358F6596" w14:textId="77777777" w:rsidTr="0049477B">
        <w:tc>
          <w:tcPr>
            <w:tcW w:w="704" w:type="dxa"/>
          </w:tcPr>
          <w:p w14:paraId="04C75E34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F759C7F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E01A967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0CC923B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312DC03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22DE5" w:rsidRPr="007B3787" w14:paraId="6FBF956D" w14:textId="77777777" w:rsidTr="0049477B">
        <w:tc>
          <w:tcPr>
            <w:tcW w:w="704" w:type="dxa"/>
          </w:tcPr>
          <w:p w14:paraId="7F1149A0" w14:textId="23D47959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5428519" w14:textId="4299B6C4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73F8E13A" w14:textId="1F286FEC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222DE5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DE56369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4237801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9390721" w14:textId="77777777" w:rsidR="00222DE5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22DE5" w:rsidRPr="007B3787" w14:paraId="33675B59" w14:textId="77777777" w:rsidTr="0049477B">
        <w:tc>
          <w:tcPr>
            <w:tcW w:w="846" w:type="dxa"/>
          </w:tcPr>
          <w:p w14:paraId="7BD35C7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68E6AF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AB4333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53DECE5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B5E036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27952136" w14:textId="77777777" w:rsidTr="0049477B">
        <w:tc>
          <w:tcPr>
            <w:tcW w:w="846" w:type="dxa"/>
          </w:tcPr>
          <w:p w14:paraId="1F28361B" w14:textId="77777777" w:rsidR="00222DE5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4B07C4D" w14:textId="64D5D552" w:rsidR="00222DE5" w:rsidRPr="007B3787" w:rsidRDefault="00F23C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19D95A6" w14:textId="27245ED1" w:rsidR="00222DE5" w:rsidRPr="007B3787" w:rsidRDefault="00B601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7582EEEC" w14:textId="13E04F82" w:rsidR="00222DE5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B14C9F9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04C3" w:rsidRPr="007B3787" w14:paraId="6A4764C7" w14:textId="77777777" w:rsidTr="0049477B">
        <w:tc>
          <w:tcPr>
            <w:tcW w:w="846" w:type="dxa"/>
          </w:tcPr>
          <w:p w14:paraId="7E8294A7" w14:textId="4FF216FC" w:rsidR="00CF04C3" w:rsidRDefault="00CF0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728DC998" w14:textId="041FBC0A" w:rsidR="00CF04C3" w:rsidRDefault="00CF04C3" w:rsidP="0049477B">
            <w:pPr>
              <w:spacing w:line="360" w:lineRule="auto"/>
              <w:jc w:val="left"/>
              <w:rPr>
                <w:lang w:eastAsia="zh-CN"/>
              </w:rPr>
            </w:pPr>
            <w:r w:rsidRPr="00CF04C3">
              <w:rPr>
                <w:lang w:eastAsia="zh-CN"/>
              </w:rPr>
              <w:t>activityId</w:t>
            </w:r>
          </w:p>
        </w:tc>
        <w:tc>
          <w:tcPr>
            <w:tcW w:w="1985" w:type="dxa"/>
          </w:tcPr>
          <w:p w14:paraId="447BC108" w14:textId="087A780D" w:rsidR="00CF04C3" w:rsidRDefault="002B3A6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A930A3" w14:textId="77777777" w:rsidR="00CF04C3" w:rsidRDefault="00CF04C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BBCA2A" w14:textId="77777777" w:rsidR="00CF04C3" w:rsidRPr="007B3787" w:rsidRDefault="00CF04C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11A18083" w14:textId="77777777" w:rsidTr="0049477B">
        <w:tc>
          <w:tcPr>
            <w:tcW w:w="846" w:type="dxa"/>
          </w:tcPr>
          <w:p w14:paraId="065E46A8" w14:textId="14E9A67B" w:rsidR="0032567D" w:rsidRDefault="00FC4F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69C950E7" w14:textId="2D1D905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B319EC2" w14:textId="6237FD4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9A46771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215AB3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2937607" w14:textId="77777777" w:rsidTr="0049477B">
        <w:tc>
          <w:tcPr>
            <w:tcW w:w="846" w:type="dxa"/>
          </w:tcPr>
          <w:p w14:paraId="6B9BCE7C" w14:textId="5CE4FEBC" w:rsidR="0032567D" w:rsidRDefault="00FC4F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534D5299" w14:textId="4E8FC8FB" w:rsidR="0032567D" w:rsidRDefault="00176EE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time</w:t>
            </w:r>
          </w:p>
        </w:tc>
        <w:tc>
          <w:tcPr>
            <w:tcW w:w="1985" w:type="dxa"/>
          </w:tcPr>
          <w:p w14:paraId="5866929E" w14:textId="7E22659A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7213ABD6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B414EB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6392CD1" w14:textId="77777777" w:rsidTr="0049477B">
        <w:tc>
          <w:tcPr>
            <w:tcW w:w="846" w:type="dxa"/>
          </w:tcPr>
          <w:p w14:paraId="035A6C86" w14:textId="109EF2DB" w:rsidR="0032567D" w:rsidRDefault="00FC4F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3F020308" w14:textId="48F6ADD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B3B2625" w14:textId="1E47AA9E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373323EC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F5DD57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6A0CE090" w14:textId="77777777" w:rsidTr="0049477B">
        <w:tc>
          <w:tcPr>
            <w:tcW w:w="846" w:type="dxa"/>
          </w:tcPr>
          <w:p w14:paraId="24F778A1" w14:textId="31DC6626" w:rsidR="0032567D" w:rsidRDefault="00FC4F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44DB6C6A" w14:textId="3F75280D" w:rsidR="0032567D" w:rsidRDefault="00A4123F" w:rsidP="0049477B">
            <w:pPr>
              <w:spacing w:line="360" w:lineRule="auto"/>
              <w:jc w:val="left"/>
              <w:rPr>
                <w:lang w:eastAsia="zh-CN"/>
              </w:rPr>
            </w:pPr>
            <w:r w:rsidRPr="00A4123F">
              <w:rPr>
                <w:lang w:eastAsia="zh-CN"/>
              </w:rPr>
              <w:t>incuactInvestors</w:t>
            </w:r>
          </w:p>
        </w:tc>
        <w:tc>
          <w:tcPr>
            <w:tcW w:w="1985" w:type="dxa"/>
          </w:tcPr>
          <w:p w14:paraId="30DAF3A1" w14:textId="21581C7E" w:rsidR="0032567D" w:rsidRDefault="00FC4F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32567D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5AC12826" w14:textId="6387E347" w:rsidR="0032567D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2E30A4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C4FC3" w:rsidRPr="007B3787" w14:paraId="13035996" w14:textId="77777777" w:rsidTr="0049477B">
        <w:tc>
          <w:tcPr>
            <w:tcW w:w="846" w:type="dxa"/>
          </w:tcPr>
          <w:p w14:paraId="1D30C1BD" w14:textId="1430A3EF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72853378" w14:textId="290DBC80" w:rsidR="00FC4FC3" w:rsidRPr="00A4123F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7B146B31" w14:textId="5D13A977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612685" w14:textId="77777777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0F8F8F" w14:textId="77777777" w:rsidR="00FC4FC3" w:rsidRPr="007B3787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C4FC3" w:rsidRPr="007B3787" w14:paraId="43966DED" w14:textId="77777777" w:rsidTr="0049477B">
        <w:tc>
          <w:tcPr>
            <w:tcW w:w="846" w:type="dxa"/>
          </w:tcPr>
          <w:p w14:paraId="681739F3" w14:textId="24661416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5E170D92" w14:textId="67D15DA6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5708244" w14:textId="0E2DDD69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423795" w14:textId="77777777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5B108A" w14:textId="77777777" w:rsidR="00FC4FC3" w:rsidRPr="007B3787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C4FC3" w:rsidRPr="007B3787" w14:paraId="303DA3C7" w14:textId="77777777" w:rsidTr="0049477B">
        <w:tc>
          <w:tcPr>
            <w:tcW w:w="846" w:type="dxa"/>
          </w:tcPr>
          <w:p w14:paraId="050414EB" w14:textId="30F6731F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08A32B2E" w14:textId="72DB56CD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BC32D6" w14:textId="639DE956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CF7459D" w14:textId="77777777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3653E8" w14:textId="77777777" w:rsidR="00FC4FC3" w:rsidRPr="007B3787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E5D205D" w14:textId="77777777" w:rsidR="00B643BA" w:rsidRPr="00F2044C" w:rsidRDefault="00B643BA" w:rsidP="00B643BA">
      <w:pPr>
        <w:pStyle w:val="3"/>
        <w:rPr>
          <w:lang w:eastAsia="zh-CN"/>
        </w:rPr>
      </w:pPr>
      <w:r>
        <w:rPr>
          <w:lang w:eastAsia="zh-CN"/>
        </w:rPr>
        <w:t>添加孵化器活动</w:t>
      </w:r>
      <w:bookmarkEnd w:id="134"/>
    </w:p>
    <w:p w14:paraId="65AF6D25" w14:textId="77777777" w:rsidR="00B643BA" w:rsidRDefault="00B643BA" w:rsidP="00B643B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5FB0AB9" w14:textId="77777777" w:rsidR="00B643BA" w:rsidRDefault="00E12969" w:rsidP="00B643BA">
      <w:pPr>
        <w:spacing w:line="360" w:lineRule="auto"/>
        <w:ind w:firstLineChars="200" w:firstLine="420"/>
        <w:jc w:val="left"/>
      </w:pPr>
      <w:hyperlink r:id="rId29" w:anchor="p=新活动" w:history="1">
        <w:r w:rsidR="00B643BA" w:rsidRPr="00B15853">
          <w:rPr>
            <w:rStyle w:val="a3"/>
            <w:rFonts w:hint="eastAsia"/>
          </w:rPr>
          <w:t>http://gxufyz.axshare.com/#p=</w:t>
        </w:r>
        <w:r w:rsidR="00B643BA" w:rsidRPr="00B15853">
          <w:rPr>
            <w:rStyle w:val="a3"/>
            <w:rFonts w:hint="eastAsia"/>
          </w:rPr>
          <w:t>新活动</w:t>
        </w:r>
      </w:hyperlink>
    </w:p>
    <w:p w14:paraId="5AD70C5C" w14:textId="46478B87" w:rsidR="00B643BA" w:rsidRPr="007B3787" w:rsidRDefault="00B643BA" w:rsidP="00B643B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07020542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9074AA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>
        <w:rPr>
          <w:lang w:eastAsia="zh-CN"/>
        </w:rPr>
        <w:t>add</w:t>
      </w:r>
    </w:p>
    <w:p w14:paraId="7167E8FC" w14:textId="3EB0FAFE" w:rsidR="00F756AF" w:rsidRDefault="00F756AF" w:rsidP="00114AE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5" w:name="_Toc422073257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1FDCE237" w14:textId="77777777" w:rsidTr="0049477B">
        <w:tc>
          <w:tcPr>
            <w:tcW w:w="846" w:type="dxa"/>
          </w:tcPr>
          <w:p w14:paraId="3A61F0D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1A4D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FE07E0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80FD8F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8C210E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B58F3" w:rsidRPr="007B3787" w14:paraId="1DA2B4FE" w14:textId="77777777" w:rsidTr="0049477B">
        <w:tc>
          <w:tcPr>
            <w:tcW w:w="846" w:type="dxa"/>
          </w:tcPr>
          <w:p w14:paraId="635B6570" w14:textId="50DD8741" w:rsidR="00FB58F3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444F5D7E" w14:textId="38FB42E2" w:rsidR="00FB58F3" w:rsidRPr="007B3787" w:rsidRDefault="00870801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33C28284" w14:textId="66E98AF8" w:rsidR="00FB58F3" w:rsidRPr="007B3787" w:rsidRDefault="00A646A7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FB58F3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15D054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E60035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22BD671C" w14:textId="77777777" w:rsidTr="0049477B">
        <w:tc>
          <w:tcPr>
            <w:tcW w:w="846" w:type="dxa"/>
          </w:tcPr>
          <w:p w14:paraId="75A9F09A" w14:textId="4ED5593B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3802B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370042CD" w14:textId="070DB55D" w:rsidR="00F756AF" w:rsidRDefault="003422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F756AF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00F8B57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14C6B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714DD75D" w14:textId="77777777" w:rsidTr="0049477B">
        <w:tc>
          <w:tcPr>
            <w:tcW w:w="846" w:type="dxa"/>
          </w:tcPr>
          <w:p w14:paraId="57296687" w14:textId="7CF19502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984" w:type="dxa"/>
          </w:tcPr>
          <w:p w14:paraId="6A4F1C36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77FA3548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54DAFA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B797F7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4FF88B2B" w14:textId="77777777" w:rsidTr="0049477B">
        <w:tc>
          <w:tcPr>
            <w:tcW w:w="846" w:type="dxa"/>
          </w:tcPr>
          <w:p w14:paraId="524BF5B5" w14:textId="063029E7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71E0263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654E5D70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A638ADA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D275A9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556E0A8" w14:textId="77777777" w:rsidR="00386D12" w:rsidRPr="00AC572E" w:rsidRDefault="00386D12" w:rsidP="00386D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86D12" w:rsidRPr="007B3787" w14:paraId="7ACFE1F3" w14:textId="77777777" w:rsidTr="00064CE5">
        <w:tc>
          <w:tcPr>
            <w:tcW w:w="846" w:type="dxa"/>
          </w:tcPr>
          <w:p w14:paraId="00F55DE2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1F5A33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DD45216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DE916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C3DBB1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86D12" w:rsidRPr="007B3787" w14:paraId="79203650" w14:textId="77777777" w:rsidTr="00064CE5">
        <w:tc>
          <w:tcPr>
            <w:tcW w:w="846" w:type="dxa"/>
          </w:tcPr>
          <w:p w14:paraId="141C2084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16181789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54BA35C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C6C9ED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3D6A35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6D12" w:rsidRPr="007B3787" w14:paraId="50B38F5F" w14:textId="77777777" w:rsidTr="00064CE5">
        <w:tc>
          <w:tcPr>
            <w:tcW w:w="846" w:type="dxa"/>
          </w:tcPr>
          <w:p w14:paraId="63D08AB4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660E1B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37FF2C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F44FAE5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45A2112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86D12" w:rsidRPr="007B3787" w14:paraId="0EDE2EF3" w14:textId="77777777" w:rsidTr="00064CE5">
        <w:tc>
          <w:tcPr>
            <w:tcW w:w="846" w:type="dxa"/>
          </w:tcPr>
          <w:p w14:paraId="13901591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9981E4A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BCEC2B6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0CB69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584866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6D12" w:rsidRPr="007B3787" w14:paraId="4C252EBD" w14:textId="77777777" w:rsidTr="00064CE5">
        <w:tc>
          <w:tcPr>
            <w:tcW w:w="846" w:type="dxa"/>
          </w:tcPr>
          <w:p w14:paraId="7CBBD519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CEB2275" w14:textId="1495E277" w:rsidR="00386D12" w:rsidRDefault="002933F3" w:rsidP="00064CE5">
            <w:pPr>
              <w:spacing w:line="360" w:lineRule="auto"/>
              <w:jc w:val="left"/>
              <w:rPr>
                <w:lang w:eastAsia="zh-CN"/>
              </w:rPr>
            </w:pPr>
            <w:r w:rsidRPr="002933F3">
              <w:rPr>
                <w:lang w:eastAsia="zh-CN"/>
              </w:rPr>
              <w:t>incuActId</w:t>
            </w:r>
          </w:p>
        </w:tc>
        <w:tc>
          <w:tcPr>
            <w:tcW w:w="1985" w:type="dxa"/>
          </w:tcPr>
          <w:p w14:paraId="7395BE70" w14:textId="7D6F2B0C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</w:t>
            </w:r>
            <w:r w:rsidR="002933F3">
              <w:rPr>
                <w:lang w:eastAsia="zh-CN"/>
              </w:rPr>
              <w:t>活动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B7CA05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CDFB0E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554D" w14:textId="268B0C75" w:rsidR="008E1936" w:rsidRPr="00F2044C" w:rsidRDefault="008E1936" w:rsidP="008E1936">
      <w:pPr>
        <w:pStyle w:val="3"/>
        <w:rPr>
          <w:lang w:eastAsia="zh-CN"/>
        </w:rPr>
      </w:pPr>
      <w:r>
        <w:rPr>
          <w:lang w:eastAsia="zh-CN"/>
        </w:rPr>
        <w:t>删除孵化器活动</w:t>
      </w:r>
    </w:p>
    <w:p w14:paraId="0DB64C88" w14:textId="77777777" w:rsidR="008E1936" w:rsidRDefault="008E1936" w:rsidP="008E1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A2C3EA" w14:textId="77777777" w:rsidR="008E1936" w:rsidRDefault="00E12969" w:rsidP="008E1936">
      <w:pPr>
        <w:spacing w:line="360" w:lineRule="auto"/>
        <w:ind w:firstLineChars="200" w:firstLine="420"/>
        <w:jc w:val="left"/>
      </w:pPr>
      <w:hyperlink r:id="rId30" w:anchor="p=新活动" w:history="1">
        <w:r w:rsidR="008E1936" w:rsidRPr="00B15853">
          <w:rPr>
            <w:rStyle w:val="a3"/>
            <w:rFonts w:hint="eastAsia"/>
          </w:rPr>
          <w:t>http://gxufyz.axshare.com/#p=</w:t>
        </w:r>
        <w:r w:rsidR="008E1936" w:rsidRPr="00B15853">
          <w:rPr>
            <w:rStyle w:val="a3"/>
            <w:rFonts w:hint="eastAsia"/>
          </w:rPr>
          <w:t>新活动</w:t>
        </w:r>
      </w:hyperlink>
    </w:p>
    <w:p w14:paraId="7042BEEC" w14:textId="16743A11" w:rsidR="008E1936" w:rsidRPr="007B3787" w:rsidRDefault="008E1936" w:rsidP="008E1936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4BA3588C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88D397" w14:textId="5C6271EA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 w:rsidR="001D681C">
        <w:rPr>
          <w:rFonts w:hint="eastAsia"/>
          <w:lang w:eastAsia="zh-CN"/>
        </w:rPr>
        <w:t>delete</w:t>
      </w:r>
    </w:p>
    <w:p w14:paraId="202A34CE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7E765A03" w14:textId="77777777" w:rsidTr="00F14997">
        <w:tc>
          <w:tcPr>
            <w:tcW w:w="846" w:type="dxa"/>
          </w:tcPr>
          <w:p w14:paraId="0E387A5C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BAE5C1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80CD7C8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BEF61D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F483F0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8073B48" w14:textId="77777777" w:rsidTr="00F14997">
        <w:tc>
          <w:tcPr>
            <w:tcW w:w="846" w:type="dxa"/>
          </w:tcPr>
          <w:p w14:paraId="1D681E67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E630BE4" w14:textId="1385136C" w:rsidR="008E1936" w:rsidRPr="007B3787" w:rsidRDefault="00F110D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8CC05B0" w14:textId="54AF4E74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385CEE"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3254D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AD843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B13A4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26A4CB5E" w14:textId="77777777" w:rsidTr="00F14997">
        <w:tc>
          <w:tcPr>
            <w:tcW w:w="846" w:type="dxa"/>
          </w:tcPr>
          <w:p w14:paraId="2B7D20A5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A5A17E7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D54016F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C7FDBA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55DB2E4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78207E9" w14:textId="77777777" w:rsidTr="00F14997">
        <w:tc>
          <w:tcPr>
            <w:tcW w:w="846" w:type="dxa"/>
          </w:tcPr>
          <w:p w14:paraId="1B1A966A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091C00" w14:textId="48D7CDD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6840E62" w14:textId="588EE6B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8E1936"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3288C0A" w14:textId="54AA8C78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5910539" w14:textId="69C9F2C0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1F7CE7" w:rsidRPr="007B3787" w14:paraId="209FC985" w14:textId="77777777" w:rsidTr="00F14997">
        <w:tc>
          <w:tcPr>
            <w:tcW w:w="846" w:type="dxa"/>
          </w:tcPr>
          <w:p w14:paraId="26E2A09B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F38271C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8413DFC" w14:textId="25FCA5E8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9F393BC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776D10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FA262D" w14:textId="2017735A" w:rsidR="00F12FC9" w:rsidRPr="00F2044C" w:rsidRDefault="00F756AF" w:rsidP="00F12FC9">
      <w:pPr>
        <w:pStyle w:val="3"/>
        <w:rPr>
          <w:lang w:eastAsia="zh-CN"/>
        </w:rPr>
      </w:pPr>
      <w:r>
        <w:rPr>
          <w:lang w:eastAsia="zh-CN"/>
        </w:rPr>
        <w:t>更新孵化器活动</w:t>
      </w:r>
      <w:bookmarkEnd w:id="135"/>
    </w:p>
    <w:p w14:paraId="3F97709A" w14:textId="77777777" w:rsidR="00F12FC9" w:rsidRDefault="00F12FC9" w:rsidP="00F12FC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C79F22" w14:textId="77777777" w:rsidR="00F12FC9" w:rsidRDefault="00E12969" w:rsidP="00F12FC9">
      <w:pPr>
        <w:spacing w:line="360" w:lineRule="auto"/>
        <w:ind w:firstLineChars="200" w:firstLine="420"/>
        <w:jc w:val="left"/>
      </w:pPr>
      <w:hyperlink r:id="rId31" w:anchor="p=新活动" w:history="1">
        <w:r w:rsidR="00F12FC9" w:rsidRPr="00B15853">
          <w:rPr>
            <w:rStyle w:val="a3"/>
            <w:rFonts w:hint="eastAsia"/>
          </w:rPr>
          <w:t>http://gxufyz.axshare.com/#p=</w:t>
        </w:r>
        <w:r w:rsidR="00F12FC9" w:rsidRPr="00B15853">
          <w:rPr>
            <w:rStyle w:val="a3"/>
            <w:rFonts w:hint="eastAsia"/>
          </w:rPr>
          <w:t>新活动</w:t>
        </w:r>
      </w:hyperlink>
    </w:p>
    <w:p w14:paraId="1830B75E" w14:textId="66F701DF" w:rsidR="00F12FC9" w:rsidRPr="007B3787" w:rsidRDefault="000F52BA" w:rsidP="00F12FC9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更新孵化器活动信息</w:t>
      </w:r>
      <w:r w:rsidR="00F12FC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可更新内容</w:t>
      </w:r>
      <w:r w:rsidR="00F12FC9">
        <w:rPr>
          <w:rFonts w:hint="eastAsia"/>
          <w:lang w:eastAsia="zh-CN"/>
        </w:rPr>
        <w:t>包括：活动名称，活动时间，具体描述，投资人</w:t>
      </w:r>
      <w:r w:rsidR="00F12FC9">
        <w:rPr>
          <w:rFonts w:hint="eastAsia"/>
          <w:lang w:eastAsia="zh-CN"/>
        </w:rPr>
        <w:lastRenderedPageBreak/>
        <w:t>（</w:t>
      </w:r>
      <w:r w:rsidR="007714C3">
        <w:rPr>
          <w:rFonts w:hint="eastAsia"/>
          <w:lang w:eastAsia="zh-CN"/>
        </w:rPr>
        <w:t>Array</w:t>
      </w:r>
      <w:r w:rsidR="00F12FC9">
        <w:rPr>
          <w:rFonts w:hint="eastAsia"/>
          <w:lang w:eastAsia="zh-CN"/>
        </w:rPr>
        <w:t>）</w:t>
      </w:r>
    </w:p>
    <w:p w14:paraId="1FF746B9" w14:textId="7777777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60FC2C" w14:textId="7797935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EE37B6"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3E197C">
        <w:rPr>
          <w:lang w:eastAsia="zh-CN"/>
        </w:rPr>
        <w:t>update</w:t>
      </w:r>
    </w:p>
    <w:p w14:paraId="510F27D6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6" w:name="_Toc422073258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559F6347" w14:textId="77777777" w:rsidTr="0049477B">
        <w:tc>
          <w:tcPr>
            <w:tcW w:w="846" w:type="dxa"/>
          </w:tcPr>
          <w:p w14:paraId="4D7812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634B2D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647B519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FB38F5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C4BD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7E615AAB" w14:textId="77777777" w:rsidTr="0049477B">
        <w:tc>
          <w:tcPr>
            <w:tcW w:w="846" w:type="dxa"/>
          </w:tcPr>
          <w:p w14:paraId="5EB083F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4C48203" w14:textId="175D3CCC" w:rsidR="00677897" w:rsidRPr="007B3787" w:rsidRDefault="00902C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1BC85A7" w14:textId="6BA24BF4" w:rsidR="00677897" w:rsidRPr="007B3787" w:rsidRDefault="003267A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67789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604C54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5D2BA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05AE3132" w14:textId="77777777" w:rsidTr="0049477B">
        <w:tc>
          <w:tcPr>
            <w:tcW w:w="846" w:type="dxa"/>
          </w:tcPr>
          <w:p w14:paraId="77E0559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418635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C68A2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2BAFC1FB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B187AA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D14CE97" w14:textId="77777777" w:rsidTr="0049477B">
        <w:tc>
          <w:tcPr>
            <w:tcW w:w="846" w:type="dxa"/>
          </w:tcPr>
          <w:p w14:paraId="06A1F3A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E0C1E44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01F1C1B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32A146FF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2D8359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85D10B9" w14:textId="77777777" w:rsidTr="0049477B">
        <w:tc>
          <w:tcPr>
            <w:tcW w:w="846" w:type="dxa"/>
          </w:tcPr>
          <w:p w14:paraId="4246480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1D451D5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7F835750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6CB9878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923737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BDF14F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459B3338" w14:textId="77777777" w:rsidTr="0049477B">
        <w:tc>
          <w:tcPr>
            <w:tcW w:w="846" w:type="dxa"/>
          </w:tcPr>
          <w:p w14:paraId="35DF5F1B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5506EF1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BCEF1E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2E0407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5D47D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265BE0D4" w14:textId="77777777" w:rsidTr="0049477B">
        <w:tc>
          <w:tcPr>
            <w:tcW w:w="846" w:type="dxa"/>
          </w:tcPr>
          <w:p w14:paraId="6E08B2E6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EC40D4D" w14:textId="760DC543" w:rsidR="00677897" w:rsidRPr="007B3787" w:rsidRDefault="00DE5A3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677897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223F249B" w14:textId="72DB3830" w:rsidR="00677897" w:rsidRPr="007B3787" w:rsidRDefault="006343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677897">
              <w:rPr>
                <w:rFonts w:hint="eastAsia"/>
                <w:lang w:eastAsia="zh-CN"/>
              </w:rPr>
              <w:t>成功</w:t>
            </w:r>
            <w:r w:rsidR="00340C3A">
              <w:rPr>
                <w:rFonts w:hint="eastAsia"/>
                <w:lang w:eastAsia="zh-CN"/>
              </w:rPr>
              <w:t>/</w:t>
            </w:r>
            <w:r w:rsidR="00340C3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6C1BC8" w14:textId="69676635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72C0D1" w14:textId="0DD0DC67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A2727" w:rsidRPr="007B3787" w14:paraId="4447C968" w14:textId="77777777" w:rsidTr="0049477B">
        <w:tc>
          <w:tcPr>
            <w:tcW w:w="846" w:type="dxa"/>
          </w:tcPr>
          <w:p w14:paraId="6824EFD9" w14:textId="11067B71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258B5" w14:textId="40BA5DAA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6E201C8" w14:textId="4BDABE1A" w:rsidR="00DA2727" w:rsidRDefault="00634395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DA2727">
              <w:rPr>
                <w:rFonts w:hint="eastAsia"/>
                <w:lang w:eastAsia="zh-CN"/>
              </w:rPr>
              <w:t>成功</w:t>
            </w:r>
            <w:r w:rsidR="00DA2727">
              <w:rPr>
                <w:rFonts w:hint="eastAsia"/>
                <w:lang w:eastAsia="zh-CN"/>
              </w:rPr>
              <w:t>/</w:t>
            </w:r>
            <w:r w:rsidR="00DA2727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6B0A07" w14:textId="39FF896D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6CAD78" w14:textId="77777777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9C6474" w14:textId="0DDD48E3" w:rsidR="00015A74" w:rsidRPr="00F2044C" w:rsidRDefault="00015A74" w:rsidP="00015A74">
      <w:pPr>
        <w:pStyle w:val="3"/>
        <w:rPr>
          <w:lang w:eastAsia="zh-CN"/>
        </w:rPr>
      </w:pPr>
      <w:r>
        <w:rPr>
          <w:lang w:eastAsia="zh-CN"/>
        </w:rPr>
        <w:t>添加活动投资人</w:t>
      </w:r>
    </w:p>
    <w:p w14:paraId="70C66BB6" w14:textId="77777777" w:rsidR="00015A74" w:rsidRDefault="00015A74" w:rsidP="00015A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8502AC" w14:textId="77777777" w:rsidR="00C66AE7" w:rsidRPr="007B3787" w:rsidRDefault="00C66AE7" w:rsidP="00C66AE7">
      <w:pPr>
        <w:pStyle w:val="af7"/>
        <w:numPr>
          <w:ilvl w:val="0"/>
          <w:numId w:val="4"/>
        </w:numPr>
        <w:spacing w:line="360" w:lineRule="auto"/>
        <w:ind w:firstLineChars="0"/>
        <w:jc w:val="left"/>
        <w:rPr>
          <w:lang w:eastAsia="zh-CN"/>
        </w:rPr>
      </w:pPr>
      <w:r w:rsidRPr="00C66AE7">
        <w:rPr>
          <w:rFonts w:ascii="宋体" w:hAnsi="宋体" w:cs="宋体"/>
          <w:szCs w:val="21"/>
        </w:rPr>
        <w:t>&lt;input type="file" name="</w:t>
      </w:r>
      <w:r w:rsidRPr="00C66AE7">
        <w:rPr>
          <w:rFonts w:ascii="宋体" w:hAnsi="宋体" w:cs="宋体"/>
          <w:b/>
          <w:szCs w:val="21"/>
          <w:u w:val="single"/>
        </w:rPr>
        <w:t>avatarUrl</w:t>
      </w:r>
      <w:r w:rsidRPr="00C66AE7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502CB504" w14:textId="774BA939" w:rsidR="00015A74" w:rsidRPr="007B3787" w:rsidRDefault="00902F81" w:rsidP="00015A7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添加活动投资人</w:t>
      </w:r>
    </w:p>
    <w:p w14:paraId="5E29411A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FB37CCD" w14:textId="4CB0420B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6A151E"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E62163">
        <w:rPr>
          <w:lang w:eastAsia="zh-CN"/>
        </w:rPr>
        <w:t>incuActInvestor</w:t>
      </w:r>
    </w:p>
    <w:p w14:paraId="53C7B610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73346F18" w14:textId="77777777" w:rsidTr="0049477B">
        <w:tc>
          <w:tcPr>
            <w:tcW w:w="846" w:type="dxa"/>
          </w:tcPr>
          <w:p w14:paraId="2FA06BBD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8520907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E31237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296DFA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66D1E6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05D1D" w:rsidRPr="007B3787" w14:paraId="0C32F198" w14:textId="77777777" w:rsidTr="0049477B">
        <w:tc>
          <w:tcPr>
            <w:tcW w:w="846" w:type="dxa"/>
          </w:tcPr>
          <w:p w14:paraId="531263D4" w14:textId="45569285" w:rsidR="00305D1D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38CB0AF" w14:textId="5EE5DD3A" w:rsidR="00305D1D" w:rsidRDefault="001717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4762D5EF" w14:textId="3C31A4E3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B5F9AE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386978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15A74" w:rsidRPr="007B3787" w14:paraId="09306FC1" w14:textId="77777777" w:rsidTr="0049477B">
        <w:tc>
          <w:tcPr>
            <w:tcW w:w="846" w:type="dxa"/>
          </w:tcPr>
          <w:p w14:paraId="7BC5741D" w14:textId="1F175B8E" w:rsidR="00015A74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10478FD" w14:textId="1322157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A276E1" w14:textId="41AA6F26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B7379C" w14:textId="4FC60B91" w:rsidR="00015A74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DD130C" w14:textId="62B30F5B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E0546BC" w14:textId="77777777" w:rsidR="0083029B" w:rsidRPr="00AC572E" w:rsidRDefault="0083029B" w:rsidP="0083029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3029B" w:rsidRPr="007B3787" w14:paraId="53E46115" w14:textId="77777777" w:rsidTr="00495355">
        <w:tc>
          <w:tcPr>
            <w:tcW w:w="846" w:type="dxa"/>
          </w:tcPr>
          <w:p w14:paraId="5B778A50" w14:textId="77777777" w:rsidR="0083029B" w:rsidRPr="007B3787" w:rsidRDefault="0083029B" w:rsidP="0049535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4020E2F" w14:textId="77777777" w:rsidR="0083029B" w:rsidRPr="007B3787" w:rsidRDefault="0083029B" w:rsidP="0049535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DE6E2DD" w14:textId="77777777" w:rsidR="0083029B" w:rsidRPr="007B3787" w:rsidRDefault="0083029B" w:rsidP="0049535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99FE32" w14:textId="77777777" w:rsidR="0083029B" w:rsidRPr="007B3787" w:rsidRDefault="0083029B" w:rsidP="0049535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B989B2" w14:textId="77777777" w:rsidR="0083029B" w:rsidRPr="007B3787" w:rsidRDefault="0083029B" w:rsidP="0049535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3029B" w:rsidRPr="007B3787" w14:paraId="5B20B487" w14:textId="77777777" w:rsidTr="00495355">
        <w:tc>
          <w:tcPr>
            <w:tcW w:w="846" w:type="dxa"/>
          </w:tcPr>
          <w:p w14:paraId="7B6D4049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94832AC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1CCB797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5AC0428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284661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029B" w:rsidRPr="007B3787" w14:paraId="1D69B85A" w14:textId="77777777" w:rsidTr="00495355">
        <w:tc>
          <w:tcPr>
            <w:tcW w:w="846" w:type="dxa"/>
          </w:tcPr>
          <w:p w14:paraId="10BA8F37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014E13C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1C1193BD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95D8470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3AEA12B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83029B" w:rsidRPr="007B3787" w14:paraId="5380BB0A" w14:textId="77777777" w:rsidTr="00495355">
        <w:tc>
          <w:tcPr>
            <w:tcW w:w="846" w:type="dxa"/>
          </w:tcPr>
          <w:p w14:paraId="7BD22457" w14:textId="77777777" w:rsidR="0083029B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</w:tcPr>
          <w:p w14:paraId="47C92108" w14:textId="77777777" w:rsidR="0083029B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A04FA77" w14:textId="77777777" w:rsidR="0083029B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C095070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5FD526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029B" w:rsidRPr="007B3787" w14:paraId="39C32DFB" w14:textId="77777777" w:rsidTr="00495355">
        <w:tc>
          <w:tcPr>
            <w:tcW w:w="846" w:type="dxa"/>
          </w:tcPr>
          <w:p w14:paraId="0C945D3B" w14:textId="77777777" w:rsidR="0083029B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2C957CF" w14:textId="6FC1EA86" w:rsidR="0083029B" w:rsidRDefault="00B124F2" w:rsidP="00495355">
            <w:pPr>
              <w:spacing w:line="360" w:lineRule="auto"/>
              <w:jc w:val="left"/>
              <w:rPr>
                <w:lang w:eastAsia="zh-CN"/>
              </w:rPr>
            </w:pPr>
            <w:r w:rsidRPr="00B124F2">
              <w:rPr>
                <w:lang w:eastAsia="zh-CN"/>
              </w:rPr>
              <w:t>actInvId</w:t>
            </w:r>
          </w:p>
        </w:tc>
        <w:tc>
          <w:tcPr>
            <w:tcW w:w="1843" w:type="dxa"/>
          </w:tcPr>
          <w:p w14:paraId="713A5C97" w14:textId="63BAECDD" w:rsidR="0083029B" w:rsidRDefault="00394F1A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活动投资人</w:t>
            </w:r>
            <w:r w:rsidR="0083029B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6FEF621" w14:textId="77777777" w:rsidR="0083029B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3531C5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1E04" w:rsidRPr="007B3787" w14:paraId="6F50BACC" w14:textId="77777777" w:rsidTr="00495355">
        <w:tc>
          <w:tcPr>
            <w:tcW w:w="846" w:type="dxa"/>
          </w:tcPr>
          <w:p w14:paraId="5A30DA67" w14:textId="071B200B" w:rsidR="00F91E04" w:rsidRDefault="00F91E04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F377D82" w14:textId="0DFB4BAA" w:rsidR="00F91E04" w:rsidRPr="00B124F2" w:rsidRDefault="00F91E04" w:rsidP="00495355">
            <w:pPr>
              <w:spacing w:line="360" w:lineRule="auto"/>
              <w:jc w:val="left"/>
              <w:rPr>
                <w:lang w:eastAsia="zh-CN"/>
              </w:rPr>
            </w:pPr>
            <w:r w:rsidRPr="00F91E04">
              <w:rPr>
                <w:lang w:eastAsia="zh-CN"/>
              </w:rPr>
              <w:t>logoImgId</w:t>
            </w:r>
          </w:p>
        </w:tc>
        <w:tc>
          <w:tcPr>
            <w:tcW w:w="1843" w:type="dxa"/>
          </w:tcPr>
          <w:p w14:paraId="2ED6A0C5" w14:textId="17E1D063" w:rsidR="00F91E04" w:rsidRDefault="00F91E04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AE27669" w14:textId="77777777" w:rsidR="00F91E04" w:rsidRDefault="00F91E04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E599F9" w14:textId="77777777" w:rsidR="00F91E04" w:rsidRPr="007B3787" w:rsidRDefault="00F91E04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029B" w:rsidRPr="007B3787" w14:paraId="5CF90B89" w14:textId="77777777" w:rsidTr="00495355">
        <w:tc>
          <w:tcPr>
            <w:tcW w:w="846" w:type="dxa"/>
          </w:tcPr>
          <w:p w14:paraId="0FC7C0BE" w14:textId="0BB58709" w:rsidR="0083029B" w:rsidRDefault="00F451B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7D39E23B" w14:textId="02825773" w:rsidR="0083029B" w:rsidRPr="002058B9" w:rsidRDefault="00D47736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843" w:type="dxa"/>
          </w:tcPr>
          <w:p w14:paraId="30A8EDE4" w14:textId="0F045961" w:rsidR="0083029B" w:rsidRDefault="008703C5" w:rsidP="008703C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头像</w:t>
            </w:r>
            <w:r w:rsidR="00F109D5">
              <w:rPr>
                <w:lang w:eastAsia="zh-CN"/>
              </w:rPr>
              <w:t>链接</w:t>
            </w:r>
          </w:p>
        </w:tc>
        <w:tc>
          <w:tcPr>
            <w:tcW w:w="1276" w:type="dxa"/>
          </w:tcPr>
          <w:p w14:paraId="5BBB126D" w14:textId="77777777" w:rsidR="0083029B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BECE31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5751A9" w14:textId="292F6F3A" w:rsidR="00D70EC5" w:rsidRPr="00F2044C" w:rsidRDefault="00D70EC5" w:rsidP="00D70EC5">
      <w:pPr>
        <w:pStyle w:val="3"/>
        <w:rPr>
          <w:lang w:eastAsia="zh-CN"/>
        </w:rPr>
      </w:pPr>
      <w:r>
        <w:rPr>
          <w:lang w:eastAsia="zh-CN"/>
        </w:rPr>
        <w:t>删除活动投资人</w:t>
      </w:r>
    </w:p>
    <w:p w14:paraId="56E49D14" w14:textId="77777777" w:rsidR="00D70EC5" w:rsidRDefault="00D70EC5" w:rsidP="00D7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B6AFC8F" w14:textId="77777777" w:rsidR="00D70EC5" w:rsidRDefault="00E12969" w:rsidP="00D70EC5">
      <w:pPr>
        <w:spacing w:line="360" w:lineRule="auto"/>
        <w:ind w:firstLineChars="200" w:firstLine="420"/>
        <w:jc w:val="left"/>
      </w:pPr>
      <w:hyperlink r:id="rId32" w:anchor="p=新活动" w:history="1">
        <w:r w:rsidR="00D70EC5" w:rsidRPr="00B15853">
          <w:rPr>
            <w:rStyle w:val="a3"/>
            <w:rFonts w:hint="eastAsia"/>
          </w:rPr>
          <w:t>http://gxufyz.axshare.com/#p=</w:t>
        </w:r>
        <w:r w:rsidR="00D70EC5" w:rsidRPr="00B15853">
          <w:rPr>
            <w:rStyle w:val="a3"/>
            <w:rFonts w:hint="eastAsia"/>
          </w:rPr>
          <w:t>新活动</w:t>
        </w:r>
      </w:hyperlink>
    </w:p>
    <w:p w14:paraId="7267A9D3" w14:textId="35EFF6F6" w:rsidR="00D70EC5" w:rsidRPr="007B3787" w:rsidRDefault="007D5154" w:rsidP="00D70EC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删除活动投资人</w:t>
      </w:r>
    </w:p>
    <w:p w14:paraId="0DEB067B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C6455DB" w14:textId="6FDD9D7F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450D79">
        <w:rPr>
          <w:lang w:eastAsia="zh-CN"/>
        </w:rPr>
        <w:t>delete</w:t>
      </w:r>
      <w:r>
        <w:rPr>
          <w:lang w:eastAsia="zh-CN"/>
        </w:rPr>
        <w:t>Investor</w:t>
      </w:r>
    </w:p>
    <w:p w14:paraId="003E7CBE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28914EC0" w14:textId="77777777" w:rsidTr="0049477B">
        <w:tc>
          <w:tcPr>
            <w:tcW w:w="846" w:type="dxa"/>
          </w:tcPr>
          <w:p w14:paraId="784431C1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35A3C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DA3D9B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67A0B1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0882DD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04FE552D" w14:textId="77777777" w:rsidTr="0049477B">
        <w:tc>
          <w:tcPr>
            <w:tcW w:w="846" w:type="dxa"/>
          </w:tcPr>
          <w:p w14:paraId="6986D5F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74CB6A1A" w14:textId="5A4BD70F" w:rsidR="00F64234" w:rsidRPr="007B3787" w:rsidRDefault="006D2536" w:rsidP="005A69C2">
            <w:pPr>
              <w:spacing w:line="360" w:lineRule="auto"/>
              <w:jc w:val="left"/>
              <w:rPr>
                <w:lang w:eastAsia="zh-CN"/>
              </w:rPr>
            </w:pPr>
            <w:r w:rsidRPr="00B124F2">
              <w:rPr>
                <w:lang w:eastAsia="zh-CN"/>
              </w:rPr>
              <w:t>actInvId</w:t>
            </w:r>
          </w:p>
        </w:tc>
        <w:tc>
          <w:tcPr>
            <w:tcW w:w="1985" w:type="dxa"/>
          </w:tcPr>
          <w:p w14:paraId="3AB24D93" w14:textId="321EF8C8" w:rsidR="00D70EC5" w:rsidRPr="007B3787" w:rsidRDefault="0044541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C63E24">
              <w:rPr>
                <w:rFonts w:hint="eastAsia"/>
                <w:lang w:eastAsia="zh-CN"/>
              </w:rPr>
              <w:t>投资人</w:t>
            </w:r>
            <w:r w:rsidR="00D70EC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556CA0E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926A21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16657BF" w14:textId="77777777" w:rsidR="00E64FD7" w:rsidRDefault="00E64FD7" w:rsidP="00E64FD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64FD7" w:rsidRPr="007B3787" w14:paraId="3C7A734A" w14:textId="77777777" w:rsidTr="00F14997">
        <w:tc>
          <w:tcPr>
            <w:tcW w:w="846" w:type="dxa"/>
          </w:tcPr>
          <w:p w14:paraId="3E40F95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DA9D52B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3C1AA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0977F1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4B229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64FD7" w:rsidRPr="007B3787" w14:paraId="7C22E7BD" w14:textId="77777777" w:rsidTr="00F14997">
        <w:tc>
          <w:tcPr>
            <w:tcW w:w="846" w:type="dxa"/>
          </w:tcPr>
          <w:p w14:paraId="40A5AA8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E8C1CA4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5033955F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F63686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196AAC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E64FD7" w:rsidRPr="007B3787" w14:paraId="6B875B7D" w14:textId="77777777" w:rsidTr="00F14997">
        <w:tc>
          <w:tcPr>
            <w:tcW w:w="846" w:type="dxa"/>
          </w:tcPr>
          <w:p w14:paraId="62212E20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DF37431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FBD4B3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FBB83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D75FE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1F834F" w14:textId="6A2420CC" w:rsidR="00831DC4" w:rsidRDefault="00D45FC5" w:rsidP="00B37BF5">
      <w:pPr>
        <w:pStyle w:val="1"/>
        <w:ind w:left="480"/>
      </w:pPr>
      <w:r>
        <w:t>投资人</w:t>
      </w:r>
      <w:bookmarkEnd w:id="136"/>
      <w:r w:rsidR="00EA719B">
        <w:t>相关</w:t>
      </w:r>
    </w:p>
    <w:p w14:paraId="15AC310C" w14:textId="1B682B1D" w:rsidR="00DD30BE" w:rsidRPr="003F2E68" w:rsidRDefault="00AA0D56" w:rsidP="00DD30BE">
      <w:pPr>
        <w:pStyle w:val="2"/>
        <w:numPr>
          <w:ilvl w:val="0"/>
          <w:numId w:val="13"/>
        </w:numPr>
        <w:rPr>
          <w:lang w:eastAsia="zh-CN"/>
        </w:rPr>
      </w:pPr>
      <w:bookmarkStart w:id="137" w:name="_Toc422073259"/>
      <w:r>
        <w:rPr>
          <w:rFonts w:hint="eastAsia"/>
          <w:lang w:eastAsia="zh-CN"/>
        </w:rPr>
        <w:t>找投资人</w:t>
      </w:r>
      <w:bookmarkEnd w:id="137"/>
    </w:p>
    <w:p w14:paraId="4E8C4AAD" w14:textId="77777777" w:rsidR="00D723DE" w:rsidRPr="0015624D" w:rsidRDefault="00D723DE" w:rsidP="00D723DE">
      <w:pPr>
        <w:pStyle w:val="3"/>
        <w:rPr>
          <w:lang w:eastAsia="zh-CN"/>
        </w:rPr>
      </w:pPr>
      <w:bookmarkStart w:id="138" w:name="_Toc422073260"/>
      <w:r>
        <w:rPr>
          <w:lang w:eastAsia="zh-CN"/>
        </w:rPr>
        <w:t>获取相关数据</w:t>
      </w:r>
    </w:p>
    <w:p w14:paraId="7719A623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77E02" w14:textId="77777777" w:rsidR="00D723DE" w:rsidRDefault="00D723DE" w:rsidP="00D723D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7079DEC7" w14:textId="77777777" w:rsidR="00D723DE" w:rsidRPr="007B3787" w:rsidRDefault="00D723DE" w:rsidP="00D723D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0E646026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3BC93BFD" w14:textId="14C8B476" w:rsidR="00D723DE" w:rsidRDefault="00D723DE" w:rsidP="00D723D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lang w:eastAsia="zh-CN"/>
        </w:rPr>
        <w:t>investor/getData</w:t>
      </w:r>
    </w:p>
    <w:p w14:paraId="320F3CDE" w14:textId="77777777" w:rsidR="00D723DE" w:rsidRPr="00B05C4F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D9ECFF7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723DE" w:rsidRPr="007B3787" w14:paraId="5B1CC7C6" w14:textId="77777777" w:rsidTr="003977B3">
        <w:tc>
          <w:tcPr>
            <w:tcW w:w="704" w:type="dxa"/>
          </w:tcPr>
          <w:p w14:paraId="209CFCDE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19D84B9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2F99043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203920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3C51D9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5A8FF436" w14:textId="77777777" w:rsidTr="003977B3">
        <w:tc>
          <w:tcPr>
            <w:tcW w:w="704" w:type="dxa"/>
          </w:tcPr>
          <w:p w14:paraId="7A28DDE1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CD4F09C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01F4B7D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B9FEACE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0FFA5FF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F98ADE2" w14:textId="77777777" w:rsidR="00D723D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23DE" w:rsidRPr="007B3787" w14:paraId="1CAAB33B" w14:textId="77777777" w:rsidTr="003977B3">
        <w:tc>
          <w:tcPr>
            <w:tcW w:w="846" w:type="dxa"/>
          </w:tcPr>
          <w:p w14:paraId="7F539103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3EF1F18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788B110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FD8861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65DBB6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2F8CF70D" w14:textId="77777777" w:rsidTr="003977B3">
        <w:tc>
          <w:tcPr>
            <w:tcW w:w="846" w:type="dxa"/>
          </w:tcPr>
          <w:p w14:paraId="5BAA974E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A7B6001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2A1EE9F2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7F01ABBF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E26BF7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AA58701" w14:textId="77777777" w:rsidTr="003977B3">
        <w:tc>
          <w:tcPr>
            <w:tcW w:w="846" w:type="dxa"/>
          </w:tcPr>
          <w:p w14:paraId="4DEE831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5226F8B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3C217B7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B8B953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E9711E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B1E1C7B" w14:textId="77777777" w:rsidTr="003977B3">
        <w:tc>
          <w:tcPr>
            <w:tcW w:w="846" w:type="dxa"/>
          </w:tcPr>
          <w:p w14:paraId="6B391BE9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08F09EB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1205FA6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A63D0B5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4A6554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3ECD97AA" w14:textId="77777777" w:rsidTr="003977B3">
        <w:tc>
          <w:tcPr>
            <w:tcW w:w="846" w:type="dxa"/>
          </w:tcPr>
          <w:p w14:paraId="7D379A22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921098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63767D2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53ABC1C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35676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4F77DB0" w14:textId="77777777" w:rsidTr="003977B3">
        <w:tc>
          <w:tcPr>
            <w:tcW w:w="846" w:type="dxa"/>
          </w:tcPr>
          <w:p w14:paraId="7040314B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69AFF099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1DADFC3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B1B3A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4505A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C8F62D7" w14:textId="77777777" w:rsidTr="003977B3">
        <w:tc>
          <w:tcPr>
            <w:tcW w:w="846" w:type="dxa"/>
          </w:tcPr>
          <w:p w14:paraId="459D997C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4A160E00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4B23FBAD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E7B085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FBF269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5374BC5" w14:textId="77777777" w:rsidTr="003977B3">
        <w:tc>
          <w:tcPr>
            <w:tcW w:w="846" w:type="dxa"/>
          </w:tcPr>
          <w:p w14:paraId="13CF8A8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C022E45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1AB5BCA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4912ECE5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616D6B1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BC357D2" w14:textId="77777777" w:rsidTr="003977B3">
        <w:tc>
          <w:tcPr>
            <w:tcW w:w="846" w:type="dxa"/>
          </w:tcPr>
          <w:p w14:paraId="1562ADF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05B9B28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4003BDC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A94BDC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42765A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D8DD9BF" w14:textId="77777777" w:rsidTr="003977B3">
        <w:tc>
          <w:tcPr>
            <w:tcW w:w="846" w:type="dxa"/>
          </w:tcPr>
          <w:p w14:paraId="100D208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62A5C40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0C5DB9A7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7FA3D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379CFA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6BE3507" w14:textId="77777777" w:rsidTr="003977B3">
        <w:tc>
          <w:tcPr>
            <w:tcW w:w="846" w:type="dxa"/>
          </w:tcPr>
          <w:p w14:paraId="55E7445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4353058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78C740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524C75D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A5129D2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5B9F3515" w14:textId="77777777" w:rsidTr="003977B3">
        <w:tc>
          <w:tcPr>
            <w:tcW w:w="846" w:type="dxa"/>
          </w:tcPr>
          <w:p w14:paraId="7A054247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36CC9DF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62D61162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65BCF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0EF378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CCCF1E7" w14:textId="77777777" w:rsidTr="003977B3">
        <w:tc>
          <w:tcPr>
            <w:tcW w:w="846" w:type="dxa"/>
          </w:tcPr>
          <w:p w14:paraId="05C4557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580EE90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4F0F947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BFF6B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68C7FD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68FF36" w14:textId="77777777" w:rsidR="00D723DE" w:rsidRPr="00100D72" w:rsidRDefault="00D723DE" w:rsidP="00D723D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64F5FE9D" w14:textId="77777777" w:rsidR="005F2408" w:rsidRPr="0015624D" w:rsidRDefault="005F2408" w:rsidP="005F2408">
      <w:pPr>
        <w:pStyle w:val="3"/>
        <w:tabs>
          <w:tab w:val="left" w:pos="3247"/>
        </w:tabs>
        <w:rPr>
          <w:lang w:eastAsia="zh-CN"/>
        </w:rPr>
      </w:pPr>
      <w:r>
        <w:rPr>
          <w:lang w:eastAsia="zh-CN"/>
        </w:rPr>
        <w:t>投资人排序</w:t>
      </w:r>
      <w:r>
        <w:rPr>
          <w:lang w:eastAsia="zh-CN"/>
        </w:rPr>
        <w:tab/>
      </w:r>
    </w:p>
    <w:p w14:paraId="4C35B975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1890F9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861700">
        <w:rPr>
          <w:rFonts w:hint="eastAsia"/>
          <w:lang w:eastAsia="zh-CN"/>
        </w:rPr>
        <w:t>http://gxufyz.axshare.com/#p=</w:t>
      </w:r>
      <w:r w:rsidRPr="00861700"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_2</w:t>
      </w:r>
    </w:p>
    <w:p w14:paraId="7D7E87A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7A263042" w14:textId="77777777" w:rsidR="005F2408" w:rsidRPr="007B3787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hyperlink r:id="rId33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03466F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03466F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26164F16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E4C34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39" w:name="OLE_LINK23"/>
      <w:bookmarkStart w:id="140" w:name="OLE_LINK24"/>
      <w:r>
        <w:rPr>
          <w:lang w:eastAsia="zh-CN"/>
        </w:rPr>
        <w:t>investor/</w:t>
      </w:r>
      <w:r>
        <w:rPr>
          <w:rFonts w:hint="eastAsia"/>
          <w:lang w:eastAsia="zh-CN"/>
        </w:rPr>
        <w:t>rank</w:t>
      </w:r>
      <w:bookmarkEnd w:id="139"/>
      <w:bookmarkEnd w:id="140"/>
    </w:p>
    <w:p w14:paraId="23235A4C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2408" w:rsidRPr="007B3787" w14:paraId="617D2806" w14:textId="77777777" w:rsidTr="0049477B">
        <w:tc>
          <w:tcPr>
            <w:tcW w:w="704" w:type="dxa"/>
          </w:tcPr>
          <w:p w14:paraId="1E4BEC9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C0A55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94BD5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2FD925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AA1890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2408" w:rsidRPr="007B3787" w14:paraId="1DF77232" w14:textId="77777777" w:rsidTr="0049477B">
        <w:tc>
          <w:tcPr>
            <w:tcW w:w="704" w:type="dxa"/>
          </w:tcPr>
          <w:p w14:paraId="19756B9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8AE1C0F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7743D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C735C0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09DBA0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2408" w:rsidRPr="007B3787" w14:paraId="6DDCECC6" w14:textId="77777777" w:rsidTr="0049477B">
        <w:tc>
          <w:tcPr>
            <w:tcW w:w="704" w:type="dxa"/>
          </w:tcPr>
          <w:p w14:paraId="38E4AA1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5E7B4A" w14:textId="6BE5232C" w:rsidR="005F2408" w:rsidRPr="007B3787" w:rsidRDefault="0070397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3EACA98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0F0DCF1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358B9CE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0771170B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00066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1E19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8524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8AAC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C519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071EB960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B500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76BA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7A1D" w14:textId="58D840D6" w:rsidR="00BE2BE4" w:rsidRDefault="00514E20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7B63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3812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E1C9EA" w14:textId="77777777" w:rsidR="0008000B" w:rsidRPr="00AC572E" w:rsidRDefault="0008000B" w:rsidP="000800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1" w:name="_Toc422073261"/>
      <w:bookmarkEnd w:id="138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08000B" w:rsidRPr="007B3787" w14:paraId="010E60CC" w14:textId="77777777" w:rsidTr="00E01931">
        <w:tc>
          <w:tcPr>
            <w:tcW w:w="704" w:type="dxa"/>
          </w:tcPr>
          <w:p w14:paraId="4E0BC7F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503EE4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2DA1C6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813F44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64DA0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556E" w:rsidRPr="007B3787" w14:paraId="7786579C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31D0" w14:textId="7AE27C8B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A345" w14:textId="6C8949B9" w:rsidR="00E0556E" w:rsidRPr="007B3787" w:rsidRDefault="009A1191" w:rsidP="003977B3">
            <w:pPr>
              <w:spacing w:line="360" w:lineRule="auto"/>
              <w:jc w:val="left"/>
              <w:rPr>
                <w:lang w:eastAsia="zh-CN"/>
              </w:rPr>
            </w:pPr>
            <w:r w:rsidRPr="009A1191">
              <w:rPr>
                <w:lang w:eastAsia="zh-CN"/>
              </w:rPr>
              <w:t>investors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7C6F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A922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4C1A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0A72" w:rsidRPr="007B3787" w14:paraId="4418BDE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1B26" w14:textId="27D16678" w:rsidR="000A0A72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0A0A72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4CEF" w14:textId="45C53EDF" w:rsidR="000A0A72" w:rsidRPr="009A1191" w:rsidRDefault="00B23ED9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3548" w14:textId="00A3EB49" w:rsidR="000A0A72" w:rsidRDefault="00B23ED9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8D770" w14:textId="77777777" w:rsidR="000A0A72" w:rsidRDefault="000A0A72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93B8" w14:textId="77777777" w:rsidR="000A0A72" w:rsidRPr="007B3787" w:rsidRDefault="000A0A72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15FEA26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F786" w14:textId="7DAD462E" w:rsidR="00E0556E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D99F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0920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44F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FF43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08D613CF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83270" w14:textId="37B84B58" w:rsidR="00E0556E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CC4E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891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9033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C1A1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71844830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A945" w14:textId="1148EA12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70F8" w14:textId="71BAC8BB" w:rsidR="006E3A68" w:rsidRDefault="00747F05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ownerName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96B6" w14:textId="58B76730" w:rsidR="006E3A68" w:rsidRDefault="00AD3B4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9BEF" w14:textId="4F64246F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2F52B" w14:textId="4FD686DF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1C1286E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43E8" w14:textId="3507BBEC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1FD4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EE4B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8AD6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1A8B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3642154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C6F3" w14:textId="7CE115E3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1A97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E32E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2AC2" w14:textId="10E66C54" w:rsidR="006E3A68" w:rsidRDefault="0095344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4684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DDCD93" w14:textId="754ECEA4" w:rsidR="00834934" w:rsidRPr="0015624D" w:rsidRDefault="00834934" w:rsidP="00834934">
      <w:pPr>
        <w:pStyle w:val="3"/>
        <w:rPr>
          <w:lang w:eastAsia="zh-CN"/>
        </w:rPr>
      </w:pPr>
      <w:r>
        <w:rPr>
          <w:lang w:eastAsia="zh-CN"/>
        </w:rPr>
        <w:t>投资人筛选</w:t>
      </w:r>
      <w:bookmarkEnd w:id="141"/>
    </w:p>
    <w:p w14:paraId="63244123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0E3D986" w14:textId="666AC40F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 w:rsidR="00071F4B">
        <w:rPr>
          <w:lang w:eastAsia="zh-CN"/>
        </w:rPr>
        <w:t>2</w:t>
      </w:r>
    </w:p>
    <w:p w14:paraId="401C9C2F" w14:textId="77777777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4A07AE3" w14:textId="48B4DE24" w:rsidR="00834934" w:rsidRPr="007B3787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4" w:anchor="p" w:history="1">
        <w:r w:rsidR="0096453E"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 w:rsidR="0096453E"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3B97242B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5346F6" w14:textId="2C42F2F1" w:rsidR="00834934" w:rsidRDefault="00834934" w:rsidP="0083493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026328"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05D60DD5" w14:textId="77777777" w:rsidR="00834934" w:rsidRPr="00B05C4F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AEBF5B" w14:textId="77777777" w:rsidR="008B6774" w:rsidRPr="00AC572E" w:rsidRDefault="008B6774" w:rsidP="008B67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B6774" w:rsidRPr="007B3787" w14:paraId="147FEA58" w14:textId="77777777" w:rsidTr="0049477B">
        <w:tc>
          <w:tcPr>
            <w:tcW w:w="704" w:type="dxa"/>
          </w:tcPr>
          <w:p w14:paraId="36EFEB9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2DB80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FAAD67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DB2AB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02E10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B6774" w:rsidRPr="007B3787" w14:paraId="28B66F17" w14:textId="77777777" w:rsidTr="0049477B">
        <w:tc>
          <w:tcPr>
            <w:tcW w:w="704" w:type="dxa"/>
          </w:tcPr>
          <w:p w14:paraId="0A4DDDC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842E54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962AC8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981D22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67AF21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2021B3E" w14:textId="77777777" w:rsidTr="0049477B">
        <w:tc>
          <w:tcPr>
            <w:tcW w:w="704" w:type="dxa"/>
          </w:tcPr>
          <w:p w14:paraId="79D0809F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EE3479A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003EB1E5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03B5498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F28F9BF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B6774" w:rsidRPr="007B3787" w14:paraId="6C4AC15E" w14:textId="77777777" w:rsidTr="0049477B">
        <w:tc>
          <w:tcPr>
            <w:tcW w:w="704" w:type="dxa"/>
          </w:tcPr>
          <w:p w14:paraId="05DC1263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</w:tcPr>
          <w:p w14:paraId="66BA12EA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0B7488A2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10AA585D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0CB363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7ABF54B1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3E64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D5BF1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0FAF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6BF6" w14:textId="77777777" w:rsidR="00BE2BE4" w:rsidRPr="007B3787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AFD5" w14:textId="77777777" w:rsidR="00BE2BE4" w:rsidRPr="007B3787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031C95C6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11419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B80F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DB08" w14:textId="50326FD9" w:rsidR="00BE2BE4" w:rsidRDefault="00514E20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BBF6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C885" w14:textId="77777777" w:rsidR="00BE2BE4" w:rsidRPr="007B3787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D25E1A8" w14:textId="77777777" w:rsidR="00CA08D1" w:rsidRPr="00AC572E" w:rsidRDefault="00CA08D1" w:rsidP="00CA08D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2" w:name="_Toc422073262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CA08D1" w:rsidRPr="007B3787" w14:paraId="3D2E0711" w14:textId="77777777" w:rsidTr="003977B3">
        <w:tc>
          <w:tcPr>
            <w:tcW w:w="704" w:type="dxa"/>
          </w:tcPr>
          <w:p w14:paraId="314EF2ED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CCA428B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6679D2C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05702F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BAD94B1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A08D1" w:rsidRPr="007B3787" w14:paraId="0DF293D6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FCEE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038F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invesotors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81A2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E0EC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72A2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B0AF660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2A32" w14:textId="2B5EB740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9582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71CB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6339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3975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47F06BC0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958B" w14:textId="4981AB05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D914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9719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9B2F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32B8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A7F40B9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7359" w14:textId="7B8D0EAE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0BEC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60D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AE3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1177E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1C20E74B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CE19" w14:textId="5E198387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8D91" w14:textId="77777777" w:rsidR="00CA08D1" w:rsidRPr="005403DA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D084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0D7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E924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73F50138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A39" w14:textId="54A1C67F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9C77" w14:textId="77777777" w:rsidR="00CA08D1" w:rsidRPr="005403DA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C6051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CA28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4C5A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C1B0D7C" w14:textId="1B3F2381" w:rsidR="008370F7" w:rsidRPr="0015624D" w:rsidRDefault="008370F7" w:rsidP="008370F7">
      <w:pPr>
        <w:pStyle w:val="3"/>
        <w:rPr>
          <w:lang w:eastAsia="zh-CN"/>
        </w:rPr>
      </w:pPr>
      <w:r>
        <w:rPr>
          <w:lang w:eastAsia="zh-CN"/>
        </w:rPr>
        <w:t>投资人关键词筛选</w:t>
      </w:r>
    </w:p>
    <w:p w14:paraId="74E124A9" w14:textId="77777777" w:rsidR="008370F7" w:rsidRPr="00AC572E" w:rsidRDefault="008370F7" w:rsidP="008370F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C4866B2" w14:textId="77777777" w:rsidR="008370F7" w:rsidRDefault="008370F7" w:rsidP="008370F7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>
        <w:rPr>
          <w:lang w:eastAsia="zh-CN"/>
        </w:rPr>
        <w:t>2</w:t>
      </w:r>
    </w:p>
    <w:p w14:paraId="0098ABE3" w14:textId="77777777" w:rsidR="008370F7" w:rsidRDefault="008370F7" w:rsidP="008370F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7C06C242" w14:textId="77777777" w:rsidR="008370F7" w:rsidRPr="007B3787" w:rsidRDefault="008370F7" w:rsidP="008370F7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5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2A5750EB" w14:textId="77777777" w:rsidR="008370F7" w:rsidRPr="00AC572E" w:rsidRDefault="008370F7" w:rsidP="008370F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2C81ECF" w14:textId="676F257F" w:rsidR="008370F7" w:rsidRDefault="008370F7" w:rsidP="008370F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 w:rsidR="00054F9A" w:rsidRPr="00054F9A">
        <w:rPr>
          <w:lang w:eastAsia="zh-CN"/>
        </w:rPr>
        <w:t>keywords</w:t>
      </w:r>
    </w:p>
    <w:p w14:paraId="0252EA6E" w14:textId="77777777" w:rsidR="008370F7" w:rsidRPr="00B05C4F" w:rsidRDefault="008370F7" w:rsidP="008370F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1F841EC" w14:textId="77777777" w:rsidR="008370F7" w:rsidRPr="00AC572E" w:rsidRDefault="008370F7" w:rsidP="008370F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370F7" w:rsidRPr="007B3787" w14:paraId="6D224471" w14:textId="77777777" w:rsidTr="00B32689">
        <w:tc>
          <w:tcPr>
            <w:tcW w:w="704" w:type="dxa"/>
          </w:tcPr>
          <w:p w14:paraId="6C05CAE8" w14:textId="77777777" w:rsidR="008370F7" w:rsidRPr="007B3787" w:rsidRDefault="008370F7" w:rsidP="00B3268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54624C3" w14:textId="77777777" w:rsidR="008370F7" w:rsidRPr="007B3787" w:rsidRDefault="008370F7" w:rsidP="00B3268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EFD17B1" w14:textId="77777777" w:rsidR="008370F7" w:rsidRPr="007B3787" w:rsidRDefault="008370F7" w:rsidP="00B3268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82CCC0" w14:textId="77777777" w:rsidR="008370F7" w:rsidRPr="007B3787" w:rsidRDefault="008370F7" w:rsidP="00B3268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AF5A75B" w14:textId="77777777" w:rsidR="008370F7" w:rsidRPr="007B3787" w:rsidRDefault="008370F7" w:rsidP="00B3268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370F7" w:rsidRPr="007B3787" w14:paraId="4B949FEC" w14:textId="77777777" w:rsidTr="00B32689">
        <w:tc>
          <w:tcPr>
            <w:tcW w:w="704" w:type="dxa"/>
          </w:tcPr>
          <w:p w14:paraId="56A8A2F4" w14:textId="77777777" w:rsidR="008370F7" w:rsidRPr="007B3787" w:rsidRDefault="008370F7" w:rsidP="00B3268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1E8046E1" w14:textId="77777777" w:rsidR="008370F7" w:rsidRPr="007B3787" w:rsidRDefault="008370F7" w:rsidP="00B3268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A2BF038" w14:textId="77777777" w:rsidR="008370F7" w:rsidRPr="007B3787" w:rsidRDefault="008370F7" w:rsidP="00B3268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2AB5CF3" w14:textId="77777777" w:rsidR="008370F7" w:rsidRPr="007B3787" w:rsidRDefault="008370F7" w:rsidP="00B3268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319B07E" w14:textId="77777777" w:rsidR="008370F7" w:rsidRPr="007B3787" w:rsidRDefault="008370F7" w:rsidP="00B3268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DA52C9" w:rsidRPr="007B3787" w14:paraId="1CB3427C" w14:textId="77777777" w:rsidTr="00B32689">
        <w:tc>
          <w:tcPr>
            <w:tcW w:w="704" w:type="dxa"/>
          </w:tcPr>
          <w:p w14:paraId="1FC80BE2" w14:textId="45EB37DE" w:rsidR="00DA52C9" w:rsidRPr="007B3787" w:rsidRDefault="00DA52C9" w:rsidP="00DA52C9">
            <w:pPr>
              <w:spacing w:line="360" w:lineRule="auto"/>
              <w:jc w:val="left"/>
              <w:rPr>
                <w:lang w:eastAsia="zh-CN"/>
              </w:rPr>
            </w:pPr>
            <w:r w:rsidRPr="005F0C3D"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587CAD33" w14:textId="67CED6E7" w:rsidR="00DA52C9" w:rsidRPr="007B3787" w:rsidRDefault="00DA52C9" w:rsidP="00DA52C9">
            <w:pPr>
              <w:spacing w:line="360" w:lineRule="auto"/>
              <w:jc w:val="left"/>
              <w:rPr>
                <w:lang w:eastAsia="zh-CN"/>
              </w:rPr>
            </w:pPr>
            <w:r w:rsidRPr="005F0C3D">
              <w:rPr>
                <w:rFonts w:hint="eastAsia"/>
              </w:rPr>
              <w:t>keywords</w:t>
            </w:r>
          </w:p>
        </w:tc>
        <w:tc>
          <w:tcPr>
            <w:tcW w:w="1985" w:type="dxa"/>
          </w:tcPr>
          <w:p w14:paraId="420D5E09" w14:textId="6819D244" w:rsidR="00DA52C9" w:rsidRPr="007B3787" w:rsidRDefault="00DA52C9" w:rsidP="00DA52C9">
            <w:pPr>
              <w:spacing w:line="360" w:lineRule="auto"/>
              <w:jc w:val="left"/>
              <w:rPr>
                <w:lang w:eastAsia="zh-CN"/>
              </w:rPr>
            </w:pPr>
            <w:r w:rsidRPr="005F0C3D">
              <w:rPr>
                <w:rFonts w:hint="eastAsia"/>
              </w:rPr>
              <w:t>关键词</w:t>
            </w:r>
          </w:p>
        </w:tc>
        <w:tc>
          <w:tcPr>
            <w:tcW w:w="1276" w:type="dxa"/>
          </w:tcPr>
          <w:p w14:paraId="15DD5750" w14:textId="5A0C95FE" w:rsidR="00DA52C9" w:rsidRPr="007B3787" w:rsidRDefault="00DA52C9" w:rsidP="00DA52C9">
            <w:pPr>
              <w:spacing w:line="360" w:lineRule="auto"/>
              <w:jc w:val="left"/>
              <w:rPr>
                <w:lang w:eastAsia="zh-CN"/>
              </w:rPr>
            </w:pPr>
            <w:r w:rsidRPr="005F0C3D"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14:paraId="676B5BF2" w14:textId="77777777" w:rsidR="00DA52C9" w:rsidRPr="007B3787" w:rsidRDefault="00DA52C9" w:rsidP="00DA52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F5BA9" w:rsidRPr="007B3787" w14:paraId="2E2B69DD" w14:textId="77777777" w:rsidTr="009F5BA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2142D" w14:textId="77777777" w:rsidR="009F5BA9" w:rsidRDefault="009F5BA9" w:rsidP="00FB5AC7">
            <w:pPr>
              <w:spacing w:line="360" w:lineRule="auto"/>
              <w:jc w:val="left"/>
            </w:pPr>
            <w: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CD957" w14:textId="77777777" w:rsidR="009F5BA9" w:rsidRDefault="009F5BA9" w:rsidP="00FB5AC7">
            <w:pPr>
              <w:spacing w:line="360" w:lineRule="auto"/>
              <w:jc w:val="left"/>
            </w:pPr>
            <w: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AB406" w14:textId="77777777" w:rsidR="009F5BA9" w:rsidRDefault="009F5BA9" w:rsidP="00FB5AC7">
            <w:pPr>
              <w:spacing w:line="360" w:lineRule="auto"/>
              <w:jc w:val="left"/>
            </w:pPr>
            <w: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26B8" w14:textId="77777777" w:rsidR="009F5BA9" w:rsidRPr="007B3787" w:rsidRDefault="009F5BA9" w:rsidP="00FB5AC7">
            <w:pPr>
              <w:spacing w:line="360" w:lineRule="auto"/>
              <w:jc w:val="left"/>
            </w:pPr>
            <w: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F20D6" w14:textId="77777777" w:rsidR="009F5BA9" w:rsidRPr="007B3787" w:rsidRDefault="009F5BA9" w:rsidP="00FB5AC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F5BA9" w:rsidRPr="007B3787" w14:paraId="51FBA7F1" w14:textId="77777777" w:rsidTr="009F5BA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91EFF" w14:textId="77777777" w:rsidR="009F5BA9" w:rsidRDefault="009F5BA9" w:rsidP="00FB5AC7">
            <w:pPr>
              <w:spacing w:line="360" w:lineRule="auto"/>
              <w:jc w:val="left"/>
            </w:pPr>
            <w: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70310" w14:textId="77777777" w:rsidR="009F5BA9" w:rsidRDefault="009F5BA9" w:rsidP="00FB5AC7">
            <w:pPr>
              <w:spacing w:line="360" w:lineRule="auto"/>
              <w:jc w:val="left"/>
            </w:pPr>
            <w:r>
              <w:rPr>
                <w:rFonts w:hint="eastAsia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D6243" w14:textId="77777777" w:rsidR="009F5BA9" w:rsidRDefault="009F5BA9" w:rsidP="00FB5AC7">
            <w:pPr>
              <w:spacing w:line="360" w:lineRule="auto"/>
              <w:jc w:val="left"/>
            </w:pPr>
            <w:r>
              <w:rPr>
                <w:rFonts w:hint="eastAsia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FA271" w14:textId="77777777" w:rsidR="009F5BA9" w:rsidRDefault="009F5BA9" w:rsidP="00FB5AC7">
            <w:pPr>
              <w:spacing w:line="360" w:lineRule="auto"/>
              <w:jc w:val="left"/>
            </w:pPr>
            <w: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BDDE" w14:textId="77777777" w:rsidR="009F5BA9" w:rsidRPr="007B3787" w:rsidRDefault="009F5BA9" w:rsidP="00FB5AC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F71E4EB" w14:textId="77777777" w:rsidR="008370F7" w:rsidRPr="00AC572E" w:rsidRDefault="008370F7" w:rsidP="008370F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8370F7" w:rsidRPr="007B3787" w14:paraId="3AF61F76" w14:textId="77777777" w:rsidTr="00B32689">
        <w:tc>
          <w:tcPr>
            <w:tcW w:w="704" w:type="dxa"/>
          </w:tcPr>
          <w:p w14:paraId="3F67CB36" w14:textId="77777777" w:rsidR="008370F7" w:rsidRPr="007B3787" w:rsidRDefault="008370F7" w:rsidP="00B3268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0BEBA72B" w14:textId="77777777" w:rsidR="008370F7" w:rsidRPr="007B3787" w:rsidRDefault="008370F7" w:rsidP="00B3268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A78DA36" w14:textId="77777777" w:rsidR="008370F7" w:rsidRPr="007B3787" w:rsidRDefault="008370F7" w:rsidP="00B3268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9582F4C" w14:textId="77777777" w:rsidR="008370F7" w:rsidRPr="007B3787" w:rsidRDefault="008370F7" w:rsidP="00B3268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1B3CBF" w14:textId="77777777" w:rsidR="008370F7" w:rsidRPr="007B3787" w:rsidRDefault="008370F7" w:rsidP="00B3268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370F7" w:rsidRPr="007B3787" w14:paraId="64669D10" w14:textId="77777777" w:rsidTr="00B3268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1D4ED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4085" w14:textId="77777777" w:rsidR="008370F7" w:rsidRPr="007B378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invesotors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FF8A" w14:textId="77777777" w:rsidR="008370F7" w:rsidRPr="007B378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52714" w14:textId="77777777" w:rsidR="008370F7" w:rsidRPr="007B378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EADB" w14:textId="77777777" w:rsidR="008370F7" w:rsidRPr="007B378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70F7" w:rsidRPr="007B3787" w14:paraId="495651E1" w14:textId="77777777" w:rsidTr="00B3268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5B6C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40FE7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10AD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364C9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E45BE" w14:textId="77777777" w:rsidR="008370F7" w:rsidRPr="007B378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70F7" w:rsidRPr="007B3787" w14:paraId="20C333C3" w14:textId="77777777" w:rsidTr="00B3268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00600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D8A3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A640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FD891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FB0E" w14:textId="77777777" w:rsidR="008370F7" w:rsidRPr="007B378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70F7" w:rsidRPr="007B3787" w14:paraId="5729DD6D" w14:textId="77777777" w:rsidTr="00B3268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573FD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F9AF0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79D91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475E0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0709" w14:textId="77777777" w:rsidR="008370F7" w:rsidRPr="007B378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70F7" w:rsidRPr="007B3787" w14:paraId="6E371C30" w14:textId="77777777" w:rsidTr="00B3268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093DB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54308" w14:textId="77777777" w:rsidR="008370F7" w:rsidRPr="005403DA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30CA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C000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9B56" w14:textId="77777777" w:rsidR="008370F7" w:rsidRPr="007B378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70F7" w:rsidRPr="007B3787" w14:paraId="10FB7EE0" w14:textId="77777777" w:rsidTr="00B3268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577F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678EF" w14:textId="77777777" w:rsidR="008370F7" w:rsidRPr="005403DA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A1B7A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CE911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61189" w14:textId="77777777" w:rsidR="008370F7" w:rsidRPr="007B378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25D8DA" w14:textId="043A0F44" w:rsidR="000F1620" w:rsidRPr="0015624D" w:rsidRDefault="000F1620" w:rsidP="000F1620">
      <w:pPr>
        <w:pStyle w:val="3"/>
        <w:rPr>
          <w:lang w:eastAsia="zh-CN"/>
        </w:rPr>
      </w:pPr>
      <w:r>
        <w:rPr>
          <w:lang w:eastAsia="zh-CN"/>
        </w:rPr>
        <w:t>投资人详情</w:t>
      </w:r>
    </w:p>
    <w:p w14:paraId="32FD1550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276A0A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>
        <w:rPr>
          <w:lang w:eastAsia="zh-CN"/>
        </w:rPr>
        <w:t>2</w:t>
      </w:r>
    </w:p>
    <w:p w14:paraId="2D1BE284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1CDB679" w14:textId="77777777" w:rsidR="000F1620" w:rsidRPr="007B3787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6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6BDE1599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1EF8006" w14:textId="03484881" w:rsidR="000F1620" w:rsidRDefault="000F1620" w:rsidP="000F16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 w:rsidR="00BC6C27">
        <w:rPr>
          <w:lang w:eastAsia="zh-CN"/>
        </w:rPr>
        <w:t>detail</w:t>
      </w:r>
    </w:p>
    <w:p w14:paraId="1C0F4052" w14:textId="77777777" w:rsidR="000F1620" w:rsidRPr="00B05C4F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2F5D18" w14:textId="77777777" w:rsidR="003F5A58" w:rsidRPr="00AC572E" w:rsidRDefault="003F5A58" w:rsidP="003F5A5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985"/>
        <w:gridCol w:w="1276"/>
        <w:gridCol w:w="2551"/>
      </w:tblGrid>
      <w:tr w:rsidR="003F5A58" w:rsidRPr="007B3787" w14:paraId="46B1CFB8" w14:textId="77777777" w:rsidTr="00671513">
        <w:tc>
          <w:tcPr>
            <w:tcW w:w="988" w:type="dxa"/>
          </w:tcPr>
          <w:p w14:paraId="4C135BA0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2" w:type="dxa"/>
          </w:tcPr>
          <w:p w14:paraId="1DAEF75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3CC3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5CE9E12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92D994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A58" w:rsidRPr="007B3787" w14:paraId="050568D2" w14:textId="77777777" w:rsidTr="00671513">
        <w:tc>
          <w:tcPr>
            <w:tcW w:w="988" w:type="dxa"/>
          </w:tcPr>
          <w:p w14:paraId="2E7A8E3A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2" w:type="dxa"/>
          </w:tcPr>
          <w:p w14:paraId="2EAF0C61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7ABFC1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5C1B12C6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15AC109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3F5A58" w:rsidRPr="007B3787" w14:paraId="6317B1B8" w14:textId="77777777" w:rsidTr="00671513">
        <w:tc>
          <w:tcPr>
            <w:tcW w:w="988" w:type="dxa"/>
          </w:tcPr>
          <w:p w14:paraId="3B92EC5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2" w:type="dxa"/>
          </w:tcPr>
          <w:p w14:paraId="0E81E4AE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282EB297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2861A5B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ADE430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1F09C719" w14:textId="77777777" w:rsidR="003F5A58" w:rsidRPr="00AC572E" w:rsidRDefault="003F5A58" w:rsidP="003F5A5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1843"/>
        <w:gridCol w:w="1276"/>
        <w:gridCol w:w="2551"/>
      </w:tblGrid>
      <w:tr w:rsidR="003F5A58" w:rsidRPr="007B3787" w14:paraId="04582007" w14:textId="77777777" w:rsidTr="00671513">
        <w:tc>
          <w:tcPr>
            <w:tcW w:w="988" w:type="dxa"/>
          </w:tcPr>
          <w:p w14:paraId="5527C91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25A94B4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807A851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D0E6B1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2F0825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A58" w:rsidRPr="007B3787" w14:paraId="4ABEA5BA" w14:textId="77777777" w:rsidTr="00671513">
        <w:tc>
          <w:tcPr>
            <w:tcW w:w="988" w:type="dxa"/>
          </w:tcPr>
          <w:p w14:paraId="43D162F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CD97F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</w:t>
            </w:r>
          </w:p>
        </w:tc>
        <w:tc>
          <w:tcPr>
            <w:tcW w:w="1843" w:type="dxa"/>
          </w:tcPr>
          <w:p w14:paraId="344AD1B7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返回投资人</w:t>
            </w:r>
          </w:p>
        </w:tc>
        <w:tc>
          <w:tcPr>
            <w:tcW w:w="1276" w:type="dxa"/>
          </w:tcPr>
          <w:p w14:paraId="355C392A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09D860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A243F39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BC05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1D16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129F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3374D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D6122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383F4F4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60CC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4BF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E7AF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F95AC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8F6D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0DF7295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22DD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3340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1C9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3D32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826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981C934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B6F96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7C79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80F0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5243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C28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BC9BDE2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C768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E8978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C8C4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3572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0BFD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331E" w:rsidRPr="007B3787" w14:paraId="7169E668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6CDDB" w14:textId="71EC1497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t>1.3</w:t>
            </w:r>
            <w:r w:rsidRPr="00A02C34">
              <w:rPr>
                <w:rFonts w:hint="eastAsia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36E7" w14:textId="79CBC2BC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A02C34">
              <w:rPr>
                <w:rFonts w:hint="eastAsia"/>
              </w:rPr>
              <w:t>county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B2EEF" w14:textId="18FAB08B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A02C34">
              <w:rPr>
                <w:rFonts w:hint="eastAsia"/>
              </w:rPr>
              <w:t>县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459C5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4B754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E3E4308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639D4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52BC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AC2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DE76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43D6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BE619B8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E5F0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05035" w14:textId="2C0711C6" w:rsidR="003F5A58" w:rsidRDefault="00AB4FF3" w:rsidP="00671513">
            <w:pPr>
              <w:spacing w:line="360" w:lineRule="auto"/>
              <w:jc w:val="left"/>
              <w:rPr>
                <w:lang w:eastAsia="zh-CN"/>
              </w:rPr>
            </w:pPr>
            <w:r w:rsidRPr="00AB4FF3">
              <w:rPr>
                <w:lang w:eastAsia="zh-CN"/>
              </w:rPr>
              <w:t>introduction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1D1B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7A98F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9663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21366B4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AC2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ABF11" w14:textId="729DC9EA" w:rsidR="003F5A58" w:rsidRDefault="004F5311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0DA0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投资合伙人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F2C5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63A32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5D5B2A7D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FFB9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519E" w14:textId="35BB50E1" w:rsidR="003F5A58" w:rsidRPr="00CC1CB5" w:rsidRDefault="00591C35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0C84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投资合伙人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EFE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5E59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85C9893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D30E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1.6.2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8B2B" w14:textId="1447EACF" w:rsidR="003F5A58" w:rsidRDefault="0086014F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1A440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E47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AD49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3F5A58" w:rsidRPr="007B3787" w14:paraId="34BC85DC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5E4B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2BDA" w14:textId="458EA3BA" w:rsidR="003F5A58" w:rsidRDefault="0086014F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2F3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8BAC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1EB9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1EACF4D5" w14:textId="77777777" w:rsidTr="00671513">
        <w:tc>
          <w:tcPr>
            <w:tcW w:w="988" w:type="dxa"/>
          </w:tcPr>
          <w:p w14:paraId="3F681CE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82A2E9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254A8B8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37D6D198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33861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68E5C5F4" w14:textId="77777777" w:rsidTr="00671513">
        <w:tc>
          <w:tcPr>
            <w:tcW w:w="988" w:type="dxa"/>
          </w:tcPr>
          <w:p w14:paraId="6C39513D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7.1</w:t>
            </w:r>
          </w:p>
        </w:tc>
        <w:tc>
          <w:tcPr>
            <w:tcW w:w="1984" w:type="dxa"/>
          </w:tcPr>
          <w:p w14:paraId="6DEE8466" w14:textId="2C44F3D2" w:rsidR="003F5A58" w:rsidRDefault="00B42F4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43" w:type="dxa"/>
          </w:tcPr>
          <w:p w14:paraId="725A24F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74988A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0B3B1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5F213697" w14:textId="77777777" w:rsidTr="00671513">
        <w:tc>
          <w:tcPr>
            <w:tcW w:w="988" w:type="dxa"/>
          </w:tcPr>
          <w:p w14:paraId="51E8061E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1.7.2</w:t>
            </w:r>
          </w:p>
        </w:tc>
        <w:tc>
          <w:tcPr>
            <w:tcW w:w="1984" w:type="dxa"/>
          </w:tcPr>
          <w:p w14:paraId="4D3F9CFE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1C768BED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AE2B9CD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FE9184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6E61382D" w14:textId="77777777" w:rsidTr="00671513">
        <w:tc>
          <w:tcPr>
            <w:tcW w:w="988" w:type="dxa"/>
          </w:tcPr>
          <w:p w14:paraId="18381D3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1.7.3</w:t>
            </w:r>
          </w:p>
        </w:tc>
        <w:tc>
          <w:tcPr>
            <w:tcW w:w="1984" w:type="dxa"/>
          </w:tcPr>
          <w:p w14:paraId="3BC4AE94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036A2C1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1B29933F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029029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A33617C" w14:textId="77777777" w:rsidTr="00671513">
        <w:tc>
          <w:tcPr>
            <w:tcW w:w="988" w:type="dxa"/>
          </w:tcPr>
          <w:p w14:paraId="22B51AE6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1.7.4</w:t>
            </w:r>
          </w:p>
        </w:tc>
        <w:tc>
          <w:tcPr>
            <w:tcW w:w="1984" w:type="dxa"/>
          </w:tcPr>
          <w:p w14:paraId="18D5A979" w14:textId="71D4F14C" w:rsidR="003F5A58" w:rsidRDefault="00BF3AAA" w:rsidP="00671513">
            <w:pPr>
              <w:spacing w:line="360" w:lineRule="auto"/>
              <w:jc w:val="left"/>
              <w:rPr>
                <w:lang w:eastAsia="zh-CN"/>
              </w:rPr>
            </w:pPr>
            <w:r w:rsidRPr="00BF3AAA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57D3381C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5D1C6A0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1B8E6B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1EDBC3C" w14:textId="77777777" w:rsidTr="00671513">
        <w:tc>
          <w:tcPr>
            <w:tcW w:w="988" w:type="dxa"/>
          </w:tcPr>
          <w:p w14:paraId="702F97E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1.7.5</w:t>
            </w:r>
          </w:p>
        </w:tc>
        <w:tc>
          <w:tcPr>
            <w:tcW w:w="1984" w:type="dxa"/>
          </w:tcPr>
          <w:p w14:paraId="6CE277AA" w14:textId="628E1543" w:rsidR="003F5A58" w:rsidRPr="00C118C0" w:rsidRDefault="00753BC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</w:t>
            </w:r>
          </w:p>
        </w:tc>
        <w:tc>
          <w:tcPr>
            <w:tcW w:w="1843" w:type="dxa"/>
          </w:tcPr>
          <w:p w14:paraId="4715A85F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24E928D8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D0A244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1C5A76B9" w14:textId="77777777" w:rsidTr="00671513">
        <w:tc>
          <w:tcPr>
            <w:tcW w:w="988" w:type="dxa"/>
          </w:tcPr>
          <w:p w14:paraId="385AFFB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7.6</w:t>
            </w:r>
          </w:p>
        </w:tc>
        <w:tc>
          <w:tcPr>
            <w:tcW w:w="1984" w:type="dxa"/>
          </w:tcPr>
          <w:p w14:paraId="161213D6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4E8FBD3A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7B5B34A8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00205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53B3ED7" w14:textId="77777777" w:rsidTr="00671513">
        <w:tc>
          <w:tcPr>
            <w:tcW w:w="988" w:type="dxa"/>
          </w:tcPr>
          <w:p w14:paraId="5589694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1397B87C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E8D26AB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48113BBF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82DEF1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AED6CAA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C25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AE777" w14:textId="77777777" w:rsidR="003F5A58" w:rsidRPr="006D2EC6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E81F2" w14:textId="77777777" w:rsidR="003F5A58" w:rsidRPr="00FB5E3E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DFD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79E37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6FC90E61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709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A7CC" w14:textId="77777777" w:rsidR="003F5A58" w:rsidRPr="00F546D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F0244" w14:textId="77777777" w:rsidR="003F5A58" w:rsidRPr="00FB5E3E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收藏数</w:t>
            </w:r>
            <w:r w:rsidRPr="00FB5E3E">
              <w:rPr>
                <w:rFonts w:hint="eastAsia"/>
                <w:lang w:eastAsia="zh-CN"/>
              </w:rPr>
              <w:t>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DDA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1CED9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56D6357C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99E3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885DE" w14:textId="77777777" w:rsidR="003F5A58" w:rsidRPr="00F546D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commts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6B38" w14:textId="77777777" w:rsidR="003F5A58" w:rsidRPr="00FB5E3E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2077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CB4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三条</w:t>
            </w:r>
          </w:p>
        </w:tc>
      </w:tr>
      <w:tr w:rsidR="003F5A58" w:rsidRPr="007B3787" w14:paraId="0D2C46B6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AAB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8120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D44B57">
              <w:rPr>
                <w:lang w:eastAsia="zh-CN"/>
              </w:rPr>
              <w:t>commentId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B2B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A44FD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795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FA2DEF6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17A9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230B" w14:textId="77777777" w:rsidR="003F5A58" w:rsidRPr="00D44B5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F2B7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评论人头像链接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951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B98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4E96DB9C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4D5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32759" w14:textId="77777777" w:rsidR="003F5A58" w:rsidRPr="00D44B5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92BD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2CA66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B4A8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DB9881D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3D3D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3266A" w14:textId="77777777" w:rsidR="003F5A58" w:rsidRPr="00D44B5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90A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ABF2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A0B8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1C392BEB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78F2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F9F2" w14:textId="77777777" w:rsidR="003F5A58" w:rsidRPr="00986DAC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05367A">
              <w:rPr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96A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7410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7C5B9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0701DA3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847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424D2" w14:textId="77777777" w:rsidR="003F5A58" w:rsidRPr="00F546D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4D4601">
              <w:rPr>
                <w:lang w:eastAsia="zh-CN"/>
              </w:rPr>
              <w:t>shareUrl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53520" w14:textId="77777777" w:rsidR="003F5A58" w:rsidRPr="00FB5E3E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分享链接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3E63E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4954B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E3141F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3B87D815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57969FB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7DE39F8A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06C7DC7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D21EC84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43" w:name="OLE_LINK5"/>
      <w:bookmarkStart w:id="144" w:name="OLE_LINK6"/>
      <w:bookmarkStart w:id="145" w:name="OLE_LINK25"/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>
        <w:rPr>
          <w:rFonts w:hint="eastAsia"/>
          <w:lang w:eastAsia="zh-CN"/>
        </w:rPr>
        <w:t>get</w:t>
      </w:r>
      <w:bookmarkEnd w:id="143"/>
      <w:bookmarkEnd w:id="144"/>
      <w:bookmarkEnd w:id="145"/>
    </w:p>
    <w:p w14:paraId="197B911F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9BF7B78" w14:textId="77777777" w:rsidR="00C35191" w:rsidRPr="00AC572E" w:rsidRDefault="00C35191" w:rsidP="00C351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C35191" w:rsidRPr="007B3787" w14:paraId="16C32C06" w14:textId="77777777" w:rsidTr="00CC161D">
        <w:tc>
          <w:tcPr>
            <w:tcW w:w="704" w:type="dxa"/>
          </w:tcPr>
          <w:p w14:paraId="71F09032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34D8B3B1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8726BEF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58A39979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43954B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5191" w:rsidRPr="007B3787" w14:paraId="45DC4945" w14:textId="77777777" w:rsidTr="00CC161D">
        <w:tc>
          <w:tcPr>
            <w:tcW w:w="704" w:type="dxa"/>
          </w:tcPr>
          <w:p w14:paraId="587CAA7C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41A53BC0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AF21362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33DE8040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9EAF595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C35191" w:rsidRPr="007B3787" w14:paraId="3D951A91" w14:textId="77777777" w:rsidTr="00CC161D">
        <w:tc>
          <w:tcPr>
            <w:tcW w:w="704" w:type="dxa"/>
          </w:tcPr>
          <w:p w14:paraId="2EF3A486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53FB74F5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70C2B165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781C5A16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2B8FB7F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35191" w:rsidRPr="007B3787" w14:paraId="181B913B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0804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4509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66454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C04F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6FB8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C35191" w:rsidRPr="007B3787" w14:paraId="093CE0C7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3E6D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ACC11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7461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7CAA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F4DEA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</w:tbl>
    <w:p w14:paraId="1BB11771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72EAEB3B" w14:textId="77777777" w:rsidTr="003977B3">
        <w:tc>
          <w:tcPr>
            <w:tcW w:w="846" w:type="dxa"/>
          </w:tcPr>
          <w:p w14:paraId="73DD155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890C9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BB4D01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A047B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EC2240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491D7E1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2B8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701A" w14:textId="77777777" w:rsidR="001338CA" w:rsidRPr="00F546D8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71E9" w14:textId="77777777" w:rsidR="001338CA" w:rsidRPr="00FB5E3E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B0A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4C5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6B5C764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1680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7D88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B84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06FD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E76A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462D95D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07B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B87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B36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1CB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1EB3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E2EC61A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1B2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D4EC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120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2EB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68C9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2512087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C08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59F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CE1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2A2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5C3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4A6B098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75D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3EB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30F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A9C7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066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CA186BA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F43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D544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ABB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69D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FE7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4FB7493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添加评论</w:t>
      </w:r>
    </w:p>
    <w:p w14:paraId="3DB3EFAA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FE1271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016500B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3098B6A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0363E0C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0BF7125A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087BED2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383A801F" w14:textId="77777777" w:rsidTr="003977B3">
        <w:tc>
          <w:tcPr>
            <w:tcW w:w="704" w:type="dxa"/>
          </w:tcPr>
          <w:p w14:paraId="12B033A4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0CB9DAA5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105AB0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7F297F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667D3F0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0772819D" w14:textId="77777777" w:rsidTr="003977B3">
        <w:tc>
          <w:tcPr>
            <w:tcW w:w="704" w:type="dxa"/>
          </w:tcPr>
          <w:p w14:paraId="3751E840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5C47A18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0DE1A3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695F94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2887162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68F8B21F" w14:textId="77777777" w:rsidTr="003977B3">
        <w:tc>
          <w:tcPr>
            <w:tcW w:w="704" w:type="dxa"/>
          </w:tcPr>
          <w:p w14:paraId="4EE322AD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843" w:type="dxa"/>
          </w:tcPr>
          <w:p w14:paraId="7AB61AFD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37365B70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B5EB78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BB34F5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1338CA" w:rsidRPr="007B3787" w14:paraId="585C0206" w14:textId="77777777" w:rsidTr="003977B3">
        <w:tc>
          <w:tcPr>
            <w:tcW w:w="704" w:type="dxa"/>
          </w:tcPr>
          <w:p w14:paraId="27D63B7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0B3DC6E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6F1C5B7F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EF1ACA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E37067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338CA" w:rsidRPr="007B3787" w14:paraId="5F19D1C3" w14:textId="77777777" w:rsidTr="003977B3">
        <w:tc>
          <w:tcPr>
            <w:tcW w:w="704" w:type="dxa"/>
          </w:tcPr>
          <w:p w14:paraId="5CC67B84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457D60E7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75FB519C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4576C9C1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926C32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</w:tbl>
    <w:p w14:paraId="7C9105F8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13301BF4" w14:textId="77777777" w:rsidTr="003977B3">
        <w:tc>
          <w:tcPr>
            <w:tcW w:w="846" w:type="dxa"/>
          </w:tcPr>
          <w:p w14:paraId="629EFD05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85D817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3C3AC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FA78C8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9C705A3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4690A984" w14:textId="77777777" w:rsidTr="003977B3">
        <w:tc>
          <w:tcPr>
            <w:tcW w:w="846" w:type="dxa"/>
          </w:tcPr>
          <w:p w14:paraId="37AD1C0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719482F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FF2EE6A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55B15350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ED6192E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1338CA" w:rsidRPr="007B3787" w14:paraId="47A22A71" w14:textId="77777777" w:rsidTr="003977B3">
        <w:tc>
          <w:tcPr>
            <w:tcW w:w="846" w:type="dxa"/>
          </w:tcPr>
          <w:p w14:paraId="36C40272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89EB2E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1B42C39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56C9C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88BC06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338CA" w:rsidRPr="007B3787" w14:paraId="0A52465A" w14:textId="77777777" w:rsidTr="003977B3">
        <w:tc>
          <w:tcPr>
            <w:tcW w:w="846" w:type="dxa"/>
          </w:tcPr>
          <w:p w14:paraId="3342F90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B597D48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2327FBE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FF801C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869B50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A0747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2DA2034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B649E2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1E13EC1A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D55622E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FA47C84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7449ACE4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97A97F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1BC61F47" w14:textId="77777777" w:rsidTr="00F14997">
        <w:tc>
          <w:tcPr>
            <w:tcW w:w="704" w:type="dxa"/>
          </w:tcPr>
          <w:p w14:paraId="7F24E9B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462735E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94A99E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02B3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8671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A07EFB0" w14:textId="77777777" w:rsidTr="00F14997">
        <w:tc>
          <w:tcPr>
            <w:tcW w:w="704" w:type="dxa"/>
          </w:tcPr>
          <w:p w14:paraId="1AAAA27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1F266CA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2022B42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E654D0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F49B74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298F351D" w14:textId="77777777" w:rsidTr="00F14997">
        <w:tc>
          <w:tcPr>
            <w:tcW w:w="704" w:type="dxa"/>
          </w:tcPr>
          <w:p w14:paraId="6D82F9D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54B6C0A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020AD9D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7554900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275F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0301EFF2" w14:textId="77777777" w:rsidTr="00F14997">
        <w:tc>
          <w:tcPr>
            <w:tcW w:w="704" w:type="dxa"/>
          </w:tcPr>
          <w:p w14:paraId="75F5604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17AFC86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636893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3A78A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F3302D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F47B51A" w14:textId="77777777" w:rsidR="00D61AAC" w:rsidRDefault="00D61AAC" w:rsidP="00D61AA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61AAC" w:rsidRPr="007B3787" w14:paraId="5D985092" w14:textId="77777777" w:rsidTr="00CC161D">
        <w:tc>
          <w:tcPr>
            <w:tcW w:w="846" w:type="dxa"/>
          </w:tcPr>
          <w:p w14:paraId="2CFB9F88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C23EC43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92BA799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C96995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E43A2A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61AAC" w:rsidRPr="007B3787" w14:paraId="0000EE35" w14:textId="77777777" w:rsidTr="00CC161D">
        <w:tc>
          <w:tcPr>
            <w:tcW w:w="846" w:type="dxa"/>
          </w:tcPr>
          <w:p w14:paraId="3757DFC9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130E754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0C275C08" w14:textId="1DDF85C5" w:rsidR="00D61AAC" w:rsidRPr="007B3787" w:rsidRDefault="005C669D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5D026291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F8C2F57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D61AAC" w:rsidRPr="007B3787" w14:paraId="5150CDB2" w14:textId="77777777" w:rsidTr="00CC161D">
        <w:tc>
          <w:tcPr>
            <w:tcW w:w="846" w:type="dxa"/>
          </w:tcPr>
          <w:p w14:paraId="3EBF135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354B669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3E6B35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79BD61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6330B8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61AAC" w:rsidRPr="007B3787" w14:paraId="42BBA672" w14:textId="77777777" w:rsidTr="00CC161D">
        <w:tc>
          <w:tcPr>
            <w:tcW w:w="846" w:type="dxa"/>
          </w:tcPr>
          <w:p w14:paraId="23F0111D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BCD4B25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C89A78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DAA0C5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55681BA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61AAC" w:rsidRPr="007B3787" w14:paraId="4E3FA98E" w14:textId="77777777" w:rsidTr="00CC161D">
        <w:tc>
          <w:tcPr>
            <w:tcW w:w="846" w:type="dxa"/>
          </w:tcPr>
          <w:p w14:paraId="33ED3024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D5CAEEB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57AF3F0B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79126262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1553E3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847A087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lastRenderedPageBreak/>
        <w:t>推荐</w:t>
      </w:r>
    </w:p>
    <w:p w14:paraId="6EE644FD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2F1981F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59659AA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29E9E34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CC053D7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95D120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28A90B6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160F42B" w14:textId="77777777" w:rsidTr="00F14997">
        <w:tc>
          <w:tcPr>
            <w:tcW w:w="704" w:type="dxa"/>
          </w:tcPr>
          <w:p w14:paraId="68DE3FA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13BCF1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E8489C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A5C0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7ADAA7B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772021C" w14:textId="77777777" w:rsidTr="00F14997">
        <w:tc>
          <w:tcPr>
            <w:tcW w:w="704" w:type="dxa"/>
          </w:tcPr>
          <w:p w14:paraId="6F83E39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31C027F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3CA53C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3FD98D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2DE5BBB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3448B537" w14:textId="77777777" w:rsidTr="00F14997">
        <w:tc>
          <w:tcPr>
            <w:tcW w:w="704" w:type="dxa"/>
          </w:tcPr>
          <w:p w14:paraId="3BC7923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241EC2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60C69C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542F5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4D897E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9D34B0E" w14:textId="77777777" w:rsidTr="00F14997">
        <w:tc>
          <w:tcPr>
            <w:tcW w:w="704" w:type="dxa"/>
          </w:tcPr>
          <w:p w14:paraId="645CC44A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5E3256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1E7DB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C9B02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6774D0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A6034B5" w14:textId="77777777" w:rsidR="00E9722C" w:rsidRDefault="00E9722C" w:rsidP="00E972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6" w:name="_Toc422073265"/>
      <w:bookmarkEnd w:id="142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9722C" w:rsidRPr="007B3787" w14:paraId="737522A7" w14:textId="77777777" w:rsidTr="00CC161D">
        <w:tc>
          <w:tcPr>
            <w:tcW w:w="846" w:type="dxa"/>
          </w:tcPr>
          <w:p w14:paraId="37D2F412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EA3B18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EE9D86A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204C66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FC27E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9722C" w:rsidRPr="007B3787" w14:paraId="0AD11513" w14:textId="77777777" w:rsidTr="00CC161D">
        <w:tc>
          <w:tcPr>
            <w:tcW w:w="846" w:type="dxa"/>
          </w:tcPr>
          <w:p w14:paraId="6FBF5A6D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AFCE7E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3588C4F" w14:textId="690ADBB6" w:rsidR="00E9722C" w:rsidRPr="007B3787" w:rsidRDefault="00B104A9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270BB048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6767E1F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E9722C" w:rsidRPr="007B3787" w14:paraId="31FA8485" w14:textId="77777777" w:rsidTr="00CC161D">
        <w:tc>
          <w:tcPr>
            <w:tcW w:w="846" w:type="dxa"/>
          </w:tcPr>
          <w:p w14:paraId="12223B05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63EDC5F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7499132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F7FEB66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9767F3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E9722C" w:rsidRPr="007B3787" w14:paraId="42509900" w14:textId="77777777" w:rsidTr="00CC161D">
        <w:tc>
          <w:tcPr>
            <w:tcW w:w="846" w:type="dxa"/>
          </w:tcPr>
          <w:p w14:paraId="72BAB69C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FFC65C5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0D93460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BAF973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00A1EB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9722C" w:rsidRPr="007B3787" w14:paraId="3EF6E1C3" w14:textId="77777777" w:rsidTr="00CC161D">
        <w:tc>
          <w:tcPr>
            <w:tcW w:w="846" w:type="dxa"/>
          </w:tcPr>
          <w:p w14:paraId="290A6CAB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FF7A388" w14:textId="6C059D92" w:rsidR="00E9722C" w:rsidRDefault="00952E8D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 w:rsidR="00E9722C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2A494FDB" w14:textId="6D1BF9E3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</w:t>
            </w:r>
            <w:r w:rsidR="00023771">
              <w:rPr>
                <w:lang w:eastAsia="zh-CN"/>
              </w:rPr>
              <w:t>推荐</w:t>
            </w:r>
            <w:r>
              <w:rPr>
                <w:lang w:eastAsia="zh-CN"/>
              </w:rPr>
              <w:t>数</w:t>
            </w:r>
          </w:p>
        </w:tc>
        <w:tc>
          <w:tcPr>
            <w:tcW w:w="1276" w:type="dxa"/>
          </w:tcPr>
          <w:p w14:paraId="598947EB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0298E787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F09603" w14:textId="55A3FBE2" w:rsidR="0014035B" w:rsidRPr="00F2044C" w:rsidRDefault="002B269B" w:rsidP="006A0BFA">
      <w:pPr>
        <w:pStyle w:val="2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我的投资</w:t>
      </w:r>
      <w:bookmarkEnd w:id="146"/>
      <w:r w:rsidR="00F5384C">
        <w:rPr>
          <w:lang w:eastAsia="zh-CN"/>
        </w:rPr>
        <w:t>方</w:t>
      </w:r>
    </w:p>
    <w:p w14:paraId="4CB7DF89" w14:textId="77777777" w:rsidR="0014035B" w:rsidRDefault="0014035B" w:rsidP="0014035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C50C90" w14:textId="65C857C2" w:rsidR="00B41A2A" w:rsidRDefault="00E12969" w:rsidP="0014035B">
      <w:pPr>
        <w:spacing w:line="360" w:lineRule="auto"/>
        <w:ind w:firstLineChars="200" w:firstLine="420"/>
        <w:jc w:val="left"/>
      </w:pPr>
      <w:hyperlink r:id="rId37" w:anchor="p=做投资人02" w:history="1">
        <w:r w:rsidR="00B41A2A" w:rsidRPr="00282DE0">
          <w:rPr>
            <w:rStyle w:val="a3"/>
            <w:rFonts w:hint="eastAsia"/>
          </w:rPr>
          <w:t>http://gxufyz.axshare.com/#p=</w:t>
        </w:r>
        <w:r w:rsidR="00B41A2A" w:rsidRPr="00282DE0">
          <w:rPr>
            <w:rStyle w:val="a3"/>
            <w:rFonts w:hint="eastAsia"/>
          </w:rPr>
          <w:t>做投资人</w:t>
        </w:r>
        <w:r w:rsidR="00B41A2A" w:rsidRPr="00282DE0">
          <w:rPr>
            <w:rStyle w:val="a3"/>
            <w:rFonts w:hint="eastAsia"/>
          </w:rPr>
          <w:t>02</w:t>
        </w:r>
      </w:hyperlink>
    </w:p>
    <w:p w14:paraId="4630176A" w14:textId="087FB52D" w:rsidR="0014035B" w:rsidRPr="007B3787" w:rsidRDefault="0014035B" w:rsidP="0014035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获取所有投资人</w:t>
      </w:r>
    </w:p>
    <w:p w14:paraId="3DFF1DCB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F26B7E1" w14:textId="17455532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all</w:t>
      </w:r>
      <w:hyperlink r:id="rId38" w:history="1">
        <w:r w:rsidR="00BF431B" w:rsidRPr="00BF431B">
          <w:rPr>
            <w:lang w:eastAsia="zh-CN"/>
          </w:rPr>
          <w:t>InvestParty</w:t>
        </w:r>
      </w:hyperlink>
    </w:p>
    <w:p w14:paraId="0B69295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5C6429D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14035B" w14:paraId="6F4CF54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9A666F7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FC8D23E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367D6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767D76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3B800E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08042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94ECCA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14035B" w:rsidRPr="00626438" w14:paraId="4101E02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B3E5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lastRenderedPageBreak/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4B3B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FD21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BAF4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0C28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D2F581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12E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2D3F83D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46F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EC6E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036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12DE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BD68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02F0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8ED2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1DAA7F9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23E80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49B7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C7ACB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FACC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4A29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5EB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70AE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35A8EAE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ED696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1219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30FF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A7B28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9737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F3E1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E22D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1C1B70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20927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080C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8408E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517C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26D5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86A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AD81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97C0B0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4035B" w14:paraId="0D1181E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BC819C5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69181B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72B346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F875B12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BD85B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FBFEF4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4B9EA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4035B" w14:paraId="3674E2C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10E3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C81D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E1828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1847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8352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A45E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9295516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20B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14:paraId="41D8CA80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2CA41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A0D2B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16D3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876E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EACC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81CD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A578BA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518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01A839A" w14:textId="77777777" w:rsidR="00A8072C" w:rsidRPr="00F2044C" w:rsidRDefault="00A8072C" w:rsidP="00A8072C">
      <w:pPr>
        <w:pStyle w:val="3"/>
        <w:rPr>
          <w:lang w:eastAsia="zh-CN"/>
        </w:rPr>
      </w:pPr>
      <w:bookmarkStart w:id="147" w:name="_Toc422073266"/>
      <w:r>
        <w:rPr>
          <w:lang w:eastAsia="zh-CN"/>
        </w:rPr>
        <w:t>获取相关数据</w:t>
      </w:r>
    </w:p>
    <w:p w14:paraId="6437574D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1D1331" w14:textId="77777777" w:rsidR="00A8072C" w:rsidRDefault="00E12969" w:rsidP="00A8072C">
      <w:pPr>
        <w:spacing w:line="360" w:lineRule="auto"/>
        <w:jc w:val="left"/>
      </w:pPr>
      <w:hyperlink r:id="rId39" w:anchor="p=做投资人" w:history="1">
        <w:r w:rsidR="00A8072C" w:rsidRPr="00B15853">
          <w:rPr>
            <w:rStyle w:val="a3"/>
            <w:rFonts w:hint="eastAsia"/>
          </w:rPr>
          <w:t>http://gxufyz.axshare.com/#p=</w:t>
        </w:r>
        <w:r w:rsidR="00A8072C" w:rsidRPr="00B15853">
          <w:rPr>
            <w:rStyle w:val="a3"/>
            <w:rFonts w:hint="eastAsia"/>
          </w:rPr>
          <w:t>做投资人</w:t>
        </w:r>
      </w:hyperlink>
    </w:p>
    <w:p w14:paraId="08762010" w14:textId="77777777" w:rsidR="00A8072C" w:rsidRPr="007B3787" w:rsidRDefault="00A8072C" w:rsidP="00A8072C">
      <w:pPr>
        <w:spacing w:line="360" w:lineRule="auto"/>
        <w:jc w:val="left"/>
        <w:rPr>
          <w:lang w:eastAsia="zh-CN"/>
        </w:rPr>
      </w:pPr>
      <w:r>
        <w:t>获取做投资人</w:t>
      </w:r>
      <w:r>
        <w:rPr>
          <w:rFonts w:hint="eastAsia"/>
          <w:lang w:eastAsia="zh-CN"/>
        </w:rPr>
        <w:t>基本信息，包括所有关注领域</w:t>
      </w:r>
    </w:p>
    <w:p w14:paraId="36B8B073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55ECD0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>
        <w:rPr>
          <w:rFonts w:hint="eastAsia"/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getData</w:t>
      </w:r>
    </w:p>
    <w:p w14:paraId="096ADAE1" w14:textId="77777777" w:rsidR="00A8072C" w:rsidRPr="00AC572E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8072C" w:rsidRPr="007B3787" w14:paraId="5A75CFD1" w14:textId="77777777" w:rsidTr="000F1620">
        <w:tc>
          <w:tcPr>
            <w:tcW w:w="704" w:type="dxa"/>
          </w:tcPr>
          <w:p w14:paraId="635BB21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FCD149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9AFF8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A4AAE4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0B818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4FDA4AE9" w14:textId="77777777" w:rsidTr="000F1620">
        <w:tc>
          <w:tcPr>
            <w:tcW w:w="704" w:type="dxa"/>
          </w:tcPr>
          <w:p w14:paraId="74B27DB5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E8D8176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AC7DB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155E791F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45945D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478B0C1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A8072C" w:rsidRPr="007B3787" w14:paraId="4F66DF84" w14:textId="77777777" w:rsidTr="008A04CA">
        <w:tc>
          <w:tcPr>
            <w:tcW w:w="846" w:type="dxa"/>
          </w:tcPr>
          <w:p w14:paraId="25218301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1AB7B4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AA447CC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635F7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52F3FB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50ACEB94" w14:textId="77777777" w:rsidTr="008A04CA">
        <w:tc>
          <w:tcPr>
            <w:tcW w:w="846" w:type="dxa"/>
          </w:tcPr>
          <w:p w14:paraId="3899A43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3CD273" w14:textId="194B4D41" w:rsidR="00A8072C" w:rsidRPr="007B3787" w:rsidRDefault="001B062C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entreorentations</w:t>
            </w:r>
          </w:p>
        </w:tc>
        <w:tc>
          <w:tcPr>
            <w:tcW w:w="1843" w:type="dxa"/>
          </w:tcPr>
          <w:p w14:paraId="2D628023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所有关注领域</w:t>
            </w:r>
          </w:p>
        </w:tc>
        <w:tc>
          <w:tcPr>
            <w:tcW w:w="1276" w:type="dxa"/>
          </w:tcPr>
          <w:p w14:paraId="36DA8A05" w14:textId="6C0DBBAF" w:rsidR="00A8072C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8EDAA58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809F19" w14:textId="77777777" w:rsidTr="008A04CA">
        <w:tc>
          <w:tcPr>
            <w:tcW w:w="846" w:type="dxa"/>
          </w:tcPr>
          <w:p w14:paraId="29932C6B" w14:textId="216460B8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0E1BC683" w14:textId="5ED40858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5A9B478F" w14:textId="767155A2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2152D17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6F93A9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F991F3" w14:textId="77777777" w:rsidTr="008A04CA">
        <w:tc>
          <w:tcPr>
            <w:tcW w:w="846" w:type="dxa"/>
          </w:tcPr>
          <w:p w14:paraId="101BCC55" w14:textId="4160DC70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57A86AA" w14:textId="4C6CA96A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188CDA90" w14:textId="142B867E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276" w:type="dxa"/>
          </w:tcPr>
          <w:p w14:paraId="6EA97FA1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9241F7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2BFEDB" w14:textId="43D2D5DD" w:rsidR="008526B2" w:rsidRPr="00F2044C" w:rsidRDefault="008526B2" w:rsidP="008526B2">
      <w:pPr>
        <w:pStyle w:val="3"/>
        <w:rPr>
          <w:lang w:eastAsia="zh-CN"/>
        </w:rPr>
      </w:pPr>
      <w:r>
        <w:rPr>
          <w:lang w:eastAsia="zh-CN"/>
        </w:rPr>
        <w:lastRenderedPageBreak/>
        <w:t>获取投资</w:t>
      </w:r>
      <w:r w:rsidR="00520131">
        <w:rPr>
          <w:lang w:eastAsia="zh-CN"/>
        </w:rPr>
        <w:t>方</w:t>
      </w:r>
      <w:r w:rsidR="00E72DCB">
        <w:rPr>
          <w:lang w:eastAsia="zh-CN"/>
        </w:rPr>
        <w:t>信息</w:t>
      </w:r>
      <w:bookmarkEnd w:id="147"/>
    </w:p>
    <w:p w14:paraId="79DD0C98" w14:textId="77777777" w:rsidR="008526B2" w:rsidRDefault="008526B2" w:rsidP="008526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3918EF" w14:textId="77777777" w:rsidR="008526B2" w:rsidRDefault="00E12969" w:rsidP="008526B2">
      <w:pPr>
        <w:spacing w:line="360" w:lineRule="auto"/>
        <w:ind w:firstLineChars="200" w:firstLine="420"/>
        <w:jc w:val="left"/>
      </w:pPr>
      <w:hyperlink r:id="rId40" w:anchor="p=投资人信息" w:history="1">
        <w:r w:rsidR="008526B2" w:rsidRPr="00282DE0">
          <w:rPr>
            <w:rStyle w:val="a3"/>
            <w:rFonts w:hint="eastAsia"/>
          </w:rPr>
          <w:t>http://gxufyz.axshare.com/#p=</w:t>
        </w:r>
        <w:r w:rsidR="008526B2" w:rsidRPr="00282DE0">
          <w:rPr>
            <w:rStyle w:val="a3"/>
            <w:rFonts w:hint="eastAsia"/>
          </w:rPr>
          <w:t>投资人信息</w:t>
        </w:r>
      </w:hyperlink>
    </w:p>
    <w:p w14:paraId="197E4A17" w14:textId="19933EE3" w:rsidR="008526B2" w:rsidRPr="007B3787" w:rsidRDefault="00AE53F3" w:rsidP="008526B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获取投资人信息</w:t>
      </w:r>
      <w:r w:rsidR="008526B2">
        <w:rPr>
          <w:rFonts w:hint="eastAsia"/>
          <w:lang w:eastAsia="zh-CN"/>
        </w:rPr>
        <w:t>，包括：</w:t>
      </w:r>
      <w:r w:rsidR="00231721">
        <w:rPr>
          <w:rFonts w:hint="eastAsia"/>
          <w:lang w:eastAsia="zh-CN"/>
        </w:rPr>
        <w:t>投资人</w:t>
      </w:r>
      <w:r w:rsidR="008526B2">
        <w:rPr>
          <w:rFonts w:hint="eastAsia"/>
          <w:lang w:eastAsia="zh-CN"/>
        </w:rPr>
        <w:t>头像，名称，地区，简要描述</w:t>
      </w:r>
      <w:r w:rsidR="006644AE">
        <w:rPr>
          <w:rFonts w:hint="eastAsia"/>
          <w:lang w:eastAsia="zh-CN"/>
        </w:rPr>
        <w:t>，资本方详情，投资人信息（</w:t>
      </w:r>
      <w:r w:rsidR="007714C3">
        <w:rPr>
          <w:rFonts w:hint="eastAsia"/>
          <w:lang w:eastAsia="zh-CN"/>
        </w:rPr>
        <w:t>Array</w:t>
      </w:r>
      <w:r w:rsidR="006644AE">
        <w:rPr>
          <w:rFonts w:hint="eastAsia"/>
          <w:lang w:eastAsia="zh-CN"/>
        </w:rPr>
        <w:t>，包括头像、姓名），已投资项目（</w:t>
      </w:r>
      <w:r w:rsidR="007714C3">
        <w:rPr>
          <w:rFonts w:hint="eastAsia"/>
          <w:lang w:eastAsia="zh-CN"/>
        </w:rPr>
        <w:t>Array</w:t>
      </w:r>
      <w:r w:rsidR="00863E9A">
        <w:rPr>
          <w:rFonts w:hint="eastAsia"/>
          <w:lang w:eastAsia="zh-CN"/>
        </w:rPr>
        <w:t>，包括项目图标，名称，创业方向，项目阶段，简要描述</w:t>
      </w:r>
      <w:r w:rsidR="006644AE">
        <w:rPr>
          <w:rFonts w:hint="eastAsia"/>
          <w:lang w:eastAsia="zh-CN"/>
        </w:rPr>
        <w:t>），关注领域</w:t>
      </w:r>
    </w:p>
    <w:p w14:paraId="1CED0FDA" w14:textId="77777777" w:rsidR="008526B2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D85DA36" w14:textId="6800B6B7" w:rsidR="008526B2" w:rsidRPr="0008066D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bookmarkStart w:id="148" w:name="OLE_LINK43"/>
      <w:bookmarkStart w:id="149" w:name="OLE_LINK44"/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 w:rsidR="004F3EAF">
        <w:t>getInfo</w:t>
      </w:r>
    </w:p>
    <w:p w14:paraId="66287DFF" w14:textId="77777777" w:rsidR="00F8490A" w:rsidRPr="00AC572E" w:rsidRDefault="00F8490A" w:rsidP="00F8490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50" w:name="_Toc422073267"/>
      <w:bookmarkEnd w:id="148"/>
      <w:bookmarkEnd w:id="149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F8490A" w:rsidRPr="007B3787" w14:paraId="579418F0" w14:textId="77777777" w:rsidTr="00671513">
        <w:tc>
          <w:tcPr>
            <w:tcW w:w="704" w:type="dxa"/>
          </w:tcPr>
          <w:p w14:paraId="3A768D55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118CCB8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729CB0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F1F0DE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B241D3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8490A" w:rsidRPr="007B3787" w14:paraId="3AF2E887" w14:textId="77777777" w:rsidTr="00671513">
        <w:tc>
          <w:tcPr>
            <w:tcW w:w="704" w:type="dxa"/>
          </w:tcPr>
          <w:p w14:paraId="678D8E7F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CA079C6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36C8063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4863F8A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D40686C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</w:tr>
      <w:tr w:rsidR="00F8490A" w:rsidRPr="007B3787" w14:paraId="76A6D372" w14:textId="77777777" w:rsidTr="00671513">
        <w:tc>
          <w:tcPr>
            <w:tcW w:w="704" w:type="dxa"/>
          </w:tcPr>
          <w:p w14:paraId="13CF4F19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31A3393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F39386F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136F6B6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4A34550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</w:tr>
    </w:tbl>
    <w:p w14:paraId="790AA965" w14:textId="77777777" w:rsidR="00F8490A" w:rsidRPr="00AC572E" w:rsidRDefault="00F8490A" w:rsidP="00F8490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F8490A" w:rsidRPr="007B3787" w14:paraId="3E2587C9" w14:textId="77777777" w:rsidTr="00671513">
        <w:tc>
          <w:tcPr>
            <w:tcW w:w="704" w:type="dxa"/>
          </w:tcPr>
          <w:p w14:paraId="29117C5B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1EDC81DB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C6E7D63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CCF5BE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2FC2509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F055F" w:rsidRPr="007B3787" w14:paraId="72D7B6FE" w14:textId="77777777" w:rsidTr="00671513">
        <w:tc>
          <w:tcPr>
            <w:tcW w:w="704" w:type="dxa"/>
          </w:tcPr>
          <w:p w14:paraId="2373E424" w14:textId="58943285" w:rsidR="009F055F" w:rsidRDefault="009F055F" w:rsidP="009F055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30040EF2" w14:textId="48630915" w:rsidR="009F055F" w:rsidRPr="007B3787" w:rsidRDefault="009F055F" w:rsidP="009F055F">
            <w:pPr>
              <w:spacing w:line="360" w:lineRule="auto"/>
              <w:jc w:val="left"/>
              <w:rPr>
                <w:lang w:eastAsia="zh-CN"/>
              </w:rPr>
            </w:pPr>
            <w:bookmarkStart w:id="151" w:name="OLE_LINK45"/>
            <w:r>
              <w:rPr>
                <w:rFonts w:hint="eastAsia"/>
                <w:lang w:eastAsia="zh-CN"/>
              </w:rPr>
              <w:t>investorId</w:t>
            </w:r>
            <w:bookmarkEnd w:id="151"/>
          </w:p>
        </w:tc>
        <w:tc>
          <w:tcPr>
            <w:tcW w:w="1843" w:type="dxa"/>
          </w:tcPr>
          <w:p w14:paraId="26BE39E6" w14:textId="34230894" w:rsidR="009F055F" w:rsidRPr="007B3787" w:rsidRDefault="007402AB" w:rsidP="009F055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ABFFA2E" w14:textId="77777777" w:rsidR="009F055F" w:rsidRPr="007B3787" w:rsidRDefault="009F055F" w:rsidP="009F055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ED9771" w14:textId="77777777" w:rsidR="009F055F" w:rsidRPr="007B3787" w:rsidRDefault="009F055F" w:rsidP="009F055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28BF1499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08BB" w14:textId="7B79BA81" w:rsidR="00F8490A" w:rsidRPr="007B3787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6B831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4E381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88C13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A84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ED3DBC5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5F2C5" w14:textId="5B3A0152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4A74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82AA4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C200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4D79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1AE4B03C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F2FA" w14:textId="65411E4C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3590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3BFDB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44027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DDAE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2EFE0325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9A41E" w14:textId="067F280F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F8490A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072F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92AE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1F9C0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6FABD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28EF6C53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B7E27" w14:textId="78E31389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F8490A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8498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A0AC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BE13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C5B4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331E" w:rsidRPr="007B3787" w14:paraId="7AD23324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4821" w14:textId="3E938A3D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t>4.3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D195" w14:textId="0622A8C6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4E194C">
              <w:rPr>
                <w:rFonts w:hint="eastAsia"/>
              </w:rPr>
              <w:t>county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E38CB" w14:textId="7AB16DD9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4E194C">
              <w:rPr>
                <w:rFonts w:hint="eastAsia"/>
              </w:rPr>
              <w:t>县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57A4B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17214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300EB290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6F24" w14:textId="2B5F47EE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7A64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1EA6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BBB7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54D99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5DFF201B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4F8D5" w14:textId="09CCD9B7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AD7E5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0121C7">
              <w:rPr>
                <w:lang w:eastAsia="zh-CN"/>
              </w:rPr>
              <w:t>introduction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6833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F37A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7EF2C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6E2038F2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FA3B2" w14:textId="4108A816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7AF1D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D301D7">
              <w:rPr>
                <w:lang w:eastAsia="zh-CN"/>
              </w:rPr>
              <w:t>investorPartners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E85D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0294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D4FEF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C3050" w:rsidRPr="007B3787" w14:paraId="1AAF4998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E631" w14:textId="51A6FD25" w:rsidR="000C3050" w:rsidRDefault="000C3050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4A417" w14:textId="0E4A65BD" w:rsidR="000C3050" w:rsidRPr="00D301D7" w:rsidRDefault="000C3050" w:rsidP="00671513">
            <w:pPr>
              <w:spacing w:line="360" w:lineRule="auto"/>
              <w:jc w:val="left"/>
              <w:rPr>
                <w:lang w:eastAsia="zh-CN"/>
              </w:rPr>
            </w:pPr>
            <w:r w:rsidRPr="002A185B">
              <w:rPr>
                <w:lang w:eastAsia="zh-CN"/>
              </w:rPr>
              <w:t>investPartId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7AFCB" w14:textId="4B4EC77E" w:rsidR="000C3050" w:rsidRDefault="000C3050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5B1E1F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FC362" w14:textId="77777777" w:rsidR="000C3050" w:rsidRDefault="000C3050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748C4" w14:textId="77777777" w:rsidR="000C3050" w:rsidRPr="007B3787" w:rsidRDefault="000C3050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4B0822A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93CC" w14:textId="1EF661A0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 w:rsidR="00F8490A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3EAED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85C91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F1A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B733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F8490A" w:rsidRPr="007B3787" w14:paraId="7DD8BB77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E5608" w14:textId="01FC7087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 w:rsidR="00F8490A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74368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19FBC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B68D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D3575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AD63D85" w14:textId="77777777" w:rsidTr="00671513">
        <w:tc>
          <w:tcPr>
            <w:tcW w:w="704" w:type="dxa"/>
          </w:tcPr>
          <w:p w14:paraId="7E9CCEFF" w14:textId="589C96FD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60BDF5C2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E36B58">
              <w:rPr>
                <w:lang w:eastAsia="zh-CN"/>
              </w:rPr>
              <w:t>investProjects</w:t>
            </w:r>
          </w:p>
        </w:tc>
        <w:tc>
          <w:tcPr>
            <w:tcW w:w="1843" w:type="dxa"/>
          </w:tcPr>
          <w:p w14:paraId="728A0DAF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353BD63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965F63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044BA" w:rsidRPr="007B3787" w14:paraId="77501AF2" w14:textId="77777777" w:rsidTr="00671513">
        <w:tc>
          <w:tcPr>
            <w:tcW w:w="704" w:type="dxa"/>
          </w:tcPr>
          <w:p w14:paraId="259B66F6" w14:textId="1DF70C05" w:rsidR="007044B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8</w:t>
            </w:r>
            <w:r w:rsidR="007044BA">
              <w:rPr>
                <w:rFonts w:hint="eastAsia"/>
                <w:lang w:eastAsia="zh-CN"/>
              </w:rPr>
              <w:t>.</w:t>
            </w:r>
            <w:r w:rsidR="007044BA">
              <w:rPr>
                <w:lang w:eastAsia="zh-CN"/>
              </w:rPr>
              <w:t>1</w:t>
            </w:r>
          </w:p>
        </w:tc>
        <w:tc>
          <w:tcPr>
            <w:tcW w:w="2268" w:type="dxa"/>
          </w:tcPr>
          <w:p w14:paraId="55C9B219" w14:textId="5CD973AE" w:rsidR="007044BA" w:rsidRPr="00E36B58" w:rsidRDefault="007044B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d</w:t>
            </w:r>
          </w:p>
        </w:tc>
        <w:tc>
          <w:tcPr>
            <w:tcW w:w="1843" w:type="dxa"/>
          </w:tcPr>
          <w:p w14:paraId="35C254E8" w14:textId="31FD82B5" w:rsidR="007044BA" w:rsidRDefault="007044B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B400A5D" w14:textId="77777777" w:rsidR="007044BA" w:rsidRPr="007B3787" w:rsidRDefault="007044B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DA99EE" w14:textId="77777777" w:rsidR="007044BA" w:rsidRPr="007B3787" w:rsidRDefault="007044B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51A2B473" w14:textId="77777777" w:rsidTr="00671513">
        <w:tc>
          <w:tcPr>
            <w:tcW w:w="704" w:type="dxa"/>
          </w:tcPr>
          <w:p w14:paraId="1802E804" w14:textId="4CE9E188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 w:rsidR="00340687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</w:tcPr>
          <w:p w14:paraId="428BACFB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0377F6A0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2C3CF8A5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BA556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B3A4F51" w14:textId="77777777" w:rsidTr="00671513">
        <w:tc>
          <w:tcPr>
            <w:tcW w:w="704" w:type="dxa"/>
          </w:tcPr>
          <w:p w14:paraId="69F1824E" w14:textId="50BDD0AC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 w:rsidR="00340687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</w:tcPr>
          <w:p w14:paraId="7120E511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1600AB40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2B66348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A0BA15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546CFFC9" w14:textId="77777777" w:rsidTr="00671513">
        <w:tc>
          <w:tcPr>
            <w:tcW w:w="704" w:type="dxa"/>
          </w:tcPr>
          <w:p w14:paraId="1701AACC" w14:textId="6D87BA28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 w:rsidR="00340687">
              <w:rPr>
                <w:rFonts w:hint="eastAsia"/>
                <w:lang w:eastAsia="zh-CN"/>
              </w:rPr>
              <w:t>.</w:t>
            </w:r>
            <w:r w:rsidR="00340687">
              <w:rPr>
                <w:lang w:eastAsia="zh-CN"/>
              </w:rPr>
              <w:t>4</w:t>
            </w:r>
          </w:p>
        </w:tc>
        <w:tc>
          <w:tcPr>
            <w:tcW w:w="2268" w:type="dxa"/>
          </w:tcPr>
          <w:p w14:paraId="36021BD1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09F1F440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2233EE21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D432847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072FF93A" w14:textId="77777777" w:rsidTr="00671513">
        <w:tc>
          <w:tcPr>
            <w:tcW w:w="704" w:type="dxa"/>
          </w:tcPr>
          <w:p w14:paraId="749DB39C" w14:textId="38CC5A54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 w:rsidR="00340687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</w:tcPr>
          <w:p w14:paraId="61004F99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</w:t>
            </w:r>
          </w:p>
        </w:tc>
        <w:tc>
          <w:tcPr>
            <w:tcW w:w="1843" w:type="dxa"/>
          </w:tcPr>
          <w:p w14:paraId="63FA7805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ADB570C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A72B2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A8D1616" w14:textId="77777777" w:rsidTr="00671513">
        <w:tc>
          <w:tcPr>
            <w:tcW w:w="704" w:type="dxa"/>
          </w:tcPr>
          <w:p w14:paraId="5678C910" w14:textId="55E879B9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 w:rsidR="00340687">
              <w:rPr>
                <w:rFonts w:hint="eastAsia"/>
                <w:lang w:eastAsia="zh-CN"/>
              </w:rPr>
              <w:t>.6</w:t>
            </w:r>
          </w:p>
        </w:tc>
        <w:tc>
          <w:tcPr>
            <w:tcW w:w="2268" w:type="dxa"/>
          </w:tcPr>
          <w:p w14:paraId="72C63DFB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3A44B7DA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794DEECC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DCF08B0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3ECAEC96" w14:textId="77777777" w:rsidTr="00671513">
        <w:tc>
          <w:tcPr>
            <w:tcW w:w="704" w:type="dxa"/>
          </w:tcPr>
          <w:p w14:paraId="21953524" w14:textId="5B295E24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7424762C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5D67CDB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0080B59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4C398D4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E5566" w:rsidRPr="007B3787" w14:paraId="0084627F" w14:textId="77777777" w:rsidTr="00495355">
        <w:tc>
          <w:tcPr>
            <w:tcW w:w="8642" w:type="dxa"/>
            <w:gridSpan w:val="5"/>
          </w:tcPr>
          <w:p w14:paraId="05FAC858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00E487C7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"success",</w:t>
            </w:r>
          </w:p>
          <w:p w14:paraId="5A398C6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"response_success_data": {</w:t>
            </w:r>
          </w:p>
          <w:p w14:paraId="6CCCEEBD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"investorId": "investor559a82b0c9cd9",</w:t>
            </w:r>
          </w:p>
          <w:p w14:paraId="0CEFB65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",</w:t>
            </w:r>
          </w:p>
          <w:p w14:paraId="633397E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"logoUrl": "http://www.smartxidian.cn/91chuangye/investor/images55b46ef27a2b31.jpg",</w:t>
            </w:r>
          </w:p>
          <w:p w14:paraId="4D57406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"location": {</w:t>
            </w:r>
          </w:p>
          <w:p w14:paraId="274E6DD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"province": "</w:t>
            </w:r>
            <w:r>
              <w:rPr>
                <w:rFonts w:hint="eastAsia"/>
                <w:lang w:eastAsia="zh-CN"/>
              </w:rPr>
              <w:t>湖北</w:t>
            </w:r>
            <w:r>
              <w:rPr>
                <w:rFonts w:hint="eastAsia"/>
                <w:lang w:eastAsia="zh-CN"/>
              </w:rPr>
              <w:t>",</w:t>
            </w:r>
          </w:p>
          <w:p w14:paraId="06D869F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"city": "</w:t>
            </w:r>
            <w:r>
              <w:rPr>
                <w:rFonts w:hint="eastAsia"/>
                <w:lang w:eastAsia="zh-CN"/>
              </w:rPr>
              <w:t>武汉</w:t>
            </w:r>
            <w:r>
              <w:rPr>
                <w:rFonts w:hint="eastAsia"/>
                <w:lang w:eastAsia="zh-CN"/>
              </w:rPr>
              <w:t>"</w:t>
            </w:r>
          </w:p>
          <w:p w14:paraId="3766A7B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783CCFA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"brief": "</w:t>
            </w:r>
            <w:r>
              <w:rPr>
                <w:rFonts w:hint="eastAsia"/>
                <w:lang w:eastAsia="zh-CN"/>
              </w:rPr>
              <w:t>金融大鳄</w:t>
            </w:r>
            <w:r>
              <w:rPr>
                <w:rFonts w:hint="eastAsia"/>
                <w:lang w:eastAsia="zh-CN"/>
              </w:rPr>
              <w:t>",</w:t>
            </w:r>
          </w:p>
          <w:p w14:paraId="4FF80287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"introduction": "1997</w:t>
            </w:r>
            <w:r>
              <w:rPr>
                <w:rFonts w:hint="eastAsia"/>
                <w:lang w:eastAsia="zh-CN"/>
              </w:rPr>
              <w:t>金融危机</w:t>
            </w:r>
            <w:r>
              <w:rPr>
                <w:rFonts w:hint="eastAsia"/>
                <w:lang w:eastAsia="zh-CN"/>
              </w:rPr>
              <w:t>",</w:t>
            </w:r>
          </w:p>
          <w:p w14:paraId="7885D76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"concernedIndustries": [</w:t>
            </w:r>
          </w:p>
          <w:p w14:paraId="41A63708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"</w:t>
            </w:r>
            <w:r>
              <w:rPr>
                <w:rFonts w:hint="eastAsia"/>
                <w:lang w:eastAsia="zh-CN"/>
              </w:rPr>
              <w:t>电子商务</w:t>
            </w:r>
            <w:r>
              <w:rPr>
                <w:rFonts w:hint="eastAsia"/>
                <w:lang w:eastAsia="zh-CN"/>
              </w:rPr>
              <w:t>",</w:t>
            </w:r>
          </w:p>
          <w:p w14:paraId="2099FDDB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"</w:t>
            </w:r>
            <w:r>
              <w:rPr>
                <w:rFonts w:hint="eastAsia"/>
                <w:lang w:eastAsia="zh-CN"/>
              </w:rPr>
              <w:t>大数据</w:t>
            </w:r>
            <w:r>
              <w:rPr>
                <w:rFonts w:hint="eastAsia"/>
                <w:lang w:eastAsia="zh-CN"/>
              </w:rPr>
              <w:t>"</w:t>
            </w:r>
          </w:p>
          <w:p w14:paraId="4EAC8D21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],</w:t>
            </w:r>
          </w:p>
          <w:p w14:paraId="4CAF0B45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"investProjects": [</w:t>
            </w:r>
          </w:p>
          <w:p w14:paraId="72503F90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0BA36DED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"id": "incupro55b4fb20d95db",</w:t>
            </w:r>
          </w:p>
          <w:p w14:paraId="17BCE542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宋太祖</w:t>
            </w:r>
            <w:r>
              <w:rPr>
                <w:rFonts w:hint="eastAsia"/>
                <w:lang w:eastAsia="zh-CN"/>
              </w:rPr>
              <w:t>",</w:t>
            </w:r>
          </w:p>
          <w:p w14:paraId="44B3C561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"logoUrl": "http://www.smartxidian.cn/91chuangye/investor/images55b4fb20d8</w:t>
            </w:r>
            <w:r>
              <w:rPr>
                <w:lang w:eastAsia="zh-CN"/>
              </w:rPr>
              <w:lastRenderedPageBreak/>
              <w:t>5b82.jpg",</w:t>
            </w:r>
          </w:p>
          <w:p w14:paraId="3FA8011D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"entreOrentation": "",</w:t>
            </w:r>
          </w:p>
          <w:p w14:paraId="2B3F9E70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"brief": "",</w:t>
            </w:r>
          </w:p>
          <w:p w14:paraId="42ADED8D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"process": ""</w:t>
            </w:r>
          </w:p>
          <w:p w14:paraId="257F234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</w:t>
            </w:r>
          </w:p>
          <w:p w14:paraId="1979013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],</w:t>
            </w:r>
          </w:p>
          <w:p w14:paraId="5231153D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"investPartners": [</w:t>
            </w:r>
          </w:p>
          <w:p w14:paraId="4008B913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29B0E7AB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"avatarUrl": "http://www.smartxidian.cn/91chuangye/investor/images55b46ef27a2b31.jpg",</w:t>
            </w:r>
          </w:p>
          <w:p w14:paraId="02B455D4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</w:t>
            </w:r>
          </w:p>
          <w:p w14:paraId="5B4D5D29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},</w:t>
            </w:r>
          </w:p>
          <w:p w14:paraId="41FBE21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771E3272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"avatarUrl": "http://www.smartxidian.cn/91chuangye/investor/images55b46ef27a2b31.jpg",</w:t>
            </w:r>
          </w:p>
          <w:p w14:paraId="5C823D4B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</w:t>
            </w:r>
          </w:p>
          <w:p w14:paraId="0B764615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},</w:t>
            </w:r>
          </w:p>
          <w:p w14:paraId="536B5351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5768336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"avatarUrl": "http://www.smartxidian.cn/91chuangye/investor/images55b46ef27a2b31.jpg",</w:t>
            </w:r>
          </w:p>
          <w:p w14:paraId="5388BC40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</w:t>
            </w:r>
          </w:p>
          <w:p w14:paraId="3FAAC82E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},</w:t>
            </w:r>
          </w:p>
          <w:p w14:paraId="15CE59E4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285B36C1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"avatarUrl": "http://www.smartxidian.cn/91chuangye/investor/images55b46ef27a2b31.jpg",</w:t>
            </w:r>
          </w:p>
          <w:p w14:paraId="4E50430F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</w:t>
            </w:r>
          </w:p>
          <w:p w14:paraId="78297215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},</w:t>
            </w:r>
          </w:p>
          <w:p w14:paraId="690A9573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56144680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"avatarUrl": "http://www.smartxidian.cn/91chuangye/investor/images55b46ef2</w:t>
            </w:r>
            <w:r>
              <w:rPr>
                <w:lang w:eastAsia="zh-CN"/>
              </w:rPr>
              <w:lastRenderedPageBreak/>
              <w:t>7a2b31.jpg",</w:t>
            </w:r>
          </w:p>
          <w:p w14:paraId="62E181A7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</w:t>
            </w:r>
          </w:p>
          <w:p w14:paraId="0037C5C1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},</w:t>
            </w:r>
          </w:p>
          <w:p w14:paraId="76AA27AB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78C0D1EA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"avatarUrl": "http://www.smartxidian.cn/91chuangye/investor/images55b46ef27a2b31.jpg",</w:t>
            </w:r>
          </w:p>
          <w:p w14:paraId="184203E8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</w:t>
            </w:r>
          </w:p>
          <w:p w14:paraId="379CA589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</w:t>
            </w:r>
          </w:p>
          <w:p w14:paraId="0F8752D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]</w:t>
            </w:r>
          </w:p>
          <w:p w14:paraId="55819BF4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593FD2BC" w14:textId="6848D307" w:rsidR="001E5566" w:rsidRPr="007B3787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7F5D0681" w14:textId="56E002C4" w:rsidR="00DC661B" w:rsidRPr="00F2044C" w:rsidRDefault="00520131" w:rsidP="00DC661B">
      <w:pPr>
        <w:pStyle w:val="3"/>
        <w:rPr>
          <w:lang w:eastAsia="zh-CN"/>
        </w:rPr>
      </w:pPr>
      <w:bookmarkStart w:id="152" w:name="_Toc422073268"/>
      <w:bookmarkEnd w:id="150"/>
      <w:r>
        <w:rPr>
          <w:lang w:eastAsia="zh-CN"/>
        </w:rPr>
        <w:lastRenderedPageBreak/>
        <w:t>更新投资方</w:t>
      </w:r>
      <w:r w:rsidR="00DC661B">
        <w:rPr>
          <w:lang w:eastAsia="zh-CN"/>
        </w:rPr>
        <w:t>基本信息</w:t>
      </w:r>
    </w:p>
    <w:p w14:paraId="2ECF8E9B" w14:textId="77777777" w:rsidR="00DC661B" w:rsidRDefault="00DC661B" w:rsidP="00DC66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9EA101" w14:textId="77777777" w:rsidR="00DC661B" w:rsidRDefault="00E12969" w:rsidP="00DC661B">
      <w:pPr>
        <w:spacing w:line="360" w:lineRule="auto"/>
        <w:ind w:firstLineChars="200" w:firstLine="420"/>
        <w:jc w:val="left"/>
      </w:pPr>
      <w:hyperlink r:id="rId41" w:anchor="p=投资人信息" w:history="1">
        <w:r w:rsidR="00DC661B" w:rsidRPr="00282DE0">
          <w:rPr>
            <w:rStyle w:val="a3"/>
            <w:rFonts w:hint="eastAsia"/>
          </w:rPr>
          <w:t>http://gxufyz.axshare.com/#p=</w:t>
        </w:r>
        <w:r w:rsidR="00DC661B" w:rsidRPr="00282DE0">
          <w:rPr>
            <w:rStyle w:val="a3"/>
            <w:rFonts w:hint="eastAsia"/>
          </w:rPr>
          <w:t>投资人信息</w:t>
        </w:r>
      </w:hyperlink>
    </w:p>
    <w:p w14:paraId="3F939541" w14:textId="77777777" w:rsidR="00DC661B" w:rsidRPr="007B3787" w:rsidRDefault="00DC661B" w:rsidP="00DC661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更新投资人信息，包括：投资人头像，名称，地区，简要描述，资本方详情，关注领域</w:t>
      </w:r>
    </w:p>
    <w:p w14:paraId="1BD1BC0D" w14:textId="77777777" w:rsidR="00DC661B" w:rsidRDefault="00DC661B" w:rsidP="00DC661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3DD42C" w14:textId="5B882F5E" w:rsidR="003976C9" w:rsidRPr="003976C9" w:rsidRDefault="00DC661B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bookmarkStart w:id="153" w:name="OLE_LINK41"/>
      <w:bookmarkStart w:id="154" w:name="OLE_LINK42"/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 w:rsidR="003976C9">
        <w:rPr>
          <w:rFonts w:hint="eastAsia"/>
          <w:lang w:eastAsia="zh-CN"/>
        </w:rPr>
        <w:t>update</w:t>
      </w:r>
      <w:r w:rsidR="003976C9">
        <w:t>Info</w:t>
      </w:r>
      <w:bookmarkEnd w:id="153"/>
      <w:bookmarkEnd w:id="154"/>
    </w:p>
    <w:p w14:paraId="75C15FD2" w14:textId="74015F6B" w:rsidR="0062099A" w:rsidRPr="003976C9" w:rsidRDefault="0062099A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2268"/>
        <w:gridCol w:w="1276"/>
        <w:gridCol w:w="2551"/>
      </w:tblGrid>
      <w:tr w:rsidR="0062099A" w:rsidRPr="007B3787" w14:paraId="6D1DF949" w14:textId="77777777" w:rsidTr="003976C9">
        <w:tc>
          <w:tcPr>
            <w:tcW w:w="704" w:type="dxa"/>
          </w:tcPr>
          <w:p w14:paraId="168600E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DDCD93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68" w:type="dxa"/>
          </w:tcPr>
          <w:p w14:paraId="0C85B0CE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FDC8D8C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2F355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372F6D05" w14:textId="77777777" w:rsidTr="003976C9">
        <w:tc>
          <w:tcPr>
            <w:tcW w:w="704" w:type="dxa"/>
          </w:tcPr>
          <w:p w14:paraId="31F14594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10071383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268" w:type="dxa"/>
          </w:tcPr>
          <w:p w14:paraId="7A844CC5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822D02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0580EA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10BA3E3" w14:textId="77777777" w:rsidTr="003976C9">
        <w:tc>
          <w:tcPr>
            <w:tcW w:w="704" w:type="dxa"/>
          </w:tcPr>
          <w:p w14:paraId="3F07DAF0" w14:textId="469B129B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66F551" w14:textId="244B1E01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 w:rsidRPr="00363D65">
              <w:rPr>
                <w:lang w:eastAsia="zh-CN"/>
              </w:rPr>
              <w:t>investorId</w:t>
            </w:r>
          </w:p>
        </w:tc>
        <w:tc>
          <w:tcPr>
            <w:tcW w:w="2268" w:type="dxa"/>
          </w:tcPr>
          <w:p w14:paraId="27DDECE2" w14:textId="1C9E7EC7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 w:rsidR="003976C9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7D5666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C56DA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094BE9A" w14:textId="77777777" w:rsidTr="003976C9">
        <w:tc>
          <w:tcPr>
            <w:tcW w:w="704" w:type="dxa"/>
          </w:tcPr>
          <w:p w14:paraId="570542F5" w14:textId="304FC89E" w:rsidR="003976C9" w:rsidRDefault="002A7582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7FE696C1" w14:textId="34E2474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268" w:type="dxa"/>
          </w:tcPr>
          <w:p w14:paraId="4C325D94" w14:textId="67D4E2C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33CCD2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761EF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38791681" w14:textId="77777777" w:rsidTr="003976C9">
        <w:tc>
          <w:tcPr>
            <w:tcW w:w="704" w:type="dxa"/>
          </w:tcPr>
          <w:p w14:paraId="124B0E4F" w14:textId="70242F2B" w:rsidR="003976C9" w:rsidRDefault="002A7582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6470A8B7" w14:textId="11163556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</w:t>
            </w:r>
            <w:r>
              <w:rPr>
                <w:lang w:eastAsia="zh-CN"/>
              </w:rPr>
              <w:t>cation</w:t>
            </w:r>
          </w:p>
        </w:tc>
        <w:tc>
          <w:tcPr>
            <w:tcW w:w="2268" w:type="dxa"/>
          </w:tcPr>
          <w:p w14:paraId="51056147" w14:textId="1C08CDA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地方</w:t>
            </w:r>
          </w:p>
        </w:tc>
        <w:tc>
          <w:tcPr>
            <w:tcW w:w="1276" w:type="dxa"/>
          </w:tcPr>
          <w:p w14:paraId="5671B0B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63B9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453D896" w14:textId="77777777" w:rsidTr="003976C9">
        <w:tc>
          <w:tcPr>
            <w:tcW w:w="704" w:type="dxa"/>
          </w:tcPr>
          <w:p w14:paraId="5DB3E463" w14:textId="2FA8C25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843" w:type="dxa"/>
          </w:tcPr>
          <w:p w14:paraId="594D8DB1" w14:textId="78355BB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2268" w:type="dxa"/>
          </w:tcPr>
          <w:p w14:paraId="0F41B671" w14:textId="320DB928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00B92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CD1964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A91E9AF" w14:textId="77777777" w:rsidTr="003976C9">
        <w:tc>
          <w:tcPr>
            <w:tcW w:w="704" w:type="dxa"/>
          </w:tcPr>
          <w:p w14:paraId="7FE49AD7" w14:textId="7ABEC08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843" w:type="dxa"/>
          </w:tcPr>
          <w:p w14:paraId="001536D3" w14:textId="02EBFE3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2268" w:type="dxa"/>
          </w:tcPr>
          <w:p w14:paraId="48E4F4EC" w14:textId="3284467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94EB6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16FA6C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331E" w:rsidRPr="007B3787" w14:paraId="52A519DD" w14:textId="77777777" w:rsidTr="003976C9">
        <w:tc>
          <w:tcPr>
            <w:tcW w:w="704" w:type="dxa"/>
          </w:tcPr>
          <w:p w14:paraId="5813DA2B" w14:textId="1DA7474E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t>4</w:t>
            </w:r>
            <w:r w:rsidRPr="00535867">
              <w:rPr>
                <w:rFonts w:hint="eastAsia"/>
              </w:rPr>
              <w:t>.3</w:t>
            </w:r>
          </w:p>
        </w:tc>
        <w:tc>
          <w:tcPr>
            <w:tcW w:w="1843" w:type="dxa"/>
          </w:tcPr>
          <w:p w14:paraId="0CA582B5" w14:textId="3916F25A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535867">
              <w:rPr>
                <w:rFonts w:hint="eastAsia"/>
              </w:rPr>
              <w:t>county</w:t>
            </w:r>
          </w:p>
        </w:tc>
        <w:tc>
          <w:tcPr>
            <w:tcW w:w="2268" w:type="dxa"/>
          </w:tcPr>
          <w:p w14:paraId="4494207C" w14:textId="405C48DA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535867">
              <w:rPr>
                <w:rFonts w:hint="eastAsia"/>
              </w:rPr>
              <w:t>县</w:t>
            </w:r>
          </w:p>
        </w:tc>
        <w:tc>
          <w:tcPr>
            <w:tcW w:w="1276" w:type="dxa"/>
          </w:tcPr>
          <w:p w14:paraId="01AF20DF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8CCD19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F56A096" w14:textId="77777777" w:rsidTr="003976C9">
        <w:tc>
          <w:tcPr>
            <w:tcW w:w="704" w:type="dxa"/>
          </w:tcPr>
          <w:p w14:paraId="1CF351BD" w14:textId="195B8EB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D937A1B" w14:textId="687E850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2268" w:type="dxa"/>
          </w:tcPr>
          <w:p w14:paraId="5DC02B5C" w14:textId="33E455FE" w:rsidR="003976C9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304C423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93F62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0788" w:rsidRPr="007B3787" w14:paraId="2E227D52" w14:textId="77777777" w:rsidTr="003976C9">
        <w:tc>
          <w:tcPr>
            <w:tcW w:w="704" w:type="dxa"/>
          </w:tcPr>
          <w:p w14:paraId="068194A0" w14:textId="7C2E6FDA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6</w:t>
            </w:r>
          </w:p>
        </w:tc>
        <w:tc>
          <w:tcPr>
            <w:tcW w:w="1843" w:type="dxa"/>
          </w:tcPr>
          <w:p w14:paraId="342F7161" w14:textId="60BBF8D4" w:rsidR="00570788" w:rsidRDefault="002A7582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t>introduction</w:t>
            </w:r>
          </w:p>
        </w:tc>
        <w:tc>
          <w:tcPr>
            <w:tcW w:w="2268" w:type="dxa"/>
          </w:tcPr>
          <w:p w14:paraId="1B1D5302" w14:textId="675CA66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4F06331E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E3D300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125A71" w14:textId="77777777" w:rsidR="00DF65BA" w:rsidRDefault="00DF65BA" w:rsidP="00DF65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65BA" w:rsidRPr="007B3787" w14:paraId="12A3CC48" w14:textId="77777777" w:rsidTr="00F14997">
        <w:tc>
          <w:tcPr>
            <w:tcW w:w="846" w:type="dxa"/>
          </w:tcPr>
          <w:p w14:paraId="16248B74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30691EC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18C7B9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B2FEDE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E84B76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65BA" w:rsidRPr="007B3787" w14:paraId="610F6257" w14:textId="77777777" w:rsidTr="00F14997">
        <w:tc>
          <w:tcPr>
            <w:tcW w:w="846" w:type="dxa"/>
          </w:tcPr>
          <w:p w14:paraId="30E0948A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2AF365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06C3A68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D77DFB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808B4DD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F65BA" w:rsidRPr="007B3787" w14:paraId="53CDBE15" w14:textId="77777777" w:rsidTr="00F14997">
        <w:tc>
          <w:tcPr>
            <w:tcW w:w="846" w:type="dxa"/>
          </w:tcPr>
          <w:p w14:paraId="263C9E91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E9BD6EC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91090E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53886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7264FBC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582C042" w14:textId="3D8EF173" w:rsidR="007C02A6" w:rsidRPr="0015624D" w:rsidRDefault="007C02A6" w:rsidP="007C02A6">
      <w:pPr>
        <w:pStyle w:val="3"/>
        <w:rPr>
          <w:lang w:eastAsia="zh-CN"/>
        </w:rPr>
      </w:pPr>
      <w:r>
        <w:rPr>
          <w:lang w:eastAsia="zh-CN"/>
        </w:rPr>
        <w:t>上传</w:t>
      </w:r>
      <w:r>
        <w:rPr>
          <w:rFonts w:hint="eastAsia"/>
          <w:lang w:eastAsia="zh-CN"/>
        </w:rPr>
        <w:t>投资方</w:t>
      </w:r>
      <w:r>
        <w:rPr>
          <w:lang w:eastAsia="zh-CN"/>
        </w:rPr>
        <w:t>Logo</w:t>
      </w:r>
    </w:p>
    <w:p w14:paraId="04165416" w14:textId="77777777" w:rsidR="007C02A6" w:rsidRDefault="007C02A6" w:rsidP="007C02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A474A1" w14:textId="77777777" w:rsidR="007C02A6" w:rsidRPr="007B3787" w:rsidRDefault="007C02A6" w:rsidP="007C02A6">
      <w:pPr>
        <w:spacing w:line="360" w:lineRule="auto"/>
        <w:ind w:firstLineChars="200" w:firstLine="420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r>
        <w:rPr>
          <w:rFonts w:ascii="宋体" w:hAnsi="宋体" w:cs="宋体"/>
          <w:b/>
          <w:szCs w:val="21"/>
          <w:u w:val="single"/>
        </w:rPr>
        <w:t>logo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2B1B3DE0" w14:textId="77777777" w:rsidR="007C02A6" w:rsidRDefault="007C02A6" w:rsidP="007C02A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F2177BE" w14:textId="77777777" w:rsidR="007C02A6" w:rsidRDefault="007C02A6" w:rsidP="007C02A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investor</w:t>
      </w:r>
      <w:r>
        <w:rPr>
          <w:rFonts w:hint="eastAsia"/>
          <w:lang w:eastAsia="zh-CN"/>
        </w:rPr>
        <w:t>Logo</w:t>
      </w:r>
    </w:p>
    <w:p w14:paraId="51FB84CC" w14:textId="77777777" w:rsidR="007C02A6" w:rsidRPr="00AC572E" w:rsidRDefault="007C02A6" w:rsidP="007C02A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C02A6" w:rsidRPr="007B3787" w14:paraId="21F00A08" w14:textId="77777777" w:rsidTr="00671513">
        <w:tc>
          <w:tcPr>
            <w:tcW w:w="704" w:type="dxa"/>
          </w:tcPr>
          <w:p w14:paraId="3922589B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5AE0B9F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100C062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E13F8E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04FD6CB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C02A6" w:rsidRPr="007B3787" w14:paraId="3D13CF2E" w14:textId="77777777" w:rsidTr="00671513">
        <w:tc>
          <w:tcPr>
            <w:tcW w:w="704" w:type="dxa"/>
          </w:tcPr>
          <w:p w14:paraId="10BD980C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47EAE3E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AEF6EF8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E80EFE4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37FE8D3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</w:tr>
      <w:tr w:rsidR="007C02A6" w:rsidRPr="007B3787" w14:paraId="548052D3" w14:textId="77777777" w:rsidTr="00671513">
        <w:tc>
          <w:tcPr>
            <w:tcW w:w="704" w:type="dxa"/>
          </w:tcPr>
          <w:p w14:paraId="3BFFDA19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15EC85F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investor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0C39D5CF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1CC0BE4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F0EB51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</w:tr>
    </w:tbl>
    <w:p w14:paraId="59F63EAB" w14:textId="77777777" w:rsidR="007C02A6" w:rsidRDefault="007C02A6" w:rsidP="007C02A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C02A6" w:rsidRPr="007B3787" w14:paraId="79399EAB" w14:textId="77777777" w:rsidTr="00671513">
        <w:tc>
          <w:tcPr>
            <w:tcW w:w="846" w:type="dxa"/>
          </w:tcPr>
          <w:p w14:paraId="56CF140A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140AF61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94FDB9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D661BF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70B76D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C02A6" w:rsidRPr="007B3787" w14:paraId="34098C2D" w14:textId="77777777" w:rsidTr="00671513">
        <w:tc>
          <w:tcPr>
            <w:tcW w:w="846" w:type="dxa"/>
          </w:tcPr>
          <w:p w14:paraId="328910AA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F511E0D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5FABFD2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F9DD918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59E46A8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7C02A6" w:rsidRPr="007B3787" w14:paraId="61C51222" w14:textId="77777777" w:rsidTr="00671513">
        <w:tc>
          <w:tcPr>
            <w:tcW w:w="846" w:type="dxa"/>
          </w:tcPr>
          <w:p w14:paraId="6D535876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17596F6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72D2B05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AD81583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BE335A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02A6" w:rsidRPr="007B3787" w14:paraId="3B8629F6" w14:textId="77777777" w:rsidTr="00671513">
        <w:tc>
          <w:tcPr>
            <w:tcW w:w="846" w:type="dxa"/>
          </w:tcPr>
          <w:p w14:paraId="605587BA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C44E18E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98DEF83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2A2FC9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77F887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02A6" w:rsidRPr="007B3787" w14:paraId="29A5C45E" w14:textId="77777777" w:rsidTr="00671513">
        <w:tc>
          <w:tcPr>
            <w:tcW w:w="846" w:type="dxa"/>
          </w:tcPr>
          <w:p w14:paraId="250490D2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B348295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 w:rsidRPr="00490699">
              <w:rPr>
                <w:lang w:eastAsia="zh-CN"/>
              </w:rPr>
              <w:t>logoImgId</w:t>
            </w:r>
          </w:p>
        </w:tc>
        <w:tc>
          <w:tcPr>
            <w:tcW w:w="1985" w:type="dxa"/>
          </w:tcPr>
          <w:p w14:paraId="6882741B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FAD11D0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9148E1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7C02A6" w:rsidRPr="007B3787" w14:paraId="795A7DF0" w14:textId="77777777" w:rsidTr="00671513">
        <w:tc>
          <w:tcPr>
            <w:tcW w:w="846" w:type="dxa"/>
          </w:tcPr>
          <w:p w14:paraId="576B21D0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43FD1655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5F4E98B0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654481A9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2F158D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7C02A6" w:rsidRPr="007B3787" w14:paraId="323387B8" w14:textId="77777777" w:rsidTr="00671513">
        <w:tc>
          <w:tcPr>
            <w:tcW w:w="846" w:type="dxa"/>
          </w:tcPr>
          <w:p w14:paraId="1F9E577A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88E9D64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3238D667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985F56C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251F6E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67D0A59D" w14:textId="77777777" w:rsidR="00F56E82" w:rsidRPr="00F2044C" w:rsidRDefault="00F56E82" w:rsidP="00F56E82">
      <w:pPr>
        <w:pStyle w:val="3"/>
        <w:rPr>
          <w:lang w:eastAsia="zh-CN"/>
        </w:rPr>
      </w:pPr>
      <w:r>
        <w:rPr>
          <w:rFonts w:hint="eastAsia"/>
          <w:lang w:eastAsia="zh-CN"/>
        </w:rPr>
        <w:t>添加投资人</w:t>
      </w:r>
    </w:p>
    <w:p w14:paraId="4A6E6A73" w14:textId="77777777" w:rsidR="00F56E82" w:rsidRDefault="00F56E82" w:rsidP="00F56E8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B288356" w14:textId="77777777" w:rsidR="00750AB7" w:rsidRPr="007B3787" w:rsidRDefault="00750AB7" w:rsidP="00750AB7">
      <w:pPr>
        <w:pStyle w:val="af7"/>
        <w:numPr>
          <w:ilvl w:val="0"/>
          <w:numId w:val="4"/>
        </w:numPr>
        <w:spacing w:line="360" w:lineRule="auto"/>
        <w:ind w:firstLineChars="0"/>
        <w:jc w:val="left"/>
        <w:rPr>
          <w:lang w:eastAsia="zh-CN"/>
        </w:rPr>
      </w:pPr>
      <w:r w:rsidRPr="00750AB7">
        <w:rPr>
          <w:rFonts w:ascii="宋体" w:hAnsi="宋体" w:cs="宋体"/>
          <w:szCs w:val="21"/>
        </w:rPr>
        <w:t>&lt;input type="file" name="</w:t>
      </w:r>
      <w:r w:rsidRPr="00750AB7">
        <w:rPr>
          <w:rFonts w:ascii="宋体" w:hAnsi="宋体" w:cs="宋体"/>
          <w:b/>
          <w:szCs w:val="21"/>
          <w:u w:val="single"/>
        </w:rPr>
        <w:t>logo</w:t>
      </w:r>
      <w:r w:rsidRPr="00750AB7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793CE1E2" w14:textId="77777777" w:rsidR="00F56E82" w:rsidRPr="007B3787" w:rsidRDefault="00F56E82" w:rsidP="00F56E8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投资人</w:t>
      </w:r>
    </w:p>
    <w:p w14:paraId="2FB2977C" w14:textId="77777777" w:rsidR="00F56E82" w:rsidRDefault="00F56E82" w:rsidP="00F56E8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716A379A" w14:textId="77777777" w:rsidR="00F56E82" w:rsidRPr="00FD2036" w:rsidRDefault="00F56E82" w:rsidP="00F56E8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>
        <w:t>invest</w:t>
      </w:r>
      <w:r w:rsidRPr="00C91074">
        <w:t>Partner</w:t>
      </w:r>
    </w:p>
    <w:p w14:paraId="12E3FAB2" w14:textId="77777777" w:rsidR="00F56E82" w:rsidRPr="00AC572E" w:rsidRDefault="00F56E82" w:rsidP="00F56E8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56E82" w:rsidRPr="007B3787" w14:paraId="351A485D" w14:textId="77777777" w:rsidTr="00671513">
        <w:tc>
          <w:tcPr>
            <w:tcW w:w="846" w:type="dxa"/>
          </w:tcPr>
          <w:p w14:paraId="4F1539EF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C5C534C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CF483C4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6FEB77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A91869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56E82" w:rsidRPr="007B3787" w14:paraId="7F991A58" w14:textId="77777777" w:rsidTr="00671513">
        <w:tc>
          <w:tcPr>
            <w:tcW w:w="846" w:type="dxa"/>
          </w:tcPr>
          <w:p w14:paraId="4C56F7EB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F71CDEF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BF62251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8F44C1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4D9D52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2BB790F4" w14:textId="77777777" w:rsidTr="0067151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48DB8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D871C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  <w:r>
              <w:rPr>
                <w:lang w:eastAsia="zh-CN"/>
              </w:rPr>
              <w:t>vestor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3103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61308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51D08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5576CE03" w14:textId="77777777" w:rsidTr="00671513">
        <w:tc>
          <w:tcPr>
            <w:tcW w:w="846" w:type="dxa"/>
          </w:tcPr>
          <w:p w14:paraId="3C409A56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56DA9D7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2B19535B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059F9105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58B20D1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CA2BFF" w14:textId="77777777" w:rsidR="00F56E82" w:rsidRPr="00AC572E" w:rsidRDefault="00F56E82" w:rsidP="00F56E8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56E82" w:rsidRPr="007B3787" w14:paraId="1DFF44A9" w14:textId="77777777" w:rsidTr="00671513">
        <w:tc>
          <w:tcPr>
            <w:tcW w:w="846" w:type="dxa"/>
          </w:tcPr>
          <w:p w14:paraId="6C06A67B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2DBC83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3A5C2EF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9342064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FCB86CD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56E82" w:rsidRPr="007B3787" w14:paraId="0A44D906" w14:textId="77777777" w:rsidTr="00671513">
        <w:tc>
          <w:tcPr>
            <w:tcW w:w="846" w:type="dxa"/>
          </w:tcPr>
          <w:p w14:paraId="64F9C73B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D5D1958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7A228EC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08CB6B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7067A5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229F30E0" w14:textId="77777777" w:rsidTr="00671513">
        <w:tc>
          <w:tcPr>
            <w:tcW w:w="846" w:type="dxa"/>
          </w:tcPr>
          <w:p w14:paraId="0E466881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23E353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01D4BE86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99DC636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C9F3EB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56E82" w:rsidRPr="007B3787" w14:paraId="7794342B" w14:textId="77777777" w:rsidTr="00671513">
        <w:tc>
          <w:tcPr>
            <w:tcW w:w="846" w:type="dxa"/>
          </w:tcPr>
          <w:p w14:paraId="5022C52F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0F384AC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7935AA33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CF6010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A51144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499F753D" w14:textId="77777777" w:rsidTr="00671513">
        <w:tc>
          <w:tcPr>
            <w:tcW w:w="846" w:type="dxa"/>
          </w:tcPr>
          <w:p w14:paraId="0BA246FE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B8A2B01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 w:rsidRPr="002A185B">
              <w:rPr>
                <w:lang w:eastAsia="zh-CN"/>
              </w:rPr>
              <w:t>investPartId</w:t>
            </w:r>
          </w:p>
        </w:tc>
        <w:tc>
          <w:tcPr>
            <w:tcW w:w="1843" w:type="dxa"/>
          </w:tcPr>
          <w:p w14:paraId="2EA0B010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明星项目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58F2276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2A021A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277DA809" w14:textId="77777777" w:rsidTr="00671513">
        <w:tc>
          <w:tcPr>
            <w:tcW w:w="846" w:type="dxa"/>
          </w:tcPr>
          <w:p w14:paraId="05617E2E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8325619" w14:textId="77777777" w:rsidR="00F56E82" w:rsidRPr="002058B9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 w:rsidRPr="00217854">
              <w:rPr>
                <w:lang w:eastAsia="zh-CN"/>
              </w:rPr>
              <w:t>logoImgId</w:t>
            </w:r>
          </w:p>
        </w:tc>
        <w:tc>
          <w:tcPr>
            <w:tcW w:w="1843" w:type="dxa"/>
          </w:tcPr>
          <w:p w14:paraId="0E1DB714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505445F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1CBCA3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3B89EFDD" w14:textId="77777777" w:rsidTr="00671513">
        <w:tc>
          <w:tcPr>
            <w:tcW w:w="846" w:type="dxa"/>
          </w:tcPr>
          <w:p w14:paraId="1AA42D8D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7742A41" w14:textId="77777777" w:rsidR="00F56E82" w:rsidRPr="00217854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843" w:type="dxa"/>
          </w:tcPr>
          <w:p w14:paraId="2E85C3A6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CAF8E72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F88EC5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0C3108" w14:textId="1EA36432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删除投资人</w:t>
      </w:r>
    </w:p>
    <w:p w14:paraId="72C1EB93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4776748" w14:textId="77777777" w:rsidR="00C905A1" w:rsidRDefault="00E12969" w:rsidP="00C905A1">
      <w:pPr>
        <w:spacing w:line="360" w:lineRule="auto"/>
        <w:ind w:firstLineChars="200" w:firstLine="420"/>
        <w:jc w:val="left"/>
      </w:pPr>
      <w:hyperlink r:id="rId42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43C1F8D1" w14:textId="308B2F2A" w:rsidR="00C905A1" w:rsidRPr="007B3787" w:rsidRDefault="004D0D2C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 w:rsidR="00C905A1">
        <w:rPr>
          <w:rFonts w:hint="eastAsia"/>
          <w:lang w:eastAsia="zh-CN"/>
        </w:rPr>
        <w:t>投资人</w:t>
      </w:r>
    </w:p>
    <w:p w14:paraId="0373449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1B2673" w14:textId="76529EC0" w:rsidR="00C905A1" w:rsidRPr="00FD2036" w:rsidRDefault="00C905A1" w:rsidP="00670C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 w:rsidR="00670CC3" w:rsidRPr="00670CC3">
        <w:t xml:space="preserve"> </w:t>
      </w:r>
      <w:r w:rsidR="00B85EDD">
        <w:t>delete</w:t>
      </w:r>
      <w:r w:rsidR="00046FD7">
        <w:t>Invest</w:t>
      </w:r>
      <w:r w:rsidR="00670CC3" w:rsidRPr="00670CC3">
        <w:t>Partner</w:t>
      </w:r>
    </w:p>
    <w:p w14:paraId="449F0290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31D7A278" w14:textId="77777777" w:rsidTr="00F6221C">
        <w:tc>
          <w:tcPr>
            <w:tcW w:w="704" w:type="dxa"/>
          </w:tcPr>
          <w:p w14:paraId="233220A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1BBEC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72816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7DC281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FAA6A4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AC45242" w14:textId="77777777" w:rsidTr="00F6221C">
        <w:tc>
          <w:tcPr>
            <w:tcW w:w="704" w:type="dxa"/>
          </w:tcPr>
          <w:p w14:paraId="388094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7D1F54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BC292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984382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06C03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037743D1" w14:textId="77777777" w:rsidTr="00F6221C">
        <w:tc>
          <w:tcPr>
            <w:tcW w:w="704" w:type="dxa"/>
          </w:tcPr>
          <w:p w14:paraId="3894A2C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36000B" w14:textId="098DD6C8" w:rsidR="00C905A1" w:rsidRPr="007B3787" w:rsidRDefault="00256D14" w:rsidP="00F6221C">
            <w:pPr>
              <w:spacing w:line="360" w:lineRule="auto"/>
              <w:jc w:val="left"/>
              <w:rPr>
                <w:lang w:eastAsia="zh-CN"/>
              </w:rPr>
            </w:pPr>
            <w:r w:rsidRPr="002A185B">
              <w:rPr>
                <w:lang w:eastAsia="zh-CN"/>
              </w:rPr>
              <w:t>investPartId</w:t>
            </w:r>
          </w:p>
        </w:tc>
        <w:tc>
          <w:tcPr>
            <w:tcW w:w="1985" w:type="dxa"/>
          </w:tcPr>
          <w:p w14:paraId="67AC659C" w14:textId="5414847B" w:rsidR="00C905A1" w:rsidRPr="007B3787" w:rsidRDefault="0048695A" w:rsidP="0048695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合伙投资人</w:t>
            </w:r>
            <w:r w:rsidR="00C905A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C2F3AD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0B242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2FE07C" w14:textId="77777777" w:rsidR="00024DA3" w:rsidRDefault="00024DA3" w:rsidP="00024DA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55" w:name="_Toc422073269"/>
      <w:bookmarkEnd w:id="152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24DA3" w:rsidRPr="007B3787" w14:paraId="6E46662E" w14:textId="77777777" w:rsidTr="00671513">
        <w:tc>
          <w:tcPr>
            <w:tcW w:w="846" w:type="dxa"/>
          </w:tcPr>
          <w:p w14:paraId="6AC400A3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C595656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A521B61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AF10EB7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CCE37FA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24DA3" w:rsidRPr="007B3787" w14:paraId="3BA8726E" w14:textId="77777777" w:rsidTr="00671513">
        <w:tc>
          <w:tcPr>
            <w:tcW w:w="846" w:type="dxa"/>
          </w:tcPr>
          <w:p w14:paraId="1DCAF64A" w14:textId="77777777" w:rsidR="00024DA3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0E5726DD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407AA5AE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C32E34C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746A158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024DA3" w:rsidRPr="007B3787" w14:paraId="24521852" w14:textId="77777777" w:rsidTr="00671513">
        <w:tc>
          <w:tcPr>
            <w:tcW w:w="846" w:type="dxa"/>
          </w:tcPr>
          <w:p w14:paraId="483AA80C" w14:textId="77777777" w:rsidR="00024DA3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4DB625" w14:textId="77777777" w:rsidR="00024DA3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9515E7D" w14:textId="77777777" w:rsidR="00024DA3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1A2D254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E6BB02B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16AFF01" w14:textId="2F508A2C" w:rsidR="00D4655D" w:rsidRPr="00F2044C" w:rsidRDefault="00D4655D" w:rsidP="00D4655D">
      <w:pPr>
        <w:pStyle w:val="3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</w:t>
      </w:r>
      <w:r>
        <w:rPr>
          <w:lang w:eastAsia="zh-CN"/>
        </w:rPr>
        <w:t>项目</w:t>
      </w:r>
      <w:bookmarkEnd w:id="155"/>
    </w:p>
    <w:p w14:paraId="30C5C452" w14:textId="77777777" w:rsidR="00D4655D" w:rsidRDefault="00D4655D" w:rsidP="00D4655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95A7A" w14:textId="77777777" w:rsidR="00D4655D" w:rsidRDefault="00E12969" w:rsidP="00D4655D">
      <w:pPr>
        <w:spacing w:line="360" w:lineRule="auto"/>
        <w:ind w:firstLineChars="200" w:firstLine="420"/>
        <w:jc w:val="left"/>
      </w:pPr>
      <w:hyperlink r:id="rId43" w:anchor="p=投资人信息" w:history="1">
        <w:r w:rsidR="00D4655D" w:rsidRPr="00282DE0">
          <w:rPr>
            <w:rStyle w:val="a3"/>
            <w:rFonts w:hint="eastAsia"/>
          </w:rPr>
          <w:t>http://gxufyz.axshare.com/#p=</w:t>
        </w:r>
        <w:r w:rsidR="00D4655D" w:rsidRPr="00282DE0">
          <w:rPr>
            <w:rStyle w:val="a3"/>
            <w:rFonts w:hint="eastAsia"/>
          </w:rPr>
          <w:t>投资人信息</w:t>
        </w:r>
      </w:hyperlink>
    </w:p>
    <w:p w14:paraId="37E0C83F" w14:textId="1927458B" w:rsidR="00D4655D" w:rsidRPr="007B3787" w:rsidRDefault="00AD0955" w:rsidP="00D4655D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</w:t>
      </w:r>
      <w:r w:rsidR="00D4655D">
        <w:rPr>
          <w:rFonts w:hint="eastAsia"/>
          <w:lang w:eastAsia="zh-CN"/>
        </w:rPr>
        <w:t>资项目（包括项目图标，名称，创业方向，项目阶段，简要描述），</w:t>
      </w:r>
    </w:p>
    <w:p w14:paraId="456EEF21" w14:textId="77777777" w:rsidR="00D4655D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D8A173" w14:textId="0FFCA513" w:rsidR="00D4655D" w:rsidRPr="00FD2036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 w:rsidR="005B2A8E">
        <w:rPr>
          <w:lang w:eastAsia="zh-CN"/>
        </w:rPr>
        <w:t>upload</w:t>
      </w:r>
      <w:r w:rsidRPr="007B3787">
        <w:rPr>
          <w:rFonts w:hint="eastAsia"/>
          <w:lang w:eastAsia="zh-CN"/>
        </w:rPr>
        <w:t xml:space="preserve"> /</w:t>
      </w:r>
      <w:r w:rsidR="00560562">
        <w:rPr>
          <w:lang w:eastAsia="zh-CN"/>
        </w:rPr>
        <w:t>investProject</w:t>
      </w:r>
    </w:p>
    <w:p w14:paraId="72094112" w14:textId="77777777" w:rsidR="001A14B4" w:rsidRPr="00AC572E" w:rsidRDefault="001A14B4" w:rsidP="001A14B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56" w:name="_Toc42207327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A14B4" w:rsidRPr="007B3787" w14:paraId="2DA3FBAD" w14:textId="77777777" w:rsidTr="00671513">
        <w:tc>
          <w:tcPr>
            <w:tcW w:w="846" w:type="dxa"/>
          </w:tcPr>
          <w:p w14:paraId="68124BEB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0F7644B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CF56A1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63B3FF9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A11F2FF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A14B4" w:rsidRPr="007B3787" w14:paraId="6707A0A1" w14:textId="77777777" w:rsidTr="00671513">
        <w:tc>
          <w:tcPr>
            <w:tcW w:w="846" w:type="dxa"/>
          </w:tcPr>
          <w:p w14:paraId="06FAE9ED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2ECE6E9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563733A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3485834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96C9E74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731F46F9" w14:textId="77777777" w:rsidTr="0067151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A2E2F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97EA" w14:textId="37BE8FB9" w:rsidR="001A14B4" w:rsidRDefault="00994569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  <w:r w:rsidR="00EF6555"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D9DA" w14:textId="25701948" w:rsidR="001A14B4" w:rsidRDefault="00EF6555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1A14B4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64FA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8A10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1D64B94F" w14:textId="77777777" w:rsidTr="00671513">
        <w:tc>
          <w:tcPr>
            <w:tcW w:w="846" w:type="dxa"/>
          </w:tcPr>
          <w:p w14:paraId="11F2C362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93E4312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49FD36B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127E8D76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C059653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003BD1C8" w14:textId="77777777" w:rsidTr="00671513">
        <w:tc>
          <w:tcPr>
            <w:tcW w:w="846" w:type="dxa"/>
          </w:tcPr>
          <w:p w14:paraId="3C25C64B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03506BD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5D502BD1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7ADE2BD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E0697E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4C18FBE5" w14:textId="77777777" w:rsidTr="00671513">
        <w:tc>
          <w:tcPr>
            <w:tcW w:w="846" w:type="dxa"/>
          </w:tcPr>
          <w:p w14:paraId="11EB9251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558EACC" w14:textId="77777777" w:rsidR="001A14B4" w:rsidRPr="005403DA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0F344CE4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64767603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F9A436A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6525955A" w14:textId="77777777" w:rsidTr="00671513">
        <w:tc>
          <w:tcPr>
            <w:tcW w:w="846" w:type="dxa"/>
          </w:tcPr>
          <w:p w14:paraId="7584577B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711CFAF9" w14:textId="77777777" w:rsidR="001A14B4" w:rsidRPr="005403DA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843" w:type="dxa"/>
          </w:tcPr>
          <w:p w14:paraId="7FD514DE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2C8E96F0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5414CA0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DF8804" w14:textId="77777777" w:rsidR="001A14B4" w:rsidRPr="00AC572E" w:rsidRDefault="001A14B4" w:rsidP="001A14B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A14B4" w:rsidRPr="007B3787" w14:paraId="1108D559" w14:textId="77777777" w:rsidTr="00671513">
        <w:tc>
          <w:tcPr>
            <w:tcW w:w="846" w:type="dxa"/>
          </w:tcPr>
          <w:p w14:paraId="3371F7FE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438C89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87345A0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42ED81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79E5AA8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A14B4" w:rsidRPr="007B3787" w14:paraId="26F0C3A0" w14:textId="77777777" w:rsidTr="00671513">
        <w:tc>
          <w:tcPr>
            <w:tcW w:w="846" w:type="dxa"/>
          </w:tcPr>
          <w:p w14:paraId="1AED639E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013654A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32186E6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40F62D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F310745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16E331D0" w14:textId="77777777" w:rsidTr="00671513">
        <w:tc>
          <w:tcPr>
            <w:tcW w:w="846" w:type="dxa"/>
          </w:tcPr>
          <w:p w14:paraId="7D8D97A1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BFEF8C5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F9A6C04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22EB61D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50D3625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A14B4" w:rsidRPr="007B3787" w14:paraId="0066FA33" w14:textId="77777777" w:rsidTr="00671513">
        <w:tc>
          <w:tcPr>
            <w:tcW w:w="846" w:type="dxa"/>
          </w:tcPr>
          <w:p w14:paraId="24FAC285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3052682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7A319ED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72664A1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6EF2B8F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35CC4F2D" w14:textId="77777777" w:rsidTr="00671513">
        <w:tc>
          <w:tcPr>
            <w:tcW w:w="846" w:type="dxa"/>
          </w:tcPr>
          <w:p w14:paraId="09992390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2F60528" w14:textId="5C0EDB7A" w:rsidR="001A14B4" w:rsidRDefault="00E82AC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</w:t>
            </w:r>
            <w:r w:rsidR="001A14B4" w:rsidRPr="002058B9">
              <w:rPr>
                <w:lang w:eastAsia="zh-CN"/>
              </w:rPr>
              <w:t>ProId</w:t>
            </w:r>
          </w:p>
        </w:tc>
        <w:tc>
          <w:tcPr>
            <w:tcW w:w="1843" w:type="dxa"/>
          </w:tcPr>
          <w:p w14:paraId="4330C070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明星项目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0536F57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E33099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2432C32A" w14:textId="77777777" w:rsidTr="00671513">
        <w:tc>
          <w:tcPr>
            <w:tcW w:w="846" w:type="dxa"/>
          </w:tcPr>
          <w:p w14:paraId="7A0632E8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ADBEC02" w14:textId="77777777" w:rsidR="001A14B4" w:rsidRPr="002058B9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217854">
              <w:rPr>
                <w:lang w:eastAsia="zh-CN"/>
              </w:rPr>
              <w:t>logoImgId</w:t>
            </w:r>
          </w:p>
        </w:tc>
        <w:tc>
          <w:tcPr>
            <w:tcW w:w="1843" w:type="dxa"/>
          </w:tcPr>
          <w:p w14:paraId="41FA0123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2F0A7196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B4411D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92AD024" w14:textId="1FFBA66F" w:rsidR="00F85B78" w:rsidRPr="00F2044C" w:rsidRDefault="00F85B78" w:rsidP="00F85B78">
      <w:pPr>
        <w:pStyle w:val="3"/>
        <w:rPr>
          <w:lang w:eastAsia="zh-CN"/>
        </w:rPr>
      </w:pPr>
      <w:r>
        <w:rPr>
          <w:rFonts w:hint="eastAsia"/>
          <w:lang w:eastAsia="zh-CN"/>
        </w:rPr>
        <w:t>删除投资项目</w:t>
      </w:r>
    </w:p>
    <w:p w14:paraId="6A7FD116" w14:textId="77777777" w:rsidR="00F85B78" w:rsidRDefault="00F85B78" w:rsidP="00F85B7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853B4B" w14:textId="77777777" w:rsidR="00F85B78" w:rsidRDefault="00E12969" w:rsidP="00F85B78">
      <w:pPr>
        <w:spacing w:line="360" w:lineRule="auto"/>
        <w:ind w:firstLineChars="200" w:firstLine="420"/>
        <w:jc w:val="left"/>
      </w:pPr>
      <w:hyperlink r:id="rId44" w:anchor="p=投资人信息" w:history="1">
        <w:r w:rsidR="00F85B78" w:rsidRPr="00282DE0">
          <w:rPr>
            <w:rStyle w:val="a3"/>
            <w:rFonts w:hint="eastAsia"/>
          </w:rPr>
          <w:t>http://gxufyz.axshare.com/#p=</w:t>
        </w:r>
        <w:r w:rsidR="00F85B78" w:rsidRPr="00282DE0">
          <w:rPr>
            <w:rStyle w:val="a3"/>
            <w:rFonts w:hint="eastAsia"/>
          </w:rPr>
          <w:t>投资人信息</w:t>
        </w:r>
      </w:hyperlink>
    </w:p>
    <w:p w14:paraId="46408137" w14:textId="77777777" w:rsidR="00F85B78" w:rsidRPr="007B3787" w:rsidRDefault="00F85B78" w:rsidP="00F85B78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lastRenderedPageBreak/>
        <w:t>删除</w:t>
      </w:r>
      <w:r>
        <w:rPr>
          <w:rFonts w:hint="eastAsia"/>
          <w:lang w:eastAsia="zh-CN"/>
        </w:rPr>
        <w:t>投资人</w:t>
      </w:r>
    </w:p>
    <w:p w14:paraId="33A9F412" w14:textId="77777777" w:rsidR="00F85B78" w:rsidRDefault="00F85B78" w:rsidP="00F85B7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052F42" w14:textId="2682BBAB" w:rsidR="00F85B78" w:rsidRPr="00FD2036" w:rsidRDefault="00F85B78" w:rsidP="002E714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 w:rsidR="002E7146" w:rsidRPr="002E7146">
        <w:rPr>
          <w:lang w:eastAsia="zh-CN"/>
        </w:rPr>
        <w:t>deleteInvestProject</w:t>
      </w:r>
    </w:p>
    <w:p w14:paraId="53F2ACD9" w14:textId="77777777" w:rsidR="00F85B78" w:rsidRPr="00AC572E" w:rsidRDefault="00F85B78" w:rsidP="00F85B7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F85B78" w:rsidRPr="007B3787" w14:paraId="69DFF284" w14:textId="77777777" w:rsidTr="00671513">
        <w:tc>
          <w:tcPr>
            <w:tcW w:w="704" w:type="dxa"/>
          </w:tcPr>
          <w:p w14:paraId="1FDDF1AD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08D4275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63B365A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A10F36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D14F67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85B78" w:rsidRPr="007B3787" w14:paraId="2568B69D" w14:textId="77777777" w:rsidTr="00671513">
        <w:tc>
          <w:tcPr>
            <w:tcW w:w="704" w:type="dxa"/>
          </w:tcPr>
          <w:p w14:paraId="4F679276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536A90E8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A45FE88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A42709D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1E6FC45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F85B78" w:rsidRPr="007B3787" w14:paraId="0E42EE15" w14:textId="77777777" w:rsidTr="00671513">
        <w:tc>
          <w:tcPr>
            <w:tcW w:w="704" w:type="dxa"/>
          </w:tcPr>
          <w:p w14:paraId="3D326CD1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2856837" w14:textId="257F6F57" w:rsidR="00F85B78" w:rsidRPr="007B3787" w:rsidRDefault="00292120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</w:t>
            </w:r>
            <w:r w:rsidRPr="002058B9">
              <w:rPr>
                <w:lang w:eastAsia="zh-CN"/>
              </w:rPr>
              <w:t>ProId</w:t>
            </w:r>
          </w:p>
        </w:tc>
        <w:tc>
          <w:tcPr>
            <w:tcW w:w="1985" w:type="dxa"/>
          </w:tcPr>
          <w:p w14:paraId="62FBDB19" w14:textId="0371215C" w:rsidR="00F85B78" w:rsidRPr="007B3787" w:rsidRDefault="009466A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投资项目</w:t>
            </w:r>
            <w:r w:rsidR="00F85B78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311351B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2F43A4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8B446B7" w14:textId="77777777" w:rsidR="00F85B78" w:rsidRDefault="00F85B78" w:rsidP="00F85B7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85B78" w:rsidRPr="007B3787" w14:paraId="7CF3F0C8" w14:textId="77777777" w:rsidTr="00671513">
        <w:tc>
          <w:tcPr>
            <w:tcW w:w="846" w:type="dxa"/>
          </w:tcPr>
          <w:p w14:paraId="77099EF6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7244452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55DC87E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9E1674A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44295F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85B78" w:rsidRPr="007B3787" w14:paraId="25D7957F" w14:textId="77777777" w:rsidTr="00671513">
        <w:tc>
          <w:tcPr>
            <w:tcW w:w="846" w:type="dxa"/>
          </w:tcPr>
          <w:p w14:paraId="35692F9A" w14:textId="77777777" w:rsidR="00F85B78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F540608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757827A3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95840A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BF735CC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F85B78" w:rsidRPr="007B3787" w14:paraId="1C4E2B60" w14:textId="77777777" w:rsidTr="00671513">
        <w:tc>
          <w:tcPr>
            <w:tcW w:w="846" w:type="dxa"/>
          </w:tcPr>
          <w:p w14:paraId="5A8F006D" w14:textId="77777777" w:rsidR="00F85B78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B1046E4" w14:textId="77777777" w:rsidR="00F85B78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A7C64E1" w14:textId="77777777" w:rsidR="00F85B78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36F398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42BB868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3A0E83" w14:textId="125CF6EC" w:rsidR="005F7A5C" w:rsidRPr="00F2044C" w:rsidRDefault="00BF6D5F" w:rsidP="005F7A5C">
      <w:pPr>
        <w:pStyle w:val="3"/>
        <w:rPr>
          <w:lang w:eastAsia="zh-CN"/>
        </w:rPr>
      </w:pPr>
      <w:r>
        <w:rPr>
          <w:rFonts w:hint="eastAsia"/>
          <w:lang w:eastAsia="zh-CN"/>
        </w:rPr>
        <w:t>获取推荐</w:t>
      </w:r>
      <w:bookmarkEnd w:id="156"/>
      <w:r w:rsidR="005F7A5C">
        <w:rPr>
          <w:rFonts w:hint="eastAsia"/>
          <w:lang w:eastAsia="zh-CN"/>
        </w:rPr>
        <w:t>项目</w:t>
      </w:r>
    </w:p>
    <w:p w14:paraId="584B788E" w14:textId="77777777" w:rsidR="005F7A5C" w:rsidRDefault="005F7A5C" w:rsidP="005F7A5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CBC92" w14:textId="77777777" w:rsidR="005F7A5C" w:rsidRDefault="00E12969" w:rsidP="005F7A5C">
      <w:pPr>
        <w:spacing w:line="360" w:lineRule="auto"/>
        <w:ind w:firstLineChars="200" w:firstLine="420"/>
        <w:jc w:val="left"/>
      </w:pPr>
      <w:hyperlink r:id="rId45" w:anchor="p=做投资人02" w:history="1">
        <w:r w:rsidR="005F7A5C" w:rsidRPr="00B15853">
          <w:rPr>
            <w:rStyle w:val="a3"/>
            <w:rFonts w:hint="eastAsia"/>
          </w:rPr>
          <w:t>http://gxufyz.axshare.com/#p=</w:t>
        </w:r>
        <w:r w:rsidR="005F7A5C" w:rsidRPr="00B15853">
          <w:rPr>
            <w:rStyle w:val="a3"/>
            <w:rFonts w:hint="eastAsia"/>
          </w:rPr>
          <w:t>做投资人</w:t>
        </w:r>
        <w:r w:rsidR="005F7A5C" w:rsidRPr="00B15853">
          <w:rPr>
            <w:rStyle w:val="a3"/>
            <w:rFonts w:hint="eastAsia"/>
          </w:rPr>
          <w:t>02</w:t>
        </w:r>
      </w:hyperlink>
    </w:p>
    <w:p w14:paraId="1ABB16D7" w14:textId="77777777" w:rsidR="005F7A5C" w:rsidRPr="007B3787" w:rsidRDefault="005F7A5C" w:rsidP="005F7A5C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667FBDE" w14:textId="77777777" w:rsidR="005F7A5C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362B3F" w14:textId="77777777" w:rsidR="005F7A5C" w:rsidRPr="00FD2036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  <w:r>
        <w:rPr>
          <w:lang w:eastAsia="zh-CN"/>
        </w:rPr>
        <w:t>Projects</w:t>
      </w:r>
    </w:p>
    <w:p w14:paraId="6F25E12E" w14:textId="77777777" w:rsidR="005F7A5C" w:rsidRPr="00AC572E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7A5C" w:rsidRPr="007B3787" w14:paraId="2C8B77F2" w14:textId="77777777" w:rsidTr="00F14997">
        <w:tc>
          <w:tcPr>
            <w:tcW w:w="704" w:type="dxa"/>
          </w:tcPr>
          <w:p w14:paraId="1B3CA4F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923A6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4D6651F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F20D7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FC2E5C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7A5C" w:rsidRPr="007B3787" w14:paraId="44F0DD91" w14:textId="77777777" w:rsidTr="00F14997">
        <w:tc>
          <w:tcPr>
            <w:tcW w:w="704" w:type="dxa"/>
          </w:tcPr>
          <w:p w14:paraId="7D854C29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DC7CB8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4D73BE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22DD2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89C90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E6D8F7E" w14:textId="61D50FA0" w:rsidR="00A62447" w:rsidRDefault="00A62447" w:rsidP="002B52C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62447" w:rsidRPr="007B3787" w14:paraId="0A235323" w14:textId="77777777" w:rsidTr="000F1620">
        <w:tc>
          <w:tcPr>
            <w:tcW w:w="846" w:type="dxa"/>
          </w:tcPr>
          <w:p w14:paraId="2C26C6D1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A604EF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A1829D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C097E29" w14:textId="00268140" w:rsidR="00A6244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339C40E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403C836D" w14:textId="77777777" w:rsidTr="000F1620">
        <w:tc>
          <w:tcPr>
            <w:tcW w:w="846" w:type="dxa"/>
          </w:tcPr>
          <w:p w14:paraId="0839178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149015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8C467C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61CD1D18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E21496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70A72DDB" w14:textId="77777777" w:rsidTr="000F1620">
        <w:tc>
          <w:tcPr>
            <w:tcW w:w="846" w:type="dxa"/>
          </w:tcPr>
          <w:p w14:paraId="6C8ACAA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38C811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04234D6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6F1E6E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9335094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088D0BA1" w14:textId="77777777" w:rsidTr="000F1620">
        <w:tc>
          <w:tcPr>
            <w:tcW w:w="846" w:type="dxa"/>
          </w:tcPr>
          <w:p w14:paraId="5897209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8C95E2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202EB5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AFE37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5AC92EB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1E87064" w14:textId="77777777" w:rsidTr="000F1620">
        <w:tc>
          <w:tcPr>
            <w:tcW w:w="846" w:type="dxa"/>
          </w:tcPr>
          <w:p w14:paraId="2603D33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BC9BF03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5B1C97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08B430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97717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9D7EA01" w14:textId="77777777" w:rsidTr="000F1620">
        <w:tc>
          <w:tcPr>
            <w:tcW w:w="846" w:type="dxa"/>
          </w:tcPr>
          <w:p w14:paraId="5D2C92D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1209BB71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A688B2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37AF64B5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EB75229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6A7A72F" w14:textId="77777777" w:rsidTr="000F1620">
        <w:tc>
          <w:tcPr>
            <w:tcW w:w="846" w:type="dxa"/>
          </w:tcPr>
          <w:p w14:paraId="2B38EC8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1.6</w:t>
            </w:r>
          </w:p>
        </w:tc>
        <w:tc>
          <w:tcPr>
            <w:tcW w:w="1984" w:type="dxa"/>
          </w:tcPr>
          <w:p w14:paraId="41D79BF0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0786214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3FB85C0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1EAEE58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3C5B42D" w14:textId="77777777" w:rsidTr="000F1620">
        <w:tc>
          <w:tcPr>
            <w:tcW w:w="846" w:type="dxa"/>
          </w:tcPr>
          <w:p w14:paraId="58C592A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2E9930E5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45F59B8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5D72AB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E05136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9C444E" w14:textId="77777777" w:rsidR="005F7A5C" w:rsidRPr="0014035B" w:rsidRDefault="005F7A5C" w:rsidP="005F7A5C">
      <w:pPr>
        <w:rPr>
          <w:b/>
          <w:lang w:val="x-none"/>
        </w:rPr>
      </w:pPr>
    </w:p>
    <w:p w14:paraId="7240AAC8" w14:textId="77777777" w:rsidR="00BF6D5F" w:rsidRPr="00F2044C" w:rsidRDefault="00BF6D5F" w:rsidP="00BF6D5F">
      <w:pPr>
        <w:pStyle w:val="3"/>
        <w:rPr>
          <w:lang w:eastAsia="zh-CN"/>
        </w:rPr>
      </w:pPr>
      <w:r>
        <w:rPr>
          <w:rFonts w:hint="eastAsia"/>
          <w:lang w:eastAsia="zh-CN"/>
        </w:rPr>
        <w:t>添加推荐项目</w:t>
      </w:r>
    </w:p>
    <w:p w14:paraId="35E4A67B" w14:textId="77777777" w:rsidR="00BF6D5F" w:rsidRDefault="00BF6D5F" w:rsidP="00BF6D5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FD37ED9" w14:textId="77777777" w:rsidR="00BF6D5F" w:rsidRDefault="00E12969" w:rsidP="00BF6D5F">
      <w:pPr>
        <w:spacing w:line="360" w:lineRule="auto"/>
        <w:ind w:firstLineChars="200" w:firstLine="420"/>
        <w:jc w:val="left"/>
      </w:pPr>
      <w:hyperlink r:id="rId46" w:anchor="p=做投资人02" w:history="1">
        <w:r w:rsidR="00BF6D5F" w:rsidRPr="00B15853">
          <w:rPr>
            <w:rStyle w:val="a3"/>
            <w:rFonts w:hint="eastAsia"/>
          </w:rPr>
          <w:t>http://gxufyz.axshare.com/#p=</w:t>
        </w:r>
        <w:r w:rsidR="00BF6D5F" w:rsidRPr="00B15853">
          <w:rPr>
            <w:rStyle w:val="a3"/>
            <w:rFonts w:hint="eastAsia"/>
          </w:rPr>
          <w:t>做投资人</w:t>
        </w:r>
        <w:r w:rsidR="00BF6D5F" w:rsidRPr="00B15853">
          <w:rPr>
            <w:rStyle w:val="a3"/>
            <w:rFonts w:hint="eastAsia"/>
          </w:rPr>
          <w:t>02</w:t>
        </w:r>
      </w:hyperlink>
    </w:p>
    <w:p w14:paraId="0FB60D39" w14:textId="77777777" w:rsidR="00BF6D5F" w:rsidRPr="007B3787" w:rsidRDefault="00BF6D5F" w:rsidP="00BF6D5F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5625F4A2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926DC26" w14:textId="738DFFCF" w:rsidR="00BF6D5F" w:rsidRPr="00FD2036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1C1E18">
        <w:rPr>
          <w:rFonts w:hint="eastAsia"/>
          <w:lang w:eastAsia="zh-CN"/>
        </w:rPr>
        <w:t>add</w:t>
      </w:r>
      <w:r>
        <w:rPr>
          <w:lang w:eastAsia="zh-CN"/>
        </w:rPr>
        <w:t>Projects</w:t>
      </w:r>
    </w:p>
    <w:p w14:paraId="32D8437F" w14:textId="77777777" w:rsidR="00BF6D5F" w:rsidRPr="00AC572E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F6D5F" w:rsidRPr="007B3787" w14:paraId="087B5C03" w14:textId="77777777" w:rsidTr="00F14997">
        <w:tc>
          <w:tcPr>
            <w:tcW w:w="704" w:type="dxa"/>
          </w:tcPr>
          <w:p w14:paraId="2DA220A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FCA6A86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656CB2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07D69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BFFDE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4C9851E2" w14:textId="77777777" w:rsidTr="00F14997">
        <w:tc>
          <w:tcPr>
            <w:tcW w:w="704" w:type="dxa"/>
          </w:tcPr>
          <w:p w14:paraId="7F85863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07A4BB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EB66DD7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7A08ED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594E81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9978CD" w:rsidRPr="007B3787" w14:paraId="37F3DDE8" w14:textId="77777777" w:rsidTr="00F14997">
        <w:tc>
          <w:tcPr>
            <w:tcW w:w="704" w:type="dxa"/>
          </w:tcPr>
          <w:p w14:paraId="59510694" w14:textId="3B9C54BB" w:rsidR="009978CD" w:rsidRDefault="003076AF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7647D1" w14:textId="71DB8A08" w:rsidR="009978CD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projectIds</w:t>
            </w:r>
          </w:p>
        </w:tc>
        <w:tc>
          <w:tcPr>
            <w:tcW w:w="1985" w:type="dxa"/>
          </w:tcPr>
          <w:p w14:paraId="18ADCD8F" w14:textId="597D43E8" w:rsidR="009978CD" w:rsidRDefault="004862F0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5EB39601" w14:textId="77777777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8E80E7" w14:textId="1B517563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54853DA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F6D5F" w:rsidRPr="007B3787" w14:paraId="4DFB1EDF" w14:textId="77777777" w:rsidTr="00F14997">
        <w:tc>
          <w:tcPr>
            <w:tcW w:w="846" w:type="dxa"/>
          </w:tcPr>
          <w:p w14:paraId="42C5952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0F8EE6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DE1C4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BF011E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3ECC981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0758A9E3" w14:textId="77777777" w:rsidTr="00F14997">
        <w:tc>
          <w:tcPr>
            <w:tcW w:w="846" w:type="dxa"/>
          </w:tcPr>
          <w:p w14:paraId="35DC3604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C110B99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14F6C5C0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5A0D1012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22E5AA8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F7A2E8C" w14:textId="77777777" w:rsidR="00BF6D5F" w:rsidRPr="0014035B" w:rsidRDefault="00BF6D5F" w:rsidP="00BF6D5F">
      <w:pPr>
        <w:rPr>
          <w:b/>
          <w:lang w:val="x-none"/>
        </w:rPr>
      </w:pPr>
    </w:p>
    <w:p w14:paraId="28980D39" w14:textId="65EF8087" w:rsidR="00DA2F12" w:rsidRPr="00F2044C" w:rsidRDefault="007A5B46" w:rsidP="00DA2F12">
      <w:pPr>
        <w:pStyle w:val="3"/>
        <w:rPr>
          <w:lang w:eastAsia="zh-CN"/>
        </w:rPr>
      </w:pPr>
      <w:r>
        <w:rPr>
          <w:rFonts w:hint="eastAsia"/>
          <w:lang w:eastAsia="zh-CN"/>
        </w:rPr>
        <w:t>获取</w:t>
      </w:r>
      <w:r w:rsidR="00DA2F12">
        <w:rPr>
          <w:rFonts w:hint="eastAsia"/>
          <w:lang w:eastAsia="zh-CN"/>
        </w:rPr>
        <w:t>推荐团队</w:t>
      </w:r>
    </w:p>
    <w:p w14:paraId="6C3FFE39" w14:textId="77777777" w:rsidR="00DA2F12" w:rsidRDefault="00DA2F12" w:rsidP="00DA2F1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E08CB96" w14:textId="77777777" w:rsidR="00DA2F12" w:rsidRDefault="00E12969" w:rsidP="00DA2F12">
      <w:pPr>
        <w:spacing w:line="360" w:lineRule="auto"/>
        <w:ind w:firstLineChars="200" w:firstLine="420"/>
        <w:jc w:val="left"/>
      </w:pPr>
      <w:hyperlink r:id="rId47" w:anchor="p=做投资人02" w:history="1">
        <w:r w:rsidR="00DA2F12" w:rsidRPr="00B15853">
          <w:rPr>
            <w:rStyle w:val="a3"/>
            <w:rFonts w:hint="eastAsia"/>
          </w:rPr>
          <w:t>http://gxufyz.axshare.com/#p=</w:t>
        </w:r>
        <w:r w:rsidR="00DA2F12" w:rsidRPr="00B15853">
          <w:rPr>
            <w:rStyle w:val="a3"/>
            <w:rFonts w:hint="eastAsia"/>
          </w:rPr>
          <w:t>做投资人</w:t>
        </w:r>
        <w:r w:rsidR="00DA2F12" w:rsidRPr="00B15853">
          <w:rPr>
            <w:rStyle w:val="a3"/>
            <w:rFonts w:hint="eastAsia"/>
          </w:rPr>
          <w:t>02</w:t>
        </w:r>
      </w:hyperlink>
    </w:p>
    <w:p w14:paraId="6277357F" w14:textId="77777777" w:rsidR="00DA2F12" w:rsidRPr="007B3787" w:rsidRDefault="00DA2F12" w:rsidP="00DA2F1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24C3AA8" w14:textId="77777777" w:rsidR="00DA2F12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72F9A1" w14:textId="64544530" w:rsidR="00DA2F12" w:rsidRPr="00FD2036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B03832">
        <w:rPr>
          <w:rFonts w:hint="eastAsia"/>
          <w:lang w:eastAsia="zh-CN"/>
        </w:rPr>
        <w:t>getTeams</w:t>
      </w:r>
    </w:p>
    <w:p w14:paraId="6E1586A4" w14:textId="77777777" w:rsidR="00447F27" w:rsidRPr="00AC572E" w:rsidRDefault="00447F27" w:rsidP="00447F2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47F27" w:rsidRPr="007B3787" w14:paraId="78F60D6A" w14:textId="77777777" w:rsidTr="000F1620">
        <w:tc>
          <w:tcPr>
            <w:tcW w:w="704" w:type="dxa"/>
          </w:tcPr>
          <w:p w14:paraId="4ADB2DD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7AC9C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9CB3D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ACD876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F90307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47F27" w:rsidRPr="007B3787" w14:paraId="48022D9C" w14:textId="77777777" w:rsidTr="000F1620">
        <w:tc>
          <w:tcPr>
            <w:tcW w:w="704" w:type="dxa"/>
          </w:tcPr>
          <w:p w14:paraId="126D8EA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10073D5F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0CA13A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63615CC3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930964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169C9144" w14:textId="77777777" w:rsidR="00447F27" w:rsidRDefault="00447F27" w:rsidP="00447F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47F27" w:rsidRPr="007B3787" w14:paraId="339B3B47" w14:textId="77777777" w:rsidTr="000F1620">
        <w:tc>
          <w:tcPr>
            <w:tcW w:w="846" w:type="dxa"/>
          </w:tcPr>
          <w:p w14:paraId="0F7D9E2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6128AD02" w14:textId="778C7C96" w:rsidR="00447F27" w:rsidRPr="007B3787" w:rsidRDefault="00D6211A" w:rsidP="000F1620">
            <w:pPr>
              <w:spacing w:line="360" w:lineRule="auto"/>
              <w:jc w:val="left"/>
              <w:rPr>
                <w:lang w:eastAsia="zh-CN"/>
              </w:rPr>
            </w:pPr>
            <w:r w:rsidRPr="00D6211A">
              <w:rPr>
                <w:lang w:eastAsia="zh-CN"/>
              </w:rPr>
              <w:t>recTeams</w:t>
            </w:r>
          </w:p>
        </w:tc>
        <w:tc>
          <w:tcPr>
            <w:tcW w:w="1985" w:type="dxa"/>
          </w:tcPr>
          <w:p w14:paraId="70820F13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48893494" w14:textId="697EE377" w:rsidR="00447F2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2B2E22A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48E1" w:rsidRPr="007B3787" w14:paraId="058D0D3C" w14:textId="77777777" w:rsidTr="000F1620">
        <w:tc>
          <w:tcPr>
            <w:tcW w:w="846" w:type="dxa"/>
          </w:tcPr>
          <w:p w14:paraId="523C4D89" w14:textId="1504273C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6E77609A" w14:textId="030ED1D6" w:rsidR="002D48E1" w:rsidRPr="00D6211A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985" w:type="dxa"/>
          </w:tcPr>
          <w:p w14:paraId="74C1D9FF" w14:textId="2C1A20FE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D4F4C3" w14:textId="77777777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EB0AF" w14:textId="77777777" w:rsidR="002D48E1" w:rsidRPr="007B3787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81B39D0" w14:textId="77777777" w:rsidTr="000F1620">
        <w:tc>
          <w:tcPr>
            <w:tcW w:w="846" w:type="dxa"/>
          </w:tcPr>
          <w:p w14:paraId="653DDA59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0EE7415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6E804C0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E0AF9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0A66EB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6BBC5B0D" w14:textId="77777777" w:rsidTr="000F1620">
        <w:tc>
          <w:tcPr>
            <w:tcW w:w="846" w:type="dxa"/>
          </w:tcPr>
          <w:p w14:paraId="17859E88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C1F8332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FF9136B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16ACC41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92AD86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1631788" w14:textId="77777777" w:rsidTr="000F1620">
        <w:tc>
          <w:tcPr>
            <w:tcW w:w="846" w:type="dxa"/>
          </w:tcPr>
          <w:p w14:paraId="44569085" w14:textId="7EF77CEA" w:rsidR="00447F27" w:rsidRDefault="004976A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47F31B01" w14:textId="77777777" w:rsidR="00447F27" w:rsidRPr="005403DA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45FC3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8D3C41F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17DC1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9114E" w14:textId="77777777" w:rsidR="00DA2F12" w:rsidRPr="0014035B" w:rsidRDefault="00DA2F12" w:rsidP="00DA2F12">
      <w:pPr>
        <w:rPr>
          <w:b/>
          <w:lang w:val="x-none"/>
        </w:rPr>
      </w:pPr>
    </w:p>
    <w:p w14:paraId="27D4ADFE" w14:textId="01EB5AB1" w:rsidR="00D35537" w:rsidRPr="00F2044C" w:rsidRDefault="00D35537" w:rsidP="00D35537">
      <w:pPr>
        <w:pStyle w:val="3"/>
        <w:rPr>
          <w:lang w:eastAsia="zh-CN"/>
        </w:rPr>
      </w:pPr>
      <w:r>
        <w:rPr>
          <w:rFonts w:hint="eastAsia"/>
          <w:lang w:eastAsia="zh-CN"/>
        </w:rPr>
        <w:t>添加推荐团队</w:t>
      </w:r>
    </w:p>
    <w:p w14:paraId="25239FC0" w14:textId="77777777" w:rsidR="00D35537" w:rsidRDefault="00D35537" w:rsidP="00D355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B43E3F" w14:textId="77777777" w:rsidR="00D35537" w:rsidRDefault="00E12969" w:rsidP="00D35537">
      <w:pPr>
        <w:spacing w:line="360" w:lineRule="auto"/>
        <w:ind w:firstLineChars="200" w:firstLine="420"/>
        <w:jc w:val="left"/>
      </w:pPr>
      <w:hyperlink r:id="rId48" w:anchor="p=做投资人02" w:history="1">
        <w:r w:rsidR="00D35537" w:rsidRPr="00B15853">
          <w:rPr>
            <w:rStyle w:val="a3"/>
            <w:rFonts w:hint="eastAsia"/>
          </w:rPr>
          <w:t>http://gxufyz.axshare.com/#p=</w:t>
        </w:r>
        <w:r w:rsidR="00D35537" w:rsidRPr="00B15853">
          <w:rPr>
            <w:rStyle w:val="a3"/>
            <w:rFonts w:hint="eastAsia"/>
          </w:rPr>
          <w:t>做投资人</w:t>
        </w:r>
        <w:r w:rsidR="00D35537" w:rsidRPr="00B15853">
          <w:rPr>
            <w:rStyle w:val="a3"/>
            <w:rFonts w:hint="eastAsia"/>
          </w:rPr>
          <w:t>02</w:t>
        </w:r>
      </w:hyperlink>
    </w:p>
    <w:p w14:paraId="37C4EB40" w14:textId="77777777" w:rsidR="00D35537" w:rsidRPr="007B3787" w:rsidRDefault="00D35537" w:rsidP="00D35537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881D377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9A2E35" w14:textId="56436EB7" w:rsidR="00D35537" w:rsidRPr="00FD2036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  <w:r w:rsidR="000F7F16">
        <w:rPr>
          <w:lang w:eastAsia="zh-CN"/>
        </w:rPr>
        <w:t>Team</w:t>
      </w:r>
      <w:r w:rsidR="0053266D">
        <w:rPr>
          <w:lang w:eastAsia="zh-CN"/>
        </w:rPr>
        <w:t>s</w:t>
      </w:r>
    </w:p>
    <w:p w14:paraId="00EB8704" w14:textId="77777777" w:rsidR="00D35537" w:rsidRPr="00AC572E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35537" w:rsidRPr="007B3787" w14:paraId="41315ED1" w14:textId="77777777" w:rsidTr="00F14997">
        <w:tc>
          <w:tcPr>
            <w:tcW w:w="704" w:type="dxa"/>
          </w:tcPr>
          <w:p w14:paraId="66A75D2C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AE4E1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F64C8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39DA8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024071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162143B3" w14:textId="77777777" w:rsidTr="00F14997">
        <w:tc>
          <w:tcPr>
            <w:tcW w:w="704" w:type="dxa"/>
          </w:tcPr>
          <w:p w14:paraId="1E0F40C2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A341B3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C058E9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C3BD667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E9CF2F3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D35537" w:rsidRPr="007B3787" w14:paraId="67DD5890" w14:textId="77777777" w:rsidTr="00F14997">
        <w:tc>
          <w:tcPr>
            <w:tcW w:w="704" w:type="dxa"/>
          </w:tcPr>
          <w:p w14:paraId="152EE167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289E8CF" w14:textId="78ECA3E4" w:rsidR="00D35537" w:rsidRPr="007B3787" w:rsidRDefault="003C2F5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teamIds</w:t>
            </w:r>
          </w:p>
        </w:tc>
        <w:tc>
          <w:tcPr>
            <w:tcW w:w="1985" w:type="dxa"/>
          </w:tcPr>
          <w:p w14:paraId="3FB53679" w14:textId="343A6FF1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F7A1AA" w14:textId="40E5352F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01CB34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C40BFB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35537" w:rsidRPr="007B3787" w14:paraId="187A77FD" w14:textId="77777777" w:rsidTr="00F14997">
        <w:tc>
          <w:tcPr>
            <w:tcW w:w="846" w:type="dxa"/>
          </w:tcPr>
          <w:p w14:paraId="3A0C71A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71DD5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45A7E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480DF6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C4831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60E971B5" w14:textId="77777777" w:rsidTr="00F14997">
        <w:tc>
          <w:tcPr>
            <w:tcW w:w="846" w:type="dxa"/>
          </w:tcPr>
          <w:p w14:paraId="2D59E5E0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D4885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7FFDED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93D321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B81ACF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C05FE" w14:textId="77777777" w:rsidR="00D35537" w:rsidRPr="0014035B" w:rsidRDefault="00D35537" w:rsidP="00D35537">
      <w:pPr>
        <w:rPr>
          <w:b/>
          <w:lang w:val="x-none"/>
        </w:rPr>
      </w:pPr>
    </w:p>
    <w:p w14:paraId="74D59926" w14:textId="4158AA9F" w:rsidR="006A1915" w:rsidRPr="004F725E" w:rsidRDefault="00E65B10" w:rsidP="002A2C70">
      <w:pPr>
        <w:pStyle w:val="1"/>
        <w:ind w:left="480"/>
      </w:pPr>
      <w:r>
        <w:rPr>
          <w:rFonts w:hint="eastAsia"/>
        </w:rPr>
        <w:t xml:space="preserve"> </w:t>
      </w:r>
      <w:bookmarkStart w:id="157" w:name="_Toc422073272"/>
      <w:r w:rsidR="0013742B">
        <w:rPr>
          <w:rFonts w:hint="eastAsia"/>
        </w:rPr>
        <w:t>“我的”</w:t>
      </w:r>
      <w:r w:rsidR="008F41D8">
        <w:rPr>
          <w:rFonts w:hint="eastAsia"/>
        </w:rPr>
        <w:t>相关</w:t>
      </w:r>
      <w:bookmarkEnd w:id="157"/>
    </w:p>
    <w:p w14:paraId="36428571" w14:textId="77777777" w:rsidR="00027444" w:rsidRPr="00711029" w:rsidRDefault="00027444" w:rsidP="00027444">
      <w:pPr>
        <w:pStyle w:val="2"/>
        <w:numPr>
          <w:ilvl w:val="0"/>
          <w:numId w:val="34"/>
        </w:numPr>
        <w:rPr>
          <w:lang w:eastAsia="zh-CN"/>
        </w:rPr>
      </w:pPr>
      <w:bookmarkStart w:id="158" w:name="_Toc422073273"/>
      <w:r>
        <w:rPr>
          <w:rFonts w:hint="eastAsia"/>
          <w:lang w:eastAsia="zh-CN"/>
        </w:rPr>
        <w:t>首页</w:t>
      </w:r>
    </w:p>
    <w:p w14:paraId="31060A1E" w14:textId="77777777" w:rsidR="00027444" w:rsidRDefault="00027444" w:rsidP="000274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8C2E91" w14:textId="1482B5F3" w:rsidR="00B6250F" w:rsidRDefault="00E12969" w:rsidP="00027444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49" w:anchor="p=首页" w:history="1">
        <w:r w:rsidR="00B6250F" w:rsidRPr="00203444">
          <w:rPr>
            <w:rStyle w:val="a3"/>
            <w:rFonts w:ascii="宋体" w:hAnsi="宋体" w:cs="宋体" w:hint="eastAsia"/>
            <w:szCs w:val="21"/>
          </w:rPr>
          <w:t>http://gxufyz.axshare.com/#p=首页</w:t>
        </w:r>
      </w:hyperlink>
    </w:p>
    <w:p w14:paraId="6CF392D6" w14:textId="0D802504" w:rsidR="00027444" w:rsidRPr="007B3787" w:rsidRDefault="001321A2" w:rsidP="0002744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获取首页相关信息，包括</w:t>
      </w:r>
      <w:r>
        <w:rPr>
          <w:rFonts w:hint="eastAsia"/>
          <w:lang w:eastAsia="zh-CN"/>
        </w:rPr>
        <w:t>logo</w:t>
      </w:r>
      <w:r>
        <w:rPr>
          <w:lang w:eastAsia="zh-CN"/>
        </w:rPr>
        <w:t>,</w:t>
      </w:r>
      <w:r>
        <w:rPr>
          <w:lang w:eastAsia="zh-CN"/>
        </w:rPr>
        <w:t>推荐项目</w:t>
      </w:r>
      <w:r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</w:t>
      </w:r>
      <w:r w:rsidR="00E22D50">
        <w:rPr>
          <w:rFonts w:hint="eastAsia"/>
          <w:lang w:eastAsia="zh-CN"/>
        </w:rPr>
        <w:t>图标，名称，等等</w:t>
      </w:r>
      <w:r>
        <w:rPr>
          <w:rFonts w:hint="eastAsia"/>
          <w:lang w:eastAsia="zh-CN"/>
        </w:rPr>
        <w:t>）</w:t>
      </w:r>
      <w:r w:rsidR="00E22D50">
        <w:rPr>
          <w:rFonts w:hint="eastAsia"/>
          <w:lang w:eastAsia="zh-CN"/>
        </w:rPr>
        <w:t>，推荐投资人（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，包括图标，名称，投资人，评分等），孵化器（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，包括图标，名称，地</w:t>
      </w:r>
      <w:r w:rsidR="00E22D50">
        <w:rPr>
          <w:rFonts w:hint="eastAsia"/>
          <w:lang w:eastAsia="zh-CN"/>
        </w:rPr>
        <w:lastRenderedPageBreak/>
        <w:t>址，评分等等）</w:t>
      </w:r>
    </w:p>
    <w:p w14:paraId="57551F51" w14:textId="77777777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79F3EC3" w14:textId="19B80849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 w:rsidR="006E11EF">
        <w:rPr>
          <w:rFonts w:hint="eastAsia"/>
          <w:lang w:eastAsia="zh-CN"/>
        </w:rPr>
        <w:t>index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52B949CC" w14:textId="77777777" w:rsidR="00BC2691" w:rsidRPr="00AC572E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C2691" w:rsidRPr="007B3787" w14:paraId="2E386D2A" w14:textId="77777777" w:rsidTr="0049477B">
        <w:tc>
          <w:tcPr>
            <w:tcW w:w="704" w:type="dxa"/>
          </w:tcPr>
          <w:p w14:paraId="29510A6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09BFFB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216C57F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A34D4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D8D38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361DEEC3" w14:textId="77777777" w:rsidTr="0049477B">
        <w:tc>
          <w:tcPr>
            <w:tcW w:w="704" w:type="dxa"/>
          </w:tcPr>
          <w:p w14:paraId="45C0ACCA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BB194A2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69FB6C3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8331B40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A939DF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55D8502" w14:textId="77777777" w:rsidR="00BC2691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C2691" w:rsidRPr="007B3787" w14:paraId="7C6FF9AA" w14:textId="77777777" w:rsidTr="0049477B">
        <w:tc>
          <w:tcPr>
            <w:tcW w:w="846" w:type="dxa"/>
          </w:tcPr>
          <w:p w14:paraId="5FC47338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E850ED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977D11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A5ADA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0477A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0CD3098E" w14:textId="77777777" w:rsidTr="0049477B">
        <w:tc>
          <w:tcPr>
            <w:tcW w:w="846" w:type="dxa"/>
          </w:tcPr>
          <w:p w14:paraId="6EC9FC72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5E68DD6" w14:textId="6BBD5292" w:rsidR="00BC2691" w:rsidRPr="007B3787" w:rsidRDefault="0007412E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 w:rsidR="00D95B87"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8DC1E4A" w14:textId="1AF9C205" w:rsidR="00BC2691" w:rsidRPr="007B3787" w:rsidRDefault="0077114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F82C4A9" w14:textId="3BC1CAE4" w:rsidR="00BC2691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6BF880C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CA0" w:rsidRPr="007B3787" w14:paraId="57436066" w14:textId="77777777" w:rsidTr="0049477B">
        <w:tc>
          <w:tcPr>
            <w:tcW w:w="846" w:type="dxa"/>
          </w:tcPr>
          <w:p w14:paraId="41DBDAB1" w14:textId="4ED613D4" w:rsidR="00561CA0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A61A27A" w14:textId="38045EF7" w:rsidR="00561CA0" w:rsidRDefault="00561CA0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EA2E48E" w14:textId="0CAA60AB" w:rsidR="00561CA0" w:rsidRDefault="000562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4A270B4E" w14:textId="0AE77EB8" w:rsidR="00561CA0" w:rsidRDefault="0082596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E98295" w14:textId="77777777" w:rsidR="00561CA0" w:rsidRPr="007B3787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4E2B" w:rsidRPr="007B3787" w14:paraId="0046EC67" w14:textId="77777777" w:rsidTr="0049477B">
        <w:tc>
          <w:tcPr>
            <w:tcW w:w="846" w:type="dxa"/>
          </w:tcPr>
          <w:p w14:paraId="081BAA51" w14:textId="3BE7CF16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861A724" w14:textId="422769C3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555CF05" w14:textId="1A86096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7F3BC7A" w14:textId="1890C8D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9236A4" w14:textId="77777777" w:rsidR="00E84E2B" w:rsidRPr="007B3787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0DC4" w:rsidRPr="007B3787" w14:paraId="5BB3482E" w14:textId="77777777" w:rsidTr="0049477B">
        <w:tc>
          <w:tcPr>
            <w:tcW w:w="846" w:type="dxa"/>
          </w:tcPr>
          <w:p w14:paraId="5AA243A1" w14:textId="10593541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E09608A" w14:textId="15944A7F" w:rsidR="00AF0DC4" w:rsidRDefault="00415B5E" w:rsidP="00AF0DC4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8C95AEF" w14:textId="061394F2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FB263A3" w14:textId="6ACC01F6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A50B67" w14:textId="77777777" w:rsidR="00AF0DC4" w:rsidRPr="007B3787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59EB63D5" w14:textId="77777777" w:rsidTr="0049477B">
        <w:tc>
          <w:tcPr>
            <w:tcW w:w="846" w:type="dxa"/>
          </w:tcPr>
          <w:p w14:paraId="4BDD9557" w14:textId="3661B66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0EB6FEFA" w14:textId="66A110EE" w:rsidR="00E60C97" w:rsidRPr="005403DA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608487" w14:textId="5C0C804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AC9025E" w14:textId="0E1879FC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6C8307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41FF2" w:rsidRPr="007B3787" w14:paraId="65CEED50" w14:textId="77777777" w:rsidTr="0049477B">
        <w:tc>
          <w:tcPr>
            <w:tcW w:w="846" w:type="dxa"/>
          </w:tcPr>
          <w:p w14:paraId="4CA6AD67" w14:textId="4E730C86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31571A8A" w14:textId="2EB45130" w:rsidR="00741FF2" w:rsidRPr="005403DA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75A1FCF7" w14:textId="251D1092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627291F4" w14:textId="261DED20" w:rsidR="00741FF2" w:rsidRDefault="00867650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563227" w14:textId="77777777" w:rsidR="00741FF2" w:rsidRPr="007B3787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2B01104F" w14:textId="77777777" w:rsidTr="0049477B">
        <w:tc>
          <w:tcPr>
            <w:tcW w:w="846" w:type="dxa"/>
          </w:tcPr>
          <w:p w14:paraId="76EDF476" w14:textId="62DB778C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1C856AB" w14:textId="18860F54" w:rsidR="00BD6FAF" w:rsidRPr="005403DA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DB1A515" w14:textId="6A06B858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4316CAA1" w14:textId="1EDAF5F7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C685E93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1D83A3C8" w14:textId="77777777" w:rsidTr="0049477B">
        <w:tc>
          <w:tcPr>
            <w:tcW w:w="846" w:type="dxa"/>
          </w:tcPr>
          <w:p w14:paraId="059DEC65" w14:textId="5E2EE082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682959E" w14:textId="690DF2B8" w:rsidR="00BD6FAF" w:rsidRPr="005403DA" w:rsidRDefault="00A7554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AB28758" w14:textId="7CEF5291" w:rsidR="00BD6FAF" w:rsidRDefault="008C051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DFF169C" w14:textId="4BA60B93" w:rsidR="00BD6FAF" w:rsidRDefault="00E667E9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E1317C4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1D7151A7" w14:textId="77777777" w:rsidTr="0049477B">
        <w:tc>
          <w:tcPr>
            <w:tcW w:w="846" w:type="dxa"/>
          </w:tcPr>
          <w:p w14:paraId="17225438" w14:textId="77777777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B05B4B3" w14:textId="6CD4B989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5969D2"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4F1EE06" w14:textId="5D695C22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6A77B6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10454276" w14:textId="2B0D1179" w:rsidR="00E60C97" w:rsidRPr="007B3787" w:rsidRDefault="007714C3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135A05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20A" w:rsidRPr="007B3787" w14:paraId="4F9A96E7" w14:textId="77777777" w:rsidTr="0049477B">
        <w:tc>
          <w:tcPr>
            <w:tcW w:w="846" w:type="dxa"/>
          </w:tcPr>
          <w:p w14:paraId="63ACB3F6" w14:textId="789C04A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380D1E9" w14:textId="095C334D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001C6EA" w14:textId="40E0B86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F38CECE" w14:textId="04FC7655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1629FD5" w14:textId="77777777" w:rsidR="00A2320A" w:rsidRPr="007B3787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4C3A78B7" w14:textId="77777777" w:rsidTr="0049477B">
        <w:tc>
          <w:tcPr>
            <w:tcW w:w="846" w:type="dxa"/>
          </w:tcPr>
          <w:p w14:paraId="526C432D" w14:textId="7C21EDF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1E5A0585" w14:textId="5A95651C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E926F91" w14:textId="780B80FB" w:rsidR="003C2C3C" w:rsidRDefault="00F5132D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3C2C3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2CF0CFA" w14:textId="3D851208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C31C409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7892" w:rsidRPr="007B3787" w14:paraId="27615D6B" w14:textId="77777777" w:rsidTr="0049477B">
        <w:tc>
          <w:tcPr>
            <w:tcW w:w="846" w:type="dxa"/>
          </w:tcPr>
          <w:p w14:paraId="5C68F30F" w14:textId="5D49990D" w:rsidR="000F7892" w:rsidRDefault="000F7892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</w:p>
        </w:tc>
        <w:tc>
          <w:tcPr>
            <w:tcW w:w="1984" w:type="dxa"/>
          </w:tcPr>
          <w:p w14:paraId="41417E2F" w14:textId="0BCCCDB9" w:rsidR="000F7892" w:rsidRDefault="002F447B" w:rsidP="003C2C3C">
            <w:pPr>
              <w:spacing w:line="360" w:lineRule="auto"/>
              <w:jc w:val="left"/>
              <w:rPr>
                <w:lang w:eastAsia="zh-CN"/>
              </w:rPr>
            </w:pPr>
            <w:r w:rsidRPr="002F447B">
              <w:rPr>
                <w:lang w:eastAsia="zh-CN"/>
              </w:rPr>
              <w:t>investPartners</w:t>
            </w:r>
          </w:p>
        </w:tc>
        <w:tc>
          <w:tcPr>
            <w:tcW w:w="1985" w:type="dxa"/>
          </w:tcPr>
          <w:p w14:paraId="0892B4F5" w14:textId="518FB2B5" w:rsidR="000F7892" w:rsidRDefault="0011193B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F34D359" w14:textId="2D7B8E71" w:rsidR="000F7892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9CEDF3" w14:textId="0FC80408" w:rsidR="000F7892" w:rsidRPr="007B3787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由投资人名字构成</w:t>
            </w:r>
          </w:p>
        </w:tc>
      </w:tr>
      <w:tr w:rsidR="004E1E95" w:rsidRPr="007B3787" w14:paraId="239D2851" w14:textId="77777777" w:rsidTr="0049477B">
        <w:tc>
          <w:tcPr>
            <w:tcW w:w="846" w:type="dxa"/>
          </w:tcPr>
          <w:p w14:paraId="4A8EF1D3" w14:textId="47AE15E0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1984" w:type="dxa"/>
          </w:tcPr>
          <w:p w14:paraId="68DFF651" w14:textId="77777777" w:rsidR="004E1E95" w:rsidRPr="005403DA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72F96EAB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66178FE1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0F78B06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1E95" w:rsidRPr="007B3787" w14:paraId="63B23AD2" w14:textId="77777777" w:rsidTr="0049477B">
        <w:tc>
          <w:tcPr>
            <w:tcW w:w="846" w:type="dxa"/>
          </w:tcPr>
          <w:p w14:paraId="5F207BAC" w14:textId="58483D0A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</w:p>
        </w:tc>
        <w:tc>
          <w:tcPr>
            <w:tcW w:w="1984" w:type="dxa"/>
          </w:tcPr>
          <w:p w14:paraId="7C3563ED" w14:textId="66D9C196" w:rsidR="004E1E95" w:rsidRPr="005403DA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7477143" w14:textId="5F2FD05B" w:rsidR="004E1E95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D0DC0C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996A7DA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3E1FF802" w14:textId="77777777" w:rsidTr="0049477B">
        <w:tc>
          <w:tcPr>
            <w:tcW w:w="846" w:type="dxa"/>
          </w:tcPr>
          <w:p w14:paraId="1F56335C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8FD1308" w14:textId="003A2C7F" w:rsidR="003C2C3C" w:rsidRPr="0047344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251882">
              <w:rPr>
                <w:lang w:eastAsia="zh-CN"/>
              </w:rPr>
              <w:t>Incubator</w:t>
            </w:r>
            <w:r w:rsidR="00556A12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FD0061B" w14:textId="3D80401B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D04EED">
              <w:rPr>
                <w:rFonts w:hint="eastAsia"/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5A86F85F" w14:textId="3F41713E" w:rsidR="003C2C3C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6F3480E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609A" w:rsidRPr="007B3787" w14:paraId="7449298D" w14:textId="77777777" w:rsidTr="0049477B">
        <w:tc>
          <w:tcPr>
            <w:tcW w:w="846" w:type="dxa"/>
          </w:tcPr>
          <w:p w14:paraId="143FEC34" w14:textId="35CBF7D1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73553C76" w14:textId="0D25F232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7FD7633" w14:textId="03C922D6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1AC5BC4" w14:textId="564A27D5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954DC" w14:textId="77777777" w:rsidR="0050609A" w:rsidRPr="007B3787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5241" w:rsidRPr="007B3787" w14:paraId="4C16A8CC" w14:textId="77777777" w:rsidTr="0049477B">
        <w:tc>
          <w:tcPr>
            <w:tcW w:w="846" w:type="dxa"/>
          </w:tcPr>
          <w:p w14:paraId="0EADC3D1" w14:textId="1C566F3B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B3DF222" w14:textId="3AF5EB19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27EC796" w14:textId="2939F927" w:rsidR="00E75241" w:rsidRDefault="00CB1C3E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8329D8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4BB9909" w14:textId="6C70AAF4" w:rsidR="00E75241" w:rsidRDefault="00B477DB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EADC6B" w14:textId="77777777" w:rsidR="00E75241" w:rsidRPr="007B3787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421C1F46" w14:textId="77777777" w:rsidTr="0049477B">
        <w:tc>
          <w:tcPr>
            <w:tcW w:w="846" w:type="dxa"/>
          </w:tcPr>
          <w:p w14:paraId="566D4F3A" w14:textId="19DAF3CA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</w:tcPr>
          <w:p w14:paraId="3A8542DB" w14:textId="76DE7E3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5629CC8" w14:textId="509DB6E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53257A99" w14:textId="025658B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FDD2688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19374C16" w14:textId="77777777" w:rsidTr="0049477B">
        <w:tc>
          <w:tcPr>
            <w:tcW w:w="846" w:type="dxa"/>
          </w:tcPr>
          <w:p w14:paraId="41217240" w14:textId="06BA7D55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</w:tcPr>
          <w:p w14:paraId="3B28CA28" w14:textId="6B80BA28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6E03042" w14:textId="44728E7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01A811A6" w14:textId="79D111E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27B9AD3A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028F06BA" w14:textId="77777777" w:rsidTr="0049477B">
        <w:tc>
          <w:tcPr>
            <w:tcW w:w="846" w:type="dxa"/>
          </w:tcPr>
          <w:p w14:paraId="7B416D28" w14:textId="7188426E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</w:tcPr>
          <w:p w14:paraId="1805938A" w14:textId="2B604433" w:rsidR="0077128E" w:rsidRPr="005403DA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8F9E04A" w14:textId="56C56BF1" w:rsidR="0077128E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51E317B" w14:textId="4021B23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25CF0CF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2E08" w:rsidRPr="007B3787" w14:paraId="318ED0BA" w14:textId="77777777" w:rsidTr="0049477B">
        <w:tc>
          <w:tcPr>
            <w:tcW w:w="846" w:type="dxa"/>
          </w:tcPr>
          <w:p w14:paraId="6A8A2AE5" w14:textId="4EEA2FC9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9C95F1" w14:textId="44403EB5" w:rsidR="009C2E08" w:rsidRPr="005403DA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banner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7F31226D" w14:textId="1E30AE8C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首页</w:t>
            </w:r>
            <w:r>
              <w:rPr>
                <w:rFonts w:hint="eastAsia"/>
                <w:lang w:eastAsia="zh-CN"/>
              </w:rPr>
              <w:t>banner</w:t>
            </w:r>
            <w:r>
              <w:rPr>
                <w:rFonts w:hint="eastAsia"/>
                <w:lang w:eastAsia="zh-CN"/>
              </w:rPr>
              <w:t>图</w:t>
            </w:r>
          </w:p>
        </w:tc>
        <w:tc>
          <w:tcPr>
            <w:tcW w:w="1276" w:type="dxa"/>
          </w:tcPr>
          <w:p w14:paraId="1B02B4AC" w14:textId="06A57EF1" w:rsidR="009C2E08" w:rsidRDefault="007714C3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1D9F4BD" w14:textId="3E03DC23" w:rsidR="009C2E08" w:rsidRPr="007B3787" w:rsidRDefault="002B7114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</w:t>
            </w:r>
            <w:r>
              <w:rPr>
                <w:lang w:eastAsia="zh-CN"/>
              </w:rPr>
              <w:t>url</w:t>
            </w:r>
            <w:r>
              <w:rPr>
                <w:lang w:eastAsia="zh-CN"/>
              </w:rPr>
              <w:t>构成</w:t>
            </w:r>
          </w:p>
        </w:tc>
      </w:tr>
    </w:tbl>
    <w:p w14:paraId="2EF55194" w14:textId="77777777" w:rsidR="00027444" w:rsidRDefault="00027444" w:rsidP="00027444">
      <w:pPr>
        <w:spacing w:line="360" w:lineRule="auto"/>
        <w:jc w:val="left"/>
        <w:rPr>
          <w:lang w:eastAsia="zh-CN"/>
        </w:rPr>
      </w:pPr>
    </w:p>
    <w:p w14:paraId="065AF1AF" w14:textId="578E5F7F" w:rsidR="00A3000D" w:rsidRPr="00711029" w:rsidRDefault="00027444" w:rsidP="00A3000D">
      <w:pPr>
        <w:pStyle w:val="2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获取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</w:t>
      </w:r>
      <w:bookmarkEnd w:id="158"/>
    </w:p>
    <w:p w14:paraId="69F689DC" w14:textId="77777777" w:rsidR="00A3000D" w:rsidRDefault="00A3000D" w:rsidP="00A3000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139B1C" w14:textId="77777777" w:rsidR="00A3000D" w:rsidRPr="00AC572E" w:rsidRDefault="00A3000D" w:rsidP="00A3000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63F4E0A3" w14:textId="2C3EE65E" w:rsidR="00A3000D" w:rsidRDefault="00C35CA4" w:rsidP="00470D5D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获取“我的”相关的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数据，包括</w:t>
      </w:r>
      <w:r w:rsidR="006D14B9">
        <w:rPr>
          <w:rFonts w:hint="eastAsia"/>
          <w:lang w:eastAsia="zh-CN"/>
        </w:rPr>
        <w:t>所有</w:t>
      </w:r>
      <w:r w:rsidR="00770BD1">
        <w:rPr>
          <w:rFonts w:hint="eastAsia"/>
          <w:lang w:eastAsia="zh-CN"/>
        </w:rPr>
        <w:t>角色</w:t>
      </w:r>
      <w:r w:rsidR="00761653">
        <w:rPr>
          <w:rFonts w:hint="eastAsia"/>
          <w:lang w:eastAsia="zh-CN"/>
        </w:rPr>
        <w:t>，</w:t>
      </w:r>
    </w:p>
    <w:p w14:paraId="763B29A6" w14:textId="11DA5E14" w:rsidR="003D28B4" w:rsidRDefault="003D28B4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5AB12B" w14:textId="4424C580" w:rsidR="00A3000D" w:rsidRDefault="00A3000D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C1772">
        <w:rPr>
          <w:rFonts w:hint="eastAsia"/>
          <w:lang w:eastAsia="zh-CN"/>
        </w:rPr>
        <w:t>get</w:t>
      </w:r>
      <w:r w:rsidR="000D5225">
        <w:rPr>
          <w:lang w:eastAsia="zh-CN"/>
        </w:rPr>
        <w:t>D</w:t>
      </w:r>
      <w:r w:rsidR="00AC15DD">
        <w:rPr>
          <w:lang w:eastAsia="zh-CN"/>
        </w:rPr>
        <w:t>ada</w:t>
      </w:r>
    </w:p>
    <w:p w14:paraId="537D7FD4" w14:textId="77777777" w:rsidR="009556D5" w:rsidRPr="00AC572E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56D5" w:rsidRPr="007B3787" w14:paraId="3B457844" w14:textId="77777777" w:rsidTr="0049477B">
        <w:tc>
          <w:tcPr>
            <w:tcW w:w="704" w:type="dxa"/>
          </w:tcPr>
          <w:p w14:paraId="109DBB0A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1D2C01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2DCCC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159A6D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D220E9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56D5" w:rsidRPr="007B3787" w14:paraId="180FA472" w14:textId="77777777" w:rsidTr="0049477B">
        <w:tc>
          <w:tcPr>
            <w:tcW w:w="704" w:type="dxa"/>
          </w:tcPr>
          <w:p w14:paraId="732398A6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7A4113D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C363198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19654B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74FB642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B24722C" w14:textId="77777777" w:rsidR="009556D5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56D5" w:rsidRPr="007B3787" w14:paraId="6B55663F" w14:textId="77777777" w:rsidTr="0049477B">
        <w:tc>
          <w:tcPr>
            <w:tcW w:w="846" w:type="dxa"/>
          </w:tcPr>
          <w:p w14:paraId="303CC3C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62F48D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F0A25A3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2CDA2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A79D9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64C6E" w:rsidRPr="007B3787" w14:paraId="7B8CE8BE" w14:textId="77777777" w:rsidTr="0049477B">
        <w:tc>
          <w:tcPr>
            <w:tcW w:w="846" w:type="dxa"/>
          </w:tcPr>
          <w:p w14:paraId="56C4B1AD" w14:textId="210CAC42" w:rsidR="00F64C6E" w:rsidRDefault="00A33125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E11A6E" w14:textId="2393FE77" w:rsidR="00F64C6E" w:rsidRPr="0047344C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</w:tcPr>
          <w:p w14:paraId="20BFCCF9" w14:textId="4DC817E1" w:rsidR="00F64C6E" w:rsidRDefault="00A20E3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F64C6E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79272C38" w14:textId="7352FBCE" w:rsidR="00F64C6E" w:rsidRDefault="007714C3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ED85049" w14:textId="77777777" w:rsidR="00F64C6E" w:rsidRPr="007B3787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66842928" w14:textId="77777777" w:rsidTr="0049477B">
        <w:tc>
          <w:tcPr>
            <w:tcW w:w="846" w:type="dxa"/>
          </w:tcPr>
          <w:p w14:paraId="1FF2E327" w14:textId="772BCFF3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401203E" w14:textId="66D5971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7A3EB287" w14:textId="113A987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53D43C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1F0EA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0D69AF85" w14:textId="77777777" w:rsidTr="0049477B">
        <w:tc>
          <w:tcPr>
            <w:tcW w:w="846" w:type="dxa"/>
          </w:tcPr>
          <w:p w14:paraId="7B4CA3CF" w14:textId="2A7F3458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63528EC" w14:textId="6D07E231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006FAECB" w14:textId="0BC463A2" w:rsidR="00694E86" w:rsidRDefault="007D45B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91590B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11D6C8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D3BA26" w14:textId="77777777" w:rsidR="00A3000D" w:rsidRDefault="00A3000D" w:rsidP="00A3000D">
      <w:pPr>
        <w:spacing w:line="360" w:lineRule="auto"/>
        <w:jc w:val="left"/>
        <w:rPr>
          <w:lang w:eastAsia="zh-CN"/>
        </w:rPr>
      </w:pPr>
    </w:p>
    <w:p w14:paraId="71A0B093" w14:textId="569A95EF" w:rsidR="00E70801" w:rsidRPr="00711029" w:rsidRDefault="00E70801" w:rsidP="00E70801">
      <w:pPr>
        <w:pStyle w:val="2"/>
        <w:numPr>
          <w:ilvl w:val="0"/>
          <w:numId w:val="34"/>
        </w:numPr>
        <w:rPr>
          <w:lang w:eastAsia="zh-CN"/>
        </w:rPr>
      </w:pPr>
      <w:bookmarkStart w:id="159" w:name="_Toc422073274"/>
      <w:r>
        <w:rPr>
          <w:rFonts w:hint="eastAsia"/>
          <w:lang w:eastAsia="zh-CN"/>
        </w:rPr>
        <w:t>获取</w:t>
      </w:r>
      <w:r w:rsidR="00973BF8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信息</w:t>
      </w:r>
      <w:bookmarkEnd w:id="159"/>
    </w:p>
    <w:p w14:paraId="3CA2DA4F" w14:textId="77777777" w:rsidR="00E70801" w:rsidRDefault="00E70801" w:rsidP="00E7080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9DD98C" w14:textId="77777777" w:rsidR="00E70801" w:rsidRPr="00AC572E" w:rsidRDefault="00E70801" w:rsidP="00E70801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18AFA954" w14:textId="504C94C1" w:rsidR="00E70801" w:rsidRPr="007B3787" w:rsidRDefault="00E70801" w:rsidP="00E7080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获取“我的”</w:t>
      </w:r>
      <w:r w:rsidR="00EF5A19">
        <w:rPr>
          <w:rFonts w:hint="eastAsia"/>
          <w:lang w:eastAsia="zh-CN"/>
        </w:rPr>
        <w:t>基本信息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包昵称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性别，出生日期，</w:t>
      </w:r>
      <w:r w:rsidR="00EB6596">
        <w:rPr>
          <w:rFonts w:hint="eastAsia"/>
          <w:lang w:eastAsia="zh-CN"/>
        </w:rPr>
        <w:t>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 w:rsidR="00EB6596">
        <w:rPr>
          <w:rFonts w:hint="eastAsia"/>
          <w:lang w:eastAsia="zh-CN"/>
        </w:rPr>
        <w:t>，包括项目名称，项目类型，职位，带领团队，展现能力）</w:t>
      </w:r>
      <w:r w:rsidR="00F06DF3">
        <w:rPr>
          <w:rFonts w:hint="eastAsia"/>
          <w:lang w:eastAsia="zh-CN"/>
        </w:rPr>
        <w:t>，工作经验</w:t>
      </w:r>
      <w:r w:rsidR="00BD12FF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BD12FF">
        <w:rPr>
          <w:rFonts w:hint="eastAsia"/>
          <w:lang w:eastAsia="zh-CN"/>
        </w:rPr>
        <w:t>）</w:t>
      </w:r>
      <w:r w:rsidR="00F06DF3">
        <w:rPr>
          <w:rFonts w:hint="eastAsia"/>
          <w:lang w:eastAsia="zh-CN"/>
        </w:rPr>
        <w:t>，角色</w:t>
      </w:r>
    </w:p>
    <w:p w14:paraId="25FFAA59" w14:textId="77777777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36DFF6" w14:textId="0F417AD9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>/</w:t>
      </w:r>
      <w:r w:rsidR="002921ED">
        <w:rPr>
          <w:rFonts w:hint="eastAsia"/>
          <w:lang w:eastAsia="zh-CN"/>
        </w:rPr>
        <w:t>getInfo</w:t>
      </w:r>
    </w:p>
    <w:p w14:paraId="2DC91938" w14:textId="77777777" w:rsidR="00251CBC" w:rsidRPr="00AC572E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51CBC" w:rsidRPr="007B3787" w14:paraId="17C67E5E" w14:textId="77777777" w:rsidTr="0049477B">
        <w:tc>
          <w:tcPr>
            <w:tcW w:w="704" w:type="dxa"/>
          </w:tcPr>
          <w:p w14:paraId="16D954E9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9B20C6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451344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00C82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0C7A8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51CBC" w:rsidRPr="007B3787" w14:paraId="41765450" w14:textId="77777777" w:rsidTr="0049477B">
        <w:tc>
          <w:tcPr>
            <w:tcW w:w="704" w:type="dxa"/>
          </w:tcPr>
          <w:p w14:paraId="34EA9B6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580A7F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97625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A43990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10555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61273" w:rsidRPr="007B3787" w14:paraId="0D4A0117" w14:textId="77777777" w:rsidTr="0049477B">
        <w:tc>
          <w:tcPr>
            <w:tcW w:w="704" w:type="dxa"/>
          </w:tcPr>
          <w:p w14:paraId="6CD25C69" w14:textId="6B187724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30280C" w14:textId="646CA2E9" w:rsidR="00561273" w:rsidRPr="007B3787" w:rsidRDefault="00F53AC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1B7D3099" w14:textId="62F211DE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CBE2810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613B66C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8D5102" w14:textId="77777777" w:rsidR="00251CBC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51CBC" w:rsidRPr="007B3787" w14:paraId="330E3328" w14:textId="77777777" w:rsidTr="0049477B">
        <w:tc>
          <w:tcPr>
            <w:tcW w:w="846" w:type="dxa"/>
          </w:tcPr>
          <w:p w14:paraId="0F69B2AA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4F7DDD3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405DF17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4C3D5D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DAE19E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61273" w:rsidRPr="007B3787" w14:paraId="60C7016D" w14:textId="77777777" w:rsidTr="0049477B">
        <w:tc>
          <w:tcPr>
            <w:tcW w:w="846" w:type="dxa"/>
          </w:tcPr>
          <w:p w14:paraId="5D20D840" w14:textId="4D8E8B03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15020A" w14:textId="0C46E6BE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50FC1DF6" w14:textId="76A0E574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3164885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E91492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273" w:rsidRPr="007B3787" w14:paraId="690BF26A" w14:textId="77777777" w:rsidTr="0049477B">
        <w:tc>
          <w:tcPr>
            <w:tcW w:w="846" w:type="dxa"/>
          </w:tcPr>
          <w:p w14:paraId="2B1DDC66" w14:textId="0A5FAC1F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39CEF93" w14:textId="0598997F" w:rsidR="00561273" w:rsidRPr="007B3787" w:rsidRDefault="008E6E4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269FAEEC" w14:textId="3E094041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57066960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057951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4846" w:rsidRPr="007B3787" w14:paraId="7373972D" w14:textId="77777777" w:rsidTr="0049477B">
        <w:tc>
          <w:tcPr>
            <w:tcW w:w="846" w:type="dxa"/>
          </w:tcPr>
          <w:p w14:paraId="305C9096" w14:textId="347B7F07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23A4C7" w14:textId="0FD71166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747561C6" w14:textId="48C3366B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5634CFF4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ABA8D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D8FF1EC" w14:textId="77777777" w:rsidTr="0049477B">
        <w:tc>
          <w:tcPr>
            <w:tcW w:w="846" w:type="dxa"/>
          </w:tcPr>
          <w:p w14:paraId="3285F22A" w14:textId="5640B403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7A80B33" w14:textId="0B46C9A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64C28A7A" w14:textId="35B3017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16475A3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5BC48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ACD3F6D" w14:textId="77777777" w:rsidTr="0049477B">
        <w:tc>
          <w:tcPr>
            <w:tcW w:w="846" w:type="dxa"/>
          </w:tcPr>
          <w:p w14:paraId="6E8B0B8D" w14:textId="4F06E96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7471389" w14:textId="145B693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CC55D97" w14:textId="1696057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2AA43622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BD8CBE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0C8F853D" w14:textId="77777777" w:rsidTr="0049477B">
        <w:tc>
          <w:tcPr>
            <w:tcW w:w="846" w:type="dxa"/>
          </w:tcPr>
          <w:p w14:paraId="36954AFC" w14:textId="78F723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186A82FC" w14:textId="3A60C86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492FC46E" w14:textId="2DF5CE5F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88F835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AF1A44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4660DC17" w14:textId="77777777" w:rsidTr="0049477B">
        <w:tc>
          <w:tcPr>
            <w:tcW w:w="846" w:type="dxa"/>
          </w:tcPr>
          <w:p w14:paraId="492EDD39" w14:textId="1860BCE8" w:rsidR="00BE7116" w:rsidRDefault="00775B9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</w:tcPr>
          <w:p w14:paraId="25E9AC59" w14:textId="0E880842" w:rsidR="00BE7116" w:rsidRDefault="000D1F71" w:rsidP="00BE71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1085A79B" w14:textId="49FAE502" w:rsidR="00BE7116" w:rsidRDefault="005541D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727B8D8B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1FC18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5B9A" w:rsidRPr="007B3787" w14:paraId="6147BFCD" w14:textId="77777777" w:rsidTr="0049477B">
        <w:tc>
          <w:tcPr>
            <w:tcW w:w="846" w:type="dxa"/>
          </w:tcPr>
          <w:p w14:paraId="1DB65179" w14:textId="1683903A" w:rsidR="00775B9A" w:rsidRDefault="00775B9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</w:tcPr>
          <w:p w14:paraId="7660529D" w14:textId="28DC4EB7" w:rsidR="00775B9A" w:rsidRDefault="00775B9A" w:rsidP="00BE71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county</w:t>
            </w:r>
          </w:p>
        </w:tc>
        <w:tc>
          <w:tcPr>
            <w:tcW w:w="1985" w:type="dxa"/>
          </w:tcPr>
          <w:p w14:paraId="684E520F" w14:textId="1966F94C" w:rsidR="00775B9A" w:rsidRDefault="00775B9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县</w:t>
            </w:r>
          </w:p>
        </w:tc>
        <w:tc>
          <w:tcPr>
            <w:tcW w:w="1276" w:type="dxa"/>
          </w:tcPr>
          <w:p w14:paraId="1FAF0190" w14:textId="77777777" w:rsidR="00775B9A" w:rsidRPr="007B3787" w:rsidRDefault="00775B9A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DBAB4F" w14:textId="77777777" w:rsidR="00775B9A" w:rsidRPr="007B3787" w:rsidRDefault="00775B9A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9555D92" w14:textId="77777777" w:rsidTr="0049477B">
        <w:tc>
          <w:tcPr>
            <w:tcW w:w="846" w:type="dxa"/>
          </w:tcPr>
          <w:p w14:paraId="0C90681D" w14:textId="1AF386C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AF6DB35" w14:textId="5DFD574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0B443C5A" w14:textId="103A781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53CBEFB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B8CB2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BD83582" w14:textId="77777777" w:rsidTr="0049477B">
        <w:tc>
          <w:tcPr>
            <w:tcW w:w="846" w:type="dxa"/>
          </w:tcPr>
          <w:p w14:paraId="17B0A9F5" w14:textId="6089ACF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F74EBA6" w14:textId="4ED82B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738142BA" w14:textId="2FDA2E6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40E9CA7D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09ED0F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A15E424" w14:textId="77777777" w:rsidTr="0049477B">
        <w:tc>
          <w:tcPr>
            <w:tcW w:w="846" w:type="dxa"/>
          </w:tcPr>
          <w:p w14:paraId="33F9ADA6" w14:textId="64DE20A1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0C877C38" w14:textId="6E49186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273AF2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44B52BB0" w14:textId="1F0CA11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7559D361" w14:textId="2F89F599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20F2548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C045D" w:rsidRPr="007B3787" w14:paraId="041B3282" w14:textId="77777777" w:rsidTr="0049477B">
        <w:tc>
          <w:tcPr>
            <w:tcW w:w="846" w:type="dxa"/>
          </w:tcPr>
          <w:p w14:paraId="6AC288F0" w14:textId="113F5189" w:rsidR="00BC045D" w:rsidRDefault="00BC045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440C6070" w14:textId="3A08BB3F" w:rsidR="00BC045D" w:rsidRDefault="00BC045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schoolId</w:t>
            </w:r>
          </w:p>
        </w:tc>
        <w:tc>
          <w:tcPr>
            <w:tcW w:w="1985" w:type="dxa"/>
          </w:tcPr>
          <w:p w14:paraId="29DC8F31" w14:textId="4AB6F028" w:rsidR="00BC045D" w:rsidRPr="00B7398A" w:rsidRDefault="0088567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D6E10DD" w14:textId="77777777" w:rsidR="00BC045D" w:rsidRDefault="00BC045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899B64" w14:textId="77777777" w:rsidR="00BC045D" w:rsidRPr="007B3787" w:rsidRDefault="00BC045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017F" w:rsidRPr="007B3787" w14:paraId="0E61214B" w14:textId="77777777" w:rsidTr="0049477B">
        <w:tc>
          <w:tcPr>
            <w:tcW w:w="846" w:type="dxa"/>
          </w:tcPr>
          <w:p w14:paraId="16E4B57C" w14:textId="3F46F2AB" w:rsidR="006F017F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F131B47" w14:textId="121682AA" w:rsidR="006F017F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B0A6CB3" w14:textId="2B616C0D" w:rsidR="006F017F" w:rsidRPr="00B7398A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59F8FD2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155B6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73AF2" w:rsidRPr="007B3787" w14:paraId="6F597B3B" w14:textId="77777777" w:rsidTr="0049477B">
        <w:tc>
          <w:tcPr>
            <w:tcW w:w="846" w:type="dxa"/>
          </w:tcPr>
          <w:p w14:paraId="0D4CAF07" w14:textId="56D96D75" w:rsidR="00273AF2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51E364C7" w14:textId="00D4BBCB" w:rsidR="00273AF2" w:rsidRDefault="00EE44E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B9DF9D7" w14:textId="4C5A70DD" w:rsidR="00273AF2" w:rsidRDefault="008A71D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168674E4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3F02C1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CA2F9D6" w14:textId="77777777" w:rsidTr="0049477B">
        <w:tc>
          <w:tcPr>
            <w:tcW w:w="846" w:type="dxa"/>
          </w:tcPr>
          <w:p w14:paraId="23F68348" w14:textId="5357599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317317B" w14:textId="593522CE" w:rsidR="004602D7" w:rsidRDefault="00AD0509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6BD20ABB" w14:textId="4B750ED6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73F299F9" w14:textId="3AA87925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D09D0F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7B0A" w:rsidRPr="007B3787" w14:paraId="69147533" w14:textId="77777777" w:rsidTr="0049477B">
        <w:tc>
          <w:tcPr>
            <w:tcW w:w="846" w:type="dxa"/>
          </w:tcPr>
          <w:p w14:paraId="3A53CE53" w14:textId="645DD78D" w:rsidR="00EC7B0A" w:rsidRDefault="00EC7B0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3C1F0877" w14:textId="72F5FFE1" w:rsidR="00EC7B0A" w:rsidRDefault="00EC7B0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experienceId</w:t>
            </w:r>
          </w:p>
        </w:tc>
        <w:tc>
          <w:tcPr>
            <w:tcW w:w="1985" w:type="dxa"/>
          </w:tcPr>
          <w:p w14:paraId="0D948D8F" w14:textId="103C0382" w:rsidR="00EC7B0A" w:rsidRPr="00B7398A" w:rsidRDefault="009D2480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经验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074FA3" w14:textId="77777777" w:rsidR="00EC7B0A" w:rsidRDefault="00EC7B0A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86EBE5" w14:textId="77777777" w:rsidR="00EC7B0A" w:rsidRPr="007B3787" w:rsidRDefault="00EC7B0A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7993AB87" w14:textId="77777777" w:rsidTr="0049477B">
        <w:tc>
          <w:tcPr>
            <w:tcW w:w="846" w:type="dxa"/>
          </w:tcPr>
          <w:p w14:paraId="00B3B870" w14:textId="04E93CFF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09B742C9" w14:textId="3786E948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689BEEF" w14:textId="7C694D46" w:rsidR="004602D7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D6EB8B7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13D9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32A8" w:rsidRPr="007B3787" w14:paraId="244575B7" w14:textId="77777777" w:rsidTr="0049477B">
        <w:tc>
          <w:tcPr>
            <w:tcW w:w="846" w:type="dxa"/>
          </w:tcPr>
          <w:p w14:paraId="52A2B41F" w14:textId="17C1C680" w:rsidR="00AC32A8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46E4DC5B" w14:textId="33B02615" w:rsidR="00AC32A8" w:rsidRDefault="008526D7" w:rsidP="008526D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54E679C1" w14:textId="50DFE8C3" w:rsidR="00AC32A8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</w:t>
            </w:r>
            <w:r w:rsidR="005E7288">
              <w:rPr>
                <w:lang w:eastAsia="zh-CN"/>
              </w:rPr>
              <w:t>目描述</w:t>
            </w:r>
          </w:p>
        </w:tc>
        <w:tc>
          <w:tcPr>
            <w:tcW w:w="1276" w:type="dxa"/>
          </w:tcPr>
          <w:p w14:paraId="28D9D421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ABC8DC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255314A0" w14:textId="77777777" w:rsidTr="0049477B">
        <w:tc>
          <w:tcPr>
            <w:tcW w:w="846" w:type="dxa"/>
          </w:tcPr>
          <w:p w14:paraId="7AC774FD" w14:textId="7F4B11F7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50E00D83" w14:textId="4A1F5B05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3E734151" w14:textId="31498A53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69D9B63" w14:textId="62B3AA13" w:rsidR="00E45543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75F126F" w14:textId="5B1552C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9D2480" w:rsidRPr="007B3787" w14:paraId="11FC8C46" w14:textId="77777777" w:rsidTr="0049477B">
        <w:tc>
          <w:tcPr>
            <w:tcW w:w="846" w:type="dxa"/>
          </w:tcPr>
          <w:p w14:paraId="3FF89498" w14:textId="546BC2AB" w:rsidR="009D2480" w:rsidRDefault="009D248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E69668F" w14:textId="45180917" w:rsidR="009D2480" w:rsidRDefault="009D248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workId</w:t>
            </w:r>
          </w:p>
        </w:tc>
        <w:tc>
          <w:tcPr>
            <w:tcW w:w="1985" w:type="dxa"/>
          </w:tcPr>
          <w:p w14:paraId="6C903F88" w14:textId="4A2E0436" w:rsidR="009D2480" w:rsidRPr="00B7398A" w:rsidRDefault="0034347B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E23E76" w14:textId="77777777" w:rsidR="009D2480" w:rsidRDefault="009D2480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833106" w14:textId="77777777" w:rsidR="009D2480" w:rsidRDefault="009D2480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35E6F" w:rsidRPr="007B3787" w14:paraId="12CCE4CA" w14:textId="77777777" w:rsidTr="0049477B">
        <w:tc>
          <w:tcPr>
            <w:tcW w:w="846" w:type="dxa"/>
          </w:tcPr>
          <w:p w14:paraId="639DBB6B" w14:textId="5971E6DC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52BE6C4" w14:textId="79DDB229" w:rsidR="00035E6F" w:rsidRDefault="008B292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 w:rsidR="00035E6F">
              <w:rPr>
                <w:lang w:eastAsia="zh-CN"/>
              </w:rPr>
              <w:t>ame</w:t>
            </w:r>
          </w:p>
        </w:tc>
        <w:tc>
          <w:tcPr>
            <w:tcW w:w="1985" w:type="dxa"/>
          </w:tcPr>
          <w:p w14:paraId="7040C072" w14:textId="036A6E8E" w:rsidR="00035E6F" w:rsidRPr="00B7398A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公司名称</w:t>
            </w:r>
          </w:p>
        </w:tc>
        <w:tc>
          <w:tcPr>
            <w:tcW w:w="1276" w:type="dxa"/>
          </w:tcPr>
          <w:p w14:paraId="7F23CE0C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48D49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56A4" w:rsidRPr="007B3787" w14:paraId="1FDA43F6" w14:textId="77777777" w:rsidTr="0049477B">
        <w:tc>
          <w:tcPr>
            <w:tcW w:w="846" w:type="dxa"/>
          </w:tcPr>
          <w:p w14:paraId="04F426B3" w14:textId="136DEC0B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257D61B1" w14:textId="7A2C10FA" w:rsidR="00A556A4" w:rsidRDefault="007C418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561993C6" w14:textId="54AE516F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</w:t>
            </w:r>
            <w:r w:rsidR="009D0F26">
              <w:rPr>
                <w:rFonts w:hint="eastAsia"/>
                <w:lang w:eastAsia="zh-CN"/>
              </w:rPr>
              <w:t>/</w:t>
            </w:r>
            <w:r w:rsidR="009D0F26">
              <w:rPr>
                <w:rFonts w:hint="eastAsia"/>
                <w:lang w:eastAsia="zh-CN"/>
              </w:rPr>
              <w:t>离</w:t>
            </w:r>
            <w:r>
              <w:rPr>
                <w:rFonts w:hint="cs"/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2E46EFEB" w14:textId="1583D384" w:rsidR="00A556A4" w:rsidRDefault="002E64F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6ECDCE" w14:textId="77777777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52B948E2" w14:textId="77777777" w:rsidTr="0049477B">
        <w:tc>
          <w:tcPr>
            <w:tcW w:w="846" w:type="dxa"/>
          </w:tcPr>
          <w:p w14:paraId="0041F158" w14:textId="5C158BC9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CD473BD" w14:textId="25632EF4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7D691165" w14:textId="690D10F8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2CD41F5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82DFE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749B0CF9" w14:textId="77777777" w:rsidTr="0049477B">
        <w:tc>
          <w:tcPr>
            <w:tcW w:w="846" w:type="dxa"/>
          </w:tcPr>
          <w:p w14:paraId="37AF0211" w14:textId="7B4DAC48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984" w:type="dxa"/>
          </w:tcPr>
          <w:p w14:paraId="4FEF0D22" w14:textId="6DD741DC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985" w:type="dxa"/>
          </w:tcPr>
          <w:p w14:paraId="20D7ABB8" w14:textId="20301E16" w:rsidR="0045063D" w:rsidRPr="00B7398A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CE36792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090896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523725B4" w14:textId="77777777" w:rsidTr="0049477B">
        <w:tc>
          <w:tcPr>
            <w:tcW w:w="846" w:type="dxa"/>
          </w:tcPr>
          <w:p w14:paraId="148C7256" w14:textId="28AE52B1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984" w:type="dxa"/>
          </w:tcPr>
          <w:p w14:paraId="6B0AFA32" w14:textId="42A72425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1985" w:type="dxa"/>
          </w:tcPr>
          <w:p w14:paraId="1F2D4FC5" w14:textId="7D937FD0" w:rsidR="0045063D" w:rsidRPr="00B7398A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859F8EE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AF9D6D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B05F155" w14:textId="77777777" w:rsidR="00E70801" w:rsidRDefault="00E70801" w:rsidP="00E70801">
      <w:pPr>
        <w:spacing w:line="360" w:lineRule="auto"/>
        <w:jc w:val="left"/>
        <w:rPr>
          <w:lang w:eastAsia="zh-CN"/>
        </w:rPr>
      </w:pPr>
    </w:p>
    <w:p w14:paraId="022D5759" w14:textId="2F6BF1EF" w:rsidR="00AB5EE5" w:rsidRPr="00711029" w:rsidRDefault="00AB5EE5" w:rsidP="00AB5EE5">
      <w:pPr>
        <w:pStyle w:val="2"/>
        <w:numPr>
          <w:ilvl w:val="0"/>
          <w:numId w:val="34"/>
        </w:numPr>
        <w:rPr>
          <w:lang w:eastAsia="zh-CN"/>
        </w:rPr>
      </w:pPr>
      <w:bookmarkStart w:id="160" w:name="_Toc422073275"/>
      <w:r>
        <w:rPr>
          <w:lang w:eastAsia="zh-CN"/>
        </w:rPr>
        <w:t>更新基本信息</w:t>
      </w:r>
      <w:bookmarkEnd w:id="160"/>
    </w:p>
    <w:p w14:paraId="207C9E37" w14:textId="77777777" w:rsidR="00AB5EE5" w:rsidRDefault="00AB5EE5" w:rsidP="00AB5E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CE7641" w14:textId="77777777" w:rsidR="00AB5EE5" w:rsidRPr="00AC572E" w:rsidRDefault="00AB5EE5" w:rsidP="00AB5EE5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9B7706" w14:textId="4E0B61C8" w:rsidR="00AB5EE5" w:rsidRPr="007B3787" w:rsidRDefault="005565BC" w:rsidP="00AB5EE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</w:t>
      </w:r>
      <w:r w:rsidR="00AB5EE5">
        <w:rPr>
          <w:rFonts w:hint="eastAsia"/>
          <w:lang w:eastAsia="zh-CN"/>
        </w:rPr>
        <w:t>“我的”</w:t>
      </w:r>
      <w:r w:rsidR="009835B1">
        <w:rPr>
          <w:rFonts w:hint="eastAsia"/>
          <w:lang w:eastAsia="zh-CN"/>
        </w:rPr>
        <w:t>基本信息</w:t>
      </w:r>
      <w:r w:rsidR="007A5DAD">
        <w:rPr>
          <w:rFonts w:hint="eastAsia"/>
          <w:lang w:eastAsia="zh-CN"/>
        </w:rPr>
        <w:t>，</w:t>
      </w:r>
      <w:r w:rsidR="004D3AAB">
        <w:rPr>
          <w:rFonts w:hint="eastAsia"/>
          <w:lang w:eastAsia="zh-CN"/>
        </w:rPr>
        <w:t>包括昵称，性别，出生日期，所在地区，手机号码，电子邮箱</w:t>
      </w:r>
    </w:p>
    <w:p w14:paraId="45321219" w14:textId="77777777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ED18BB" w14:textId="321F1538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24B7F">
        <w:rPr>
          <w:rFonts w:hint="eastAsia"/>
          <w:lang w:eastAsia="zh-CN"/>
        </w:rPr>
        <w:t>updateInfo</w:t>
      </w:r>
    </w:p>
    <w:p w14:paraId="4C780101" w14:textId="77777777" w:rsidR="00B7398A" w:rsidRPr="00AC572E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7398A" w:rsidRPr="007B3787" w14:paraId="14ED9956" w14:textId="77777777" w:rsidTr="0049477B">
        <w:tc>
          <w:tcPr>
            <w:tcW w:w="704" w:type="dxa"/>
          </w:tcPr>
          <w:p w14:paraId="32CB69DE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A92FB5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98063A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9FE3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897F82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98A" w:rsidRPr="007B3787" w14:paraId="5C62B9CC" w14:textId="77777777" w:rsidTr="0049477B">
        <w:tc>
          <w:tcPr>
            <w:tcW w:w="704" w:type="dxa"/>
          </w:tcPr>
          <w:p w14:paraId="7A203C80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1BDE68C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D426001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669C35A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2784E5B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50B10837" w14:textId="77777777" w:rsidTr="0049477B">
        <w:tc>
          <w:tcPr>
            <w:tcW w:w="704" w:type="dxa"/>
          </w:tcPr>
          <w:p w14:paraId="45007BD6" w14:textId="5BBA3D83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9B975C" w14:textId="15CFCF13" w:rsidR="00B60D68" w:rsidRPr="007B3787" w:rsidRDefault="00D91E9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720A7D5C" w14:textId="775B52BA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782391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6F92FF0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DF6475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D504" w14:textId="5B57D74B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D82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A303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7B5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20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085C525C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B7EE" w14:textId="050C3835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0692" w14:textId="269BB6BB" w:rsidR="00B60D68" w:rsidRPr="007B3787" w:rsidRDefault="00DE0D16" w:rsidP="00B60D6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nick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D21A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F8B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C3C5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EFF002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4399" w14:textId="436F6072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3CE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D245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852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B63D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3B558ACA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ADC9" w14:textId="326F6609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A98C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3C2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357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A7D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53B64E0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733F" w14:textId="7F53E7AB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32EB" w14:textId="1815B21F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44F3" w14:textId="429F144D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077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AE10" w14:textId="6BDAAABB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6464993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DC2" w14:textId="1B3BBE60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67D5" w14:textId="135F1B18" w:rsidR="00C53D7F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449A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82E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22FA" w14:textId="3ED4C331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775B9A" w:rsidRPr="007B3787" w14:paraId="31AD424A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0813E" w14:textId="44200BC6" w:rsidR="00775B9A" w:rsidRDefault="00775B9A" w:rsidP="00775B9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B27E0" w14:textId="1417EF96" w:rsidR="00775B9A" w:rsidRDefault="00775B9A" w:rsidP="00775B9A">
            <w:pPr>
              <w:spacing w:line="360" w:lineRule="auto"/>
              <w:rPr>
                <w:lang w:eastAsia="zh-CN"/>
              </w:rPr>
            </w:pPr>
            <w:r w:rsidRPr="00A270E2">
              <w:rPr>
                <w:rFonts w:hint="eastAsia"/>
              </w:rPr>
              <w:t>county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59BFD" w14:textId="754EF74D" w:rsidR="00775B9A" w:rsidRDefault="00775B9A" w:rsidP="00775B9A">
            <w:pPr>
              <w:spacing w:line="360" w:lineRule="auto"/>
              <w:rPr>
                <w:lang w:eastAsia="zh-CN"/>
              </w:rPr>
            </w:pPr>
            <w:r w:rsidRPr="00A270E2">
              <w:rPr>
                <w:rFonts w:hint="eastAsia"/>
              </w:rPr>
              <w:t>县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DE3B3" w14:textId="77777777" w:rsidR="00775B9A" w:rsidRPr="007B3787" w:rsidRDefault="00775B9A" w:rsidP="00775B9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F2A4" w14:textId="77777777" w:rsidR="00775B9A" w:rsidRPr="007B3787" w:rsidRDefault="00775B9A" w:rsidP="00775B9A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45C2DDC4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DC87" w14:textId="2174A454" w:rsidR="00C53D7F" w:rsidRDefault="00775B9A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12DE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90BC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5E14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00AD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1414E1EA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77DA" w14:textId="76A3F41C" w:rsidR="00C53D7F" w:rsidRDefault="00775B9A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C342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8561" w14:textId="77777777" w:rsidR="00C53D7F" w:rsidRPr="00B7398A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C23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7C7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</w:tbl>
    <w:p w14:paraId="527E9E8D" w14:textId="77777777" w:rsidR="00B7398A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98A" w:rsidRPr="007B3787" w14:paraId="4F3F6763" w14:textId="77777777" w:rsidTr="0049477B">
        <w:tc>
          <w:tcPr>
            <w:tcW w:w="846" w:type="dxa"/>
          </w:tcPr>
          <w:p w14:paraId="5E95771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068E7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942E4B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C0BC86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0D533F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761" w:rsidRPr="007B3787" w14:paraId="466B81E0" w14:textId="77777777" w:rsidTr="0049477B">
        <w:tc>
          <w:tcPr>
            <w:tcW w:w="846" w:type="dxa"/>
          </w:tcPr>
          <w:p w14:paraId="4E6E1017" w14:textId="7777777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F6C1500" w14:textId="5C8A3875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206E8841" w14:textId="5CB857CB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6DE4C7" w14:textId="3C27D559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EE84DA" w14:textId="389E872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E7EC5" w:rsidRPr="007B3787" w14:paraId="4D49A9E0" w14:textId="77777777" w:rsidTr="0049477B">
        <w:tc>
          <w:tcPr>
            <w:tcW w:w="846" w:type="dxa"/>
          </w:tcPr>
          <w:p w14:paraId="1BA57A70" w14:textId="1E06D550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56D43C" w14:textId="073216D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C18C874" w14:textId="11FECE1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 w:rsidR="00C443C0">
              <w:rPr>
                <w:rFonts w:hint="eastAsia"/>
                <w:lang w:eastAsia="zh-CN"/>
              </w:rPr>
              <w:t>/</w:t>
            </w:r>
            <w:r w:rsidR="00C443C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CEEEFF" w14:textId="0A6BDFB2" w:rsidR="004E7EC5" w:rsidRDefault="00ED0B4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6B372D9" w14:textId="77777777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5278" w:rsidRPr="007B3787" w14:paraId="627D29D9" w14:textId="77777777" w:rsidTr="0049477B">
        <w:tc>
          <w:tcPr>
            <w:tcW w:w="846" w:type="dxa"/>
          </w:tcPr>
          <w:p w14:paraId="2E336EBB" w14:textId="76BB4B3C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62BD2A1" w14:textId="0A424219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5A3C2408" w14:textId="18967250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503F33ED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B7EFF4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A3B0E80" w14:textId="77777777" w:rsidR="00AB5EE5" w:rsidRDefault="00AB5EE5" w:rsidP="00AB5EE5">
      <w:pPr>
        <w:spacing w:line="360" w:lineRule="auto"/>
        <w:jc w:val="left"/>
        <w:rPr>
          <w:lang w:eastAsia="zh-CN"/>
        </w:rPr>
      </w:pPr>
    </w:p>
    <w:p w14:paraId="6B1AD767" w14:textId="0E37828C" w:rsidR="00AD5AE0" w:rsidRPr="00711029" w:rsidRDefault="00B44F8E" w:rsidP="00AD5AE0">
      <w:pPr>
        <w:pStyle w:val="2"/>
        <w:numPr>
          <w:ilvl w:val="0"/>
          <w:numId w:val="34"/>
        </w:numPr>
        <w:rPr>
          <w:lang w:eastAsia="zh-CN"/>
        </w:rPr>
      </w:pPr>
      <w:bookmarkStart w:id="161" w:name="_Toc422073276"/>
      <w:r>
        <w:rPr>
          <w:lang w:eastAsia="zh-CN"/>
        </w:rPr>
        <w:lastRenderedPageBreak/>
        <w:t>上传</w:t>
      </w:r>
      <w:r w:rsidR="00AD5AE0">
        <w:rPr>
          <w:lang w:eastAsia="zh-CN"/>
        </w:rPr>
        <w:t>头像</w:t>
      </w:r>
    </w:p>
    <w:p w14:paraId="7FC67C9B" w14:textId="77777777" w:rsidR="00AD5AE0" w:rsidRDefault="00AD5AE0" w:rsidP="00AD5AE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7406D3C" w14:textId="0151B010" w:rsidR="00AD5AE0" w:rsidRPr="007B3787" w:rsidRDefault="00B43966" w:rsidP="00AD5AE0">
      <w:pPr>
        <w:spacing w:line="360" w:lineRule="auto"/>
        <w:ind w:firstLineChars="200" w:firstLine="420"/>
        <w:jc w:val="left"/>
        <w:rPr>
          <w:lang w:eastAsia="zh-CN"/>
        </w:rPr>
      </w:pPr>
      <w:bookmarkStart w:id="162" w:name="OLE_LINK46"/>
      <w:bookmarkStart w:id="163" w:name="OLE_LINK47"/>
      <w:bookmarkStart w:id="164" w:name="OLE_LINK30"/>
      <w:bookmarkStart w:id="165" w:name="OLE_LINK31"/>
      <w:r w:rsidRPr="00B43966">
        <w:rPr>
          <w:rFonts w:ascii="宋体" w:hAnsi="宋体" w:cs="宋体"/>
          <w:szCs w:val="21"/>
        </w:rPr>
        <w:t>&lt;input type="file" name="</w:t>
      </w:r>
      <w:bookmarkStart w:id="166" w:name="OLE_LINK34"/>
      <w:bookmarkStart w:id="167" w:name="OLE_LINK35"/>
      <w:r w:rsidRPr="00834149">
        <w:rPr>
          <w:rFonts w:ascii="宋体" w:hAnsi="宋体" w:cs="宋体"/>
          <w:b/>
          <w:szCs w:val="21"/>
          <w:u w:val="single"/>
        </w:rPr>
        <w:t>avatarUrl</w:t>
      </w:r>
      <w:bookmarkEnd w:id="166"/>
      <w:bookmarkEnd w:id="167"/>
      <w:r w:rsidRPr="00B43966">
        <w:rPr>
          <w:rFonts w:ascii="宋体" w:hAnsi="宋体" w:cs="宋体"/>
          <w:szCs w:val="21"/>
        </w:rPr>
        <w:t>" size="20" /&gt;</w:t>
      </w:r>
      <w:bookmarkEnd w:id="162"/>
      <w:bookmarkEnd w:id="163"/>
      <w:r w:rsidR="00AD5AE0">
        <w:rPr>
          <w:rFonts w:hint="eastAsia"/>
          <w:lang w:eastAsia="zh-CN"/>
        </w:rPr>
        <w:t>更新“我的”</w:t>
      </w:r>
      <w:r w:rsidR="00001CD3">
        <w:rPr>
          <w:rFonts w:hint="eastAsia"/>
          <w:lang w:eastAsia="zh-CN"/>
        </w:rPr>
        <w:t>头像</w:t>
      </w:r>
    </w:p>
    <w:bookmarkEnd w:id="164"/>
    <w:bookmarkEnd w:id="165"/>
    <w:p w14:paraId="3DAB72BC" w14:textId="77777777" w:rsidR="00AD5AE0" w:rsidRDefault="00AD5AE0" w:rsidP="00AD5AE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5D6B43" w14:textId="61DE8B04" w:rsidR="00AD5AE0" w:rsidRDefault="00AD5AE0" w:rsidP="005A507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bookmarkStart w:id="168" w:name="OLE_LINK32"/>
      <w:bookmarkStart w:id="169" w:name="OLE_LINK33"/>
      <w:r w:rsidR="001D7B07"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5A5075" w:rsidRPr="005A5075">
        <w:rPr>
          <w:lang w:eastAsia="zh-CN"/>
        </w:rPr>
        <w:t>avatar</w:t>
      </w:r>
      <w:bookmarkEnd w:id="168"/>
      <w:bookmarkEnd w:id="169"/>
    </w:p>
    <w:p w14:paraId="1BE8E8CC" w14:textId="77777777" w:rsidR="00AD5AE0" w:rsidRPr="00AC572E" w:rsidRDefault="00AD5AE0" w:rsidP="00AD5AE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D5AE0" w:rsidRPr="007B3787" w14:paraId="3620882F" w14:textId="77777777" w:rsidTr="00610FBF">
        <w:tc>
          <w:tcPr>
            <w:tcW w:w="704" w:type="dxa"/>
          </w:tcPr>
          <w:p w14:paraId="51378C89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B1746F9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70AAB2E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55CCB1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9A78FD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D5AE0" w:rsidRPr="007B3787" w14:paraId="05591998" w14:textId="77777777" w:rsidTr="00610FBF">
        <w:tc>
          <w:tcPr>
            <w:tcW w:w="704" w:type="dxa"/>
          </w:tcPr>
          <w:p w14:paraId="191539BC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bookmarkStart w:id="170" w:name="_Hlk425429160"/>
          </w:p>
        </w:tc>
        <w:tc>
          <w:tcPr>
            <w:tcW w:w="2126" w:type="dxa"/>
          </w:tcPr>
          <w:p w14:paraId="5E549FC9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F82CE97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83C5844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E12E147" w14:textId="685721C5" w:rsidR="00AD5AE0" w:rsidRPr="007B3787" w:rsidRDefault="00AD5AE0" w:rsidP="000B59D4">
            <w:pPr>
              <w:spacing w:line="360" w:lineRule="auto"/>
              <w:rPr>
                <w:lang w:eastAsia="zh-CN"/>
              </w:rPr>
            </w:pPr>
          </w:p>
        </w:tc>
      </w:tr>
      <w:bookmarkEnd w:id="170"/>
      <w:tr w:rsidR="00AD5AE0" w:rsidRPr="007B3787" w14:paraId="38985DF3" w14:textId="77777777" w:rsidTr="00610FBF">
        <w:tc>
          <w:tcPr>
            <w:tcW w:w="704" w:type="dxa"/>
          </w:tcPr>
          <w:p w14:paraId="4637838E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ABEC649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3C9C758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EF1593A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F8F33E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</w:tr>
    </w:tbl>
    <w:p w14:paraId="0792018A" w14:textId="77777777" w:rsidR="00AD5AE0" w:rsidRDefault="00AD5AE0" w:rsidP="00AD5AE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D5AE0" w:rsidRPr="007B3787" w14:paraId="4F368C88" w14:textId="77777777" w:rsidTr="00610FBF">
        <w:tc>
          <w:tcPr>
            <w:tcW w:w="846" w:type="dxa"/>
          </w:tcPr>
          <w:p w14:paraId="0751C4D5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6F8CD9C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F4B648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401D57A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56783C2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D5AE0" w:rsidRPr="007B3787" w14:paraId="1AE4FE28" w14:textId="77777777" w:rsidTr="00610FBF">
        <w:tc>
          <w:tcPr>
            <w:tcW w:w="846" w:type="dxa"/>
          </w:tcPr>
          <w:p w14:paraId="7ABA1C30" w14:textId="77777777" w:rsidR="00AD5AE0" w:rsidRPr="007B3787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D85506" w14:textId="7DBDFCAA" w:rsidR="00AD5AE0" w:rsidRPr="007B3787" w:rsidRDefault="007D5E54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16429D20" w14:textId="65D8F38C" w:rsidR="00AD5AE0" w:rsidRPr="007B3787" w:rsidRDefault="00110878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 w:rsidR="00AD5AE0">
              <w:rPr>
                <w:rFonts w:hint="eastAsia"/>
                <w:lang w:eastAsia="zh-CN"/>
              </w:rPr>
              <w:t>成功</w:t>
            </w:r>
            <w:r w:rsidR="00AD5AE0">
              <w:rPr>
                <w:rFonts w:hint="eastAsia"/>
                <w:lang w:eastAsia="zh-CN"/>
              </w:rPr>
              <w:t>/</w:t>
            </w:r>
            <w:r w:rsidR="00AD5AE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4929537" w14:textId="77777777" w:rsidR="00AD5AE0" w:rsidRPr="007B3787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673287C" w14:textId="77777777" w:rsidR="00AD5AE0" w:rsidRPr="007B3787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AD5AE0" w:rsidRPr="007B3787" w14:paraId="1F936366" w14:textId="77777777" w:rsidTr="00610FBF">
        <w:tc>
          <w:tcPr>
            <w:tcW w:w="846" w:type="dxa"/>
          </w:tcPr>
          <w:p w14:paraId="5DF70797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8EB1B7F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E8AC9B4" w14:textId="48C4FB63" w:rsidR="00AD5AE0" w:rsidRDefault="00D517A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 w:rsidR="00AD5AE0">
              <w:rPr>
                <w:rFonts w:hint="eastAsia"/>
                <w:lang w:eastAsia="zh-CN"/>
              </w:rPr>
              <w:t>成功</w:t>
            </w:r>
            <w:r w:rsidR="00AD5AE0">
              <w:rPr>
                <w:rFonts w:hint="eastAsia"/>
                <w:lang w:eastAsia="zh-CN"/>
              </w:rPr>
              <w:t>/</w:t>
            </w:r>
            <w:r w:rsidR="00AD5AE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D68CDD0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8AC9315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D5AE0" w:rsidRPr="007B3787" w14:paraId="2A7EC3B5" w14:textId="77777777" w:rsidTr="00610FBF">
        <w:tc>
          <w:tcPr>
            <w:tcW w:w="846" w:type="dxa"/>
          </w:tcPr>
          <w:p w14:paraId="74590091" w14:textId="56C30532" w:rsidR="00AD5AE0" w:rsidRDefault="00621BC1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577A394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29CB23A2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7122C089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413AEF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940EC" w:rsidRPr="007B3787" w14:paraId="5D59100A" w14:textId="77777777" w:rsidTr="00610FBF">
        <w:tc>
          <w:tcPr>
            <w:tcW w:w="846" w:type="dxa"/>
          </w:tcPr>
          <w:p w14:paraId="5B1CB678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7910CC1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 w:rsidRPr="006B1AA3">
              <w:rPr>
                <w:lang w:eastAsia="zh-CN"/>
              </w:rPr>
              <w:t>avatarImageId</w:t>
            </w:r>
          </w:p>
        </w:tc>
        <w:tc>
          <w:tcPr>
            <w:tcW w:w="1985" w:type="dxa"/>
          </w:tcPr>
          <w:p w14:paraId="12A34F49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257113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6F994E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621BC1" w:rsidRPr="007B3787" w14:paraId="59AE1A33" w14:textId="77777777" w:rsidTr="00610FBF">
        <w:tc>
          <w:tcPr>
            <w:tcW w:w="846" w:type="dxa"/>
          </w:tcPr>
          <w:p w14:paraId="421192D0" w14:textId="0CD5B24C" w:rsidR="00621BC1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373A152C" w14:textId="2605C4FD" w:rsidR="00621BC1" w:rsidRDefault="00A940EC" w:rsidP="00A940E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4A4B0A22" w14:textId="3EFE3024" w:rsidR="00621BC1" w:rsidRDefault="003C4E8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D20843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BD08954" w14:textId="77777777" w:rsidR="00621BC1" w:rsidRDefault="00621BC1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312039" w14:textId="290F46DD" w:rsidR="00621BC1" w:rsidRDefault="00AE7B18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976B51" w:rsidRPr="007B3787" w14:paraId="0DEB8882" w14:textId="77777777" w:rsidTr="00610FBF">
        <w:tc>
          <w:tcPr>
            <w:tcW w:w="846" w:type="dxa"/>
          </w:tcPr>
          <w:p w14:paraId="2CE277EF" w14:textId="676D41F7" w:rsidR="00976B51" w:rsidRDefault="00FA4081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071FCC7E" w14:textId="51DA8430" w:rsidR="00976B51" w:rsidRDefault="00976B51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69F4A7E2" w14:textId="576C6C7E" w:rsidR="00976B51" w:rsidRDefault="007C6C8B" w:rsidP="009F17A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</w:t>
            </w:r>
            <w:r w:rsidR="009F17A3">
              <w:rPr>
                <w:rFonts w:hint="eastAsia"/>
                <w:lang w:eastAsia="zh-CN"/>
              </w:rPr>
              <w:t>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69D96616" w14:textId="77777777" w:rsidR="00976B51" w:rsidRDefault="00976B51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2E43CA" w14:textId="62AE5D88" w:rsidR="00976B51" w:rsidRDefault="001B717A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5C26CB46" w14:textId="77777777" w:rsidR="00AD5AE0" w:rsidRDefault="00AD5AE0" w:rsidP="00AD5AE0">
      <w:pPr>
        <w:spacing w:line="360" w:lineRule="auto"/>
        <w:jc w:val="left"/>
        <w:rPr>
          <w:lang w:eastAsia="zh-CN"/>
        </w:rPr>
      </w:pPr>
    </w:p>
    <w:p w14:paraId="1E1E1901" w14:textId="642BDB9D" w:rsidR="002B28DA" w:rsidRPr="00711029" w:rsidRDefault="002B28DA" w:rsidP="002B28DA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B43D47">
        <w:rPr>
          <w:lang w:eastAsia="zh-CN"/>
        </w:rPr>
        <w:t>学校经历</w:t>
      </w:r>
    </w:p>
    <w:p w14:paraId="03B1EF38" w14:textId="77777777" w:rsidR="002B28DA" w:rsidRDefault="002B28DA" w:rsidP="002B28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C32DF21" w14:textId="77777777" w:rsidR="002B28DA" w:rsidRPr="00AC572E" w:rsidRDefault="002B28DA" w:rsidP="002B28DA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6A6E023" w14:textId="77777777" w:rsidR="002B28DA" w:rsidRPr="007B3787" w:rsidRDefault="002B28DA" w:rsidP="002B28D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更新“我的”项目经验的基本信息，项目名称，项目描述。</w:t>
      </w:r>
      <w:r w:rsidRPr="007B3787">
        <w:rPr>
          <w:lang w:eastAsia="zh-CN"/>
        </w:rPr>
        <w:t xml:space="preserve"> </w:t>
      </w:r>
    </w:p>
    <w:p w14:paraId="6AF16ED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350212" w14:textId="68558845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add</w:t>
      </w:r>
      <w:r w:rsidR="006D6793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4B9D4494" w14:textId="77777777" w:rsidR="002B28DA" w:rsidRPr="00AC572E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28DA" w:rsidRPr="007B3787" w14:paraId="2D1D0437" w14:textId="77777777" w:rsidTr="00F6221C">
        <w:tc>
          <w:tcPr>
            <w:tcW w:w="704" w:type="dxa"/>
          </w:tcPr>
          <w:p w14:paraId="6B5CCC0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0B7EA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06DEB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89A79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437CF0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740E6498" w14:textId="77777777" w:rsidTr="00F6221C">
        <w:tc>
          <w:tcPr>
            <w:tcW w:w="704" w:type="dxa"/>
          </w:tcPr>
          <w:p w14:paraId="4D3783B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5C556E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A4B29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F6330C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54174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00CB6DE3" w14:textId="77777777" w:rsidTr="00F6221C">
        <w:tc>
          <w:tcPr>
            <w:tcW w:w="704" w:type="dxa"/>
          </w:tcPr>
          <w:p w14:paraId="2F1B42DE" w14:textId="5544D8F6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43E100F6" w14:textId="02FB94E5" w:rsidR="002B28DA" w:rsidRDefault="0095678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schoolName</w:t>
            </w:r>
          </w:p>
        </w:tc>
        <w:tc>
          <w:tcPr>
            <w:tcW w:w="1985" w:type="dxa"/>
          </w:tcPr>
          <w:p w14:paraId="29EEADB1" w14:textId="4D37F7E6" w:rsidR="002B28DA" w:rsidRDefault="00CA7633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 w:rsidR="002B28DA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8A2E5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20FE6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68B3E843" w14:textId="77777777" w:rsidTr="00F6221C">
        <w:tc>
          <w:tcPr>
            <w:tcW w:w="704" w:type="dxa"/>
          </w:tcPr>
          <w:p w14:paraId="17435C1C" w14:textId="4DBC7FF1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E314BF5" w14:textId="7B8EBB22" w:rsidR="002B28DA" w:rsidRDefault="00C74252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43BB44F" w14:textId="246AC5E3" w:rsidR="002B28DA" w:rsidRDefault="00FC44ED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518102A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5032A6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8E24A0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B28DA" w:rsidRPr="007B3787" w14:paraId="1749863C" w14:textId="77777777" w:rsidTr="00F6221C">
        <w:tc>
          <w:tcPr>
            <w:tcW w:w="846" w:type="dxa"/>
          </w:tcPr>
          <w:p w14:paraId="7C3DBE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D1D379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AAB945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9296FB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B71264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56A38E4B" w14:textId="77777777" w:rsidTr="00F6221C">
        <w:tc>
          <w:tcPr>
            <w:tcW w:w="846" w:type="dxa"/>
          </w:tcPr>
          <w:p w14:paraId="7AAF61AB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542CDF7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E4457C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64A8E32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53E0070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776C2" w:rsidRPr="007B3787" w14:paraId="43191A57" w14:textId="77777777" w:rsidTr="00F6221C">
        <w:tc>
          <w:tcPr>
            <w:tcW w:w="846" w:type="dxa"/>
          </w:tcPr>
          <w:p w14:paraId="4CFDD184" w14:textId="351451A0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05B9BC1" w14:textId="678C2EAE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5731D0C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2E185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8D0A6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76C2" w:rsidRPr="007B3787" w14:paraId="6C839711" w14:textId="77777777" w:rsidTr="00F6221C">
        <w:tc>
          <w:tcPr>
            <w:tcW w:w="846" w:type="dxa"/>
          </w:tcPr>
          <w:p w14:paraId="01D9EAAF" w14:textId="0F47644F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0CE96F" w14:textId="7FADDE2A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schoolId</w:t>
            </w:r>
          </w:p>
        </w:tc>
        <w:tc>
          <w:tcPr>
            <w:tcW w:w="1985" w:type="dxa"/>
          </w:tcPr>
          <w:p w14:paraId="2A640119" w14:textId="09A9BBD1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8AE84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FE07F2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B96C9A2" w14:textId="77777777" w:rsidR="002B28DA" w:rsidRDefault="002B28DA" w:rsidP="002B28DA">
      <w:pPr>
        <w:spacing w:line="360" w:lineRule="auto"/>
        <w:jc w:val="left"/>
        <w:rPr>
          <w:lang w:eastAsia="zh-CN"/>
        </w:rPr>
      </w:pPr>
    </w:p>
    <w:p w14:paraId="4FE2330A" w14:textId="4B80EA83" w:rsidR="00DF033F" w:rsidRPr="00711029" w:rsidRDefault="00DF033F" w:rsidP="00DF033F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删除学校经历</w:t>
      </w:r>
    </w:p>
    <w:p w14:paraId="33CCF9CC" w14:textId="77777777" w:rsidR="00DF033F" w:rsidRDefault="00DF033F" w:rsidP="00DF03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997E7EA" w14:textId="77777777" w:rsidR="00DF033F" w:rsidRPr="00AC572E" w:rsidRDefault="00DF033F" w:rsidP="00DF033F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33A8EFEC" w14:textId="77777777" w:rsidR="00DF033F" w:rsidRDefault="00DF033F" w:rsidP="00DF033F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添加“我的”项目经验，</w:t>
      </w:r>
      <w:r>
        <w:rPr>
          <w:rFonts w:ascii="宋体" w:hAnsi="宋体" w:cs="宋体"/>
          <w:szCs w:val="21"/>
        </w:rPr>
        <w:t>提交方式：post</w:t>
      </w:r>
    </w:p>
    <w:p w14:paraId="73090A7F" w14:textId="6513B703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E7145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 w:rsidR="005D2D0D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3CE49B34" w14:textId="77777777" w:rsidR="00DF033F" w:rsidRPr="00AC572E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F033F" w:rsidRPr="007B3787" w14:paraId="65CDBE30" w14:textId="77777777" w:rsidTr="00F6221C">
        <w:tc>
          <w:tcPr>
            <w:tcW w:w="704" w:type="dxa"/>
          </w:tcPr>
          <w:p w14:paraId="2922F77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7CD82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97CA83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4EC06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3797F7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220DF833" w14:textId="77777777" w:rsidTr="00F6221C">
        <w:tc>
          <w:tcPr>
            <w:tcW w:w="704" w:type="dxa"/>
          </w:tcPr>
          <w:p w14:paraId="2106212A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33070D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7A23970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8274FB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8CE6BE4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DF033F" w:rsidRPr="007B3787" w14:paraId="5CFC793C" w14:textId="77777777" w:rsidTr="00F6221C">
        <w:tc>
          <w:tcPr>
            <w:tcW w:w="704" w:type="dxa"/>
          </w:tcPr>
          <w:p w14:paraId="5541282B" w14:textId="683F9463" w:rsidR="00DF033F" w:rsidRDefault="00081B5F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AEE6CB" w14:textId="6590C448" w:rsidR="00DF033F" w:rsidRDefault="00740EB4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D8C62D" w14:textId="049269D3" w:rsidR="00DF033F" w:rsidRDefault="00461BD5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376A51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EF66138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CC3CF1B" w14:textId="77777777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033F" w:rsidRPr="007B3787" w14:paraId="63923942" w14:textId="77777777" w:rsidTr="00F6221C">
        <w:tc>
          <w:tcPr>
            <w:tcW w:w="846" w:type="dxa"/>
          </w:tcPr>
          <w:p w14:paraId="5EED369E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D55363F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90EE979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1FB7F3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7E0BBD2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4EF1AE03" w14:textId="77777777" w:rsidTr="00F6221C">
        <w:tc>
          <w:tcPr>
            <w:tcW w:w="846" w:type="dxa"/>
          </w:tcPr>
          <w:p w14:paraId="7BAB8E3C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F7C9E4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AD063F4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57976BF8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15EB5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8AD8148" w14:textId="77777777" w:rsidR="00DF033F" w:rsidRDefault="00DF033F" w:rsidP="00DF033F">
      <w:pPr>
        <w:spacing w:line="360" w:lineRule="auto"/>
        <w:jc w:val="left"/>
        <w:rPr>
          <w:lang w:eastAsia="zh-CN"/>
        </w:rPr>
      </w:pPr>
    </w:p>
    <w:p w14:paraId="776E31DC" w14:textId="2D21497E" w:rsidR="004D3AAB" w:rsidRPr="00711029" w:rsidRDefault="002B28DA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4D3AAB">
        <w:rPr>
          <w:lang w:eastAsia="zh-CN"/>
        </w:rPr>
        <w:t>项目经验</w:t>
      </w:r>
      <w:bookmarkEnd w:id="161"/>
    </w:p>
    <w:p w14:paraId="597BAF78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90773D2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DF32857" w14:textId="035976FD" w:rsidR="004D3AAB" w:rsidRPr="007B3787" w:rsidRDefault="004D3AAB" w:rsidP="004D3AA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</w:t>
      </w:r>
      <w:r w:rsidR="00F6096C">
        <w:rPr>
          <w:rFonts w:hint="eastAsia"/>
          <w:lang w:eastAsia="zh-CN"/>
        </w:rPr>
        <w:t>，</w:t>
      </w:r>
      <w:r w:rsidR="005E2BB6">
        <w:rPr>
          <w:rFonts w:hint="eastAsia"/>
          <w:lang w:eastAsia="zh-CN"/>
        </w:rPr>
        <w:t>项目描述</w:t>
      </w:r>
      <w:r>
        <w:rPr>
          <w:rFonts w:hint="eastAsia"/>
          <w:lang w:eastAsia="zh-CN"/>
        </w:rPr>
        <w:t>。</w:t>
      </w:r>
      <w:r w:rsidRPr="007B3787">
        <w:rPr>
          <w:lang w:eastAsia="zh-CN"/>
        </w:rPr>
        <w:t xml:space="preserve"> </w:t>
      </w:r>
    </w:p>
    <w:p w14:paraId="645F5E8E" w14:textId="77777777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9BB5C55" w14:textId="53855EBF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345A2D">
        <w:rPr>
          <w:rFonts w:hint="eastAsia"/>
          <w:lang w:eastAsia="zh-CN"/>
        </w:rPr>
        <w:t>add</w:t>
      </w:r>
      <w:r w:rsidR="00572063">
        <w:rPr>
          <w:rFonts w:hint="eastAsia"/>
          <w:lang w:eastAsia="zh-CN"/>
        </w:rPr>
        <w:t>ProjectExperience</w:t>
      </w:r>
    </w:p>
    <w:p w14:paraId="20CD729B" w14:textId="77777777" w:rsidR="00EC4A89" w:rsidRPr="00AC572E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4A89" w:rsidRPr="007B3787" w14:paraId="38775896" w14:textId="77777777" w:rsidTr="0049477B">
        <w:tc>
          <w:tcPr>
            <w:tcW w:w="704" w:type="dxa"/>
          </w:tcPr>
          <w:p w14:paraId="04B26367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9C17A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43FBBE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1D89F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423EFD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4A89" w:rsidRPr="007B3787" w14:paraId="66981D8F" w14:textId="77777777" w:rsidTr="0049477B">
        <w:tc>
          <w:tcPr>
            <w:tcW w:w="704" w:type="dxa"/>
          </w:tcPr>
          <w:p w14:paraId="558E42E4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A8FAD8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6AC1E63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16A7B5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42CD29A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65A77DAD" w14:textId="77777777" w:rsidTr="0049477B">
        <w:tc>
          <w:tcPr>
            <w:tcW w:w="704" w:type="dxa"/>
          </w:tcPr>
          <w:p w14:paraId="3C3D6B53" w14:textId="7E8C0B9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4B1FC7" w14:textId="7876160D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C0ED9DB" w14:textId="5091731C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0C861C0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5AEF9F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10D6B699" w14:textId="77777777" w:rsidTr="0049477B">
        <w:tc>
          <w:tcPr>
            <w:tcW w:w="704" w:type="dxa"/>
          </w:tcPr>
          <w:p w14:paraId="046D78DD" w14:textId="266D046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76C26C4E" w14:textId="5188E7B1" w:rsidR="00375AD6" w:rsidRDefault="00D3031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</w:t>
            </w:r>
          </w:p>
        </w:tc>
        <w:tc>
          <w:tcPr>
            <w:tcW w:w="1985" w:type="dxa"/>
          </w:tcPr>
          <w:p w14:paraId="1BC1EB1E" w14:textId="541189E2" w:rsidR="00375AD6" w:rsidRDefault="00D17ADA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项目描述</w:t>
            </w:r>
          </w:p>
        </w:tc>
        <w:tc>
          <w:tcPr>
            <w:tcW w:w="1276" w:type="dxa"/>
          </w:tcPr>
          <w:p w14:paraId="79659E42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A754B4D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4B2D8F4" w14:textId="77777777" w:rsidR="00EC4A89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C4A89" w:rsidRPr="007B3787" w14:paraId="3A56342D" w14:textId="77777777" w:rsidTr="0049477B">
        <w:tc>
          <w:tcPr>
            <w:tcW w:w="846" w:type="dxa"/>
          </w:tcPr>
          <w:p w14:paraId="0C39F8F6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10B3A2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6C8258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5426BA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5E650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6BB2F5AD" w14:textId="77777777" w:rsidTr="0049477B">
        <w:tc>
          <w:tcPr>
            <w:tcW w:w="846" w:type="dxa"/>
          </w:tcPr>
          <w:p w14:paraId="729A0C63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DA1C41" w14:textId="18E5FCC9" w:rsidR="000A6EF6" w:rsidRPr="007B3787" w:rsidRDefault="00ED2F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0A6EF6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3C7AA33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47D5026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CAC9F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6221C" w:rsidRPr="007B3787" w14:paraId="7BD472E8" w14:textId="77777777" w:rsidTr="0049477B">
        <w:tc>
          <w:tcPr>
            <w:tcW w:w="846" w:type="dxa"/>
          </w:tcPr>
          <w:p w14:paraId="42636441" w14:textId="204937B4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A09DF8A" w14:textId="33EAACF6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7D19E60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FB5C2C8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FE60CD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221C" w:rsidRPr="007B3787" w14:paraId="1E342162" w14:textId="77777777" w:rsidTr="0049477B">
        <w:tc>
          <w:tcPr>
            <w:tcW w:w="846" w:type="dxa"/>
          </w:tcPr>
          <w:p w14:paraId="35FAD76E" w14:textId="50F16971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3276376" w14:textId="22E89740" w:rsidR="00F6221C" w:rsidRDefault="007A566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experienceId</w:t>
            </w:r>
          </w:p>
        </w:tc>
        <w:tc>
          <w:tcPr>
            <w:tcW w:w="1985" w:type="dxa"/>
          </w:tcPr>
          <w:p w14:paraId="491F912A" w14:textId="7EFDB2D9" w:rsidR="00F6221C" w:rsidRDefault="00551C6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经验</w:t>
            </w:r>
            <w:r w:rsidR="006602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10D64B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F9D383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17B2E5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033F49C1" w14:textId="40537F82" w:rsidR="00695F86" w:rsidRPr="00711029" w:rsidRDefault="00381D2F" w:rsidP="00695F86">
      <w:pPr>
        <w:pStyle w:val="2"/>
        <w:numPr>
          <w:ilvl w:val="0"/>
          <w:numId w:val="34"/>
        </w:numPr>
        <w:rPr>
          <w:lang w:eastAsia="zh-CN"/>
        </w:rPr>
      </w:pPr>
      <w:bookmarkStart w:id="171" w:name="_Toc422073277"/>
      <w:r>
        <w:rPr>
          <w:lang w:eastAsia="zh-CN"/>
        </w:rPr>
        <w:t>删除</w:t>
      </w:r>
      <w:r w:rsidR="00695F86">
        <w:rPr>
          <w:lang w:eastAsia="zh-CN"/>
        </w:rPr>
        <w:t>项目经验</w:t>
      </w:r>
      <w:bookmarkEnd w:id="171"/>
    </w:p>
    <w:p w14:paraId="2DFD1561" w14:textId="77777777" w:rsidR="00695F86" w:rsidRDefault="00695F86" w:rsidP="00695F8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12A00C8" w14:textId="77777777" w:rsidR="00695F86" w:rsidRPr="00AC572E" w:rsidRDefault="00695F86" w:rsidP="00695F8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318C9B0" w14:textId="737F9449" w:rsidR="00695F86" w:rsidRDefault="00D80352" w:rsidP="00F00A47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</w:t>
      </w:r>
      <w:r w:rsidR="00695F86">
        <w:rPr>
          <w:rFonts w:hint="eastAsia"/>
          <w:lang w:eastAsia="zh-CN"/>
        </w:rPr>
        <w:t>“我的”项目经验，</w:t>
      </w:r>
      <w:r w:rsidR="00695F86">
        <w:rPr>
          <w:rFonts w:ascii="宋体" w:hAnsi="宋体" w:cs="宋体"/>
          <w:szCs w:val="21"/>
        </w:rPr>
        <w:t>提交方式：post</w:t>
      </w:r>
    </w:p>
    <w:p w14:paraId="08FE2382" w14:textId="6BC24C50" w:rsidR="00695F86" w:rsidRDefault="00695F86" w:rsidP="00695F8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71459" w:rsidRPr="00E71459">
        <w:rPr>
          <w:rFonts w:hint="eastAsia"/>
          <w:lang w:eastAsia="zh-CN"/>
        </w:rPr>
        <w:t xml:space="preserve"> </w:t>
      </w:r>
      <w:r w:rsidR="008925A8">
        <w:rPr>
          <w:rFonts w:hint="eastAsia"/>
          <w:lang w:eastAsia="zh-CN"/>
        </w:rPr>
        <w:t>delete</w:t>
      </w:r>
      <w:r w:rsidR="00E71459">
        <w:rPr>
          <w:rFonts w:hint="eastAsia"/>
          <w:lang w:eastAsia="zh-CN"/>
        </w:rPr>
        <w:t>ProjectExperience</w:t>
      </w:r>
    </w:p>
    <w:p w14:paraId="3DE68A30" w14:textId="77777777" w:rsidR="000A6EF6" w:rsidRPr="00AC572E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A6EF6" w:rsidRPr="007B3787" w14:paraId="7EECDB3C" w14:textId="77777777" w:rsidTr="0049477B">
        <w:tc>
          <w:tcPr>
            <w:tcW w:w="704" w:type="dxa"/>
          </w:tcPr>
          <w:p w14:paraId="505028EE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E3F15F8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53A86F6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586A3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F00B42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41DBE73C" w14:textId="77777777" w:rsidTr="0049477B">
        <w:tc>
          <w:tcPr>
            <w:tcW w:w="704" w:type="dxa"/>
          </w:tcPr>
          <w:p w14:paraId="5FA37B17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DB60995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B9A6601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D481C2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26C5A9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83E88" w:rsidRPr="007B3787" w14:paraId="498D9775" w14:textId="77777777" w:rsidTr="0049477B">
        <w:tc>
          <w:tcPr>
            <w:tcW w:w="704" w:type="dxa"/>
          </w:tcPr>
          <w:p w14:paraId="0D119AF2" w14:textId="511008DC" w:rsidR="00183E88" w:rsidRDefault="0012561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771EB09" w14:textId="4E3717E9" w:rsidR="00183E88" w:rsidRDefault="00451C03" w:rsidP="006960E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experienceId</w:t>
            </w:r>
          </w:p>
        </w:tc>
        <w:tc>
          <w:tcPr>
            <w:tcW w:w="1985" w:type="dxa"/>
          </w:tcPr>
          <w:p w14:paraId="6852B027" w14:textId="04A6FC13" w:rsidR="00183E88" w:rsidRDefault="00183E8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73CB9FC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B7CF03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61D017" w14:textId="77777777" w:rsidR="000A6EF6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6EF6" w:rsidRPr="007B3787" w14:paraId="2875FC41" w14:textId="77777777" w:rsidTr="0049477B">
        <w:tc>
          <w:tcPr>
            <w:tcW w:w="846" w:type="dxa"/>
          </w:tcPr>
          <w:p w14:paraId="1378CB6A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C2058CF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FBB2A0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6006B2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1BBEDD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7F71D53F" w14:textId="77777777" w:rsidTr="0049477B">
        <w:tc>
          <w:tcPr>
            <w:tcW w:w="846" w:type="dxa"/>
          </w:tcPr>
          <w:p w14:paraId="515B068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165CBC" w14:textId="3B2A0A3F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6960EB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0F05D27" w14:textId="33D8364C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0A6EF6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50329E99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0FB301E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90713" w:rsidRPr="007B3787" w14:paraId="57624076" w14:textId="77777777" w:rsidTr="0049477B">
        <w:tc>
          <w:tcPr>
            <w:tcW w:w="846" w:type="dxa"/>
          </w:tcPr>
          <w:p w14:paraId="217DFFB4" w14:textId="6F4FD36B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9C76AFD" w14:textId="646EA6EE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2605A8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7CE498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5AA469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0713" w:rsidRPr="007B3787" w14:paraId="345C9766" w14:textId="77777777" w:rsidTr="0049477B">
        <w:tc>
          <w:tcPr>
            <w:tcW w:w="846" w:type="dxa"/>
          </w:tcPr>
          <w:p w14:paraId="28135A2A" w14:textId="5F28E7A3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976D381" w14:textId="41F6B55F" w:rsidR="00F90713" w:rsidRDefault="003F158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experienceId</w:t>
            </w:r>
          </w:p>
        </w:tc>
        <w:tc>
          <w:tcPr>
            <w:tcW w:w="1985" w:type="dxa"/>
          </w:tcPr>
          <w:p w14:paraId="2E9CB1F7" w14:textId="458D9D38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C6409C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4D6ED5B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9966" w14:textId="77777777" w:rsidR="00695F86" w:rsidRDefault="00695F86" w:rsidP="00695F86">
      <w:pPr>
        <w:spacing w:line="360" w:lineRule="auto"/>
        <w:jc w:val="left"/>
        <w:rPr>
          <w:lang w:eastAsia="zh-CN"/>
        </w:rPr>
      </w:pPr>
    </w:p>
    <w:p w14:paraId="0D7AA120" w14:textId="77777777" w:rsidR="00CD0AE2" w:rsidRPr="00711029" w:rsidRDefault="00CD0AE2" w:rsidP="00CD0AE2">
      <w:pPr>
        <w:pStyle w:val="2"/>
        <w:numPr>
          <w:ilvl w:val="0"/>
          <w:numId w:val="34"/>
        </w:numPr>
        <w:rPr>
          <w:lang w:eastAsia="zh-CN"/>
        </w:rPr>
      </w:pPr>
      <w:bookmarkStart w:id="172" w:name="_Toc422073279"/>
      <w:bookmarkStart w:id="173" w:name="_Toc422073278"/>
      <w:r>
        <w:rPr>
          <w:lang w:eastAsia="zh-CN"/>
        </w:rPr>
        <w:lastRenderedPageBreak/>
        <w:t>增加工作经验</w:t>
      </w:r>
      <w:bookmarkEnd w:id="172"/>
    </w:p>
    <w:p w14:paraId="3483FB5A" w14:textId="77777777" w:rsidR="00CD0AE2" w:rsidRDefault="00CD0AE2" w:rsidP="00CD0A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64E8469" w14:textId="77777777" w:rsidR="00CD0AE2" w:rsidRPr="00AC572E" w:rsidRDefault="00CD0AE2" w:rsidP="00CD0AE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4D3A8C61" w14:textId="77777777" w:rsidR="00CD0AE2" w:rsidRDefault="00CD0AE2" w:rsidP="00CD0A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更新“我的”工作经验，</w:t>
      </w:r>
    </w:p>
    <w:p w14:paraId="5A285614" w14:textId="77777777" w:rsidR="00CD0AE2" w:rsidRDefault="00CD0AE2" w:rsidP="00CD0AE2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7B2C3C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BE743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addWorkExperience</w:t>
      </w:r>
    </w:p>
    <w:p w14:paraId="085CD404" w14:textId="77777777" w:rsidR="00CD0AE2" w:rsidRPr="00AC572E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D0AE2" w:rsidRPr="007B3787" w14:paraId="2E87846B" w14:textId="77777777" w:rsidTr="00F6221C">
        <w:tc>
          <w:tcPr>
            <w:tcW w:w="704" w:type="dxa"/>
          </w:tcPr>
          <w:p w14:paraId="6C3E453D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F3204F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92B46F3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DA05B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0DB93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24B31B5D" w14:textId="77777777" w:rsidTr="00F6221C">
        <w:tc>
          <w:tcPr>
            <w:tcW w:w="704" w:type="dxa"/>
          </w:tcPr>
          <w:p w14:paraId="1FEFC60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C8BD2A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B1C4228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622BFEF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2A3800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CD0AE2" w:rsidRPr="007B3787" w14:paraId="57A9D6F1" w14:textId="77777777" w:rsidTr="00F6221C">
        <w:tc>
          <w:tcPr>
            <w:tcW w:w="704" w:type="dxa"/>
          </w:tcPr>
          <w:p w14:paraId="0D25F81D" w14:textId="7785A7FC" w:rsidR="00CD0AE2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C394B" w14:textId="7969CE93" w:rsidR="00CD0AE2" w:rsidRDefault="0068562D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E1EB408" w14:textId="202F2BDB" w:rsidR="00CD0AE2" w:rsidRDefault="00CD0AE2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 w:rsidR="00702748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AED832D" w14:textId="2A48F60F" w:rsidR="00CD0AE2" w:rsidRPr="007B3787" w:rsidRDefault="00BF7E91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413E" w14:textId="22FCFD0F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68562D" w:rsidRPr="007B3787" w14:paraId="373B4FA7" w14:textId="77777777" w:rsidTr="00F6221C">
        <w:tc>
          <w:tcPr>
            <w:tcW w:w="704" w:type="dxa"/>
          </w:tcPr>
          <w:p w14:paraId="2695731D" w14:textId="205209BF" w:rsidR="0068562D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E6DD7F5" w14:textId="19426A70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6702A339" w14:textId="4944DB2B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 w:rsidR="007C2A86">
              <w:rPr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6B3CBE03" w14:textId="2245261C" w:rsidR="0068562D" w:rsidRDefault="006975D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52600B" w14:textId="77777777" w:rsidR="0068562D" w:rsidRDefault="0068562D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29A7B936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D0AE2" w:rsidRPr="007B3787" w14:paraId="72AB46E3" w14:textId="77777777" w:rsidTr="00F6221C">
        <w:tc>
          <w:tcPr>
            <w:tcW w:w="846" w:type="dxa"/>
          </w:tcPr>
          <w:p w14:paraId="2279286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0FE4D1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5C9E0E6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C58929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2BA6D0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36EC5AE1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5DB0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0015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E29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C20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7A2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0B4E78" w:rsidRPr="007B3787" w14:paraId="0B1AF177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45B18" w14:textId="23AE19D4" w:rsidR="000B4E78" w:rsidRDefault="000B4E78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76862" w14:textId="6921AB50" w:rsidR="000B4E78" w:rsidRDefault="000B4E78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workId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C4814" w14:textId="77777777" w:rsidR="000B4E78" w:rsidRDefault="000B4E78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5DDE3" w14:textId="77777777" w:rsidR="000B4E78" w:rsidRDefault="000B4E78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E3744" w14:textId="77777777" w:rsidR="000B4E78" w:rsidRDefault="000B4E78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46742AE" w14:textId="77777777" w:rsidR="00CD0AE2" w:rsidRDefault="00CD0AE2" w:rsidP="00CD0AE2">
      <w:pPr>
        <w:spacing w:line="360" w:lineRule="auto"/>
        <w:jc w:val="left"/>
        <w:rPr>
          <w:lang w:eastAsia="zh-CN"/>
        </w:rPr>
      </w:pPr>
    </w:p>
    <w:p w14:paraId="41732552" w14:textId="35FECB3E" w:rsidR="004D3AAB" w:rsidRPr="00711029" w:rsidRDefault="006E0374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</w:t>
      </w:r>
      <w:r w:rsidR="004D3AAB">
        <w:rPr>
          <w:lang w:eastAsia="zh-CN"/>
        </w:rPr>
        <w:t>工作经验</w:t>
      </w:r>
      <w:bookmarkEnd w:id="173"/>
    </w:p>
    <w:p w14:paraId="796B8D6F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1DC294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A66849" w14:textId="3FB08AFC" w:rsidR="00721565" w:rsidRDefault="004D3AAB" w:rsidP="0072156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724C50">
        <w:rPr>
          <w:rFonts w:hint="eastAsia"/>
          <w:lang w:eastAsia="zh-CN"/>
        </w:rPr>
        <w:t>工作经验</w:t>
      </w:r>
      <w:r w:rsidR="00695F86">
        <w:rPr>
          <w:rFonts w:hint="eastAsia"/>
          <w:lang w:eastAsia="zh-CN"/>
        </w:rPr>
        <w:t>，</w:t>
      </w:r>
    </w:p>
    <w:p w14:paraId="117F9706" w14:textId="68FBA7F0" w:rsidR="004D3AAB" w:rsidRDefault="004D3AAB" w:rsidP="00721565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D17D7F" w14:textId="0D7AB3DE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BE7434" w:rsidRPr="00BE7434">
        <w:rPr>
          <w:rFonts w:hint="eastAsia"/>
          <w:lang w:eastAsia="zh-CN"/>
        </w:rPr>
        <w:t xml:space="preserve"> </w:t>
      </w:r>
      <w:r w:rsidR="00E164AA">
        <w:rPr>
          <w:rFonts w:hint="eastAsia"/>
          <w:lang w:eastAsia="zh-CN"/>
        </w:rPr>
        <w:t>delete</w:t>
      </w:r>
      <w:r w:rsidR="00ED0414">
        <w:rPr>
          <w:rFonts w:hint="eastAsia"/>
          <w:lang w:eastAsia="zh-CN"/>
        </w:rPr>
        <w:t>Work</w:t>
      </w:r>
      <w:r w:rsidR="00BE7434">
        <w:rPr>
          <w:rFonts w:hint="eastAsia"/>
          <w:lang w:eastAsia="zh-CN"/>
        </w:rPr>
        <w:t>Experience</w:t>
      </w:r>
    </w:p>
    <w:p w14:paraId="28E1AC60" w14:textId="77777777" w:rsidR="000D1EA7" w:rsidRPr="00AC572E" w:rsidRDefault="000D1EA7" w:rsidP="000D1EA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D1EA7" w:rsidRPr="007B3787" w14:paraId="480AB9E8" w14:textId="77777777" w:rsidTr="0049477B">
        <w:tc>
          <w:tcPr>
            <w:tcW w:w="704" w:type="dxa"/>
          </w:tcPr>
          <w:p w14:paraId="749E9EB6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43BA308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EA2792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FCF8AF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DD3A19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D1EA7" w:rsidRPr="007B3787" w14:paraId="648F982F" w14:textId="77777777" w:rsidTr="0049477B">
        <w:tc>
          <w:tcPr>
            <w:tcW w:w="704" w:type="dxa"/>
          </w:tcPr>
          <w:p w14:paraId="5E8AD78A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F7BB64E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80D9AC4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CF70F2B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0DC6C8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40211" w:rsidRPr="007B3787" w14:paraId="7DF7518B" w14:textId="77777777" w:rsidTr="0049477B">
        <w:tc>
          <w:tcPr>
            <w:tcW w:w="704" w:type="dxa"/>
          </w:tcPr>
          <w:p w14:paraId="28969DD7" w14:textId="6AC32F3B" w:rsidR="00A40211" w:rsidRDefault="00DA38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532019F" w14:textId="449F34CE" w:rsidR="00A40211" w:rsidRDefault="001454E5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workId</w:t>
            </w:r>
          </w:p>
        </w:tc>
        <w:tc>
          <w:tcPr>
            <w:tcW w:w="1985" w:type="dxa"/>
          </w:tcPr>
          <w:p w14:paraId="5A74F34C" w14:textId="2AC47EF5" w:rsidR="00A40211" w:rsidRDefault="00A4021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3A68FD6" w14:textId="4FD15FC6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7E8EDCB" w14:textId="77777777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E4E7ABB" w14:textId="77777777" w:rsidR="00B54CDE" w:rsidRDefault="00B54CDE" w:rsidP="00B54C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4CDE" w:rsidRPr="007B3787" w14:paraId="7860374F" w14:textId="77777777" w:rsidTr="0094119A">
        <w:tc>
          <w:tcPr>
            <w:tcW w:w="846" w:type="dxa"/>
          </w:tcPr>
          <w:p w14:paraId="63C728DB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6A7739FD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F89658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C9C57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F67E83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4CDE" w:rsidRPr="007B3787" w14:paraId="67384E81" w14:textId="77777777" w:rsidTr="0094119A">
        <w:tc>
          <w:tcPr>
            <w:tcW w:w="846" w:type="dxa"/>
          </w:tcPr>
          <w:p w14:paraId="1E36DC18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9A64B1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3B9B073F" w14:textId="51CB23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 w:rsidR="00B63D8A">
              <w:rPr>
                <w:rFonts w:hint="eastAsia"/>
                <w:lang w:eastAsia="zh-CN"/>
              </w:rPr>
              <w:t>/</w:t>
            </w:r>
            <w:r w:rsidR="00B63D8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571D29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AA857AD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B54CDE" w:rsidRPr="007B3787" w14:paraId="7EAFBB18" w14:textId="77777777" w:rsidTr="0094119A">
        <w:tc>
          <w:tcPr>
            <w:tcW w:w="846" w:type="dxa"/>
          </w:tcPr>
          <w:p w14:paraId="76288FB7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1E4C0E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E587034" w14:textId="4FD384E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1D560CC" w14:textId="009F839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F26C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CDE" w:rsidRPr="007B3787" w14:paraId="22CBBD88" w14:textId="77777777" w:rsidTr="0094119A">
        <w:tc>
          <w:tcPr>
            <w:tcW w:w="846" w:type="dxa"/>
          </w:tcPr>
          <w:p w14:paraId="36A982FA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128305" w14:textId="2C0A5E0D" w:rsidR="00B54CDE" w:rsidRDefault="001454E5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workId</w:t>
            </w:r>
          </w:p>
        </w:tc>
        <w:tc>
          <w:tcPr>
            <w:tcW w:w="1985" w:type="dxa"/>
          </w:tcPr>
          <w:p w14:paraId="01391443" w14:textId="68CB0D3B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</w:t>
            </w:r>
            <w:r w:rsidR="00134F20"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5CAFFB9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1043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9A369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14C6A505" w14:textId="39AD3519" w:rsidR="00A23C40" w:rsidRPr="00711029" w:rsidRDefault="00A23C40" w:rsidP="00A23C40">
      <w:pPr>
        <w:pStyle w:val="2"/>
        <w:numPr>
          <w:ilvl w:val="0"/>
          <w:numId w:val="34"/>
        </w:numPr>
        <w:rPr>
          <w:lang w:eastAsia="zh-CN"/>
        </w:rPr>
      </w:pPr>
      <w:bookmarkStart w:id="174" w:name="_Toc422073280"/>
      <w:r>
        <w:rPr>
          <w:lang w:eastAsia="zh-CN"/>
        </w:rPr>
        <w:t>更新用户角色</w:t>
      </w:r>
    </w:p>
    <w:p w14:paraId="23B56891" w14:textId="77777777" w:rsidR="00A23C40" w:rsidRDefault="00A23C40" w:rsidP="00A23C4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1793B8D" w14:textId="77777777" w:rsidR="00A23C40" w:rsidRPr="00AC572E" w:rsidRDefault="00A23C40" w:rsidP="00A23C40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2EE3E88" w14:textId="07931503" w:rsidR="00A23C40" w:rsidRPr="007B3787" w:rsidRDefault="00A23C40" w:rsidP="00A23C40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5B791E">
        <w:rPr>
          <w:rFonts w:hint="eastAsia"/>
          <w:lang w:eastAsia="zh-CN"/>
        </w:rPr>
        <w:t>用户角色</w:t>
      </w:r>
    </w:p>
    <w:p w14:paraId="28E1A4A0" w14:textId="77777777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755C76" w14:textId="2DE688BE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bookmarkStart w:id="175" w:name="OLE_LINK7"/>
      <w:bookmarkStart w:id="176" w:name="OLE_LINK8"/>
      <w:bookmarkStart w:id="177" w:name="OLE_LINK9"/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DD0CBC">
        <w:rPr>
          <w:rFonts w:hint="eastAsia"/>
          <w:lang w:eastAsia="zh-CN"/>
        </w:rPr>
        <w:t>update</w:t>
      </w:r>
      <w:r w:rsidR="00DD0CBC">
        <w:rPr>
          <w:lang w:eastAsia="zh-CN"/>
        </w:rPr>
        <w:t>Role</w:t>
      </w:r>
      <w:r w:rsidR="009F1F76">
        <w:rPr>
          <w:lang w:eastAsia="zh-CN"/>
        </w:rPr>
        <w:t>s</w:t>
      </w:r>
    </w:p>
    <w:bookmarkEnd w:id="175"/>
    <w:bookmarkEnd w:id="176"/>
    <w:bookmarkEnd w:id="177"/>
    <w:p w14:paraId="78690440" w14:textId="77777777" w:rsidR="00A23C40" w:rsidRPr="00AC572E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23C40" w:rsidRPr="007B3787" w14:paraId="4CC749E7" w14:textId="77777777" w:rsidTr="003977B3">
        <w:tc>
          <w:tcPr>
            <w:tcW w:w="704" w:type="dxa"/>
          </w:tcPr>
          <w:p w14:paraId="6FD50AB3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B08742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DEBFD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3C9A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CA8A4C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23C40" w:rsidRPr="007B3787" w14:paraId="01774F6E" w14:textId="77777777" w:rsidTr="003977B3">
        <w:tc>
          <w:tcPr>
            <w:tcW w:w="704" w:type="dxa"/>
          </w:tcPr>
          <w:p w14:paraId="146AFF4F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7D12BC0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884B7A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DC46249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1FB51A0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A23C40" w:rsidRPr="007B3787" w14:paraId="6961B0FB" w14:textId="77777777" w:rsidTr="003977B3">
        <w:tc>
          <w:tcPr>
            <w:tcW w:w="704" w:type="dxa"/>
          </w:tcPr>
          <w:p w14:paraId="592EDC71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CBBEB4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245FFB06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2DE3EF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8DF7A1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A23C40" w:rsidRPr="007B3787" w14:paraId="1BA2747E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70B0" w14:textId="77777777" w:rsidR="00A23C40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F22C" w14:textId="27E81A58" w:rsidR="00A23C40" w:rsidRPr="007B3787" w:rsidRDefault="006549EC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3A7B" w14:textId="61E7F589" w:rsidR="00A23C40" w:rsidRPr="007B3787" w:rsidRDefault="00A3286D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58E0" w14:textId="1736B662" w:rsidR="00A23C40" w:rsidRPr="007B3787" w:rsidRDefault="00C7288F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5B32" w14:textId="28FF9DC7" w:rsidR="00A23C40" w:rsidRPr="007B3787" w:rsidRDefault="00C7288F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4CF3D95A" w14:textId="77777777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23C40" w:rsidRPr="007B3787" w14:paraId="7C4E760B" w14:textId="77777777" w:rsidTr="003977B3">
        <w:tc>
          <w:tcPr>
            <w:tcW w:w="846" w:type="dxa"/>
          </w:tcPr>
          <w:p w14:paraId="41E62F6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6B671B8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3562C2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1A67D1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0DB7BB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23C40" w:rsidRPr="007B3787" w14:paraId="3AA11814" w14:textId="77777777" w:rsidTr="003977B3">
        <w:tc>
          <w:tcPr>
            <w:tcW w:w="846" w:type="dxa"/>
          </w:tcPr>
          <w:p w14:paraId="6913809A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39707C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29D0509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CD708C1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077AFD3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A23C40" w:rsidRPr="007B3787" w14:paraId="2D5DE468" w14:textId="77777777" w:rsidTr="003977B3">
        <w:tc>
          <w:tcPr>
            <w:tcW w:w="846" w:type="dxa"/>
          </w:tcPr>
          <w:p w14:paraId="51259CCB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AFCF64F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4581F104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50808C3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044E04E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C40" w:rsidRPr="007B3787" w14:paraId="6866AABF" w14:textId="77777777" w:rsidTr="003977B3">
        <w:tc>
          <w:tcPr>
            <w:tcW w:w="846" w:type="dxa"/>
          </w:tcPr>
          <w:p w14:paraId="06103BFB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7D9C9A0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3918D6DE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08F7D107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1AACDF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5B14305" w14:textId="77777777" w:rsidR="00A23C40" w:rsidRDefault="00A23C40" w:rsidP="00A23C40">
      <w:pPr>
        <w:spacing w:line="360" w:lineRule="auto"/>
        <w:jc w:val="left"/>
        <w:rPr>
          <w:lang w:eastAsia="zh-CN"/>
        </w:rPr>
      </w:pPr>
    </w:p>
    <w:p w14:paraId="1D1EA93B" w14:textId="5866486A" w:rsidR="0085624E" w:rsidRPr="003F2E68" w:rsidRDefault="00E437A9" w:rsidP="00A3000D">
      <w:pPr>
        <w:pStyle w:val="2"/>
        <w:rPr>
          <w:lang w:eastAsia="zh-CN"/>
        </w:rPr>
      </w:pPr>
      <w:r>
        <w:rPr>
          <w:rFonts w:hint="eastAsia"/>
          <w:lang w:eastAsia="zh-CN"/>
        </w:rPr>
        <w:t>获取我的消息</w:t>
      </w:r>
      <w:bookmarkEnd w:id="174"/>
    </w:p>
    <w:p w14:paraId="4F823D2B" w14:textId="77777777" w:rsidR="00B93F1F" w:rsidRPr="00B93F1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7AC121CF" w14:textId="77777777" w:rsidR="00B41F52" w:rsidRDefault="00B41F52" w:rsidP="00B41F52">
      <w:pPr>
        <w:spacing w:line="360" w:lineRule="auto"/>
        <w:ind w:left="480"/>
        <w:jc w:val="left"/>
        <w:rPr>
          <w:lang w:eastAsia="zh-CN"/>
        </w:rPr>
      </w:pPr>
      <w:r w:rsidRPr="00B41F52">
        <w:rPr>
          <w:rFonts w:hint="eastAsia"/>
          <w:lang w:eastAsia="zh-CN"/>
        </w:rPr>
        <w:t>http://gxufyz.axshare.com/#p=</w:t>
      </w:r>
      <w:r w:rsidRPr="00B41F52">
        <w:rPr>
          <w:rFonts w:hint="eastAsia"/>
          <w:lang w:eastAsia="zh-CN"/>
        </w:rPr>
        <w:t>我的消息</w:t>
      </w:r>
    </w:p>
    <w:p w14:paraId="16DE28DB" w14:textId="7F0312E6" w:rsidR="00B41F52" w:rsidRPr="00B41F52" w:rsidRDefault="007F4100" w:rsidP="00B41F5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获取我的消息</w:t>
      </w:r>
    </w:p>
    <w:p w14:paraId="3B22D1A5" w14:textId="5EBC6154" w:rsidR="0085624E" w:rsidRPr="00C56DE6" w:rsidRDefault="0085624E" w:rsidP="00B41F5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bookmarkStart w:id="178" w:name="OLE_LINK26"/>
      <w:bookmarkStart w:id="179" w:name="OLE_LINK27"/>
      <w:bookmarkStart w:id="180" w:name="OLE_LINK28"/>
      <w:bookmarkStart w:id="181" w:name="OLE_LINK29"/>
      <w:r w:rsidR="007C2862">
        <w:rPr>
          <w:rFonts w:ascii="微软雅黑" w:eastAsia="微软雅黑" w:hAnsi="微软雅黑" w:cs="微软雅黑"/>
          <w:sz w:val="18"/>
          <w:szCs w:val="18"/>
          <w:lang w:eastAsia="zh-CN"/>
        </w:rPr>
        <w:t>comment</w:t>
      </w:r>
      <w:r>
        <w:rPr>
          <w:rFonts w:ascii="微软雅黑" w:eastAsia="微软雅黑" w:hAnsi="微软雅黑" w:cs="微软雅黑"/>
          <w:sz w:val="18"/>
          <w:szCs w:val="18"/>
        </w:rPr>
        <w:t>/get</w:t>
      </w:r>
      <w:r w:rsidR="003A439B">
        <w:rPr>
          <w:rFonts w:ascii="微软雅黑" w:eastAsia="微软雅黑" w:hAnsi="微软雅黑" w:cs="微软雅黑"/>
          <w:sz w:val="18"/>
          <w:szCs w:val="18"/>
        </w:rPr>
        <w:t>Messages</w:t>
      </w:r>
      <w:bookmarkEnd w:id="178"/>
      <w:bookmarkEnd w:id="179"/>
      <w:r>
        <w:rPr>
          <w:lang w:eastAsia="zh-CN"/>
        </w:rPr>
        <w:t xml:space="preserve"> </w:t>
      </w:r>
    </w:p>
    <w:bookmarkEnd w:id="180"/>
    <w:bookmarkEnd w:id="181"/>
    <w:p w14:paraId="41D17DC9" w14:textId="77777777" w:rsidR="0085624E" w:rsidRPr="00B05C4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591EBB" w14:textId="77777777" w:rsidR="00407FFA" w:rsidRPr="00AC572E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82" w:name="_Toc42207328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07FFA" w:rsidRPr="007B3787" w14:paraId="50D4C610" w14:textId="77777777" w:rsidTr="0049477B">
        <w:tc>
          <w:tcPr>
            <w:tcW w:w="704" w:type="dxa"/>
          </w:tcPr>
          <w:p w14:paraId="05FCDBA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8368D6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9CB6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DD43AC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27A171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97EC86E" w14:textId="77777777" w:rsidTr="0049477B">
        <w:tc>
          <w:tcPr>
            <w:tcW w:w="704" w:type="dxa"/>
          </w:tcPr>
          <w:p w14:paraId="0DBF45A2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DDF07F4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0410D01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A9CD8D3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E36DB10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27A99" w:rsidRPr="007B3787" w14:paraId="60D7EA87" w14:textId="77777777" w:rsidTr="00527A99">
        <w:trPr>
          <w:trHeight w:val="72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C06F" w14:textId="07AE36E4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D5305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A17C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F480" w14:textId="77777777" w:rsidR="00527A99" w:rsidRPr="007B3787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19C643" w14:textId="1C0ED16E" w:rsidR="00527A99" w:rsidRPr="00527A99" w:rsidRDefault="00527A99" w:rsidP="00527A99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包括我的点赞和关注两部分，每个都要显示</w:t>
            </w:r>
            <w:r>
              <w:rPr>
                <w:rFonts w:hint="eastAsia"/>
                <w:lang w:eastAsia="zh-CN"/>
              </w:rPr>
              <w:t>pageSize</w:t>
            </w:r>
            <w:r>
              <w:rPr>
                <w:rFonts w:hint="eastAsia"/>
                <w:lang w:eastAsia="zh-CN"/>
              </w:rPr>
              <w:t>条</w:t>
            </w:r>
          </w:p>
        </w:tc>
      </w:tr>
      <w:tr w:rsidR="00527A99" w:rsidRPr="007B3787" w14:paraId="05304AD5" w14:textId="77777777" w:rsidTr="00A22EC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D365A" w14:textId="618B390E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F774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1865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D341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220D" w14:textId="545F44A0" w:rsidR="00527A99" w:rsidRPr="007B3787" w:rsidRDefault="00527A99" w:rsidP="00805D42">
            <w:pPr>
              <w:spacing w:line="360" w:lineRule="auto"/>
              <w:rPr>
                <w:lang w:eastAsia="zh-CN"/>
              </w:rPr>
            </w:pPr>
          </w:p>
        </w:tc>
      </w:tr>
    </w:tbl>
    <w:p w14:paraId="6FDC1912" w14:textId="77777777" w:rsidR="00407FFA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07FFA" w:rsidRPr="007B3787" w14:paraId="1CC9483A" w14:textId="77777777" w:rsidTr="0049477B">
        <w:tc>
          <w:tcPr>
            <w:tcW w:w="846" w:type="dxa"/>
          </w:tcPr>
          <w:p w14:paraId="69BAC411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D00BC2F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40222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B0C29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BE3A25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44E68B9" w14:textId="77777777" w:rsidTr="0049477B">
        <w:tc>
          <w:tcPr>
            <w:tcW w:w="846" w:type="dxa"/>
          </w:tcPr>
          <w:p w14:paraId="70E4A80B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0FA493" w14:textId="1014BDD6" w:rsidR="00407FFA" w:rsidRPr="007B3787" w:rsidRDefault="001C70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messages</w:t>
            </w:r>
          </w:p>
        </w:tc>
        <w:tc>
          <w:tcPr>
            <w:tcW w:w="1985" w:type="dxa"/>
          </w:tcPr>
          <w:p w14:paraId="66294CEE" w14:textId="11A7BF43" w:rsidR="00407FFA" w:rsidRPr="007B3787" w:rsidRDefault="00B670E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我的消息</w:t>
            </w:r>
          </w:p>
        </w:tc>
        <w:tc>
          <w:tcPr>
            <w:tcW w:w="1276" w:type="dxa"/>
          </w:tcPr>
          <w:p w14:paraId="597922C5" w14:textId="3A16BAAF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37D761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7DB0" w:rsidRPr="007B3787" w14:paraId="0765988C" w14:textId="77777777" w:rsidTr="0049477B">
        <w:tc>
          <w:tcPr>
            <w:tcW w:w="846" w:type="dxa"/>
          </w:tcPr>
          <w:p w14:paraId="33791CD9" w14:textId="5F99DA92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85487E6" w14:textId="149DB696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concer</w:t>
            </w:r>
            <w:r w:rsidR="00D87CC9">
              <w:rPr>
                <w:lang w:eastAsia="zh-CN"/>
              </w:rPr>
              <w:t>ns</w:t>
            </w:r>
          </w:p>
        </w:tc>
        <w:tc>
          <w:tcPr>
            <w:tcW w:w="1985" w:type="dxa"/>
          </w:tcPr>
          <w:p w14:paraId="6DEE5EF0" w14:textId="7955C6EE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关注我的</w:t>
            </w:r>
          </w:p>
        </w:tc>
        <w:tc>
          <w:tcPr>
            <w:tcW w:w="1276" w:type="dxa"/>
          </w:tcPr>
          <w:p w14:paraId="6CBD1BF7" w14:textId="42E334C2" w:rsidR="00CA7DB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E6B975" w14:textId="5E10D1A1" w:rsidR="00CA7DB0" w:rsidRPr="007B3787" w:rsidRDefault="008B50C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将我添加为收藏夹的</w:t>
            </w:r>
          </w:p>
        </w:tc>
      </w:tr>
      <w:tr w:rsidR="00C93067" w:rsidRPr="007B3787" w14:paraId="5F9B81B1" w14:textId="77777777" w:rsidTr="0049477B">
        <w:tc>
          <w:tcPr>
            <w:tcW w:w="846" w:type="dxa"/>
          </w:tcPr>
          <w:p w14:paraId="28353C18" w14:textId="6BCB488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1.1.1</w:t>
            </w:r>
          </w:p>
        </w:tc>
        <w:tc>
          <w:tcPr>
            <w:tcW w:w="1984" w:type="dxa"/>
          </w:tcPr>
          <w:p w14:paraId="1D4F25C2" w14:textId="70AA4C1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0068506F" w14:textId="5DA0945C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3CE25458" w14:textId="7777777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CA7947" w14:textId="04836A3B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C93067" w:rsidRPr="007B3787" w14:paraId="68C96DAE" w14:textId="77777777" w:rsidTr="0049477B">
        <w:tc>
          <w:tcPr>
            <w:tcW w:w="846" w:type="dxa"/>
          </w:tcPr>
          <w:p w14:paraId="4910C743" w14:textId="12818D79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1.1.2</w:t>
            </w:r>
          </w:p>
        </w:tc>
        <w:tc>
          <w:tcPr>
            <w:tcW w:w="1984" w:type="dxa"/>
          </w:tcPr>
          <w:p w14:paraId="23B93014" w14:textId="676C5941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27647D5" w14:textId="07187AC8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EAE84AD" w14:textId="77777777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24D9EE" w14:textId="2C79F4F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5C61678C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63FC" w14:textId="4AC9D585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A0E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7630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F91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9F2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3067" w:rsidRPr="007B3787" w14:paraId="300CC0E4" w14:textId="77777777" w:rsidTr="0049477B">
        <w:tc>
          <w:tcPr>
            <w:tcW w:w="846" w:type="dxa"/>
          </w:tcPr>
          <w:p w14:paraId="0280B8DA" w14:textId="7450AFD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F40389F" w14:textId="2359F1E8" w:rsidR="00C93067" w:rsidRDefault="00020BAC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praises</w:t>
            </w:r>
          </w:p>
        </w:tc>
        <w:tc>
          <w:tcPr>
            <w:tcW w:w="1985" w:type="dxa"/>
          </w:tcPr>
          <w:p w14:paraId="7DC8F2CB" w14:textId="54BCF352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给我点赞的</w:t>
            </w:r>
          </w:p>
        </w:tc>
        <w:tc>
          <w:tcPr>
            <w:tcW w:w="1276" w:type="dxa"/>
          </w:tcPr>
          <w:p w14:paraId="21174E15" w14:textId="3F5A4E27" w:rsidR="00C93067" w:rsidRDefault="007714C3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61B4AAE" w14:textId="5C3C7C80" w:rsidR="00C93067" w:rsidRPr="007B378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评论时给我点赞的</w:t>
            </w:r>
          </w:p>
        </w:tc>
      </w:tr>
      <w:tr w:rsidR="00761D54" w:rsidRPr="007B3787" w14:paraId="728C282B" w14:textId="77777777" w:rsidTr="0049477B">
        <w:tc>
          <w:tcPr>
            <w:tcW w:w="846" w:type="dxa"/>
          </w:tcPr>
          <w:p w14:paraId="643D0CB5" w14:textId="2F13BCCB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151D6B66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24ADF442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40805767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5D294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761D54" w:rsidRPr="007B3787" w14:paraId="762FC37C" w14:textId="77777777" w:rsidTr="0049477B">
        <w:tc>
          <w:tcPr>
            <w:tcW w:w="846" w:type="dxa"/>
          </w:tcPr>
          <w:p w14:paraId="50AB6C8D" w14:textId="32051D6F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1984" w:type="dxa"/>
          </w:tcPr>
          <w:p w14:paraId="5B7038DC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7B422F61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2085D0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BA53DB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67FCE80F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CA6C" w14:textId="7B2AE0C4" w:rsidR="00040208" w:rsidRDefault="00040208" w:rsidP="000402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652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73CA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F86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6AF3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B69531" w14:textId="77777777" w:rsidR="00041477" w:rsidRDefault="00041477" w:rsidP="00041477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获取我的关注</w:t>
      </w:r>
    </w:p>
    <w:p w14:paraId="3E868032" w14:textId="77777777" w:rsidR="00041477" w:rsidRPr="002B434B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8F0E0B2" w14:textId="77777777" w:rsidR="00041477" w:rsidRDefault="00041477" w:rsidP="00041477">
      <w:pPr>
        <w:spacing w:line="360" w:lineRule="auto"/>
        <w:ind w:left="480"/>
        <w:jc w:val="left"/>
        <w:rPr>
          <w:lang w:eastAsia="zh-CN"/>
        </w:rPr>
      </w:pPr>
      <w:r w:rsidRPr="002B434B">
        <w:rPr>
          <w:rFonts w:hint="eastAsia"/>
          <w:lang w:eastAsia="zh-CN"/>
        </w:rPr>
        <w:t>http://gxufyz.axshare.com/#p=</w:t>
      </w:r>
      <w:r w:rsidRPr="002B434B">
        <w:rPr>
          <w:rFonts w:hint="eastAsia"/>
          <w:lang w:eastAsia="zh-CN"/>
        </w:rPr>
        <w:t>我的关注</w:t>
      </w:r>
    </w:p>
    <w:p w14:paraId="5BE8E108" w14:textId="77777777" w:rsidR="00041477" w:rsidRPr="0054512C" w:rsidRDefault="00041477" w:rsidP="00041477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100DDDFB" w14:textId="1D199B5E" w:rsidR="00041477" w:rsidRPr="00C56DE6" w:rsidRDefault="00041477" w:rsidP="0088276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25671">
        <w:rPr>
          <w:rFonts w:ascii="微软雅黑" w:eastAsia="微软雅黑" w:hAnsi="微软雅黑" w:cs="微软雅黑"/>
          <w:sz w:val="18"/>
          <w:szCs w:val="18"/>
          <w:lang w:eastAsia="zh-CN"/>
        </w:rPr>
        <w:t>concern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82768" w:rsidRPr="00882768">
        <w:t xml:space="preserve"> </w:t>
      </w:r>
      <w:r w:rsidR="00882768" w:rsidRPr="00882768">
        <w:rPr>
          <w:rFonts w:ascii="微软雅黑" w:eastAsia="微软雅黑" w:hAnsi="微软雅黑" w:cs="微软雅黑"/>
          <w:sz w:val="18"/>
          <w:szCs w:val="18"/>
        </w:rPr>
        <w:t>get</w:t>
      </w:r>
    </w:p>
    <w:p w14:paraId="7F099323" w14:textId="77777777" w:rsidR="00041477" w:rsidRPr="00B05C4F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57AE9EA" w14:textId="77777777" w:rsidR="007C2EB8" w:rsidRPr="00AC572E" w:rsidRDefault="007C2EB8" w:rsidP="007C2EB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C2EB8" w:rsidRPr="007B3787" w14:paraId="378364E4" w14:textId="77777777" w:rsidTr="00610FBF">
        <w:tc>
          <w:tcPr>
            <w:tcW w:w="704" w:type="dxa"/>
          </w:tcPr>
          <w:p w14:paraId="576C6FA0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7603411C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5E5D644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59DBBA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4F2D23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C2EB8" w:rsidRPr="007B3787" w14:paraId="49FFA502" w14:textId="77777777" w:rsidTr="00610FBF">
        <w:tc>
          <w:tcPr>
            <w:tcW w:w="704" w:type="dxa"/>
          </w:tcPr>
          <w:p w14:paraId="46C25C1D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954A3D8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F1E711B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DE5F845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A723247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</w:tr>
      <w:tr w:rsidR="007C2EB8" w:rsidRPr="007B3787" w14:paraId="7FEA6223" w14:textId="77777777" w:rsidTr="00677798">
        <w:trPr>
          <w:trHeight w:val="50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A280C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F4AE5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91AD1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A5C7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D2CC0A" w14:textId="7D1F0715" w:rsidR="007C2EB8" w:rsidRPr="00527A99" w:rsidRDefault="007C2EB8" w:rsidP="00610FBF">
            <w:pPr>
              <w:spacing w:line="360" w:lineRule="auto"/>
              <w:rPr>
                <w:lang w:eastAsia="zh-CN"/>
              </w:rPr>
            </w:pPr>
          </w:p>
        </w:tc>
      </w:tr>
      <w:tr w:rsidR="007C2EB8" w:rsidRPr="007B3787" w14:paraId="121E2937" w14:textId="77777777" w:rsidTr="00610FB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3D5FE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6616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A3AA7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8D847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242A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</w:tr>
    </w:tbl>
    <w:p w14:paraId="6737F9B7" w14:textId="77777777" w:rsidR="00582EDC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82EDC" w:rsidRPr="007B3787" w14:paraId="5EB668F3" w14:textId="77777777" w:rsidTr="0049477B">
        <w:tc>
          <w:tcPr>
            <w:tcW w:w="846" w:type="dxa"/>
          </w:tcPr>
          <w:p w14:paraId="6973C74E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9B1F5C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2E58C3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1014A6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F4D5AF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C2C18DA" w14:textId="77777777" w:rsidTr="0049477B">
        <w:tc>
          <w:tcPr>
            <w:tcW w:w="846" w:type="dxa"/>
          </w:tcPr>
          <w:p w14:paraId="16E50BF8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08ECD4" w14:textId="5F69C625" w:rsidR="00582EDC" w:rsidRPr="007B3787" w:rsidRDefault="00B416FB" w:rsidP="00B416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myConcern</w:t>
            </w:r>
            <w:r w:rsidR="005757A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D7262A6" w14:textId="2D4C1CCE" w:rsidR="00582EDC" w:rsidRPr="007B3787" w:rsidRDefault="00B416F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我的关注</w:t>
            </w:r>
          </w:p>
        </w:tc>
        <w:tc>
          <w:tcPr>
            <w:tcW w:w="1276" w:type="dxa"/>
          </w:tcPr>
          <w:p w14:paraId="183F47DC" w14:textId="4FECA6FD" w:rsidR="00582EDC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EB47652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670" w:rsidRPr="007B3787" w14:paraId="2148B66A" w14:textId="77777777" w:rsidTr="0049477B">
        <w:tc>
          <w:tcPr>
            <w:tcW w:w="846" w:type="dxa"/>
          </w:tcPr>
          <w:p w14:paraId="3FDD0901" w14:textId="7D8ABB79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DAF4B59" w14:textId="172246F4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68EA62F5" w14:textId="12C4685B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我关注的项目</w:t>
            </w:r>
          </w:p>
        </w:tc>
        <w:tc>
          <w:tcPr>
            <w:tcW w:w="1276" w:type="dxa"/>
          </w:tcPr>
          <w:p w14:paraId="02E331BE" w14:textId="573F008A" w:rsidR="00726670" w:rsidRDefault="007714C3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F7E63E" w14:textId="77777777" w:rsidR="00726670" w:rsidRPr="007B3787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3B71E4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8FC7" w14:textId="5A93E84B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B921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202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20B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7D91" w14:textId="77777777" w:rsidR="000801A8" w:rsidRPr="007B3787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551E0A11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AA1D" w14:textId="320D957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CFBC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37CB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1EB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469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48A1790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12F3" w14:textId="1D62571B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003F" w14:textId="02CC04EB" w:rsidR="000801A8" w:rsidRDefault="00DF1AFE" w:rsidP="000801A8">
            <w:pPr>
              <w:spacing w:line="360" w:lineRule="auto"/>
              <w:jc w:val="left"/>
              <w:rPr>
                <w:lang w:eastAsia="zh-CN"/>
              </w:rPr>
            </w:pPr>
            <w:r w:rsidRPr="00DF1AFE">
              <w:rPr>
                <w:lang w:eastAsia="zh-CN"/>
              </w:rPr>
              <w:t>entreorentationId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300D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414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49D5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33A88A9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A72F" w14:textId="055C8D24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B082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3D93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FBC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F727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FDCC4E4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7AD" w14:textId="5A6DA44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3F1A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9E8A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E2A9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2EA8" w14:textId="32D18280" w:rsidR="000801A8" w:rsidRPr="007B3787" w:rsidRDefault="00C41C7E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801A8" w:rsidRPr="007B3787" w14:paraId="575DFA8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1AD9" w14:textId="25E21455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BD44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A9A7" w14:textId="6793127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3E3E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8A7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8F4E50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C378" w14:textId="52961B2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C10B" w14:textId="3F34CE60" w:rsidR="000801A8" w:rsidRPr="005403DA" w:rsidRDefault="00A93401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6C6E" w14:textId="37A8F385" w:rsidR="000801A8" w:rsidRDefault="0038522B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A2F5" w14:textId="238EC85A" w:rsidR="000801A8" w:rsidRDefault="00C30F5A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84F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50FAA8B" w14:textId="77777777" w:rsidTr="0049477B">
        <w:tc>
          <w:tcPr>
            <w:tcW w:w="846" w:type="dxa"/>
          </w:tcPr>
          <w:p w14:paraId="40D3A0C2" w14:textId="350E6F5D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1CB099F" w14:textId="0BB0DDD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353CD5C1" w14:textId="3A221EA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我关注的孵化器</w:t>
            </w:r>
          </w:p>
        </w:tc>
        <w:tc>
          <w:tcPr>
            <w:tcW w:w="1276" w:type="dxa"/>
          </w:tcPr>
          <w:p w14:paraId="79E12168" w14:textId="7847FA6E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CB79E2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59DEA53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4D83" w14:textId="419DA9DA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52B7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EBD4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0A7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769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8B51801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54D6" w14:textId="5889E59D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51AE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8C68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1F9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B07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4C6F7E3A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B67B" w14:textId="3D3A9492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5789" w14:textId="7B1D0158" w:rsidR="00D34D1B" w:rsidRDefault="002F59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0E37" w14:textId="6814FC1F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3D2804"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4019" w14:textId="4935902A" w:rsidR="00D34D1B" w:rsidRDefault="00E9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0368" w14:textId="26E87972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7D34E66F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61EA" w14:textId="0B628B65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4EF5" w14:textId="77777777" w:rsidR="00D34D1B" w:rsidRPr="005403DA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FE1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62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5E8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06E06190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3385" w14:textId="5E8A59D0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779E" w14:textId="615193A0" w:rsidR="00D34D1B" w:rsidRPr="005403DA" w:rsidRDefault="003946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BD70" w14:textId="6AED2D95" w:rsidR="00D34D1B" w:rsidRDefault="00F90F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781D" w14:textId="2928A478" w:rsidR="00D34D1B" w:rsidRDefault="00DD39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9EE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D106B98" w14:textId="77777777" w:rsidTr="0049477B">
        <w:tc>
          <w:tcPr>
            <w:tcW w:w="846" w:type="dxa"/>
          </w:tcPr>
          <w:p w14:paraId="3A18ED7E" w14:textId="29FC9916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95BD9A1" w14:textId="6DB23300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B8F40C" w14:textId="35121A19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我关注的投资人</w:t>
            </w:r>
          </w:p>
        </w:tc>
        <w:tc>
          <w:tcPr>
            <w:tcW w:w="1276" w:type="dxa"/>
          </w:tcPr>
          <w:p w14:paraId="69771BD1" w14:textId="6E943B05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973084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5400748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6BFD" w14:textId="481E5D68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9078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10FA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28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F7F3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F67FA60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57A" w14:textId="4FF231E1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97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AD29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C5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F8C8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0DEECE01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4064" w14:textId="19706014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1E8F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32C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0764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593A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35C1D116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BE3A" w14:textId="0722A2DB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83F2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C2B1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C9BB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E512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996" w:rsidRPr="007B3787" w14:paraId="644344E2" w14:textId="77777777" w:rsidTr="00881F9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2345" w14:textId="716C1A06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0713" w14:textId="77777777" w:rsidR="00DD3996" w:rsidRPr="005403DA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4B3B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DC6A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C160" w14:textId="77777777" w:rsidR="00DD3996" w:rsidRPr="007B3787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69DC3D" w14:textId="77777777" w:rsidR="00041477" w:rsidRPr="005056C2" w:rsidRDefault="00041477" w:rsidP="00041477">
      <w:pPr>
        <w:rPr>
          <w:lang w:eastAsia="zh-CN"/>
        </w:rPr>
      </w:pPr>
    </w:p>
    <w:p w14:paraId="45C1132B" w14:textId="08CC72A1" w:rsidR="000B429D" w:rsidRDefault="005061DA" w:rsidP="000B429D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添加</w:t>
      </w:r>
      <w:r w:rsidR="000B429D">
        <w:rPr>
          <w:rFonts w:hint="eastAsia"/>
          <w:lang w:eastAsia="zh-CN"/>
        </w:rPr>
        <w:t>意见反馈</w:t>
      </w:r>
    </w:p>
    <w:p w14:paraId="1B092AAC" w14:textId="77777777" w:rsidR="000B429D" w:rsidRPr="002B434B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9B6B7FD" w14:textId="77777777" w:rsidR="000B429D" w:rsidRDefault="000B429D" w:rsidP="000B429D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01BD44E6" w14:textId="77777777" w:rsidR="000B429D" w:rsidRPr="0054512C" w:rsidRDefault="000B429D" w:rsidP="000B429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5508D2D1" w14:textId="3F70901F" w:rsidR="000B429D" w:rsidRPr="00C56DE6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 w:rsidR="00124222">
        <w:rPr>
          <w:rFonts w:ascii="微软雅黑" w:eastAsia="微软雅黑" w:hAnsi="微软雅黑" w:cs="微软雅黑"/>
          <w:sz w:val="18"/>
          <w:szCs w:val="18"/>
        </w:rPr>
        <w:t>/add</w:t>
      </w:r>
    </w:p>
    <w:p w14:paraId="4E8C7CA9" w14:textId="77777777" w:rsidR="000B429D" w:rsidRPr="00B05C4F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7B8A418" w14:textId="77777777" w:rsidR="00593FC8" w:rsidRPr="00AC572E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93FC8" w:rsidRPr="007B3787" w14:paraId="7FCAB106" w14:textId="77777777" w:rsidTr="0049477B">
        <w:tc>
          <w:tcPr>
            <w:tcW w:w="704" w:type="dxa"/>
          </w:tcPr>
          <w:p w14:paraId="317C28BA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332A7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E2AE44B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84F0D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18E9B6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1260AB17" w14:textId="77777777" w:rsidTr="0049477B">
        <w:tc>
          <w:tcPr>
            <w:tcW w:w="704" w:type="dxa"/>
          </w:tcPr>
          <w:p w14:paraId="1DF61F1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6130B53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A6267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1DE591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DFCB2B5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E94AF2" w:rsidRPr="007B3787" w14:paraId="6D21BFD9" w14:textId="77777777" w:rsidTr="0049477B">
        <w:tc>
          <w:tcPr>
            <w:tcW w:w="704" w:type="dxa"/>
          </w:tcPr>
          <w:p w14:paraId="110F5382" w14:textId="1251510C" w:rsidR="00E94AF2" w:rsidRDefault="0050290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036909" w14:textId="1BE2203A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1E14AB2" w14:textId="546BC638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1AFB72FF" w14:textId="45A0479B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775C6E" w14:textId="777777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904309" w14:textId="77777777" w:rsidR="00593FC8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93FC8" w:rsidRPr="007B3787" w14:paraId="1F8DCD7E" w14:textId="77777777" w:rsidTr="0049477B">
        <w:tc>
          <w:tcPr>
            <w:tcW w:w="846" w:type="dxa"/>
          </w:tcPr>
          <w:p w14:paraId="36687428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3CEB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2C76E5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0DA02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A7D470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3AA58EA7" w14:textId="77777777" w:rsidTr="0049477B">
        <w:tc>
          <w:tcPr>
            <w:tcW w:w="846" w:type="dxa"/>
          </w:tcPr>
          <w:p w14:paraId="1E11178B" w14:textId="77777777" w:rsidR="00593FC8" w:rsidRPr="007B3787" w:rsidRDefault="00593F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0C0EEE3" w14:textId="491EC74E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4994791" w14:textId="32B822FE" w:rsidR="00593FC8" w:rsidRPr="007B3787" w:rsidRDefault="00A153AB" w:rsidP="00A153A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75B5BFF" w14:textId="069F4B82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6E502B5" w14:textId="2ED414A0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0B34CC1" w14:textId="77777777" w:rsidR="000B429D" w:rsidRPr="005056C2" w:rsidRDefault="000B429D" w:rsidP="000B429D">
      <w:pPr>
        <w:rPr>
          <w:lang w:eastAsia="zh-CN"/>
        </w:rPr>
      </w:pPr>
    </w:p>
    <w:bookmarkEnd w:id="182"/>
    <w:p w14:paraId="49421FE0" w14:textId="5A3C23D6" w:rsidR="00CC3936" w:rsidRDefault="00CC3936" w:rsidP="00CC3936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更新意见反馈</w:t>
      </w:r>
    </w:p>
    <w:p w14:paraId="08CDB689" w14:textId="77777777" w:rsidR="00CC3936" w:rsidRPr="002B434B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6E0574C" w14:textId="77777777" w:rsidR="00CC3936" w:rsidRDefault="00CC3936" w:rsidP="00CC3936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7781DAEB" w14:textId="77777777" w:rsidR="00CC3936" w:rsidRPr="0054512C" w:rsidRDefault="00CC3936" w:rsidP="00CC393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4BB8612E" w14:textId="2438A92F" w:rsidR="00CC3936" w:rsidRPr="00C56DE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>
        <w:rPr>
          <w:rFonts w:ascii="微软雅黑" w:eastAsia="微软雅黑" w:hAnsi="微软雅黑" w:cs="微软雅黑"/>
          <w:sz w:val="18"/>
          <w:szCs w:val="18"/>
        </w:rPr>
        <w:t>/update</w:t>
      </w:r>
    </w:p>
    <w:p w14:paraId="7B750CA1" w14:textId="77777777" w:rsidR="00CC3936" w:rsidRPr="00B05C4F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728468" w14:textId="77777777" w:rsidR="00CC3936" w:rsidRPr="00AC572E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3936" w:rsidRPr="007B3787" w14:paraId="5A6BDB40" w14:textId="77777777" w:rsidTr="0049477B">
        <w:tc>
          <w:tcPr>
            <w:tcW w:w="704" w:type="dxa"/>
          </w:tcPr>
          <w:p w14:paraId="484E76C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5307B54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FF80BBA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E6999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9FFAF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717E8DC5" w14:textId="77777777" w:rsidTr="0049477B">
        <w:tc>
          <w:tcPr>
            <w:tcW w:w="704" w:type="dxa"/>
          </w:tcPr>
          <w:p w14:paraId="76C71A76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F4F1681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81F3399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00B3B2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9E99824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3BAED3F9" w14:textId="77777777" w:rsidTr="0049477B">
        <w:tc>
          <w:tcPr>
            <w:tcW w:w="704" w:type="dxa"/>
          </w:tcPr>
          <w:p w14:paraId="1F119F9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224931E" w14:textId="09CBB7BF" w:rsidR="00CC3936" w:rsidRPr="007B3787" w:rsidRDefault="00BD4CA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502C93E7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932F2F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A0BE3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1835493E" w14:textId="77777777" w:rsidTr="0049477B">
        <w:tc>
          <w:tcPr>
            <w:tcW w:w="704" w:type="dxa"/>
          </w:tcPr>
          <w:p w14:paraId="3D06B892" w14:textId="77777777" w:rsidR="00CC3936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5E38CF5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5A37DA0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2C174F2C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4521FB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4F4785B2" w14:textId="77777777" w:rsidR="00CC393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C3936" w:rsidRPr="007B3787" w14:paraId="6229D8F4" w14:textId="77777777" w:rsidTr="0049477B">
        <w:tc>
          <w:tcPr>
            <w:tcW w:w="846" w:type="dxa"/>
          </w:tcPr>
          <w:p w14:paraId="05E0E405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F984BF1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0A611E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98AFB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25A4A2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012B157F" w14:textId="77777777" w:rsidTr="0049477B">
        <w:tc>
          <w:tcPr>
            <w:tcW w:w="846" w:type="dxa"/>
          </w:tcPr>
          <w:p w14:paraId="7A74FD73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752C2BCC" w14:textId="3E616BC3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A99173D" w14:textId="735B1499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1E1D48D1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7F429B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CE44CCD" w14:textId="77777777" w:rsidR="00CC3936" w:rsidRPr="005056C2" w:rsidRDefault="00CC3936" w:rsidP="00CC3936">
      <w:pPr>
        <w:rPr>
          <w:lang w:eastAsia="zh-CN"/>
        </w:rPr>
      </w:pPr>
    </w:p>
    <w:p w14:paraId="41646814" w14:textId="446BDC4D" w:rsidR="00F52C9A" w:rsidRDefault="000B429D" w:rsidP="00117AAB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关于</w:t>
      </w:r>
    </w:p>
    <w:p w14:paraId="55C65896" w14:textId="77777777" w:rsidR="002B434B" w:rsidRPr="002B434B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A89B549" w14:textId="74E135C6" w:rsidR="002B434B" w:rsidRDefault="00AE4AD1" w:rsidP="002B434B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482DC999" w14:textId="3CE25F1C" w:rsidR="0054512C" w:rsidRPr="0054512C" w:rsidRDefault="00A2208B" w:rsidP="002B434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获取公司团队介绍</w:t>
      </w:r>
    </w:p>
    <w:p w14:paraId="7F81E194" w14:textId="1FECB736" w:rsidR="005056C2" w:rsidRPr="00C56DE6" w:rsidRDefault="005056C2" w:rsidP="002B434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E2D6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about</w:t>
      </w:r>
      <w:r w:rsidR="001D673C"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lang w:eastAsia="zh-CN"/>
        </w:rPr>
        <w:t xml:space="preserve"> </w:t>
      </w:r>
    </w:p>
    <w:p w14:paraId="34B7D46A" w14:textId="77777777" w:rsidR="005056C2" w:rsidRPr="00B05C4F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3F06FB0" w14:textId="77777777" w:rsidR="009E2DD0" w:rsidRPr="00AC572E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E2DD0" w:rsidRPr="007B3787" w14:paraId="1333CB2D" w14:textId="77777777" w:rsidTr="0049477B">
        <w:tc>
          <w:tcPr>
            <w:tcW w:w="704" w:type="dxa"/>
          </w:tcPr>
          <w:p w14:paraId="09F974CE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202A959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27A31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A9329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071816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749ADB95" w14:textId="77777777" w:rsidTr="0049477B">
        <w:tc>
          <w:tcPr>
            <w:tcW w:w="704" w:type="dxa"/>
          </w:tcPr>
          <w:p w14:paraId="45064641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CC1FB57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D3F645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69BA1B6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97AB7E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E6E906" w14:textId="77777777" w:rsidR="009E2DD0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2DD0" w:rsidRPr="007B3787" w14:paraId="49B9C1C3" w14:textId="77777777" w:rsidTr="0049477B">
        <w:tc>
          <w:tcPr>
            <w:tcW w:w="846" w:type="dxa"/>
          </w:tcPr>
          <w:p w14:paraId="7C867BC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E481B3F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4A2D82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C0A41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64450C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6654D27C" w14:textId="77777777" w:rsidTr="0049477B">
        <w:tc>
          <w:tcPr>
            <w:tcW w:w="846" w:type="dxa"/>
          </w:tcPr>
          <w:p w14:paraId="764B3EF6" w14:textId="5805F2E2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FBB5D80" w14:textId="12FB9168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1FED457" w14:textId="2BF9388F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824C31A" w14:textId="7AC67EBE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5DB0CF" w14:textId="77777777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08EDE21" w14:textId="77777777" w:rsidR="005056C2" w:rsidRPr="005056C2" w:rsidRDefault="005056C2" w:rsidP="005056C2">
      <w:pPr>
        <w:rPr>
          <w:lang w:eastAsia="zh-CN"/>
        </w:rPr>
      </w:pPr>
    </w:p>
    <w:sectPr w:rsidR="005056C2" w:rsidRPr="005056C2">
      <w:headerReference w:type="default" r:id="rId50"/>
      <w:footerReference w:type="default" r:id="rId51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4343D" w14:textId="77777777" w:rsidR="00E12969" w:rsidRDefault="00E12969">
      <w:r>
        <w:separator/>
      </w:r>
    </w:p>
  </w:endnote>
  <w:endnote w:type="continuationSeparator" w:id="0">
    <w:p w14:paraId="2F106B36" w14:textId="77777777" w:rsidR="00E12969" w:rsidRDefault="00E12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098F1" w14:textId="77777777" w:rsidR="00A46302" w:rsidRDefault="00A46302">
    <w:pPr>
      <w:pStyle w:val="aa"/>
      <w:jc w:val="center"/>
    </w:pPr>
    <w:r>
      <w:rPr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B02BEE">
      <w:rPr>
        <w:noProof/>
        <w:szCs w:val="21"/>
      </w:rPr>
      <w:t>51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  <w:r>
      <w:rPr>
        <w:szCs w:val="21"/>
      </w:rPr>
      <w:t xml:space="preserve"> </w:t>
    </w:r>
    <w:r>
      <w:rPr>
        <w:szCs w:val="21"/>
      </w:rPr>
      <w:t>共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\*Arabic </w:instrText>
    </w:r>
    <w:r>
      <w:rPr>
        <w:szCs w:val="21"/>
      </w:rPr>
      <w:fldChar w:fldCharType="separate"/>
    </w:r>
    <w:r w:rsidR="00B02BEE">
      <w:rPr>
        <w:noProof/>
        <w:szCs w:val="21"/>
      </w:rPr>
      <w:t>88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</w:p>
  <w:p w14:paraId="5D08140A" w14:textId="77777777" w:rsidR="00A46302" w:rsidRDefault="00A4630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BD4422" w14:textId="77777777" w:rsidR="00E12969" w:rsidRDefault="00E12969">
      <w:r>
        <w:separator/>
      </w:r>
    </w:p>
  </w:footnote>
  <w:footnote w:type="continuationSeparator" w:id="0">
    <w:p w14:paraId="77CA3F89" w14:textId="77777777" w:rsidR="00E12969" w:rsidRDefault="00E129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1550B" w14:textId="77777777" w:rsidR="00A46302" w:rsidRDefault="00A46302" w:rsidP="00E027EE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70F0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80CCDA8"/>
    <w:name w:val="WW8Num5322"/>
    <w:lvl w:ilvl="0">
      <w:start w:val="1"/>
      <w:numFmt w:val="chineseCountingThousand"/>
      <w:pStyle w:val="1"/>
      <w:lvlText w:val="%1、"/>
      <w:lvlJc w:val="left"/>
      <w:pPr>
        <w:ind w:left="1190" w:hanging="480"/>
      </w:pPr>
      <w:rPr>
        <w:rFonts w:ascii="宋体" w:eastAsia="宋体" w:hAnsi="宋体" w:hint="eastAsi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</w:abstractNum>
  <w:abstractNum w:abstractNumId="3">
    <w:nsid w:val="00000003"/>
    <w:multiLevelType w:val="singleLevel"/>
    <w:tmpl w:val="C3922EDA"/>
    <w:name w:val="WW8Num532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．"/>
      <w:lvlJc w:val="left"/>
      <w:pPr>
        <w:tabs>
          <w:tab w:val="num" w:pos="0"/>
        </w:tabs>
        <w:ind w:left="720" w:hanging="720"/>
      </w:pPr>
    </w:lvl>
  </w:abstractNum>
  <w:abstractNum w:abstractNumId="5">
    <w:nsid w:val="00000005"/>
    <w:multiLevelType w:val="singleLevel"/>
    <w:tmpl w:val="00000005"/>
    <w:name w:val="WW8Num5"/>
    <w:lvl w:ilvl="0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6">
    <w:nsid w:val="03493B47"/>
    <w:multiLevelType w:val="hybridMultilevel"/>
    <w:tmpl w:val="9904DC7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04E56442"/>
    <w:multiLevelType w:val="hybridMultilevel"/>
    <w:tmpl w:val="2C82FB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5425861"/>
    <w:multiLevelType w:val="multilevel"/>
    <w:tmpl w:val="5266AE16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5DF676C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0E157F75"/>
    <w:multiLevelType w:val="hybridMultilevel"/>
    <w:tmpl w:val="FAA2D3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7B37627"/>
    <w:multiLevelType w:val="hybridMultilevel"/>
    <w:tmpl w:val="03401822"/>
    <w:lvl w:ilvl="0" w:tplc="04090011">
      <w:start w:val="1"/>
      <w:numFmt w:val="decimal"/>
      <w:lvlText w:val="%1)"/>
      <w:lvlJc w:val="left"/>
      <w:pPr>
        <w:ind w:left="1316" w:hanging="480"/>
      </w:p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2">
    <w:nsid w:val="2CAE3D3D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A0D5485"/>
    <w:multiLevelType w:val="hybridMultilevel"/>
    <w:tmpl w:val="5C7C855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52E14154"/>
    <w:multiLevelType w:val="hybridMultilevel"/>
    <w:tmpl w:val="E52441C4"/>
    <w:name w:val="WW8Num5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7AC2562"/>
    <w:multiLevelType w:val="hybridMultilevel"/>
    <w:tmpl w:val="0CE2AF24"/>
    <w:lvl w:ilvl="0" w:tplc="46A45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CF603BD"/>
    <w:multiLevelType w:val="hybridMultilevel"/>
    <w:tmpl w:val="5266AE16"/>
    <w:name w:val="WW8Num5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0491215"/>
    <w:multiLevelType w:val="singleLevel"/>
    <w:tmpl w:val="681EDAD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</w:abstractNum>
  <w:abstractNum w:abstractNumId="18">
    <w:nsid w:val="6BAB5A29"/>
    <w:multiLevelType w:val="hybridMultilevel"/>
    <w:tmpl w:val="21C2842C"/>
    <w:lvl w:ilvl="0" w:tplc="DDB2AD4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D400A9"/>
    <w:multiLevelType w:val="hybridMultilevel"/>
    <w:tmpl w:val="EF94A29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6EAF0899"/>
    <w:multiLevelType w:val="hybridMultilevel"/>
    <w:tmpl w:val="3294DA14"/>
    <w:name w:val="WW8Num53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F0443C0"/>
    <w:multiLevelType w:val="hybridMultilevel"/>
    <w:tmpl w:val="CA9AF23C"/>
    <w:name w:val="WW8Num5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9D93F01"/>
    <w:multiLevelType w:val="hybridMultilevel"/>
    <w:tmpl w:val="A990AE5C"/>
    <w:name w:val="WW8Num53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6"/>
  </w:num>
  <w:num w:numId="5">
    <w:abstractNumId w:val="19"/>
  </w:num>
  <w:num w:numId="6">
    <w:abstractNumId w:val="13"/>
  </w:num>
  <w:num w:numId="7">
    <w:abstractNumId w:val="10"/>
  </w:num>
  <w:num w:numId="8">
    <w:abstractNumId w:val="7"/>
  </w:num>
  <w:num w:numId="9">
    <w:abstractNumId w:val="22"/>
  </w:num>
  <w:num w:numId="10">
    <w:abstractNumId w:val="21"/>
  </w:num>
  <w:num w:numId="11">
    <w:abstractNumId w:val="17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6"/>
  </w:num>
  <w:num w:numId="17">
    <w:abstractNumId w:val="17"/>
  </w:num>
  <w:num w:numId="18">
    <w:abstractNumId w:val="0"/>
  </w:num>
  <w:num w:numId="19">
    <w:abstractNumId w:val="1"/>
  </w:num>
  <w:num w:numId="20">
    <w:abstractNumId w:val="1"/>
  </w:num>
  <w:num w:numId="21">
    <w:abstractNumId w:val="1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"/>
  </w:num>
  <w:num w:numId="25">
    <w:abstractNumId w:val="1"/>
  </w:num>
  <w:num w:numId="26">
    <w:abstractNumId w:val="17"/>
  </w:num>
  <w:num w:numId="27">
    <w:abstractNumId w:val="17"/>
    <w:lvlOverride w:ilvl="0">
      <w:startOverride w:val="1"/>
    </w:lvlOverride>
  </w:num>
  <w:num w:numId="28">
    <w:abstractNumId w:val="8"/>
  </w:num>
  <w:num w:numId="29">
    <w:abstractNumId w:val="11"/>
  </w:num>
  <w:num w:numId="30">
    <w:abstractNumId w:val="9"/>
  </w:num>
  <w:num w:numId="31">
    <w:abstractNumId w:val="12"/>
  </w:num>
  <w:num w:numId="32">
    <w:abstractNumId w:val="17"/>
    <w:lvlOverride w:ilvl="0">
      <w:startOverride w:val="1"/>
    </w:lvlOverride>
  </w:num>
  <w:num w:numId="33">
    <w:abstractNumId w:val="17"/>
  </w:num>
  <w:num w:numId="34">
    <w:abstractNumId w:val="17"/>
    <w:lvlOverride w:ilvl="0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7"/>
  </w:num>
  <w:num w:numId="38">
    <w:abstractNumId w:val="17"/>
  </w:num>
  <w:num w:numId="39">
    <w:abstractNumId w:val="17"/>
  </w:num>
  <w:num w:numId="4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attachedTemplate r:id="rId1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noLineBreaksAfter w:lang="zh-CN" w:val="&quot;'([{£¥‘“‵〈《「『【〔〖〝︵︷︹︻︽︿﹁﹃﹙﹛﹝（［｛￡￥"/>
  <w:noLineBreaksBefore w:lang="zh-CN" w:val="!&quot;'),-.:;?]}¢·ˇˉ―‖’”•′、。々〉》」』】〕〗〞︰︱︳︴︶︸︺︼︾﹀﹂﹄﹏﹐﹒﹔﹕﹖﹗﹚﹜﹞！），．：；？｜｝～､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17"/>
    <w:rsid w:val="00000886"/>
    <w:rsid w:val="00000D99"/>
    <w:rsid w:val="00000E5C"/>
    <w:rsid w:val="000011A3"/>
    <w:rsid w:val="00001CD3"/>
    <w:rsid w:val="00001E51"/>
    <w:rsid w:val="00002B70"/>
    <w:rsid w:val="000040B3"/>
    <w:rsid w:val="000041BD"/>
    <w:rsid w:val="000044D3"/>
    <w:rsid w:val="00004EC4"/>
    <w:rsid w:val="00004FEA"/>
    <w:rsid w:val="00006613"/>
    <w:rsid w:val="00006A88"/>
    <w:rsid w:val="00007C32"/>
    <w:rsid w:val="00010330"/>
    <w:rsid w:val="000107CA"/>
    <w:rsid w:val="00010A07"/>
    <w:rsid w:val="00010C4C"/>
    <w:rsid w:val="00010DE9"/>
    <w:rsid w:val="00011201"/>
    <w:rsid w:val="00011263"/>
    <w:rsid w:val="00011C17"/>
    <w:rsid w:val="000121C7"/>
    <w:rsid w:val="0001239F"/>
    <w:rsid w:val="00015A74"/>
    <w:rsid w:val="00015E43"/>
    <w:rsid w:val="00015EC6"/>
    <w:rsid w:val="0001681B"/>
    <w:rsid w:val="00016B64"/>
    <w:rsid w:val="000179B5"/>
    <w:rsid w:val="00017B30"/>
    <w:rsid w:val="00020BAC"/>
    <w:rsid w:val="00020C6E"/>
    <w:rsid w:val="00020CEC"/>
    <w:rsid w:val="000235E9"/>
    <w:rsid w:val="00023771"/>
    <w:rsid w:val="00023EBF"/>
    <w:rsid w:val="0002446E"/>
    <w:rsid w:val="00024BF2"/>
    <w:rsid w:val="00024DA3"/>
    <w:rsid w:val="00025F69"/>
    <w:rsid w:val="00026328"/>
    <w:rsid w:val="00027357"/>
    <w:rsid w:val="00027444"/>
    <w:rsid w:val="00027A4F"/>
    <w:rsid w:val="00027BEB"/>
    <w:rsid w:val="0003079A"/>
    <w:rsid w:val="000310B9"/>
    <w:rsid w:val="00031DFF"/>
    <w:rsid w:val="00031E6A"/>
    <w:rsid w:val="00032338"/>
    <w:rsid w:val="0003256F"/>
    <w:rsid w:val="00033782"/>
    <w:rsid w:val="00033AF6"/>
    <w:rsid w:val="0003466F"/>
    <w:rsid w:val="00035283"/>
    <w:rsid w:val="0003547E"/>
    <w:rsid w:val="000355EB"/>
    <w:rsid w:val="0003572E"/>
    <w:rsid w:val="00035E6F"/>
    <w:rsid w:val="00035E91"/>
    <w:rsid w:val="0003700B"/>
    <w:rsid w:val="00037855"/>
    <w:rsid w:val="0003785A"/>
    <w:rsid w:val="00040208"/>
    <w:rsid w:val="000409D2"/>
    <w:rsid w:val="00040FA0"/>
    <w:rsid w:val="00041128"/>
    <w:rsid w:val="00041257"/>
    <w:rsid w:val="00041477"/>
    <w:rsid w:val="0004234C"/>
    <w:rsid w:val="00042587"/>
    <w:rsid w:val="00042EF3"/>
    <w:rsid w:val="00043207"/>
    <w:rsid w:val="00044840"/>
    <w:rsid w:val="0004490C"/>
    <w:rsid w:val="00044B41"/>
    <w:rsid w:val="000451B0"/>
    <w:rsid w:val="0004534C"/>
    <w:rsid w:val="0004552E"/>
    <w:rsid w:val="00045DF9"/>
    <w:rsid w:val="00045EF4"/>
    <w:rsid w:val="00046AF4"/>
    <w:rsid w:val="00046FD7"/>
    <w:rsid w:val="00047669"/>
    <w:rsid w:val="000479E5"/>
    <w:rsid w:val="00047B07"/>
    <w:rsid w:val="00050012"/>
    <w:rsid w:val="0005016F"/>
    <w:rsid w:val="000508D5"/>
    <w:rsid w:val="00050D33"/>
    <w:rsid w:val="000514DA"/>
    <w:rsid w:val="00051702"/>
    <w:rsid w:val="0005192B"/>
    <w:rsid w:val="00051B99"/>
    <w:rsid w:val="00052A78"/>
    <w:rsid w:val="0005367A"/>
    <w:rsid w:val="00053796"/>
    <w:rsid w:val="00053D1E"/>
    <w:rsid w:val="00054200"/>
    <w:rsid w:val="00054975"/>
    <w:rsid w:val="00054ADB"/>
    <w:rsid w:val="00054F9A"/>
    <w:rsid w:val="00055547"/>
    <w:rsid w:val="00055856"/>
    <w:rsid w:val="00055B1E"/>
    <w:rsid w:val="00056236"/>
    <w:rsid w:val="000562A5"/>
    <w:rsid w:val="000569C8"/>
    <w:rsid w:val="0005774C"/>
    <w:rsid w:val="000578C6"/>
    <w:rsid w:val="00057C4C"/>
    <w:rsid w:val="00060134"/>
    <w:rsid w:val="000602EC"/>
    <w:rsid w:val="00060C68"/>
    <w:rsid w:val="00060E95"/>
    <w:rsid w:val="00062250"/>
    <w:rsid w:val="0006298E"/>
    <w:rsid w:val="00062AC1"/>
    <w:rsid w:val="00062D7D"/>
    <w:rsid w:val="00062EFD"/>
    <w:rsid w:val="00063640"/>
    <w:rsid w:val="000636D7"/>
    <w:rsid w:val="00063AD6"/>
    <w:rsid w:val="000641EC"/>
    <w:rsid w:val="00064508"/>
    <w:rsid w:val="00064CE5"/>
    <w:rsid w:val="00064EFE"/>
    <w:rsid w:val="00065362"/>
    <w:rsid w:val="00065A9A"/>
    <w:rsid w:val="00065BE6"/>
    <w:rsid w:val="00065E3B"/>
    <w:rsid w:val="00066190"/>
    <w:rsid w:val="0006729F"/>
    <w:rsid w:val="00067596"/>
    <w:rsid w:val="00067EC3"/>
    <w:rsid w:val="0007033C"/>
    <w:rsid w:val="00070482"/>
    <w:rsid w:val="00070D76"/>
    <w:rsid w:val="0007138B"/>
    <w:rsid w:val="000713C6"/>
    <w:rsid w:val="000715B1"/>
    <w:rsid w:val="000717A6"/>
    <w:rsid w:val="0007190F"/>
    <w:rsid w:val="00071DD2"/>
    <w:rsid w:val="00071F4B"/>
    <w:rsid w:val="00072432"/>
    <w:rsid w:val="000734B4"/>
    <w:rsid w:val="00073921"/>
    <w:rsid w:val="00073FC9"/>
    <w:rsid w:val="0007412E"/>
    <w:rsid w:val="00074235"/>
    <w:rsid w:val="000745AA"/>
    <w:rsid w:val="0007468D"/>
    <w:rsid w:val="0007581C"/>
    <w:rsid w:val="00075FB2"/>
    <w:rsid w:val="000766F1"/>
    <w:rsid w:val="00076F81"/>
    <w:rsid w:val="00077192"/>
    <w:rsid w:val="000772AD"/>
    <w:rsid w:val="0007765E"/>
    <w:rsid w:val="0008000B"/>
    <w:rsid w:val="000801A8"/>
    <w:rsid w:val="00080447"/>
    <w:rsid w:val="0008066D"/>
    <w:rsid w:val="00080DBE"/>
    <w:rsid w:val="00081596"/>
    <w:rsid w:val="00081B5F"/>
    <w:rsid w:val="00082268"/>
    <w:rsid w:val="000825E4"/>
    <w:rsid w:val="0008269D"/>
    <w:rsid w:val="00082A5F"/>
    <w:rsid w:val="0008338A"/>
    <w:rsid w:val="000843B0"/>
    <w:rsid w:val="000843EF"/>
    <w:rsid w:val="00084852"/>
    <w:rsid w:val="00084C9A"/>
    <w:rsid w:val="00085061"/>
    <w:rsid w:val="00085AD0"/>
    <w:rsid w:val="00085C7B"/>
    <w:rsid w:val="0008631B"/>
    <w:rsid w:val="000866E4"/>
    <w:rsid w:val="00087C75"/>
    <w:rsid w:val="0009004C"/>
    <w:rsid w:val="00090386"/>
    <w:rsid w:val="000905BE"/>
    <w:rsid w:val="00091B56"/>
    <w:rsid w:val="0009214E"/>
    <w:rsid w:val="00093CBE"/>
    <w:rsid w:val="0009437C"/>
    <w:rsid w:val="0009492D"/>
    <w:rsid w:val="00094AC4"/>
    <w:rsid w:val="0009548A"/>
    <w:rsid w:val="00095FE3"/>
    <w:rsid w:val="00096147"/>
    <w:rsid w:val="0009647A"/>
    <w:rsid w:val="000964F4"/>
    <w:rsid w:val="00097A39"/>
    <w:rsid w:val="00097AE3"/>
    <w:rsid w:val="000A022A"/>
    <w:rsid w:val="000A026B"/>
    <w:rsid w:val="000A0A72"/>
    <w:rsid w:val="000A16E9"/>
    <w:rsid w:val="000A1B28"/>
    <w:rsid w:val="000A243D"/>
    <w:rsid w:val="000A2506"/>
    <w:rsid w:val="000A2F4D"/>
    <w:rsid w:val="000A3012"/>
    <w:rsid w:val="000A3D8D"/>
    <w:rsid w:val="000A3FC4"/>
    <w:rsid w:val="000A4CE3"/>
    <w:rsid w:val="000A4DA5"/>
    <w:rsid w:val="000A53E7"/>
    <w:rsid w:val="000A5BC3"/>
    <w:rsid w:val="000A6141"/>
    <w:rsid w:val="000A69C2"/>
    <w:rsid w:val="000A6AD0"/>
    <w:rsid w:val="000A6ED0"/>
    <w:rsid w:val="000A6EF6"/>
    <w:rsid w:val="000A7231"/>
    <w:rsid w:val="000A7C34"/>
    <w:rsid w:val="000B00D5"/>
    <w:rsid w:val="000B09B1"/>
    <w:rsid w:val="000B0DAB"/>
    <w:rsid w:val="000B1D3F"/>
    <w:rsid w:val="000B1DAA"/>
    <w:rsid w:val="000B1E4C"/>
    <w:rsid w:val="000B31C8"/>
    <w:rsid w:val="000B3A7E"/>
    <w:rsid w:val="000B3AFB"/>
    <w:rsid w:val="000B3F6C"/>
    <w:rsid w:val="000B429D"/>
    <w:rsid w:val="000B49F0"/>
    <w:rsid w:val="000B4E78"/>
    <w:rsid w:val="000B522C"/>
    <w:rsid w:val="000B59D4"/>
    <w:rsid w:val="000B5EDC"/>
    <w:rsid w:val="000B639D"/>
    <w:rsid w:val="000B64FE"/>
    <w:rsid w:val="000B6602"/>
    <w:rsid w:val="000B6D88"/>
    <w:rsid w:val="000B764B"/>
    <w:rsid w:val="000B78A7"/>
    <w:rsid w:val="000B78F8"/>
    <w:rsid w:val="000C0664"/>
    <w:rsid w:val="000C074C"/>
    <w:rsid w:val="000C0FA1"/>
    <w:rsid w:val="000C130B"/>
    <w:rsid w:val="000C13CE"/>
    <w:rsid w:val="000C13FB"/>
    <w:rsid w:val="000C14B2"/>
    <w:rsid w:val="000C194F"/>
    <w:rsid w:val="000C22CD"/>
    <w:rsid w:val="000C23AE"/>
    <w:rsid w:val="000C2AC9"/>
    <w:rsid w:val="000C2BD7"/>
    <w:rsid w:val="000C3050"/>
    <w:rsid w:val="000C31C7"/>
    <w:rsid w:val="000C31CF"/>
    <w:rsid w:val="000C37AA"/>
    <w:rsid w:val="000C385E"/>
    <w:rsid w:val="000C3B72"/>
    <w:rsid w:val="000C5011"/>
    <w:rsid w:val="000C5CC0"/>
    <w:rsid w:val="000C641D"/>
    <w:rsid w:val="000C68DC"/>
    <w:rsid w:val="000C6D0B"/>
    <w:rsid w:val="000C7B76"/>
    <w:rsid w:val="000C7FB8"/>
    <w:rsid w:val="000D035E"/>
    <w:rsid w:val="000D077E"/>
    <w:rsid w:val="000D081E"/>
    <w:rsid w:val="000D0B5C"/>
    <w:rsid w:val="000D1680"/>
    <w:rsid w:val="000D18CE"/>
    <w:rsid w:val="000D1EA7"/>
    <w:rsid w:val="000D1F71"/>
    <w:rsid w:val="000D1FFA"/>
    <w:rsid w:val="000D2C82"/>
    <w:rsid w:val="000D3543"/>
    <w:rsid w:val="000D3AEF"/>
    <w:rsid w:val="000D3EF0"/>
    <w:rsid w:val="000D3FDD"/>
    <w:rsid w:val="000D49F4"/>
    <w:rsid w:val="000D5225"/>
    <w:rsid w:val="000D5C87"/>
    <w:rsid w:val="000D6D67"/>
    <w:rsid w:val="000D7844"/>
    <w:rsid w:val="000D7A3D"/>
    <w:rsid w:val="000D7FD5"/>
    <w:rsid w:val="000E02F5"/>
    <w:rsid w:val="000E0AA0"/>
    <w:rsid w:val="000E0E22"/>
    <w:rsid w:val="000E1853"/>
    <w:rsid w:val="000E23C3"/>
    <w:rsid w:val="000E2BEF"/>
    <w:rsid w:val="000E30AB"/>
    <w:rsid w:val="000E3320"/>
    <w:rsid w:val="000E3624"/>
    <w:rsid w:val="000E4C55"/>
    <w:rsid w:val="000E4DD0"/>
    <w:rsid w:val="000E5570"/>
    <w:rsid w:val="000E6152"/>
    <w:rsid w:val="000E6656"/>
    <w:rsid w:val="000E7904"/>
    <w:rsid w:val="000F00CA"/>
    <w:rsid w:val="000F0355"/>
    <w:rsid w:val="000F0517"/>
    <w:rsid w:val="000F055D"/>
    <w:rsid w:val="000F1389"/>
    <w:rsid w:val="000F147B"/>
    <w:rsid w:val="000F1620"/>
    <w:rsid w:val="000F165E"/>
    <w:rsid w:val="000F17D0"/>
    <w:rsid w:val="000F19A2"/>
    <w:rsid w:val="000F231B"/>
    <w:rsid w:val="000F2402"/>
    <w:rsid w:val="000F289B"/>
    <w:rsid w:val="000F3E48"/>
    <w:rsid w:val="000F4AD5"/>
    <w:rsid w:val="000F4C8B"/>
    <w:rsid w:val="000F5122"/>
    <w:rsid w:val="000F52BA"/>
    <w:rsid w:val="000F586B"/>
    <w:rsid w:val="000F5A13"/>
    <w:rsid w:val="000F5F85"/>
    <w:rsid w:val="000F6251"/>
    <w:rsid w:val="000F6ACD"/>
    <w:rsid w:val="000F7063"/>
    <w:rsid w:val="000F772B"/>
    <w:rsid w:val="000F7892"/>
    <w:rsid w:val="000F7D90"/>
    <w:rsid w:val="000F7E1D"/>
    <w:rsid w:val="000F7E56"/>
    <w:rsid w:val="000F7F16"/>
    <w:rsid w:val="0010015F"/>
    <w:rsid w:val="001004D3"/>
    <w:rsid w:val="00100D72"/>
    <w:rsid w:val="00100DBD"/>
    <w:rsid w:val="00100E70"/>
    <w:rsid w:val="00101EC7"/>
    <w:rsid w:val="00102775"/>
    <w:rsid w:val="00102895"/>
    <w:rsid w:val="00102B20"/>
    <w:rsid w:val="001048FB"/>
    <w:rsid w:val="001053DB"/>
    <w:rsid w:val="001061A2"/>
    <w:rsid w:val="00106762"/>
    <w:rsid w:val="00107A87"/>
    <w:rsid w:val="00107B10"/>
    <w:rsid w:val="00110878"/>
    <w:rsid w:val="001108D6"/>
    <w:rsid w:val="00110CB7"/>
    <w:rsid w:val="00110CEA"/>
    <w:rsid w:val="0011131A"/>
    <w:rsid w:val="0011193B"/>
    <w:rsid w:val="00111C6C"/>
    <w:rsid w:val="00112366"/>
    <w:rsid w:val="0011270D"/>
    <w:rsid w:val="001129A6"/>
    <w:rsid w:val="00112F8C"/>
    <w:rsid w:val="00113289"/>
    <w:rsid w:val="00113527"/>
    <w:rsid w:val="00113C6C"/>
    <w:rsid w:val="001140D3"/>
    <w:rsid w:val="001148C5"/>
    <w:rsid w:val="00114AEF"/>
    <w:rsid w:val="001153FF"/>
    <w:rsid w:val="00115761"/>
    <w:rsid w:val="0011579E"/>
    <w:rsid w:val="001159E8"/>
    <w:rsid w:val="00116664"/>
    <w:rsid w:val="00116787"/>
    <w:rsid w:val="00116865"/>
    <w:rsid w:val="001173C7"/>
    <w:rsid w:val="00117479"/>
    <w:rsid w:val="00117587"/>
    <w:rsid w:val="00117AAB"/>
    <w:rsid w:val="00117F18"/>
    <w:rsid w:val="00120FAF"/>
    <w:rsid w:val="00121A95"/>
    <w:rsid w:val="00121D5B"/>
    <w:rsid w:val="0012247C"/>
    <w:rsid w:val="00122BC9"/>
    <w:rsid w:val="00122D3A"/>
    <w:rsid w:val="00122D4F"/>
    <w:rsid w:val="00122DB1"/>
    <w:rsid w:val="00123053"/>
    <w:rsid w:val="00123C4F"/>
    <w:rsid w:val="001240EC"/>
    <w:rsid w:val="00124222"/>
    <w:rsid w:val="0012536F"/>
    <w:rsid w:val="0012561C"/>
    <w:rsid w:val="00125C6E"/>
    <w:rsid w:val="00126D08"/>
    <w:rsid w:val="0012714F"/>
    <w:rsid w:val="00127F7C"/>
    <w:rsid w:val="00130613"/>
    <w:rsid w:val="00131086"/>
    <w:rsid w:val="00131AFD"/>
    <w:rsid w:val="00131C99"/>
    <w:rsid w:val="001321A2"/>
    <w:rsid w:val="001321C2"/>
    <w:rsid w:val="00132314"/>
    <w:rsid w:val="00132917"/>
    <w:rsid w:val="00132F30"/>
    <w:rsid w:val="0013319D"/>
    <w:rsid w:val="001335DD"/>
    <w:rsid w:val="001338CA"/>
    <w:rsid w:val="00133DED"/>
    <w:rsid w:val="001340C0"/>
    <w:rsid w:val="00134464"/>
    <w:rsid w:val="00134CFE"/>
    <w:rsid w:val="00134F20"/>
    <w:rsid w:val="001353CE"/>
    <w:rsid w:val="00135569"/>
    <w:rsid w:val="00135D47"/>
    <w:rsid w:val="00135EE8"/>
    <w:rsid w:val="0013679A"/>
    <w:rsid w:val="00136ADD"/>
    <w:rsid w:val="0013742B"/>
    <w:rsid w:val="001401C0"/>
    <w:rsid w:val="0014035B"/>
    <w:rsid w:val="00140597"/>
    <w:rsid w:val="00141418"/>
    <w:rsid w:val="0014183C"/>
    <w:rsid w:val="00141946"/>
    <w:rsid w:val="0014208E"/>
    <w:rsid w:val="00142D1C"/>
    <w:rsid w:val="00143392"/>
    <w:rsid w:val="00143E09"/>
    <w:rsid w:val="0014400B"/>
    <w:rsid w:val="001443AF"/>
    <w:rsid w:val="0014491D"/>
    <w:rsid w:val="00145425"/>
    <w:rsid w:val="001454E5"/>
    <w:rsid w:val="00145686"/>
    <w:rsid w:val="001459AA"/>
    <w:rsid w:val="00146023"/>
    <w:rsid w:val="00146FC4"/>
    <w:rsid w:val="00147386"/>
    <w:rsid w:val="00147F51"/>
    <w:rsid w:val="00150370"/>
    <w:rsid w:val="001506C8"/>
    <w:rsid w:val="0015134B"/>
    <w:rsid w:val="00151555"/>
    <w:rsid w:val="00153B8E"/>
    <w:rsid w:val="00153F82"/>
    <w:rsid w:val="00154541"/>
    <w:rsid w:val="00154631"/>
    <w:rsid w:val="00154C78"/>
    <w:rsid w:val="00154E59"/>
    <w:rsid w:val="00154E63"/>
    <w:rsid w:val="0015535D"/>
    <w:rsid w:val="00155851"/>
    <w:rsid w:val="00155A70"/>
    <w:rsid w:val="00156094"/>
    <w:rsid w:val="0015624D"/>
    <w:rsid w:val="001576F3"/>
    <w:rsid w:val="00161930"/>
    <w:rsid w:val="00161D06"/>
    <w:rsid w:val="00162478"/>
    <w:rsid w:val="001627CA"/>
    <w:rsid w:val="001628FF"/>
    <w:rsid w:val="0016299C"/>
    <w:rsid w:val="00162BB2"/>
    <w:rsid w:val="0016316E"/>
    <w:rsid w:val="00163554"/>
    <w:rsid w:val="00163628"/>
    <w:rsid w:val="00163892"/>
    <w:rsid w:val="00164308"/>
    <w:rsid w:val="0016589D"/>
    <w:rsid w:val="00166090"/>
    <w:rsid w:val="00166190"/>
    <w:rsid w:val="0016788C"/>
    <w:rsid w:val="001678FB"/>
    <w:rsid w:val="00167B7D"/>
    <w:rsid w:val="00167C71"/>
    <w:rsid w:val="00167D99"/>
    <w:rsid w:val="00170411"/>
    <w:rsid w:val="0017045B"/>
    <w:rsid w:val="00170DEA"/>
    <w:rsid w:val="00171199"/>
    <w:rsid w:val="0017148C"/>
    <w:rsid w:val="0017158C"/>
    <w:rsid w:val="00171776"/>
    <w:rsid w:val="00171A39"/>
    <w:rsid w:val="0017241B"/>
    <w:rsid w:val="001725C3"/>
    <w:rsid w:val="001731F9"/>
    <w:rsid w:val="0017337E"/>
    <w:rsid w:val="0017351E"/>
    <w:rsid w:val="00173616"/>
    <w:rsid w:val="00173F4C"/>
    <w:rsid w:val="001744DE"/>
    <w:rsid w:val="00174CC1"/>
    <w:rsid w:val="00174F6B"/>
    <w:rsid w:val="001754B5"/>
    <w:rsid w:val="00175B84"/>
    <w:rsid w:val="00175F41"/>
    <w:rsid w:val="00176206"/>
    <w:rsid w:val="00176792"/>
    <w:rsid w:val="0017690E"/>
    <w:rsid w:val="00176B3C"/>
    <w:rsid w:val="00176EE3"/>
    <w:rsid w:val="0017720D"/>
    <w:rsid w:val="00177A5D"/>
    <w:rsid w:val="00180735"/>
    <w:rsid w:val="00181088"/>
    <w:rsid w:val="00181CE6"/>
    <w:rsid w:val="001830B1"/>
    <w:rsid w:val="001833CD"/>
    <w:rsid w:val="00183E88"/>
    <w:rsid w:val="001845DF"/>
    <w:rsid w:val="00186136"/>
    <w:rsid w:val="0018688A"/>
    <w:rsid w:val="00186ECA"/>
    <w:rsid w:val="0018728D"/>
    <w:rsid w:val="00187485"/>
    <w:rsid w:val="001878A2"/>
    <w:rsid w:val="00187AD3"/>
    <w:rsid w:val="00187E58"/>
    <w:rsid w:val="0019050D"/>
    <w:rsid w:val="00190AD6"/>
    <w:rsid w:val="00190CF9"/>
    <w:rsid w:val="00190E2C"/>
    <w:rsid w:val="0019163C"/>
    <w:rsid w:val="00191D9C"/>
    <w:rsid w:val="00192B77"/>
    <w:rsid w:val="00192F10"/>
    <w:rsid w:val="00193EB6"/>
    <w:rsid w:val="0019518D"/>
    <w:rsid w:val="00195A86"/>
    <w:rsid w:val="00195F1C"/>
    <w:rsid w:val="001964F9"/>
    <w:rsid w:val="001966A3"/>
    <w:rsid w:val="001966B3"/>
    <w:rsid w:val="00196ACB"/>
    <w:rsid w:val="00196BF5"/>
    <w:rsid w:val="0019729F"/>
    <w:rsid w:val="00197D0E"/>
    <w:rsid w:val="001A0754"/>
    <w:rsid w:val="001A14B4"/>
    <w:rsid w:val="001A1763"/>
    <w:rsid w:val="001A1A69"/>
    <w:rsid w:val="001A3248"/>
    <w:rsid w:val="001A4C64"/>
    <w:rsid w:val="001A522E"/>
    <w:rsid w:val="001A54B8"/>
    <w:rsid w:val="001A5A94"/>
    <w:rsid w:val="001A5E65"/>
    <w:rsid w:val="001A6A34"/>
    <w:rsid w:val="001A7101"/>
    <w:rsid w:val="001A7372"/>
    <w:rsid w:val="001A7727"/>
    <w:rsid w:val="001A785B"/>
    <w:rsid w:val="001A7B7B"/>
    <w:rsid w:val="001A7E7D"/>
    <w:rsid w:val="001B062C"/>
    <w:rsid w:val="001B0E20"/>
    <w:rsid w:val="001B10ED"/>
    <w:rsid w:val="001B123B"/>
    <w:rsid w:val="001B235F"/>
    <w:rsid w:val="001B2B20"/>
    <w:rsid w:val="001B3A49"/>
    <w:rsid w:val="001B4117"/>
    <w:rsid w:val="001B4B02"/>
    <w:rsid w:val="001B4F97"/>
    <w:rsid w:val="001B5350"/>
    <w:rsid w:val="001B5851"/>
    <w:rsid w:val="001B6C01"/>
    <w:rsid w:val="001B6C98"/>
    <w:rsid w:val="001B700A"/>
    <w:rsid w:val="001B717A"/>
    <w:rsid w:val="001B7676"/>
    <w:rsid w:val="001B78A4"/>
    <w:rsid w:val="001B79F9"/>
    <w:rsid w:val="001B7EE0"/>
    <w:rsid w:val="001C174F"/>
    <w:rsid w:val="001C17B0"/>
    <w:rsid w:val="001C1E18"/>
    <w:rsid w:val="001C36ED"/>
    <w:rsid w:val="001C3B0D"/>
    <w:rsid w:val="001C447B"/>
    <w:rsid w:val="001C4FAE"/>
    <w:rsid w:val="001C51AC"/>
    <w:rsid w:val="001C5E11"/>
    <w:rsid w:val="001C637A"/>
    <w:rsid w:val="001C64A4"/>
    <w:rsid w:val="001C70E9"/>
    <w:rsid w:val="001C73ED"/>
    <w:rsid w:val="001C7686"/>
    <w:rsid w:val="001C7DC0"/>
    <w:rsid w:val="001D05EB"/>
    <w:rsid w:val="001D07A3"/>
    <w:rsid w:val="001D0868"/>
    <w:rsid w:val="001D0E2E"/>
    <w:rsid w:val="001D1233"/>
    <w:rsid w:val="001D1B5B"/>
    <w:rsid w:val="001D2538"/>
    <w:rsid w:val="001D287D"/>
    <w:rsid w:val="001D29F5"/>
    <w:rsid w:val="001D3374"/>
    <w:rsid w:val="001D3DA7"/>
    <w:rsid w:val="001D4F03"/>
    <w:rsid w:val="001D50C4"/>
    <w:rsid w:val="001D6666"/>
    <w:rsid w:val="001D673C"/>
    <w:rsid w:val="001D681C"/>
    <w:rsid w:val="001D6CCB"/>
    <w:rsid w:val="001D7078"/>
    <w:rsid w:val="001D7B07"/>
    <w:rsid w:val="001E000F"/>
    <w:rsid w:val="001E0094"/>
    <w:rsid w:val="001E042E"/>
    <w:rsid w:val="001E0842"/>
    <w:rsid w:val="001E0E75"/>
    <w:rsid w:val="001E11D8"/>
    <w:rsid w:val="001E1476"/>
    <w:rsid w:val="001E15A9"/>
    <w:rsid w:val="001E172B"/>
    <w:rsid w:val="001E1C8C"/>
    <w:rsid w:val="001E242E"/>
    <w:rsid w:val="001E27D9"/>
    <w:rsid w:val="001E2E62"/>
    <w:rsid w:val="001E3D0C"/>
    <w:rsid w:val="001E3E5F"/>
    <w:rsid w:val="001E4432"/>
    <w:rsid w:val="001E4979"/>
    <w:rsid w:val="001E4BAD"/>
    <w:rsid w:val="001E4BB1"/>
    <w:rsid w:val="001E50A7"/>
    <w:rsid w:val="001E5417"/>
    <w:rsid w:val="001E5436"/>
    <w:rsid w:val="001E5566"/>
    <w:rsid w:val="001E5E3D"/>
    <w:rsid w:val="001E6709"/>
    <w:rsid w:val="001E6EC7"/>
    <w:rsid w:val="001E75AA"/>
    <w:rsid w:val="001E7763"/>
    <w:rsid w:val="001E7FD2"/>
    <w:rsid w:val="001F01A8"/>
    <w:rsid w:val="001F026B"/>
    <w:rsid w:val="001F08D2"/>
    <w:rsid w:val="001F0DC0"/>
    <w:rsid w:val="001F0DC8"/>
    <w:rsid w:val="001F16E5"/>
    <w:rsid w:val="001F1F48"/>
    <w:rsid w:val="001F1F4B"/>
    <w:rsid w:val="001F23EF"/>
    <w:rsid w:val="001F2FC5"/>
    <w:rsid w:val="001F3024"/>
    <w:rsid w:val="001F350D"/>
    <w:rsid w:val="001F4483"/>
    <w:rsid w:val="001F6283"/>
    <w:rsid w:val="001F6B83"/>
    <w:rsid w:val="001F70D2"/>
    <w:rsid w:val="001F7765"/>
    <w:rsid w:val="001F7C3B"/>
    <w:rsid w:val="001F7CE7"/>
    <w:rsid w:val="002006BB"/>
    <w:rsid w:val="002014AC"/>
    <w:rsid w:val="00201563"/>
    <w:rsid w:val="00202611"/>
    <w:rsid w:val="0020357A"/>
    <w:rsid w:val="00203B9B"/>
    <w:rsid w:val="0020429E"/>
    <w:rsid w:val="00204CD6"/>
    <w:rsid w:val="00204FDF"/>
    <w:rsid w:val="002058B9"/>
    <w:rsid w:val="00205DD1"/>
    <w:rsid w:val="002074C0"/>
    <w:rsid w:val="002079BF"/>
    <w:rsid w:val="00207BCE"/>
    <w:rsid w:val="00207D13"/>
    <w:rsid w:val="00211002"/>
    <w:rsid w:val="00212853"/>
    <w:rsid w:val="0021300A"/>
    <w:rsid w:val="002140E5"/>
    <w:rsid w:val="002143D5"/>
    <w:rsid w:val="00215C8D"/>
    <w:rsid w:val="00215D15"/>
    <w:rsid w:val="00216DEA"/>
    <w:rsid w:val="002175CA"/>
    <w:rsid w:val="00217854"/>
    <w:rsid w:val="00217B4C"/>
    <w:rsid w:val="00217CC4"/>
    <w:rsid w:val="00220DF0"/>
    <w:rsid w:val="00222070"/>
    <w:rsid w:val="002220B3"/>
    <w:rsid w:val="00222203"/>
    <w:rsid w:val="00222DE5"/>
    <w:rsid w:val="00222F2F"/>
    <w:rsid w:val="002230F0"/>
    <w:rsid w:val="002232D3"/>
    <w:rsid w:val="002236EF"/>
    <w:rsid w:val="00223945"/>
    <w:rsid w:val="00224156"/>
    <w:rsid w:val="0022421B"/>
    <w:rsid w:val="002245DF"/>
    <w:rsid w:val="002246E8"/>
    <w:rsid w:val="00225FA3"/>
    <w:rsid w:val="00226448"/>
    <w:rsid w:val="0022686F"/>
    <w:rsid w:val="0022689A"/>
    <w:rsid w:val="00226EFD"/>
    <w:rsid w:val="00227011"/>
    <w:rsid w:val="00227109"/>
    <w:rsid w:val="00227B5A"/>
    <w:rsid w:val="00227B85"/>
    <w:rsid w:val="00227FB9"/>
    <w:rsid w:val="00231721"/>
    <w:rsid w:val="00231C2D"/>
    <w:rsid w:val="002322CB"/>
    <w:rsid w:val="00232C22"/>
    <w:rsid w:val="00232C46"/>
    <w:rsid w:val="0023366A"/>
    <w:rsid w:val="00233E69"/>
    <w:rsid w:val="00234082"/>
    <w:rsid w:val="00234253"/>
    <w:rsid w:val="002345D8"/>
    <w:rsid w:val="002348C0"/>
    <w:rsid w:val="0023495D"/>
    <w:rsid w:val="00234CE4"/>
    <w:rsid w:val="0023534D"/>
    <w:rsid w:val="002356FF"/>
    <w:rsid w:val="00236C43"/>
    <w:rsid w:val="002372CF"/>
    <w:rsid w:val="00237791"/>
    <w:rsid w:val="00237D0D"/>
    <w:rsid w:val="00237DEC"/>
    <w:rsid w:val="002411CC"/>
    <w:rsid w:val="00241399"/>
    <w:rsid w:val="00241C31"/>
    <w:rsid w:val="00242268"/>
    <w:rsid w:val="002425EB"/>
    <w:rsid w:val="00242925"/>
    <w:rsid w:val="0024309A"/>
    <w:rsid w:val="00243B49"/>
    <w:rsid w:val="00243DA3"/>
    <w:rsid w:val="00243EED"/>
    <w:rsid w:val="00243F35"/>
    <w:rsid w:val="00244569"/>
    <w:rsid w:val="00244618"/>
    <w:rsid w:val="00244BDF"/>
    <w:rsid w:val="00245DEE"/>
    <w:rsid w:val="00245F91"/>
    <w:rsid w:val="00246004"/>
    <w:rsid w:val="0024659F"/>
    <w:rsid w:val="00246B50"/>
    <w:rsid w:val="0024701C"/>
    <w:rsid w:val="002474D3"/>
    <w:rsid w:val="00247EDF"/>
    <w:rsid w:val="00250042"/>
    <w:rsid w:val="00250835"/>
    <w:rsid w:val="002508A7"/>
    <w:rsid w:val="002517FD"/>
    <w:rsid w:val="00251882"/>
    <w:rsid w:val="00251B07"/>
    <w:rsid w:val="00251B91"/>
    <w:rsid w:val="00251CBC"/>
    <w:rsid w:val="00252455"/>
    <w:rsid w:val="00252785"/>
    <w:rsid w:val="00252B7F"/>
    <w:rsid w:val="00253003"/>
    <w:rsid w:val="00254BC8"/>
    <w:rsid w:val="00254C83"/>
    <w:rsid w:val="0025559C"/>
    <w:rsid w:val="002556EB"/>
    <w:rsid w:val="00255EAE"/>
    <w:rsid w:val="0025617E"/>
    <w:rsid w:val="0025683C"/>
    <w:rsid w:val="00256B77"/>
    <w:rsid w:val="00256D14"/>
    <w:rsid w:val="002579ED"/>
    <w:rsid w:val="002602E6"/>
    <w:rsid w:val="00261070"/>
    <w:rsid w:val="00261B73"/>
    <w:rsid w:val="00262A12"/>
    <w:rsid w:val="00262C59"/>
    <w:rsid w:val="00262D19"/>
    <w:rsid w:val="00263DC6"/>
    <w:rsid w:val="00264164"/>
    <w:rsid w:val="002643C1"/>
    <w:rsid w:val="00264584"/>
    <w:rsid w:val="00264685"/>
    <w:rsid w:val="002648AD"/>
    <w:rsid w:val="002648C6"/>
    <w:rsid w:val="00264AEF"/>
    <w:rsid w:val="00264CE7"/>
    <w:rsid w:val="002651DB"/>
    <w:rsid w:val="00265A1F"/>
    <w:rsid w:val="00265BCB"/>
    <w:rsid w:val="00265DFD"/>
    <w:rsid w:val="00267B67"/>
    <w:rsid w:val="002700D9"/>
    <w:rsid w:val="00270284"/>
    <w:rsid w:val="002713D9"/>
    <w:rsid w:val="00271FCF"/>
    <w:rsid w:val="0027295D"/>
    <w:rsid w:val="00272C8F"/>
    <w:rsid w:val="00272D6F"/>
    <w:rsid w:val="00272D90"/>
    <w:rsid w:val="00272E92"/>
    <w:rsid w:val="00273489"/>
    <w:rsid w:val="00273AF2"/>
    <w:rsid w:val="00274383"/>
    <w:rsid w:val="00274524"/>
    <w:rsid w:val="00274EE0"/>
    <w:rsid w:val="0027500C"/>
    <w:rsid w:val="00275629"/>
    <w:rsid w:val="00275CFB"/>
    <w:rsid w:val="00276E8A"/>
    <w:rsid w:val="0027701C"/>
    <w:rsid w:val="0027709F"/>
    <w:rsid w:val="002774BA"/>
    <w:rsid w:val="00280BA6"/>
    <w:rsid w:val="00280F87"/>
    <w:rsid w:val="0028126C"/>
    <w:rsid w:val="00281730"/>
    <w:rsid w:val="0028178C"/>
    <w:rsid w:val="00281CF9"/>
    <w:rsid w:val="00281E6F"/>
    <w:rsid w:val="00282270"/>
    <w:rsid w:val="00282B18"/>
    <w:rsid w:val="00282E03"/>
    <w:rsid w:val="00283014"/>
    <w:rsid w:val="002834B1"/>
    <w:rsid w:val="002839FF"/>
    <w:rsid w:val="00283E32"/>
    <w:rsid w:val="00283F02"/>
    <w:rsid w:val="00284093"/>
    <w:rsid w:val="00284790"/>
    <w:rsid w:val="00284C97"/>
    <w:rsid w:val="00284F5D"/>
    <w:rsid w:val="00286BF2"/>
    <w:rsid w:val="002875EC"/>
    <w:rsid w:val="0029033B"/>
    <w:rsid w:val="00290417"/>
    <w:rsid w:val="00291733"/>
    <w:rsid w:val="00292090"/>
    <w:rsid w:val="00292120"/>
    <w:rsid w:val="002921ED"/>
    <w:rsid w:val="00292503"/>
    <w:rsid w:val="00292F34"/>
    <w:rsid w:val="00293244"/>
    <w:rsid w:val="0029331E"/>
    <w:rsid w:val="002933F3"/>
    <w:rsid w:val="002937D2"/>
    <w:rsid w:val="00293820"/>
    <w:rsid w:val="00293B51"/>
    <w:rsid w:val="00293EC9"/>
    <w:rsid w:val="002941D7"/>
    <w:rsid w:val="002945DF"/>
    <w:rsid w:val="0029471B"/>
    <w:rsid w:val="00294724"/>
    <w:rsid w:val="00294887"/>
    <w:rsid w:val="002948F7"/>
    <w:rsid w:val="0029549C"/>
    <w:rsid w:val="002954EE"/>
    <w:rsid w:val="00295B55"/>
    <w:rsid w:val="00295C80"/>
    <w:rsid w:val="00295DFC"/>
    <w:rsid w:val="00295E72"/>
    <w:rsid w:val="0029606F"/>
    <w:rsid w:val="002962E2"/>
    <w:rsid w:val="0029632B"/>
    <w:rsid w:val="0029653B"/>
    <w:rsid w:val="00296FEF"/>
    <w:rsid w:val="0029799C"/>
    <w:rsid w:val="002979CA"/>
    <w:rsid w:val="00297F1B"/>
    <w:rsid w:val="00297FD4"/>
    <w:rsid w:val="002A04CC"/>
    <w:rsid w:val="002A0AF5"/>
    <w:rsid w:val="002A1C1E"/>
    <w:rsid w:val="002A1FAF"/>
    <w:rsid w:val="002A1FBC"/>
    <w:rsid w:val="002A1FC0"/>
    <w:rsid w:val="002A22F9"/>
    <w:rsid w:val="002A2382"/>
    <w:rsid w:val="002A239E"/>
    <w:rsid w:val="002A2B09"/>
    <w:rsid w:val="002A2C70"/>
    <w:rsid w:val="002A3C69"/>
    <w:rsid w:val="002A4052"/>
    <w:rsid w:val="002A42C9"/>
    <w:rsid w:val="002A50A4"/>
    <w:rsid w:val="002A515E"/>
    <w:rsid w:val="002A5235"/>
    <w:rsid w:val="002A5B0A"/>
    <w:rsid w:val="002A5DA1"/>
    <w:rsid w:val="002A5E81"/>
    <w:rsid w:val="002A6151"/>
    <w:rsid w:val="002A6A0B"/>
    <w:rsid w:val="002A6AAF"/>
    <w:rsid w:val="002A704C"/>
    <w:rsid w:val="002A73C7"/>
    <w:rsid w:val="002A7582"/>
    <w:rsid w:val="002A79C8"/>
    <w:rsid w:val="002A7C6A"/>
    <w:rsid w:val="002B0527"/>
    <w:rsid w:val="002B059B"/>
    <w:rsid w:val="002B0DEC"/>
    <w:rsid w:val="002B1461"/>
    <w:rsid w:val="002B1770"/>
    <w:rsid w:val="002B1B5C"/>
    <w:rsid w:val="002B22AC"/>
    <w:rsid w:val="002B2543"/>
    <w:rsid w:val="002B269B"/>
    <w:rsid w:val="002B2766"/>
    <w:rsid w:val="002B28DA"/>
    <w:rsid w:val="002B2C15"/>
    <w:rsid w:val="002B3368"/>
    <w:rsid w:val="002B3526"/>
    <w:rsid w:val="002B3A05"/>
    <w:rsid w:val="002B3A6A"/>
    <w:rsid w:val="002B4223"/>
    <w:rsid w:val="002B434B"/>
    <w:rsid w:val="002B46A0"/>
    <w:rsid w:val="002B46F1"/>
    <w:rsid w:val="002B52C0"/>
    <w:rsid w:val="002B56F5"/>
    <w:rsid w:val="002B638B"/>
    <w:rsid w:val="002B6CA1"/>
    <w:rsid w:val="002B7114"/>
    <w:rsid w:val="002B7558"/>
    <w:rsid w:val="002B7AA6"/>
    <w:rsid w:val="002B7AD7"/>
    <w:rsid w:val="002C012B"/>
    <w:rsid w:val="002C0EC9"/>
    <w:rsid w:val="002C15D5"/>
    <w:rsid w:val="002C1D91"/>
    <w:rsid w:val="002C2022"/>
    <w:rsid w:val="002C207D"/>
    <w:rsid w:val="002C21C7"/>
    <w:rsid w:val="002C2B18"/>
    <w:rsid w:val="002C300B"/>
    <w:rsid w:val="002C3CB6"/>
    <w:rsid w:val="002C3E3C"/>
    <w:rsid w:val="002C4083"/>
    <w:rsid w:val="002C4374"/>
    <w:rsid w:val="002C4E05"/>
    <w:rsid w:val="002C62D6"/>
    <w:rsid w:val="002C6E1F"/>
    <w:rsid w:val="002C7CB3"/>
    <w:rsid w:val="002C7FA2"/>
    <w:rsid w:val="002D059A"/>
    <w:rsid w:val="002D11D0"/>
    <w:rsid w:val="002D1327"/>
    <w:rsid w:val="002D1868"/>
    <w:rsid w:val="002D268A"/>
    <w:rsid w:val="002D2E48"/>
    <w:rsid w:val="002D2F72"/>
    <w:rsid w:val="002D31E3"/>
    <w:rsid w:val="002D3A0D"/>
    <w:rsid w:val="002D3A47"/>
    <w:rsid w:val="002D3B71"/>
    <w:rsid w:val="002D3C1E"/>
    <w:rsid w:val="002D48E1"/>
    <w:rsid w:val="002D4E1F"/>
    <w:rsid w:val="002D524F"/>
    <w:rsid w:val="002D5BFB"/>
    <w:rsid w:val="002D6414"/>
    <w:rsid w:val="002D64A4"/>
    <w:rsid w:val="002D6526"/>
    <w:rsid w:val="002D6891"/>
    <w:rsid w:val="002E0C27"/>
    <w:rsid w:val="002E12A6"/>
    <w:rsid w:val="002E22CD"/>
    <w:rsid w:val="002E2B3D"/>
    <w:rsid w:val="002E2BF4"/>
    <w:rsid w:val="002E39DF"/>
    <w:rsid w:val="002E416C"/>
    <w:rsid w:val="002E42EF"/>
    <w:rsid w:val="002E5F0C"/>
    <w:rsid w:val="002E638A"/>
    <w:rsid w:val="002E64FA"/>
    <w:rsid w:val="002E6916"/>
    <w:rsid w:val="002E6B69"/>
    <w:rsid w:val="002E7146"/>
    <w:rsid w:val="002E79CB"/>
    <w:rsid w:val="002E7AD5"/>
    <w:rsid w:val="002E7B84"/>
    <w:rsid w:val="002F0119"/>
    <w:rsid w:val="002F0167"/>
    <w:rsid w:val="002F0295"/>
    <w:rsid w:val="002F06B0"/>
    <w:rsid w:val="002F1238"/>
    <w:rsid w:val="002F18A3"/>
    <w:rsid w:val="002F1E13"/>
    <w:rsid w:val="002F1E1B"/>
    <w:rsid w:val="002F2178"/>
    <w:rsid w:val="002F23A0"/>
    <w:rsid w:val="002F263D"/>
    <w:rsid w:val="002F26F7"/>
    <w:rsid w:val="002F2B3A"/>
    <w:rsid w:val="002F2C32"/>
    <w:rsid w:val="002F310D"/>
    <w:rsid w:val="002F3A56"/>
    <w:rsid w:val="002F3F13"/>
    <w:rsid w:val="002F408E"/>
    <w:rsid w:val="002F447B"/>
    <w:rsid w:val="002F4858"/>
    <w:rsid w:val="002F4A58"/>
    <w:rsid w:val="002F4C4D"/>
    <w:rsid w:val="002F595C"/>
    <w:rsid w:val="002F5D69"/>
    <w:rsid w:val="002F6041"/>
    <w:rsid w:val="002F627F"/>
    <w:rsid w:val="002F64DE"/>
    <w:rsid w:val="002F696F"/>
    <w:rsid w:val="002F69BA"/>
    <w:rsid w:val="002F6B01"/>
    <w:rsid w:val="002F6CE7"/>
    <w:rsid w:val="002F7B3A"/>
    <w:rsid w:val="002F7BD5"/>
    <w:rsid w:val="00300C3D"/>
    <w:rsid w:val="00301A8D"/>
    <w:rsid w:val="00301F79"/>
    <w:rsid w:val="003026FB"/>
    <w:rsid w:val="003035F0"/>
    <w:rsid w:val="0030389B"/>
    <w:rsid w:val="00303A60"/>
    <w:rsid w:val="00304C08"/>
    <w:rsid w:val="00305D1D"/>
    <w:rsid w:val="00306E14"/>
    <w:rsid w:val="003076AF"/>
    <w:rsid w:val="00310FEE"/>
    <w:rsid w:val="00311B4D"/>
    <w:rsid w:val="00311C7C"/>
    <w:rsid w:val="00311C7E"/>
    <w:rsid w:val="00311F50"/>
    <w:rsid w:val="00312FFA"/>
    <w:rsid w:val="0031357E"/>
    <w:rsid w:val="00313EDA"/>
    <w:rsid w:val="0031420C"/>
    <w:rsid w:val="00314A62"/>
    <w:rsid w:val="0031509F"/>
    <w:rsid w:val="00315844"/>
    <w:rsid w:val="0031595D"/>
    <w:rsid w:val="00315E9A"/>
    <w:rsid w:val="00316972"/>
    <w:rsid w:val="00317E26"/>
    <w:rsid w:val="00317E3E"/>
    <w:rsid w:val="00320286"/>
    <w:rsid w:val="00320388"/>
    <w:rsid w:val="003211EE"/>
    <w:rsid w:val="0032189D"/>
    <w:rsid w:val="003218C5"/>
    <w:rsid w:val="003225C5"/>
    <w:rsid w:val="003225DA"/>
    <w:rsid w:val="003228AC"/>
    <w:rsid w:val="00323178"/>
    <w:rsid w:val="003231F0"/>
    <w:rsid w:val="003232BB"/>
    <w:rsid w:val="00323696"/>
    <w:rsid w:val="0032567D"/>
    <w:rsid w:val="003267A3"/>
    <w:rsid w:val="00326846"/>
    <w:rsid w:val="003273C6"/>
    <w:rsid w:val="003279CB"/>
    <w:rsid w:val="00327D91"/>
    <w:rsid w:val="00327F3F"/>
    <w:rsid w:val="003307A9"/>
    <w:rsid w:val="003318D1"/>
    <w:rsid w:val="003319B2"/>
    <w:rsid w:val="003320C1"/>
    <w:rsid w:val="00332BBB"/>
    <w:rsid w:val="003331C2"/>
    <w:rsid w:val="0033338D"/>
    <w:rsid w:val="0033380B"/>
    <w:rsid w:val="00333A1C"/>
    <w:rsid w:val="003342AB"/>
    <w:rsid w:val="003342ED"/>
    <w:rsid w:val="003348AB"/>
    <w:rsid w:val="00334B51"/>
    <w:rsid w:val="00334FD8"/>
    <w:rsid w:val="00335E6A"/>
    <w:rsid w:val="00335FEE"/>
    <w:rsid w:val="003373FD"/>
    <w:rsid w:val="00337CDB"/>
    <w:rsid w:val="00340687"/>
    <w:rsid w:val="00340935"/>
    <w:rsid w:val="00340C3A"/>
    <w:rsid w:val="003411D5"/>
    <w:rsid w:val="00341229"/>
    <w:rsid w:val="00341407"/>
    <w:rsid w:val="0034151E"/>
    <w:rsid w:val="00341924"/>
    <w:rsid w:val="00342214"/>
    <w:rsid w:val="00342C1E"/>
    <w:rsid w:val="00343477"/>
    <w:rsid w:val="0034347B"/>
    <w:rsid w:val="00343619"/>
    <w:rsid w:val="003436FB"/>
    <w:rsid w:val="00343D68"/>
    <w:rsid w:val="00343E6E"/>
    <w:rsid w:val="00344337"/>
    <w:rsid w:val="0034436D"/>
    <w:rsid w:val="0034463A"/>
    <w:rsid w:val="0034478D"/>
    <w:rsid w:val="003447C6"/>
    <w:rsid w:val="00345102"/>
    <w:rsid w:val="003456FA"/>
    <w:rsid w:val="00345A2D"/>
    <w:rsid w:val="00345FBF"/>
    <w:rsid w:val="00346457"/>
    <w:rsid w:val="00346AB3"/>
    <w:rsid w:val="003470EA"/>
    <w:rsid w:val="00347876"/>
    <w:rsid w:val="00347B49"/>
    <w:rsid w:val="00347CAF"/>
    <w:rsid w:val="0035048A"/>
    <w:rsid w:val="0035099D"/>
    <w:rsid w:val="00351818"/>
    <w:rsid w:val="00351CA1"/>
    <w:rsid w:val="0035256E"/>
    <w:rsid w:val="0035362C"/>
    <w:rsid w:val="003536D5"/>
    <w:rsid w:val="00353CA3"/>
    <w:rsid w:val="0035404E"/>
    <w:rsid w:val="003543CE"/>
    <w:rsid w:val="00354B53"/>
    <w:rsid w:val="00354E43"/>
    <w:rsid w:val="003551D1"/>
    <w:rsid w:val="00355264"/>
    <w:rsid w:val="00355657"/>
    <w:rsid w:val="00355A82"/>
    <w:rsid w:val="00356446"/>
    <w:rsid w:val="00356A6E"/>
    <w:rsid w:val="00356ACF"/>
    <w:rsid w:val="003574F6"/>
    <w:rsid w:val="003603F8"/>
    <w:rsid w:val="00360527"/>
    <w:rsid w:val="0036063D"/>
    <w:rsid w:val="0036075D"/>
    <w:rsid w:val="00360B63"/>
    <w:rsid w:val="00360C1A"/>
    <w:rsid w:val="00360EE2"/>
    <w:rsid w:val="003610D0"/>
    <w:rsid w:val="00361159"/>
    <w:rsid w:val="003613AB"/>
    <w:rsid w:val="0036287A"/>
    <w:rsid w:val="00363B60"/>
    <w:rsid w:val="00363D65"/>
    <w:rsid w:val="00363E95"/>
    <w:rsid w:val="00364476"/>
    <w:rsid w:val="00364733"/>
    <w:rsid w:val="00365390"/>
    <w:rsid w:val="00365887"/>
    <w:rsid w:val="00365BF9"/>
    <w:rsid w:val="00365EE2"/>
    <w:rsid w:val="003665D8"/>
    <w:rsid w:val="00367EE2"/>
    <w:rsid w:val="003706D1"/>
    <w:rsid w:val="00370B3C"/>
    <w:rsid w:val="003717AA"/>
    <w:rsid w:val="00372912"/>
    <w:rsid w:val="00373039"/>
    <w:rsid w:val="003731F8"/>
    <w:rsid w:val="00373CAB"/>
    <w:rsid w:val="0037418F"/>
    <w:rsid w:val="0037479F"/>
    <w:rsid w:val="00374BC3"/>
    <w:rsid w:val="00375406"/>
    <w:rsid w:val="00375AD6"/>
    <w:rsid w:val="00376290"/>
    <w:rsid w:val="003805F5"/>
    <w:rsid w:val="0038092C"/>
    <w:rsid w:val="00380E19"/>
    <w:rsid w:val="003814E9"/>
    <w:rsid w:val="0038166C"/>
    <w:rsid w:val="00381D2F"/>
    <w:rsid w:val="00381F63"/>
    <w:rsid w:val="0038270A"/>
    <w:rsid w:val="00382734"/>
    <w:rsid w:val="00382BE9"/>
    <w:rsid w:val="00383649"/>
    <w:rsid w:val="00383754"/>
    <w:rsid w:val="003843EF"/>
    <w:rsid w:val="00384550"/>
    <w:rsid w:val="003847FB"/>
    <w:rsid w:val="0038522B"/>
    <w:rsid w:val="00385381"/>
    <w:rsid w:val="00385980"/>
    <w:rsid w:val="00385C80"/>
    <w:rsid w:val="00385CEE"/>
    <w:rsid w:val="00385FB3"/>
    <w:rsid w:val="00386089"/>
    <w:rsid w:val="0038609F"/>
    <w:rsid w:val="00386BCB"/>
    <w:rsid w:val="00386D12"/>
    <w:rsid w:val="00386E82"/>
    <w:rsid w:val="003874AB"/>
    <w:rsid w:val="00387720"/>
    <w:rsid w:val="00387A91"/>
    <w:rsid w:val="00390A79"/>
    <w:rsid w:val="00390C1E"/>
    <w:rsid w:val="00390C3D"/>
    <w:rsid w:val="00391500"/>
    <w:rsid w:val="0039196E"/>
    <w:rsid w:val="00392420"/>
    <w:rsid w:val="00392921"/>
    <w:rsid w:val="003930DE"/>
    <w:rsid w:val="003930F6"/>
    <w:rsid w:val="00393A1E"/>
    <w:rsid w:val="00393ACC"/>
    <w:rsid w:val="00393D00"/>
    <w:rsid w:val="00393D6C"/>
    <w:rsid w:val="00394029"/>
    <w:rsid w:val="00394609"/>
    <w:rsid w:val="00394EBF"/>
    <w:rsid w:val="00394F1A"/>
    <w:rsid w:val="0039525A"/>
    <w:rsid w:val="0039528C"/>
    <w:rsid w:val="0039590C"/>
    <w:rsid w:val="003965CA"/>
    <w:rsid w:val="00396B12"/>
    <w:rsid w:val="003972F3"/>
    <w:rsid w:val="003976C9"/>
    <w:rsid w:val="00397738"/>
    <w:rsid w:val="003977B3"/>
    <w:rsid w:val="003A0728"/>
    <w:rsid w:val="003A0C21"/>
    <w:rsid w:val="003A19B7"/>
    <w:rsid w:val="003A1D8B"/>
    <w:rsid w:val="003A26CF"/>
    <w:rsid w:val="003A3111"/>
    <w:rsid w:val="003A36FE"/>
    <w:rsid w:val="003A439B"/>
    <w:rsid w:val="003A43C2"/>
    <w:rsid w:val="003A44BE"/>
    <w:rsid w:val="003A4AB6"/>
    <w:rsid w:val="003A4E0B"/>
    <w:rsid w:val="003A546C"/>
    <w:rsid w:val="003A69D7"/>
    <w:rsid w:val="003A6F40"/>
    <w:rsid w:val="003A7877"/>
    <w:rsid w:val="003A7E16"/>
    <w:rsid w:val="003B052E"/>
    <w:rsid w:val="003B1413"/>
    <w:rsid w:val="003B1AA4"/>
    <w:rsid w:val="003B1EDF"/>
    <w:rsid w:val="003B284B"/>
    <w:rsid w:val="003B29D1"/>
    <w:rsid w:val="003B3127"/>
    <w:rsid w:val="003B3818"/>
    <w:rsid w:val="003B3AB7"/>
    <w:rsid w:val="003B3B64"/>
    <w:rsid w:val="003B3EE7"/>
    <w:rsid w:val="003B406B"/>
    <w:rsid w:val="003B4393"/>
    <w:rsid w:val="003B50FE"/>
    <w:rsid w:val="003B57D2"/>
    <w:rsid w:val="003B5C85"/>
    <w:rsid w:val="003B66A9"/>
    <w:rsid w:val="003B672D"/>
    <w:rsid w:val="003B7520"/>
    <w:rsid w:val="003B7572"/>
    <w:rsid w:val="003B7D68"/>
    <w:rsid w:val="003C0309"/>
    <w:rsid w:val="003C0427"/>
    <w:rsid w:val="003C1106"/>
    <w:rsid w:val="003C2419"/>
    <w:rsid w:val="003C246B"/>
    <w:rsid w:val="003C2839"/>
    <w:rsid w:val="003C2C3C"/>
    <w:rsid w:val="003C2F50"/>
    <w:rsid w:val="003C3276"/>
    <w:rsid w:val="003C4343"/>
    <w:rsid w:val="003C47ED"/>
    <w:rsid w:val="003C48AC"/>
    <w:rsid w:val="003C4BD8"/>
    <w:rsid w:val="003C4E80"/>
    <w:rsid w:val="003C52F1"/>
    <w:rsid w:val="003C619A"/>
    <w:rsid w:val="003C6382"/>
    <w:rsid w:val="003C7456"/>
    <w:rsid w:val="003C7978"/>
    <w:rsid w:val="003D0B1C"/>
    <w:rsid w:val="003D1D5A"/>
    <w:rsid w:val="003D24B6"/>
    <w:rsid w:val="003D2804"/>
    <w:rsid w:val="003D28B4"/>
    <w:rsid w:val="003D302E"/>
    <w:rsid w:val="003D33CD"/>
    <w:rsid w:val="003D347C"/>
    <w:rsid w:val="003D3708"/>
    <w:rsid w:val="003D3BE6"/>
    <w:rsid w:val="003D3F9A"/>
    <w:rsid w:val="003D42CF"/>
    <w:rsid w:val="003D49A4"/>
    <w:rsid w:val="003D4B67"/>
    <w:rsid w:val="003D5744"/>
    <w:rsid w:val="003D6FE5"/>
    <w:rsid w:val="003D719E"/>
    <w:rsid w:val="003D7350"/>
    <w:rsid w:val="003D7B64"/>
    <w:rsid w:val="003D7BCF"/>
    <w:rsid w:val="003D7F50"/>
    <w:rsid w:val="003E0106"/>
    <w:rsid w:val="003E0597"/>
    <w:rsid w:val="003E06DE"/>
    <w:rsid w:val="003E08DD"/>
    <w:rsid w:val="003E197C"/>
    <w:rsid w:val="003E4000"/>
    <w:rsid w:val="003E4CE9"/>
    <w:rsid w:val="003E5766"/>
    <w:rsid w:val="003E6466"/>
    <w:rsid w:val="003E6510"/>
    <w:rsid w:val="003E6F95"/>
    <w:rsid w:val="003E7476"/>
    <w:rsid w:val="003E7537"/>
    <w:rsid w:val="003F0191"/>
    <w:rsid w:val="003F099D"/>
    <w:rsid w:val="003F0FDD"/>
    <w:rsid w:val="003F158A"/>
    <w:rsid w:val="003F1DC1"/>
    <w:rsid w:val="003F2A50"/>
    <w:rsid w:val="003F2B20"/>
    <w:rsid w:val="003F2E68"/>
    <w:rsid w:val="003F3739"/>
    <w:rsid w:val="003F3808"/>
    <w:rsid w:val="003F3940"/>
    <w:rsid w:val="003F3CF7"/>
    <w:rsid w:val="003F448D"/>
    <w:rsid w:val="003F54C6"/>
    <w:rsid w:val="003F56EC"/>
    <w:rsid w:val="003F5802"/>
    <w:rsid w:val="003F5A58"/>
    <w:rsid w:val="003F5ED6"/>
    <w:rsid w:val="003F5EE3"/>
    <w:rsid w:val="003F7628"/>
    <w:rsid w:val="003F79CE"/>
    <w:rsid w:val="004002EE"/>
    <w:rsid w:val="0040130C"/>
    <w:rsid w:val="00401C41"/>
    <w:rsid w:val="004023D6"/>
    <w:rsid w:val="004024E2"/>
    <w:rsid w:val="004034B2"/>
    <w:rsid w:val="00403C66"/>
    <w:rsid w:val="00403F64"/>
    <w:rsid w:val="004049CA"/>
    <w:rsid w:val="00404A1D"/>
    <w:rsid w:val="00405108"/>
    <w:rsid w:val="0040519B"/>
    <w:rsid w:val="00405D02"/>
    <w:rsid w:val="00406DA8"/>
    <w:rsid w:val="00407807"/>
    <w:rsid w:val="00407FFA"/>
    <w:rsid w:val="004102A9"/>
    <w:rsid w:val="00410472"/>
    <w:rsid w:val="0041176E"/>
    <w:rsid w:val="00413591"/>
    <w:rsid w:val="00413890"/>
    <w:rsid w:val="00414AE2"/>
    <w:rsid w:val="00414F10"/>
    <w:rsid w:val="00415AFE"/>
    <w:rsid w:val="00415B5E"/>
    <w:rsid w:val="00415DA4"/>
    <w:rsid w:val="004160CA"/>
    <w:rsid w:val="00416256"/>
    <w:rsid w:val="0042015D"/>
    <w:rsid w:val="004213DE"/>
    <w:rsid w:val="00421F94"/>
    <w:rsid w:val="0042208A"/>
    <w:rsid w:val="00423531"/>
    <w:rsid w:val="00423BAD"/>
    <w:rsid w:val="004242DE"/>
    <w:rsid w:val="00424859"/>
    <w:rsid w:val="00424913"/>
    <w:rsid w:val="00424B94"/>
    <w:rsid w:val="00424E5D"/>
    <w:rsid w:val="00426049"/>
    <w:rsid w:val="004261DD"/>
    <w:rsid w:val="00426900"/>
    <w:rsid w:val="0042716C"/>
    <w:rsid w:val="004274F3"/>
    <w:rsid w:val="0042765F"/>
    <w:rsid w:val="004276BC"/>
    <w:rsid w:val="004277A5"/>
    <w:rsid w:val="00427F1C"/>
    <w:rsid w:val="0043148D"/>
    <w:rsid w:val="00432CB9"/>
    <w:rsid w:val="004335FD"/>
    <w:rsid w:val="00434013"/>
    <w:rsid w:val="004347A7"/>
    <w:rsid w:val="00434E69"/>
    <w:rsid w:val="00435090"/>
    <w:rsid w:val="004350F0"/>
    <w:rsid w:val="004355C5"/>
    <w:rsid w:val="004357FA"/>
    <w:rsid w:val="0043598A"/>
    <w:rsid w:val="004364D7"/>
    <w:rsid w:val="004364F9"/>
    <w:rsid w:val="0043688F"/>
    <w:rsid w:val="00436A14"/>
    <w:rsid w:val="004376DE"/>
    <w:rsid w:val="00437A77"/>
    <w:rsid w:val="00441122"/>
    <w:rsid w:val="00441CAA"/>
    <w:rsid w:val="00442B43"/>
    <w:rsid w:val="00442F46"/>
    <w:rsid w:val="00443685"/>
    <w:rsid w:val="0044418D"/>
    <w:rsid w:val="004442BA"/>
    <w:rsid w:val="00444417"/>
    <w:rsid w:val="0044461D"/>
    <w:rsid w:val="0044541A"/>
    <w:rsid w:val="00445A66"/>
    <w:rsid w:val="00445E7F"/>
    <w:rsid w:val="00446119"/>
    <w:rsid w:val="0044676C"/>
    <w:rsid w:val="00447E50"/>
    <w:rsid w:val="00447F27"/>
    <w:rsid w:val="0045063D"/>
    <w:rsid w:val="00450736"/>
    <w:rsid w:val="00450B42"/>
    <w:rsid w:val="00450D79"/>
    <w:rsid w:val="004513BC"/>
    <w:rsid w:val="004514D4"/>
    <w:rsid w:val="004514EA"/>
    <w:rsid w:val="004515DB"/>
    <w:rsid w:val="00451917"/>
    <w:rsid w:val="00451C03"/>
    <w:rsid w:val="00451EFC"/>
    <w:rsid w:val="0045204B"/>
    <w:rsid w:val="004528D4"/>
    <w:rsid w:val="0045335C"/>
    <w:rsid w:val="00453D53"/>
    <w:rsid w:val="004540E0"/>
    <w:rsid w:val="0045452A"/>
    <w:rsid w:val="004546FF"/>
    <w:rsid w:val="00454AC4"/>
    <w:rsid w:val="00455091"/>
    <w:rsid w:val="00455B7E"/>
    <w:rsid w:val="00455C21"/>
    <w:rsid w:val="00456B04"/>
    <w:rsid w:val="00456E63"/>
    <w:rsid w:val="0045712C"/>
    <w:rsid w:val="00457684"/>
    <w:rsid w:val="004602D7"/>
    <w:rsid w:val="00460682"/>
    <w:rsid w:val="00460772"/>
    <w:rsid w:val="00460929"/>
    <w:rsid w:val="00460D8F"/>
    <w:rsid w:val="00461694"/>
    <w:rsid w:val="00461BD5"/>
    <w:rsid w:val="004620E6"/>
    <w:rsid w:val="00462168"/>
    <w:rsid w:val="004627E6"/>
    <w:rsid w:val="00463D14"/>
    <w:rsid w:val="004640E0"/>
    <w:rsid w:val="00464242"/>
    <w:rsid w:val="004647F4"/>
    <w:rsid w:val="00464D6E"/>
    <w:rsid w:val="00465FEF"/>
    <w:rsid w:val="0046634B"/>
    <w:rsid w:val="00466D7F"/>
    <w:rsid w:val="00467017"/>
    <w:rsid w:val="00467111"/>
    <w:rsid w:val="0047017C"/>
    <w:rsid w:val="004707A1"/>
    <w:rsid w:val="004708B3"/>
    <w:rsid w:val="00470D5D"/>
    <w:rsid w:val="004714F2"/>
    <w:rsid w:val="00471A64"/>
    <w:rsid w:val="00471AF3"/>
    <w:rsid w:val="00471B80"/>
    <w:rsid w:val="00471C55"/>
    <w:rsid w:val="00472200"/>
    <w:rsid w:val="004726CE"/>
    <w:rsid w:val="004731D1"/>
    <w:rsid w:val="0047344C"/>
    <w:rsid w:val="00473AC7"/>
    <w:rsid w:val="004744A8"/>
    <w:rsid w:val="00474763"/>
    <w:rsid w:val="004747CD"/>
    <w:rsid w:val="00474EC0"/>
    <w:rsid w:val="00475301"/>
    <w:rsid w:val="004753C3"/>
    <w:rsid w:val="00475B21"/>
    <w:rsid w:val="004760BB"/>
    <w:rsid w:val="00477573"/>
    <w:rsid w:val="0047789E"/>
    <w:rsid w:val="00477D16"/>
    <w:rsid w:val="00480739"/>
    <w:rsid w:val="0048122C"/>
    <w:rsid w:val="00481938"/>
    <w:rsid w:val="00481AA0"/>
    <w:rsid w:val="004820C3"/>
    <w:rsid w:val="004828EA"/>
    <w:rsid w:val="00483458"/>
    <w:rsid w:val="00484F8A"/>
    <w:rsid w:val="00485037"/>
    <w:rsid w:val="00485C75"/>
    <w:rsid w:val="00485F2F"/>
    <w:rsid w:val="004862F0"/>
    <w:rsid w:val="0048695A"/>
    <w:rsid w:val="00487B2F"/>
    <w:rsid w:val="00487B3C"/>
    <w:rsid w:val="00487E15"/>
    <w:rsid w:val="0049043B"/>
    <w:rsid w:val="00490699"/>
    <w:rsid w:val="00490C88"/>
    <w:rsid w:val="00490E12"/>
    <w:rsid w:val="00490EFE"/>
    <w:rsid w:val="00491A5F"/>
    <w:rsid w:val="00491E4D"/>
    <w:rsid w:val="00491F69"/>
    <w:rsid w:val="004928C0"/>
    <w:rsid w:val="00493062"/>
    <w:rsid w:val="004935AA"/>
    <w:rsid w:val="0049387E"/>
    <w:rsid w:val="004939FC"/>
    <w:rsid w:val="00493A35"/>
    <w:rsid w:val="00493A62"/>
    <w:rsid w:val="0049477B"/>
    <w:rsid w:val="00494C71"/>
    <w:rsid w:val="00495355"/>
    <w:rsid w:val="00495379"/>
    <w:rsid w:val="004956EA"/>
    <w:rsid w:val="004962F8"/>
    <w:rsid w:val="0049658E"/>
    <w:rsid w:val="004976A4"/>
    <w:rsid w:val="004A0423"/>
    <w:rsid w:val="004A1A30"/>
    <w:rsid w:val="004A1D4B"/>
    <w:rsid w:val="004A281A"/>
    <w:rsid w:val="004A340E"/>
    <w:rsid w:val="004A3979"/>
    <w:rsid w:val="004A3AAD"/>
    <w:rsid w:val="004A3C3E"/>
    <w:rsid w:val="004A40B8"/>
    <w:rsid w:val="004A43D3"/>
    <w:rsid w:val="004A5194"/>
    <w:rsid w:val="004A52B2"/>
    <w:rsid w:val="004A553E"/>
    <w:rsid w:val="004A5F35"/>
    <w:rsid w:val="004A5F73"/>
    <w:rsid w:val="004A61A7"/>
    <w:rsid w:val="004A7528"/>
    <w:rsid w:val="004A7956"/>
    <w:rsid w:val="004B01FB"/>
    <w:rsid w:val="004B08FF"/>
    <w:rsid w:val="004B0C3A"/>
    <w:rsid w:val="004B1216"/>
    <w:rsid w:val="004B1597"/>
    <w:rsid w:val="004B18F6"/>
    <w:rsid w:val="004B2956"/>
    <w:rsid w:val="004B2A40"/>
    <w:rsid w:val="004B34D3"/>
    <w:rsid w:val="004B4D06"/>
    <w:rsid w:val="004B5897"/>
    <w:rsid w:val="004B5C50"/>
    <w:rsid w:val="004B5D0D"/>
    <w:rsid w:val="004B6265"/>
    <w:rsid w:val="004B702F"/>
    <w:rsid w:val="004B71F4"/>
    <w:rsid w:val="004B74A4"/>
    <w:rsid w:val="004C03A8"/>
    <w:rsid w:val="004C05F8"/>
    <w:rsid w:val="004C0B1F"/>
    <w:rsid w:val="004C0C9A"/>
    <w:rsid w:val="004C153A"/>
    <w:rsid w:val="004C16AA"/>
    <w:rsid w:val="004C1BC3"/>
    <w:rsid w:val="004C3ED5"/>
    <w:rsid w:val="004C5C36"/>
    <w:rsid w:val="004C6155"/>
    <w:rsid w:val="004C71F9"/>
    <w:rsid w:val="004C72C8"/>
    <w:rsid w:val="004C7383"/>
    <w:rsid w:val="004C7BA2"/>
    <w:rsid w:val="004C7FE9"/>
    <w:rsid w:val="004D0D2C"/>
    <w:rsid w:val="004D11AB"/>
    <w:rsid w:val="004D1ED5"/>
    <w:rsid w:val="004D1F0B"/>
    <w:rsid w:val="004D2D54"/>
    <w:rsid w:val="004D3A75"/>
    <w:rsid w:val="004D3A91"/>
    <w:rsid w:val="004D3AAB"/>
    <w:rsid w:val="004D3C37"/>
    <w:rsid w:val="004D41B7"/>
    <w:rsid w:val="004D44F6"/>
    <w:rsid w:val="004D4601"/>
    <w:rsid w:val="004D4C39"/>
    <w:rsid w:val="004D59E3"/>
    <w:rsid w:val="004D6568"/>
    <w:rsid w:val="004D6CCE"/>
    <w:rsid w:val="004D71A1"/>
    <w:rsid w:val="004D7D32"/>
    <w:rsid w:val="004E010B"/>
    <w:rsid w:val="004E0527"/>
    <w:rsid w:val="004E0FD8"/>
    <w:rsid w:val="004E1202"/>
    <w:rsid w:val="004E161E"/>
    <w:rsid w:val="004E1A4C"/>
    <w:rsid w:val="004E1C18"/>
    <w:rsid w:val="004E1E95"/>
    <w:rsid w:val="004E2625"/>
    <w:rsid w:val="004E2D43"/>
    <w:rsid w:val="004E3027"/>
    <w:rsid w:val="004E3B3C"/>
    <w:rsid w:val="004E3BCC"/>
    <w:rsid w:val="004E45B9"/>
    <w:rsid w:val="004E4698"/>
    <w:rsid w:val="004E48FF"/>
    <w:rsid w:val="004E4DD7"/>
    <w:rsid w:val="004E5669"/>
    <w:rsid w:val="004E5EFF"/>
    <w:rsid w:val="004E6C64"/>
    <w:rsid w:val="004E750E"/>
    <w:rsid w:val="004E752F"/>
    <w:rsid w:val="004E75D6"/>
    <w:rsid w:val="004E75D8"/>
    <w:rsid w:val="004E7BCC"/>
    <w:rsid w:val="004E7EC5"/>
    <w:rsid w:val="004E7EDA"/>
    <w:rsid w:val="004F02DB"/>
    <w:rsid w:val="004F0B14"/>
    <w:rsid w:val="004F1902"/>
    <w:rsid w:val="004F2F8A"/>
    <w:rsid w:val="004F3171"/>
    <w:rsid w:val="004F3BCA"/>
    <w:rsid w:val="004F3EAF"/>
    <w:rsid w:val="004F4A76"/>
    <w:rsid w:val="004F4E61"/>
    <w:rsid w:val="004F5311"/>
    <w:rsid w:val="004F5A7B"/>
    <w:rsid w:val="004F5CF3"/>
    <w:rsid w:val="004F62AF"/>
    <w:rsid w:val="004F66D1"/>
    <w:rsid w:val="004F6AAE"/>
    <w:rsid w:val="004F6DF3"/>
    <w:rsid w:val="004F725E"/>
    <w:rsid w:val="004F7419"/>
    <w:rsid w:val="004F75E5"/>
    <w:rsid w:val="004F7B9D"/>
    <w:rsid w:val="0050093E"/>
    <w:rsid w:val="00500DCC"/>
    <w:rsid w:val="00501141"/>
    <w:rsid w:val="00501D2B"/>
    <w:rsid w:val="00502525"/>
    <w:rsid w:val="00502613"/>
    <w:rsid w:val="00502901"/>
    <w:rsid w:val="00503414"/>
    <w:rsid w:val="005036D2"/>
    <w:rsid w:val="0050419E"/>
    <w:rsid w:val="005046CE"/>
    <w:rsid w:val="00504AC7"/>
    <w:rsid w:val="0050569A"/>
    <w:rsid w:val="005056C2"/>
    <w:rsid w:val="005057A2"/>
    <w:rsid w:val="0050609A"/>
    <w:rsid w:val="005061DA"/>
    <w:rsid w:val="00506FA2"/>
    <w:rsid w:val="00506FBB"/>
    <w:rsid w:val="0050754F"/>
    <w:rsid w:val="005075F1"/>
    <w:rsid w:val="00507FA2"/>
    <w:rsid w:val="00510160"/>
    <w:rsid w:val="00510B17"/>
    <w:rsid w:val="00510CEE"/>
    <w:rsid w:val="00511E94"/>
    <w:rsid w:val="00511EB3"/>
    <w:rsid w:val="00511ED5"/>
    <w:rsid w:val="005129A8"/>
    <w:rsid w:val="005137F7"/>
    <w:rsid w:val="00513A66"/>
    <w:rsid w:val="00513B26"/>
    <w:rsid w:val="005146BE"/>
    <w:rsid w:val="00514E20"/>
    <w:rsid w:val="0051537F"/>
    <w:rsid w:val="00515582"/>
    <w:rsid w:val="005156E1"/>
    <w:rsid w:val="00516261"/>
    <w:rsid w:val="00516974"/>
    <w:rsid w:val="00516A3D"/>
    <w:rsid w:val="00516D4D"/>
    <w:rsid w:val="00517A5A"/>
    <w:rsid w:val="00517DFF"/>
    <w:rsid w:val="00520131"/>
    <w:rsid w:val="00520221"/>
    <w:rsid w:val="00520DAD"/>
    <w:rsid w:val="00520DD5"/>
    <w:rsid w:val="005214AB"/>
    <w:rsid w:val="005218F2"/>
    <w:rsid w:val="00521A6B"/>
    <w:rsid w:val="00521FD8"/>
    <w:rsid w:val="005227D5"/>
    <w:rsid w:val="00522AA6"/>
    <w:rsid w:val="00523393"/>
    <w:rsid w:val="00523E7B"/>
    <w:rsid w:val="00523F10"/>
    <w:rsid w:val="00524F0D"/>
    <w:rsid w:val="00524FCC"/>
    <w:rsid w:val="00526721"/>
    <w:rsid w:val="00526949"/>
    <w:rsid w:val="0052695F"/>
    <w:rsid w:val="00526BC3"/>
    <w:rsid w:val="0052757F"/>
    <w:rsid w:val="00527A99"/>
    <w:rsid w:val="00527CEB"/>
    <w:rsid w:val="00530F2F"/>
    <w:rsid w:val="00530F8E"/>
    <w:rsid w:val="005310A8"/>
    <w:rsid w:val="0053266D"/>
    <w:rsid w:val="00532834"/>
    <w:rsid w:val="00532DC4"/>
    <w:rsid w:val="0053319A"/>
    <w:rsid w:val="005334EE"/>
    <w:rsid w:val="00533667"/>
    <w:rsid w:val="005338F0"/>
    <w:rsid w:val="00533EF7"/>
    <w:rsid w:val="00534115"/>
    <w:rsid w:val="005341C4"/>
    <w:rsid w:val="0053439D"/>
    <w:rsid w:val="0053445E"/>
    <w:rsid w:val="00534A76"/>
    <w:rsid w:val="005356F7"/>
    <w:rsid w:val="005358D4"/>
    <w:rsid w:val="00535D9A"/>
    <w:rsid w:val="00535E32"/>
    <w:rsid w:val="0053620D"/>
    <w:rsid w:val="00536497"/>
    <w:rsid w:val="005365FC"/>
    <w:rsid w:val="00536A0D"/>
    <w:rsid w:val="0053740A"/>
    <w:rsid w:val="005377BB"/>
    <w:rsid w:val="00537CAA"/>
    <w:rsid w:val="00540180"/>
    <w:rsid w:val="005403DA"/>
    <w:rsid w:val="00540652"/>
    <w:rsid w:val="0054065C"/>
    <w:rsid w:val="00540CF6"/>
    <w:rsid w:val="00541BEB"/>
    <w:rsid w:val="005426AE"/>
    <w:rsid w:val="00542A15"/>
    <w:rsid w:val="00542B82"/>
    <w:rsid w:val="00542DC4"/>
    <w:rsid w:val="0054307A"/>
    <w:rsid w:val="005432C7"/>
    <w:rsid w:val="0054349F"/>
    <w:rsid w:val="0054512C"/>
    <w:rsid w:val="00545DE6"/>
    <w:rsid w:val="00546FD3"/>
    <w:rsid w:val="005470A1"/>
    <w:rsid w:val="0054755B"/>
    <w:rsid w:val="005477D7"/>
    <w:rsid w:val="00547C44"/>
    <w:rsid w:val="00547FFB"/>
    <w:rsid w:val="00550412"/>
    <w:rsid w:val="005505A9"/>
    <w:rsid w:val="005505CA"/>
    <w:rsid w:val="005511D1"/>
    <w:rsid w:val="0055135C"/>
    <w:rsid w:val="00551470"/>
    <w:rsid w:val="0055189F"/>
    <w:rsid w:val="00551BE1"/>
    <w:rsid w:val="00551C66"/>
    <w:rsid w:val="00551CA4"/>
    <w:rsid w:val="00552640"/>
    <w:rsid w:val="0055297E"/>
    <w:rsid w:val="00552F82"/>
    <w:rsid w:val="0055368D"/>
    <w:rsid w:val="0055391E"/>
    <w:rsid w:val="005541D4"/>
    <w:rsid w:val="005542D9"/>
    <w:rsid w:val="00554D12"/>
    <w:rsid w:val="00555F40"/>
    <w:rsid w:val="005565BC"/>
    <w:rsid w:val="005566B4"/>
    <w:rsid w:val="0055697E"/>
    <w:rsid w:val="00556A12"/>
    <w:rsid w:val="005570A2"/>
    <w:rsid w:val="0056017A"/>
    <w:rsid w:val="00560562"/>
    <w:rsid w:val="00560AA9"/>
    <w:rsid w:val="00561273"/>
    <w:rsid w:val="00561CA0"/>
    <w:rsid w:val="0056223D"/>
    <w:rsid w:val="00562510"/>
    <w:rsid w:val="005629E2"/>
    <w:rsid w:val="00563290"/>
    <w:rsid w:val="00563BAF"/>
    <w:rsid w:val="0056413E"/>
    <w:rsid w:val="0056421F"/>
    <w:rsid w:val="0056425E"/>
    <w:rsid w:val="0056456C"/>
    <w:rsid w:val="00564A19"/>
    <w:rsid w:val="00564C54"/>
    <w:rsid w:val="00564FD2"/>
    <w:rsid w:val="005651EE"/>
    <w:rsid w:val="00565B2B"/>
    <w:rsid w:val="0056671A"/>
    <w:rsid w:val="0056690E"/>
    <w:rsid w:val="00566A40"/>
    <w:rsid w:val="00566FE2"/>
    <w:rsid w:val="00566FE4"/>
    <w:rsid w:val="0056711D"/>
    <w:rsid w:val="00567C96"/>
    <w:rsid w:val="005700E3"/>
    <w:rsid w:val="00570788"/>
    <w:rsid w:val="00570957"/>
    <w:rsid w:val="00572063"/>
    <w:rsid w:val="0057270B"/>
    <w:rsid w:val="00572A49"/>
    <w:rsid w:val="00572A5E"/>
    <w:rsid w:val="00573B96"/>
    <w:rsid w:val="0057451F"/>
    <w:rsid w:val="00574A97"/>
    <w:rsid w:val="00575206"/>
    <w:rsid w:val="0057557E"/>
    <w:rsid w:val="005757AD"/>
    <w:rsid w:val="0057583C"/>
    <w:rsid w:val="0057670E"/>
    <w:rsid w:val="00576F94"/>
    <w:rsid w:val="00577234"/>
    <w:rsid w:val="005776C2"/>
    <w:rsid w:val="00577FD2"/>
    <w:rsid w:val="005802D6"/>
    <w:rsid w:val="005803FE"/>
    <w:rsid w:val="00580527"/>
    <w:rsid w:val="00580DC6"/>
    <w:rsid w:val="00582518"/>
    <w:rsid w:val="00582EDC"/>
    <w:rsid w:val="0058490B"/>
    <w:rsid w:val="00584D33"/>
    <w:rsid w:val="00585A47"/>
    <w:rsid w:val="00585B4E"/>
    <w:rsid w:val="005864A7"/>
    <w:rsid w:val="005869A8"/>
    <w:rsid w:val="00586B1F"/>
    <w:rsid w:val="0058725D"/>
    <w:rsid w:val="005874C9"/>
    <w:rsid w:val="00587583"/>
    <w:rsid w:val="00587660"/>
    <w:rsid w:val="00587938"/>
    <w:rsid w:val="00587BF7"/>
    <w:rsid w:val="005902C4"/>
    <w:rsid w:val="005903BF"/>
    <w:rsid w:val="005908BB"/>
    <w:rsid w:val="00591C35"/>
    <w:rsid w:val="005925E3"/>
    <w:rsid w:val="005926A5"/>
    <w:rsid w:val="00592789"/>
    <w:rsid w:val="00592AB3"/>
    <w:rsid w:val="00592AD9"/>
    <w:rsid w:val="00593EFD"/>
    <w:rsid w:val="00593FC8"/>
    <w:rsid w:val="005969D2"/>
    <w:rsid w:val="005971EC"/>
    <w:rsid w:val="00597251"/>
    <w:rsid w:val="005A0038"/>
    <w:rsid w:val="005A03B9"/>
    <w:rsid w:val="005A08A2"/>
    <w:rsid w:val="005A0FFD"/>
    <w:rsid w:val="005A1D63"/>
    <w:rsid w:val="005A2A48"/>
    <w:rsid w:val="005A38A4"/>
    <w:rsid w:val="005A40A6"/>
    <w:rsid w:val="005A42BC"/>
    <w:rsid w:val="005A4AD1"/>
    <w:rsid w:val="005A4B96"/>
    <w:rsid w:val="005A5075"/>
    <w:rsid w:val="005A69C2"/>
    <w:rsid w:val="005A6C2B"/>
    <w:rsid w:val="005A7182"/>
    <w:rsid w:val="005A79AF"/>
    <w:rsid w:val="005B0F2B"/>
    <w:rsid w:val="005B125A"/>
    <w:rsid w:val="005B1E1F"/>
    <w:rsid w:val="005B1E5C"/>
    <w:rsid w:val="005B2256"/>
    <w:rsid w:val="005B22D5"/>
    <w:rsid w:val="005B2A8E"/>
    <w:rsid w:val="005B2B35"/>
    <w:rsid w:val="005B2F1E"/>
    <w:rsid w:val="005B3602"/>
    <w:rsid w:val="005B4519"/>
    <w:rsid w:val="005B498A"/>
    <w:rsid w:val="005B4AE5"/>
    <w:rsid w:val="005B4C3F"/>
    <w:rsid w:val="005B53FA"/>
    <w:rsid w:val="005B5699"/>
    <w:rsid w:val="005B56D7"/>
    <w:rsid w:val="005B56E5"/>
    <w:rsid w:val="005B5EE3"/>
    <w:rsid w:val="005B67F5"/>
    <w:rsid w:val="005B791E"/>
    <w:rsid w:val="005C09BC"/>
    <w:rsid w:val="005C11E8"/>
    <w:rsid w:val="005C1C30"/>
    <w:rsid w:val="005C1C87"/>
    <w:rsid w:val="005C1F52"/>
    <w:rsid w:val="005C201E"/>
    <w:rsid w:val="005C2028"/>
    <w:rsid w:val="005C234C"/>
    <w:rsid w:val="005C2E30"/>
    <w:rsid w:val="005C3C1B"/>
    <w:rsid w:val="005C4640"/>
    <w:rsid w:val="005C49AE"/>
    <w:rsid w:val="005C504C"/>
    <w:rsid w:val="005C5132"/>
    <w:rsid w:val="005C51E1"/>
    <w:rsid w:val="005C57BF"/>
    <w:rsid w:val="005C5B73"/>
    <w:rsid w:val="005C669D"/>
    <w:rsid w:val="005C7472"/>
    <w:rsid w:val="005C79C4"/>
    <w:rsid w:val="005C7B31"/>
    <w:rsid w:val="005C7BED"/>
    <w:rsid w:val="005D015C"/>
    <w:rsid w:val="005D0B3A"/>
    <w:rsid w:val="005D0D85"/>
    <w:rsid w:val="005D125D"/>
    <w:rsid w:val="005D1512"/>
    <w:rsid w:val="005D1B8F"/>
    <w:rsid w:val="005D1BD3"/>
    <w:rsid w:val="005D1C92"/>
    <w:rsid w:val="005D2239"/>
    <w:rsid w:val="005D2B89"/>
    <w:rsid w:val="005D2D0D"/>
    <w:rsid w:val="005D32DA"/>
    <w:rsid w:val="005D34DE"/>
    <w:rsid w:val="005D37F4"/>
    <w:rsid w:val="005D3E00"/>
    <w:rsid w:val="005D4149"/>
    <w:rsid w:val="005D5011"/>
    <w:rsid w:val="005D5D21"/>
    <w:rsid w:val="005D6111"/>
    <w:rsid w:val="005D62B1"/>
    <w:rsid w:val="005E02C3"/>
    <w:rsid w:val="005E04B5"/>
    <w:rsid w:val="005E0774"/>
    <w:rsid w:val="005E0DE6"/>
    <w:rsid w:val="005E1215"/>
    <w:rsid w:val="005E138E"/>
    <w:rsid w:val="005E1492"/>
    <w:rsid w:val="005E1585"/>
    <w:rsid w:val="005E185A"/>
    <w:rsid w:val="005E193D"/>
    <w:rsid w:val="005E2565"/>
    <w:rsid w:val="005E25CA"/>
    <w:rsid w:val="005E266A"/>
    <w:rsid w:val="005E2805"/>
    <w:rsid w:val="005E2BB6"/>
    <w:rsid w:val="005E2E1E"/>
    <w:rsid w:val="005E3F1A"/>
    <w:rsid w:val="005E3F66"/>
    <w:rsid w:val="005E424D"/>
    <w:rsid w:val="005E4BE8"/>
    <w:rsid w:val="005E51AA"/>
    <w:rsid w:val="005E59F6"/>
    <w:rsid w:val="005E61F5"/>
    <w:rsid w:val="005E6CAB"/>
    <w:rsid w:val="005E7177"/>
    <w:rsid w:val="005E7288"/>
    <w:rsid w:val="005E7F33"/>
    <w:rsid w:val="005F0136"/>
    <w:rsid w:val="005F079F"/>
    <w:rsid w:val="005F1079"/>
    <w:rsid w:val="005F2408"/>
    <w:rsid w:val="005F241C"/>
    <w:rsid w:val="005F27E4"/>
    <w:rsid w:val="005F2C10"/>
    <w:rsid w:val="005F39DD"/>
    <w:rsid w:val="005F3E30"/>
    <w:rsid w:val="005F3F4C"/>
    <w:rsid w:val="005F493B"/>
    <w:rsid w:val="005F5510"/>
    <w:rsid w:val="005F582F"/>
    <w:rsid w:val="005F5E58"/>
    <w:rsid w:val="005F7A5C"/>
    <w:rsid w:val="006000C3"/>
    <w:rsid w:val="00600DEA"/>
    <w:rsid w:val="0060132F"/>
    <w:rsid w:val="0060195F"/>
    <w:rsid w:val="0060225B"/>
    <w:rsid w:val="006023CC"/>
    <w:rsid w:val="00602482"/>
    <w:rsid w:val="006027C3"/>
    <w:rsid w:val="00602840"/>
    <w:rsid w:val="0060287B"/>
    <w:rsid w:val="0060307B"/>
    <w:rsid w:val="006030E3"/>
    <w:rsid w:val="0060493E"/>
    <w:rsid w:val="00604D8E"/>
    <w:rsid w:val="00604DA8"/>
    <w:rsid w:val="0060547C"/>
    <w:rsid w:val="00605964"/>
    <w:rsid w:val="00606143"/>
    <w:rsid w:val="0060635F"/>
    <w:rsid w:val="0060638A"/>
    <w:rsid w:val="00606942"/>
    <w:rsid w:val="00607419"/>
    <w:rsid w:val="006074E3"/>
    <w:rsid w:val="00607B06"/>
    <w:rsid w:val="00607D21"/>
    <w:rsid w:val="00610050"/>
    <w:rsid w:val="006104F3"/>
    <w:rsid w:val="00610FBF"/>
    <w:rsid w:val="0061101F"/>
    <w:rsid w:val="0061180F"/>
    <w:rsid w:val="00612B5A"/>
    <w:rsid w:val="00613A9A"/>
    <w:rsid w:val="00613C8D"/>
    <w:rsid w:val="0061419A"/>
    <w:rsid w:val="00614639"/>
    <w:rsid w:val="00614BFD"/>
    <w:rsid w:val="00615092"/>
    <w:rsid w:val="00615117"/>
    <w:rsid w:val="0061548B"/>
    <w:rsid w:val="00615EB8"/>
    <w:rsid w:val="00616921"/>
    <w:rsid w:val="00616ED7"/>
    <w:rsid w:val="00616F1D"/>
    <w:rsid w:val="00617463"/>
    <w:rsid w:val="00617C1A"/>
    <w:rsid w:val="00620845"/>
    <w:rsid w:val="0062086B"/>
    <w:rsid w:val="0062099A"/>
    <w:rsid w:val="00621638"/>
    <w:rsid w:val="006216FD"/>
    <w:rsid w:val="00621BC1"/>
    <w:rsid w:val="00621E00"/>
    <w:rsid w:val="00622BF0"/>
    <w:rsid w:val="0062359C"/>
    <w:rsid w:val="00623AA3"/>
    <w:rsid w:val="00623D2A"/>
    <w:rsid w:val="00624496"/>
    <w:rsid w:val="0062455D"/>
    <w:rsid w:val="00624DEF"/>
    <w:rsid w:val="006259E0"/>
    <w:rsid w:val="00625B7C"/>
    <w:rsid w:val="00625F3A"/>
    <w:rsid w:val="00626438"/>
    <w:rsid w:val="00626854"/>
    <w:rsid w:val="00626DA6"/>
    <w:rsid w:val="00626FD5"/>
    <w:rsid w:val="0062763D"/>
    <w:rsid w:val="00627647"/>
    <w:rsid w:val="00627CF2"/>
    <w:rsid w:val="00630805"/>
    <w:rsid w:val="00630F99"/>
    <w:rsid w:val="00631C32"/>
    <w:rsid w:val="00631ED7"/>
    <w:rsid w:val="00631F4F"/>
    <w:rsid w:val="00632F58"/>
    <w:rsid w:val="0063319E"/>
    <w:rsid w:val="00633291"/>
    <w:rsid w:val="00633916"/>
    <w:rsid w:val="00633ACB"/>
    <w:rsid w:val="0063412E"/>
    <w:rsid w:val="00634395"/>
    <w:rsid w:val="00634421"/>
    <w:rsid w:val="0063489E"/>
    <w:rsid w:val="00634AD8"/>
    <w:rsid w:val="00634FDE"/>
    <w:rsid w:val="006354DF"/>
    <w:rsid w:val="006370AD"/>
    <w:rsid w:val="006371AA"/>
    <w:rsid w:val="00637B09"/>
    <w:rsid w:val="00637BAC"/>
    <w:rsid w:val="00640CF8"/>
    <w:rsid w:val="00640EAF"/>
    <w:rsid w:val="0064191D"/>
    <w:rsid w:val="00641AD8"/>
    <w:rsid w:val="00642587"/>
    <w:rsid w:val="00642E51"/>
    <w:rsid w:val="00643369"/>
    <w:rsid w:val="00643847"/>
    <w:rsid w:val="00643982"/>
    <w:rsid w:val="00643B28"/>
    <w:rsid w:val="0064416A"/>
    <w:rsid w:val="00644890"/>
    <w:rsid w:val="0064493C"/>
    <w:rsid w:val="00644C58"/>
    <w:rsid w:val="00644C78"/>
    <w:rsid w:val="00644CF3"/>
    <w:rsid w:val="00646F72"/>
    <w:rsid w:val="006476E8"/>
    <w:rsid w:val="00647BE3"/>
    <w:rsid w:val="00647CA6"/>
    <w:rsid w:val="006514E6"/>
    <w:rsid w:val="00651C99"/>
    <w:rsid w:val="00652386"/>
    <w:rsid w:val="006523B1"/>
    <w:rsid w:val="006526B9"/>
    <w:rsid w:val="0065323F"/>
    <w:rsid w:val="0065326E"/>
    <w:rsid w:val="00653A1C"/>
    <w:rsid w:val="006549EC"/>
    <w:rsid w:val="00655659"/>
    <w:rsid w:val="00655C45"/>
    <w:rsid w:val="0065663F"/>
    <w:rsid w:val="00656EFE"/>
    <w:rsid w:val="00656FCA"/>
    <w:rsid w:val="00657387"/>
    <w:rsid w:val="00657ACC"/>
    <w:rsid w:val="00660295"/>
    <w:rsid w:val="00660E85"/>
    <w:rsid w:val="00660EAF"/>
    <w:rsid w:val="00660FDF"/>
    <w:rsid w:val="00661750"/>
    <w:rsid w:val="00661F99"/>
    <w:rsid w:val="006629E5"/>
    <w:rsid w:val="00663D86"/>
    <w:rsid w:val="00663E05"/>
    <w:rsid w:val="00664257"/>
    <w:rsid w:val="006642AE"/>
    <w:rsid w:val="006644AE"/>
    <w:rsid w:val="00664878"/>
    <w:rsid w:val="0066508A"/>
    <w:rsid w:val="006663B1"/>
    <w:rsid w:val="00667825"/>
    <w:rsid w:val="00667828"/>
    <w:rsid w:val="006679E6"/>
    <w:rsid w:val="00667D6C"/>
    <w:rsid w:val="006709F7"/>
    <w:rsid w:val="00670C62"/>
    <w:rsid w:val="00670CC3"/>
    <w:rsid w:val="00670E46"/>
    <w:rsid w:val="00670E7F"/>
    <w:rsid w:val="00671093"/>
    <w:rsid w:val="0067139C"/>
    <w:rsid w:val="00671513"/>
    <w:rsid w:val="00671731"/>
    <w:rsid w:val="00671E73"/>
    <w:rsid w:val="0067206B"/>
    <w:rsid w:val="00672447"/>
    <w:rsid w:val="00673134"/>
    <w:rsid w:val="00673594"/>
    <w:rsid w:val="00673636"/>
    <w:rsid w:val="00673904"/>
    <w:rsid w:val="00673F29"/>
    <w:rsid w:val="00674304"/>
    <w:rsid w:val="00675160"/>
    <w:rsid w:val="00675697"/>
    <w:rsid w:val="0067597F"/>
    <w:rsid w:val="00675D84"/>
    <w:rsid w:val="00676713"/>
    <w:rsid w:val="00677798"/>
    <w:rsid w:val="00677897"/>
    <w:rsid w:val="00680AB5"/>
    <w:rsid w:val="00680E1C"/>
    <w:rsid w:val="006811BB"/>
    <w:rsid w:val="0068127E"/>
    <w:rsid w:val="006812F9"/>
    <w:rsid w:val="00681CF2"/>
    <w:rsid w:val="00682DC2"/>
    <w:rsid w:val="0068394C"/>
    <w:rsid w:val="00683A46"/>
    <w:rsid w:val="00684406"/>
    <w:rsid w:val="00684409"/>
    <w:rsid w:val="00684F37"/>
    <w:rsid w:val="00685315"/>
    <w:rsid w:val="0068562D"/>
    <w:rsid w:val="006861CE"/>
    <w:rsid w:val="00686440"/>
    <w:rsid w:val="00686ED9"/>
    <w:rsid w:val="00687647"/>
    <w:rsid w:val="00690C5E"/>
    <w:rsid w:val="00690EA1"/>
    <w:rsid w:val="0069211F"/>
    <w:rsid w:val="00692A94"/>
    <w:rsid w:val="00692C71"/>
    <w:rsid w:val="00692E94"/>
    <w:rsid w:val="00692F73"/>
    <w:rsid w:val="00692FC5"/>
    <w:rsid w:val="00693958"/>
    <w:rsid w:val="0069432F"/>
    <w:rsid w:val="00694448"/>
    <w:rsid w:val="00694E86"/>
    <w:rsid w:val="00694FDD"/>
    <w:rsid w:val="006954CA"/>
    <w:rsid w:val="00695B5D"/>
    <w:rsid w:val="00695F86"/>
    <w:rsid w:val="006960EB"/>
    <w:rsid w:val="0069630A"/>
    <w:rsid w:val="0069648C"/>
    <w:rsid w:val="0069680C"/>
    <w:rsid w:val="00696BD9"/>
    <w:rsid w:val="00696C3C"/>
    <w:rsid w:val="0069719C"/>
    <w:rsid w:val="0069722D"/>
    <w:rsid w:val="006975D8"/>
    <w:rsid w:val="00697BA8"/>
    <w:rsid w:val="00697BFC"/>
    <w:rsid w:val="006A02AE"/>
    <w:rsid w:val="006A04AE"/>
    <w:rsid w:val="006A0733"/>
    <w:rsid w:val="006A09C5"/>
    <w:rsid w:val="006A0BFA"/>
    <w:rsid w:val="006A119E"/>
    <w:rsid w:val="006A151E"/>
    <w:rsid w:val="006A1915"/>
    <w:rsid w:val="006A222C"/>
    <w:rsid w:val="006A2DDE"/>
    <w:rsid w:val="006A3018"/>
    <w:rsid w:val="006A339E"/>
    <w:rsid w:val="006A483E"/>
    <w:rsid w:val="006A55A8"/>
    <w:rsid w:val="006A5A2C"/>
    <w:rsid w:val="006A5D57"/>
    <w:rsid w:val="006A7303"/>
    <w:rsid w:val="006A7333"/>
    <w:rsid w:val="006A77B6"/>
    <w:rsid w:val="006A79F2"/>
    <w:rsid w:val="006B013A"/>
    <w:rsid w:val="006B0660"/>
    <w:rsid w:val="006B1244"/>
    <w:rsid w:val="006B15A8"/>
    <w:rsid w:val="006B1AA3"/>
    <w:rsid w:val="006B1AE8"/>
    <w:rsid w:val="006B1D87"/>
    <w:rsid w:val="006B1E25"/>
    <w:rsid w:val="006B264E"/>
    <w:rsid w:val="006B285D"/>
    <w:rsid w:val="006B2AD8"/>
    <w:rsid w:val="006B388E"/>
    <w:rsid w:val="006B395B"/>
    <w:rsid w:val="006B3BA8"/>
    <w:rsid w:val="006B46AE"/>
    <w:rsid w:val="006B49CF"/>
    <w:rsid w:val="006B4DA5"/>
    <w:rsid w:val="006B5137"/>
    <w:rsid w:val="006B65B1"/>
    <w:rsid w:val="006B739A"/>
    <w:rsid w:val="006C0493"/>
    <w:rsid w:val="006C05D1"/>
    <w:rsid w:val="006C157D"/>
    <w:rsid w:val="006C1722"/>
    <w:rsid w:val="006C173D"/>
    <w:rsid w:val="006C1E06"/>
    <w:rsid w:val="006C390F"/>
    <w:rsid w:val="006C4908"/>
    <w:rsid w:val="006C5A59"/>
    <w:rsid w:val="006C5DB7"/>
    <w:rsid w:val="006C60F7"/>
    <w:rsid w:val="006C6BF5"/>
    <w:rsid w:val="006C7802"/>
    <w:rsid w:val="006D0C7F"/>
    <w:rsid w:val="006D0E0A"/>
    <w:rsid w:val="006D14B9"/>
    <w:rsid w:val="006D18EA"/>
    <w:rsid w:val="006D1DA2"/>
    <w:rsid w:val="006D21E0"/>
    <w:rsid w:val="006D2456"/>
    <w:rsid w:val="006D2536"/>
    <w:rsid w:val="006D26D8"/>
    <w:rsid w:val="006D2EC6"/>
    <w:rsid w:val="006D4507"/>
    <w:rsid w:val="006D474C"/>
    <w:rsid w:val="006D4851"/>
    <w:rsid w:val="006D4B15"/>
    <w:rsid w:val="006D518F"/>
    <w:rsid w:val="006D5222"/>
    <w:rsid w:val="006D5998"/>
    <w:rsid w:val="006D5A8E"/>
    <w:rsid w:val="006D5B25"/>
    <w:rsid w:val="006D60F8"/>
    <w:rsid w:val="006D6749"/>
    <w:rsid w:val="006D6793"/>
    <w:rsid w:val="006D77E2"/>
    <w:rsid w:val="006D79EB"/>
    <w:rsid w:val="006E0374"/>
    <w:rsid w:val="006E11EF"/>
    <w:rsid w:val="006E1473"/>
    <w:rsid w:val="006E1540"/>
    <w:rsid w:val="006E169F"/>
    <w:rsid w:val="006E1948"/>
    <w:rsid w:val="006E241D"/>
    <w:rsid w:val="006E3A68"/>
    <w:rsid w:val="006E45A3"/>
    <w:rsid w:val="006E4D49"/>
    <w:rsid w:val="006E5132"/>
    <w:rsid w:val="006E66D8"/>
    <w:rsid w:val="006E67D4"/>
    <w:rsid w:val="006E69E7"/>
    <w:rsid w:val="006E76CE"/>
    <w:rsid w:val="006E7C6F"/>
    <w:rsid w:val="006F017F"/>
    <w:rsid w:val="006F07E1"/>
    <w:rsid w:val="006F0A7C"/>
    <w:rsid w:val="006F0C3C"/>
    <w:rsid w:val="006F0CFB"/>
    <w:rsid w:val="006F1036"/>
    <w:rsid w:val="006F1289"/>
    <w:rsid w:val="006F22BB"/>
    <w:rsid w:val="006F288F"/>
    <w:rsid w:val="006F31F5"/>
    <w:rsid w:val="006F3419"/>
    <w:rsid w:val="006F3480"/>
    <w:rsid w:val="006F35CA"/>
    <w:rsid w:val="006F3FDF"/>
    <w:rsid w:val="006F43A6"/>
    <w:rsid w:val="006F4D55"/>
    <w:rsid w:val="006F4F0F"/>
    <w:rsid w:val="006F4F6B"/>
    <w:rsid w:val="006F4FBB"/>
    <w:rsid w:val="006F50C5"/>
    <w:rsid w:val="006F55D0"/>
    <w:rsid w:val="006F560B"/>
    <w:rsid w:val="006F586A"/>
    <w:rsid w:val="006F6109"/>
    <w:rsid w:val="006F6226"/>
    <w:rsid w:val="006F6360"/>
    <w:rsid w:val="006F69DE"/>
    <w:rsid w:val="006F6B53"/>
    <w:rsid w:val="006F71D2"/>
    <w:rsid w:val="006F75C6"/>
    <w:rsid w:val="006F791E"/>
    <w:rsid w:val="006F79F2"/>
    <w:rsid w:val="00700395"/>
    <w:rsid w:val="007007BD"/>
    <w:rsid w:val="00701FB8"/>
    <w:rsid w:val="0070203E"/>
    <w:rsid w:val="00702652"/>
    <w:rsid w:val="00702748"/>
    <w:rsid w:val="00702D76"/>
    <w:rsid w:val="00703897"/>
    <w:rsid w:val="00703970"/>
    <w:rsid w:val="007044BA"/>
    <w:rsid w:val="007044DF"/>
    <w:rsid w:val="007050D0"/>
    <w:rsid w:val="007051DF"/>
    <w:rsid w:val="00705731"/>
    <w:rsid w:val="007057BC"/>
    <w:rsid w:val="00705EB5"/>
    <w:rsid w:val="00705F83"/>
    <w:rsid w:val="0070628D"/>
    <w:rsid w:val="00706E69"/>
    <w:rsid w:val="0070759A"/>
    <w:rsid w:val="007075F1"/>
    <w:rsid w:val="00710BEE"/>
    <w:rsid w:val="00711029"/>
    <w:rsid w:val="00711165"/>
    <w:rsid w:val="0071139F"/>
    <w:rsid w:val="00712968"/>
    <w:rsid w:val="00712BCB"/>
    <w:rsid w:val="00712CC9"/>
    <w:rsid w:val="00712D04"/>
    <w:rsid w:val="00713333"/>
    <w:rsid w:val="007135B3"/>
    <w:rsid w:val="0071375E"/>
    <w:rsid w:val="00713F6C"/>
    <w:rsid w:val="00714961"/>
    <w:rsid w:val="00714981"/>
    <w:rsid w:val="007150E3"/>
    <w:rsid w:val="00715EC6"/>
    <w:rsid w:val="0071607D"/>
    <w:rsid w:val="0071608D"/>
    <w:rsid w:val="00717F7E"/>
    <w:rsid w:val="00721565"/>
    <w:rsid w:val="007215D2"/>
    <w:rsid w:val="007216A3"/>
    <w:rsid w:val="00721AF2"/>
    <w:rsid w:val="00721CB5"/>
    <w:rsid w:val="00722166"/>
    <w:rsid w:val="0072297F"/>
    <w:rsid w:val="00722B14"/>
    <w:rsid w:val="00722CE3"/>
    <w:rsid w:val="00723487"/>
    <w:rsid w:val="00723C84"/>
    <w:rsid w:val="007241F0"/>
    <w:rsid w:val="00724B08"/>
    <w:rsid w:val="00724C50"/>
    <w:rsid w:val="00725705"/>
    <w:rsid w:val="007257F2"/>
    <w:rsid w:val="007261D1"/>
    <w:rsid w:val="00726670"/>
    <w:rsid w:val="0072682A"/>
    <w:rsid w:val="007268A1"/>
    <w:rsid w:val="00726A79"/>
    <w:rsid w:val="0073043A"/>
    <w:rsid w:val="0073067E"/>
    <w:rsid w:val="00730EDD"/>
    <w:rsid w:val="00730F07"/>
    <w:rsid w:val="00731992"/>
    <w:rsid w:val="007321AB"/>
    <w:rsid w:val="007326D9"/>
    <w:rsid w:val="0073293B"/>
    <w:rsid w:val="00734001"/>
    <w:rsid w:val="007340C9"/>
    <w:rsid w:val="00734255"/>
    <w:rsid w:val="007344BF"/>
    <w:rsid w:val="00734AF0"/>
    <w:rsid w:val="00734B10"/>
    <w:rsid w:val="00734C6A"/>
    <w:rsid w:val="00735053"/>
    <w:rsid w:val="0073519D"/>
    <w:rsid w:val="00735EBA"/>
    <w:rsid w:val="00735ED4"/>
    <w:rsid w:val="00736661"/>
    <w:rsid w:val="0073671F"/>
    <w:rsid w:val="00736A29"/>
    <w:rsid w:val="0073781D"/>
    <w:rsid w:val="007402AB"/>
    <w:rsid w:val="00740B64"/>
    <w:rsid w:val="00740D5B"/>
    <w:rsid w:val="00740EB4"/>
    <w:rsid w:val="007415AE"/>
    <w:rsid w:val="007418A4"/>
    <w:rsid w:val="00741BAC"/>
    <w:rsid w:val="00741D8C"/>
    <w:rsid w:val="00741FF2"/>
    <w:rsid w:val="0074217D"/>
    <w:rsid w:val="007429EE"/>
    <w:rsid w:val="00742FE1"/>
    <w:rsid w:val="00743830"/>
    <w:rsid w:val="00744026"/>
    <w:rsid w:val="00744150"/>
    <w:rsid w:val="00744386"/>
    <w:rsid w:val="00744982"/>
    <w:rsid w:val="00744A76"/>
    <w:rsid w:val="007454CD"/>
    <w:rsid w:val="0074601F"/>
    <w:rsid w:val="0074605D"/>
    <w:rsid w:val="00746659"/>
    <w:rsid w:val="00746A33"/>
    <w:rsid w:val="00746A93"/>
    <w:rsid w:val="00747F05"/>
    <w:rsid w:val="00747F80"/>
    <w:rsid w:val="00750280"/>
    <w:rsid w:val="0075033E"/>
    <w:rsid w:val="0075062B"/>
    <w:rsid w:val="00750AB7"/>
    <w:rsid w:val="0075128E"/>
    <w:rsid w:val="00751445"/>
    <w:rsid w:val="007532D2"/>
    <w:rsid w:val="0075332E"/>
    <w:rsid w:val="007536CD"/>
    <w:rsid w:val="0075383E"/>
    <w:rsid w:val="007538FE"/>
    <w:rsid w:val="00753A5C"/>
    <w:rsid w:val="00753BCE"/>
    <w:rsid w:val="00754085"/>
    <w:rsid w:val="007547CD"/>
    <w:rsid w:val="00754831"/>
    <w:rsid w:val="00754BD4"/>
    <w:rsid w:val="007551CC"/>
    <w:rsid w:val="0075597B"/>
    <w:rsid w:val="00756765"/>
    <w:rsid w:val="00756B8A"/>
    <w:rsid w:val="00757955"/>
    <w:rsid w:val="00761099"/>
    <w:rsid w:val="0076113E"/>
    <w:rsid w:val="00761653"/>
    <w:rsid w:val="00761C40"/>
    <w:rsid w:val="00761D54"/>
    <w:rsid w:val="00762068"/>
    <w:rsid w:val="0076238E"/>
    <w:rsid w:val="00762ABC"/>
    <w:rsid w:val="00762AE5"/>
    <w:rsid w:val="00762C40"/>
    <w:rsid w:val="00762EE5"/>
    <w:rsid w:val="007633AE"/>
    <w:rsid w:val="007642CC"/>
    <w:rsid w:val="00765289"/>
    <w:rsid w:val="0076562E"/>
    <w:rsid w:val="0076567D"/>
    <w:rsid w:val="00766166"/>
    <w:rsid w:val="0076704D"/>
    <w:rsid w:val="00767231"/>
    <w:rsid w:val="00767233"/>
    <w:rsid w:val="007677DB"/>
    <w:rsid w:val="00770339"/>
    <w:rsid w:val="00770B6F"/>
    <w:rsid w:val="00770BD1"/>
    <w:rsid w:val="00771143"/>
    <w:rsid w:val="0077120F"/>
    <w:rsid w:val="0077128E"/>
    <w:rsid w:val="00771435"/>
    <w:rsid w:val="007714C3"/>
    <w:rsid w:val="0077151B"/>
    <w:rsid w:val="0077174F"/>
    <w:rsid w:val="00771A9A"/>
    <w:rsid w:val="00771F78"/>
    <w:rsid w:val="00772EC5"/>
    <w:rsid w:val="007734DB"/>
    <w:rsid w:val="00774585"/>
    <w:rsid w:val="007747F0"/>
    <w:rsid w:val="00774ACE"/>
    <w:rsid w:val="00774BB6"/>
    <w:rsid w:val="00775037"/>
    <w:rsid w:val="007755C1"/>
    <w:rsid w:val="00775AFC"/>
    <w:rsid w:val="00775B9A"/>
    <w:rsid w:val="007767DF"/>
    <w:rsid w:val="00776879"/>
    <w:rsid w:val="007772D2"/>
    <w:rsid w:val="00777848"/>
    <w:rsid w:val="00777A24"/>
    <w:rsid w:val="007801C7"/>
    <w:rsid w:val="007807B2"/>
    <w:rsid w:val="007807DF"/>
    <w:rsid w:val="00781BBB"/>
    <w:rsid w:val="00781C51"/>
    <w:rsid w:val="00782F1D"/>
    <w:rsid w:val="00783012"/>
    <w:rsid w:val="0078355A"/>
    <w:rsid w:val="00783FC8"/>
    <w:rsid w:val="00784C2B"/>
    <w:rsid w:val="0078561F"/>
    <w:rsid w:val="00785858"/>
    <w:rsid w:val="0078586D"/>
    <w:rsid w:val="007860E9"/>
    <w:rsid w:val="0078627C"/>
    <w:rsid w:val="00786D01"/>
    <w:rsid w:val="00790012"/>
    <w:rsid w:val="00790B6B"/>
    <w:rsid w:val="00790F5C"/>
    <w:rsid w:val="0079109B"/>
    <w:rsid w:val="00791F92"/>
    <w:rsid w:val="00792927"/>
    <w:rsid w:val="007933BD"/>
    <w:rsid w:val="007935FA"/>
    <w:rsid w:val="00793EF3"/>
    <w:rsid w:val="00794123"/>
    <w:rsid w:val="007962D1"/>
    <w:rsid w:val="0079652D"/>
    <w:rsid w:val="0079660E"/>
    <w:rsid w:val="00796D4C"/>
    <w:rsid w:val="007A013B"/>
    <w:rsid w:val="007A06C8"/>
    <w:rsid w:val="007A30CD"/>
    <w:rsid w:val="007A4703"/>
    <w:rsid w:val="007A485F"/>
    <w:rsid w:val="007A5077"/>
    <w:rsid w:val="007A52ED"/>
    <w:rsid w:val="007A53CA"/>
    <w:rsid w:val="007A5666"/>
    <w:rsid w:val="007A5B46"/>
    <w:rsid w:val="007A5DAD"/>
    <w:rsid w:val="007A650B"/>
    <w:rsid w:val="007A68B9"/>
    <w:rsid w:val="007A68E8"/>
    <w:rsid w:val="007A6D96"/>
    <w:rsid w:val="007A72A2"/>
    <w:rsid w:val="007A7EA3"/>
    <w:rsid w:val="007B011A"/>
    <w:rsid w:val="007B0749"/>
    <w:rsid w:val="007B0BF5"/>
    <w:rsid w:val="007B0E85"/>
    <w:rsid w:val="007B1988"/>
    <w:rsid w:val="007B2463"/>
    <w:rsid w:val="007B2484"/>
    <w:rsid w:val="007B29D2"/>
    <w:rsid w:val="007B346E"/>
    <w:rsid w:val="007B3639"/>
    <w:rsid w:val="007B364D"/>
    <w:rsid w:val="007B3787"/>
    <w:rsid w:val="007B3F53"/>
    <w:rsid w:val="007B474A"/>
    <w:rsid w:val="007B4CC9"/>
    <w:rsid w:val="007B4F35"/>
    <w:rsid w:val="007B4FE3"/>
    <w:rsid w:val="007B522F"/>
    <w:rsid w:val="007B58DB"/>
    <w:rsid w:val="007B5BD4"/>
    <w:rsid w:val="007B5CB2"/>
    <w:rsid w:val="007B5DEB"/>
    <w:rsid w:val="007B5FBC"/>
    <w:rsid w:val="007B6872"/>
    <w:rsid w:val="007B688E"/>
    <w:rsid w:val="007B6CEE"/>
    <w:rsid w:val="007B76F7"/>
    <w:rsid w:val="007B7A44"/>
    <w:rsid w:val="007B7B49"/>
    <w:rsid w:val="007B7FB8"/>
    <w:rsid w:val="007C0245"/>
    <w:rsid w:val="007C02A6"/>
    <w:rsid w:val="007C074B"/>
    <w:rsid w:val="007C0AB4"/>
    <w:rsid w:val="007C0B07"/>
    <w:rsid w:val="007C139C"/>
    <w:rsid w:val="007C1577"/>
    <w:rsid w:val="007C272D"/>
    <w:rsid w:val="007C2862"/>
    <w:rsid w:val="007C2875"/>
    <w:rsid w:val="007C2986"/>
    <w:rsid w:val="007C2A86"/>
    <w:rsid w:val="007C2EB8"/>
    <w:rsid w:val="007C31C4"/>
    <w:rsid w:val="007C3792"/>
    <w:rsid w:val="007C392B"/>
    <w:rsid w:val="007C418E"/>
    <w:rsid w:val="007C43B0"/>
    <w:rsid w:val="007C4913"/>
    <w:rsid w:val="007C64E5"/>
    <w:rsid w:val="007C6794"/>
    <w:rsid w:val="007C6AA0"/>
    <w:rsid w:val="007C6B1E"/>
    <w:rsid w:val="007C6C8B"/>
    <w:rsid w:val="007D01FC"/>
    <w:rsid w:val="007D0543"/>
    <w:rsid w:val="007D0678"/>
    <w:rsid w:val="007D0A6D"/>
    <w:rsid w:val="007D0D59"/>
    <w:rsid w:val="007D1234"/>
    <w:rsid w:val="007D14B3"/>
    <w:rsid w:val="007D1DED"/>
    <w:rsid w:val="007D229D"/>
    <w:rsid w:val="007D304B"/>
    <w:rsid w:val="007D3255"/>
    <w:rsid w:val="007D3F9C"/>
    <w:rsid w:val="007D45B7"/>
    <w:rsid w:val="007D4AEC"/>
    <w:rsid w:val="007D4BCA"/>
    <w:rsid w:val="007D5141"/>
    <w:rsid w:val="007D5154"/>
    <w:rsid w:val="007D55E2"/>
    <w:rsid w:val="007D597D"/>
    <w:rsid w:val="007D5CFC"/>
    <w:rsid w:val="007D5E54"/>
    <w:rsid w:val="007D6203"/>
    <w:rsid w:val="007D62EF"/>
    <w:rsid w:val="007D7591"/>
    <w:rsid w:val="007D7645"/>
    <w:rsid w:val="007D7AF2"/>
    <w:rsid w:val="007D7BC3"/>
    <w:rsid w:val="007E0DE5"/>
    <w:rsid w:val="007E1149"/>
    <w:rsid w:val="007E156E"/>
    <w:rsid w:val="007E185C"/>
    <w:rsid w:val="007E1906"/>
    <w:rsid w:val="007E1BB4"/>
    <w:rsid w:val="007E1FA1"/>
    <w:rsid w:val="007E20DA"/>
    <w:rsid w:val="007E2107"/>
    <w:rsid w:val="007E2444"/>
    <w:rsid w:val="007E2746"/>
    <w:rsid w:val="007E2F00"/>
    <w:rsid w:val="007E30B3"/>
    <w:rsid w:val="007E42E6"/>
    <w:rsid w:val="007E4DEA"/>
    <w:rsid w:val="007E4FD5"/>
    <w:rsid w:val="007E591A"/>
    <w:rsid w:val="007E6333"/>
    <w:rsid w:val="007E72DB"/>
    <w:rsid w:val="007E7673"/>
    <w:rsid w:val="007F109D"/>
    <w:rsid w:val="007F222A"/>
    <w:rsid w:val="007F22A1"/>
    <w:rsid w:val="007F299B"/>
    <w:rsid w:val="007F346A"/>
    <w:rsid w:val="007F39F8"/>
    <w:rsid w:val="007F4100"/>
    <w:rsid w:val="007F4CF6"/>
    <w:rsid w:val="007F666D"/>
    <w:rsid w:val="007F7519"/>
    <w:rsid w:val="007F7613"/>
    <w:rsid w:val="00800F60"/>
    <w:rsid w:val="0080116D"/>
    <w:rsid w:val="00801476"/>
    <w:rsid w:val="00801A6B"/>
    <w:rsid w:val="0080290D"/>
    <w:rsid w:val="00803222"/>
    <w:rsid w:val="008036F7"/>
    <w:rsid w:val="00803E5E"/>
    <w:rsid w:val="0080421A"/>
    <w:rsid w:val="00804307"/>
    <w:rsid w:val="0080466B"/>
    <w:rsid w:val="00804853"/>
    <w:rsid w:val="00805329"/>
    <w:rsid w:val="00805BAA"/>
    <w:rsid w:val="00805D42"/>
    <w:rsid w:val="00806585"/>
    <w:rsid w:val="00806BDE"/>
    <w:rsid w:val="00807A75"/>
    <w:rsid w:val="00807CA3"/>
    <w:rsid w:val="00810FDF"/>
    <w:rsid w:val="00811058"/>
    <w:rsid w:val="00811F25"/>
    <w:rsid w:val="0081216C"/>
    <w:rsid w:val="008125D9"/>
    <w:rsid w:val="00813C82"/>
    <w:rsid w:val="00813CB0"/>
    <w:rsid w:val="008142A3"/>
    <w:rsid w:val="008164D8"/>
    <w:rsid w:val="00816897"/>
    <w:rsid w:val="00816A38"/>
    <w:rsid w:val="00816DAF"/>
    <w:rsid w:val="008177B3"/>
    <w:rsid w:val="00817C49"/>
    <w:rsid w:val="00820712"/>
    <w:rsid w:val="0082141E"/>
    <w:rsid w:val="008214F6"/>
    <w:rsid w:val="0082197C"/>
    <w:rsid w:val="0082244F"/>
    <w:rsid w:val="008233E8"/>
    <w:rsid w:val="00824D4D"/>
    <w:rsid w:val="008250C7"/>
    <w:rsid w:val="008251B8"/>
    <w:rsid w:val="00825671"/>
    <w:rsid w:val="0082596E"/>
    <w:rsid w:val="00825B55"/>
    <w:rsid w:val="00825EA9"/>
    <w:rsid w:val="008273FC"/>
    <w:rsid w:val="0082799A"/>
    <w:rsid w:val="00830272"/>
    <w:rsid w:val="0083029B"/>
    <w:rsid w:val="00830551"/>
    <w:rsid w:val="00830F42"/>
    <w:rsid w:val="0083179E"/>
    <w:rsid w:val="00831846"/>
    <w:rsid w:val="008318AA"/>
    <w:rsid w:val="00831AC5"/>
    <w:rsid w:val="00831DC4"/>
    <w:rsid w:val="00832779"/>
    <w:rsid w:val="008329D8"/>
    <w:rsid w:val="00832C2A"/>
    <w:rsid w:val="00832C88"/>
    <w:rsid w:val="008330C8"/>
    <w:rsid w:val="00833EDC"/>
    <w:rsid w:val="00834149"/>
    <w:rsid w:val="008343B1"/>
    <w:rsid w:val="00834934"/>
    <w:rsid w:val="0083560E"/>
    <w:rsid w:val="00835895"/>
    <w:rsid w:val="00835C4D"/>
    <w:rsid w:val="00835C8E"/>
    <w:rsid w:val="00835FD1"/>
    <w:rsid w:val="008370F7"/>
    <w:rsid w:val="00837254"/>
    <w:rsid w:val="00837460"/>
    <w:rsid w:val="00837574"/>
    <w:rsid w:val="00837E55"/>
    <w:rsid w:val="00840698"/>
    <w:rsid w:val="00840ACD"/>
    <w:rsid w:val="00840E68"/>
    <w:rsid w:val="00841814"/>
    <w:rsid w:val="0084223C"/>
    <w:rsid w:val="00842604"/>
    <w:rsid w:val="00842640"/>
    <w:rsid w:val="00842883"/>
    <w:rsid w:val="00842971"/>
    <w:rsid w:val="00842B7D"/>
    <w:rsid w:val="008444BD"/>
    <w:rsid w:val="008449D6"/>
    <w:rsid w:val="00844BFE"/>
    <w:rsid w:val="00845197"/>
    <w:rsid w:val="008458C6"/>
    <w:rsid w:val="00845C17"/>
    <w:rsid w:val="00845DA7"/>
    <w:rsid w:val="008460A8"/>
    <w:rsid w:val="00846675"/>
    <w:rsid w:val="0084670B"/>
    <w:rsid w:val="00846F9F"/>
    <w:rsid w:val="00851B81"/>
    <w:rsid w:val="00851FCC"/>
    <w:rsid w:val="008522C3"/>
    <w:rsid w:val="00852443"/>
    <w:rsid w:val="008526B2"/>
    <w:rsid w:val="008526D7"/>
    <w:rsid w:val="008527F7"/>
    <w:rsid w:val="00852AF6"/>
    <w:rsid w:val="008531CD"/>
    <w:rsid w:val="008531DD"/>
    <w:rsid w:val="008538C7"/>
    <w:rsid w:val="00853F64"/>
    <w:rsid w:val="00854491"/>
    <w:rsid w:val="00854E7C"/>
    <w:rsid w:val="00855B4A"/>
    <w:rsid w:val="00855B9A"/>
    <w:rsid w:val="00855D40"/>
    <w:rsid w:val="0085624E"/>
    <w:rsid w:val="00856692"/>
    <w:rsid w:val="00856A44"/>
    <w:rsid w:val="0085768C"/>
    <w:rsid w:val="00857889"/>
    <w:rsid w:val="0086014F"/>
    <w:rsid w:val="00861166"/>
    <w:rsid w:val="00861700"/>
    <w:rsid w:val="00861791"/>
    <w:rsid w:val="00861D3F"/>
    <w:rsid w:val="00862CC5"/>
    <w:rsid w:val="00863359"/>
    <w:rsid w:val="008636FE"/>
    <w:rsid w:val="00863C77"/>
    <w:rsid w:val="00863E9A"/>
    <w:rsid w:val="008647E4"/>
    <w:rsid w:val="0086517C"/>
    <w:rsid w:val="0086525A"/>
    <w:rsid w:val="00865A6A"/>
    <w:rsid w:val="00865D23"/>
    <w:rsid w:val="008661E5"/>
    <w:rsid w:val="00866588"/>
    <w:rsid w:val="00866F67"/>
    <w:rsid w:val="00867312"/>
    <w:rsid w:val="008673A8"/>
    <w:rsid w:val="0086748E"/>
    <w:rsid w:val="00867650"/>
    <w:rsid w:val="008703C5"/>
    <w:rsid w:val="008703FC"/>
    <w:rsid w:val="0087050F"/>
    <w:rsid w:val="008707E7"/>
    <w:rsid w:val="00870801"/>
    <w:rsid w:val="00870895"/>
    <w:rsid w:val="00870CD1"/>
    <w:rsid w:val="00870D27"/>
    <w:rsid w:val="008713D7"/>
    <w:rsid w:val="00871A62"/>
    <w:rsid w:val="00871CAE"/>
    <w:rsid w:val="00872477"/>
    <w:rsid w:val="00872CAD"/>
    <w:rsid w:val="00872CB3"/>
    <w:rsid w:val="00872DE8"/>
    <w:rsid w:val="00873B75"/>
    <w:rsid w:val="00873CC9"/>
    <w:rsid w:val="00874562"/>
    <w:rsid w:val="00874DFF"/>
    <w:rsid w:val="00874E21"/>
    <w:rsid w:val="00875F16"/>
    <w:rsid w:val="00876121"/>
    <w:rsid w:val="0087618E"/>
    <w:rsid w:val="0087705A"/>
    <w:rsid w:val="00880747"/>
    <w:rsid w:val="0088163B"/>
    <w:rsid w:val="00881932"/>
    <w:rsid w:val="00881F27"/>
    <w:rsid w:val="00881F9D"/>
    <w:rsid w:val="008820FE"/>
    <w:rsid w:val="00882768"/>
    <w:rsid w:val="0088488E"/>
    <w:rsid w:val="00884963"/>
    <w:rsid w:val="0088496D"/>
    <w:rsid w:val="00884AD5"/>
    <w:rsid w:val="00884B61"/>
    <w:rsid w:val="00884E97"/>
    <w:rsid w:val="0088534E"/>
    <w:rsid w:val="00885412"/>
    <w:rsid w:val="00885678"/>
    <w:rsid w:val="0088631C"/>
    <w:rsid w:val="008869BF"/>
    <w:rsid w:val="00886B84"/>
    <w:rsid w:val="00886DA0"/>
    <w:rsid w:val="0088749B"/>
    <w:rsid w:val="00887C8A"/>
    <w:rsid w:val="008902C0"/>
    <w:rsid w:val="00890D0B"/>
    <w:rsid w:val="00891241"/>
    <w:rsid w:val="00891613"/>
    <w:rsid w:val="00891854"/>
    <w:rsid w:val="00892109"/>
    <w:rsid w:val="008925A8"/>
    <w:rsid w:val="00892740"/>
    <w:rsid w:val="008928AA"/>
    <w:rsid w:val="00892B94"/>
    <w:rsid w:val="0089330B"/>
    <w:rsid w:val="0089364E"/>
    <w:rsid w:val="00894585"/>
    <w:rsid w:val="008946B6"/>
    <w:rsid w:val="00894B7D"/>
    <w:rsid w:val="00895513"/>
    <w:rsid w:val="00896487"/>
    <w:rsid w:val="008978B2"/>
    <w:rsid w:val="008A005C"/>
    <w:rsid w:val="008A02A1"/>
    <w:rsid w:val="008A036A"/>
    <w:rsid w:val="008A04CA"/>
    <w:rsid w:val="008A05D1"/>
    <w:rsid w:val="008A080E"/>
    <w:rsid w:val="008A1255"/>
    <w:rsid w:val="008A1272"/>
    <w:rsid w:val="008A139C"/>
    <w:rsid w:val="008A16A2"/>
    <w:rsid w:val="008A2347"/>
    <w:rsid w:val="008A26AD"/>
    <w:rsid w:val="008A285C"/>
    <w:rsid w:val="008A3553"/>
    <w:rsid w:val="008A35E6"/>
    <w:rsid w:val="008A3B3D"/>
    <w:rsid w:val="008A3F5F"/>
    <w:rsid w:val="008A4A3F"/>
    <w:rsid w:val="008A64E7"/>
    <w:rsid w:val="008A65BB"/>
    <w:rsid w:val="008A6A88"/>
    <w:rsid w:val="008A71D8"/>
    <w:rsid w:val="008A7264"/>
    <w:rsid w:val="008B12F3"/>
    <w:rsid w:val="008B1413"/>
    <w:rsid w:val="008B142B"/>
    <w:rsid w:val="008B1DAD"/>
    <w:rsid w:val="008B1ED6"/>
    <w:rsid w:val="008B2075"/>
    <w:rsid w:val="008B292A"/>
    <w:rsid w:val="008B2BE9"/>
    <w:rsid w:val="008B34CB"/>
    <w:rsid w:val="008B4540"/>
    <w:rsid w:val="008B471C"/>
    <w:rsid w:val="008B5063"/>
    <w:rsid w:val="008B50CB"/>
    <w:rsid w:val="008B51FC"/>
    <w:rsid w:val="008B57EF"/>
    <w:rsid w:val="008B5C50"/>
    <w:rsid w:val="008B5FF7"/>
    <w:rsid w:val="008B642E"/>
    <w:rsid w:val="008B6774"/>
    <w:rsid w:val="008B703E"/>
    <w:rsid w:val="008B7E8C"/>
    <w:rsid w:val="008C012C"/>
    <w:rsid w:val="008C0517"/>
    <w:rsid w:val="008C0678"/>
    <w:rsid w:val="008C150D"/>
    <w:rsid w:val="008C15CF"/>
    <w:rsid w:val="008C198C"/>
    <w:rsid w:val="008C25EA"/>
    <w:rsid w:val="008C271B"/>
    <w:rsid w:val="008C2FA4"/>
    <w:rsid w:val="008C324C"/>
    <w:rsid w:val="008C375F"/>
    <w:rsid w:val="008C451E"/>
    <w:rsid w:val="008C4D92"/>
    <w:rsid w:val="008C4F1B"/>
    <w:rsid w:val="008C55C7"/>
    <w:rsid w:val="008C5698"/>
    <w:rsid w:val="008C583A"/>
    <w:rsid w:val="008C63F4"/>
    <w:rsid w:val="008C7ADD"/>
    <w:rsid w:val="008C7B5D"/>
    <w:rsid w:val="008D1A50"/>
    <w:rsid w:val="008D1DE1"/>
    <w:rsid w:val="008D1DF4"/>
    <w:rsid w:val="008D2263"/>
    <w:rsid w:val="008D26F7"/>
    <w:rsid w:val="008D29F7"/>
    <w:rsid w:val="008D2ABD"/>
    <w:rsid w:val="008D2AD5"/>
    <w:rsid w:val="008D30F7"/>
    <w:rsid w:val="008D55D2"/>
    <w:rsid w:val="008D648D"/>
    <w:rsid w:val="008D7D2C"/>
    <w:rsid w:val="008E0176"/>
    <w:rsid w:val="008E0267"/>
    <w:rsid w:val="008E0347"/>
    <w:rsid w:val="008E0D3B"/>
    <w:rsid w:val="008E1502"/>
    <w:rsid w:val="008E1936"/>
    <w:rsid w:val="008E2216"/>
    <w:rsid w:val="008E3270"/>
    <w:rsid w:val="008E3452"/>
    <w:rsid w:val="008E3A1E"/>
    <w:rsid w:val="008E48AB"/>
    <w:rsid w:val="008E6019"/>
    <w:rsid w:val="008E6457"/>
    <w:rsid w:val="008E66CD"/>
    <w:rsid w:val="008E6E44"/>
    <w:rsid w:val="008E6EA8"/>
    <w:rsid w:val="008E7E97"/>
    <w:rsid w:val="008E7ECB"/>
    <w:rsid w:val="008E7F3F"/>
    <w:rsid w:val="008F0457"/>
    <w:rsid w:val="008F06B8"/>
    <w:rsid w:val="008F0ECE"/>
    <w:rsid w:val="008F114A"/>
    <w:rsid w:val="008F12C2"/>
    <w:rsid w:val="008F1C32"/>
    <w:rsid w:val="008F1F41"/>
    <w:rsid w:val="008F23BB"/>
    <w:rsid w:val="008F2551"/>
    <w:rsid w:val="008F2AD6"/>
    <w:rsid w:val="008F2E54"/>
    <w:rsid w:val="008F3357"/>
    <w:rsid w:val="008F41D8"/>
    <w:rsid w:val="008F42EB"/>
    <w:rsid w:val="008F52FD"/>
    <w:rsid w:val="008F5FCF"/>
    <w:rsid w:val="008F6A45"/>
    <w:rsid w:val="008F6E64"/>
    <w:rsid w:val="008F7655"/>
    <w:rsid w:val="00900048"/>
    <w:rsid w:val="00900369"/>
    <w:rsid w:val="0090123F"/>
    <w:rsid w:val="009014B7"/>
    <w:rsid w:val="0090161C"/>
    <w:rsid w:val="009017E6"/>
    <w:rsid w:val="00901F75"/>
    <w:rsid w:val="00901FB3"/>
    <w:rsid w:val="009021D7"/>
    <w:rsid w:val="009021D9"/>
    <w:rsid w:val="00902AF9"/>
    <w:rsid w:val="00902C76"/>
    <w:rsid w:val="00902F81"/>
    <w:rsid w:val="009043A1"/>
    <w:rsid w:val="009046BA"/>
    <w:rsid w:val="00904F64"/>
    <w:rsid w:val="009050B2"/>
    <w:rsid w:val="00905936"/>
    <w:rsid w:val="00905DF3"/>
    <w:rsid w:val="00905EFD"/>
    <w:rsid w:val="00906054"/>
    <w:rsid w:val="0090642D"/>
    <w:rsid w:val="0090642F"/>
    <w:rsid w:val="00906645"/>
    <w:rsid w:val="0090695F"/>
    <w:rsid w:val="00906C86"/>
    <w:rsid w:val="009108EE"/>
    <w:rsid w:val="00912324"/>
    <w:rsid w:val="0091236B"/>
    <w:rsid w:val="009125A1"/>
    <w:rsid w:val="009128E8"/>
    <w:rsid w:val="00912A2C"/>
    <w:rsid w:val="00912FFB"/>
    <w:rsid w:val="009135D9"/>
    <w:rsid w:val="0091390F"/>
    <w:rsid w:val="00913ADF"/>
    <w:rsid w:val="00914774"/>
    <w:rsid w:val="00914E49"/>
    <w:rsid w:val="00916087"/>
    <w:rsid w:val="00916202"/>
    <w:rsid w:val="00916350"/>
    <w:rsid w:val="00916967"/>
    <w:rsid w:val="009169B8"/>
    <w:rsid w:val="00916E41"/>
    <w:rsid w:val="00917AED"/>
    <w:rsid w:val="009205EE"/>
    <w:rsid w:val="009209E1"/>
    <w:rsid w:val="00920B71"/>
    <w:rsid w:val="00920EC5"/>
    <w:rsid w:val="009212A4"/>
    <w:rsid w:val="009212E0"/>
    <w:rsid w:val="00921D25"/>
    <w:rsid w:val="00921DA6"/>
    <w:rsid w:val="00922935"/>
    <w:rsid w:val="009234E9"/>
    <w:rsid w:val="009238A0"/>
    <w:rsid w:val="00923B2A"/>
    <w:rsid w:val="00923CFD"/>
    <w:rsid w:val="009241E1"/>
    <w:rsid w:val="00925517"/>
    <w:rsid w:val="009255F0"/>
    <w:rsid w:val="0092586F"/>
    <w:rsid w:val="00926746"/>
    <w:rsid w:val="0092696D"/>
    <w:rsid w:val="0092699E"/>
    <w:rsid w:val="00926BE1"/>
    <w:rsid w:val="00926FF8"/>
    <w:rsid w:val="00927389"/>
    <w:rsid w:val="00927533"/>
    <w:rsid w:val="0092757A"/>
    <w:rsid w:val="00927616"/>
    <w:rsid w:val="00930478"/>
    <w:rsid w:val="009306A8"/>
    <w:rsid w:val="009313C0"/>
    <w:rsid w:val="00932224"/>
    <w:rsid w:val="00932680"/>
    <w:rsid w:val="00932AB4"/>
    <w:rsid w:val="00932B04"/>
    <w:rsid w:val="0093317F"/>
    <w:rsid w:val="00934B7F"/>
    <w:rsid w:val="0093573A"/>
    <w:rsid w:val="00936C89"/>
    <w:rsid w:val="009370FF"/>
    <w:rsid w:val="009375FD"/>
    <w:rsid w:val="00940131"/>
    <w:rsid w:val="009403A5"/>
    <w:rsid w:val="00940C2B"/>
    <w:rsid w:val="00940E78"/>
    <w:rsid w:val="0094119A"/>
    <w:rsid w:val="0094162E"/>
    <w:rsid w:val="00941880"/>
    <w:rsid w:val="009419C8"/>
    <w:rsid w:val="00941E98"/>
    <w:rsid w:val="009420E1"/>
    <w:rsid w:val="009422D9"/>
    <w:rsid w:val="00942931"/>
    <w:rsid w:val="009430BC"/>
    <w:rsid w:val="009455C8"/>
    <w:rsid w:val="00945A29"/>
    <w:rsid w:val="00945B30"/>
    <w:rsid w:val="00945DDD"/>
    <w:rsid w:val="00945E31"/>
    <w:rsid w:val="009462C9"/>
    <w:rsid w:val="009462E4"/>
    <w:rsid w:val="009462E6"/>
    <w:rsid w:val="009463BB"/>
    <w:rsid w:val="00946500"/>
    <w:rsid w:val="0094665B"/>
    <w:rsid w:val="009466A8"/>
    <w:rsid w:val="009469A2"/>
    <w:rsid w:val="009512E1"/>
    <w:rsid w:val="00951467"/>
    <w:rsid w:val="009525D2"/>
    <w:rsid w:val="00952BC0"/>
    <w:rsid w:val="00952E8D"/>
    <w:rsid w:val="009530C7"/>
    <w:rsid w:val="00953448"/>
    <w:rsid w:val="0095351E"/>
    <w:rsid w:val="00954300"/>
    <w:rsid w:val="00954405"/>
    <w:rsid w:val="00954640"/>
    <w:rsid w:val="00954800"/>
    <w:rsid w:val="00954C4E"/>
    <w:rsid w:val="009556D5"/>
    <w:rsid w:val="0095582A"/>
    <w:rsid w:val="00955A9F"/>
    <w:rsid w:val="00956308"/>
    <w:rsid w:val="009565C2"/>
    <w:rsid w:val="00956788"/>
    <w:rsid w:val="00956F42"/>
    <w:rsid w:val="0095774E"/>
    <w:rsid w:val="00957825"/>
    <w:rsid w:val="009578A0"/>
    <w:rsid w:val="00957966"/>
    <w:rsid w:val="00957F03"/>
    <w:rsid w:val="0096178D"/>
    <w:rsid w:val="0096190E"/>
    <w:rsid w:val="00961C29"/>
    <w:rsid w:val="00961D9C"/>
    <w:rsid w:val="009623FA"/>
    <w:rsid w:val="00962785"/>
    <w:rsid w:val="00962D44"/>
    <w:rsid w:val="00963044"/>
    <w:rsid w:val="00963ACF"/>
    <w:rsid w:val="00963AFC"/>
    <w:rsid w:val="0096453E"/>
    <w:rsid w:val="00964C08"/>
    <w:rsid w:val="009650E2"/>
    <w:rsid w:val="00965166"/>
    <w:rsid w:val="0096643F"/>
    <w:rsid w:val="009671B3"/>
    <w:rsid w:val="0097020D"/>
    <w:rsid w:val="00970468"/>
    <w:rsid w:val="00971359"/>
    <w:rsid w:val="0097137B"/>
    <w:rsid w:val="00971EE6"/>
    <w:rsid w:val="009728E0"/>
    <w:rsid w:val="00972F7E"/>
    <w:rsid w:val="009739C4"/>
    <w:rsid w:val="00973BF8"/>
    <w:rsid w:val="00973FDC"/>
    <w:rsid w:val="0097467B"/>
    <w:rsid w:val="00974B81"/>
    <w:rsid w:val="009750D0"/>
    <w:rsid w:val="009757A9"/>
    <w:rsid w:val="009758C0"/>
    <w:rsid w:val="00975BE0"/>
    <w:rsid w:val="00975CCE"/>
    <w:rsid w:val="0097609E"/>
    <w:rsid w:val="00976B51"/>
    <w:rsid w:val="0097735F"/>
    <w:rsid w:val="009775C9"/>
    <w:rsid w:val="00977690"/>
    <w:rsid w:val="00977C7F"/>
    <w:rsid w:val="0098038D"/>
    <w:rsid w:val="00980E54"/>
    <w:rsid w:val="009816F5"/>
    <w:rsid w:val="00981EA4"/>
    <w:rsid w:val="0098213C"/>
    <w:rsid w:val="009827EA"/>
    <w:rsid w:val="00982B72"/>
    <w:rsid w:val="009835B1"/>
    <w:rsid w:val="009837B9"/>
    <w:rsid w:val="009837D5"/>
    <w:rsid w:val="009838F0"/>
    <w:rsid w:val="00984336"/>
    <w:rsid w:val="009847DA"/>
    <w:rsid w:val="00984B70"/>
    <w:rsid w:val="009851F8"/>
    <w:rsid w:val="00985360"/>
    <w:rsid w:val="00985B2F"/>
    <w:rsid w:val="00985D8C"/>
    <w:rsid w:val="00985FE0"/>
    <w:rsid w:val="00986AF7"/>
    <w:rsid w:val="00986DAC"/>
    <w:rsid w:val="00987648"/>
    <w:rsid w:val="0098781F"/>
    <w:rsid w:val="00987F0F"/>
    <w:rsid w:val="00990063"/>
    <w:rsid w:val="009904C8"/>
    <w:rsid w:val="00990E2A"/>
    <w:rsid w:val="00990F2D"/>
    <w:rsid w:val="00990FBF"/>
    <w:rsid w:val="009914F7"/>
    <w:rsid w:val="0099175F"/>
    <w:rsid w:val="00992060"/>
    <w:rsid w:val="00992E31"/>
    <w:rsid w:val="00994569"/>
    <w:rsid w:val="009945C8"/>
    <w:rsid w:val="00994AFE"/>
    <w:rsid w:val="00996093"/>
    <w:rsid w:val="009963A4"/>
    <w:rsid w:val="00996BEA"/>
    <w:rsid w:val="00996ED2"/>
    <w:rsid w:val="0099701D"/>
    <w:rsid w:val="009977E0"/>
    <w:rsid w:val="009978CD"/>
    <w:rsid w:val="009A02C0"/>
    <w:rsid w:val="009A0873"/>
    <w:rsid w:val="009A0908"/>
    <w:rsid w:val="009A0C7F"/>
    <w:rsid w:val="009A1191"/>
    <w:rsid w:val="009A2887"/>
    <w:rsid w:val="009A336D"/>
    <w:rsid w:val="009A3716"/>
    <w:rsid w:val="009A3B09"/>
    <w:rsid w:val="009A3E90"/>
    <w:rsid w:val="009A4B4F"/>
    <w:rsid w:val="009A4C1B"/>
    <w:rsid w:val="009A55FE"/>
    <w:rsid w:val="009A5904"/>
    <w:rsid w:val="009A5D90"/>
    <w:rsid w:val="009A659A"/>
    <w:rsid w:val="009A69D3"/>
    <w:rsid w:val="009A7217"/>
    <w:rsid w:val="009B04E1"/>
    <w:rsid w:val="009B1055"/>
    <w:rsid w:val="009B14D7"/>
    <w:rsid w:val="009B16E6"/>
    <w:rsid w:val="009B1D43"/>
    <w:rsid w:val="009B2280"/>
    <w:rsid w:val="009B2299"/>
    <w:rsid w:val="009B2460"/>
    <w:rsid w:val="009B248A"/>
    <w:rsid w:val="009B4122"/>
    <w:rsid w:val="009B4432"/>
    <w:rsid w:val="009B44DA"/>
    <w:rsid w:val="009B4517"/>
    <w:rsid w:val="009B4978"/>
    <w:rsid w:val="009B4B8E"/>
    <w:rsid w:val="009B4CF3"/>
    <w:rsid w:val="009B5301"/>
    <w:rsid w:val="009B546E"/>
    <w:rsid w:val="009B5640"/>
    <w:rsid w:val="009B6FF5"/>
    <w:rsid w:val="009B70A0"/>
    <w:rsid w:val="009B7662"/>
    <w:rsid w:val="009B792E"/>
    <w:rsid w:val="009B7BAB"/>
    <w:rsid w:val="009C0904"/>
    <w:rsid w:val="009C0E95"/>
    <w:rsid w:val="009C1335"/>
    <w:rsid w:val="009C28B6"/>
    <w:rsid w:val="009C2E08"/>
    <w:rsid w:val="009C3437"/>
    <w:rsid w:val="009C3A42"/>
    <w:rsid w:val="009C3CA9"/>
    <w:rsid w:val="009C3FB2"/>
    <w:rsid w:val="009C43B7"/>
    <w:rsid w:val="009C614D"/>
    <w:rsid w:val="009C61A7"/>
    <w:rsid w:val="009C6430"/>
    <w:rsid w:val="009C64DF"/>
    <w:rsid w:val="009C6731"/>
    <w:rsid w:val="009C6AA4"/>
    <w:rsid w:val="009C73D8"/>
    <w:rsid w:val="009C7640"/>
    <w:rsid w:val="009D0B67"/>
    <w:rsid w:val="009D0F26"/>
    <w:rsid w:val="009D0FC7"/>
    <w:rsid w:val="009D15FB"/>
    <w:rsid w:val="009D186F"/>
    <w:rsid w:val="009D18A7"/>
    <w:rsid w:val="009D1E6E"/>
    <w:rsid w:val="009D2320"/>
    <w:rsid w:val="009D2480"/>
    <w:rsid w:val="009D3F47"/>
    <w:rsid w:val="009D4157"/>
    <w:rsid w:val="009D5ED5"/>
    <w:rsid w:val="009D6276"/>
    <w:rsid w:val="009D65B8"/>
    <w:rsid w:val="009D6862"/>
    <w:rsid w:val="009D7733"/>
    <w:rsid w:val="009D7F2A"/>
    <w:rsid w:val="009E082A"/>
    <w:rsid w:val="009E0F63"/>
    <w:rsid w:val="009E2330"/>
    <w:rsid w:val="009E2B9D"/>
    <w:rsid w:val="009E2BB2"/>
    <w:rsid w:val="009E2CBE"/>
    <w:rsid w:val="009E2D60"/>
    <w:rsid w:val="009E2DD0"/>
    <w:rsid w:val="009E3A5B"/>
    <w:rsid w:val="009E41D8"/>
    <w:rsid w:val="009E44FA"/>
    <w:rsid w:val="009E4DED"/>
    <w:rsid w:val="009E5090"/>
    <w:rsid w:val="009E5452"/>
    <w:rsid w:val="009E54B5"/>
    <w:rsid w:val="009E58E4"/>
    <w:rsid w:val="009E5922"/>
    <w:rsid w:val="009E5BEF"/>
    <w:rsid w:val="009E5D30"/>
    <w:rsid w:val="009E5F5B"/>
    <w:rsid w:val="009E60F2"/>
    <w:rsid w:val="009E6690"/>
    <w:rsid w:val="009E6920"/>
    <w:rsid w:val="009E7139"/>
    <w:rsid w:val="009E73E5"/>
    <w:rsid w:val="009F055F"/>
    <w:rsid w:val="009F08E2"/>
    <w:rsid w:val="009F0CDC"/>
    <w:rsid w:val="009F0D37"/>
    <w:rsid w:val="009F0E3D"/>
    <w:rsid w:val="009F164A"/>
    <w:rsid w:val="009F1675"/>
    <w:rsid w:val="009F17A3"/>
    <w:rsid w:val="009F18A4"/>
    <w:rsid w:val="009F19E8"/>
    <w:rsid w:val="009F1AF8"/>
    <w:rsid w:val="009F1F76"/>
    <w:rsid w:val="009F2524"/>
    <w:rsid w:val="009F3502"/>
    <w:rsid w:val="009F4A7E"/>
    <w:rsid w:val="009F538D"/>
    <w:rsid w:val="009F5B4C"/>
    <w:rsid w:val="009F5BA9"/>
    <w:rsid w:val="009F5FEF"/>
    <w:rsid w:val="009F6594"/>
    <w:rsid w:val="009F6761"/>
    <w:rsid w:val="009F69A0"/>
    <w:rsid w:val="009F6B1E"/>
    <w:rsid w:val="009F6F2D"/>
    <w:rsid w:val="009F6F7D"/>
    <w:rsid w:val="009F764C"/>
    <w:rsid w:val="009F77D3"/>
    <w:rsid w:val="009F78BE"/>
    <w:rsid w:val="009F7B57"/>
    <w:rsid w:val="009F7C23"/>
    <w:rsid w:val="009F7C64"/>
    <w:rsid w:val="00A000D9"/>
    <w:rsid w:val="00A00632"/>
    <w:rsid w:val="00A00690"/>
    <w:rsid w:val="00A008D1"/>
    <w:rsid w:val="00A00F2D"/>
    <w:rsid w:val="00A016C2"/>
    <w:rsid w:val="00A01AF6"/>
    <w:rsid w:val="00A01BB9"/>
    <w:rsid w:val="00A026F1"/>
    <w:rsid w:val="00A027FC"/>
    <w:rsid w:val="00A02E7D"/>
    <w:rsid w:val="00A03422"/>
    <w:rsid w:val="00A03AEE"/>
    <w:rsid w:val="00A047CF"/>
    <w:rsid w:val="00A048FD"/>
    <w:rsid w:val="00A04AE1"/>
    <w:rsid w:val="00A04E08"/>
    <w:rsid w:val="00A05628"/>
    <w:rsid w:val="00A059B4"/>
    <w:rsid w:val="00A05AC4"/>
    <w:rsid w:val="00A06101"/>
    <w:rsid w:val="00A06889"/>
    <w:rsid w:val="00A07A53"/>
    <w:rsid w:val="00A07E50"/>
    <w:rsid w:val="00A1056D"/>
    <w:rsid w:val="00A10995"/>
    <w:rsid w:val="00A10A4F"/>
    <w:rsid w:val="00A11D54"/>
    <w:rsid w:val="00A11E52"/>
    <w:rsid w:val="00A12096"/>
    <w:rsid w:val="00A125A0"/>
    <w:rsid w:val="00A134D0"/>
    <w:rsid w:val="00A138A9"/>
    <w:rsid w:val="00A13AE0"/>
    <w:rsid w:val="00A13E37"/>
    <w:rsid w:val="00A141E0"/>
    <w:rsid w:val="00A1470C"/>
    <w:rsid w:val="00A147B8"/>
    <w:rsid w:val="00A148F6"/>
    <w:rsid w:val="00A14A15"/>
    <w:rsid w:val="00A153AB"/>
    <w:rsid w:val="00A15624"/>
    <w:rsid w:val="00A15F20"/>
    <w:rsid w:val="00A16139"/>
    <w:rsid w:val="00A162A0"/>
    <w:rsid w:val="00A1640A"/>
    <w:rsid w:val="00A16AE8"/>
    <w:rsid w:val="00A202AD"/>
    <w:rsid w:val="00A20E37"/>
    <w:rsid w:val="00A21102"/>
    <w:rsid w:val="00A21380"/>
    <w:rsid w:val="00A21393"/>
    <w:rsid w:val="00A217F3"/>
    <w:rsid w:val="00A219C8"/>
    <w:rsid w:val="00A2208B"/>
    <w:rsid w:val="00A220B7"/>
    <w:rsid w:val="00A22BE0"/>
    <w:rsid w:val="00A22C7D"/>
    <w:rsid w:val="00A22EC1"/>
    <w:rsid w:val="00A22F51"/>
    <w:rsid w:val="00A2320A"/>
    <w:rsid w:val="00A2335F"/>
    <w:rsid w:val="00A23AB5"/>
    <w:rsid w:val="00A23C40"/>
    <w:rsid w:val="00A23C48"/>
    <w:rsid w:val="00A2407B"/>
    <w:rsid w:val="00A24D6C"/>
    <w:rsid w:val="00A256E6"/>
    <w:rsid w:val="00A26411"/>
    <w:rsid w:val="00A269FD"/>
    <w:rsid w:val="00A26B49"/>
    <w:rsid w:val="00A26DC1"/>
    <w:rsid w:val="00A26DCA"/>
    <w:rsid w:val="00A27A0D"/>
    <w:rsid w:val="00A27A52"/>
    <w:rsid w:val="00A27C42"/>
    <w:rsid w:val="00A27F7D"/>
    <w:rsid w:val="00A3000D"/>
    <w:rsid w:val="00A300B7"/>
    <w:rsid w:val="00A3055D"/>
    <w:rsid w:val="00A30986"/>
    <w:rsid w:val="00A30A10"/>
    <w:rsid w:val="00A30B04"/>
    <w:rsid w:val="00A3247B"/>
    <w:rsid w:val="00A3286D"/>
    <w:rsid w:val="00A3287C"/>
    <w:rsid w:val="00A33125"/>
    <w:rsid w:val="00A33D05"/>
    <w:rsid w:val="00A33E1C"/>
    <w:rsid w:val="00A35A08"/>
    <w:rsid w:val="00A36244"/>
    <w:rsid w:val="00A3659E"/>
    <w:rsid w:val="00A36C40"/>
    <w:rsid w:val="00A371C9"/>
    <w:rsid w:val="00A3722C"/>
    <w:rsid w:val="00A3735F"/>
    <w:rsid w:val="00A40109"/>
    <w:rsid w:val="00A40211"/>
    <w:rsid w:val="00A409CA"/>
    <w:rsid w:val="00A40CCF"/>
    <w:rsid w:val="00A4123F"/>
    <w:rsid w:val="00A41A1B"/>
    <w:rsid w:val="00A41CC2"/>
    <w:rsid w:val="00A4204D"/>
    <w:rsid w:val="00A42C44"/>
    <w:rsid w:val="00A43160"/>
    <w:rsid w:val="00A437FF"/>
    <w:rsid w:val="00A44735"/>
    <w:rsid w:val="00A44BB0"/>
    <w:rsid w:val="00A451F4"/>
    <w:rsid w:val="00A4532A"/>
    <w:rsid w:val="00A46302"/>
    <w:rsid w:val="00A467A7"/>
    <w:rsid w:val="00A46A89"/>
    <w:rsid w:val="00A46BE6"/>
    <w:rsid w:val="00A47853"/>
    <w:rsid w:val="00A47CB9"/>
    <w:rsid w:val="00A47E14"/>
    <w:rsid w:val="00A50304"/>
    <w:rsid w:val="00A5066C"/>
    <w:rsid w:val="00A50D98"/>
    <w:rsid w:val="00A5187C"/>
    <w:rsid w:val="00A52308"/>
    <w:rsid w:val="00A52584"/>
    <w:rsid w:val="00A527C6"/>
    <w:rsid w:val="00A528EC"/>
    <w:rsid w:val="00A52DF3"/>
    <w:rsid w:val="00A5310D"/>
    <w:rsid w:val="00A5317D"/>
    <w:rsid w:val="00A53C06"/>
    <w:rsid w:val="00A54CBB"/>
    <w:rsid w:val="00A55020"/>
    <w:rsid w:val="00A55100"/>
    <w:rsid w:val="00A556A4"/>
    <w:rsid w:val="00A556B1"/>
    <w:rsid w:val="00A558CD"/>
    <w:rsid w:val="00A55995"/>
    <w:rsid w:val="00A565A1"/>
    <w:rsid w:val="00A575DC"/>
    <w:rsid w:val="00A57729"/>
    <w:rsid w:val="00A57AEC"/>
    <w:rsid w:val="00A603B1"/>
    <w:rsid w:val="00A60C18"/>
    <w:rsid w:val="00A60D8A"/>
    <w:rsid w:val="00A62447"/>
    <w:rsid w:val="00A62533"/>
    <w:rsid w:val="00A627F8"/>
    <w:rsid w:val="00A62D34"/>
    <w:rsid w:val="00A63780"/>
    <w:rsid w:val="00A646A7"/>
    <w:rsid w:val="00A65190"/>
    <w:rsid w:val="00A6522E"/>
    <w:rsid w:val="00A65397"/>
    <w:rsid w:val="00A65E89"/>
    <w:rsid w:val="00A66696"/>
    <w:rsid w:val="00A669F4"/>
    <w:rsid w:val="00A66BBE"/>
    <w:rsid w:val="00A66D05"/>
    <w:rsid w:val="00A66EA3"/>
    <w:rsid w:val="00A679C7"/>
    <w:rsid w:val="00A7199C"/>
    <w:rsid w:val="00A7220B"/>
    <w:rsid w:val="00A733F5"/>
    <w:rsid w:val="00A73D7E"/>
    <w:rsid w:val="00A74022"/>
    <w:rsid w:val="00A7418D"/>
    <w:rsid w:val="00A74873"/>
    <w:rsid w:val="00A74F20"/>
    <w:rsid w:val="00A750BE"/>
    <w:rsid w:val="00A75547"/>
    <w:rsid w:val="00A7587D"/>
    <w:rsid w:val="00A764D9"/>
    <w:rsid w:val="00A76555"/>
    <w:rsid w:val="00A766C2"/>
    <w:rsid w:val="00A76C6D"/>
    <w:rsid w:val="00A779B8"/>
    <w:rsid w:val="00A77BA7"/>
    <w:rsid w:val="00A80106"/>
    <w:rsid w:val="00A8072C"/>
    <w:rsid w:val="00A809E7"/>
    <w:rsid w:val="00A80BF9"/>
    <w:rsid w:val="00A819D2"/>
    <w:rsid w:val="00A82301"/>
    <w:rsid w:val="00A827EA"/>
    <w:rsid w:val="00A82DF6"/>
    <w:rsid w:val="00A82E72"/>
    <w:rsid w:val="00A84A3F"/>
    <w:rsid w:val="00A85B8A"/>
    <w:rsid w:val="00A85D3A"/>
    <w:rsid w:val="00A85DFA"/>
    <w:rsid w:val="00A8656F"/>
    <w:rsid w:val="00A874BA"/>
    <w:rsid w:val="00A907AA"/>
    <w:rsid w:val="00A90ACE"/>
    <w:rsid w:val="00A90CC1"/>
    <w:rsid w:val="00A90DAB"/>
    <w:rsid w:val="00A9326F"/>
    <w:rsid w:val="00A93401"/>
    <w:rsid w:val="00A940EC"/>
    <w:rsid w:val="00A94DE6"/>
    <w:rsid w:val="00A94E70"/>
    <w:rsid w:val="00A94FA5"/>
    <w:rsid w:val="00A9542A"/>
    <w:rsid w:val="00A957ED"/>
    <w:rsid w:val="00A95B1F"/>
    <w:rsid w:val="00A97202"/>
    <w:rsid w:val="00A97E31"/>
    <w:rsid w:val="00A97E5D"/>
    <w:rsid w:val="00AA0057"/>
    <w:rsid w:val="00AA0C66"/>
    <w:rsid w:val="00AA0D56"/>
    <w:rsid w:val="00AA12AF"/>
    <w:rsid w:val="00AA12B7"/>
    <w:rsid w:val="00AA1875"/>
    <w:rsid w:val="00AA1E55"/>
    <w:rsid w:val="00AA21FD"/>
    <w:rsid w:val="00AA29DE"/>
    <w:rsid w:val="00AA32BB"/>
    <w:rsid w:val="00AA3E65"/>
    <w:rsid w:val="00AA4714"/>
    <w:rsid w:val="00AA4D99"/>
    <w:rsid w:val="00AA5147"/>
    <w:rsid w:val="00AA51BE"/>
    <w:rsid w:val="00AA5DA4"/>
    <w:rsid w:val="00AA6291"/>
    <w:rsid w:val="00AA645C"/>
    <w:rsid w:val="00AA73F0"/>
    <w:rsid w:val="00AA7653"/>
    <w:rsid w:val="00AA7F26"/>
    <w:rsid w:val="00AB038F"/>
    <w:rsid w:val="00AB070D"/>
    <w:rsid w:val="00AB0A06"/>
    <w:rsid w:val="00AB0F91"/>
    <w:rsid w:val="00AB11ED"/>
    <w:rsid w:val="00AB176F"/>
    <w:rsid w:val="00AB1C3E"/>
    <w:rsid w:val="00AB206A"/>
    <w:rsid w:val="00AB22C3"/>
    <w:rsid w:val="00AB2341"/>
    <w:rsid w:val="00AB2EE2"/>
    <w:rsid w:val="00AB384D"/>
    <w:rsid w:val="00AB38C3"/>
    <w:rsid w:val="00AB3BD8"/>
    <w:rsid w:val="00AB3C4C"/>
    <w:rsid w:val="00AB482E"/>
    <w:rsid w:val="00AB4FF3"/>
    <w:rsid w:val="00AB5331"/>
    <w:rsid w:val="00AB56F8"/>
    <w:rsid w:val="00AB5EE5"/>
    <w:rsid w:val="00AB730C"/>
    <w:rsid w:val="00AB744B"/>
    <w:rsid w:val="00AC0049"/>
    <w:rsid w:val="00AC03DE"/>
    <w:rsid w:val="00AC06F2"/>
    <w:rsid w:val="00AC0CB4"/>
    <w:rsid w:val="00AC15C3"/>
    <w:rsid w:val="00AC15DD"/>
    <w:rsid w:val="00AC186A"/>
    <w:rsid w:val="00AC1B44"/>
    <w:rsid w:val="00AC208E"/>
    <w:rsid w:val="00AC26DF"/>
    <w:rsid w:val="00AC32A8"/>
    <w:rsid w:val="00AC3360"/>
    <w:rsid w:val="00AC3730"/>
    <w:rsid w:val="00AC3D0F"/>
    <w:rsid w:val="00AC4F70"/>
    <w:rsid w:val="00AC572E"/>
    <w:rsid w:val="00AC581F"/>
    <w:rsid w:val="00AC61E7"/>
    <w:rsid w:val="00AC6394"/>
    <w:rsid w:val="00AC69E9"/>
    <w:rsid w:val="00AC6D89"/>
    <w:rsid w:val="00AC759B"/>
    <w:rsid w:val="00AC77B7"/>
    <w:rsid w:val="00AC78CC"/>
    <w:rsid w:val="00AC7DDB"/>
    <w:rsid w:val="00AC7F47"/>
    <w:rsid w:val="00AD0252"/>
    <w:rsid w:val="00AD02EC"/>
    <w:rsid w:val="00AD04B8"/>
    <w:rsid w:val="00AD04DB"/>
    <w:rsid w:val="00AD0509"/>
    <w:rsid w:val="00AD0955"/>
    <w:rsid w:val="00AD0F99"/>
    <w:rsid w:val="00AD0FE9"/>
    <w:rsid w:val="00AD1061"/>
    <w:rsid w:val="00AD158F"/>
    <w:rsid w:val="00AD1EBE"/>
    <w:rsid w:val="00AD2213"/>
    <w:rsid w:val="00AD263B"/>
    <w:rsid w:val="00AD280B"/>
    <w:rsid w:val="00AD2D3E"/>
    <w:rsid w:val="00AD3AB1"/>
    <w:rsid w:val="00AD3B4C"/>
    <w:rsid w:val="00AD3E2D"/>
    <w:rsid w:val="00AD40FE"/>
    <w:rsid w:val="00AD44EB"/>
    <w:rsid w:val="00AD4662"/>
    <w:rsid w:val="00AD48E7"/>
    <w:rsid w:val="00AD4B29"/>
    <w:rsid w:val="00AD5776"/>
    <w:rsid w:val="00AD5AE0"/>
    <w:rsid w:val="00AD658A"/>
    <w:rsid w:val="00AD663E"/>
    <w:rsid w:val="00AD666E"/>
    <w:rsid w:val="00AD6A4D"/>
    <w:rsid w:val="00AD6DCE"/>
    <w:rsid w:val="00AD6DEE"/>
    <w:rsid w:val="00AD7BD6"/>
    <w:rsid w:val="00AD7C19"/>
    <w:rsid w:val="00AD7F1B"/>
    <w:rsid w:val="00AE00DE"/>
    <w:rsid w:val="00AE028F"/>
    <w:rsid w:val="00AE093B"/>
    <w:rsid w:val="00AE0A18"/>
    <w:rsid w:val="00AE165E"/>
    <w:rsid w:val="00AE2055"/>
    <w:rsid w:val="00AE23F0"/>
    <w:rsid w:val="00AE2676"/>
    <w:rsid w:val="00AE30AF"/>
    <w:rsid w:val="00AE3966"/>
    <w:rsid w:val="00AE3E6C"/>
    <w:rsid w:val="00AE40A9"/>
    <w:rsid w:val="00AE4354"/>
    <w:rsid w:val="00AE43DB"/>
    <w:rsid w:val="00AE467D"/>
    <w:rsid w:val="00AE470B"/>
    <w:rsid w:val="00AE4AD1"/>
    <w:rsid w:val="00AE4B2A"/>
    <w:rsid w:val="00AE4EDF"/>
    <w:rsid w:val="00AE53F3"/>
    <w:rsid w:val="00AE69BB"/>
    <w:rsid w:val="00AE6CE3"/>
    <w:rsid w:val="00AE79E4"/>
    <w:rsid w:val="00AE7B18"/>
    <w:rsid w:val="00AF0220"/>
    <w:rsid w:val="00AF08E3"/>
    <w:rsid w:val="00AF0DC4"/>
    <w:rsid w:val="00AF11EB"/>
    <w:rsid w:val="00AF1BC9"/>
    <w:rsid w:val="00AF1D17"/>
    <w:rsid w:val="00AF1DA2"/>
    <w:rsid w:val="00AF24F5"/>
    <w:rsid w:val="00AF25DA"/>
    <w:rsid w:val="00AF2893"/>
    <w:rsid w:val="00AF2B85"/>
    <w:rsid w:val="00AF2DA8"/>
    <w:rsid w:val="00AF2FB2"/>
    <w:rsid w:val="00AF33BF"/>
    <w:rsid w:val="00AF3BA5"/>
    <w:rsid w:val="00AF3BBF"/>
    <w:rsid w:val="00AF411A"/>
    <w:rsid w:val="00AF4A1B"/>
    <w:rsid w:val="00AF4BEB"/>
    <w:rsid w:val="00AF4C24"/>
    <w:rsid w:val="00AF5116"/>
    <w:rsid w:val="00AF52E2"/>
    <w:rsid w:val="00AF531C"/>
    <w:rsid w:val="00AF53BE"/>
    <w:rsid w:val="00AF5B1B"/>
    <w:rsid w:val="00AF5B4E"/>
    <w:rsid w:val="00AF5DE3"/>
    <w:rsid w:val="00AF633B"/>
    <w:rsid w:val="00AF71C2"/>
    <w:rsid w:val="00AF75D7"/>
    <w:rsid w:val="00AF787A"/>
    <w:rsid w:val="00AF7AF4"/>
    <w:rsid w:val="00B00164"/>
    <w:rsid w:val="00B00F07"/>
    <w:rsid w:val="00B014BA"/>
    <w:rsid w:val="00B01613"/>
    <w:rsid w:val="00B01CD4"/>
    <w:rsid w:val="00B02BEE"/>
    <w:rsid w:val="00B02DEC"/>
    <w:rsid w:val="00B032EB"/>
    <w:rsid w:val="00B03832"/>
    <w:rsid w:val="00B038DB"/>
    <w:rsid w:val="00B03F94"/>
    <w:rsid w:val="00B04230"/>
    <w:rsid w:val="00B04A15"/>
    <w:rsid w:val="00B04BBF"/>
    <w:rsid w:val="00B04F71"/>
    <w:rsid w:val="00B05C4F"/>
    <w:rsid w:val="00B05FC1"/>
    <w:rsid w:val="00B06131"/>
    <w:rsid w:val="00B06388"/>
    <w:rsid w:val="00B069C6"/>
    <w:rsid w:val="00B06A46"/>
    <w:rsid w:val="00B06BF7"/>
    <w:rsid w:val="00B070DC"/>
    <w:rsid w:val="00B07116"/>
    <w:rsid w:val="00B104A9"/>
    <w:rsid w:val="00B105FC"/>
    <w:rsid w:val="00B10773"/>
    <w:rsid w:val="00B10B80"/>
    <w:rsid w:val="00B1138C"/>
    <w:rsid w:val="00B117A7"/>
    <w:rsid w:val="00B11DB5"/>
    <w:rsid w:val="00B1208D"/>
    <w:rsid w:val="00B1242C"/>
    <w:rsid w:val="00B124F2"/>
    <w:rsid w:val="00B1261B"/>
    <w:rsid w:val="00B12A74"/>
    <w:rsid w:val="00B12B15"/>
    <w:rsid w:val="00B12F83"/>
    <w:rsid w:val="00B12F91"/>
    <w:rsid w:val="00B13174"/>
    <w:rsid w:val="00B133EF"/>
    <w:rsid w:val="00B13A4E"/>
    <w:rsid w:val="00B13C6C"/>
    <w:rsid w:val="00B1402A"/>
    <w:rsid w:val="00B14386"/>
    <w:rsid w:val="00B14470"/>
    <w:rsid w:val="00B14502"/>
    <w:rsid w:val="00B1591B"/>
    <w:rsid w:val="00B1686F"/>
    <w:rsid w:val="00B16EA8"/>
    <w:rsid w:val="00B171F0"/>
    <w:rsid w:val="00B17510"/>
    <w:rsid w:val="00B175B3"/>
    <w:rsid w:val="00B17EA0"/>
    <w:rsid w:val="00B20531"/>
    <w:rsid w:val="00B20E7A"/>
    <w:rsid w:val="00B2192D"/>
    <w:rsid w:val="00B21FBD"/>
    <w:rsid w:val="00B220D9"/>
    <w:rsid w:val="00B2243A"/>
    <w:rsid w:val="00B228D9"/>
    <w:rsid w:val="00B22E5E"/>
    <w:rsid w:val="00B23A92"/>
    <w:rsid w:val="00B23ED9"/>
    <w:rsid w:val="00B24154"/>
    <w:rsid w:val="00B24858"/>
    <w:rsid w:val="00B24EB7"/>
    <w:rsid w:val="00B25027"/>
    <w:rsid w:val="00B258D4"/>
    <w:rsid w:val="00B25A66"/>
    <w:rsid w:val="00B261CC"/>
    <w:rsid w:val="00B263BE"/>
    <w:rsid w:val="00B26508"/>
    <w:rsid w:val="00B2655D"/>
    <w:rsid w:val="00B26843"/>
    <w:rsid w:val="00B26BA2"/>
    <w:rsid w:val="00B27031"/>
    <w:rsid w:val="00B27286"/>
    <w:rsid w:val="00B3063D"/>
    <w:rsid w:val="00B30AC4"/>
    <w:rsid w:val="00B30BF0"/>
    <w:rsid w:val="00B311BB"/>
    <w:rsid w:val="00B31B97"/>
    <w:rsid w:val="00B31E59"/>
    <w:rsid w:val="00B322A8"/>
    <w:rsid w:val="00B3286C"/>
    <w:rsid w:val="00B33003"/>
    <w:rsid w:val="00B331FB"/>
    <w:rsid w:val="00B33A58"/>
    <w:rsid w:val="00B33C70"/>
    <w:rsid w:val="00B33E55"/>
    <w:rsid w:val="00B3419C"/>
    <w:rsid w:val="00B34577"/>
    <w:rsid w:val="00B34FFD"/>
    <w:rsid w:val="00B3502B"/>
    <w:rsid w:val="00B35473"/>
    <w:rsid w:val="00B370F8"/>
    <w:rsid w:val="00B373D7"/>
    <w:rsid w:val="00B37BF5"/>
    <w:rsid w:val="00B407C7"/>
    <w:rsid w:val="00B4156F"/>
    <w:rsid w:val="00B416FB"/>
    <w:rsid w:val="00B41A2A"/>
    <w:rsid w:val="00B41BC9"/>
    <w:rsid w:val="00B41F52"/>
    <w:rsid w:val="00B42269"/>
    <w:rsid w:val="00B42CDA"/>
    <w:rsid w:val="00B42DDE"/>
    <w:rsid w:val="00B42F46"/>
    <w:rsid w:val="00B43923"/>
    <w:rsid w:val="00B43966"/>
    <w:rsid w:val="00B43C73"/>
    <w:rsid w:val="00B43D06"/>
    <w:rsid w:val="00B43D47"/>
    <w:rsid w:val="00B43E44"/>
    <w:rsid w:val="00B43E49"/>
    <w:rsid w:val="00B44229"/>
    <w:rsid w:val="00B44F42"/>
    <w:rsid w:val="00B44F8E"/>
    <w:rsid w:val="00B4629C"/>
    <w:rsid w:val="00B464F7"/>
    <w:rsid w:val="00B46B85"/>
    <w:rsid w:val="00B4702C"/>
    <w:rsid w:val="00B471DA"/>
    <w:rsid w:val="00B4761B"/>
    <w:rsid w:val="00B4774A"/>
    <w:rsid w:val="00B477DB"/>
    <w:rsid w:val="00B47D53"/>
    <w:rsid w:val="00B47F39"/>
    <w:rsid w:val="00B5074F"/>
    <w:rsid w:val="00B514F7"/>
    <w:rsid w:val="00B51A00"/>
    <w:rsid w:val="00B51E49"/>
    <w:rsid w:val="00B51F6D"/>
    <w:rsid w:val="00B52A4A"/>
    <w:rsid w:val="00B52C3D"/>
    <w:rsid w:val="00B533B0"/>
    <w:rsid w:val="00B5353C"/>
    <w:rsid w:val="00B53FEF"/>
    <w:rsid w:val="00B54019"/>
    <w:rsid w:val="00B54498"/>
    <w:rsid w:val="00B54674"/>
    <w:rsid w:val="00B54790"/>
    <w:rsid w:val="00B54CDE"/>
    <w:rsid w:val="00B55EA2"/>
    <w:rsid w:val="00B5757A"/>
    <w:rsid w:val="00B57789"/>
    <w:rsid w:val="00B60174"/>
    <w:rsid w:val="00B60176"/>
    <w:rsid w:val="00B60C33"/>
    <w:rsid w:val="00B60D68"/>
    <w:rsid w:val="00B60EF1"/>
    <w:rsid w:val="00B61020"/>
    <w:rsid w:val="00B6250F"/>
    <w:rsid w:val="00B63564"/>
    <w:rsid w:val="00B63A32"/>
    <w:rsid w:val="00B63D8A"/>
    <w:rsid w:val="00B643BA"/>
    <w:rsid w:val="00B644F6"/>
    <w:rsid w:val="00B649EF"/>
    <w:rsid w:val="00B64F0D"/>
    <w:rsid w:val="00B65164"/>
    <w:rsid w:val="00B6609E"/>
    <w:rsid w:val="00B666E7"/>
    <w:rsid w:val="00B6674D"/>
    <w:rsid w:val="00B670EB"/>
    <w:rsid w:val="00B67977"/>
    <w:rsid w:val="00B67A23"/>
    <w:rsid w:val="00B67E95"/>
    <w:rsid w:val="00B70126"/>
    <w:rsid w:val="00B70248"/>
    <w:rsid w:val="00B70DF9"/>
    <w:rsid w:val="00B70E1B"/>
    <w:rsid w:val="00B7180E"/>
    <w:rsid w:val="00B718CE"/>
    <w:rsid w:val="00B71C4B"/>
    <w:rsid w:val="00B7253B"/>
    <w:rsid w:val="00B7267E"/>
    <w:rsid w:val="00B7398A"/>
    <w:rsid w:val="00B73ADA"/>
    <w:rsid w:val="00B74F69"/>
    <w:rsid w:val="00B75353"/>
    <w:rsid w:val="00B75C0A"/>
    <w:rsid w:val="00B761CC"/>
    <w:rsid w:val="00B76F91"/>
    <w:rsid w:val="00B76FEF"/>
    <w:rsid w:val="00B7720D"/>
    <w:rsid w:val="00B775FC"/>
    <w:rsid w:val="00B77ABA"/>
    <w:rsid w:val="00B80056"/>
    <w:rsid w:val="00B800EE"/>
    <w:rsid w:val="00B80AA7"/>
    <w:rsid w:val="00B80C3F"/>
    <w:rsid w:val="00B81ED0"/>
    <w:rsid w:val="00B829CA"/>
    <w:rsid w:val="00B83CDB"/>
    <w:rsid w:val="00B83E4E"/>
    <w:rsid w:val="00B84A90"/>
    <w:rsid w:val="00B8506B"/>
    <w:rsid w:val="00B85698"/>
    <w:rsid w:val="00B85EDD"/>
    <w:rsid w:val="00B86D8D"/>
    <w:rsid w:val="00B902C2"/>
    <w:rsid w:val="00B907D3"/>
    <w:rsid w:val="00B90D7C"/>
    <w:rsid w:val="00B90F90"/>
    <w:rsid w:val="00B90FBB"/>
    <w:rsid w:val="00B91325"/>
    <w:rsid w:val="00B91F10"/>
    <w:rsid w:val="00B91F38"/>
    <w:rsid w:val="00B9297C"/>
    <w:rsid w:val="00B93014"/>
    <w:rsid w:val="00B93F1F"/>
    <w:rsid w:val="00B94348"/>
    <w:rsid w:val="00B94809"/>
    <w:rsid w:val="00B9497E"/>
    <w:rsid w:val="00B95386"/>
    <w:rsid w:val="00B955E4"/>
    <w:rsid w:val="00B95B3A"/>
    <w:rsid w:val="00B95E9F"/>
    <w:rsid w:val="00B96275"/>
    <w:rsid w:val="00B962DB"/>
    <w:rsid w:val="00B97807"/>
    <w:rsid w:val="00B97ADF"/>
    <w:rsid w:val="00BA01F7"/>
    <w:rsid w:val="00BA02F1"/>
    <w:rsid w:val="00BA07F1"/>
    <w:rsid w:val="00BA11EE"/>
    <w:rsid w:val="00BA126B"/>
    <w:rsid w:val="00BA1989"/>
    <w:rsid w:val="00BA1CB1"/>
    <w:rsid w:val="00BA2160"/>
    <w:rsid w:val="00BA2A0A"/>
    <w:rsid w:val="00BA2DC6"/>
    <w:rsid w:val="00BA332D"/>
    <w:rsid w:val="00BA3DCB"/>
    <w:rsid w:val="00BA3E43"/>
    <w:rsid w:val="00BA44BF"/>
    <w:rsid w:val="00BA4808"/>
    <w:rsid w:val="00BA5496"/>
    <w:rsid w:val="00BA5F63"/>
    <w:rsid w:val="00BA6096"/>
    <w:rsid w:val="00BA6C5B"/>
    <w:rsid w:val="00BA7079"/>
    <w:rsid w:val="00BA7099"/>
    <w:rsid w:val="00BA71BB"/>
    <w:rsid w:val="00BA7746"/>
    <w:rsid w:val="00BA7B7A"/>
    <w:rsid w:val="00BB008B"/>
    <w:rsid w:val="00BB1082"/>
    <w:rsid w:val="00BB1622"/>
    <w:rsid w:val="00BB1FFA"/>
    <w:rsid w:val="00BB23F6"/>
    <w:rsid w:val="00BB29AD"/>
    <w:rsid w:val="00BB2D72"/>
    <w:rsid w:val="00BB4104"/>
    <w:rsid w:val="00BB50CA"/>
    <w:rsid w:val="00BB57BE"/>
    <w:rsid w:val="00BB5F4F"/>
    <w:rsid w:val="00BB66A1"/>
    <w:rsid w:val="00BB66F3"/>
    <w:rsid w:val="00BB6D8B"/>
    <w:rsid w:val="00BB6DC2"/>
    <w:rsid w:val="00BB71A0"/>
    <w:rsid w:val="00BB76EC"/>
    <w:rsid w:val="00BB7C57"/>
    <w:rsid w:val="00BC03D4"/>
    <w:rsid w:val="00BC045D"/>
    <w:rsid w:val="00BC0C52"/>
    <w:rsid w:val="00BC0D04"/>
    <w:rsid w:val="00BC0E2D"/>
    <w:rsid w:val="00BC1425"/>
    <w:rsid w:val="00BC1655"/>
    <w:rsid w:val="00BC1A8E"/>
    <w:rsid w:val="00BC1D77"/>
    <w:rsid w:val="00BC2488"/>
    <w:rsid w:val="00BC2601"/>
    <w:rsid w:val="00BC2691"/>
    <w:rsid w:val="00BC3ED9"/>
    <w:rsid w:val="00BC3F6A"/>
    <w:rsid w:val="00BC44B0"/>
    <w:rsid w:val="00BC456E"/>
    <w:rsid w:val="00BC4BE4"/>
    <w:rsid w:val="00BC5C45"/>
    <w:rsid w:val="00BC6995"/>
    <w:rsid w:val="00BC6C27"/>
    <w:rsid w:val="00BD030C"/>
    <w:rsid w:val="00BD0418"/>
    <w:rsid w:val="00BD0A8F"/>
    <w:rsid w:val="00BD0BFD"/>
    <w:rsid w:val="00BD0CC9"/>
    <w:rsid w:val="00BD12FF"/>
    <w:rsid w:val="00BD1434"/>
    <w:rsid w:val="00BD1777"/>
    <w:rsid w:val="00BD1934"/>
    <w:rsid w:val="00BD1E78"/>
    <w:rsid w:val="00BD2092"/>
    <w:rsid w:val="00BD20CB"/>
    <w:rsid w:val="00BD2169"/>
    <w:rsid w:val="00BD34A2"/>
    <w:rsid w:val="00BD3653"/>
    <w:rsid w:val="00BD496E"/>
    <w:rsid w:val="00BD4B27"/>
    <w:rsid w:val="00BD4CA6"/>
    <w:rsid w:val="00BD58A5"/>
    <w:rsid w:val="00BD5B35"/>
    <w:rsid w:val="00BD60E2"/>
    <w:rsid w:val="00BD6B4D"/>
    <w:rsid w:val="00BD6FAF"/>
    <w:rsid w:val="00BD71F8"/>
    <w:rsid w:val="00BD72E9"/>
    <w:rsid w:val="00BD7360"/>
    <w:rsid w:val="00BD74CD"/>
    <w:rsid w:val="00BD79E6"/>
    <w:rsid w:val="00BD7E84"/>
    <w:rsid w:val="00BD7EDE"/>
    <w:rsid w:val="00BE0227"/>
    <w:rsid w:val="00BE04A1"/>
    <w:rsid w:val="00BE0E43"/>
    <w:rsid w:val="00BE117D"/>
    <w:rsid w:val="00BE14C0"/>
    <w:rsid w:val="00BE220E"/>
    <w:rsid w:val="00BE236C"/>
    <w:rsid w:val="00BE2BE4"/>
    <w:rsid w:val="00BE2BFB"/>
    <w:rsid w:val="00BE2E83"/>
    <w:rsid w:val="00BE35DD"/>
    <w:rsid w:val="00BE3B3F"/>
    <w:rsid w:val="00BE3E4E"/>
    <w:rsid w:val="00BE4245"/>
    <w:rsid w:val="00BE4FA9"/>
    <w:rsid w:val="00BE57AB"/>
    <w:rsid w:val="00BE6449"/>
    <w:rsid w:val="00BE6633"/>
    <w:rsid w:val="00BE710E"/>
    <w:rsid w:val="00BE7116"/>
    <w:rsid w:val="00BE7434"/>
    <w:rsid w:val="00BE75A4"/>
    <w:rsid w:val="00BE7674"/>
    <w:rsid w:val="00BF0A01"/>
    <w:rsid w:val="00BF1E6B"/>
    <w:rsid w:val="00BF231A"/>
    <w:rsid w:val="00BF2D74"/>
    <w:rsid w:val="00BF35B2"/>
    <w:rsid w:val="00BF3AAA"/>
    <w:rsid w:val="00BF3F8D"/>
    <w:rsid w:val="00BF42D6"/>
    <w:rsid w:val="00BF431B"/>
    <w:rsid w:val="00BF5600"/>
    <w:rsid w:val="00BF5B01"/>
    <w:rsid w:val="00BF669F"/>
    <w:rsid w:val="00BF6D5F"/>
    <w:rsid w:val="00BF7319"/>
    <w:rsid w:val="00BF7445"/>
    <w:rsid w:val="00BF779C"/>
    <w:rsid w:val="00BF7B8E"/>
    <w:rsid w:val="00BF7E91"/>
    <w:rsid w:val="00C00566"/>
    <w:rsid w:val="00C00B82"/>
    <w:rsid w:val="00C00F3D"/>
    <w:rsid w:val="00C02AF2"/>
    <w:rsid w:val="00C03036"/>
    <w:rsid w:val="00C03D3C"/>
    <w:rsid w:val="00C03F47"/>
    <w:rsid w:val="00C042EC"/>
    <w:rsid w:val="00C04392"/>
    <w:rsid w:val="00C04422"/>
    <w:rsid w:val="00C04A08"/>
    <w:rsid w:val="00C058D5"/>
    <w:rsid w:val="00C05DC3"/>
    <w:rsid w:val="00C072D4"/>
    <w:rsid w:val="00C074E5"/>
    <w:rsid w:val="00C07D69"/>
    <w:rsid w:val="00C10B0F"/>
    <w:rsid w:val="00C10D8C"/>
    <w:rsid w:val="00C10F8D"/>
    <w:rsid w:val="00C110C0"/>
    <w:rsid w:val="00C1121F"/>
    <w:rsid w:val="00C1145D"/>
    <w:rsid w:val="00C117EA"/>
    <w:rsid w:val="00C1188C"/>
    <w:rsid w:val="00C118C0"/>
    <w:rsid w:val="00C11BC8"/>
    <w:rsid w:val="00C12BF9"/>
    <w:rsid w:val="00C1327E"/>
    <w:rsid w:val="00C138D2"/>
    <w:rsid w:val="00C1394E"/>
    <w:rsid w:val="00C1442F"/>
    <w:rsid w:val="00C14F4E"/>
    <w:rsid w:val="00C153F0"/>
    <w:rsid w:val="00C154AB"/>
    <w:rsid w:val="00C15E85"/>
    <w:rsid w:val="00C16D7E"/>
    <w:rsid w:val="00C17527"/>
    <w:rsid w:val="00C17E1B"/>
    <w:rsid w:val="00C201B5"/>
    <w:rsid w:val="00C211D9"/>
    <w:rsid w:val="00C2160C"/>
    <w:rsid w:val="00C21962"/>
    <w:rsid w:val="00C21C14"/>
    <w:rsid w:val="00C22E8E"/>
    <w:rsid w:val="00C233F7"/>
    <w:rsid w:val="00C234A9"/>
    <w:rsid w:val="00C23D67"/>
    <w:rsid w:val="00C23EAA"/>
    <w:rsid w:val="00C2402E"/>
    <w:rsid w:val="00C24037"/>
    <w:rsid w:val="00C251D1"/>
    <w:rsid w:val="00C26914"/>
    <w:rsid w:val="00C26E16"/>
    <w:rsid w:val="00C2753E"/>
    <w:rsid w:val="00C277B0"/>
    <w:rsid w:val="00C27A40"/>
    <w:rsid w:val="00C27D02"/>
    <w:rsid w:val="00C27D66"/>
    <w:rsid w:val="00C304D9"/>
    <w:rsid w:val="00C30F5A"/>
    <w:rsid w:val="00C310EC"/>
    <w:rsid w:val="00C316BA"/>
    <w:rsid w:val="00C31766"/>
    <w:rsid w:val="00C3190D"/>
    <w:rsid w:val="00C31DB3"/>
    <w:rsid w:val="00C31FF7"/>
    <w:rsid w:val="00C32673"/>
    <w:rsid w:val="00C327A2"/>
    <w:rsid w:val="00C32AE3"/>
    <w:rsid w:val="00C32AEC"/>
    <w:rsid w:val="00C337FE"/>
    <w:rsid w:val="00C33BDD"/>
    <w:rsid w:val="00C33EA3"/>
    <w:rsid w:val="00C341A4"/>
    <w:rsid w:val="00C34308"/>
    <w:rsid w:val="00C3477A"/>
    <w:rsid w:val="00C3503E"/>
    <w:rsid w:val="00C35191"/>
    <w:rsid w:val="00C35CA4"/>
    <w:rsid w:val="00C35FAA"/>
    <w:rsid w:val="00C3686B"/>
    <w:rsid w:val="00C36AC8"/>
    <w:rsid w:val="00C36B9A"/>
    <w:rsid w:val="00C36BC1"/>
    <w:rsid w:val="00C37226"/>
    <w:rsid w:val="00C377CE"/>
    <w:rsid w:val="00C40DAF"/>
    <w:rsid w:val="00C412C6"/>
    <w:rsid w:val="00C41776"/>
    <w:rsid w:val="00C4193B"/>
    <w:rsid w:val="00C41C7E"/>
    <w:rsid w:val="00C41DA0"/>
    <w:rsid w:val="00C42528"/>
    <w:rsid w:val="00C42AF1"/>
    <w:rsid w:val="00C42D93"/>
    <w:rsid w:val="00C44145"/>
    <w:rsid w:val="00C443C0"/>
    <w:rsid w:val="00C443C2"/>
    <w:rsid w:val="00C44A35"/>
    <w:rsid w:val="00C45293"/>
    <w:rsid w:val="00C45680"/>
    <w:rsid w:val="00C462BC"/>
    <w:rsid w:val="00C46765"/>
    <w:rsid w:val="00C467F9"/>
    <w:rsid w:val="00C47375"/>
    <w:rsid w:val="00C52978"/>
    <w:rsid w:val="00C539E7"/>
    <w:rsid w:val="00C53A99"/>
    <w:rsid w:val="00C53D7F"/>
    <w:rsid w:val="00C54430"/>
    <w:rsid w:val="00C55F02"/>
    <w:rsid w:val="00C56CBD"/>
    <w:rsid w:val="00C56DE6"/>
    <w:rsid w:val="00C56E22"/>
    <w:rsid w:val="00C5756D"/>
    <w:rsid w:val="00C60008"/>
    <w:rsid w:val="00C602B6"/>
    <w:rsid w:val="00C606D9"/>
    <w:rsid w:val="00C60A45"/>
    <w:rsid w:val="00C60A90"/>
    <w:rsid w:val="00C60F36"/>
    <w:rsid w:val="00C61261"/>
    <w:rsid w:val="00C61368"/>
    <w:rsid w:val="00C61568"/>
    <w:rsid w:val="00C62D1B"/>
    <w:rsid w:val="00C62DBB"/>
    <w:rsid w:val="00C62F43"/>
    <w:rsid w:val="00C63130"/>
    <w:rsid w:val="00C63D41"/>
    <w:rsid w:val="00C63E24"/>
    <w:rsid w:val="00C63E3A"/>
    <w:rsid w:val="00C63EC1"/>
    <w:rsid w:val="00C64871"/>
    <w:rsid w:val="00C64A0E"/>
    <w:rsid w:val="00C64A76"/>
    <w:rsid w:val="00C65A9B"/>
    <w:rsid w:val="00C65BEA"/>
    <w:rsid w:val="00C65F65"/>
    <w:rsid w:val="00C661E6"/>
    <w:rsid w:val="00C663F0"/>
    <w:rsid w:val="00C666A2"/>
    <w:rsid w:val="00C66ABF"/>
    <w:rsid w:val="00C66AE7"/>
    <w:rsid w:val="00C66B43"/>
    <w:rsid w:val="00C66FDE"/>
    <w:rsid w:val="00C67051"/>
    <w:rsid w:val="00C6748A"/>
    <w:rsid w:val="00C702E1"/>
    <w:rsid w:val="00C70A25"/>
    <w:rsid w:val="00C71CAB"/>
    <w:rsid w:val="00C71D2B"/>
    <w:rsid w:val="00C72013"/>
    <w:rsid w:val="00C7288F"/>
    <w:rsid w:val="00C72F44"/>
    <w:rsid w:val="00C7337B"/>
    <w:rsid w:val="00C733BF"/>
    <w:rsid w:val="00C7389D"/>
    <w:rsid w:val="00C73CFB"/>
    <w:rsid w:val="00C74252"/>
    <w:rsid w:val="00C74565"/>
    <w:rsid w:val="00C749A5"/>
    <w:rsid w:val="00C74D27"/>
    <w:rsid w:val="00C75936"/>
    <w:rsid w:val="00C75F02"/>
    <w:rsid w:val="00C77ABB"/>
    <w:rsid w:val="00C77B24"/>
    <w:rsid w:val="00C77BC4"/>
    <w:rsid w:val="00C80235"/>
    <w:rsid w:val="00C80301"/>
    <w:rsid w:val="00C80662"/>
    <w:rsid w:val="00C81553"/>
    <w:rsid w:val="00C82D7D"/>
    <w:rsid w:val="00C831E6"/>
    <w:rsid w:val="00C83372"/>
    <w:rsid w:val="00C845CD"/>
    <w:rsid w:val="00C848BA"/>
    <w:rsid w:val="00C84FE6"/>
    <w:rsid w:val="00C850B6"/>
    <w:rsid w:val="00C85685"/>
    <w:rsid w:val="00C85FDB"/>
    <w:rsid w:val="00C861A9"/>
    <w:rsid w:val="00C868C1"/>
    <w:rsid w:val="00C87764"/>
    <w:rsid w:val="00C905A1"/>
    <w:rsid w:val="00C91074"/>
    <w:rsid w:val="00C9173E"/>
    <w:rsid w:val="00C919B6"/>
    <w:rsid w:val="00C92DCC"/>
    <w:rsid w:val="00C92EA8"/>
    <w:rsid w:val="00C93067"/>
    <w:rsid w:val="00C93C73"/>
    <w:rsid w:val="00C943B9"/>
    <w:rsid w:val="00C946C4"/>
    <w:rsid w:val="00C94C24"/>
    <w:rsid w:val="00C95156"/>
    <w:rsid w:val="00C953E5"/>
    <w:rsid w:val="00C95B07"/>
    <w:rsid w:val="00C95C18"/>
    <w:rsid w:val="00C95E90"/>
    <w:rsid w:val="00C95EA0"/>
    <w:rsid w:val="00C9683A"/>
    <w:rsid w:val="00C96E42"/>
    <w:rsid w:val="00C96FEC"/>
    <w:rsid w:val="00C9713B"/>
    <w:rsid w:val="00CA01FC"/>
    <w:rsid w:val="00CA08D1"/>
    <w:rsid w:val="00CA1246"/>
    <w:rsid w:val="00CA1E11"/>
    <w:rsid w:val="00CA27F9"/>
    <w:rsid w:val="00CA348F"/>
    <w:rsid w:val="00CA3AC9"/>
    <w:rsid w:val="00CA4E88"/>
    <w:rsid w:val="00CA5278"/>
    <w:rsid w:val="00CA544E"/>
    <w:rsid w:val="00CA5D2E"/>
    <w:rsid w:val="00CA6BA8"/>
    <w:rsid w:val="00CA6F17"/>
    <w:rsid w:val="00CA7633"/>
    <w:rsid w:val="00CA7D8B"/>
    <w:rsid w:val="00CA7DB0"/>
    <w:rsid w:val="00CB003D"/>
    <w:rsid w:val="00CB0B15"/>
    <w:rsid w:val="00CB0C77"/>
    <w:rsid w:val="00CB1350"/>
    <w:rsid w:val="00CB1B9D"/>
    <w:rsid w:val="00CB1C3E"/>
    <w:rsid w:val="00CB29CD"/>
    <w:rsid w:val="00CB2E1B"/>
    <w:rsid w:val="00CB35E4"/>
    <w:rsid w:val="00CB3871"/>
    <w:rsid w:val="00CB4AE6"/>
    <w:rsid w:val="00CB4B28"/>
    <w:rsid w:val="00CB5245"/>
    <w:rsid w:val="00CB583B"/>
    <w:rsid w:val="00CB5CD5"/>
    <w:rsid w:val="00CB73B3"/>
    <w:rsid w:val="00CB74B7"/>
    <w:rsid w:val="00CB7C40"/>
    <w:rsid w:val="00CC0289"/>
    <w:rsid w:val="00CC0ADA"/>
    <w:rsid w:val="00CC0ED6"/>
    <w:rsid w:val="00CC0F74"/>
    <w:rsid w:val="00CC14CD"/>
    <w:rsid w:val="00CC161D"/>
    <w:rsid w:val="00CC1CBF"/>
    <w:rsid w:val="00CC1F2B"/>
    <w:rsid w:val="00CC2049"/>
    <w:rsid w:val="00CC2BE7"/>
    <w:rsid w:val="00CC34EF"/>
    <w:rsid w:val="00CC3936"/>
    <w:rsid w:val="00CC42C5"/>
    <w:rsid w:val="00CC4C62"/>
    <w:rsid w:val="00CC5011"/>
    <w:rsid w:val="00CC531C"/>
    <w:rsid w:val="00CC5A4A"/>
    <w:rsid w:val="00CC5CF2"/>
    <w:rsid w:val="00CC5F0F"/>
    <w:rsid w:val="00CC64D4"/>
    <w:rsid w:val="00CC65DF"/>
    <w:rsid w:val="00CC66CF"/>
    <w:rsid w:val="00CC6B7F"/>
    <w:rsid w:val="00CC7942"/>
    <w:rsid w:val="00CC7EEB"/>
    <w:rsid w:val="00CC7F77"/>
    <w:rsid w:val="00CD0666"/>
    <w:rsid w:val="00CD0AE2"/>
    <w:rsid w:val="00CD0B56"/>
    <w:rsid w:val="00CD23B2"/>
    <w:rsid w:val="00CD2B4C"/>
    <w:rsid w:val="00CD33C2"/>
    <w:rsid w:val="00CD3A90"/>
    <w:rsid w:val="00CD3BAC"/>
    <w:rsid w:val="00CD3BB4"/>
    <w:rsid w:val="00CD4223"/>
    <w:rsid w:val="00CD55E2"/>
    <w:rsid w:val="00CD5B35"/>
    <w:rsid w:val="00CD6545"/>
    <w:rsid w:val="00CD6606"/>
    <w:rsid w:val="00CD6869"/>
    <w:rsid w:val="00CD7663"/>
    <w:rsid w:val="00CD7761"/>
    <w:rsid w:val="00CD7B00"/>
    <w:rsid w:val="00CD7D01"/>
    <w:rsid w:val="00CD7E77"/>
    <w:rsid w:val="00CD7EB4"/>
    <w:rsid w:val="00CD7FB6"/>
    <w:rsid w:val="00CE0AC4"/>
    <w:rsid w:val="00CE108F"/>
    <w:rsid w:val="00CE1A2D"/>
    <w:rsid w:val="00CE208A"/>
    <w:rsid w:val="00CE285E"/>
    <w:rsid w:val="00CE2D87"/>
    <w:rsid w:val="00CE2F23"/>
    <w:rsid w:val="00CE33FC"/>
    <w:rsid w:val="00CE4999"/>
    <w:rsid w:val="00CE5266"/>
    <w:rsid w:val="00CE5B96"/>
    <w:rsid w:val="00CE5E50"/>
    <w:rsid w:val="00CE68DC"/>
    <w:rsid w:val="00CE6EE8"/>
    <w:rsid w:val="00CE7282"/>
    <w:rsid w:val="00CE759B"/>
    <w:rsid w:val="00CF013E"/>
    <w:rsid w:val="00CF0162"/>
    <w:rsid w:val="00CF0252"/>
    <w:rsid w:val="00CF033A"/>
    <w:rsid w:val="00CF04C3"/>
    <w:rsid w:val="00CF05B6"/>
    <w:rsid w:val="00CF08F0"/>
    <w:rsid w:val="00CF0A0E"/>
    <w:rsid w:val="00CF17A3"/>
    <w:rsid w:val="00CF1BAF"/>
    <w:rsid w:val="00CF1D6C"/>
    <w:rsid w:val="00CF1EB2"/>
    <w:rsid w:val="00CF2CCD"/>
    <w:rsid w:val="00CF315B"/>
    <w:rsid w:val="00CF3402"/>
    <w:rsid w:val="00CF351C"/>
    <w:rsid w:val="00CF370F"/>
    <w:rsid w:val="00CF3D56"/>
    <w:rsid w:val="00CF41EF"/>
    <w:rsid w:val="00CF4769"/>
    <w:rsid w:val="00CF49FF"/>
    <w:rsid w:val="00CF5658"/>
    <w:rsid w:val="00CF56A4"/>
    <w:rsid w:val="00CF5B12"/>
    <w:rsid w:val="00CF5C01"/>
    <w:rsid w:val="00CF5E98"/>
    <w:rsid w:val="00CF66E7"/>
    <w:rsid w:val="00CF676D"/>
    <w:rsid w:val="00CF7220"/>
    <w:rsid w:val="00CF7D45"/>
    <w:rsid w:val="00CF7E11"/>
    <w:rsid w:val="00D00E1B"/>
    <w:rsid w:val="00D00FB6"/>
    <w:rsid w:val="00D012F9"/>
    <w:rsid w:val="00D01AAA"/>
    <w:rsid w:val="00D01E24"/>
    <w:rsid w:val="00D026C4"/>
    <w:rsid w:val="00D02938"/>
    <w:rsid w:val="00D02AFD"/>
    <w:rsid w:val="00D02C8F"/>
    <w:rsid w:val="00D02DB5"/>
    <w:rsid w:val="00D039F6"/>
    <w:rsid w:val="00D03B77"/>
    <w:rsid w:val="00D0407D"/>
    <w:rsid w:val="00D0488E"/>
    <w:rsid w:val="00D04998"/>
    <w:rsid w:val="00D04BFB"/>
    <w:rsid w:val="00D04EED"/>
    <w:rsid w:val="00D05260"/>
    <w:rsid w:val="00D052BC"/>
    <w:rsid w:val="00D055C8"/>
    <w:rsid w:val="00D0593E"/>
    <w:rsid w:val="00D05A50"/>
    <w:rsid w:val="00D05A70"/>
    <w:rsid w:val="00D061D8"/>
    <w:rsid w:val="00D0627D"/>
    <w:rsid w:val="00D067D5"/>
    <w:rsid w:val="00D06FA7"/>
    <w:rsid w:val="00D07048"/>
    <w:rsid w:val="00D0736B"/>
    <w:rsid w:val="00D07D2A"/>
    <w:rsid w:val="00D103A8"/>
    <w:rsid w:val="00D10522"/>
    <w:rsid w:val="00D1270E"/>
    <w:rsid w:val="00D12EC4"/>
    <w:rsid w:val="00D139FE"/>
    <w:rsid w:val="00D13ED6"/>
    <w:rsid w:val="00D13FDB"/>
    <w:rsid w:val="00D144AF"/>
    <w:rsid w:val="00D1473C"/>
    <w:rsid w:val="00D15226"/>
    <w:rsid w:val="00D15F06"/>
    <w:rsid w:val="00D162E2"/>
    <w:rsid w:val="00D16CAC"/>
    <w:rsid w:val="00D177D3"/>
    <w:rsid w:val="00D17816"/>
    <w:rsid w:val="00D17ADA"/>
    <w:rsid w:val="00D17D52"/>
    <w:rsid w:val="00D17E1F"/>
    <w:rsid w:val="00D17F67"/>
    <w:rsid w:val="00D20843"/>
    <w:rsid w:val="00D20BB8"/>
    <w:rsid w:val="00D20C57"/>
    <w:rsid w:val="00D21458"/>
    <w:rsid w:val="00D21BC1"/>
    <w:rsid w:val="00D223B8"/>
    <w:rsid w:val="00D22512"/>
    <w:rsid w:val="00D22948"/>
    <w:rsid w:val="00D234FE"/>
    <w:rsid w:val="00D236ED"/>
    <w:rsid w:val="00D23A9D"/>
    <w:rsid w:val="00D23B4D"/>
    <w:rsid w:val="00D23E6C"/>
    <w:rsid w:val="00D23F4A"/>
    <w:rsid w:val="00D242FA"/>
    <w:rsid w:val="00D249B9"/>
    <w:rsid w:val="00D25E53"/>
    <w:rsid w:val="00D262F8"/>
    <w:rsid w:val="00D266A4"/>
    <w:rsid w:val="00D26C8C"/>
    <w:rsid w:val="00D27125"/>
    <w:rsid w:val="00D2770C"/>
    <w:rsid w:val="00D301D7"/>
    <w:rsid w:val="00D30315"/>
    <w:rsid w:val="00D303C3"/>
    <w:rsid w:val="00D30AA6"/>
    <w:rsid w:val="00D310B8"/>
    <w:rsid w:val="00D31177"/>
    <w:rsid w:val="00D3190A"/>
    <w:rsid w:val="00D31953"/>
    <w:rsid w:val="00D32700"/>
    <w:rsid w:val="00D327F1"/>
    <w:rsid w:val="00D32DDD"/>
    <w:rsid w:val="00D33DE6"/>
    <w:rsid w:val="00D33E26"/>
    <w:rsid w:val="00D3422C"/>
    <w:rsid w:val="00D3445C"/>
    <w:rsid w:val="00D34D1B"/>
    <w:rsid w:val="00D3515C"/>
    <w:rsid w:val="00D35537"/>
    <w:rsid w:val="00D35C84"/>
    <w:rsid w:val="00D35C8D"/>
    <w:rsid w:val="00D36D28"/>
    <w:rsid w:val="00D37056"/>
    <w:rsid w:val="00D41F03"/>
    <w:rsid w:val="00D42400"/>
    <w:rsid w:val="00D43890"/>
    <w:rsid w:val="00D44B57"/>
    <w:rsid w:val="00D44DCD"/>
    <w:rsid w:val="00D4556D"/>
    <w:rsid w:val="00D45FC5"/>
    <w:rsid w:val="00D4655D"/>
    <w:rsid w:val="00D47544"/>
    <w:rsid w:val="00D47736"/>
    <w:rsid w:val="00D47815"/>
    <w:rsid w:val="00D47983"/>
    <w:rsid w:val="00D47BA4"/>
    <w:rsid w:val="00D47CA4"/>
    <w:rsid w:val="00D47F15"/>
    <w:rsid w:val="00D506FC"/>
    <w:rsid w:val="00D51462"/>
    <w:rsid w:val="00D516B7"/>
    <w:rsid w:val="00D517AC"/>
    <w:rsid w:val="00D51BBA"/>
    <w:rsid w:val="00D52DBE"/>
    <w:rsid w:val="00D535DE"/>
    <w:rsid w:val="00D53722"/>
    <w:rsid w:val="00D539EE"/>
    <w:rsid w:val="00D541B6"/>
    <w:rsid w:val="00D546AF"/>
    <w:rsid w:val="00D54779"/>
    <w:rsid w:val="00D5491C"/>
    <w:rsid w:val="00D54D59"/>
    <w:rsid w:val="00D54E54"/>
    <w:rsid w:val="00D55137"/>
    <w:rsid w:val="00D554C0"/>
    <w:rsid w:val="00D558B3"/>
    <w:rsid w:val="00D56389"/>
    <w:rsid w:val="00D566EB"/>
    <w:rsid w:val="00D567A0"/>
    <w:rsid w:val="00D567F1"/>
    <w:rsid w:val="00D568C6"/>
    <w:rsid w:val="00D56BE5"/>
    <w:rsid w:val="00D57995"/>
    <w:rsid w:val="00D57C26"/>
    <w:rsid w:val="00D57FB0"/>
    <w:rsid w:val="00D602EF"/>
    <w:rsid w:val="00D6041D"/>
    <w:rsid w:val="00D607D8"/>
    <w:rsid w:val="00D61027"/>
    <w:rsid w:val="00D61782"/>
    <w:rsid w:val="00D619AD"/>
    <w:rsid w:val="00D61AAC"/>
    <w:rsid w:val="00D62068"/>
    <w:rsid w:val="00D6211A"/>
    <w:rsid w:val="00D6226C"/>
    <w:rsid w:val="00D62296"/>
    <w:rsid w:val="00D62721"/>
    <w:rsid w:val="00D62E97"/>
    <w:rsid w:val="00D6313D"/>
    <w:rsid w:val="00D63E4E"/>
    <w:rsid w:val="00D64752"/>
    <w:rsid w:val="00D64FA7"/>
    <w:rsid w:val="00D651DF"/>
    <w:rsid w:val="00D6586B"/>
    <w:rsid w:val="00D65B8C"/>
    <w:rsid w:val="00D670CB"/>
    <w:rsid w:val="00D670DC"/>
    <w:rsid w:val="00D67A2D"/>
    <w:rsid w:val="00D67A6B"/>
    <w:rsid w:val="00D70ABF"/>
    <w:rsid w:val="00D70EC5"/>
    <w:rsid w:val="00D7130E"/>
    <w:rsid w:val="00D723DE"/>
    <w:rsid w:val="00D72E15"/>
    <w:rsid w:val="00D731FF"/>
    <w:rsid w:val="00D73483"/>
    <w:rsid w:val="00D73940"/>
    <w:rsid w:val="00D73E90"/>
    <w:rsid w:val="00D74228"/>
    <w:rsid w:val="00D749FE"/>
    <w:rsid w:val="00D75752"/>
    <w:rsid w:val="00D75860"/>
    <w:rsid w:val="00D758BF"/>
    <w:rsid w:val="00D75F6B"/>
    <w:rsid w:val="00D76B3C"/>
    <w:rsid w:val="00D76BE4"/>
    <w:rsid w:val="00D77187"/>
    <w:rsid w:val="00D7742D"/>
    <w:rsid w:val="00D7746C"/>
    <w:rsid w:val="00D774FE"/>
    <w:rsid w:val="00D775BC"/>
    <w:rsid w:val="00D80302"/>
    <w:rsid w:val="00D80352"/>
    <w:rsid w:val="00D80400"/>
    <w:rsid w:val="00D807E0"/>
    <w:rsid w:val="00D80DB5"/>
    <w:rsid w:val="00D80E83"/>
    <w:rsid w:val="00D81831"/>
    <w:rsid w:val="00D81B16"/>
    <w:rsid w:val="00D81E9D"/>
    <w:rsid w:val="00D82095"/>
    <w:rsid w:val="00D8241A"/>
    <w:rsid w:val="00D82E09"/>
    <w:rsid w:val="00D832C9"/>
    <w:rsid w:val="00D8330E"/>
    <w:rsid w:val="00D83F4B"/>
    <w:rsid w:val="00D85BAF"/>
    <w:rsid w:val="00D860E6"/>
    <w:rsid w:val="00D86F40"/>
    <w:rsid w:val="00D8746E"/>
    <w:rsid w:val="00D87509"/>
    <w:rsid w:val="00D87C32"/>
    <w:rsid w:val="00D87CC9"/>
    <w:rsid w:val="00D903D6"/>
    <w:rsid w:val="00D91045"/>
    <w:rsid w:val="00D9150C"/>
    <w:rsid w:val="00D91B78"/>
    <w:rsid w:val="00D91C0A"/>
    <w:rsid w:val="00D91C94"/>
    <w:rsid w:val="00D91E96"/>
    <w:rsid w:val="00D92116"/>
    <w:rsid w:val="00D921E1"/>
    <w:rsid w:val="00D92F5B"/>
    <w:rsid w:val="00D93BDC"/>
    <w:rsid w:val="00D93FE2"/>
    <w:rsid w:val="00D945F4"/>
    <w:rsid w:val="00D94645"/>
    <w:rsid w:val="00D947FA"/>
    <w:rsid w:val="00D94A2C"/>
    <w:rsid w:val="00D95B87"/>
    <w:rsid w:val="00D95F1B"/>
    <w:rsid w:val="00D962DE"/>
    <w:rsid w:val="00D96B2E"/>
    <w:rsid w:val="00D96FC2"/>
    <w:rsid w:val="00DA07D8"/>
    <w:rsid w:val="00DA0A13"/>
    <w:rsid w:val="00DA128F"/>
    <w:rsid w:val="00DA1330"/>
    <w:rsid w:val="00DA2727"/>
    <w:rsid w:val="00DA2D19"/>
    <w:rsid w:val="00DA2E14"/>
    <w:rsid w:val="00DA2F12"/>
    <w:rsid w:val="00DA3876"/>
    <w:rsid w:val="00DA38FB"/>
    <w:rsid w:val="00DA3AE5"/>
    <w:rsid w:val="00DA3FFD"/>
    <w:rsid w:val="00DA42B1"/>
    <w:rsid w:val="00DA4832"/>
    <w:rsid w:val="00DA527E"/>
    <w:rsid w:val="00DA52C9"/>
    <w:rsid w:val="00DA55BD"/>
    <w:rsid w:val="00DA5FDA"/>
    <w:rsid w:val="00DA70FF"/>
    <w:rsid w:val="00DA77F6"/>
    <w:rsid w:val="00DA7DA2"/>
    <w:rsid w:val="00DA7DEE"/>
    <w:rsid w:val="00DA7F13"/>
    <w:rsid w:val="00DB0783"/>
    <w:rsid w:val="00DB0CF9"/>
    <w:rsid w:val="00DB0F57"/>
    <w:rsid w:val="00DB0FB2"/>
    <w:rsid w:val="00DB11B4"/>
    <w:rsid w:val="00DB1668"/>
    <w:rsid w:val="00DB1764"/>
    <w:rsid w:val="00DB1EA3"/>
    <w:rsid w:val="00DB1FBB"/>
    <w:rsid w:val="00DB24DF"/>
    <w:rsid w:val="00DB2A4C"/>
    <w:rsid w:val="00DB2D73"/>
    <w:rsid w:val="00DB4197"/>
    <w:rsid w:val="00DB4F13"/>
    <w:rsid w:val="00DB566D"/>
    <w:rsid w:val="00DB5CCE"/>
    <w:rsid w:val="00DB61D0"/>
    <w:rsid w:val="00DB64E7"/>
    <w:rsid w:val="00DB6DA2"/>
    <w:rsid w:val="00DB749B"/>
    <w:rsid w:val="00DC0F3B"/>
    <w:rsid w:val="00DC113C"/>
    <w:rsid w:val="00DC1778"/>
    <w:rsid w:val="00DC21F1"/>
    <w:rsid w:val="00DC2AD1"/>
    <w:rsid w:val="00DC2F14"/>
    <w:rsid w:val="00DC3B72"/>
    <w:rsid w:val="00DC3E52"/>
    <w:rsid w:val="00DC4250"/>
    <w:rsid w:val="00DC451A"/>
    <w:rsid w:val="00DC545D"/>
    <w:rsid w:val="00DC5562"/>
    <w:rsid w:val="00DC57B3"/>
    <w:rsid w:val="00DC5BBD"/>
    <w:rsid w:val="00DC605A"/>
    <w:rsid w:val="00DC6540"/>
    <w:rsid w:val="00DC661B"/>
    <w:rsid w:val="00DC7176"/>
    <w:rsid w:val="00DC7487"/>
    <w:rsid w:val="00DC74BF"/>
    <w:rsid w:val="00DD038C"/>
    <w:rsid w:val="00DD0553"/>
    <w:rsid w:val="00DD0CBC"/>
    <w:rsid w:val="00DD0FA3"/>
    <w:rsid w:val="00DD13DF"/>
    <w:rsid w:val="00DD1591"/>
    <w:rsid w:val="00DD16EA"/>
    <w:rsid w:val="00DD1883"/>
    <w:rsid w:val="00DD1D1C"/>
    <w:rsid w:val="00DD1FB0"/>
    <w:rsid w:val="00DD218C"/>
    <w:rsid w:val="00DD26E7"/>
    <w:rsid w:val="00DD2ED2"/>
    <w:rsid w:val="00DD30BE"/>
    <w:rsid w:val="00DD3108"/>
    <w:rsid w:val="00DD33E2"/>
    <w:rsid w:val="00DD3589"/>
    <w:rsid w:val="00DD35F4"/>
    <w:rsid w:val="00DD3996"/>
    <w:rsid w:val="00DD3DE6"/>
    <w:rsid w:val="00DD5088"/>
    <w:rsid w:val="00DD53AC"/>
    <w:rsid w:val="00DD5BF5"/>
    <w:rsid w:val="00DD66A7"/>
    <w:rsid w:val="00DD68BF"/>
    <w:rsid w:val="00DD7C8B"/>
    <w:rsid w:val="00DE0283"/>
    <w:rsid w:val="00DE0D16"/>
    <w:rsid w:val="00DE17C7"/>
    <w:rsid w:val="00DE2118"/>
    <w:rsid w:val="00DE26E3"/>
    <w:rsid w:val="00DE2A1F"/>
    <w:rsid w:val="00DE2C81"/>
    <w:rsid w:val="00DE2E20"/>
    <w:rsid w:val="00DE3BBF"/>
    <w:rsid w:val="00DE42B3"/>
    <w:rsid w:val="00DE4918"/>
    <w:rsid w:val="00DE4FBF"/>
    <w:rsid w:val="00DE506F"/>
    <w:rsid w:val="00DE52C2"/>
    <w:rsid w:val="00DE5463"/>
    <w:rsid w:val="00DE5A34"/>
    <w:rsid w:val="00DE6136"/>
    <w:rsid w:val="00DE69DF"/>
    <w:rsid w:val="00DE6E29"/>
    <w:rsid w:val="00DE6FC6"/>
    <w:rsid w:val="00DE7127"/>
    <w:rsid w:val="00DE78E2"/>
    <w:rsid w:val="00DF0000"/>
    <w:rsid w:val="00DF033F"/>
    <w:rsid w:val="00DF0839"/>
    <w:rsid w:val="00DF0980"/>
    <w:rsid w:val="00DF0BB4"/>
    <w:rsid w:val="00DF0D6A"/>
    <w:rsid w:val="00DF0D77"/>
    <w:rsid w:val="00DF1825"/>
    <w:rsid w:val="00DF1AFE"/>
    <w:rsid w:val="00DF246C"/>
    <w:rsid w:val="00DF293C"/>
    <w:rsid w:val="00DF2EA6"/>
    <w:rsid w:val="00DF32D4"/>
    <w:rsid w:val="00DF343F"/>
    <w:rsid w:val="00DF3471"/>
    <w:rsid w:val="00DF3B7D"/>
    <w:rsid w:val="00DF441B"/>
    <w:rsid w:val="00DF464E"/>
    <w:rsid w:val="00DF4C64"/>
    <w:rsid w:val="00DF4D52"/>
    <w:rsid w:val="00DF4E2B"/>
    <w:rsid w:val="00DF5963"/>
    <w:rsid w:val="00DF61F4"/>
    <w:rsid w:val="00DF6276"/>
    <w:rsid w:val="00DF65BA"/>
    <w:rsid w:val="00DF68B2"/>
    <w:rsid w:val="00DF6B40"/>
    <w:rsid w:val="00DF7EB4"/>
    <w:rsid w:val="00E00198"/>
    <w:rsid w:val="00E00688"/>
    <w:rsid w:val="00E01931"/>
    <w:rsid w:val="00E01B27"/>
    <w:rsid w:val="00E02562"/>
    <w:rsid w:val="00E027EE"/>
    <w:rsid w:val="00E029CF"/>
    <w:rsid w:val="00E029D1"/>
    <w:rsid w:val="00E02A1C"/>
    <w:rsid w:val="00E02B72"/>
    <w:rsid w:val="00E030A9"/>
    <w:rsid w:val="00E038ED"/>
    <w:rsid w:val="00E03E00"/>
    <w:rsid w:val="00E03EBA"/>
    <w:rsid w:val="00E04958"/>
    <w:rsid w:val="00E051FA"/>
    <w:rsid w:val="00E0556E"/>
    <w:rsid w:val="00E06C57"/>
    <w:rsid w:val="00E07391"/>
    <w:rsid w:val="00E10A11"/>
    <w:rsid w:val="00E112BC"/>
    <w:rsid w:val="00E11375"/>
    <w:rsid w:val="00E117D8"/>
    <w:rsid w:val="00E11D3D"/>
    <w:rsid w:val="00E11D9C"/>
    <w:rsid w:val="00E12355"/>
    <w:rsid w:val="00E12969"/>
    <w:rsid w:val="00E12CF5"/>
    <w:rsid w:val="00E12D53"/>
    <w:rsid w:val="00E1306C"/>
    <w:rsid w:val="00E134CD"/>
    <w:rsid w:val="00E13A55"/>
    <w:rsid w:val="00E13DFF"/>
    <w:rsid w:val="00E163DD"/>
    <w:rsid w:val="00E164AA"/>
    <w:rsid w:val="00E167DF"/>
    <w:rsid w:val="00E1754B"/>
    <w:rsid w:val="00E17A45"/>
    <w:rsid w:val="00E17CB7"/>
    <w:rsid w:val="00E20045"/>
    <w:rsid w:val="00E20479"/>
    <w:rsid w:val="00E20B29"/>
    <w:rsid w:val="00E20E50"/>
    <w:rsid w:val="00E217C5"/>
    <w:rsid w:val="00E21B76"/>
    <w:rsid w:val="00E2226A"/>
    <w:rsid w:val="00E22729"/>
    <w:rsid w:val="00E22D50"/>
    <w:rsid w:val="00E23789"/>
    <w:rsid w:val="00E238A3"/>
    <w:rsid w:val="00E2396E"/>
    <w:rsid w:val="00E23B0F"/>
    <w:rsid w:val="00E23D85"/>
    <w:rsid w:val="00E23FD5"/>
    <w:rsid w:val="00E240AA"/>
    <w:rsid w:val="00E247BC"/>
    <w:rsid w:val="00E24945"/>
    <w:rsid w:val="00E24AD1"/>
    <w:rsid w:val="00E24B7F"/>
    <w:rsid w:val="00E24E08"/>
    <w:rsid w:val="00E25285"/>
    <w:rsid w:val="00E253A9"/>
    <w:rsid w:val="00E25FFF"/>
    <w:rsid w:val="00E26095"/>
    <w:rsid w:val="00E2610A"/>
    <w:rsid w:val="00E2630E"/>
    <w:rsid w:val="00E267C6"/>
    <w:rsid w:val="00E26AE0"/>
    <w:rsid w:val="00E27775"/>
    <w:rsid w:val="00E27CF4"/>
    <w:rsid w:val="00E27FE0"/>
    <w:rsid w:val="00E302E3"/>
    <w:rsid w:val="00E3048E"/>
    <w:rsid w:val="00E3058C"/>
    <w:rsid w:val="00E30C1C"/>
    <w:rsid w:val="00E3120A"/>
    <w:rsid w:val="00E31A67"/>
    <w:rsid w:val="00E31DEE"/>
    <w:rsid w:val="00E31E3D"/>
    <w:rsid w:val="00E3236B"/>
    <w:rsid w:val="00E32709"/>
    <w:rsid w:val="00E32719"/>
    <w:rsid w:val="00E3281C"/>
    <w:rsid w:val="00E32E4F"/>
    <w:rsid w:val="00E33488"/>
    <w:rsid w:val="00E343FD"/>
    <w:rsid w:val="00E348EB"/>
    <w:rsid w:val="00E34B49"/>
    <w:rsid w:val="00E34C40"/>
    <w:rsid w:val="00E34F0A"/>
    <w:rsid w:val="00E35AF2"/>
    <w:rsid w:val="00E36564"/>
    <w:rsid w:val="00E36602"/>
    <w:rsid w:val="00E36B58"/>
    <w:rsid w:val="00E36DA2"/>
    <w:rsid w:val="00E36FD7"/>
    <w:rsid w:val="00E37A80"/>
    <w:rsid w:val="00E37E36"/>
    <w:rsid w:val="00E4075D"/>
    <w:rsid w:val="00E40EF4"/>
    <w:rsid w:val="00E41040"/>
    <w:rsid w:val="00E41BDB"/>
    <w:rsid w:val="00E41DE5"/>
    <w:rsid w:val="00E43175"/>
    <w:rsid w:val="00E4320D"/>
    <w:rsid w:val="00E434BF"/>
    <w:rsid w:val="00E437A9"/>
    <w:rsid w:val="00E44194"/>
    <w:rsid w:val="00E4446D"/>
    <w:rsid w:val="00E448CD"/>
    <w:rsid w:val="00E45141"/>
    <w:rsid w:val="00E45543"/>
    <w:rsid w:val="00E458BF"/>
    <w:rsid w:val="00E47BFB"/>
    <w:rsid w:val="00E47F80"/>
    <w:rsid w:val="00E50596"/>
    <w:rsid w:val="00E506E3"/>
    <w:rsid w:val="00E5112E"/>
    <w:rsid w:val="00E51133"/>
    <w:rsid w:val="00E513DA"/>
    <w:rsid w:val="00E520AC"/>
    <w:rsid w:val="00E52B54"/>
    <w:rsid w:val="00E531D7"/>
    <w:rsid w:val="00E53778"/>
    <w:rsid w:val="00E53B69"/>
    <w:rsid w:val="00E54027"/>
    <w:rsid w:val="00E54572"/>
    <w:rsid w:val="00E54934"/>
    <w:rsid w:val="00E54EDB"/>
    <w:rsid w:val="00E56043"/>
    <w:rsid w:val="00E5644F"/>
    <w:rsid w:val="00E56E94"/>
    <w:rsid w:val="00E60277"/>
    <w:rsid w:val="00E60C97"/>
    <w:rsid w:val="00E60CAE"/>
    <w:rsid w:val="00E6107F"/>
    <w:rsid w:val="00E61A64"/>
    <w:rsid w:val="00E61E2A"/>
    <w:rsid w:val="00E62163"/>
    <w:rsid w:val="00E626D7"/>
    <w:rsid w:val="00E62CBD"/>
    <w:rsid w:val="00E62F07"/>
    <w:rsid w:val="00E632F7"/>
    <w:rsid w:val="00E6367B"/>
    <w:rsid w:val="00E64CE6"/>
    <w:rsid w:val="00E64FD7"/>
    <w:rsid w:val="00E65171"/>
    <w:rsid w:val="00E65834"/>
    <w:rsid w:val="00E65B10"/>
    <w:rsid w:val="00E65CCF"/>
    <w:rsid w:val="00E66241"/>
    <w:rsid w:val="00E6627A"/>
    <w:rsid w:val="00E667E9"/>
    <w:rsid w:val="00E668FA"/>
    <w:rsid w:val="00E66965"/>
    <w:rsid w:val="00E70510"/>
    <w:rsid w:val="00E70801"/>
    <w:rsid w:val="00E70DE8"/>
    <w:rsid w:val="00E71459"/>
    <w:rsid w:val="00E716BD"/>
    <w:rsid w:val="00E7173A"/>
    <w:rsid w:val="00E72AE3"/>
    <w:rsid w:val="00E72DCB"/>
    <w:rsid w:val="00E72DCC"/>
    <w:rsid w:val="00E72FBD"/>
    <w:rsid w:val="00E73B06"/>
    <w:rsid w:val="00E73C37"/>
    <w:rsid w:val="00E741B1"/>
    <w:rsid w:val="00E743AF"/>
    <w:rsid w:val="00E7507C"/>
    <w:rsid w:val="00E75241"/>
    <w:rsid w:val="00E754A5"/>
    <w:rsid w:val="00E760F3"/>
    <w:rsid w:val="00E76352"/>
    <w:rsid w:val="00E7654D"/>
    <w:rsid w:val="00E771C8"/>
    <w:rsid w:val="00E77C42"/>
    <w:rsid w:val="00E77ECD"/>
    <w:rsid w:val="00E808E8"/>
    <w:rsid w:val="00E80DE1"/>
    <w:rsid w:val="00E80EF3"/>
    <w:rsid w:val="00E81042"/>
    <w:rsid w:val="00E81192"/>
    <w:rsid w:val="00E813D5"/>
    <w:rsid w:val="00E8156E"/>
    <w:rsid w:val="00E81F41"/>
    <w:rsid w:val="00E826C7"/>
    <w:rsid w:val="00E82A8D"/>
    <w:rsid w:val="00E82AC3"/>
    <w:rsid w:val="00E8359E"/>
    <w:rsid w:val="00E83EEF"/>
    <w:rsid w:val="00E8459D"/>
    <w:rsid w:val="00E845DB"/>
    <w:rsid w:val="00E84E2B"/>
    <w:rsid w:val="00E86056"/>
    <w:rsid w:val="00E865B1"/>
    <w:rsid w:val="00E8773A"/>
    <w:rsid w:val="00E87E8F"/>
    <w:rsid w:val="00E90240"/>
    <w:rsid w:val="00E909D7"/>
    <w:rsid w:val="00E90A5B"/>
    <w:rsid w:val="00E90F31"/>
    <w:rsid w:val="00E910FD"/>
    <w:rsid w:val="00E91761"/>
    <w:rsid w:val="00E917FB"/>
    <w:rsid w:val="00E920B0"/>
    <w:rsid w:val="00E9216C"/>
    <w:rsid w:val="00E924E2"/>
    <w:rsid w:val="00E928BF"/>
    <w:rsid w:val="00E92CCA"/>
    <w:rsid w:val="00E9381E"/>
    <w:rsid w:val="00E93C86"/>
    <w:rsid w:val="00E93DE7"/>
    <w:rsid w:val="00E93EC0"/>
    <w:rsid w:val="00E93FAA"/>
    <w:rsid w:val="00E93FD2"/>
    <w:rsid w:val="00E94745"/>
    <w:rsid w:val="00E94870"/>
    <w:rsid w:val="00E94AF2"/>
    <w:rsid w:val="00E95137"/>
    <w:rsid w:val="00E953C6"/>
    <w:rsid w:val="00E958E7"/>
    <w:rsid w:val="00E95EF8"/>
    <w:rsid w:val="00E965BC"/>
    <w:rsid w:val="00E9722C"/>
    <w:rsid w:val="00EA021A"/>
    <w:rsid w:val="00EA06E5"/>
    <w:rsid w:val="00EA0AD7"/>
    <w:rsid w:val="00EA162D"/>
    <w:rsid w:val="00EA1D71"/>
    <w:rsid w:val="00EA27DC"/>
    <w:rsid w:val="00EA2829"/>
    <w:rsid w:val="00EA33E7"/>
    <w:rsid w:val="00EA4B8B"/>
    <w:rsid w:val="00EA4DFE"/>
    <w:rsid w:val="00EA5230"/>
    <w:rsid w:val="00EA6640"/>
    <w:rsid w:val="00EA719B"/>
    <w:rsid w:val="00EA7601"/>
    <w:rsid w:val="00EA7732"/>
    <w:rsid w:val="00EA7B33"/>
    <w:rsid w:val="00EA7C21"/>
    <w:rsid w:val="00EB06FC"/>
    <w:rsid w:val="00EB0B6F"/>
    <w:rsid w:val="00EB0BA8"/>
    <w:rsid w:val="00EB0CA7"/>
    <w:rsid w:val="00EB0E4E"/>
    <w:rsid w:val="00EB13B0"/>
    <w:rsid w:val="00EB1AD8"/>
    <w:rsid w:val="00EB1F0A"/>
    <w:rsid w:val="00EB2639"/>
    <w:rsid w:val="00EB2D9C"/>
    <w:rsid w:val="00EB312F"/>
    <w:rsid w:val="00EB3DB6"/>
    <w:rsid w:val="00EB3E38"/>
    <w:rsid w:val="00EB4029"/>
    <w:rsid w:val="00EB4B6D"/>
    <w:rsid w:val="00EB5F62"/>
    <w:rsid w:val="00EB6596"/>
    <w:rsid w:val="00EB6CA3"/>
    <w:rsid w:val="00EB73DB"/>
    <w:rsid w:val="00EB7463"/>
    <w:rsid w:val="00EB7901"/>
    <w:rsid w:val="00EC0A59"/>
    <w:rsid w:val="00EC0E45"/>
    <w:rsid w:val="00EC1058"/>
    <w:rsid w:val="00EC1772"/>
    <w:rsid w:val="00EC1879"/>
    <w:rsid w:val="00EC22C2"/>
    <w:rsid w:val="00EC28DF"/>
    <w:rsid w:val="00EC2E87"/>
    <w:rsid w:val="00EC300E"/>
    <w:rsid w:val="00EC3141"/>
    <w:rsid w:val="00EC350D"/>
    <w:rsid w:val="00EC3703"/>
    <w:rsid w:val="00EC4347"/>
    <w:rsid w:val="00EC4A89"/>
    <w:rsid w:val="00EC4E8B"/>
    <w:rsid w:val="00EC50D0"/>
    <w:rsid w:val="00EC5651"/>
    <w:rsid w:val="00EC56DD"/>
    <w:rsid w:val="00EC617D"/>
    <w:rsid w:val="00EC6787"/>
    <w:rsid w:val="00EC6C74"/>
    <w:rsid w:val="00EC7001"/>
    <w:rsid w:val="00EC7B0A"/>
    <w:rsid w:val="00EC7FF1"/>
    <w:rsid w:val="00ED0414"/>
    <w:rsid w:val="00ED0A3E"/>
    <w:rsid w:val="00ED0B42"/>
    <w:rsid w:val="00ED0C85"/>
    <w:rsid w:val="00ED10F1"/>
    <w:rsid w:val="00ED1C82"/>
    <w:rsid w:val="00ED203E"/>
    <w:rsid w:val="00ED2121"/>
    <w:rsid w:val="00ED2407"/>
    <w:rsid w:val="00ED268A"/>
    <w:rsid w:val="00ED28FC"/>
    <w:rsid w:val="00ED2D22"/>
    <w:rsid w:val="00ED2F3D"/>
    <w:rsid w:val="00ED313B"/>
    <w:rsid w:val="00ED3752"/>
    <w:rsid w:val="00ED3C3B"/>
    <w:rsid w:val="00ED3ECD"/>
    <w:rsid w:val="00ED49BB"/>
    <w:rsid w:val="00ED544B"/>
    <w:rsid w:val="00ED563A"/>
    <w:rsid w:val="00ED574D"/>
    <w:rsid w:val="00ED5933"/>
    <w:rsid w:val="00ED59AD"/>
    <w:rsid w:val="00ED62F8"/>
    <w:rsid w:val="00ED66E8"/>
    <w:rsid w:val="00ED6AD0"/>
    <w:rsid w:val="00ED6FE3"/>
    <w:rsid w:val="00ED74E4"/>
    <w:rsid w:val="00ED7D80"/>
    <w:rsid w:val="00EE0835"/>
    <w:rsid w:val="00EE147D"/>
    <w:rsid w:val="00EE21B1"/>
    <w:rsid w:val="00EE30A2"/>
    <w:rsid w:val="00EE3155"/>
    <w:rsid w:val="00EE31F8"/>
    <w:rsid w:val="00EE331B"/>
    <w:rsid w:val="00EE33F8"/>
    <w:rsid w:val="00EE37B6"/>
    <w:rsid w:val="00EE3A71"/>
    <w:rsid w:val="00EE3D73"/>
    <w:rsid w:val="00EE44ED"/>
    <w:rsid w:val="00EE4565"/>
    <w:rsid w:val="00EE45CF"/>
    <w:rsid w:val="00EE5092"/>
    <w:rsid w:val="00EE5246"/>
    <w:rsid w:val="00EE5B33"/>
    <w:rsid w:val="00EE5B67"/>
    <w:rsid w:val="00EE5C47"/>
    <w:rsid w:val="00EE6199"/>
    <w:rsid w:val="00EE7CA8"/>
    <w:rsid w:val="00EE7E37"/>
    <w:rsid w:val="00EF001C"/>
    <w:rsid w:val="00EF060E"/>
    <w:rsid w:val="00EF086A"/>
    <w:rsid w:val="00EF09C3"/>
    <w:rsid w:val="00EF118D"/>
    <w:rsid w:val="00EF13EC"/>
    <w:rsid w:val="00EF1B17"/>
    <w:rsid w:val="00EF2541"/>
    <w:rsid w:val="00EF2D97"/>
    <w:rsid w:val="00EF325F"/>
    <w:rsid w:val="00EF3ED5"/>
    <w:rsid w:val="00EF420E"/>
    <w:rsid w:val="00EF516A"/>
    <w:rsid w:val="00EF5A19"/>
    <w:rsid w:val="00EF61C2"/>
    <w:rsid w:val="00EF6555"/>
    <w:rsid w:val="00EF6D71"/>
    <w:rsid w:val="00EF6E60"/>
    <w:rsid w:val="00EF7A50"/>
    <w:rsid w:val="00F001A8"/>
    <w:rsid w:val="00F00253"/>
    <w:rsid w:val="00F00732"/>
    <w:rsid w:val="00F00A47"/>
    <w:rsid w:val="00F010CD"/>
    <w:rsid w:val="00F01116"/>
    <w:rsid w:val="00F012FA"/>
    <w:rsid w:val="00F015B7"/>
    <w:rsid w:val="00F01A02"/>
    <w:rsid w:val="00F020A5"/>
    <w:rsid w:val="00F0237C"/>
    <w:rsid w:val="00F02DA1"/>
    <w:rsid w:val="00F03299"/>
    <w:rsid w:val="00F037BA"/>
    <w:rsid w:val="00F03A79"/>
    <w:rsid w:val="00F03C3D"/>
    <w:rsid w:val="00F03D64"/>
    <w:rsid w:val="00F04C4B"/>
    <w:rsid w:val="00F0549D"/>
    <w:rsid w:val="00F05745"/>
    <w:rsid w:val="00F057D1"/>
    <w:rsid w:val="00F0599E"/>
    <w:rsid w:val="00F061DC"/>
    <w:rsid w:val="00F0654E"/>
    <w:rsid w:val="00F06DF3"/>
    <w:rsid w:val="00F06FDE"/>
    <w:rsid w:val="00F07301"/>
    <w:rsid w:val="00F0764D"/>
    <w:rsid w:val="00F078DE"/>
    <w:rsid w:val="00F07B20"/>
    <w:rsid w:val="00F07FB4"/>
    <w:rsid w:val="00F103EE"/>
    <w:rsid w:val="00F105D5"/>
    <w:rsid w:val="00F109D5"/>
    <w:rsid w:val="00F10E11"/>
    <w:rsid w:val="00F110DF"/>
    <w:rsid w:val="00F11CC3"/>
    <w:rsid w:val="00F12929"/>
    <w:rsid w:val="00F12AF2"/>
    <w:rsid w:val="00F12D0E"/>
    <w:rsid w:val="00F12FC9"/>
    <w:rsid w:val="00F13629"/>
    <w:rsid w:val="00F13D47"/>
    <w:rsid w:val="00F13D84"/>
    <w:rsid w:val="00F14062"/>
    <w:rsid w:val="00F14260"/>
    <w:rsid w:val="00F142AC"/>
    <w:rsid w:val="00F14801"/>
    <w:rsid w:val="00F14997"/>
    <w:rsid w:val="00F15B51"/>
    <w:rsid w:val="00F15BCA"/>
    <w:rsid w:val="00F15CDF"/>
    <w:rsid w:val="00F15E5D"/>
    <w:rsid w:val="00F1699D"/>
    <w:rsid w:val="00F16E84"/>
    <w:rsid w:val="00F17768"/>
    <w:rsid w:val="00F1785D"/>
    <w:rsid w:val="00F178F1"/>
    <w:rsid w:val="00F1796E"/>
    <w:rsid w:val="00F17A7F"/>
    <w:rsid w:val="00F201FD"/>
    <w:rsid w:val="00F2044C"/>
    <w:rsid w:val="00F20807"/>
    <w:rsid w:val="00F20F6C"/>
    <w:rsid w:val="00F2148E"/>
    <w:rsid w:val="00F222A6"/>
    <w:rsid w:val="00F2276E"/>
    <w:rsid w:val="00F22DBF"/>
    <w:rsid w:val="00F232A4"/>
    <w:rsid w:val="00F23385"/>
    <w:rsid w:val="00F23CDC"/>
    <w:rsid w:val="00F250A2"/>
    <w:rsid w:val="00F259B6"/>
    <w:rsid w:val="00F262B1"/>
    <w:rsid w:val="00F268A8"/>
    <w:rsid w:val="00F27133"/>
    <w:rsid w:val="00F2780B"/>
    <w:rsid w:val="00F27F43"/>
    <w:rsid w:val="00F30000"/>
    <w:rsid w:val="00F308F0"/>
    <w:rsid w:val="00F309D3"/>
    <w:rsid w:val="00F313F0"/>
    <w:rsid w:val="00F31573"/>
    <w:rsid w:val="00F319A9"/>
    <w:rsid w:val="00F31EB3"/>
    <w:rsid w:val="00F3235C"/>
    <w:rsid w:val="00F323FD"/>
    <w:rsid w:val="00F3280E"/>
    <w:rsid w:val="00F329E3"/>
    <w:rsid w:val="00F32C72"/>
    <w:rsid w:val="00F32E86"/>
    <w:rsid w:val="00F33C8C"/>
    <w:rsid w:val="00F34DDB"/>
    <w:rsid w:val="00F35A34"/>
    <w:rsid w:val="00F35C5B"/>
    <w:rsid w:val="00F35E20"/>
    <w:rsid w:val="00F365A1"/>
    <w:rsid w:val="00F36A0B"/>
    <w:rsid w:val="00F36A0D"/>
    <w:rsid w:val="00F3703D"/>
    <w:rsid w:val="00F376B8"/>
    <w:rsid w:val="00F3774D"/>
    <w:rsid w:val="00F40AB9"/>
    <w:rsid w:val="00F40BB2"/>
    <w:rsid w:val="00F40CC6"/>
    <w:rsid w:val="00F413E2"/>
    <w:rsid w:val="00F41C3E"/>
    <w:rsid w:val="00F42450"/>
    <w:rsid w:val="00F4273B"/>
    <w:rsid w:val="00F42BFA"/>
    <w:rsid w:val="00F434FA"/>
    <w:rsid w:val="00F43593"/>
    <w:rsid w:val="00F4359D"/>
    <w:rsid w:val="00F43AC4"/>
    <w:rsid w:val="00F450C6"/>
    <w:rsid w:val="00F451BB"/>
    <w:rsid w:val="00F45DCA"/>
    <w:rsid w:val="00F46C61"/>
    <w:rsid w:val="00F46CDD"/>
    <w:rsid w:val="00F5018C"/>
    <w:rsid w:val="00F50A69"/>
    <w:rsid w:val="00F50AE2"/>
    <w:rsid w:val="00F50CDD"/>
    <w:rsid w:val="00F50DB7"/>
    <w:rsid w:val="00F50DFB"/>
    <w:rsid w:val="00F5132D"/>
    <w:rsid w:val="00F51B80"/>
    <w:rsid w:val="00F51BA8"/>
    <w:rsid w:val="00F51CAD"/>
    <w:rsid w:val="00F52B07"/>
    <w:rsid w:val="00F52C9A"/>
    <w:rsid w:val="00F52D24"/>
    <w:rsid w:val="00F5384C"/>
    <w:rsid w:val="00F53AC0"/>
    <w:rsid w:val="00F541F9"/>
    <w:rsid w:val="00F546D8"/>
    <w:rsid w:val="00F54A60"/>
    <w:rsid w:val="00F554F7"/>
    <w:rsid w:val="00F5651B"/>
    <w:rsid w:val="00F56674"/>
    <w:rsid w:val="00F56E82"/>
    <w:rsid w:val="00F5709A"/>
    <w:rsid w:val="00F5741F"/>
    <w:rsid w:val="00F5772E"/>
    <w:rsid w:val="00F6096C"/>
    <w:rsid w:val="00F60A22"/>
    <w:rsid w:val="00F6221C"/>
    <w:rsid w:val="00F62B9A"/>
    <w:rsid w:val="00F62CB3"/>
    <w:rsid w:val="00F62D9B"/>
    <w:rsid w:val="00F63CF2"/>
    <w:rsid w:val="00F63FEB"/>
    <w:rsid w:val="00F64234"/>
    <w:rsid w:val="00F64846"/>
    <w:rsid w:val="00F648A9"/>
    <w:rsid w:val="00F64C6E"/>
    <w:rsid w:val="00F6516A"/>
    <w:rsid w:val="00F657E1"/>
    <w:rsid w:val="00F663E9"/>
    <w:rsid w:val="00F703D5"/>
    <w:rsid w:val="00F705EF"/>
    <w:rsid w:val="00F71728"/>
    <w:rsid w:val="00F71B80"/>
    <w:rsid w:val="00F72314"/>
    <w:rsid w:val="00F727F6"/>
    <w:rsid w:val="00F72ED9"/>
    <w:rsid w:val="00F7482A"/>
    <w:rsid w:val="00F74F84"/>
    <w:rsid w:val="00F751A5"/>
    <w:rsid w:val="00F7569E"/>
    <w:rsid w:val="00F756AF"/>
    <w:rsid w:val="00F75AAD"/>
    <w:rsid w:val="00F75FE0"/>
    <w:rsid w:val="00F76437"/>
    <w:rsid w:val="00F76496"/>
    <w:rsid w:val="00F76779"/>
    <w:rsid w:val="00F767E6"/>
    <w:rsid w:val="00F76B7F"/>
    <w:rsid w:val="00F805B0"/>
    <w:rsid w:val="00F815B5"/>
    <w:rsid w:val="00F81D1E"/>
    <w:rsid w:val="00F81DC3"/>
    <w:rsid w:val="00F81E9A"/>
    <w:rsid w:val="00F82142"/>
    <w:rsid w:val="00F83082"/>
    <w:rsid w:val="00F83A37"/>
    <w:rsid w:val="00F83CC1"/>
    <w:rsid w:val="00F8429C"/>
    <w:rsid w:val="00F8490A"/>
    <w:rsid w:val="00F852C0"/>
    <w:rsid w:val="00F853FA"/>
    <w:rsid w:val="00F8555D"/>
    <w:rsid w:val="00F85681"/>
    <w:rsid w:val="00F85B78"/>
    <w:rsid w:val="00F85D75"/>
    <w:rsid w:val="00F86ED0"/>
    <w:rsid w:val="00F87370"/>
    <w:rsid w:val="00F877F5"/>
    <w:rsid w:val="00F87920"/>
    <w:rsid w:val="00F8792D"/>
    <w:rsid w:val="00F904CF"/>
    <w:rsid w:val="00F90704"/>
    <w:rsid w:val="00F90713"/>
    <w:rsid w:val="00F90FA2"/>
    <w:rsid w:val="00F90FBD"/>
    <w:rsid w:val="00F91803"/>
    <w:rsid w:val="00F919A3"/>
    <w:rsid w:val="00F919F7"/>
    <w:rsid w:val="00F91E04"/>
    <w:rsid w:val="00F926E9"/>
    <w:rsid w:val="00F92FEE"/>
    <w:rsid w:val="00F9398C"/>
    <w:rsid w:val="00F94144"/>
    <w:rsid w:val="00F95916"/>
    <w:rsid w:val="00F96630"/>
    <w:rsid w:val="00F96ED5"/>
    <w:rsid w:val="00F973BB"/>
    <w:rsid w:val="00F97622"/>
    <w:rsid w:val="00F97DDA"/>
    <w:rsid w:val="00FA1211"/>
    <w:rsid w:val="00FA12D1"/>
    <w:rsid w:val="00FA16BF"/>
    <w:rsid w:val="00FA176C"/>
    <w:rsid w:val="00FA1D68"/>
    <w:rsid w:val="00FA1E71"/>
    <w:rsid w:val="00FA291D"/>
    <w:rsid w:val="00FA2EEC"/>
    <w:rsid w:val="00FA3480"/>
    <w:rsid w:val="00FA4081"/>
    <w:rsid w:val="00FA4733"/>
    <w:rsid w:val="00FA4956"/>
    <w:rsid w:val="00FA66CE"/>
    <w:rsid w:val="00FA728A"/>
    <w:rsid w:val="00FA742C"/>
    <w:rsid w:val="00FA7DF4"/>
    <w:rsid w:val="00FB048B"/>
    <w:rsid w:val="00FB0B3D"/>
    <w:rsid w:val="00FB0F42"/>
    <w:rsid w:val="00FB1B79"/>
    <w:rsid w:val="00FB23D1"/>
    <w:rsid w:val="00FB2DD3"/>
    <w:rsid w:val="00FB3784"/>
    <w:rsid w:val="00FB37BA"/>
    <w:rsid w:val="00FB39A8"/>
    <w:rsid w:val="00FB3AEA"/>
    <w:rsid w:val="00FB3E0B"/>
    <w:rsid w:val="00FB4002"/>
    <w:rsid w:val="00FB4CBC"/>
    <w:rsid w:val="00FB4CC8"/>
    <w:rsid w:val="00FB58F3"/>
    <w:rsid w:val="00FB5E3E"/>
    <w:rsid w:val="00FB68AF"/>
    <w:rsid w:val="00FB6B33"/>
    <w:rsid w:val="00FC017C"/>
    <w:rsid w:val="00FC05F9"/>
    <w:rsid w:val="00FC0A52"/>
    <w:rsid w:val="00FC0B73"/>
    <w:rsid w:val="00FC0C19"/>
    <w:rsid w:val="00FC1662"/>
    <w:rsid w:val="00FC1F5E"/>
    <w:rsid w:val="00FC1FCC"/>
    <w:rsid w:val="00FC258B"/>
    <w:rsid w:val="00FC272E"/>
    <w:rsid w:val="00FC297B"/>
    <w:rsid w:val="00FC2ADD"/>
    <w:rsid w:val="00FC2C56"/>
    <w:rsid w:val="00FC2FEE"/>
    <w:rsid w:val="00FC3370"/>
    <w:rsid w:val="00FC3830"/>
    <w:rsid w:val="00FC3C5F"/>
    <w:rsid w:val="00FC428F"/>
    <w:rsid w:val="00FC44ED"/>
    <w:rsid w:val="00FC4FC3"/>
    <w:rsid w:val="00FC5EA8"/>
    <w:rsid w:val="00FD052A"/>
    <w:rsid w:val="00FD06AE"/>
    <w:rsid w:val="00FD0791"/>
    <w:rsid w:val="00FD105E"/>
    <w:rsid w:val="00FD112F"/>
    <w:rsid w:val="00FD11C8"/>
    <w:rsid w:val="00FD1FBA"/>
    <w:rsid w:val="00FD2036"/>
    <w:rsid w:val="00FD203A"/>
    <w:rsid w:val="00FD328D"/>
    <w:rsid w:val="00FD3345"/>
    <w:rsid w:val="00FD3BE3"/>
    <w:rsid w:val="00FD3C50"/>
    <w:rsid w:val="00FD401D"/>
    <w:rsid w:val="00FD45F4"/>
    <w:rsid w:val="00FD47E6"/>
    <w:rsid w:val="00FD4DBA"/>
    <w:rsid w:val="00FD56E7"/>
    <w:rsid w:val="00FD58C2"/>
    <w:rsid w:val="00FD63A5"/>
    <w:rsid w:val="00FD63CD"/>
    <w:rsid w:val="00FD63F3"/>
    <w:rsid w:val="00FD67EF"/>
    <w:rsid w:val="00FD6A13"/>
    <w:rsid w:val="00FD7347"/>
    <w:rsid w:val="00FE00EE"/>
    <w:rsid w:val="00FE03F7"/>
    <w:rsid w:val="00FE08E5"/>
    <w:rsid w:val="00FE12A7"/>
    <w:rsid w:val="00FE1544"/>
    <w:rsid w:val="00FE1CDF"/>
    <w:rsid w:val="00FE1DAE"/>
    <w:rsid w:val="00FE1E8C"/>
    <w:rsid w:val="00FE209D"/>
    <w:rsid w:val="00FE2295"/>
    <w:rsid w:val="00FE2778"/>
    <w:rsid w:val="00FE2AB1"/>
    <w:rsid w:val="00FE2BF0"/>
    <w:rsid w:val="00FE2E8E"/>
    <w:rsid w:val="00FE346E"/>
    <w:rsid w:val="00FE3DB0"/>
    <w:rsid w:val="00FE493C"/>
    <w:rsid w:val="00FE4F53"/>
    <w:rsid w:val="00FE6718"/>
    <w:rsid w:val="00FE68D7"/>
    <w:rsid w:val="00FE6B1D"/>
    <w:rsid w:val="00FE6FB2"/>
    <w:rsid w:val="00FE6FB7"/>
    <w:rsid w:val="00FE76C0"/>
    <w:rsid w:val="00FE7E21"/>
    <w:rsid w:val="00FE7ED9"/>
    <w:rsid w:val="00FF039C"/>
    <w:rsid w:val="00FF0443"/>
    <w:rsid w:val="00FF0464"/>
    <w:rsid w:val="00FF0619"/>
    <w:rsid w:val="00FF08ED"/>
    <w:rsid w:val="00FF1409"/>
    <w:rsid w:val="00FF18E9"/>
    <w:rsid w:val="00FF2387"/>
    <w:rsid w:val="00FF2832"/>
    <w:rsid w:val="00FF2E4A"/>
    <w:rsid w:val="00FF3052"/>
    <w:rsid w:val="00FF30E0"/>
    <w:rsid w:val="00FF3AF8"/>
    <w:rsid w:val="00FF3CF8"/>
    <w:rsid w:val="00FF4483"/>
    <w:rsid w:val="00FF473B"/>
    <w:rsid w:val="00FF56EC"/>
    <w:rsid w:val="00FF5DA7"/>
    <w:rsid w:val="00FF6E0B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4129A7"/>
  <w15:docId w15:val="{F343795B-AEB1-46EB-AF5B-C19A747B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BA9"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  <w:lang w:val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20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8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06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4z1">
    <w:name w:val="WW8Num4z1"/>
    <w:rPr>
      <w:sz w:val="30"/>
    </w:rPr>
  </w:style>
  <w:style w:type="character" w:customStyle="1" w:styleId="WW8Num6z1">
    <w:name w:val="WW8Num6z1"/>
    <w:rPr>
      <w:sz w:val="3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4z1">
    <w:name w:val="WW8Num14z1"/>
    <w:rPr>
      <w:sz w:val="30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21z1">
    <w:name w:val="WW8Num21z1"/>
    <w:rPr>
      <w:sz w:val="30"/>
    </w:rPr>
  </w:style>
  <w:style w:type="character" w:customStyle="1" w:styleId="Char">
    <w:name w:val="批注框文本 Char"/>
    <w:rPr>
      <w:kern w:val="1"/>
      <w:sz w:val="18"/>
      <w:szCs w:val="18"/>
    </w:rPr>
  </w:style>
  <w:style w:type="character" w:customStyle="1" w:styleId="Char0">
    <w:name w:val="页眉 Char"/>
    <w:rPr>
      <w:kern w:val="1"/>
      <w:sz w:val="18"/>
    </w:rPr>
  </w:style>
  <w:style w:type="character" w:customStyle="1" w:styleId="Char1">
    <w:name w:val="页脚 Char"/>
    <w:rPr>
      <w:kern w:val="1"/>
      <w:sz w:val="18"/>
    </w:rPr>
  </w:style>
  <w:style w:type="character" w:customStyle="1" w:styleId="Char2">
    <w:name w:val="正文文本 Char"/>
    <w:rPr>
      <w:bCs/>
      <w:sz w:val="24"/>
    </w:rPr>
  </w:style>
  <w:style w:type="character" w:customStyle="1" w:styleId="Char3">
    <w:name w:val="文档结构图 Char"/>
    <w:rPr>
      <w:rFonts w:ascii="宋体" w:hAnsi="宋体" w:cs="宋体"/>
      <w:kern w:val="1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uiPriority w:val="99"/>
    <w:rPr>
      <w:rFonts w:ascii="宋体" w:hAnsi="宋体" w:cs="宋体"/>
      <w:sz w:val="24"/>
      <w:szCs w:val="24"/>
    </w:rPr>
  </w:style>
  <w:style w:type="character" w:customStyle="1" w:styleId="1Char">
    <w:name w:val="标题 1 Char"/>
    <w:rPr>
      <w:b/>
      <w:bCs/>
      <w:kern w:val="1"/>
      <w:sz w:val="44"/>
      <w:szCs w:val="44"/>
    </w:rPr>
  </w:style>
  <w:style w:type="character" w:customStyle="1" w:styleId="text">
    <w:name w:val="text"/>
    <w:basedOn w:val="a0"/>
  </w:style>
  <w:style w:type="character" w:customStyle="1" w:styleId="webkit-html-tag">
    <w:name w:val="webkit-html-tag"/>
    <w:basedOn w:val="a0"/>
  </w:style>
  <w:style w:type="character" w:customStyle="1" w:styleId="webkit-html-attribute">
    <w:name w:val="webkit-html-attribute"/>
    <w:basedOn w:val="a0"/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webkit-html-attribute-value">
    <w:name w:val="webkit-html-attribute-value"/>
    <w:basedOn w:val="a0"/>
  </w:style>
  <w:style w:type="character" w:styleId="a4">
    <w:name w:val="annotation reference"/>
    <w:rPr>
      <w:sz w:val="21"/>
      <w:szCs w:val="21"/>
    </w:rPr>
  </w:style>
  <w:style w:type="character" w:customStyle="1" w:styleId="Char4">
    <w:name w:val="批注文字 Char"/>
    <w:rPr>
      <w:kern w:val="1"/>
      <w:sz w:val="21"/>
    </w:rPr>
  </w:style>
  <w:style w:type="character" w:customStyle="1" w:styleId="Char5">
    <w:name w:val="批注主题 Char"/>
    <w:rPr>
      <w:b/>
      <w:bCs/>
      <w:kern w:val="1"/>
      <w:sz w:val="21"/>
    </w:rPr>
  </w:style>
  <w:style w:type="character" w:customStyle="1" w:styleId="Char6">
    <w:name w:val="无间隔 Char"/>
    <w:rPr>
      <w:kern w:val="1"/>
      <w:sz w:val="21"/>
      <w:lang w:val="en-US" w:eastAsia="ar-SA" w:bidi="ar-SA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微软雅黑" w:hAnsi="Arial" w:cs="Arial Unicode MS"/>
      <w:sz w:val="28"/>
      <w:szCs w:val="28"/>
    </w:rPr>
  </w:style>
  <w:style w:type="paragraph" w:styleId="a6">
    <w:name w:val="Body Text"/>
    <w:basedOn w:val="a"/>
    <w:pPr>
      <w:widowControl/>
      <w:overflowPunct w:val="0"/>
      <w:autoSpaceDE w:val="0"/>
      <w:spacing w:before="120" w:after="120"/>
      <w:ind w:left="2152" w:right="200"/>
      <w:jc w:val="left"/>
      <w:textAlignment w:val="baseline"/>
    </w:pPr>
    <w:rPr>
      <w:bCs/>
      <w:sz w:val="24"/>
      <w:lang w:val="x-none"/>
    </w:r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目录"/>
    <w:basedOn w:val="a"/>
    <w:pPr>
      <w:suppressLineNumbers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lang w:val="x-none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lang w:val="x-none"/>
    </w:rPr>
  </w:style>
  <w:style w:type="paragraph" w:styleId="ac">
    <w:name w:val="Balloon Text"/>
    <w:basedOn w:val="a"/>
    <w:rPr>
      <w:sz w:val="18"/>
      <w:szCs w:val="18"/>
      <w:lang w:val="x-none"/>
    </w:rPr>
  </w:style>
  <w:style w:type="paragraph" w:customStyle="1" w:styleId="ad">
    <w:name w:val="公司名称"/>
    <w:basedOn w:val="a"/>
    <w:pPr>
      <w:widowControl/>
      <w:overflowPunct w:val="0"/>
      <w:autoSpaceDE w:val="0"/>
      <w:jc w:val="center"/>
      <w:textAlignment w:val="baseline"/>
    </w:pPr>
    <w:rPr>
      <w:rFonts w:eastAsia="隶书"/>
      <w:b/>
      <w:bCs/>
      <w:sz w:val="44"/>
    </w:rPr>
  </w:style>
  <w:style w:type="paragraph" w:styleId="ae">
    <w:name w:val="Document Map"/>
    <w:basedOn w:val="a"/>
    <w:rPr>
      <w:rFonts w:ascii="宋体" w:hAnsi="宋体" w:cs="宋体"/>
      <w:sz w:val="18"/>
      <w:szCs w:val="18"/>
      <w:lang w:val="x-none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  <w:lang w:val="x-none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0">
    <w:name w:val="toc 2"/>
    <w:basedOn w:val="a"/>
    <w:next w:val="a"/>
    <w:uiPriority w:val="39"/>
    <w:pPr>
      <w:jc w:val="left"/>
    </w:pPr>
    <w:rPr>
      <w:rFonts w:asciiTheme="minorHAnsi" w:hAnsiTheme="minorHAnsi"/>
      <w:sz w:val="22"/>
      <w:szCs w:val="22"/>
    </w:rPr>
  </w:style>
  <w:style w:type="paragraph" w:styleId="30">
    <w:name w:val="toc 3"/>
    <w:basedOn w:val="a"/>
    <w:next w:val="a"/>
    <w:uiPriority w:val="39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customStyle="1" w:styleId="1-21">
    <w:name w:val="中等深浅网格 1 - 强调文字颜色 21"/>
    <w:basedOn w:val="a"/>
    <w:pPr>
      <w:ind w:firstLine="420"/>
    </w:pPr>
    <w:rPr>
      <w:rFonts w:ascii="Calibri" w:hAnsi="Calibri"/>
      <w:szCs w:val="22"/>
    </w:rPr>
  </w:style>
  <w:style w:type="paragraph" w:styleId="af">
    <w:name w:val="No Spacing"/>
    <w:qFormat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af0">
    <w:name w:val="annotation text"/>
    <w:basedOn w:val="a"/>
    <w:pPr>
      <w:jc w:val="left"/>
    </w:pPr>
  </w:style>
  <w:style w:type="paragraph" w:styleId="af1">
    <w:name w:val="annotation subject"/>
    <w:basedOn w:val="af0"/>
    <w:next w:val="af0"/>
    <w:rPr>
      <w:b/>
      <w:bCs/>
    </w:rPr>
  </w:style>
  <w:style w:type="paragraph" w:customStyle="1" w:styleId="WW-TOC">
    <w:name w:val="WW-TOC 标题"/>
    <w:basedOn w:val="1"/>
    <w:next w:val="a"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  <w:lang w:val="en-US"/>
    </w:rPr>
  </w:style>
  <w:style w:type="paragraph" w:styleId="af2">
    <w:name w:val="Revision"/>
    <w:pPr>
      <w:widowControl w:val="0"/>
      <w:suppressAutoHyphens/>
    </w:pPr>
    <w:rPr>
      <w:kern w:val="1"/>
      <w:sz w:val="21"/>
      <w:lang w:eastAsia="ar-SA"/>
    </w:rPr>
  </w:style>
  <w:style w:type="paragraph" w:customStyle="1" w:styleId="af3">
    <w:name w:val="表格内容"/>
    <w:basedOn w:val="a"/>
    <w:pPr>
      <w:suppressLineNumbers/>
    </w:pPr>
  </w:style>
  <w:style w:type="paragraph" w:customStyle="1" w:styleId="af4">
    <w:name w:val="表格标题"/>
    <w:basedOn w:val="af3"/>
    <w:pPr>
      <w:jc w:val="center"/>
    </w:pPr>
    <w:rPr>
      <w:b/>
      <w:bCs/>
    </w:rPr>
  </w:style>
  <w:style w:type="paragraph" w:styleId="40">
    <w:name w:val="toc 4"/>
    <w:basedOn w:val="a9"/>
    <w:pPr>
      <w:suppressLineNumbers w:val="0"/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</w:rPr>
  </w:style>
  <w:style w:type="paragraph" w:styleId="50">
    <w:name w:val="toc 5"/>
    <w:basedOn w:val="a9"/>
    <w:pPr>
      <w:suppressLineNumbers w:val="0"/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</w:rPr>
  </w:style>
  <w:style w:type="paragraph" w:styleId="6">
    <w:name w:val="toc 6"/>
    <w:basedOn w:val="a9"/>
    <w:pPr>
      <w:suppressLineNumbers w:val="0"/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</w:rPr>
  </w:style>
  <w:style w:type="paragraph" w:styleId="7">
    <w:name w:val="toc 7"/>
    <w:basedOn w:val="a9"/>
    <w:pPr>
      <w:suppressLineNumbers w:val="0"/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</w:rPr>
  </w:style>
  <w:style w:type="paragraph" w:styleId="8">
    <w:name w:val="toc 8"/>
    <w:basedOn w:val="a9"/>
    <w:pPr>
      <w:suppressLineNumbers w:val="0"/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</w:rPr>
  </w:style>
  <w:style w:type="paragraph" w:styleId="9">
    <w:name w:val="toc 9"/>
    <w:basedOn w:val="a9"/>
    <w:pPr>
      <w:suppressLineNumbers w:val="0"/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</w:rPr>
  </w:style>
  <w:style w:type="paragraph" w:customStyle="1" w:styleId="100">
    <w:name w:val="内容目录 10"/>
    <w:basedOn w:val="a9"/>
    <w:pPr>
      <w:tabs>
        <w:tab w:val="right" w:leader="dot" w:pos="7091"/>
      </w:tabs>
      <w:ind w:left="2547"/>
    </w:pPr>
  </w:style>
  <w:style w:type="paragraph" w:styleId="af5">
    <w:name w:val="Normal (Web)"/>
    <w:basedOn w:val="a"/>
    <w:uiPriority w:val="99"/>
    <w:unhideWhenUsed/>
    <w:rsid w:val="00B2655D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11">
    <w:name w:val="index 1"/>
    <w:basedOn w:val="a"/>
    <w:next w:val="a"/>
    <w:autoRedefine/>
    <w:uiPriority w:val="99"/>
    <w:unhideWhenUsed/>
    <w:rsid w:val="00DE52C2"/>
  </w:style>
  <w:style w:type="paragraph" w:styleId="21">
    <w:name w:val="index 2"/>
    <w:basedOn w:val="a"/>
    <w:next w:val="a"/>
    <w:autoRedefine/>
    <w:uiPriority w:val="99"/>
    <w:unhideWhenUsed/>
    <w:rsid w:val="00DE52C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DE52C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DE52C2"/>
    <w:pPr>
      <w:ind w:leftChars="600" w:left="600"/>
    </w:pPr>
  </w:style>
  <w:style w:type="paragraph" w:styleId="51">
    <w:name w:val="index 5"/>
    <w:basedOn w:val="a"/>
    <w:next w:val="a"/>
    <w:autoRedefine/>
    <w:uiPriority w:val="99"/>
    <w:unhideWhenUsed/>
    <w:rsid w:val="00DE52C2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DE52C2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DE52C2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DE52C2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DE52C2"/>
    <w:pPr>
      <w:ind w:leftChars="1600" w:left="1600"/>
    </w:pPr>
  </w:style>
  <w:style w:type="paragraph" w:styleId="af6">
    <w:name w:val="index heading"/>
    <w:basedOn w:val="a"/>
    <w:next w:val="11"/>
    <w:uiPriority w:val="99"/>
    <w:unhideWhenUsed/>
    <w:rsid w:val="00DE52C2"/>
  </w:style>
  <w:style w:type="paragraph" w:styleId="af7">
    <w:name w:val="List Paragraph"/>
    <w:basedOn w:val="a"/>
    <w:uiPriority w:val="34"/>
    <w:qFormat/>
    <w:rsid w:val="005B5E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220E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styleId="af8">
    <w:name w:val="FollowedHyperlink"/>
    <w:basedOn w:val="a0"/>
    <w:uiPriority w:val="99"/>
    <w:semiHidden/>
    <w:unhideWhenUsed/>
    <w:rsid w:val="00620845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D6862"/>
    <w:rPr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uiPriority w:val="9"/>
    <w:rsid w:val="00294887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character" w:customStyle="1" w:styleId="5Char">
    <w:name w:val="标题 5 Char"/>
    <w:basedOn w:val="a0"/>
    <w:link w:val="5"/>
    <w:uiPriority w:val="9"/>
    <w:rsid w:val="007A06C8"/>
    <w:rPr>
      <w:b/>
      <w:bCs/>
      <w:kern w:val="1"/>
      <w:sz w:val="28"/>
      <w:szCs w:val="28"/>
      <w:lang w:eastAsia="ar-SA"/>
    </w:rPr>
  </w:style>
  <w:style w:type="table" w:styleId="af9">
    <w:name w:val="Table Grid"/>
    <w:basedOn w:val="a1"/>
    <w:uiPriority w:val="59"/>
    <w:rsid w:val="009B229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xufyz.axshare.com/" TargetMode="External"/><Relationship Id="rId18" Type="http://schemas.openxmlformats.org/officeDocument/2006/relationships/hyperlink" Target="http://gxufyz.axshare.com/" TargetMode="External"/><Relationship Id="rId26" Type="http://schemas.openxmlformats.org/officeDocument/2006/relationships/hyperlink" Target="http://gxufyz.axshare.com/" TargetMode="External"/><Relationship Id="rId39" Type="http://schemas.openxmlformats.org/officeDocument/2006/relationships/hyperlink" Target="http://gxufyz.axshare.com/" TargetMode="External"/><Relationship Id="rId21" Type="http://schemas.openxmlformats.org/officeDocument/2006/relationships/hyperlink" Target="http://pma.tools.sinaapp.com/sql.php?db=app_zcspace&amp;table=incubator&amp;token=ed1909118137ee688d3b2e700386feae" TargetMode="External"/><Relationship Id="rId34" Type="http://schemas.openxmlformats.org/officeDocument/2006/relationships/hyperlink" Target="http://gxufyz.axshare.com/" TargetMode="External"/><Relationship Id="rId42" Type="http://schemas.openxmlformats.org/officeDocument/2006/relationships/hyperlink" Target="http://gxufyz.axshare.com/" TargetMode="External"/><Relationship Id="rId47" Type="http://schemas.openxmlformats.org/officeDocument/2006/relationships/hyperlink" Target="http://gxufyz.axshare.com/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gxufyz.axshare.com/" TargetMode="External"/><Relationship Id="rId29" Type="http://schemas.openxmlformats.org/officeDocument/2006/relationships/hyperlink" Target="http://gxufyz.axshare.com/" TargetMode="External"/><Relationship Id="rId11" Type="http://schemas.openxmlformats.org/officeDocument/2006/relationships/hyperlink" Target="http://pma.tools.sinaapp.com/sql.php?db=app_zcspace&amp;token=883a715fce9691ae9b4bb47e1c262668&amp;table=financeSource&amp;pos=0" TargetMode="External"/><Relationship Id="rId24" Type="http://schemas.openxmlformats.org/officeDocument/2006/relationships/hyperlink" Target="http://gxufyz.axshare.com/" TargetMode="External"/><Relationship Id="rId32" Type="http://schemas.openxmlformats.org/officeDocument/2006/relationships/hyperlink" Target="http://gxufyz.axshare.com/" TargetMode="External"/><Relationship Id="rId37" Type="http://schemas.openxmlformats.org/officeDocument/2006/relationships/hyperlink" Target="http://gxufyz.axshare.com/" TargetMode="External"/><Relationship Id="rId40" Type="http://schemas.openxmlformats.org/officeDocument/2006/relationships/hyperlink" Target="http://gxufyz.axshare.com/" TargetMode="External"/><Relationship Id="rId45" Type="http://schemas.openxmlformats.org/officeDocument/2006/relationships/hyperlink" Target="http://gxufyz.axshare.com/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://pma.tools.sinaapp.com/sql.php?db=app_zcspace&amp;token=883a715fce9691ae9b4bb47e1c262668&amp;table=financeSource&amp;pos=0" TargetMode="External"/><Relationship Id="rId19" Type="http://schemas.openxmlformats.org/officeDocument/2006/relationships/hyperlink" Target="http://pma.tools.sinaapp.com/sql.php?db=app_zcspace&amp;table=incubator&amp;token=ed1909118137ee688d3b2e700386feae" TargetMode="External"/><Relationship Id="rId31" Type="http://schemas.openxmlformats.org/officeDocument/2006/relationships/hyperlink" Target="http://gxufyz.axshare.com/" TargetMode="External"/><Relationship Id="rId44" Type="http://schemas.openxmlformats.org/officeDocument/2006/relationships/hyperlink" Target="http://gxufyz.axshare.com/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ma.tools.sinaapp.com/sql.php?db=app_zcspace&amp;token=883a715fce9691ae9b4bb47e1c262668&amp;table=financeSource&amp;pos=0" TargetMode="External"/><Relationship Id="rId14" Type="http://schemas.openxmlformats.org/officeDocument/2006/relationships/hyperlink" Target="http://gxufyz.axshare.com/" TargetMode="External"/><Relationship Id="rId22" Type="http://schemas.openxmlformats.org/officeDocument/2006/relationships/hyperlink" Target="http://gxufyz.axshare.com/" TargetMode="External"/><Relationship Id="rId27" Type="http://schemas.openxmlformats.org/officeDocument/2006/relationships/hyperlink" Target="http://pma.tools.sinaapp.com/sql.php?db=app_zcspace&amp;table=incubator&amp;token=ed1909118137ee688d3b2e700386feae" TargetMode="External"/><Relationship Id="rId30" Type="http://schemas.openxmlformats.org/officeDocument/2006/relationships/hyperlink" Target="http://gxufyz.axshare.com/" TargetMode="External"/><Relationship Id="rId35" Type="http://schemas.openxmlformats.org/officeDocument/2006/relationships/hyperlink" Target="http://gxufyz.axshare.com/" TargetMode="External"/><Relationship Id="rId43" Type="http://schemas.openxmlformats.org/officeDocument/2006/relationships/hyperlink" Target="http://gxufyz.axshare.com/" TargetMode="External"/><Relationship Id="rId48" Type="http://schemas.openxmlformats.org/officeDocument/2006/relationships/hyperlink" Target="http://gxufyz.axshare.com/" TargetMode="External"/><Relationship Id="rId8" Type="http://schemas.openxmlformats.org/officeDocument/2006/relationships/hyperlink" Target="http://gxufyz.axshare.com/" TargetMode="External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://gxufyz.axshare.com/" TargetMode="External"/><Relationship Id="rId17" Type="http://schemas.openxmlformats.org/officeDocument/2006/relationships/hyperlink" Target="http://pma.tools.sinaapp.com/sql.php?db=app_zcspace&amp;table=incubator&amp;token=ed1909118137ee688d3b2e700386feae" TargetMode="External"/><Relationship Id="rId25" Type="http://schemas.openxmlformats.org/officeDocument/2006/relationships/hyperlink" Target="http://pma.tools.sinaapp.com/sql.php?db=app_zcspace&amp;table=incubator&amp;token=ed1909118137ee688d3b2e700386feae" TargetMode="External"/><Relationship Id="rId33" Type="http://schemas.openxmlformats.org/officeDocument/2006/relationships/hyperlink" Target="http://gxufyz.axshare.com/" TargetMode="External"/><Relationship Id="rId38" Type="http://schemas.openxmlformats.org/officeDocument/2006/relationships/hyperlink" Target="http://pma.tools.sinaapp.com/sql.php?db=app_zcspace&amp;table=investParty&amp;token=32bd781addbb1b4cefcb4acd00834282" TargetMode="External"/><Relationship Id="rId46" Type="http://schemas.openxmlformats.org/officeDocument/2006/relationships/hyperlink" Target="http://gxufyz.axshare.com/" TargetMode="External"/><Relationship Id="rId20" Type="http://schemas.openxmlformats.org/officeDocument/2006/relationships/hyperlink" Target="http://gxufyz.axshare.com/" TargetMode="External"/><Relationship Id="rId41" Type="http://schemas.openxmlformats.org/officeDocument/2006/relationships/hyperlink" Target="http://gxufyz.axshar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gxufyz.axshare.com/" TargetMode="External"/><Relationship Id="rId23" Type="http://schemas.openxmlformats.org/officeDocument/2006/relationships/hyperlink" Target="http://gxufyz.axshare.com/" TargetMode="External"/><Relationship Id="rId28" Type="http://schemas.openxmlformats.org/officeDocument/2006/relationships/hyperlink" Target="http://gxufyz.axshare.com/" TargetMode="External"/><Relationship Id="rId36" Type="http://schemas.openxmlformats.org/officeDocument/2006/relationships/hyperlink" Target="http://gxufyz.axshare.com/" TargetMode="External"/><Relationship Id="rId49" Type="http://schemas.openxmlformats.org/officeDocument/2006/relationships/hyperlink" Target="http://gxufyz.axshar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107\Documents\Normal.wp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B91CB-848E-46E4-A153-C6C8ECACD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11785</TotalTime>
  <Pages>88</Pages>
  <Words>7371</Words>
  <Characters>42015</Characters>
  <Application>Microsoft Office Word</Application>
  <DocSecurity>0</DocSecurity>
  <Lines>350</Lines>
  <Paragraphs>98</Paragraphs>
  <ScaleCrop>false</ScaleCrop>
  <Company>Microsoft</Company>
  <LinksUpToDate>false</LinksUpToDate>
  <CharactersWithSpaces>49288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</dc:creator>
  <cp:keywords/>
  <dc:description/>
  <cp:lastModifiedBy>Huang, Terry</cp:lastModifiedBy>
  <cp:revision>7287</cp:revision>
  <cp:lastPrinted>2015-04-18T06:55:00Z</cp:lastPrinted>
  <dcterms:created xsi:type="dcterms:W3CDTF">2015-05-06T10:38:00Z</dcterms:created>
  <dcterms:modified xsi:type="dcterms:W3CDTF">2015-08-02T09:43:00Z</dcterms:modified>
</cp:coreProperties>
</file>