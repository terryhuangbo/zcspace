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A</w:t>
            </w:r>
            <w:r w:rsidRPr="001E4BAD">
              <w:rPr>
                <w:rFonts w:hint="eastAsia"/>
                <w:lang w:eastAsia="zh-CN"/>
              </w:rPr>
              <w:t>pp</w:t>
            </w:r>
            <w:r w:rsidRPr="001E4BAD">
              <w:rPr>
                <w:rFonts w:hint="eastAsia"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9A55FE" w14:paraId="684E63A0" w14:textId="77777777" w:rsidTr="00F6221C">
        <w:tc>
          <w:tcPr>
            <w:tcW w:w="2410" w:type="dxa"/>
          </w:tcPr>
          <w:p w14:paraId="736D9D2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激活后生成的</w:t>
            </w:r>
            <w:r w:rsidRPr="001E4BAD">
              <w:rPr>
                <w:rFonts w:hint="eastAsia"/>
                <w:lang w:eastAsia="zh-CN"/>
              </w:rPr>
              <w:t>id</w:t>
            </w:r>
            <w:r w:rsidRPr="001E4BAD">
              <w:rPr>
                <w:rFonts w:hint="eastAsia"/>
                <w:lang w:eastAsia="zh-CN"/>
              </w:rPr>
              <w:t>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87281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87281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87281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87281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87281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D0593E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872810">
        <w:tc>
          <w:tcPr>
            <w:tcW w:w="704" w:type="dxa"/>
          </w:tcPr>
          <w:p w14:paraId="0D651BC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872810">
        <w:tc>
          <w:tcPr>
            <w:tcW w:w="704" w:type="dxa"/>
          </w:tcPr>
          <w:p w14:paraId="13BCC88C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872810">
        <w:tc>
          <w:tcPr>
            <w:tcW w:w="704" w:type="dxa"/>
          </w:tcPr>
          <w:p w14:paraId="3D90DC1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87281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872810">
        <w:tc>
          <w:tcPr>
            <w:tcW w:w="704" w:type="dxa"/>
          </w:tcPr>
          <w:p w14:paraId="2981A49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872810">
        <w:tc>
          <w:tcPr>
            <w:tcW w:w="704" w:type="dxa"/>
          </w:tcPr>
          <w:p w14:paraId="72D488EA" w14:textId="77777777" w:rsidR="007714C3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34606A53" w:rsidR="00E31DEE" w:rsidRPr="007B3787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1933352E" w:rsidR="00C602B6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D5409E1" w:rsidR="005F3F4C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28CBF341" w:rsidR="00D234FE" w:rsidRPr="007B3787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33F27D90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262E1DFD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F14997">
        <w:tc>
          <w:tcPr>
            <w:tcW w:w="846" w:type="dxa"/>
          </w:tcPr>
          <w:p w14:paraId="51D5D25E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F14997">
        <w:tc>
          <w:tcPr>
            <w:tcW w:w="846" w:type="dxa"/>
          </w:tcPr>
          <w:p w14:paraId="14A2CD8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F14997">
        <w:tc>
          <w:tcPr>
            <w:tcW w:w="846" w:type="dxa"/>
          </w:tcPr>
          <w:p w14:paraId="52E206DB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F14997">
        <w:tc>
          <w:tcPr>
            <w:tcW w:w="846" w:type="dxa"/>
          </w:tcPr>
          <w:p w14:paraId="23DF887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F14997">
        <w:tc>
          <w:tcPr>
            <w:tcW w:w="846" w:type="dxa"/>
          </w:tcPr>
          <w:p w14:paraId="2FE77291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F14997">
        <w:tc>
          <w:tcPr>
            <w:tcW w:w="846" w:type="dxa"/>
          </w:tcPr>
          <w:p w14:paraId="7BAC010F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F14997">
        <w:tc>
          <w:tcPr>
            <w:tcW w:w="846" w:type="dxa"/>
          </w:tcPr>
          <w:p w14:paraId="69B1C90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F14997">
        <w:tc>
          <w:tcPr>
            <w:tcW w:w="846" w:type="dxa"/>
          </w:tcPr>
          <w:p w14:paraId="7F0BCE9D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93" w:name="_Toc422073239"/>
      <w:bookmarkEnd w:id="92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630CFB">
        <w:tc>
          <w:tcPr>
            <w:tcW w:w="704" w:type="dxa"/>
          </w:tcPr>
          <w:p w14:paraId="1ABDE8E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630CFB">
        <w:tc>
          <w:tcPr>
            <w:tcW w:w="704" w:type="dxa"/>
          </w:tcPr>
          <w:p w14:paraId="11508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630CFB">
        <w:tc>
          <w:tcPr>
            <w:tcW w:w="704" w:type="dxa"/>
          </w:tcPr>
          <w:p w14:paraId="48699B0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630CFB">
        <w:tc>
          <w:tcPr>
            <w:tcW w:w="846" w:type="dxa"/>
          </w:tcPr>
          <w:p w14:paraId="5A2CC518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630CFB">
        <w:tc>
          <w:tcPr>
            <w:tcW w:w="846" w:type="dxa"/>
          </w:tcPr>
          <w:p w14:paraId="75A10BB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630CFB">
        <w:tc>
          <w:tcPr>
            <w:tcW w:w="846" w:type="dxa"/>
          </w:tcPr>
          <w:p w14:paraId="7FB5E4B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630CFB">
        <w:tc>
          <w:tcPr>
            <w:tcW w:w="846" w:type="dxa"/>
          </w:tcPr>
          <w:p w14:paraId="371F996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630CFB">
        <w:tc>
          <w:tcPr>
            <w:tcW w:w="846" w:type="dxa"/>
          </w:tcPr>
          <w:p w14:paraId="5DBDAEE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630CFB">
        <w:tc>
          <w:tcPr>
            <w:tcW w:w="846" w:type="dxa"/>
          </w:tcPr>
          <w:p w14:paraId="0A36EA7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630CFB">
        <w:tc>
          <w:tcPr>
            <w:tcW w:w="846" w:type="dxa"/>
          </w:tcPr>
          <w:p w14:paraId="0F2B1E4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630CFB">
        <w:tc>
          <w:tcPr>
            <w:tcW w:w="846" w:type="dxa"/>
          </w:tcPr>
          <w:p w14:paraId="49C3F23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Pr="00B26508">
                <w:rPr>
                  <w:lang w:eastAsia="zh-CN"/>
                </w:rPr>
                <w:t>financeSource</w:t>
              </w:r>
            </w:hyperlink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630CFB">
        <w:tc>
          <w:tcPr>
            <w:tcW w:w="846" w:type="dxa"/>
          </w:tcPr>
          <w:p w14:paraId="251737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803222" w:rsidP="00630CFB">
            <w:pPr>
              <w:spacing w:line="360" w:lineRule="auto"/>
              <w:jc w:val="left"/>
            </w:pPr>
            <w:hyperlink r:id="rId10" w:tooltip="浏览: 资金来源 (0 行数)" w:history="1">
              <w:r w:rsidRPr="00B26508">
                <w:rPr>
                  <w:lang w:eastAsia="zh-CN"/>
                </w:rPr>
                <w:t>financeSource</w:t>
              </w:r>
            </w:hyperlink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630CFB">
        <w:tc>
          <w:tcPr>
            <w:tcW w:w="846" w:type="dxa"/>
          </w:tcPr>
          <w:p w14:paraId="01C6896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803222" w:rsidP="00630CFB">
            <w:pPr>
              <w:spacing w:line="360" w:lineRule="auto"/>
              <w:jc w:val="left"/>
            </w:pPr>
            <w:hyperlink r:id="rId11" w:tooltip="浏览: 资金来源 (0 行数)" w:history="1">
              <w:r w:rsidRPr="00B26508">
                <w:rPr>
                  <w:lang w:eastAsia="zh-CN"/>
                </w:rPr>
                <w:t>financeSource</w:t>
              </w:r>
            </w:hyperlink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630CFB">
        <w:tc>
          <w:tcPr>
            <w:tcW w:w="846" w:type="dxa"/>
          </w:tcPr>
          <w:p w14:paraId="6A135C2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630CFB">
        <w:tc>
          <w:tcPr>
            <w:tcW w:w="846" w:type="dxa"/>
          </w:tcPr>
          <w:p w14:paraId="0A3BB30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630CFB">
        <w:tc>
          <w:tcPr>
            <w:tcW w:w="846" w:type="dxa"/>
          </w:tcPr>
          <w:p w14:paraId="65117D3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630CFB">
        <w:tc>
          <w:tcPr>
            <w:tcW w:w="846" w:type="dxa"/>
          </w:tcPr>
          <w:p w14:paraId="246B9B3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630CFB">
        <w:tc>
          <w:tcPr>
            <w:tcW w:w="846" w:type="dxa"/>
          </w:tcPr>
          <w:p w14:paraId="4CBB977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630CFB">
        <w:tc>
          <w:tcPr>
            <w:tcW w:w="846" w:type="dxa"/>
          </w:tcPr>
          <w:p w14:paraId="22B52EC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630CFB">
        <w:tc>
          <w:tcPr>
            <w:tcW w:w="846" w:type="dxa"/>
          </w:tcPr>
          <w:p w14:paraId="02FAA33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630CFB">
        <w:tc>
          <w:tcPr>
            <w:tcW w:w="846" w:type="dxa"/>
          </w:tcPr>
          <w:p w14:paraId="19B82B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630CFB">
        <w:tc>
          <w:tcPr>
            <w:tcW w:w="846" w:type="dxa"/>
          </w:tcPr>
          <w:p w14:paraId="79CC6FB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630CFB">
        <w:tc>
          <w:tcPr>
            <w:tcW w:w="846" w:type="dxa"/>
          </w:tcPr>
          <w:p w14:paraId="6D5C563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630CFB">
        <w:tc>
          <w:tcPr>
            <w:tcW w:w="846" w:type="dxa"/>
          </w:tcPr>
          <w:p w14:paraId="6F7B1ED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630CFB">
        <w:tc>
          <w:tcPr>
            <w:tcW w:w="846" w:type="dxa"/>
          </w:tcPr>
          <w:p w14:paraId="2773939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E44207">
        <w:tc>
          <w:tcPr>
            <w:tcW w:w="704" w:type="dxa"/>
          </w:tcPr>
          <w:p w14:paraId="4323ACC1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E44207">
        <w:tc>
          <w:tcPr>
            <w:tcW w:w="704" w:type="dxa"/>
          </w:tcPr>
          <w:p w14:paraId="0B56FA0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E44207">
        <w:tc>
          <w:tcPr>
            <w:tcW w:w="704" w:type="dxa"/>
          </w:tcPr>
          <w:p w14:paraId="13E253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E44207">
        <w:tc>
          <w:tcPr>
            <w:tcW w:w="1129" w:type="dxa"/>
          </w:tcPr>
          <w:p w14:paraId="6996E185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E44207">
        <w:tc>
          <w:tcPr>
            <w:tcW w:w="1129" w:type="dxa"/>
          </w:tcPr>
          <w:p w14:paraId="38E1F25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E44207">
        <w:tc>
          <w:tcPr>
            <w:tcW w:w="1129" w:type="dxa"/>
          </w:tcPr>
          <w:p w14:paraId="019B619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E44207">
        <w:tc>
          <w:tcPr>
            <w:tcW w:w="1129" w:type="dxa"/>
          </w:tcPr>
          <w:p w14:paraId="5EEC53C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E44207">
        <w:tc>
          <w:tcPr>
            <w:tcW w:w="1129" w:type="dxa"/>
          </w:tcPr>
          <w:p w14:paraId="59E6BB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E44207">
        <w:tc>
          <w:tcPr>
            <w:tcW w:w="1129" w:type="dxa"/>
          </w:tcPr>
          <w:p w14:paraId="23B4DD5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E44207">
        <w:tc>
          <w:tcPr>
            <w:tcW w:w="1129" w:type="dxa"/>
          </w:tcPr>
          <w:p w14:paraId="59D91F7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E44207">
        <w:tc>
          <w:tcPr>
            <w:tcW w:w="1129" w:type="dxa"/>
          </w:tcPr>
          <w:p w14:paraId="50D9D5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E44207">
        <w:tc>
          <w:tcPr>
            <w:tcW w:w="1129" w:type="dxa"/>
          </w:tcPr>
          <w:p w14:paraId="42AADB2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E44207">
        <w:tc>
          <w:tcPr>
            <w:tcW w:w="1129" w:type="dxa"/>
          </w:tcPr>
          <w:p w14:paraId="1271CF9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E44207">
        <w:tc>
          <w:tcPr>
            <w:tcW w:w="1129" w:type="dxa"/>
          </w:tcPr>
          <w:p w14:paraId="2AA6583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E44207">
        <w:tc>
          <w:tcPr>
            <w:tcW w:w="1129" w:type="dxa"/>
          </w:tcPr>
          <w:p w14:paraId="6D9200A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E44207">
        <w:tc>
          <w:tcPr>
            <w:tcW w:w="1129" w:type="dxa"/>
          </w:tcPr>
          <w:p w14:paraId="1BF40F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E44207">
        <w:tc>
          <w:tcPr>
            <w:tcW w:w="1129" w:type="dxa"/>
          </w:tcPr>
          <w:p w14:paraId="590423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E44207">
        <w:tc>
          <w:tcPr>
            <w:tcW w:w="1129" w:type="dxa"/>
          </w:tcPr>
          <w:p w14:paraId="680153B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E44207">
        <w:tc>
          <w:tcPr>
            <w:tcW w:w="1129" w:type="dxa"/>
          </w:tcPr>
          <w:p w14:paraId="5D7571F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E44207">
        <w:tc>
          <w:tcPr>
            <w:tcW w:w="1129" w:type="dxa"/>
          </w:tcPr>
          <w:p w14:paraId="771802D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E44207">
        <w:tc>
          <w:tcPr>
            <w:tcW w:w="1129" w:type="dxa"/>
          </w:tcPr>
          <w:p w14:paraId="390B960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E44207">
        <w:tc>
          <w:tcPr>
            <w:tcW w:w="1129" w:type="dxa"/>
          </w:tcPr>
          <w:p w14:paraId="61C46AF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E44207">
        <w:tc>
          <w:tcPr>
            <w:tcW w:w="1129" w:type="dxa"/>
          </w:tcPr>
          <w:p w14:paraId="64497C0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E44207">
        <w:tc>
          <w:tcPr>
            <w:tcW w:w="1129" w:type="dxa"/>
          </w:tcPr>
          <w:p w14:paraId="67C6889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E44207">
        <w:tc>
          <w:tcPr>
            <w:tcW w:w="1129" w:type="dxa"/>
          </w:tcPr>
          <w:p w14:paraId="7472FA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E44207">
        <w:tc>
          <w:tcPr>
            <w:tcW w:w="1129" w:type="dxa"/>
          </w:tcPr>
          <w:p w14:paraId="0F2BEF2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E44207">
        <w:tc>
          <w:tcPr>
            <w:tcW w:w="1129" w:type="dxa"/>
          </w:tcPr>
          <w:p w14:paraId="020B10E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E44207">
        <w:tc>
          <w:tcPr>
            <w:tcW w:w="1129" w:type="dxa"/>
          </w:tcPr>
          <w:p w14:paraId="415EC78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E44207">
        <w:tc>
          <w:tcPr>
            <w:tcW w:w="1129" w:type="dxa"/>
          </w:tcPr>
          <w:p w14:paraId="2617E6D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E44207">
        <w:tc>
          <w:tcPr>
            <w:tcW w:w="1129" w:type="dxa"/>
          </w:tcPr>
          <w:p w14:paraId="54A37AF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E44207">
        <w:tc>
          <w:tcPr>
            <w:tcW w:w="1129" w:type="dxa"/>
          </w:tcPr>
          <w:p w14:paraId="7F516E4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E44207">
        <w:tc>
          <w:tcPr>
            <w:tcW w:w="1129" w:type="dxa"/>
          </w:tcPr>
          <w:p w14:paraId="74A0F3E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E44207">
        <w:tc>
          <w:tcPr>
            <w:tcW w:w="1129" w:type="dxa"/>
          </w:tcPr>
          <w:p w14:paraId="1646190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E44207">
        <w:tc>
          <w:tcPr>
            <w:tcW w:w="1129" w:type="dxa"/>
          </w:tcPr>
          <w:p w14:paraId="5F4E8F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E44207">
        <w:tc>
          <w:tcPr>
            <w:tcW w:w="1129" w:type="dxa"/>
          </w:tcPr>
          <w:p w14:paraId="2C5E292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E44207">
        <w:tc>
          <w:tcPr>
            <w:tcW w:w="1129" w:type="dxa"/>
          </w:tcPr>
          <w:p w14:paraId="14BD1B3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1F1A63">
        <w:tc>
          <w:tcPr>
            <w:tcW w:w="704" w:type="dxa"/>
          </w:tcPr>
          <w:p w14:paraId="2F106821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1F1A63">
        <w:tc>
          <w:tcPr>
            <w:tcW w:w="704" w:type="dxa"/>
          </w:tcPr>
          <w:p w14:paraId="73F10A18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1F1A63">
        <w:tc>
          <w:tcPr>
            <w:tcW w:w="704" w:type="dxa"/>
          </w:tcPr>
          <w:p w14:paraId="320F125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1F1A63">
        <w:tc>
          <w:tcPr>
            <w:tcW w:w="846" w:type="dxa"/>
          </w:tcPr>
          <w:p w14:paraId="6021E9C9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1F1A63">
        <w:tc>
          <w:tcPr>
            <w:tcW w:w="846" w:type="dxa"/>
          </w:tcPr>
          <w:p w14:paraId="67840BE9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1F1A63">
        <w:tc>
          <w:tcPr>
            <w:tcW w:w="846" w:type="dxa"/>
          </w:tcPr>
          <w:p w14:paraId="18D366B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1F1A63">
        <w:tc>
          <w:tcPr>
            <w:tcW w:w="846" w:type="dxa"/>
          </w:tcPr>
          <w:p w14:paraId="74E21CB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7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872810">
        <w:tc>
          <w:tcPr>
            <w:tcW w:w="704" w:type="dxa"/>
          </w:tcPr>
          <w:p w14:paraId="4CA1EACA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872810">
        <w:tc>
          <w:tcPr>
            <w:tcW w:w="704" w:type="dxa"/>
          </w:tcPr>
          <w:p w14:paraId="5D28DBE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872810">
        <w:tc>
          <w:tcPr>
            <w:tcW w:w="704" w:type="dxa"/>
          </w:tcPr>
          <w:p w14:paraId="4202BFEE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872810">
        <w:tc>
          <w:tcPr>
            <w:tcW w:w="846" w:type="dxa"/>
          </w:tcPr>
          <w:p w14:paraId="13857F3D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872810">
        <w:tc>
          <w:tcPr>
            <w:tcW w:w="846" w:type="dxa"/>
          </w:tcPr>
          <w:p w14:paraId="508AC321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872810">
        <w:tc>
          <w:tcPr>
            <w:tcW w:w="846" w:type="dxa"/>
          </w:tcPr>
          <w:p w14:paraId="739BC634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lastRenderedPageBreak/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7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8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lastRenderedPageBreak/>
        <w:t>孵化器</w:t>
      </w:r>
      <w:r w:rsidR="00F30000">
        <w:t>相关</w:t>
      </w:r>
      <w:bookmarkEnd w:id="98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99" w:name="_Toc422073245"/>
      <w:r>
        <w:t>找孵化器</w:t>
      </w:r>
      <w:bookmarkEnd w:id="99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0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0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D0593E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1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1979D3EB" w:rsidR="000A026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5D62DFA" w:rsidR="009C73D8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2FA91C5C" w:rsidR="00B8506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1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D0593E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3EE3FE13" w:rsidR="006F22B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C07A7D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5034E214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3" w:name="_Toc422073250"/>
      <w:bookmarkEnd w:id="102"/>
      <w:r>
        <w:t>我的孵化器</w:t>
      </w:r>
      <w:bookmarkEnd w:id="103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4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4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D0593E" w:rsidP="00ED563A">
      <w:pPr>
        <w:spacing w:line="360" w:lineRule="auto"/>
        <w:ind w:firstLineChars="200" w:firstLine="420"/>
        <w:jc w:val="left"/>
      </w:pPr>
      <w:hyperlink r:id="rId14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58A8F50F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A03422">
        <w:rPr>
          <w:rFonts w:hint="eastAsia"/>
          <w:lang w:eastAsia="zh-CN"/>
        </w:rPr>
        <w:t>，包括所有省份，城市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52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336317B0" w:rsidR="00EA021A" w:rsidRPr="007B3787" w:rsidRDefault="00187E58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0E44812C" w14:textId="2D8434B1" w:rsidR="00EA021A" w:rsidRPr="007B3787" w:rsidRDefault="00187E58" w:rsidP="00B9627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所有省份</w:t>
            </w:r>
          </w:p>
        </w:tc>
        <w:tc>
          <w:tcPr>
            <w:tcW w:w="1276" w:type="dxa"/>
          </w:tcPr>
          <w:p w14:paraId="751C30B3" w14:textId="7C4A6220" w:rsidR="00EA021A" w:rsidRPr="007B3787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5853A50" w14:textId="43E6250B" w:rsidR="00EA021A" w:rsidRPr="007B3787" w:rsidRDefault="00B96275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12DBA553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5B729A7" w14:textId="742CCD86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471DA">
              <w:rPr>
                <w:lang w:eastAsia="zh-CN"/>
              </w:rPr>
              <w:t>ity</w:t>
            </w:r>
          </w:p>
        </w:tc>
        <w:tc>
          <w:tcPr>
            <w:tcW w:w="1985" w:type="dxa"/>
          </w:tcPr>
          <w:p w14:paraId="7EC5A163" w14:textId="1D200A4F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所有城市</w:t>
            </w:r>
          </w:p>
        </w:tc>
        <w:tc>
          <w:tcPr>
            <w:tcW w:w="1276" w:type="dxa"/>
          </w:tcPr>
          <w:p w14:paraId="7ECD5C3B" w14:textId="326F7462" w:rsidR="00343619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7583AA5" w14:textId="30C022BD" w:rsidR="00343619" w:rsidRPr="007B3787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5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D0593E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803222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Pr="003916E7">
          <w:rPr>
            <w:rStyle w:val="a3"/>
            <w:rFonts w:hint="eastAsia"/>
          </w:rPr>
          <w:t>http://gxufyz.axshare.com/#p=</w:t>
        </w:r>
        <w:r w:rsidRPr="003916E7">
          <w:rPr>
            <w:rStyle w:val="a3"/>
            <w:rFonts w:hint="eastAsia"/>
          </w:rPr>
          <w:t>新孵化器</w:t>
        </w:r>
        <w:r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E103EB">
        <w:tc>
          <w:tcPr>
            <w:tcW w:w="704" w:type="dxa"/>
          </w:tcPr>
          <w:p w14:paraId="47A7DFAC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E103EB">
        <w:tc>
          <w:tcPr>
            <w:tcW w:w="704" w:type="dxa"/>
          </w:tcPr>
          <w:p w14:paraId="61EE7EFA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E103EB">
        <w:tc>
          <w:tcPr>
            <w:tcW w:w="704" w:type="dxa"/>
          </w:tcPr>
          <w:p w14:paraId="45856E6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E103EB">
        <w:tc>
          <w:tcPr>
            <w:tcW w:w="846" w:type="dxa"/>
          </w:tcPr>
          <w:p w14:paraId="1B0BE45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E103EB">
        <w:tc>
          <w:tcPr>
            <w:tcW w:w="846" w:type="dxa"/>
          </w:tcPr>
          <w:p w14:paraId="54329F60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E103EB">
        <w:tc>
          <w:tcPr>
            <w:tcW w:w="846" w:type="dxa"/>
          </w:tcPr>
          <w:p w14:paraId="03E406F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E103EB">
        <w:tc>
          <w:tcPr>
            <w:tcW w:w="846" w:type="dxa"/>
          </w:tcPr>
          <w:p w14:paraId="62F69A3B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6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D0593E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872810">
        <w:tc>
          <w:tcPr>
            <w:tcW w:w="846" w:type="dxa"/>
          </w:tcPr>
          <w:p w14:paraId="39D7427B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872810">
        <w:tc>
          <w:tcPr>
            <w:tcW w:w="846" w:type="dxa"/>
          </w:tcPr>
          <w:p w14:paraId="6E7C92F8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872810">
        <w:tc>
          <w:tcPr>
            <w:tcW w:w="846" w:type="dxa"/>
          </w:tcPr>
          <w:p w14:paraId="239F6CEE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D0593E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872810">
        <w:tc>
          <w:tcPr>
            <w:tcW w:w="846" w:type="dxa"/>
          </w:tcPr>
          <w:p w14:paraId="40DB5F1C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872810">
        <w:tc>
          <w:tcPr>
            <w:tcW w:w="846" w:type="dxa"/>
          </w:tcPr>
          <w:p w14:paraId="7A2A5559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872810">
        <w:tc>
          <w:tcPr>
            <w:tcW w:w="846" w:type="dxa"/>
          </w:tcPr>
          <w:p w14:paraId="39F2290D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D0593E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872810">
        <w:tc>
          <w:tcPr>
            <w:tcW w:w="846" w:type="dxa"/>
          </w:tcPr>
          <w:p w14:paraId="7A73DA04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872810">
        <w:tc>
          <w:tcPr>
            <w:tcW w:w="846" w:type="dxa"/>
          </w:tcPr>
          <w:p w14:paraId="5E78629E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872810">
        <w:tc>
          <w:tcPr>
            <w:tcW w:w="846" w:type="dxa"/>
          </w:tcPr>
          <w:p w14:paraId="178FC8F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872810">
        <w:tc>
          <w:tcPr>
            <w:tcW w:w="846" w:type="dxa"/>
          </w:tcPr>
          <w:p w14:paraId="6FA371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872810">
        <w:tc>
          <w:tcPr>
            <w:tcW w:w="846" w:type="dxa"/>
          </w:tcPr>
          <w:p w14:paraId="59FEB85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872810">
        <w:tc>
          <w:tcPr>
            <w:tcW w:w="846" w:type="dxa"/>
          </w:tcPr>
          <w:p w14:paraId="1CF89A4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D0593E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872810">
        <w:tc>
          <w:tcPr>
            <w:tcW w:w="846" w:type="dxa"/>
          </w:tcPr>
          <w:p w14:paraId="06EBE973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872810">
        <w:tc>
          <w:tcPr>
            <w:tcW w:w="846" w:type="dxa"/>
          </w:tcPr>
          <w:p w14:paraId="5524DD0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872810">
        <w:tc>
          <w:tcPr>
            <w:tcW w:w="846" w:type="dxa"/>
          </w:tcPr>
          <w:p w14:paraId="3F3DFCAC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872810">
        <w:tc>
          <w:tcPr>
            <w:tcW w:w="846" w:type="dxa"/>
          </w:tcPr>
          <w:p w14:paraId="2430EE88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872810">
        <w:tc>
          <w:tcPr>
            <w:tcW w:w="846" w:type="dxa"/>
          </w:tcPr>
          <w:p w14:paraId="07E9EDC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872810">
        <w:tc>
          <w:tcPr>
            <w:tcW w:w="846" w:type="dxa"/>
          </w:tcPr>
          <w:p w14:paraId="2B21CC1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D0593E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D0593E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7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08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08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D0593E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09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D0593E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D0593E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10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D0593E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D0593E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D0593E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1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2" w:name="_Toc422073259"/>
      <w:r>
        <w:rPr>
          <w:rFonts w:hint="eastAsia"/>
          <w:lang w:eastAsia="zh-CN"/>
        </w:rPr>
        <w:t>找投资人</w:t>
      </w:r>
      <w:bookmarkEnd w:id="112"/>
    </w:p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3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D0593E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34AF2D2B" w:rsidR="00CE2D87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61"/>
      <w:bookmarkEnd w:id="113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0EE44422" w:rsidR="0008000B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0B2F574A" w:rsidR="0008000B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4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0784C359" w:rsidR="00EE7CA8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367F15A7" w:rsidR="00EE7CA8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bookmarkStart w:id="116" w:name="_GoBack"/>
      <w:bookmarkEnd w:id="116"/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65"/>
      <w:bookmarkEnd w:id="115"/>
      <w:r>
        <w:rPr>
          <w:lang w:eastAsia="zh-CN"/>
        </w:rPr>
        <w:t>我的投资</w:t>
      </w:r>
      <w:bookmarkEnd w:id="117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D0593E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18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A8072C" w:rsidP="00A8072C">
      <w:pPr>
        <w:spacing w:line="360" w:lineRule="auto"/>
        <w:jc w:val="left"/>
      </w:pPr>
      <w:hyperlink r:id="rId42" w:anchor="p=做投资人" w:history="1">
        <w:r w:rsidRPr="00B15853">
          <w:rPr>
            <w:rStyle w:val="a3"/>
            <w:rFonts w:hint="eastAsia"/>
          </w:rPr>
          <w:t>http://gxufyz.axshare.com/#p=</w:t>
        </w:r>
        <w:r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AC71AA">
        <w:tc>
          <w:tcPr>
            <w:tcW w:w="704" w:type="dxa"/>
          </w:tcPr>
          <w:p w14:paraId="635BB21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AC71AA">
        <w:tc>
          <w:tcPr>
            <w:tcW w:w="704" w:type="dxa"/>
          </w:tcPr>
          <w:p w14:paraId="74B27DB5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4F66DF84" w14:textId="77777777" w:rsidTr="00AC71AA">
        <w:tc>
          <w:tcPr>
            <w:tcW w:w="846" w:type="dxa"/>
          </w:tcPr>
          <w:p w14:paraId="25218301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AB7B4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A447CC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AC71AA">
        <w:tc>
          <w:tcPr>
            <w:tcW w:w="846" w:type="dxa"/>
          </w:tcPr>
          <w:p w14:paraId="3899A432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93CD27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2D62802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18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D0593E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0" w:name="_Toc422073268"/>
      <w:bookmarkEnd w:id="119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</w:t>
      </w:r>
      <w:r>
        <w:rPr>
          <w:rFonts w:hint="eastAsia"/>
          <w:lang w:eastAsia="zh-CN"/>
        </w:rPr>
        <w:lastRenderedPageBreak/>
        <w:t>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B459E3">
        <w:tc>
          <w:tcPr>
            <w:tcW w:w="704" w:type="dxa"/>
          </w:tcPr>
          <w:p w14:paraId="76A1E70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B459E3">
        <w:tc>
          <w:tcPr>
            <w:tcW w:w="704" w:type="dxa"/>
          </w:tcPr>
          <w:p w14:paraId="3F5CB006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B459E3">
        <w:tc>
          <w:tcPr>
            <w:tcW w:w="704" w:type="dxa"/>
          </w:tcPr>
          <w:p w14:paraId="10A34B3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B459E3">
        <w:tc>
          <w:tcPr>
            <w:tcW w:w="704" w:type="dxa"/>
          </w:tcPr>
          <w:p w14:paraId="2344182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B459E3">
        <w:tc>
          <w:tcPr>
            <w:tcW w:w="704" w:type="dxa"/>
          </w:tcPr>
          <w:p w14:paraId="13526465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B459E3">
        <w:tc>
          <w:tcPr>
            <w:tcW w:w="704" w:type="dxa"/>
          </w:tcPr>
          <w:p w14:paraId="2A92320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B459E3">
        <w:tc>
          <w:tcPr>
            <w:tcW w:w="704" w:type="dxa"/>
          </w:tcPr>
          <w:p w14:paraId="799D03F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B459E3">
        <w:tc>
          <w:tcPr>
            <w:tcW w:w="704" w:type="dxa"/>
          </w:tcPr>
          <w:p w14:paraId="5C93227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B459E3">
        <w:tc>
          <w:tcPr>
            <w:tcW w:w="704" w:type="dxa"/>
          </w:tcPr>
          <w:p w14:paraId="6E64E40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B459E3">
        <w:tc>
          <w:tcPr>
            <w:tcW w:w="704" w:type="dxa"/>
          </w:tcPr>
          <w:p w14:paraId="7A1A5E2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B459E3">
        <w:tc>
          <w:tcPr>
            <w:tcW w:w="704" w:type="dxa"/>
          </w:tcPr>
          <w:p w14:paraId="4C9C8E1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B459E3">
        <w:tc>
          <w:tcPr>
            <w:tcW w:w="704" w:type="dxa"/>
          </w:tcPr>
          <w:p w14:paraId="38A8C96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B459E3">
        <w:tc>
          <w:tcPr>
            <w:tcW w:w="704" w:type="dxa"/>
          </w:tcPr>
          <w:p w14:paraId="41A1422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B459E3">
        <w:tc>
          <w:tcPr>
            <w:tcW w:w="846" w:type="dxa"/>
          </w:tcPr>
          <w:p w14:paraId="4715F0A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B459E3">
        <w:tc>
          <w:tcPr>
            <w:tcW w:w="846" w:type="dxa"/>
          </w:tcPr>
          <w:p w14:paraId="50243A9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D0593E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D0593E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D0593E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1" w:name="_Toc422073269"/>
      <w:bookmarkEnd w:id="120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1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D0593E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3" w:name="_Toc422073271"/>
      <w:bookmarkEnd w:id="122"/>
      <w:r>
        <w:rPr>
          <w:rFonts w:hint="eastAsia"/>
          <w:lang w:eastAsia="zh-CN"/>
        </w:rPr>
        <w:t>获取推荐</w:t>
      </w:r>
      <w:bookmarkEnd w:id="123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D0593E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697ED8">
        <w:tc>
          <w:tcPr>
            <w:tcW w:w="846" w:type="dxa"/>
          </w:tcPr>
          <w:p w14:paraId="2C26C6D1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697ED8">
        <w:tc>
          <w:tcPr>
            <w:tcW w:w="846" w:type="dxa"/>
          </w:tcPr>
          <w:p w14:paraId="0839178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697ED8">
        <w:tc>
          <w:tcPr>
            <w:tcW w:w="846" w:type="dxa"/>
          </w:tcPr>
          <w:p w14:paraId="6C8ACAA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697ED8">
        <w:tc>
          <w:tcPr>
            <w:tcW w:w="846" w:type="dxa"/>
          </w:tcPr>
          <w:p w14:paraId="5897209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697ED8">
        <w:tc>
          <w:tcPr>
            <w:tcW w:w="846" w:type="dxa"/>
          </w:tcPr>
          <w:p w14:paraId="2603D33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697ED8">
        <w:tc>
          <w:tcPr>
            <w:tcW w:w="846" w:type="dxa"/>
          </w:tcPr>
          <w:p w14:paraId="5D2C92D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697ED8">
        <w:tc>
          <w:tcPr>
            <w:tcW w:w="846" w:type="dxa"/>
          </w:tcPr>
          <w:p w14:paraId="2B38EC8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697ED8">
        <w:tc>
          <w:tcPr>
            <w:tcW w:w="846" w:type="dxa"/>
          </w:tcPr>
          <w:p w14:paraId="58C592A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D0593E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7777777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64A64279" w14:textId="77777777" w:rsidTr="00F14997">
        <w:tc>
          <w:tcPr>
            <w:tcW w:w="704" w:type="dxa"/>
          </w:tcPr>
          <w:p w14:paraId="0A8A264B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EBC0E4" w14:textId="254F4A81" w:rsidR="009978CD" w:rsidRPr="007B3787" w:rsidRDefault="00F14997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9978CD">
              <w:rPr>
                <w:rFonts w:hint="eastAsia"/>
                <w:lang w:eastAsia="zh-CN"/>
              </w:rPr>
              <w:t>nvestorId</w:t>
            </w:r>
          </w:p>
        </w:tc>
        <w:tc>
          <w:tcPr>
            <w:tcW w:w="1985" w:type="dxa"/>
          </w:tcPr>
          <w:p w14:paraId="1F53ED21" w14:textId="43A5777D" w:rsidR="009978CD" w:rsidRPr="007B3787" w:rsidRDefault="005B3602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1BCE007" w14:textId="08B93EA6" w:rsidR="009978CD" w:rsidRPr="007B3787" w:rsidRDefault="007714C3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5EB72F6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77777777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0DF65EAE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D0593E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697ED8">
        <w:tc>
          <w:tcPr>
            <w:tcW w:w="704" w:type="dxa"/>
          </w:tcPr>
          <w:p w14:paraId="4ADB2DD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697ED8">
        <w:tc>
          <w:tcPr>
            <w:tcW w:w="704" w:type="dxa"/>
          </w:tcPr>
          <w:p w14:paraId="126D8EA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697ED8">
        <w:tc>
          <w:tcPr>
            <w:tcW w:w="846" w:type="dxa"/>
          </w:tcPr>
          <w:p w14:paraId="0F7D9E2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697ED8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697ED8">
        <w:tc>
          <w:tcPr>
            <w:tcW w:w="846" w:type="dxa"/>
          </w:tcPr>
          <w:p w14:paraId="653DDA59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697ED8">
        <w:tc>
          <w:tcPr>
            <w:tcW w:w="846" w:type="dxa"/>
          </w:tcPr>
          <w:p w14:paraId="17859E88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697ED8">
        <w:tc>
          <w:tcPr>
            <w:tcW w:w="846" w:type="dxa"/>
          </w:tcPr>
          <w:p w14:paraId="44569085" w14:textId="7EF77CEA" w:rsidR="00447F27" w:rsidRDefault="004976A4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D0593E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4C471F1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FB53679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5537" w:rsidRPr="007B3787" w14:paraId="628CDE7E" w14:textId="77777777" w:rsidTr="00F14997">
        <w:tc>
          <w:tcPr>
            <w:tcW w:w="704" w:type="dxa"/>
          </w:tcPr>
          <w:p w14:paraId="319B81E0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D247FD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F20980A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0759D6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23AC11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D35537" w:rsidRPr="007B3787" w14:paraId="0B9B1011" w14:textId="77777777" w:rsidTr="00F14997">
        <w:tc>
          <w:tcPr>
            <w:tcW w:w="704" w:type="dxa"/>
          </w:tcPr>
          <w:p w14:paraId="514076AB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115515E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19DF556C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DCD4A5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D6918F" w14:textId="77777777" w:rsidR="00D3553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D0593E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5"/>
      <w:r>
        <w:rPr>
          <w:lang w:eastAsia="zh-CN"/>
        </w:rPr>
        <w:t>更新基本信息</w:t>
      </w:r>
      <w:bookmarkEnd w:id="12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28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2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2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9"/>
      <w:bookmarkStart w:id="131" w:name="_Toc422073278"/>
      <w:r>
        <w:rPr>
          <w:lang w:eastAsia="zh-CN"/>
        </w:rPr>
        <w:lastRenderedPageBreak/>
        <w:t>增加工作经验</w:t>
      </w:r>
      <w:bookmarkEnd w:id="13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2" w:name="_Toc422073280"/>
      <w:r>
        <w:rPr>
          <w:rFonts w:hint="eastAsia"/>
          <w:lang w:eastAsia="zh-CN"/>
        </w:rPr>
        <w:t>获取我的消息</w:t>
      </w:r>
      <w:bookmarkEnd w:id="13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3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5481" w14:textId="77777777" w:rsidR="00D0593E" w:rsidRDefault="00D0593E">
      <w:r>
        <w:separator/>
      </w:r>
    </w:p>
  </w:endnote>
  <w:endnote w:type="continuationSeparator" w:id="0">
    <w:p w14:paraId="10EE2031" w14:textId="77777777" w:rsidR="00D0593E" w:rsidRDefault="00D0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14997" w:rsidRDefault="00F14997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A785B">
      <w:rPr>
        <w:noProof/>
        <w:szCs w:val="21"/>
      </w:rPr>
      <w:t>57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1A785B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14997" w:rsidRDefault="00F149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709F4" w14:textId="77777777" w:rsidR="00D0593E" w:rsidRDefault="00D0593E">
      <w:r>
        <w:separator/>
      </w:r>
    </w:p>
  </w:footnote>
  <w:footnote w:type="continuationSeparator" w:id="0">
    <w:p w14:paraId="2563F282" w14:textId="77777777" w:rsidR="00D0593E" w:rsidRDefault="00D05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14997" w:rsidRDefault="00F14997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57C4C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85B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0FC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6275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C03D4"/>
    <w:rsid w:val="00BC0C52"/>
    <w:rsid w:val="00BC0D04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30A9"/>
    <w:rsid w:val="00E038ED"/>
    <w:rsid w:val="00E03E00"/>
    <w:rsid w:val="00E03EBA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AFC0-1C96-4E9A-A7DF-66214AC1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5886</TotalTime>
  <Pages>68</Pages>
  <Words>5657</Words>
  <Characters>32251</Characters>
  <Application>Microsoft Office Word</Application>
  <DocSecurity>0</DocSecurity>
  <Lines>268</Lines>
  <Paragraphs>75</Paragraphs>
  <ScaleCrop>false</ScaleCrop>
  <Company>Microsoft</Company>
  <LinksUpToDate>false</LinksUpToDate>
  <CharactersWithSpaces>37833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6019</cp:revision>
  <cp:lastPrinted>2015-04-18T06:55:00Z</cp:lastPrinted>
  <dcterms:created xsi:type="dcterms:W3CDTF">2015-05-06T10:38:00Z</dcterms:created>
  <dcterms:modified xsi:type="dcterms:W3CDTF">2015-07-07T15:30:00Z</dcterms:modified>
</cp:coreProperties>
</file>