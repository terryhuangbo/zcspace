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3977B3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1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lastRenderedPageBreak/>
        <w:t>项目</w:t>
      </w:r>
      <w:r w:rsidR="009750D0">
        <w:rPr>
          <w:lang w:eastAsia="zh-CN"/>
        </w:rPr>
        <w:t>筛选</w:t>
      </w:r>
      <w:bookmarkEnd w:id="91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2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bookmarkStart w:id="93" w:name="_GoBack"/>
      <w:r w:rsidR="000E4DD0">
        <w:rPr>
          <w:rFonts w:hint="eastAsia"/>
          <w:lang w:eastAsia="zh-CN"/>
        </w:rPr>
        <w:t>detail</w:t>
      </w:r>
      <w:bookmarkEnd w:id="93"/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C17B0" w:rsidRPr="007B3787" w14:paraId="3F673608" w14:textId="77777777" w:rsidTr="000F1620">
        <w:tc>
          <w:tcPr>
            <w:tcW w:w="846" w:type="dxa"/>
          </w:tcPr>
          <w:p w14:paraId="4FCB3B24" w14:textId="75909730" w:rsidR="001C17B0" w:rsidRDefault="001C17B0" w:rsidP="000F162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1984" w:type="dxa"/>
          </w:tcPr>
          <w:p w14:paraId="42A8AE38" w14:textId="4704F4D0" w:rsidR="001C17B0" w:rsidRDefault="001C17B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985" w:type="dxa"/>
          </w:tcPr>
          <w:p w14:paraId="5C306186" w14:textId="7A07E447" w:rsidR="001C17B0" w:rsidRDefault="001C17B0" w:rsidP="000F162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标签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1A40F3" w14:textId="77777777" w:rsidR="001C17B0" w:rsidRDefault="001C17B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A7A00" w14:textId="77777777" w:rsidR="001C17B0" w:rsidRPr="007B3787" w:rsidRDefault="001C17B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3E48" w:rsidRPr="007B3787" w14:paraId="71F40CD7" w14:textId="77777777" w:rsidTr="000F1620">
        <w:tc>
          <w:tcPr>
            <w:tcW w:w="846" w:type="dxa"/>
          </w:tcPr>
          <w:p w14:paraId="5B636425" w14:textId="3A9D93B6" w:rsidR="000F3E48" w:rsidRDefault="000F3E48" w:rsidP="000F162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</w:tcPr>
          <w:p w14:paraId="0F05BFA7" w14:textId="4A386D7B" w:rsidR="000F3E48" w:rsidRDefault="000F3E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A9625D5" w14:textId="5C1FC169" w:rsidR="000F3E48" w:rsidRDefault="000F3E48" w:rsidP="000F162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标签内容</w:t>
            </w:r>
          </w:p>
        </w:tc>
        <w:tc>
          <w:tcPr>
            <w:tcW w:w="1276" w:type="dxa"/>
          </w:tcPr>
          <w:p w14:paraId="1D36571D" w14:textId="77777777" w:rsidR="000F3E48" w:rsidRDefault="000F3E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B8BB3E" w14:textId="77777777" w:rsidR="000F3E48" w:rsidRPr="007B3787" w:rsidRDefault="000F3E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B99832B" w14:textId="17969F02" w:rsidR="00365BF9" w:rsidRPr="0015624D" w:rsidRDefault="00365BF9" w:rsidP="00365BF9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6B49D02D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C43A19" w14:textId="77777777" w:rsidR="00365BF9" w:rsidRDefault="00365BF9" w:rsidP="00365BF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7F58C5A" w14:textId="77777777" w:rsidR="00365BF9" w:rsidRPr="007B3787" w:rsidRDefault="00365BF9" w:rsidP="00365BF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216262C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6C338C8" w14:textId="6C91FBE9" w:rsidR="00365BF9" w:rsidRDefault="00365BF9" w:rsidP="00365BF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BD74CD">
        <w:rPr>
          <w:rFonts w:hint="eastAsia"/>
          <w:lang w:eastAsia="zh-CN"/>
        </w:rPr>
        <w:t>get</w:t>
      </w:r>
    </w:p>
    <w:p w14:paraId="5A661F7B" w14:textId="77777777" w:rsidR="00365BF9" w:rsidRPr="00B05C4F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D28ED2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65BF9" w:rsidRPr="007B3787" w14:paraId="49A7CB47" w14:textId="77777777" w:rsidTr="003977B3">
        <w:tc>
          <w:tcPr>
            <w:tcW w:w="704" w:type="dxa"/>
          </w:tcPr>
          <w:p w14:paraId="1ABDDFAA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13A3A47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1DA6E2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3C0255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D651372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5BF9" w:rsidRPr="007B3787" w14:paraId="64606247" w14:textId="77777777" w:rsidTr="003977B3">
        <w:tc>
          <w:tcPr>
            <w:tcW w:w="704" w:type="dxa"/>
          </w:tcPr>
          <w:p w14:paraId="452E303B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7FD29E4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63CDD3A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7FFEC43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179949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365BF9" w:rsidRPr="007B3787" w14:paraId="0A36ED38" w14:textId="77777777" w:rsidTr="003977B3">
        <w:tc>
          <w:tcPr>
            <w:tcW w:w="704" w:type="dxa"/>
          </w:tcPr>
          <w:p w14:paraId="2EBB1422" w14:textId="786302D4" w:rsidR="00365BF9" w:rsidRDefault="00D41F03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A002029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1DEAD7E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6B2AA7D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F4376F1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C69D28D" w14:textId="77777777" w:rsidR="00365BF9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65BF9" w:rsidRPr="007B3787" w14:paraId="4DD53E6F" w14:textId="77777777" w:rsidTr="003977B3">
        <w:tc>
          <w:tcPr>
            <w:tcW w:w="846" w:type="dxa"/>
          </w:tcPr>
          <w:p w14:paraId="02BF604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DCB9B1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8CC7C7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D0B94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616E6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2E54" w:rsidRPr="007B3787" w14:paraId="50B0CED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D9E8" w14:textId="3D9D36BE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8208" w14:textId="77777777" w:rsidR="008F2E54" w:rsidRPr="00F546D8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459" w14:textId="77777777" w:rsidR="008F2E54" w:rsidRPr="00FB5E3E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E332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F56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707B8B9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DD3" w14:textId="1FCF63F1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5AD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1BF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E89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B103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346575DC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C22" w14:textId="30B26413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F8B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45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11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7A1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9AB9C9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F81" w14:textId="4E11110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15C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11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D4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1F1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D580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A597" w14:textId="4048187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 w:rsidR="008F2E54"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8B2A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A718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F95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652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18C14A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CDD" w14:textId="28DE9892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B067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650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1F3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ABB7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4AD55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B47" w14:textId="20E3FD64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E7D6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DCCE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7911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5DCA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D02208F" w:rsidR="000B00D5" w:rsidRPr="0015624D" w:rsidRDefault="007633AE" w:rsidP="000B00D5">
      <w:pPr>
        <w:pStyle w:val="3"/>
        <w:rPr>
          <w:lang w:eastAsia="zh-CN"/>
        </w:rPr>
      </w:pPr>
      <w:r>
        <w:rPr>
          <w:lang w:eastAsia="zh-CN"/>
        </w:rPr>
        <w:t>添加</w:t>
      </w:r>
      <w:r w:rsidR="000B00D5"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327A2" w:rsidRPr="007B3787" w14:paraId="21163B41" w14:textId="77777777" w:rsidTr="001D29F5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E165E" w:rsidRPr="007B3787" w14:paraId="0960AAD1" w14:textId="77777777" w:rsidTr="001D29F5">
        <w:tc>
          <w:tcPr>
            <w:tcW w:w="846" w:type="dxa"/>
          </w:tcPr>
          <w:p w14:paraId="3E270ADC" w14:textId="5C85BF88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624D" w14:textId="4569814A" w:rsidR="00AE165E" w:rsidRPr="007B3787" w:rsidRDefault="00D61027" w:rsidP="00AE165E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A400FA5" w14:textId="7E02F5C5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A50787" w14:textId="220CD124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1EB708" w14:textId="51B6168E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D61027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0-</w:t>
            </w:r>
            <w:r w:rsidR="00D61027">
              <w:rPr>
                <w:rFonts w:hint="eastAsia"/>
                <w:lang w:eastAsia="zh-CN"/>
              </w:rPr>
              <w:t>不允许</w:t>
            </w:r>
          </w:p>
        </w:tc>
      </w:tr>
      <w:tr w:rsidR="00AE165E" w:rsidRPr="007B3787" w14:paraId="5FFD5495" w14:textId="77777777" w:rsidTr="00F14997">
        <w:tc>
          <w:tcPr>
            <w:tcW w:w="846" w:type="dxa"/>
          </w:tcPr>
          <w:p w14:paraId="51D5D25E" w14:textId="6D83D77B" w:rsidR="00AE165E" w:rsidRPr="007B3787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2F435CB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495F07DF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E165E" w:rsidRPr="007B3787" w14:paraId="743D052A" w14:textId="77777777" w:rsidTr="00F14997">
        <w:tc>
          <w:tcPr>
            <w:tcW w:w="846" w:type="dxa"/>
          </w:tcPr>
          <w:p w14:paraId="14A2CD8B" w14:textId="59DF2A36" w:rsidR="00AE165E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B4192C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67B3948" w14:textId="77777777" w:rsidR="003A7877" w:rsidRDefault="003A7877" w:rsidP="003A78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A7877" w:rsidRPr="007B3787" w14:paraId="3D3B060A" w14:textId="77777777" w:rsidTr="003977B3">
        <w:tc>
          <w:tcPr>
            <w:tcW w:w="846" w:type="dxa"/>
          </w:tcPr>
          <w:p w14:paraId="2051735F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C3D2C9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7A499A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667807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1791A3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A7877" w:rsidRPr="007B3787" w14:paraId="639D428D" w14:textId="77777777" w:rsidTr="003977B3">
        <w:tc>
          <w:tcPr>
            <w:tcW w:w="846" w:type="dxa"/>
          </w:tcPr>
          <w:p w14:paraId="1C636FB9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DC1C7A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E142089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53118AF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78CE797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3A7877" w:rsidRPr="007B3787" w14:paraId="79488E2F" w14:textId="77777777" w:rsidTr="003977B3">
        <w:tc>
          <w:tcPr>
            <w:tcW w:w="846" w:type="dxa"/>
          </w:tcPr>
          <w:p w14:paraId="230F0BFE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34BD0E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9A58F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25462F5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A653FAC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A7877" w:rsidRPr="007B3787" w14:paraId="0D684953" w14:textId="77777777" w:rsidTr="003977B3">
        <w:tc>
          <w:tcPr>
            <w:tcW w:w="846" w:type="dxa"/>
          </w:tcPr>
          <w:p w14:paraId="6F83A612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86EA44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AD5F191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CA130B9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D71C6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6EF0053" w14:textId="77777777" w:rsidR="00552640" w:rsidRDefault="00552640" w:rsidP="005526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4" w:name="_Toc422073239"/>
      <w:bookmarkEnd w:id="92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552640" w:rsidRPr="007B3787" w14:paraId="52440C8F" w14:textId="77777777" w:rsidTr="003977B3">
        <w:tc>
          <w:tcPr>
            <w:tcW w:w="846" w:type="dxa"/>
          </w:tcPr>
          <w:p w14:paraId="69EC31A3" w14:textId="77777777" w:rsidR="00552640" w:rsidRPr="007B3787" w:rsidRDefault="005526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3930FA" w14:textId="77777777" w:rsidR="00552640" w:rsidRPr="007B3787" w:rsidRDefault="005526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E18BCD7" w14:textId="77777777" w:rsidR="00552640" w:rsidRPr="007B3787" w:rsidRDefault="005526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114BAA" w14:textId="77777777" w:rsidR="00552640" w:rsidRPr="007B3787" w:rsidRDefault="005526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0907E24" w14:textId="77777777" w:rsidR="00552640" w:rsidRPr="007B3787" w:rsidRDefault="005526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52640" w:rsidRPr="007B3787" w14:paraId="54D4E2D2" w14:textId="77777777" w:rsidTr="003977B3">
        <w:tc>
          <w:tcPr>
            <w:tcW w:w="846" w:type="dxa"/>
          </w:tcPr>
          <w:p w14:paraId="17A2AFDB" w14:textId="77777777" w:rsidR="00552640" w:rsidRDefault="005526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41193B" w14:textId="77777777" w:rsidR="00552640" w:rsidRPr="007B3787" w:rsidRDefault="00552640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771E0DE" w14:textId="77777777" w:rsidR="00552640" w:rsidRPr="007B3787" w:rsidRDefault="005526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CCAF30" w14:textId="77777777" w:rsidR="00552640" w:rsidRPr="007B3787" w:rsidRDefault="005526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69BF18" w14:textId="77777777" w:rsidR="00552640" w:rsidRPr="007B3787" w:rsidRDefault="005526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552640" w:rsidRPr="007B3787" w14:paraId="510A5870" w14:textId="77777777" w:rsidTr="003977B3">
        <w:tc>
          <w:tcPr>
            <w:tcW w:w="846" w:type="dxa"/>
          </w:tcPr>
          <w:p w14:paraId="060E69BC" w14:textId="77777777" w:rsidR="00552640" w:rsidRPr="007B3787" w:rsidRDefault="005526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71FB03CC" w14:textId="77777777" w:rsidR="00552640" w:rsidRPr="007B3787" w:rsidRDefault="005526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5CD9348" w14:textId="77777777" w:rsidR="00552640" w:rsidRPr="007B3787" w:rsidRDefault="005526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9819D4" w14:textId="77777777" w:rsidR="00552640" w:rsidRPr="007B3787" w:rsidRDefault="005526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823D0B4" w14:textId="77777777" w:rsidR="00552640" w:rsidRPr="007B3787" w:rsidRDefault="005526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552640" w:rsidRPr="007B3787" w14:paraId="5C7192C4" w14:textId="77777777" w:rsidTr="003977B3">
        <w:tc>
          <w:tcPr>
            <w:tcW w:w="846" w:type="dxa"/>
          </w:tcPr>
          <w:p w14:paraId="14EFB2BB" w14:textId="77777777" w:rsidR="00552640" w:rsidRDefault="005526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AA874F1" w14:textId="77777777" w:rsidR="00552640" w:rsidRDefault="005526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B9B268E" w14:textId="77777777" w:rsidR="00552640" w:rsidRDefault="005526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A22E9BB" w14:textId="77777777" w:rsidR="00552640" w:rsidRPr="007B3787" w:rsidRDefault="005526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86D8419" w14:textId="77777777" w:rsidR="00552640" w:rsidRPr="007B3787" w:rsidRDefault="005526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4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5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FFE30C0" w14:textId="77777777" w:rsidTr="000F162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F162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F162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985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F162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985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F162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F162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985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F162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985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F162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D306027" w14:textId="77777777" w:rsidR="00803222" w:rsidRDefault="003977B3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F162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06C5AFBD" w14:textId="77777777" w:rsidR="00803222" w:rsidRDefault="003977B3" w:rsidP="000F1620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F162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8932BBC" w14:textId="77777777" w:rsidR="00803222" w:rsidRDefault="003977B3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F162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F162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4.1</w:t>
            </w:r>
          </w:p>
        </w:tc>
        <w:tc>
          <w:tcPr>
            <w:tcW w:w="1984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F162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985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F162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F162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985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F162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985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F162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F162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1984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985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F162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1984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985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F162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F162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985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F162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985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5C8B19F6" w14:textId="77777777" w:rsidTr="00CD33C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F964" w14:textId="3E88D903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4480" w14:textId="77777777" w:rsidR="00CD33C2" w:rsidRPr="0047344C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ADCE" w14:textId="77777777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805E" w14:textId="77777777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966" w14:textId="77777777" w:rsidR="00CD33C2" w:rsidRPr="007B3787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D1FFEEC" w14:textId="77777777" w:rsidTr="00CD33C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DD23" w14:textId="7078DEB1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81B2" w14:textId="77777777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7EC8" w14:textId="77777777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6E76" w14:textId="77777777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7A5B" w14:textId="77777777" w:rsidR="00CD33C2" w:rsidRPr="007B3787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371D1715" w14:textId="77777777" w:rsidTr="00CD33C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AC54" w14:textId="00EA5CAF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F174" w14:textId="77777777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A7F0" w14:textId="77777777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FE3" w14:textId="77777777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F2A" w14:textId="77777777" w:rsidR="00CD33C2" w:rsidRPr="007B3787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0BC91C7" w14:textId="77777777" w:rsidTr="00CD33C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5EE3" w14:textId="20FBBD26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17A3" w14:textId="77777777" w:rsidR="00CD33C2" w:rsidRPr="0047344C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94B8" w14:textId="77777777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1BC7" w14:textId="77777777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F55" w14:textId="77777777" w:rsidR="00CD33C2" w:rsidRPr="007B3787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662B7041" w14:textId="77777777" w:rsidTr="00CD33C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E73" w14:textId="7144D72F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EB2" w14:textId="77777777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7FFD" w14:textId="77777777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F823" w14:textId="77777777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076C" w14:textId="77777777" w:rsidR="00CD33C2" w:rsidRPr="007B3787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4F842445" w14:textId="77777777" w:rsidTr="00CD33C2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6C65" w14:textId="14FA4CDB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1F0E" w14:textId="77777777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370D" w14:textId="77777777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B4D5" w14:textId="77777777" w:rsidR="00CD33C2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1151" w14:textId="77777777" w:rsidR="00CD33C2" w:rsidRPr="007B3787" w:rsidRDefault="00CD33C2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6" w:name="_Toc422073241"/>
      <w:r>
        <w:rPr>
          <w:lang w:eastAsia="zh-CN"/>
        </w:rPr>
        <w:t>获取我的项目</w:t>
      </w:r>
      <w:bookmarkEnd w:id="96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</w:p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BC0795D" w14:textId="77777777" w:rsidTr="000F1620">
        <w:tc>
          <w:tcPr>
            <w:tcW w:w="704" w:type="dxa"/>
          </w:tcPr>
          <w:p w14:paraId="13E253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CA60914" w14:textId="4D04E342" w:rsidR="00803222" w:rsidRPr="007B3787" w:rsidRDefault="00BD4CA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8B737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7E1D75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0E758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F1D5C00" w14:textId="77777777" w:rsidTr="000F1620">
        <w:tc>
          <w:tcPr>
            <w:tcW w:w="1129" w:type="dxa"/>
          </w:tcPr>
          <w:p w14:paraId="4DADFE94" w14:textId="145F3642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843" w:type="dxa"/>
          </w:tcPr>
          <w:p w14:paraId="270C4298" w14:textId="02E6D77A" w:rsidR="00541BEB" w:rsidRPr="00090386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1C6377FE" w14:textId="2999DAFD" w:rsidR="00541BEB" w:rsidRDefault="00541BEB" w:rsidP="000F162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FF1CA6" w14:textId="77777777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FAC9D3" w14:textId="77777777" w:rsidR="00541BEB" w:rsidRPr="007B3787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E3A7C01" w14:textId="77777777" w:rsidTr="000F1620">
        <w:tc>
          <w:tcPr>
            <w:tcW w:w="1129" w:type="dxa"/>
          </w:tcPr>
          <w:p w14:paraId="053320AF" w14:textId="3EB7F397" w:rsidR="00541BEB" w:rsidRDefault="00541BEB" w:rsidP="00541BEB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843" w:type="dxa"/>
          </w:tcPr>
          <w:p w14:paraId="15797C92" w14:textId="3208ABD1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70AC99D8" w14:textId="334BF62C" w:rsidR="00541BEB" w:rsidRDefault="00355264" w:rsidP="00541BEB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亮点</w:t>
            </w:r>
            <w:r w:rsidR="00541BEB"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276" w:type="dxa"/>
          </w:tcPr>
          <w:p w14:paraId="2896E52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E1385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98EFD23" w14:textId="77777777" w:rsidTr="000F1620">
        <w:tc>
          <w:tcPr>
            <w:tcW w:w="1129" w:type="dxa"/>
          </w:tcPr>
          <w:p w14:paraId="2AA6583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541BEB" w:rsidRPr="00090386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4502EABC" w14:textId="77777777" w:rsidTr="000F1620">
        <w:tc>
          <w:tcPr>
            <w:tcW w:w="1129" w:type="dxa"/>
          </w:tcPr>
          <w:p w14:paraId="6D9200A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61043C2" w14:textId="77777777" w:rsidTr="000F1620">
        <w:tc>
          <w:tcPr>
            <w:tcW w:w="1129" w:type="dxa"/>
          </w:tcPr>
          <w:p w14:paraId="1BF40FC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8D61571" w14:textId="77777777" w:rsidTr="000F1620">
        <w:tc>
          <w:tcPr>
            <w:tcW w:w="1129" w:type="dxa"/>
          </w:tcPr>
          <w:p w14:paraId="5904239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72910C6" w14:textId="77777777" w:rsidTr="000F1620">
        <w:tc>
          <w:tcPr>
            <w:tcW w:w="1129" w:type="dxa"/>
          </w:tcPr>
          <w:p w14:paraId="680153B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357B719" w14:textId="77777777" w:rsidTr="000F1620">
        <w:tc>
          <w:tcPr>
            <w:tcW w:w="1129" w:type="dxa"/>
          </w:tcPr>
          <w:p w14:paraId="5D7571F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D7B2A1E" w14:textId="77777777" w:rsidTr="000F1620">
        <w:tc>
          <w:tcPr>
            <w:tcW w:w="1129" w:type="dxa"/>
          </w:tcPr>
          <w:p w14:paraId="771802D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0CF1E3F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B088AE0" w14:textId="77777777" w:rsidTr="000F1620">
        <w:tc>
          <w:tcPr>
            <w:tcW w:w="1129" w:type="dxa"/>
          </w:tcPr>
          <w:p w14:paraId="390B960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541BEB" w:rsidRPr="0038270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541BEB" w:rsidRPr="00D67A2D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BDBA4AD" w14:textId="77777777" w:rsidTr="000F1620">
        <w:tc>
          <w:tcPr>
            <w:tcW w:w="1129" w:type="dxa"/>
          </w:tcPr>
          <w:p w14:paraId="61C46AF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DCD4B18" w14:textId="77777777" w:rsidTr="000F1620">
        <w:tc>
          <w:tcPr>
            <w:tcW w:w="1129" w:type="dxa"/>
          </w:tcPr>
          <w:p w14:paraId="64497C0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6646492" w14:textId="77777777" w:rsidTr="000F1620">
        <w:tc>
          <w:tcPr>
            <w:tcW w:w="1129" w:type="dxa"/>
          </w:tcPr>
          <w:p w14:paraId="67C6889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4672335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67059A5" w14:textId="77777777" w:rsidTr="000F1620">
        <w:tc>
          <w:tcPr>
            <w:tcW w:w="1129" w:type="dxa"/>
          </w:tcPr>
          <w:p w14:paraId="7472FAB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7A09793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1D98D36" w14:textId="77777777" w:rsidTr="000F1620">
        <w:tc>
          <w:tcPr>
            <w:tcW w:w="1129" w:type="dxa"/>
          </w:tcPr>
          <w:p w14:paraId="0F2BEF2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1843" w:type="dxa"/>
          </w:tcPr>
          <w:p w14:paraId="2382675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C2FA36C" w14:textId="77777777" w:rsidTr="000F1620">
        <w:tc>
          <w:tcPr>
            <w:tcW w:w="1129" w:type="dxa"/>
          </w:tcPr>
          <w:p w14:paraId="508C1999" w14:textId="017ACC53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843" w:type="dxa"/>
          </w:tcPr>
          <w:p w14:paraId="29BEECFB" w14:textId="45DE513F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1C963054" w14:textId="5A7B1E18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8C8C38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01268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41E6768D" w14:textId="77777777" w:rsidTr="000F1620">
        <w:tc>
          <w:tcPr>
            <w:tcW w:w="1129" w:type="dxa"/>
          </w:tcPr>
          <w:p w14:paraId="020B10E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33FEA99" w14:textId="77777777" w:rsidTr="000F1620">
        <w:tc>
          <w:tcPr>
            <w:tcW w:w="1129" w:type="dxa"/>
          </w:tcPr>
          <w:p w14:paraId="415EC78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262100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5B0AA98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541BEB" w:rsidRPr="007B3787" w14:paraId="6E4127DF" w14:textId="77777777" w:rsidTr="000F1620">
        <w:tc>
          <w:tcPr>
            <w:tcW w:w="1129" w:type="dxa"/>
          </w:tcPr>
          <w:p w14:paraId="2617E6D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0BA1F5A" w14:textId="77777777" w:rsidTr="000F1620">
        <w:tc>
          <w:tcPr>
            <w:tcW w:w="1129" w:type="dxa"/>
          </w:tcPr>
          <w:p w14:paraId="54A37AF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BC3E125" w14:textId="77777777" w:rsidTr="000F1620">
        <w:tc>
          <w:tcPr>
            <w:tcW w:w="1129" w:type="dxa"/>
          </w:tcPr>
          <w:p w14:paraId="7F516E4C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4AE1AC7" w14:textId="77777777" w:rsidTr="000F1620">
        <w:tc>
          <w:tcPr>
            <w:tcW w:w="1129" w:type="dxa"/>
          </w:tcPr>
          <w:p w14:paraId="74A0F3E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C590CD8" w14:textId="77777777" w:rsidTr="000F1620">
        <w:tc>
          <w:tcPr>
            <w:tcW w:w="1129" w:type="dxa"/>
          </w:tcPr>
          <w:p w14:paraId="1646190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EC0FAB0" w14:textId="77777777" w:rsidTr="000F1620">
        <w:tc>
          <w:tcPr>
            <w:tcW w:w="1129" w:type="dxa"/>
          </w:tcPr>
          <w:p w14:paraId="5F4E8F1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5EB738F" w14:textId="77777777" w:rsidTr="000F1620">
        <w:tc>
          <w:tcPr>
            <w:tcW w:w="1129" w:type="dxa"/>
          </w:tcPr>
          <w:p w14:paraId="2C5E292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0DA607C" w14:textId="77777777" w:rsidTr="000F1620">
        <w:tc>
          <w:tcPr>
            <w:tcW w:w="1129" w:type="dxa"/>
          </w:tcPr>
          <w:p w14:paraId="14BD1B3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  <w:tr w:rsidR="00541BEB" w:rsidRPr="007B3787" w14:paraId="527B125E" w14:textId="77777777" w:rsidTr="000F1620">
        <w:tc>
          <w:tcPr>
            <w:tcW w:w="1129" w:type="dxa"/>
          </w:tcPr>
          <w:p w14:paraId="5C8D2492" w14:textId="567C7C02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843" w:type="dxa"/>
          </w:tcPr>
          <w:p w14:paraId="2DC0EE59" w14:textId="00AE4D18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5D84A917" w14:textId="067CBB05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557D29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7A32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5ADC4F" w14:textId="77777777" w:rsidR="0069630A" w:rsidRPr="0015624D" w:rsidRDefault="0069630A" w:rsidP="0069630A">
      <w:pPr>
        <w:pStyle w:val="3"/>
        <w:rPr>
          <w:lang w:eastAsia="zh-CN"/>
        </w:rPr>
      </w:pPr>
      <w:bookmarkStart w:id="97" w:name="_Toc422073242"/>
      <w:bookmarkEnd w:id="95"/>
      <w:r>
        <w:rPr>
          <w:rFonts w:hint="eastAsia"/>
          <w:lang w:eastAsia="zh-CN"/>
        </w:rPr>
        <w:t>添加项目</w:t>
      </w:r>
    </w:p>
    <w:p w14:paraId="76C2B70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6F5BE06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C87C485" w14:textId="77777777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3F8B0213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DB71F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19FD919D" w14:textId="77777777" w:rsidTr="00067F1E">
        <w:tc>
          <w:tcPr>
            <w:tcW w:w="704" w:type="dxa"/>
          </w:tcPr>
          <w:p w14:paraId="47B0BDA4" w14:textId="77777777" w:rsidR="0069630A" w:rsidRPr="007B3787" w:rsidRDefault="0069630A" w:rsidP="00067F1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682866" w14:textId="77777777" w:rsidR="0069630A" w:rsidRPr="007B3787" w:rsidRDefault="0069630A" w:rsidP="00067F1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E2B981" w14:textId="77777777" w:rsidR="0069630A" w:rsidRPr="007B3787" w:rsidRDefault="0069630A" w:rsidP="00067F1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F36BA6" w14:textId="77777777" w:rsidR="0069630A" w:rsidRPr="007B3787" w:rsidRDefault="0069630A" w:rsidP="00067F1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75745B" w14:textId="77777777" w:rsidR="0069630A" w:rsidRPr="007B3787" w:rsidRDefault="0069630A" w:rsidP="00067F1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3477F33" w14:textId="77777777" w:rsidTr="00067F1E">
        <w:tc>
          <w:tcPr>
            <w:tcW w:w="704" w:type="dxa"/>
          </w:tcPr>
          <w:p w14:paraId="2FC8039C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73F4DC4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29726BA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B59532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298105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72BBB042" w14:textId="77777777" w:rsidTr="00067F1E">
        <w:tc>
          <w:tcPr>
            <w:tcW w:w="704" w:type="dxa"/>
          </w:tcPr>
          <w:p w14:paraId="38E78DF6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63DE651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FB98400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B09ADEB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61F9DF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65C26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9630A" w:rsidRPr="007B3787" w14:paraId="7FF00BC7" w14:textId="77777777" w:rsidTr="00067F1E">
        <w:tc>
          <w:tcPr>
            <w:tcW w:w="846" w:type="dxa"/>
          </w:tcPr>
          <w:p w14:paraId="4BE0792F" w14:textId="77777777" w:rsidR="0069630A" w:rsidRPr="007B3787" w:rsidRDefault="0069630A" w:rsidP="00067F1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D95D2A4" w14:textId="77777777" w:rsidR="0069630A" w:rsidRPr="007B3787" w:rsidRDefault="0069630A" w:rsidP="00067F1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7BEE439" w14:textId="77777777" w:rsidR="0069630A" w:rsidRPr="007B3787" w:rsidRDefault="0069630A" w:rsidP="00067F1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464847" w14:textId="77777777" w:rsidR="0069630A" w:rsidRPr="007B3787" w:rsidRDefault="0069630A" w:rsidP="00067F1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04FC973" w14:textId="77777777" w:rsidR="0069630A" w:rsidRPr="007B3787" w:rsidRDefault="0069630A" w:rsidP="00067F1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49EF6318" w14:textId="77777777" w:rsidTr="00067F1E">
        <w:tc>
          <w:tcPr>
            <w:tcW w:w="846" w:type="dxa"/>
          </w:tcPr>
          <w:p w14:paraId="3700CAAD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46C3294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DD288A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6908A2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7CE1CD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6976E14" w14:textId="77777777" w:rsidTr="00067F1E">
        <w:tc>
          <w:tcPr>
            <w:tcW w:w="846" w:type="dxa"/>
          </w:tcPr>
          <w:p w14:paraId="7FB96DFA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BCFCFF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784268C6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6BA5F3B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E4121B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BDE0C37" w14:textId="77777777" w:rsidTr="00067F1E">
        <w:tc>
          <w:tcPr>
            <w:tcW w:w="846" w:type="dxa"/>
          </w:tcPr>
          <w:p w14:paraId="7A66A7B0" w14:textId="77777777" w:rsidR="0069630A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F3C1481" w14:textId="77777777" w:rsidR="0069630A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4EEB8595" w14:textId="77777777" w:rsidR="0069630A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C709479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FCBCA6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58497E5E" w14:textId="77777777" w:rsidTr="00067F1E">
        <w:tc>
          <w:tcPr>
            <w:tcW w:w="846" w:type="dxa"/>
          </w:tcPr>
          <w:p w14:paraId="608760A3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933212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DF4A2BF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D145ACC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0EBFCAE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9630A" w:rsidRPr="007B3787" w14:paraId="5FDCB58E" w14:textId="77777777" w:rsidTr="00067F1E">
        <w:tc>
          <w:tcPr>
            <w:tcW w:w="846" w:type="dxa"/>
          </w:tcPr>
          <w:p w14:paraId="1681D037" w14:textId="77777777" w:rsidR="0069630A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4</w:t>
            </w:r>
          </w:p>
        </w:tc>
        <w:tc>
          <w:tcPr>
            <w:tcW w:w="2126" w:type="dxa"/>
          </w:tcPr>
          <w:p w14:paraId="0D1D8F52" w14:textId="77777777" w:rsidR="0069630A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20FFF40" w14:textId="77777777" w:rsidR="0069630A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01882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6792066" w14:textId="77777777" w:rsidR="0069630A" w:rsidRPr="007B3787" w:rsidRDefault="0069630A" w:rsidP="00067F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05C5210" w14:textId="3A316724" w:rsidR="0069630A" w:rsidRPr="0015624D" w:rsidRDefault="0069630A" w:rsidP="0069630A">
      <w:pPr>
        <w:pStyle w:val="3"/>
        <w:rPr>
          <w:lang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>项目</w:t>
      </w:r>
    </w:p>
    <w:p w14:paraId="60C4EEC0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082BC4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A83ED40" w14:textId="55F299FE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8" w:name="OLE_LINK10"/>
      <w:bookmarkStart w:id="99" w:name="OLE_LINK11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90E2C">
        <w:rPr>
          <w:rFonts w:hint="eastAsia"/>
          <w:lang w:eastAsia="zh-CN"/>
        </w:rPr>
        <w:t>detele</w:t>
      </w:r>
    </w:p>
    <w:bookmarkEnd w:id="98"/>
    <w:bookmarkEnd w:id="99"/>
    <w:p w14:paraId="52316B38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CEB1B4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4EE90DB7" w14:textId="77777777" w:rsidTr="006E6143">
        <w:tc>
          <w:tcPr>
            <w:tcW w:w="704" w:type="dxa"/>
          </w:tcPr>
          <w:p w14:paraId="728388FA" w14:textId="77777777" w:rsidR="0069630A" w:rsidRPr="007B3787" w:rsidRDefault="0069630A" w:rsidP="006E614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B2AD283" w14:textId="77777777" w:rsidR="0069630A" w:rsidRPr="007B3787" w:rsidRDefault="0069630A" w:rsidP="006E614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4DAB072" w14:textId="77777777" w:rsidR="0069630A" w:rsidRPr="007B3787" w:rsidRDefault="0069630A" w:rsidP="006E614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B002D9" w14:textId="77777777" w:rsidR="0069630A" w:rsidRPr="007B3787" w:rsidRDefault="0069630A" w:rsidP="006E614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69F501" w14:textId="77777777" w:rsidR="0069630A" w:rsidRPr="007B3787" w:rsidRDefault="0069630A" w:rsidP="006E614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CE845EF" w14:textId="77777777" w:rsidTr="006E6143">
        <w:tc>
          <w:tcPr>
            <w:tcW w:w="704" w:type="dxa"/>
          </w:tcPr>
          <w:p w14:paraId="5DC0041D" w14:textId="77777777" w:rsidR="0069630A" w:rsidRPr="007B3787" w:rsidRDefault="0069630A" w:rsidP="006E614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6AB630" w14:textId="77777777" w:rsidR="0069630A" w:rsidRPr="007B3787" w:rsidRDefault="0069630A" w:rsidP="006E614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DC0742" w14:textId="77777777" w:rsidR="0069630A" w:rsidRPr="007B3787" w:rsidRDefault="0069630A" w:rsidP="006E614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60F552E" w14:textId="77777777" w:rsidR="0069630A" w:rsidRPr="007B3787" w:rsidRDefault="0069630A" w:rsidP="006E614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39642" w14:textId="77777777" w:rsidR="0069630A" w:rsidRPr="007B3787" w:rsidRDefault="0069630A" w:rsidP="006E614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36A10482" w14:textId="77777777" w:rsidTr="006E6143">
        <w:tc>
          <w:tcPr>
            <w:tcW w:w="704" w:type="dxa"/>
          </w:tcPr>
          <w:p w14:paraId="15CFA124" w14:textId="2DD790E0" w:rsidR="0069630A" w:rsidRPr="007B3787" w:rsidRDefault="00BB57BE" w:rsidP="006E614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65A836" w14:textId="6E4DADB9" w:rsidR="0069630A" w:rsidRPr="007B3787" w:rsidRDefault="00BB57BE" w:rsidP="006E614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BF2FA0F" w14:textId="0B97D1F2" w:rsidR="0069630A" w:rsidRPr="007B3787" w:rsidRDefault="00BB57BE" w:rsidP="006E614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36FCE25" w14:textId="77777777" w:rsidR="0069630A" w:rsidRPr="007B3787" w:rsidRDefault="0069630A" w:rsidP="006E614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4419DE" w14:textId="77777777" w:rsidR="0069630A" w:rsidRPr="007B3787" w:rsidRDefault="0069630A" w:rsidP="006E614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6A34F7A" w14:textId="77777777" w:rsidR="00FC297B" w:rsidRDefault="00FC297B" w:rsidP="00FC29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C297B" w:rsidRPr="007B3787" w14:paraId="173BE0FC" w14:textId="77777777" w:rsidTr="00A724A5">
        <w:tc>
          <w:tcPr>
            <w:tcW w:w="846" w:type="dxa"/>
          </w:tcPr>
          <w:p w14:paraId="222CF5FB" w14:textId="77777777" w:rsidR="00FC297B" w:rsidRPr="007B3787" w:rsidRDefault="00FC297B" w:rsidP="00A724A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1E55EEC" w14:textId="77777777" w:rsidR="00FC297B" w:rsidRPr="007B3787" w:rsidRDefault="00FC297B" w:rsidP="00A724A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7775B2D" w14:textId="77777777" w:rsidR="00FC297B" w:rsidRPr="007B3787" w:rsidRDefault="00FC297B" w:rsidP="00A724A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F1A636" w14:textId="77777777" w:rsidR="00FC297B" w:rsidRPr="007B3787" w:rsidRDefault="00FC297B" w:rsidP="00A724A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824FCA" w14:textId="77777777" w:rsidR="00FC297B" w:rsidRPr="007B3787" w:rsidRDefault="00FC297B" w:rsidP="00A724A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C297B" w:rsidRPr="007B3787" w14:paraId="6CA66A42" w14:textId="77777777" w:rsidTr="00A724A5">
        <w:tc>
          <w:tcPr>
            <w:tcW w:w="846" w:type="dxa"/>
          </w:tcPr>
          <w:p w14:paraId="6F32ECE6" w14:textId="77777777" w:rsidR="00FC297B" w:rsidRDefault="00FC297B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B72D17" w14:textId="77777777" w:rsidR="00FC297B" w:rsidRPr="007B3787" w:rsidRDefault="00FC297B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14996D0" w14:textId="77777777" w:rsidR="00FC297B" w:rsidRPr="007B3787" w:rsidRDefault="00FC297B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F2B59AA" w14:textId="77777777" w:rsidR="00FC297B" w:rsidRPr="007B3787" w:rsidRDefault="00FC297B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1BC020" w14:textId="77777777" w:rsidR="00FC297B" w:rsidRPr="007B3787" w:rsidRDefault="00FC297B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C297B" w:rsidRPr="007B3787" w14:paraId="57CB395C" w14:textId="77777777" w:rsidTr="00A724A5">
        <w:tc>
          <w:tcPr>
            <w:tcW w:w="846" w:type="dxa"/>
          </w:tcPr>
          <w:p w14:paraId="47474FA0" w14:textId="77777777" w:rsidR="00FC297B" w:rsidRDefault="00FC297B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5C68B76" w14:textId="77777777" w:rsidR="00FC297B" w:rsidRDefault="00FC297B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CE0FBA4" w14:textId="77777777" w:rsidR="00FC297B" w:rsidRDefault="00FC297B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E22B13F" w14:textId="77777777" w:rsidR="00FC297B" w:rsidRPr="007B3787" w:rsidRDefault="00FC297B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F6A2AA" w14:textId="77777777" w:rsidR="00FC297B" w:rsidRPr="007B3787" w:rsidRDefault="00FC297B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97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100" w:name="OLE_LINK1"/>
      <w:bookmarkStart w:id="101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100"/>
    <w:bookmarkEnd w:id="101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0D37" w:rsidRPr="007B3787" w14:paraId="10EDAD90" w14:textId="77777777" w:rsidTr="009F0D3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B1E3" w14:textId="627EE290" w:rsidR="009F0D37" w:rsidRDefault="009F0D37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2190" w14:textId="77777777" w:rsidR="009F0D37" w:rsidRDefault="009F0D37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71D2" w14:textId="77777777" w:rsidR="009F0D37" w:rsidRDefault="009F0D37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5D54" w14:textId="77777777" w:rsidR="009F0D37" w:rsidRDefault="009F0D37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49C3" w14:textId="77777777" w:rsidR="009F0D37" w:rsidRDefault="009F0D37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3689CD80" w:rsidR="00132314" w:rsidRDefault="009F0D3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7B3" w:rsidRPr="007B3787" w14:paraId="220C0144" w14:textId="77777777" w:rsidTr="003977B3">
        <w:tc>
          <w:tcPr>
            <w:tcW w:w="704" w:type="dxa"/>
          </w:tcPr>
          <w:p w14:paraId="448902EA" w14:textId="2FA5908A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574194E3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843" w:type="dxa"/>
          </w:tcPr>
          <w:p w14:paraId="09F9A60E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64158B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9B40A7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68D20026" w:rsidR="00A3247B" w:rsidRDefault="007623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720D15A" w14:textId="0E19BCD2" w:rsidR="00FD63CD" w:rsidRPr="0015624D" w:rsidRDefault="00FD63CD" w:rsidP="00FD63CD">
      <w:pPr>
        <w:pStyle w:val="3"/>
        <w:rPr>
          <w:rFonts w:hint="eastAsia"/>
          <w:lang w:eastAsia="zh-CN"/>
        </w:rPr>
      </w:pPr>
      <w:bookmarkStart w:id="102" w:name="_Toc422073243"/>
      <w:r>
        <w:rPr>
          <w:lang w:eastAsia="zh-CN"/>
        </w:rPr>
        <w:t>添加亮点标签</w:t>
      </w:r>
    </w:p>
    <w:p w14:paraId="110C1E0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8E7913D" w14:textId="77777777" w:rsidR="00FD63CD" w:rsidRDefault="00FD63CD" w:rsidP="00FD63C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6BB7D39" w14:textId="77777777" w:rsidR="00FD63CD" w:rsidRPr="007B3787" w:rsidRDefault="00FD63CD" w:rsidP="00FD63C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BF9FB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F5E14AF" w14:textId="605647C5" w:rsidR="00FD63CD" w:rsidRDefault="00FD63CD" w:rsidP="00FD63C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207BCE">
        <w:rPr>
          <w:lang w:eastAsia="zh-CN"/>
        </w:rPr>
        <w:t>Tag</w:t>
      </w:r>
    </w:p>
    <w:p w14:paraId="274C26B6" w14:textId="77777777" w:rsidR="00FD63CD" w:rsidRPr="00B05C4F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75E33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3B5FFF16" w14:textId="77777777" w:rsidTr="00633FBA">
        <w:tc>
          <w:tcPr>
            <w:tcW w:w="846" w:type="dxa"/>
          </w:tcPr>
          <w:p w14:paraId="589B942B" w14:textId="77777777" w:rsidR="00FD63CD" w:rsidRPr="007B3787" w:rsidRDefault="00FD63CD" w:rsidP="00633FB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3901CDF" w14:textId="77777777" w:rsidR="00FD63CD" w:rsidRPr="007B3787" w:rsidRDefault="00FD63CD" w:rsidP="00633FB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AB07C64" w14:textId="77777777" w:rsidR="00FD63CD" w:rsidRPr="007B3787" w:rsidRDefault="00FD63CD" w:rsidP="00633FB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0D8F3" w14:textId="77777777" w:rsidR="00FD63CD" w:rsidRPr="007B3787" w:rsidRDefault="00FD63CD" w:rsidP="00633FB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FCD33" w14:textId="77777777" w:rsidR="00FD63CD" w:rsidRPr="007B3787" w:rsidRDefault="00FD63CD" w:rsidP="00633FB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25DE055" w14:textId="77777777" w:rsidTr="00633FBA">
        <w:tc>
          <w:tcPr>
            <w:tcW w:w="846" w:type="dxa"/>
          </w:tcPr>
          <w:p w14:paraId="6CC9B57F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44C66C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67CC553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AABB72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E5EA64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6F134F2B" w14:textId="77777777" w:rsidTr="00633FB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0D32" w14:textId="3AB8B294" w:rsidR="00FD63CD" w:rsidRDefault="00E029D1" w:rsidP="00633FB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1BB7" w14:textId="77777777" w:rsidR="00FD63CD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328B" w14:textId="77777777" w:rsidR="00FD63CD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CA1A" w14:textId="77777777" w:rsidR="00FD63CD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057D" w14:textId="77777777" w:rsidR="00FD63CD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5F596388" w14:textId="77777777" w:rsidTr="00633FBA">
        <w:tc>
          <w:tcPr>
            <w:tcW w:w="846" w:type="dxa"/>
          </w:tcPr>
          <w:p w14:paraId="52D11EC1" w14:textId="6B2EE9B3" w:rsidR="00FD63CD" w:rsidRPr="007B3787" w:rsidRDefault="00E029D1" w:rsidP="00633FB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B95AEF3" w14:textId="000A4005" w:rsidR="00FD63CD" w:rsidRPr="007B3787" w:rsidRDefault="00E029D1" w:rsidP="00633FB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</w:t>
            </w:r>
          </w:p>
        </w:tc>
        <w:tc>
          <w:tcPr>
            <w:tcW w:w="1843" w:type="dxa"/>
          </w:tcPr>
          <w:p w14:paraId="78657C23" w14:textId="0E064CF8" w:rsidR="00FD63CD" w:rsidRPr="00134464" w:rsidRDefault="00E029D1" w:rsidP="00633FBA">
            <w:pPr>
              <w:spacing w:line="360" w:lineRule="auto"/>
              <w:jc w:val="left"/>
              <w:rPr>
                <w:lang w:eastAsia="zh-CN"/>
              </w:rPr>
            </w:pPr>
            <w:r w:rsidRPr="00134464">
              <w:rPr>
                <w:rFonts w:hint="eastAsia"/>
                <w:lang w:eastAsia="zh-CN"/>
              </w:rPr>
              <w:t>亮点标签</w:t>
            </w:r>
          </w:p>
        </w:tc>
        <w:tc>
          <w:tcPr>
            <w:tcW w:w="1276" w:type="dxa"/>
          </w:tcPr>
          <w:p w14:paraId="68583F14" w14:textId="2E13CC01" w:rsidR="00FD63CD" w:rsidRPr="007B3787" w:rsidRDefault="0054065C" w:rsidP="00633FB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C78BF8E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D8B1FF6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5D70A661" w14:textId="77777777" w:rsidTr="00633FBA">
        <w:tc>
          <w:tcPr>
            <w:tcW w:w="846" w:type="dxa"/>
          </w:tcPr>
          <w:p w14:paraId="3D560778" w14:textId="77777777" w:rsidR="00FD63CD" w:rsidRPr="007B3787" w:rsidRDefault="00FD63CD" w:rsidP="00633FB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8695E09" w14:textId="77777777" w:rsidR="00FD63CD" w:rsidRPr="007B3787" w:rsidRDefault="00FD63CD" w:rsidP="00633FB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D495822" w14:textId="77777777" w:rsidR="00FD63CD" w:rsidRPr="007B3787" w:rsidRDefault="00FD63CD" w:rsidP="00633FB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C6FA87" w14:textId="77777777" w:rsidR="00FD63CD" w:rsidRPr="007B3787" w:rsidRDefault="00FD63CD" w:rsidP="00633FB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85CF5B" w14:textId="77777777" w:rsidR="00FD63CD" w:rsidRPr="007B3787" w:rsidRDefault="00FD63CD" w:rsidP="00633FB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4382BFB" w14:textId="77777777" w:rsidTr="00633FBA">
        <w:tc>
          <w:tcPr>
            <w:tcW w:w="846" w:type="dxa"/>
          </w:tcPr>
          <w:p w14:paraId="45ABCCA7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AD6EE58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2829157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60E9BAE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7763B0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432471CB" w14:textId="77777777" w:rsidTr="00633FBA">
        <w:tc>
          <w:tcPr>
            <w:tcW w:w="846" w:type="dxa"/>
          </w:tcPr>
          <w:p w14:paraId="59FC1C3E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44B1E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6529A82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9FE5A8D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DE48738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D63CD" w:rsidRPr="007B3787" w14:paraId="0D9A3434" w14:textId="77777777" w:rsidTr="00633FBA">
        <w:tc>
          <w:tcPr>
            <w:tcW w:w="846" w:type="dxa"/>
          </w:tcPr>
          <w:p w14:paraId="682E5BB9" w14:textId="77777777" w:rsidR="00FD63CD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81C663" w14:textId="77777777" w:rsidR="00FD63CD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EA4994E" w14:textId="77777777" w:rsidR="00FD63CD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B9A4145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7C6B854" w14:textId="77777777" w:rsidR="00FD63CD" w:rsidRPr="007B3787" w:rsidRDefault="00FD63CD" w:rsidP="00633FB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3D41" w:rsidRPr="007B3787" w14:paraId="78BF2444" w14:textId="77777777" w:rsidTr="00633FBA">
        <w:tc>
          <w:tcPr>
            <w:tcW w:w="846" w:type="dxa"/>
          </w:tcPr>
          <w:p w14:paraId="2D746D33" w14:textId="57DF2C07" w:rsidR="00C63D41" w:rsidRDefault="00C63D41" w:rsidP="00633FBA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8E11AB" w14:textId="02024CF2" w:rsidR="00C63D41" w:rsidRDefault="00134464" w:rsidP="00633FBA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tagId</w:t>
            </w:r>
          </w:p>
        </w:tc>
        <w:tc>
          <w:tcPr>
            <w:tcW w:w="1843" w:type="dxa"/>
          </w:tcPr>
          <w:p w14:paraId="7348CCA5" w14:textId="35911B96" w:rsidR="00C63D41" w:rsidRDefault="0004552E" w:rsidP="0088074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6421F">
              <w:rPr>
                <w:rFonts w:hint="eastAsia"/>
                <w:lang w:eastAsia="zh-CN"/>
              </w:rPr>
              <w:t>的</w:t>
            </w:r>
            <w:r w:rsidR="00134464">
              <w:rPr>
                <w:rFonts w:hint="eastAsia"/>
                <w:lang w:eastAsia="zh-CN"/>
              </w:rPr>
              <w:t>标签</w:t>
            </w:r>
            <w:r w:rsidR="0013446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ADFDBFD" w14:textId="2532D2CE" w:rsidR="00C63D41" w:rsidRDefault="00134464" w:rsidP="00633FBA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907511B" w14:textId="388C8C09" w:rsidR="00C63D41" w:rsidRPr="007B3787" w:rsidRDefault="00C63D41" w:rsidP="00633FB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6897F93" w14:textId="159E3C90" w:rsidR="00FD63CD" w:rsidRPr="0015624D" w:rsidRDefault="00FD63CD" w:rsidP="00FD63CD">
      <w:pPr>
        <w:pStyle w:val="3"/>
        <w:rPr>
          <w:rFonts w:hint="eastAsia"/>
          <w:lang w:eastAsia="zh-CN"/>
        </w:rPr>
      </w:pPr>
      <w:r>
        <w:rPr>
          <w:lang w:eastAsia="zh-CN"/>
        </w:rPr>
        <w:lastRenderedPageBreak/>
        <w:t>删除亮点标签</w:t>
      </w:r>
    </w:p>
    <w:p w14:paraId="03EFF94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83BE314" w14:textId="77777777" w:rsidR="00FD63CD" w:rsidRDefault="00FD63CD" w:rsidP="00FD63C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C834385" w14:textId="77777777" w:rsidR="00FD63CD" w:rsidRPr="007B3787" w:rsidRDefault="00FD63CD" w:rsidP="00FD63C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2C20334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01E372" w14:textId="78772274" w:rsidR="00FD63CD" w:rsidRDefault="00FD63CD" w:rsidP="00FD63C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delete</w:t>
      </w:r>
      <w:r w:rsidR="00540652">
        <w:rPr>
          <w:lang w:eastAsia="zh-CN"/>
        </w:rPr>
        <w:t>Tag</w:t>
      </w:r>
    </w:p>
    <w:p w14:paraId="1B7F4224" w14:textId="77777777" w:rsidR="00FD63CD" w:rsidRPr="00B05C4F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C191B9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288EE22D" w14:textId="77777777" w:rsidTr="00B82126">
        <w:tc>
          <w:tcPr>
            <w:tcW w:w="846" w:type="dxa"/>
          </w:tcPr>
          <w:p w14:paraId="6A45739B" w14:textId="77777777" w:rsidR="00FD63CD" w:rsidRPr="007B3787" w:rsidRDefault="00FD63CD" w:rsidP="00B8212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710137" w14:textId="77777777" w:rsidR="00FD63CD" w:rsidRPr="007B3787" w:rsidRDefault="00FD63CD" w:rsidP="00B8212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B4850C7" w14:textId="77777777" w:rsidR="00FD63CD" w:rsidRPr="007B3787" w:rsidRDefault="00FD63CD" w:rsidP="00B8212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4FCC2C" w14:textId="77777777" w:rsidR="00FD63CD" w:rsidRPr="007B3787" w:rsidRDefault="00FD63CD" w:rsidP="00B8212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0585A5A" w14:textId="77777777" w:rsidR="00FD63CD" w:rsidRPr="007B3787" w:rsidRDefault="00FD63CD" w:rsidP="00B8212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06A7B1B3" w14:textId="77777777" w:rsidTr="00B82126">
        <w:tc>
          <w:tcPr>
            <w:tcW w:w="846" w:type="dxa"/>
          </w:tcPr>
          <w:p w14:paraId="0C879207" w14:textId="77777777" w:rsidR="00FD63CD" w:rsidRPr="007B3787" w:rsidRDefault="00FD63CD" w:rsidP="00B8212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F9CCA4" w14:textId="77777777" w:rsidR="00FD63CD" w:rsidRPr="007B3787" w:rsidRDefault="00FD63CD" w:rsidP="00B8212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2C8EF6" w14:textId="77777777" w:rsidR="00FD63CD" w:rsidRPr="007B3787" w:rsidRDefault="00FD63CD" w:rsidP="00B8212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7555F9" w14:textId="77777777" w:rsidR="00FD63CD" w:rsidRPr="007B3787" w:rsidRDefault="00FD63CD" w:rsidP="00B8212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700CCC" w14:textId="77777777" w:rsidR="00FD63CD" w:rsidRPr="007B3787" w:rsidRDefault="00FD63CD" w:rsidP="00B8212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4D1D7AFE" w14:textId="77777777" w:rsidTr="00B8212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CD5B" w14:textId="30CED8B6" w:rsidR="00FD63CD" w:rsidRDefault="001108D6" w:rsidP="00B8212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B1823" w14:textId="451C4703" w:rsidR="00FD63CD" w:rsidRDefault="00344337" w:rsidP="00B8212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EF1F" w14:textId="3B23EF61" w:rsidR="00FD63CD" w:rsidRDefault="00344337" w:rsidP="00B82126">
            <w:pPr>
              <w:spacing w:line="360" w:lineRule="auto"/>
              <w:jc w:val="left"/>
              <w:rPr>
                <w:lang w:eastAsia="zh-CN"/>
              </w:rPr>
            </w:pPr>
            <w:r w:rsidRPr="00134464">
              <w:rPr>
                <w:rFonts w:hint="eastAsia"/>
                <w:lang w:eastAsia="zh-CN"/>
              </w:rPr>
              <w:t>亮点标签</w:t>
            </w:r>
            <w:r w:rsidR="00FD63C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7492" w14:textId="77777777" w:rsidR="00FD63CD" w:rsidRDefault="00FD63CD" w:rsidP="00B8212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C5A0" w14:textId="77777777" w:rsidR="00FD63CD" w:rsidRDefault="00FD63CD" w:rsidP="00B8212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A31D6F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78C9D517" w14:textId="77777777" w:rsidTr="00B82126">
        <w:tc>
          <w:tcPr>
            <w:tcW w:w="846" w:type="dxa"/>
          </w:tcPr>
          <w:p w14:paraId="00ACD73D" w14:textId="77777777" w:rsidR="00FD63CD" w:rsidRPr="007B3787" w:rsidRDefault="00FD63CD" w:rsidP="00B8212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1C9DD36" w14:textId="77777777" w:rsidR="00FD63CD" w:rsidRPr="007B3787" w:rsidRDefault="00FD63CD" w:rsidP="00B8212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8380DE0" w14:textId="77777777" w:rsidR="00FD63CD" w:rsidRPr="007B3787" w:rsidRDefault="00FD63CD" w:rsidP="00B8212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79249F" w14:textId="77777777" w:rsidR="00FD63CD" w:rsidRPr="007B3787" w:rsidRDefault="00FD63CD" w:rsidP="00B8212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77EDBFA" w14:textId="77777777" w:rsidR="00FD63CD" w:rsidRPr="007B3787" w:rsidRDefault="00FD63CD" w:rsidP="00B8212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1B8F818C" w14:textId="77777777" w:rsidTr="00B82126">
        <w:tc>
          <w:tcPr>
            <w:tcW w:w="846" w:type="dxa"/>
          </w:tcPr>
          <w:p w14:paraId="7200DA4C" w14:textId="77777777" w:rsidR="00FD63CD" w:rsidRPr="007B3787" w:rsidRDefault="00FD63CD" w:rsidP="00B8212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5C39B0F" w14:textId="77777777" w:rsidR="00FD63CD" w:rsidRPr="007B3787" w:rsidRDefault="00FD63CD" w:rsidP="00B8212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C205541" w14:textId="77777777" w:rsidR="00FD63CD" w:rsidRPr="007B3787" w:rsidRDefault="00FD63CD" w:rsidP="00B8212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F739167" w14:textId="77777777" w:rsidR="00FD63CD" w:rsidRPr="007B3787" w:rsidRDefault="00FD63CD" w:rsidP="00B8212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9E00BF" w14:textId="77777777" w:rsidR="00FD63CD" w:rsidRPr="007B3787" w:rsidRDefault="00FD63CD" w:rsidP="00B8212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17DB765A" w14:textId="77777777" w:rsidTr="00B82126">
        <w:tc>
          <w:tcPr>
            <w:tcW w:w="846" w:type="dxa"/>
          </w:tcPr>
          <w:p w14:paraId="6B698989" w14:textId="77777777" w:rsidR="00FD63CD" w:rsidRPr="007B3787" w:rsidRDefault="00FD63CD" w:rsidP="00B8212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ACE3704" w14:textId="77777777" w:rsidR="00FD63CD" w:rsidRPr="007B3787" w:rsidRDefault="00FD63CD" w:rsidP="00B8212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6421842B" w14:textId="77777777" w:rsidR="00FD63CD" w:rsidRPr="007B3787" w:rsidRDefault="00FD63CD" w:rsidP="00B8212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74D85F27" w14:textId="77777777" w:rsidR="00FD63CD" w:rsidRPr="007B3787" w:rsidRDefault="00FD63CD" w:rsidP="00B8212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C74CD6" w14:textId="77777777" w:rsidR="00FD63CD" w:rsidRPr="007B3787" w:rsidRDefault="00FD63CD" w:rsidP="00B8212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713B" w:rsidRPr="007B3787" w14:paraId="70725D01" w14:textId="77777777" w:rsidTr="00A724A5">
        <w:tc>
          <w:tcPr>
            <w:tcW w:w="846" w:type="dxa"/>
          </w:tcPr>
          <w:p w14:paraId="66A83F93" w14:textId="77777777" w:rsidR="00C9713B" w:rsidRDefault="00C9713B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F9BDD31" w14:textId="77777777" w:rsidR="00C9713B" w:rsidRDefault="00C9713B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9818520" w14:textId="77777777" w:rsidR="00C9713B" w:rsidRDefault="00C9713B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8DD2524" w14:textId="77777777" w:rsidR="00C9713B" w:rsidRPr="007B3787" w:rsidRDefault="00C9713B" w:rsidP="00A724A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6D47B" w14:textId="77777777" w:rsidR="00C9713B" w:rsidRPr="007B3787" w:rsidRDefault="00C9713B" w:rsidP="00A724A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535C0DC1" w:rsidR="00244BDF" w:rsidRPr="007B7A44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37911A9C" w:rsidR="00E01B27" w:rsidRPr="007B3787" w:rsidRDefault="00487E1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54C13FF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192B7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B9B323" w14:textId="209DF56A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192B77">
              <w:rPr>
                <w:rFonts w:hint="eastAsia"/>
                <w:lang w:eastAsia="zh-CN"/>
              </w:rPr>
              <w:t>I</w:t>
            </w:r>
            <w:r w:rsidR="00192B77">
              <w:rPr>
                <w:lang w:eastAsia="zh-CN"/>
              </w:rPr>
              <w:t>d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02A758D4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添加召唤合伙人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7D80B4D3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A62533">
        <w:rPr>
          <w:rFonts w:hint="eastAsia"/>
          <w:lang w:eastAsia="zh-CN"/>
        </w:rPr>
        <w:t>add</w:t>
      </w:r>
      <w:r>
        <w:rPr>
          <w:rFonts w:hint="eastAsia"/>
          <w:lang w:eastAsia="zh-CN"/>
        </w:rPr>
        <w:t>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3AFF2BDF" w:rsidR="008D2ABD" w:rsidRPr="0015624D" w:rsidRDefault="008D2ABD" w:rsidP="008D2ABD">
      <w:pPr>
        <w:pStyle w:val="3"/>
        <w:rPr>
          <w:lang w:eastAsia="zh-CN"/>
        </w:rPr>
      </w:pPr>
      <w:r>
        <w:rPr>
          <w:lang w:eastAsia="zh-CN"/>
        </w:rPr>
        <w:t>删除召唤合伙人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1B6A0EDC" w:rsidR="008D2ABD" w:rsidRDefault="00BD0BF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102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3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103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04" w:name="_Toc422073245"/>
      <w:r>
        <w:t>找孵化器</w:t>
      </w:r>
      <w:bookmarkEnd w:id="104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05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5916FBDB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6" w:name="OLE_LINK3"/>
      <w:bookmarkStart w:id="107" w:name="OLE_LINK4"/>
      <w:r w:rsidR="00E4446D">
        <w:rPr>
          <w:lang w:eastAsia="zh-CN"/>
        </w:rPr>
        <w:t>incubator</w:t>
      </w:r>
      <w:r w:rsidR="000D3FDD">
        <w:rPr>
          <w:lang w:eastAsia="zh-CN"/>
        </w:rPr>
        <w:t>/getData</w:t>
      </w:r>
    </w:p>
    <w:bookmarkEnd w:id="106"/>
    <w:bookmarkEnd w:id="107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05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3977B3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8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08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3977B3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9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3977B3">
        <w:tc>
          <w:tcPr>
            <w:tcW w:w="846" w:type="dxa"/>
          </w:tcPr>
          <w:p w14:paraId="6C8D08B1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r>
        <w:rPr>
          <w:lang w:eastAsia="zh-CN"/>
        </w:rPr>
        <w:t>孵化器详情</w:t>
      </w:r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3977B3" w:rsidP="00102B20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3977B3">
        <w:tc>
          <w:tcPr>
            <w:tcW w:w="704" w:type="dxa"/>
          </w:tcPr>
          <w:p w14:paraId="22C2D78A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3977B3">
        <w:tc>
          <w:tcPr>
            <w:tcW w:w="704" w:type="dxa"/>
          </w:tcPr>
          <w:p w14:paraId="615BA76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3977B3">
        <w:tc>
          <w:tcPr>
            <w:tcW w:w="704" w:type="dxa"/>
          </w:tcPr>
          <w:p w14:paraId="6CB3696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3977B3">
        <w:tc>
          <w:tcPr>
            <w:tcW w:w="846" w:type="dxa"/>
          </w:tcPr>
          <w:p w14:paraId="1F10ED6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3977B3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3977B3">
        <w:tc>
          <w:tcPr>
            <w:tcW w:w="846" w:type="dxa"/>
          </w:tcPr>
          <w:p w14:paraId="7B89E4B0" w14:textId="201FCD1C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3977B3">
        <w:tc>
          <w:tcPr>
            <w:tcW w:w="846" w:type="dxa"/>
          </w:tcPr>
          <w:p w14:paraId="1D4812AA" w14:textId="1AC85EC3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3977B3">
        <w:tc>
          <w:tcPr>
            <w:tcW w:w="846" w:type="dxa"/>
          </w:tcPr>
          <w:p w14:paraId="3100954C" w14:textId="13E813F8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3977B3">
        <w:tc>
          <w:tcPr>
            <w:tcW w:w="846" w:type="dxa"/>
          </w:tcPr>
          <w:p w14:paraId="3A6D113E" w14:textId="4952BC4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3977B3">
        <w:tc>
          <w:tcPr>
            <w:tcW w:w="846" w:type="dxa"/>
          </w:tcPr>
          <w:p w14:paraId="40C4FC80" w14:textId="060CD512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3977B3">
        <w:tc>
          <w:tcPr>
            <w:tcW w:w="846" w:type="dxa"/>
          </w:tcPr>
          <w:p w14:paraId="0EFE1023" w14:textId="3556C3A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3977B3">
        <w:tc>
          <w:tcPr>
            <w:tcW w:w="846" w:type="dxa"/>
          </w:tcPr>
          <w:p w14:paraId="39B589A2" w14:textId="5C9C5BF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3977B3">
        <w:tc>
          <w:tcPr>
            <w:tcW w:w="846" w:type="dxa"/>
          </w:tcPr>
          <w:p w14:paraId="2D971605" w14:textId="758025E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B59EB03" w14:textId="77777777" w:rsidTr="003977B3">
        <w:tc>
          <w:tcPr>
            <w:tcW w:w="846" w:type="dxa"/>
          </w:tcPr>
          <w:p w14:paraId="60F607EB" w14:textId="503C258E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FEA544A" w14:textId="77777777" w:rsidTr="003977B3">
        <w:tc>
          <w:tcPr>
            <w:tcW w:w="846" w:type="dxa"/>
          </w:tcPr>
          <w:p w14:paraId="3399A32A" w14:textId="2E79896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233FFD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3977B3">
        <w:tc>
          <w:tcPr>
            <w:tcW w:w="846" w:type="dxa"/>
          </w:tcPr>
          <w:p w14:paraId="4BB0606A" w14:textId="079A40CB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3977B3">
        <w:tc>
          <w:tcPr>
            <w:tcW w:w="846" w:type="dxa"/>
          </w:tcPr>
          <w:p w14:paraId="361634DE" w14:textId="43B45A94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78FC800A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7D9E62BB" w14:textId="77777777" w:rsidTr="003977B3">
        <w:tc>
          <w:tcPr>
            <w:tcW w:w="846" w:type="dxa"/>
          </w:tcPr>
          <w:p w14:paraId="1CBA9DF0" w14:textId="7903A76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3E49B862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E689E22" w14:textId="77777777" w:rsidTr="003977B3">
        <w:tc>
          <w:tcPr>
            <w:tcW w:w="846" w:type="dxa"/>
          </w:tcPr>
          <w:p w14:paraId="403E98A5" w14:textId="1C39C069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C72BD65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64F6B1" w14:textId="77777777" w:rsidTr="003977B3">
        <w:tc>
          <w:tcPr>
            <w:tcW w:w="846" w:type="dxa"/>
          </w:tcPr>
          <w:p w14:paraId="1E874F20" w14:textId="6E973337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47F3511F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726B760A" w14:textId="77777777" w:rsidTr="003977B3">
        <w:tc>
          <w:tcPr>
            <w:tcW w:w="846" w:type="dxa"/>
          </w:tcPr>
          <w:p w14:paraId="4F58A257" w14:textId="3994B23A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658CCBC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67B2F5B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788D71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AFE83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9DD870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66DB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95CF" w14:textId="77777777" w:rsidR="0014208E" w:rsidRPr="009F2524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ED27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F1E6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BA6E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19331E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FA8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1A52" w14:textId="77777777" w:rsidR="0014208E" w:rsidRPr="006D2EC6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90E9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B4E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D62C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0B95D963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FDA2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3E1" w14:textId="77777777" w:rsidR="0014208E" w:rsidRPr="00F546D8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8B62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16FB" w14:textId="42639EA4" w:rsidR="0014208E" w:rsidRDefault="006B46A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4FA2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CED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lastRenderedPageBreak/>
        <w:t>获取评论</w:t>
      </w:r>
    </w:p>
    <w:p w14:paraId="1FED3679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4F790D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5E3D14D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FE127D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BC1B3FA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61224DFE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C16F0B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D68622F" w14:textId="77777777" w:rsidTr="003977B3">
        <w:tc>
          <w:tcPr>
            <w:tcW w:w="704" w:type="dxa"/>
          </w:tcPr>
          <w:p w14:paraId="171EC9AC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132B8FB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36581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DD8189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40BF13D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193D6FDA" w14:textId="77777777" w:rsidTr="003977B3">
        <w:tc>
          <w:tcPr>
            <w:tcW w:w="704" w:type="dxa"/>
          </w:tcPr>
          <w:p w14:paraId="288BB1CB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230710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76C901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AE113A1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7BAEDB1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16E8099D" w14:textId="77777777" w:rsidTr="003977B3">
        <w:tc>
          <w:tcPr>
            <w:tcW w:w="704" w:type="dxa"/>
          </w:tcPr>
          <w:p w14:paraId="64F8BBC9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3548F3B3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AB9E029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7D95F5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92B22EF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EC576E5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3D739A5A" w14:textId="77777777" w:rsidTr="003977B3">
        <w:tc>
          <w:tcPr>
            <w:tcW w:w="846" w:type="dxa"/>
          </w:tcPr>
          <w:p w14:paraId="586F0522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24D04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D5809D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7E5E3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BF1270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A457551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41D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ACF3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D52B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CC3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C5B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B92282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5F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D2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003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81A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0BEA45B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DD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C5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4FA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9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C63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4A67D9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0CA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FD7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5A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AE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7F9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59B5ED0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84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B91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3DA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418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F76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F3C008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474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FF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8B1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180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40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58D784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EC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D4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E4F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CED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3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717D15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47C72EB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579465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DE4BAD7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6AE07CE8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24AFF7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377F6EEC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CF258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2C89B12" w14:textId="77777777" w:rsidTr="003977B3">
        <w:tc>
          <w:tcPr>
            <w:tcW w:w="704" w:type="dxa"/>
          </w:tcPr>
          <w:p w14:paraId="5BE09FE9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36399FD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2F1771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74A43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2CD231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78DF2873" w14:textId="77777777" w:rsidTr="003977B3">
        <w:tc>
          <w:tcPr>
            <w:tcW w:w="704" w:type="dxa"/>
          </w:tcPr>
          <w:p w14:paraId="14F200B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311699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E0C467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7F7BB5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5DBB5EE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2B5C38AB" w14:textId="77777777" w:rsidTr="003977B3">
        <w:tc>
          <w:tcPr>
            <w:tcW w:w="704" w:type="dxa"/>
          </w:tcPr>
          <w:p w14:paraId="241FBE70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0D98F7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562FFE8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200626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3CB5A8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2D0B6F28" w14:textId="77777777" w:rsidTr="003977B3">
        <w:tc>
          <w:tcPr>
            <w:tcW w:w="704" w:type="dxa"/>
          </w:tcPr>
          <w:p w14:paraId="0BF6D33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71279D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AD90D2A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3DAD8D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DBDFFC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12C5F735" w14:textId="77777777" w:rsidTr="003977B3">
        <w:tc>
          <w:tcPr>
            <w:tcW w:w="704" w:type="dxa"/>
          </w:tcPr>
          <w:p w14:paraId="2AB42BF9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D07AC2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A640C9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B43CE1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345AB3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4FA975C2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2B20FEEB" w14:textId="77777777" w:rsidTr="003977B3">
        <w:tc>
          <w:tcPr>
            <w:tcW w:w="846" w:type="dxa"/>
          </w:tcPr>
          <w:p w14:paraId="3317749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E0618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C0B4DD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B709D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01BF9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06BA2D6" w14:textId="77777777" w:rsidTr="003977B3">
        <w:tc>
          <w:tcPr>
            <w:tcW w:w="846" w:type="dxa"/>
          </w:tcPr>
          <w:p w14:paraId="2BE0542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808A99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F5EEEC1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7FA475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78FBDA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3FFCCA26" w14:textId="77777777" w:rsidTr="003977B3">
        <w:tc>
          <w:tcPr>
            <w:tcW w:w="846" w:type="dxa"/>
          </w:tcPr>
          <w:p w14:paraId="5C52A6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9BE4CF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49C5FA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0F3A8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4610B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10B748F4" w14:textId="77777777" w:rsidTr="003977B3">
        <w:tc>
          <w:tcPr>
            <w:tcW w:w="846" w:type="dxa"/>
          </w:tcPr>
          <w:p w14:paraId="5FE3E31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8B56D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08FA1D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409B3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90166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4FD5BDB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41282B1" w14:textId="77777777" w:rsidTr="00F14997">
        <w:tc>
          <w:tcPr>
            <w:tcW w:w="846" w:type="dxa"/>
          </w:tcPr>
          <w:p w14:paraId="55DD1D6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BEE50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C64C56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0F629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ACBE6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C71F81" w14:textId="77777777" w:rsidTr="00F14997">
        <w:tc>
          <w:tcPr>
            <w:tcW w:w="846" w:type="dxa"/>
          </w:tcPr>
          <w:p w14:paraId="752C7605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45B8A71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7EEC7D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E755C9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76D223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6412EEB1" w14:textId="77777777" w:rsidTr="00F14997">
        <w:tc>
          <w:tcPr>
            <w:tcW w:w="846" w:type="dxa"/>
          </w:tcPr>
          <w:p w14:paraId="62106B42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AEFA330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654249B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D22A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3F834EC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lastRenderedPageBreak/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34E157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72AF4CF2" w14:textId="77777777" w:rsidTr="00F14997">
        <w:tc>
          <w:tcPr>
            <w:tcW w:w="846" w:type="dxa"/>
          </w:tcPr>
          <w:p w14:paraId="659A5C0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CA7F8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C8AFA8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B974B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BE82D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DDA7873" w14:textId="77777777" w:rsidTr="00F14997">
        <w:tc>
          <w:tcPr>
            <w:tcW w:w="846" w:type="dxa"/>
          </w:tcPr>
          <w:p w14:paraId="4A27D8F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75BC9CD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FDA5ED0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7744912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3242CE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A50B96A" w14:textId="77777777" w:rsidTr="00F14997">
        <w:tc>
          <w:tcPr>
            <w:tcW w:w="846" w:type="dxa"/>
          </w:tcPr>
          <w:p w14:paraId="014B9CE9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4CCF54E9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8F94650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E0B3DF0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53CF9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bookmarkStart w:id="110" w:name="_Toc422073250"/>
      <w:bookmarkEnd w:id="109"/>
      <w:r>
        <w:t>我的孵化器</w:t>
      </w:r>
      <w:bookmarkEnd w:id="110"/>
    </w:p>
    <w:p w14:paraId="76561E12" w14:textId="73A282EF" w:rsidR="00D93FE2" w:rsidRPr="00F2044C" w:rsidRDefault="00E90F31" w:rsidP="00D93FE2">
      <w:pPr>
        <w:pStyle w:val="3"/>
        <w:rPr>
          <w:lang w:eastAsia="zh-CN"/>
        </w:rPr>
      </w:pPr>
      <w:bookmarkStart w:id="111" w:name="_Toc422073252"/>
      <w:r>
        <w:rPr>
          <w:lang w:eastAsia="zh-CN"/>
        </w:rPr>
        <w:t>获取</w:t>
      </w:r>
      <w:r w:rsidR="000F5122">
        <w:rPr>
          <w:lang w:eastAsia="zh-CN"/>
        </w:rPr>
        <w:t>孵化器</w:t>
      </w:r>
      <w:r w:rsidR="00BB23F6">
        <w:rPr>
          <w:lang w:eastAsia="zh-CN"/>
        </w:rPr>
        <w:t>信息</w:t>
      </w:r>
      <w:bookmarkEnd w:id="111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3977B3" w:rsidP="00D93FE2">
      <w:pPr>
        <w:spacing w:line="360" w:lineRule="auto"/>
        <w:ind w:firstLineChars="200" w:firstLine="420"/>
        <w:jc w:val="left"/>
      </w:pPr>
      <w:hyperlink r:id="rId15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3A84E9D0" w14:textId="77777777" w:rsidR="00692A94" w:rsidRPr="00AC572E" w:rsidRDefault="00692A94" w:rsidP="00692A9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2A94" w:rsidRPr="007B3787" w14:paraId="0EC93847" w14:textId="77777777" w:rsidTr="0049477B">
        <w:tc>
          <w:tcPr>
            <w:tcW w:w="704" w:type="dxa"/>
          </w:tcPr>
          <w:p w14:paraId="180AB3FF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DA7F289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1054C0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9021A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4676CE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2A94" w:rsidRPr="007B3787" w14:paraId="25C837A6" w14:textId="77777777" w:rsidTr="0049477B">
        <w:tc>
          <w:tcPr>
            <w:tcW w:w="704" w:type="dxa"/>
          </w:tcPr>
          <w:p w14:paraId="5880C047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E5D3E61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F003B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28ADFA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BA721CC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4B328734" w:rsidR="00916202" w:rsidRDefault="00F313F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70825FDF" w:rsidR="00916202" w:rsidRDefault="0069444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3977B3" w:rsidP="00803222">
      <w:pPr>
        <w:spacing w:line="360" w:lineRule="auto"/>
        <w:ind w:firstLineChars="200" w:firstLine="420"/>
        <w:jc w:val="left"/>
      </w:pPr>
      <w:hyperlink r:id="rId17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8857DAA" w14:textId="77777777" w:rsidTr="000F1620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0F1620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0F1620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0F1620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12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3977B3" w:rsidP="003342ED">
      <w:pPr>
        <w:spacing w:line="360" w:lineRule="auto"/>
        <w:ind w:firstLineChars="200" w:firstLine="420"/>
        <w:jc w:val="left"/>
      </w:pPr>
      <w:hyperlink r:id="rId19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3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CB52C7F" w14:textId="7EC3340E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 w:rsidR="00660EAF">
              <w:rPr>
                <w:lang w:eastAsia="zh-CN"/>
              </w:rPr>
              <w:t>Url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3977B3" w:rsidP="00494C71">
      <w:pPr>
        <w:spacing w:line="360" w:lineRule="auto"/>
        <w:ind w:firstLineChars="200" w:firstLine="420"/>
        <w:jc w:val="left"/>
      </w:pPr>
      <w:hyperlink r:id="rId21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2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3977B3" w:rsidP="00163554">
      <w:pPr>
        <w:spacing w:line="360" w:lineRule="auto"/>
        <w:ind w:firstLineChars="200" w:firstLine="420"/>
        <w:jc w:val="left"/>
      </w:pPr>
      <w:hyperlink r:id="rId23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A2A0E50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A98AED8" w14:textId="77777777" w:rsidTr="000F1620">
        <w:tc>
          <w:tcPr>
            <w:tcW w:w="846" w:type="dxa"/>
          </w:tcPr>
          <w:p w14:paraId="7A73DA04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7FCC2E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C8DCF3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D120C2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E27B1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2E3D52BD" w14:textId="77777777" w:rsidTr="000F1620">
        <w:tc>
          <w:tcPr>
            <w:tcW w:w="846" w:type="dxa"/>
          </w:tcPr>
          <w:p w14:paraId="5E78629E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B6C328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0DBF4F6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513B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4E8A2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0E2C6D8D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E5D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3AE2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C3A7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8A8E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157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6E2C8CC4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677B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F7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F8C9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33B3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3D75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211E2F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49A545E" w14:textId="77777777" w:rsidTr="000F1620">
        <w:tc>
          <w:tcPr>
            <w:tcW w:w="846" w:type="dxa"/>
          </w:tcPr>
          <w:p w14:paraId="178FC8F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1D880C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1F8DF71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A0DCE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47552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70391C47" w14:textId="77777777" w:rsidTr="000F1620">
        <w:tc>
          <w:tcPr>
            <w:tcW w:w="846" w:type="dxa"/>
          </w:tcPr>
          <w:p w14:paraId="6FA371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6A6D9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7BC13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FAFB0C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E51E8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15BA0904" w14:textId="77777777" w:rsidTr="000F1620">
        <w:tc>
          <w:tcPr>
            <w:tcW w:w="846" w:type="dxa"/>
          </w:tcPr>
          <w:p w14:paraId="59FEB85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F1E44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9CE49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E6ED65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B2E2E7B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10CEA" w:rsidRPr="007B3787" w14:paraId="3CC3B8E7" w14:textId="77777777" w:rsidTr="000F1620">
        <w:tc>
          <w:tcPr>
            <w:tcW w:w="846" w:type="dxa"/>
          </w:tcPr>
          <w:p w14:paraId="1CF89A4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423AC8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FD5C09A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4ACBC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77960A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3977B3" w:rsidP="00B12F91">
      <w:pPr>
        <w:spacing w:line="360" w:lineRule="auto"/>
        <w:ind w:firstLineChars="200" w:firstLine="420"/>
        <w:jc w:val="left"/>
      </w:pPr>
      <w:hyperlink r:id="rId25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4C6419AC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2BD1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BEC7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A792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4643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30F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39CB6E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20D19AEB" w14:textId="77777777" w:rsidTr="000F1620">
        <w:tc>
          <w:tcPr>
            <w:tcW w:w="846" w:type="dxa"/>
          </w:tcPr>
          <w:p w14:paraId="3F3DFCAC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481337C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4500A0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9DEA5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32E03F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338B73E5" w14:textId="77777777" w:rsidTr="000F1620">
        <w:tc>
          <w:tcPr>
            <w:tcW w:w="846" w:type="dxa"/>
          </w:tcPr>
          <w:p w14:paraId="2430EE88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43BA3FD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0EC67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E003B0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FA75F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695CE09D" w14:textId="77777777" w:rsidTr="000F1620">
        <w:tc>
          <w:tcPr>
            <w:tcW w:w="846" w:type="dxa"/>
          </w:tcPr>
          <w:p w14:paraId="07E9EDC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5315F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27DE96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36F5A3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E42B45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9A7217" w:rsidRPr="007B3787" w14:paraId="796B4F58" w14:textId="77777777" w:rsidTr="000F1620">
        <w:tc>
          <w:tcPr>
            <w:tcW w:w="846" w:type="dxa"/>
          </w:tcPr>
          <w:p w14:paraId="2B21CC1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AA04FA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31C685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3DBFE6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9BB16EC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3977B3" w:rsidP="00DD26E7">
      <w:pPr>
        <w:spacing w:line="360" w:lineRule="auto"/>
        <w:ind w:firstLineChars="200" w:firstLine="420"/>
        <w:jc w:val="left"/>
      </w:pPr>
      <w:hyperlink r:id="rId27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31A53583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9A02C0">
        <w:rPr>
          <w:lang w:eastAsia="zh-CN"/>
        </w:rPr>
        <w:t>addStarProject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1C481FDA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83C7" w14:textId="34151A4C" w:rsidR="00171A39" w:rsidRDefault="00855B4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230F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F86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6A7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CA6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3977B3" w:rsidP="00B261CC">
      <w:pPr>
        <w:spacing w:line="360" w:lineRule="auto"/>
        <w:ind w:firstLineChars="200" w:firstLine="420"/>
        <w:jc w:val="left"/>
      </w:pPr>
      <w:hyperlink r:id="rId29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3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13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14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14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3977B3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5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15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3977B3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6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1C9D80" w14:textId="77777777" w:rsidR="00F756AF" w:rsidRDefault="00F756AF" w:rsidP="00CF56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73A53CFF" w14:textId="77777777" w:rsidTr="0049477B">
        <w:tc>
          <w:tcPr>
            <w:tcW w:w="846" w:type="dxa"/>
          </w:tcPr>
          <w:p w14:paraId="67D32AA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189C91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3B343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F6ED5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BD273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0457" w:rsidRPr="007B3787" w14:paraId="1F77E043" w14:textId="77777777" w:rsidTr="0049477B">
        <w:tc>
          <w:tcPr>
            <w:tcW w:w="846" w:type="dxa"/>
          </w:tcPr>
          <w:p w14:paraId="00879DF4" w14:textId="54E31CEA" w:rsidR="008F045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C33D14" w14:textId="27D92E2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0B253F" w14:textId="43890379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A0C65E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E6CDF4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3977B3" w:rsidP="008E1936">
      <w:pPr>
        <w:spacing w:line="360" w:lineRule="auto"/>
        <w:ind w:firstLineChars="200" w:firstLine="420"/>
        <w:jc w:val="left"/>
      </w:pPr>
      <w:hyperlink r:id="rId33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</w:t>
      </w:r>
      <w:r>
        <w:rPr>
          <w:rFonts w:hint="eastAsia"/>
          <w:lang w:eastAsia="zh-CN"/>
        </w:rPr>
        <w:lastRenderedPageBreak/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16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3977B3" w:rsidP="00F12FC9">
      <w:pPr>
        <w:spacing w:line="360" w:lineRule="auto"/>
        <w:ind w:firstLineChars="200" w:firstLine="420"/>
        <w:jc w:val="left"/>
      </w:pPr>
      <w:hyperlink r:id="rId34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7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lastRenderedPageBreak/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3977B3" w:rsidP="00015A74">
      <w:pPr>
        <w:spacing w:line="360" w:lineRule="auto"/>
        <w:ind w:firstLineChars="200" w:firstLine="420"/>
        <w:jc w:val="left"/>
      </w:pPr>
      <w:hyperlink r:id="rId35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0C3BDDE1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 w:rsidR="0060493E">
              <w:rPr>
                <w:rFonts w:hint="eastAsia"/>
                <w:lang w:eastAsia="zh-CN"/>
              </w:rPr>
              <w:t>/</w:t>
            </w:r>
            <w:r w:rsidR="0060493E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5372D6" w14:textId="7F827E27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6930CB" w14:textId="73B7CFB2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60493E" w:rsidRPr="007B3787" w14:paraId="5431ECB8" w14:textId="77777777" w:rsidTr="0049477B">
        <w:tc>
          <w:tcPr>
            <w:tcW w:w="846" w:type="dxa"/>
          </w:tcPr>
          <w:p w14:paraId="0DBD7314" w14:textId="1A533FEA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F488F4" w14:textId="06C7AB29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36C571" w14:textId="22F0D004" w:rsidR="0060493E" w:rsidRDefault="00403F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F4160DC" w14:textId="4C2E9B86" w:rsidR="0060493E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2DA579" w14:textId="77777777" w:rsidR="0060493E" w:rsidRPr="007B3787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3977B3" w:rsidP="00D70EC5">
      <w:pPr>
        <w:spacing w:line="360" w:lineRule="auto"/>
        <w:ind w:firstLineChars="200" w:firstLine="420"/>
        <w:jc w:val="left"/>
      </w:pPr>
      <w:hyperlink r:id="rId36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084E8774" w:rsidR="00F64234" w:rsidRPr="007B3787" w:rsidRDefault="00F64234" w:rsidP="005A69C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</w:t>
            </w:r>
            <w:r w:rsidR="009B2460">
              <w:rPr>
                <w:lang w:eastAsia="zh-CN"/>
              </w:rPr>
              <w:t>Inv</w:t>
            </w:r>
            <w:r w:rsidR="00F72314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lastRenderedPageBreak/>
        <w:t>投资人</w:t>
      </w:r>
      <w:bookmarkEnd w:id="117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18" w:name="_Toc422073259"/>
      <w:r>
        <w:rPr>
          <w:rFonts w:hint="eastAsia"/>
          <w:lang w:eastAsia="zh-CN"/>
        </w:rPr>
        <w:t>找投资人</w:t>
      </w:r>
      <w:bookmarkEnd w:id="118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19" w:name="_Toc422073260"/>
      <w:r>
        <w:rPr>
          <w:lang w:eastAsia="zh-CN"/>
        </w:rPr>
        <w:t>获取相关数据</w:t>
      </w:r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3977B3">
        <w:tc>
          <w:tcPr>
            <w:tcW w:w="704" w:type="dxa"/>
          </w:tcPr>
          <w:p w14:paraId="209CFCD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3977B3">
        <w:tc>
          <w:tcPr>
            <w:tcW w:w="704" w:type="dxa"/>
          </w:tcPr>
          <w:p w14:paraId="7A28DDE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3977B3">
        <w:tc>
          <w:tcPr>
            <w:tcW w:w="846" w:type="dxa"/>
          </w:tcPr>
          <w:p w14:paraId="7F53910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3977B3">
        <w:tc>
          <w:tcPr>
            <w:tcW w:w="846" w:type="dxa"/>
          </w:tcPr>
          <w:p w14:paraId="5BAA974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3977B3">
        <w:tc>
          <w:tcPr>
            <w:tcW w:w="846" w:type="dxa"/>
          </w:tcPr>
          <w:p w14:paraId="4DEE831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3977B3">
        <w:tc>
          <w:tcPr>
            <w:tcW w:w="846" w:type="dxa"/>
          </w:tcPr>
          <w:p w14:paraId="6B391BE9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3977B3">
        <w:tc>
          <w:tcPr>
            <w:tcW w:w="846" w:type="dxa"/>
          </w:tcPr>
          <w:p w14:paraId="7D379A2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3977B3">
        <w:tc>
          <w:tcPr>
            <w:tcW w:w="846" w:type="dxa"/>
          </w:tcPr>
          <w:p w14:paraId="7040314B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3977B3">
        <w:tc>
          <w:tcPr>
            <w:tcW w:w="846" w:type="dxa"/>
          </w:tcPr>
          <w:p w14:paraId="459D997C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3977B3">
        <w:tc>
          <w:tcPr>
            <w:tcW w:w="846" w:type="dxa"/>
          </w:tcPr>
          <w:p w14:paraId="13CF8A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3977B3">
        <w:tc>
          <w:tcPr>
            <w:tcW w:w="846" w:type="dxa"/>
          </w:tcPr>
          <w:p w14:paraId="1562ADF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3977B3">
        <w:tc>
          <w:tcPr>
            <w:tcW w:w="846" w:type="dxa"/>
          </w:tcPr>
          <w:p w14:paraId="100D20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3977B3">
        <w:tc>
          <w:tcPr>
            <w:tcW w:w="846" w:type="dxa"/>
          </w:tcPr>
          <w:p w14:paraId="55E7445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3977B3">
        <w:tc>
          <w:tcPr>
            <w:tcW w:w="846" w:type="dxa"/>
          </w:tcPr>
          <w:p w14:paraId="7A05424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3977B3">
        <w:tc>
          <w:tcPr>
            <w:tcW w:w="846" w:type="dxa"/>
          </w:tcPr>
          <w:p w14:paraId="05C4557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7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0" w:name="_Toc422073261"/>
      <w:bookmarkEnd w:id="119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3977B3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20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lastRenderedPageBreak/>
        <w:t>返回孵化器的详情</w:t>
      </w:r>
      <w:r>
        <w:rPr>
          <w:rFonts w:hint="eastAsia"/>
          <w:lang w:eastAsia="zh-CN"/>
        </w:rPr>
        <w:t>（见</w:t>
      </w:r>
      <w:hyperlink r:id="rId38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1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3977B3">
        <w:tc>
          <w:tcPr>
            <w:tcW w:w="704" w:type="dxa"/>
          </w:tcPr>
          <w:p w14:paraId="314EF2ED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r>
        <w:rPr>
          <w:lang w:eastAsia="zh-CN"/>
        </w:rPr>
        <w:t>投资人详情</w:t>
      </w:r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9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EF8006" w14:textId="03484881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BC6C27">
        <w:rPr>
          <w:lang w:eastAsia="zh-CN"/>
        </w:rPr>
        <w:t>detail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02350F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0F1620" w:rsidRPr="007B3787" w14:paraId="57B0AC95" w14:textId="77777777" w:rsidTr="00EB4B6D">
        <w:tc>
          <w:tcPr>
            <w:tcW w:w="988" w:type="dxa"/>
          </w:tcPr>
          <w:p w14:paraId="35E6295D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59CDA48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2CF3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47CF1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84059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F1620" w:rsidRPr="007B3787" w14:paraId="152E9D70" w14:textId="77777777" w:rsidTr="00EB4B6D">
        <w:tc>
          <w:tcPr>
            <w:tcW w:w="988" w:type="dxa"/>
          </w:tcPr>
          <w:p w14:paraId="2FD9B6B5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2" w:type="dxa"/>
          </w:tcPr>
          <w:p w14:paraId="4E430AC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D016A00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A4C8FEA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639DF0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0F1620" w:rsidRPr="007B3787" w14:paraId="36A025FA" w14:textId="77777777" w:rsidTr="00EB4B6D">
        <w:tc>
          <w:tcPr>
            <w:tcW w:w="988" w:type="dxa"/>
          </w:tcPr>
          <w:p w14:paraId="385A8F81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842" w:type="dxa"/>
          </w:tcPr>
          <w:p w14:paraId="05401C16" w14:textId="483146CB" w:rsidR="000F1620" w:rsidRPr="007B3787" w:rsidRDefault="00AB482E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78231C4" w14:textId="7B7DF4C5" w:rsidR="000F1620" w:rsidRPr="007B3787" w:rsidRDefault="00AB482E" w:rsidP="00AB482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BBE167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C304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4633B91" w14:textId="77777777" w:rsidR="000F1620" w:rsidRPr="00AC572E" w:rsidRDefault="000F1620" w:rsidP="000F162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1276"/>
        <w:gridCol w:w="2551"/>
      </w:tblGrid>
      <w:tr w:rsidR="000F1620" w:rsidRPr="007B3787" w14:paraId="3D727EBC" w14:textId="77777777" w:rsidTr="00EB4B6D">
        <w:tc>
          <w:tcPr>
            <w:tcW w:w="988" w:type="dxa"/>
          </w:tcPr>
          <w:p w14:paraId="1DF132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9253FC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0D492E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BD3B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B01716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564F30E9" w14:textId="77777777" w:rsidTr="00EB4B6D">
        <w:tc>
          <w:tcPr>
            <w:tcW w:w="988" w:type="dxa"/>
          </w:tcPr>
          <w:p w14:paraId="394EC28F" w14:textId="37143E9A" w:rsidR="00E0556E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D8AC6BC" w14:textId="00823865" w:rsidR="00E0556E" w:rsidRPr="007B3787" w:rsidRDefault="009E44F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A36244">
              <w:rPr>
                <w:lang w:eastAsia="zh-CN"/>
              </w:rPr>
              <w:t>nvestor</w:t>
            </w:r>
          </w:p>
        </w:tc>
        <w:tc>
          <w:tcPr>
            <w:tcW w:w="1843" w:type="dxa"/>
          </w:tcPr>
          <w:p w14:paraId="6FF6EB84" w14:textId="23A7FC4E" w:rsidR="00E0556E" w:rsidRPr="007B3787" w:rsidRDefault="000F00C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1A54B8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6EB62342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738200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C5EF8E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C0AB" w14:textId="52C69C03" w:rsidR="000F1620" w:rsidRPr="007B3787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602C" w14:textId="0A41D9FC" w:rsidR="000F1620" w:rsidRPr="007B3787" w:rsidRDefault="00B069C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622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812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BEB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27F40D87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678E" w14:textId="6D637D5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2C3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CB2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4C3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F0F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F540B21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B1EF" w14:textId="13142C0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F90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C41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F5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59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5DC47FA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C9B4" w14:textId="19A89AC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DAA1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1CF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1EB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933D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7EEFC1B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D4A1" w14:textId="2633BC99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1AF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BCC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431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80C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CBED490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58EB" w14:textId="39227E27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29A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D64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C0E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417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E031C12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657D" w14:textId="2AA18EA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49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10FA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F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042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628398D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C3B2" w14:textId="3505436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3F6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638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EC1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E5A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A75860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9B15" w14:textId="4938529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4B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C80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732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EC7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F1620" w:rsidRPr="007B3787" w14:paraId="17F082C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258D" w14:textId="003D42CD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8890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D64C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279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504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BD2AAD0" w14:textId="77777777" w:rsidTr="00EB4B6D">
        <w:tc>
          <w:tcPr>
            <w:tcW w:w="988" w:type="dxa"/>
          </w:tcPr>
          <w:p w14:paraId="00D5846E" w14:textId="22B7564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A4620A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F5FF62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6F72CD5B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3D117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7EBE80F2" w14:textId="77777777" w:rsidTr="00EB4B6D">
        <w:tc>
          <w:tcPr>
            <w:tcW w:w="988" w:type="dxa"/>
          </w:tcPr>
          <w:p w14:paraId="7BEFBF15" w14:textId="1EFAACE5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1.7.1</w:t>
            </w:r>
          </w:p>
        </w:tc>
        <w:tc>
          <w:tcPr>
            <w:tcW w:w="1984" w:type="dxa"/>
          </w:tcPr>
          <w:p w14:paraId="37827A7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23A03DF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5575B1F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3992B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01435F5" w14:textId="77777777" w:rsidTr="00EB4B6D">
        <w:tc>
          <w:tcPr>
            <w:tcW w:w="988" w:type="dxa"/>
          </w:tcPr>
          <w:p w14:paraId="6D65B787" w14:textId="2E242BD8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1984" w:type="dxa"/>
          </w:tcPr>
          <w:p w14:paraId="723E9A5F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6B510BE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B5027F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19C12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3601389" w14:textId="77777777" w:rsidTr="00EB4B6D">
        <w:tc>
          <w:tcPr>
            <w:tcW w:w="988" w:type="dxa"/>
          </w:tcPr>
          <w:p w14:paraId="6266DFB4" w14:textId="5D056E0A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1FA0E53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7A864D3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4E0A5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EF2B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A70CA14" w14:textId="77777777" w:rsidTr="00EB4B6D">
        <w:tc>
          <w:tcPr>
            <w:tcW w:w="988" w:type="dxa"/>
          </w:tcPr>
          <w:p w14:paraId="57DA4CCE" w14:textId="308889A9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1984" w:type="dxa"/>
          </w:tcPr>
          <w:p w14:paraId="6CC15319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4F9DE53C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701213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72569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E2DD576" w14:textId="77777777" w:rsidTr="00EB4B6D">
        <w:tc>
          <w:tcPr>
            <w:tcW w:w="988" w:type="dxa"/>
          </w:tcPr>
          <w:p w14:paraId="14053856" w14:textId="0115EF6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7.5</w:t>
            </w:r>
          </w:p>
        </w:tc>
        <w:tc>
          <w:tcPr>
            <w:tcW w:w="1984" w:type="dxa"/>
          </w:tcPr>
          <w:p w14:paraId="274EF144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A8A961F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1ADE3A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024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2ADAE83" w14:textId="77777777" w:rsidTr="00EB4B6D">
        <w:tc>
          <w:tcPr>
            <w:tcW w:w="988" w:type="dxa"/>
          </w:tcPr>
          <w:p w14:paraId="4F62F82B" w14:textId="6C36522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2D75D78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B2981E3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268AB4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47F4CA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2A51C5C3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E22" w14:textId="0DA2AD64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6C4F" w14:textId="77777777" w:rsidR="00EB4B6D" w:rsidRPr="006D2EC6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D337" w14:textId="77777777" w:rsidR="00EB4B6D" w:rsidRPr="00FB5E3E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A784" w14:textId="77777777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582F" w14:textId="77777777" w:rsidR="00EB4B6D" w:rsidRPr="007B3787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7ED5CB5E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96A5" w14:textId="73FCFD9B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F263" w14:textId="77777777" w:rsidR="00EB4B6D" w:rsidRPr="00F546D8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8D84" w14:textId="77777777" w:rsidR="00EB4B6D" w:rsidRPr="00FB5E3E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DAB8" w14:textId="77777777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8F8C" w14:textId="77777777" w:rsidR="00EB4B6D" w:rsidRPr="007B3787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E3141F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3B87D81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57969FB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7DE39F8A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06C7DC7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D21EC84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22" w:name="OLE_LINK5"/>
      <w:bookmarkStart w:id="123" w:name="OLE_LINK6"/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  <w:bookmarkEnd w:id="122"/>
      <w:bookmarkEnd w:id="123"/>
    </w:p>
    <w:p w14:paraId="197B911F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47B0DD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47BE8896" w14:textId="77777777" w:rsidTr="003977B3">
        <w:tc>
          <w:tcPr>
            <w:tcW w:w="704" w:type="dxa"/>
          </w:tcPr>
          <w:p w14:paraId="6FCE675D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60437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408D64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210C4B9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857B4C4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69F6428" w14:textId="77777777" w:rsidTr="003977B3">
        <w:tc>
          <w:tcPr>
            <w:tcW w:w="704" w:type="dxa"/>
          </w:tcPr>
          <w:p w14:paraId="738AC3F9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D8D0D5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17465D76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17C45F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9412B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4BC9E709" w14:textId="77777777" w:rsidTr="003977B3">
        <w:tc>
          <w:tcPr>
            <w:tcW w:w="704" w:type="dxa"/>
          </w:tcPr>
          <w:p w14:paraId="4BD217C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5E7FDAF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FFBFB71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E9E1D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8A9D85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BB11771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72EAEB3B" w14:textId="77777777" w:rsidTr="003977B3">
        <w:tc>
          <w:tcPr>
            <w:tcW w:w="846" w:type="dxa"/>
          </w:tcPr>
          <w:p w14:paraId="73DD155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890C9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BB4D01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A047B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EC224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91D7E1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2B8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701A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71E9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B0A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C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B5C764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168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D88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4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6F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E7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62D95D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07B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87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36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1CB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1EB3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E2EC61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1B2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4EC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20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2EB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8C9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512087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C08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59F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CE1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A2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C3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A6B098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75D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EB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30F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A9C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066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CA186B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F43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544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AB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69D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FE7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FB7493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3DB3EFA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FE1271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016500B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3098B6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0363E0C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BF7125A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087BED2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383A801F" w14:textId="77777777" w:rsidTr="003977B3">
        <w:tc>
          <w:tcPr>
            <w:tcW w:w="704" w:type="dxa"/>
          </w:tcPr>
          <w:p w14:paraId="12B033A4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CB9DAA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105AB0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7F297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667D3F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0772819D" w14:textId="77777777" w:rsidTr="003977B3">
        <w:tc>
          <w:tcPr>
            <w:tcW w:w="704" w:type="dxa"/>
          </w:tcPr>
          <w:p w14:paraId="3751E84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C47A18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0DE1A3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695F94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288716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68F8B21F" w14:textId="77777777" w:rsidTr="003977B3">
        <w:tc>
          <w:tcPr>
            <w:tcW w:w="704" w:type="dxa"/>
          </w:tcPr>
          <w:p w14:paraId="4EE322A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AB61AFD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37365B7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B5EB78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BB34F5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585C0206" w14:textId="77777777" w:rsidTr="003977B3">
        <w:tc>
          <w:tcPr>
            <w:tcW w:w="704" w:type="dxa"/>
          </w:tcPr>
          <w:p w14:paraId="27D63B7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0B3DC6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F1C5B7F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F1AC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E3706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5F19D1C3" w14:textId="77777777" w:rsidTr="003977B3">
        <w:tc>
          <w:tcPr>
            <w:tcW w:w="704" w:type="dxa"/>
          </w:tcPr>
          <w:p w14:paraId="5CC67B84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843" w:type="dxa"/>
          </w:tcPr>
          <w:p w14:paraId="457D60E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5FB519C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4576C9C1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26C32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7C9105F8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13301BF4" w14:textId="77777777" w:rsidTr="003977B3">
        <w:tc>
          <w:tcPr>
            <w:tcW w:w="846" w:type="dxa"/>
          </w:tcPr>
          <w:p w14:paraId="629EFD0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5D817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3C3A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78C8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9C705A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690A984" w14:textId="77777777" w:rsidTr="003977B3">
        <w:tc>
          <w:tcPr>
            <w:tcW w:w="846" w:type="dxa"/>
          </w:tcPr>
          <w:p w14:paraId="37AD1C0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1948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FF2EE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5B1535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D6192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47A22A71" w14:textId="77777777" w:rsidTr="003977B3">
        <w:tc>
          <w:tcPr>
            <w:tcW w:w="846" w:type="dxa"/>
          </w:tcPr>
          <w:p w14:paraId="36C4027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89EB2E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B42C39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56C9C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88BC06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0A52465A" w14:textId="77777777" w:rsidTr="003977B3">
        <w:tc>
          <w:tcPr>
            <w:tcW w:w="846" w:type="dxa"/>
          </w:tcPr>
          <w:p w14:paraId="3342F90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B597D4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327FBE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FF801C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869B50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C5EBC9A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E15ED1D" w14:textId="77777777" w:rsidTr="00F14997">
        <w:tc>
          <w:tcPr>
            <w:tcW w:w="846" w:type="dxa"/>
          </w:tcPr>
          <w:p w14:paraId="597647C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9AD449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72D026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4C260C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072B5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15098EB5" w14:textId="77777777" w:rsidTr="00F14997">
        <w:tc>
          <w:tcPr>
            <w:tcW w:w="846" w:type="dxa"/>
          </w:tcPr>
          <w:p w14:paraId="1A3642D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2EAECFE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36B9C2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253457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9C94E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8CC692D" w14:textId="77777777" w:rsidTr="00F14997">
        <w:tc>
          <w:tcPr>
            <w:tcW w:w="846" w:type="dxa"/>
          </w:tcPr>
          <w:p w14:paraId="2AB463FC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656C9728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1EFC6DB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6AC738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DA110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9F32A6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1875B926" w14:textId="77777777" w:rsidTr="00F14997">
        <w:tc>
          <w:tcPr>
            <w:tcW w:w="846" w:type="dxa"/>
          </w:tcPr>
          <w:p w14:paraId="70AFAFB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F45BE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F76090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E452B2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9580A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E210BBC" w14:textId="77777777" w:rsidTr="00F14997">
        <w:tc>
          <w:tcPr>
            <w:tcW w:w="846" w:type="dxa"/>
          </w:tcPr>
          <w:p w14:paraId="774CB3E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549EA19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4AA4E03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47FA45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D0F3A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2480F16C" w14:textId="77777777" w:rsidTr="00F14997">
        <w:tc>
          <w:tcPr>
            <w:tcW w:w="846" w:type="dxa"/>
          </w:tcPr>
          <w:p w14:paraId="04CC2DFA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80C7AE8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1D3DAC5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77C6BC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40156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46DE3D64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bookmarkStart w:id="124" w:name="_Toc422073265"/>
      <w:bookmarkEnd w:id="121"/>
      <w:r>
        <w:rPr>
          <w:lang w:eastAsia="zh-CN"/>
        </w:rPr>
        <w:t>我的投资</w:t>
      </w:r>
      <w:bookmarkEnd w:id="124"/>
      <w:r w:rsidR="00963AFC">
        <w:rPr>
          <w:lang w:eastAsia="zh-CN"/>
        </w:rPr>
        <w:t>人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3977B3" w:rsidP="0014035B">
      <w:pPr>
        <w:spacing w:line="360" w:lineRule="auto"/>
        <w:ind w:firstLineChars="200" w:firstLine="420"/>
        <w:jc w:val="left"/>
      </w:pPr>
      <w:hyperlink r:id="rId40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1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25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3977B3" w:rsidP="00A8072C">
      <w:pPr>
        <w:spacing w:line="360" w:lineRule="auto"/>
        <w:jc w:val="left"/>
      </w:pPr>
      <w:hyperlink r:id="rId42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25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3977B3" w:rsidP="008526B2">
      <w:pPr>
        <w:spacing w:line="360" w:lineRule="auto"/>
        <w:ind w:firstLineChars="200" w:firstLine="420"/>
        <w:jc w:val="left"/>
      </w:pPr>
      <w:hyperlink r:id="rId43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1B019DB1" w:rsidR="0008066D" w:rsidRPr="007B3787" w:rsidRDefault="009F18A4" w:rsidP="00881F9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6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9331000" w:rsidR="005C3C1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264B285F" w:rsidR="00082268" w:rsidRPr="007B3787" w:rsidRDefault="007714C3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A3FEC5" w14:textId="77777777" w:rsidR="00A8072C" w:rsidRPr="00F2044C" w:rsidRDefault="00A8072C" w:rsidP="00A8072C">
      <w:pPr>
        <w:pStyle w:val="3"/>
        <w:rPr>
          <w:lang w:eastAsia="zh-CN"/>
        </w:rPr>
      </w:pPr>
      <w:bookmarkStart w:id="127" w:name="_Toc422073268"/>
      <w:bookmarkEnd w:id="126"/>
      <w:r>
        <w:rPr>
          <w:lang w:eastAsia="zh-CN"/>
        </w:rPr>
        <w:lastRenderedPageBreak/>
        <w:t>添加投资方</w:t>
      </w:r>
    </w:p>
    <w:p w14:paraId="2571B6F1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683FA32" w14:textId="77777777" w:rsidR="00A8072C" w:rsidRDefault="003977B3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4" w:anchor="p=做投资人" w:history="1">
        <w:r w:rsidR="00A8072C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6021FDF2" w14:textId="597B9105" w:rsidR="00A8072C" w:rsidRPr="007B3787" w:rsidRDefault="00A8072C" w:rsidP="00A8072C">
      <w:pPr>
        <w:spacing w:line="360" w:lineRule="auto"/>
        <w:ind w:left="420"/>
        <w:jc w:val="left"/>
        <w:rPr>
          <w:lang w:eastAsia="zh-CN"/>
        </w:rPr>
      </w:pPr>
      <w:r>
        <w:rPr>
          <w:rFonts w:ascii="宋体" w:hAnsi="宋体" w:cs="宋体"/>
          <w:szCs w:val="21"/>
        </w:rPr>
        <w:t>增加投资人</w:t>
      </w:r>
      <w:r>
        <w:rPr>
          <w:rFonts w:ascii="宋体" w:hAnsi="宋体" w:cs="宋体" w:hint="eastAsia"/>
          <w:szCs w:val="21"/>
          <w:lang w:eastAsia="zh-CN"/>
        </w:rPr>
        <w:t>，</w:t>
      </w:r>
      <w:r>
        <w:rPr>
          <w:rFonts w:hint="eastAsia"/>
          <w:lang w:eastAsia="zh-CN"/>
        </w:rPr>
        <w:t>添加信息包括：投资人头像，名称，地区，简要描述，资本方详情，投资人信息（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，包括头像、姓名），关注领域</w:t>
      </w:r>
    </w:p>
    <w:p w14:paraId="13180615" w14:textId="77777777" w:rsidR="00A8072C" w:rsidRPr="00FE2AB1" w:rsidRDefault="00A8072C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1BAE0CF4" w14:textId="77777777" w:rsidR="00A8072C" w:rsidRPr="00C6748A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7F339E64" w14:textId="77777777" w:rsidR="00A8072C" w:rsidRPr="00B05C4F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A50538B" w14:textId="77777777" w:rsidR="00A8072C" w:rsidRPr="00AC572E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288632EE" w14:textId="77777777" w:rsidTr="000F1620">
        <w:tc>
          <w:tcPr>
            <w:tcW w:w="704" w:type="dxa"/>
          </w:tcPr>
          <w:p w14:paraId="76A1E70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C287778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C0989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86CFE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AE2593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1CB2C103" w14:textId="77777777" w:rsidTr="000F1620">
        <w:tc>
          <w:tcPr>
            <w:tcW w:w="704" w:type="dxa"/>
          </w:tcPr>
          <w:p w14:paraId="3F5CB00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1D9AEA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0EC3D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7AFFC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5B2F0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A8072C" w:rsidRPr="007B3787" w14:paraId="406CA6B4" w14:textId="77777777" w:rsidTr="000F1620">
        <w:tc>
          <w:tcPr>
            <w:tcW w:w="704" w:type="dxa"/>
          </w:tcPr>
          <w:p w14:paraId="10A34B36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389162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D23D79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311CA1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839EB6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49A6CF2" w14:textId="77777777" w:rsidTr="000F1620">
        <w:tc>
          <w:tcPr>
            <w:tcW w:w="704" w:type="dxa"/>
          </w:tcPr>
          <w:p w14:paraId="2344182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5FD5C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598266E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</w:tcPr>
          <w:p w14:paraId="59071137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2C6137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69E565" w14:textId="77777777" w:rsidTr="000F1620">
        <w:tc>
          <w:tcPr>
            <w:tcW w:w="704" w:type="dxa"/>
          </w:tcPr>
          <w:p w14:paraId="13526465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AE2406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34CE3EE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74F412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83B2A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287AA4D" w14:textId="77777777" w:rsidTr="000F1620">
        <w:tc>
          <w:tcPr>
            <w:tcW w:w="704" w:type="dxa"/>
          </w:tcPr>
          <w:p w14:paraId="2A923207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4596045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308619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0B952B6D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AFACD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1073544" w14:textId="77777777" w:rsidTr="000F1620">
        <w:tc>
          <w:tcPr>
            <w:tcW w:w="704" w:type="dxa"/>
          </w:tcPr>
          <w:p w14:paraId="799D03F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7AD28B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8FED6C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3819CC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676E81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C5C008" w14:textId="77777777" w:rsidTr="000F1620">
        <w:tc>
          <w:tcPr>
            <w:tcW w:w="704" w:type="dxa"/>
          </w:tcPr>
          <w:p w14:paraId="5C93227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39EAC0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493ACFED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0479E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8CE1F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37635E03" w14:textId="77777777" w:rsidTr="000F1620">
        <w:tc>
          <w:tcPr>
            <w:tcW w:w="704" w:type="dxa"/>
          </w:tcPr>
          <w:p w14:paraId="6E64E40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F8D84D7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632DF5E8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753FC24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0C5D4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CA90E76" w14:textId="77777777" w:rsidTr="000F1620">
        <w:tc>
          <w:tcPr>
            <w:tcW w:w="704" w:type="dxa"/>
          </w:tcPr>
          <w:p w14:paraId="7A1A5E2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09BA9F4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ED3EC1A" w14:textId="20FDB443" w:rsidR="00A8072C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331581F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2745A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5A458915" w14:textId="77777777" w:rsidTr="000F1620">
        <w:tc>
          <w:tcPr>
            <w:tcW w:w="704" w:type="dxa"/>
          </w:tcPr>
          <w:p w14:paraId="4C9C8E1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2D033423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EF3F64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203B3020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B1EFB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A8072C" w:rsidRPr="007B3787" w14:paraId="6DCF37EC" w14:textId="77777777" w:rsidTr="000F1620">
        <w:tc>
          <w:tcPr>
            <w:tcW w:w="704" w:type="dxa"/>
          </w:tcPr>
          <w:p w14:paraId="38A8C96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E43B8B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712B3E0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38B7F5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A08306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D5CEF02" w14:textId="77777777" w:rsidTr="000F1620">
        <w:tc>
          <w:tcPr>
            <w:tcW w:w="704" w:type="dxa"/>
          </w:tcPr>
          <w:p w14:paraId="41A14229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273E83F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concernedIndustries</w:t>
            </w:r>
          </w:p>
        </w:tc>
        <w:tc>
          <w:tcPr>
            <w:tcW w:w="1985" w:type="dxa"/>
          </w:tcPr>
          <w:p w14:paraId="13A1B26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3D46A48A" w14:textId="5786F313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230AA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149CBA3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8072C" w:rsidRPr="007B3787" w14:paraId="2277271D" w14:textId="77777777" w:rsidTr="000F1620">
        <w:tc>
          <w:tcPr>
            <w:tcW w:w="846" w:type="dxa"/>
          </w:tcPr>
          <w:p w14:paraId="4715F0A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BCFDB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05F572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49EAFE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CE4699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617FA24A" w14:textId="77777777" w:rsidTr="000F1620">
        <w:tc>
          <w:tcPr>
            <w:tcW w:w="846" w:type="dxa"/>
          </w:tcPr>
          <w:p w14:paraId="50243A9B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E9398F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651CFFB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4BA4B06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80FCEDD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3977B3" w:rsidP="00DC661B">
      <w:pPr>
        <w:spacing w:line="360" w:lineRule="auto"/>
        <w:ind w:firstLineChars="200" w:firstLine="420"/>
        <w:jc w:val="left"/>
      </w:pPr>
      <w:hyperlink r:id="rId45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34059F5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$investorId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3977B3" w:rsidP="00C905A1">
      <w:pPr>
        <w:spacing w:line="360" w:lineRule="auto"/>
        <w:ind w:firstLineChars="200" w:firstLine="420"/>
        <w:jc w:val="left"/>
      </w:pPr>
      <w:hyperlink r:id="rId46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186F8FDE" w:rsidR="00C905A1" w:rsidRPr="00FD2036" w:rsidRDefault="00C905A1" w:rsidP="00C910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C91074" w:rsidRPr="00C91074">
        <w:t xml:space="preserve"> </w:t>
      </w:r>
      <w:r w:rsidR="005F0136">
        <w:t>addInvest</w:t>
      </w:r>
      <w:r w:rsidR="00C91074" w:rsidRPr="00C91074">
        <w:t>Partner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2809D129" w:rsidR="009D0B67" w:rsidRDefault="0017620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5E137C01" w:rsidR="000F17D0" w:rsidRDefault="00176206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82C43E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491973B5" w14:textId="77777777" w:rsidTr="00F6221C">
        <w:tc>
          <w:tcPr>
            <w:tcW w:w="846" w:type="dxa"/>
          </w:tcPr>
          <w:p w14:paraId="7FAF573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4B29B6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0062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0D3CA3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02A8FA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39FE98EA" w14:textId="77777777" w:rsidTr="00F6221C">
        <w:tc>
          <w:tcPr>
            <w:tcW w:w="846" w:type="dxa"/>
          </w:tcPr>
          <w:p w14:paraId="7078CE6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592411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6D81840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27239F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78E527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3977B3" w:rsidP="00C905A1">
      <w:pPr>
        <w:spacing w:line="360" w:lineRule="auto"/>
        <w:ind w:firstLineChars="200" w:firstLine="420"/>
        <w:jc w:val="left"/>
      </w:pPr>
      <w:hyperlink r:id="rId47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373C194A" w:rsidR="00C905A1" w:rsidRPr="007B3787" w:rsidRDefault="00D236E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parterId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28" w:name="_Toc422073269"/>
      <w:bookmarkEnd w:id="127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28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3977B3" w:rsidP="00D4655D">
      <w:pPr>
        <w:spacing w:line="360" w:lineRule="auto"/>
        <w:ind w:firstLineChars="200" w:firstLine="420"/>
        <w:jc w:val="left"/>
      </w:pPr>
      <w:hyperlink r:id="rId48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9" w:name="_Toc422073270"/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2455D" w:rsidRPr="007B3787" w14:paraId="06298861" w14:textId="77777777" w:rsidTr="00F6221C">
        <w:tc>
          <w:tcPr>
            <w:tcW w:w="704" w:type="dxa"/>
          </w:tcPr>
          <w:p w14:paraId="4E4DA494" w14:textId="02619A8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AF9863" w14:textId="35C1E770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t>investorId</w:t>
            </w:r>
          </w:p>
        </w:tc>
        <w:tc>
          <w:tcPr>
            <w:tcW w:w="1985" w:type="dxa"/>
          </w:tcPr>
          <w:p w14:paraId="5275C08A" w14:textId="1E7D41DD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685F47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BE4E8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49D41EE7" w:rsidR="002C4374" w:rsidRPr="007B3787" w:rsidRDefault="0053319A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bookmarkStart w:id="130" w:name="_Toc422073271"/>
      <w:bookmarkEnd w:id="129"/>
      <w:r>
        <w:rPr>
          <w:rFonts w:hint="eastAsia"/>
          <w:lang w:eastAsia="zh-CN"/>
        </w:rPr>
        <w:t>获取推荐</w:t>
      </w:r>
      <w:bookmarkEnd w:id="130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3977B3" w:rsidP="005F7A5C">
      <w:pPr>
        <w:spacing w:line="360" w:lineRule="auto"/>
        <w:ind w:firstLineChars="200" w:firstLine="420"/>
        <w:jc w:val="left"/>
      </w:pPr>
      <w:hyperlink r:id="rId49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3977B3" w:rsidP="00BF6D5F">
      <w:pPr>
        <w:spacing w:line="360" w:lineRule="auto"/>
        <w:ind w:firstLineChars="200" w:firstLine="420"/>
        <w:jc w:val="left"/>
      </w:pPr>
      <w:hyperlink r:id="rId50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3977B3" w:rsidP="00DA2F12">
      <w:pPr>
        <w:spacing w:line="360" w:lineRule="auto"/>
        <w:ind w:firstLineChars="200" w:firstLine="420"/>
        <w:jc w:val="left"/>
      </w:pPr>
      <w:hyperlink r:id="rId51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3977B3" w:rsidP="00D35537">
      <w:pPr>
        <w:spacing w:line="360" w:lineRule="auto"/>
        <w:ind w:firstLineChars="200" w:firstLine="420"/>
        <w:jc w:val="left"/>
      </w:pPr>
      <w:hyperlink r:id="rId52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31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31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32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3977B3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3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</w:t>
      </w:r>
      <w:r w:rsidR="00E22D50">
        <w:rPr>
          <w:rFonts w:hint="eastAsia"/>
          <w:lang w:eastAsia="zh-CN"/>
        </w:rPr>
        <w:lastRenderedPageBreak/>
        <w:t>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32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33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33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165A3432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92FC46E" w14:textId="1D910F0C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4A3BE6FF" w:rsidR="004602D7" w:rsidRDefault="005D34D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E7C7605" w14:textId="36A51406" w:rsidR="004602D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332FF4F1" w14:textId="77777777" w:rsidTr="0049477B">
        <w:tc>
          <w:tcPr>
            <w:tcW w:w="846" w:type="dxa"/>
          </w:tcPr>
          <w:p w14:paraId="2BBD4D9E" w14:textId="51D49F6F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1984" w:type="dxa"/>
          </w:tcPr>
          <w:p w14:paraId="18577C45" w14:textId="6521CD29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985" w:type="dxa"/>
          </w:tcPr>
          <w:p w14:paraId="6F471CAF" w14:textId="62D5AA98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6245991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8CCA0C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0CE8411D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5E9AC59" w14:textId="0974D287" w:rsidR="00BE7116" w:rsidRDefault="00BE7116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985" w:type="dxa"/>
          </w:tcPr>
          <w:p w14:paraId="1085A79B" w14:textId="3B37C4FA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6C049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749B0CF9" w14:textId="77777777" w:rsidTr="0049477B">
        <w:tc>
          <w:tcPr>
            <w:tcW w:w="846" w:type="dxa"/>
          </w:tcPr>
          <w:p w14:paraId="37AF0211" w14:textId="7B4DAC48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984" w:type="dxa"/>
          </w:tcPr>
          <w:p w14:paraId="4FEF0D22" w14:textId="6DD741DC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0D7ABB8" w14:textId="20301E16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CE36792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0896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523725B4" w14:textId="77777777" w:rsidTr="0049477B">
        <w:tc>
          <w:tcPr>
            <w:tcW w:w="846" w:type="dxa"/>
          </w:tcPr>
          <w:p w14:paraId="148C7256" w14:textId="28AE52B1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984" w:type="dxa"/>
          </w:tcPr>
          <w:p w14:paraId="6B0AFA32" w14:textId="42A72425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985" w:type="dxa"/>
          </w:tcPr>
          <w:p w14:paraId="1F2D4FC5" w14:textId="7D937FD0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859F8EE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AF9D6D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34" w:name="_Toc422073275"/>
      <w:r>
        <w:rPr>
          <w:lang w:eastAsia="zh-CN"/>
        </w:rPr>
        <w:lastRenderedPageBreak/>
        <w:t>更新基本信息</w:t>
      </w:r>
      <w:bookmarkEnd w:id="134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3712F26B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6CEAD70C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72682A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0848E1F2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35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lastRenderedPageBreak/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lastRenderedPageBreak/>
        <w:t>添加</w:t>
      </w:r>
      <w:r w:rsidR="004D3AAB">
        <w:rPr>
          <w:lang w:eastAsia="zh-CN"/>
        </w:rPr>
        <w:t>项目经验</w:t>
      </w:r>
      <w:bookmarkEnd w:id="135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36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36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37" w:name="_Toc422073279"/>
      <w:bookmarkStart w:id="138" w:name="_Toc422073278"/>
      <w:r>
        <w:rPr>
          <w:lang w:eastAsia="zh-CN"/>
        </w:rPr>
        <w:t>增加工作经验</w:t>
      </w:r>
      <w:bookmarkEnd w:id="137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38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4C6A505" w14:textId="39AD3519" w:rsidR="00A23C40" w:rsidRPr="00711029" w:rsidRDefault="00A23C40" w:rsidP="00A23C40">
      <w:pPr>
        <w:pStyle w:val="2"/>
        <w:numPr>
          <w:ilvl w:val="0"/>
          <w:numId w:val="34"/>
        </w:numPr>
        <w:rPr>
          <w:lang w:eastAsia="zh-CN"/>
        </w:rPr>
      </w:pPr>
      <w:bookmarkStart w:id="139" w:name="_Toc422073280"/>
      <w:r>
        <w:rPr>
          <w:lang w:eastAsia="zh-CN"/>
        </w:rPr>
        <w:t>更新用户角色</w:t>
      </w:r>
    </w:p>
    <w:p w14:paraId="23B56891" w14:textId="77777777" w:rsidR="00A23C40" w:rsidRDefault="00A23C40" w:rsidP="00A23C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1793B8D" w14:textId="77777777" w:rsidR="00A23C40" w:rsidRPr="00AC572E" w:rsidRDefault="00A23C40" w:rsidP="00A23C40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2EE3E88" w14:textId="07931503" w:rsidR="00A23C40" w:rsidRPr="007B3787" w:rsidRDefault="00A23C40" w:rsidP="00A23C40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5B791E">
        <w:rPr>
          <w:rFonts w:hint="eastAsia"/>
          <w:lang w:eastAsia="zh-CN"/>
        </w:rPr>
        <w:t>用户角色</w:t>
      </w:r>
    </w:p>
    <w:p w14:paraId="28E1A4A0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755C76" w14:textId="2DE688BE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40" w:name="OLE_LINK7"/>
      <w:bookmarkStart w:id="141" w:name="OLE_LINK8"/>
      <w:bookmarkStart w:id="142" w:name="OLE_LINK9"/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DD0CBC">
        <w:rPr>
          <w:rFonts w:hint="eastAsia"/>
          <w:lang w:eastAsia="zh-CN"/>
        </w:rPr>
        <w:t>update</w:t>
      </w:r>
      <w:r w:rsidR="00DD0CBC">
        <w:rPr>
          <w:lang w:eastAsia="zh-CN"/>
        </w:rPr>
        <w:t>Role</w:t>
      </w:r>
      <w:r w:rsidR="009F1F76">
        <w:rPr>
          <w:lang w:eastAsia="zh-CN"/>
        </w:rPr>
        <w:t>s</w:t>
      </w:r>
    </w:p>
    <w:bookmarkEnd w:id="140"/>
    <w:bookmarkEnd w:id="141"/>
    <w:bookmarkEnd w:id="142"/>
    <w:p w14:paraId="78690440" w14:textId="77777777" w:rsidR="00A23C40" w:rsidRPr="00AC572E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23C40" w:rsidRPr="007B3787" w14:paraId="4CC749E7" w14:textId="77777777" w:rsidTr="003977B3">
        <w:tc>
          <w:tcPr>
            <w:tcW w:w="704" w:type="dxa"/>
          </w:tcPr>
          <w:p w14:paraId="6FD50AB3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08742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DEBFD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3C9A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A8A4C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01774F6E" w14:textId="77777777" w:rsidTr="003977B3">
        <w:tc>
          <w:tcPr>
            <w:tcW w:w="704" w:type="dxa"/>
          </w:tcPr>
          <w:p w14:paraId="146AFF4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7D12BC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884B7A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DC46249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1FB51A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6961B0FB" w14:textId="77777777" w:rsidTr="003977B3">
        <w:tc>
          <w:tcPr>
            <w:tcW w:w="704" w:type="dxa"/>
          </w:tcPr>
          <w:p w14:paraId="592EDC7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CBBEB4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245FFB06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2DE3E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8DF7A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1BA2747E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70B0" w14:textId="77777777" w:rsidR="00A23C40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22C" w14:textId="27E81A58" w:rsidR="00A23C40" w:rsidRPr="007B3787" w:rsidRDefault="006549EC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A7B" w14:textId="61E7F589" w:rsidR="00A23C40" w:rsidRPr="007B3787" w:rsidRDefault="00A3286D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58E0" w14:textId="1736B662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5B32" w14:textId="28FF9DC7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CF3D95A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23C40" w:rsidRPr="007B3787" w14:paraId="7C4E760B" w14:textId="77777777" w:rsidTr="003977B3">
        <w:tc>
          <w:tcPr>
            <w:tcW w:w="846" w:type="dxa"/>
          </w:tcPr>
          <w:p w14:paraId="41E62F6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B671B8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3562C2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1A67D1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0DB7BB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3AA11814" w14:textId="77777777" w:rsidTr="003977B3">
        <w:tc>
          <w:tcPr>
            <w:tcW w:w="846" w:type="dxa"/>
          </w:tcPr>
          <w:p w14:paraId="6913809A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39707C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29D0509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CD708C1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77AFD3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23C40" w:rsidRPr="007B3787" w14:paraId="2D5DE468" w14:textId="77777777" w:rsidTr="003977B3">
        <w:tc>
          <w:tcPr>
            <w:tcW w:w="846" w:type="dxa"/>
          </w:tcPr>
          <w:p w14:paraId="51259CC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AFCF64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4581F104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808C3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44E04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C40" w:rsidRPr="007B3787" w14:paraId="6866AABF" w14:textId="77777777" w:rsidTr="003977B3">
        <w:tc>
          <w:tcPr>
            <w:tcW w:w="846" w:type="dxa"/>
          </w:tcPr>
          <w:p w14:paraId="06103BF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D9C9A0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3918D6D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08F7D107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AACD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B14305" w14:textId="77777777" w:rsidR="00A23C40" w:rsidRDefault="00A23C40" w:rsidP="00A23C40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获取我的消息</w:t>
      </w:r>
      <w:bookmarkEnd w:id="139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BC6154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 w:rsidR="003A439B">
        <w:rPr>
          <w:rFonts w:ascii="微软雅黑" w:eastAsia="微软雅黑" w:hAnsi="微软雅黑" w:cs="微软雅黑"/>
          <w:sz w:val="18"/>
          <w:szCs w:val="18"/>
        </w:rPr>
        <w:t>Messages</w:t>
      </w:r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3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3290578" w14:textId="3369AC32" w:rsidR="00B416FB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43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4"/>
      <w:footerReference w:type="default" r:id="rId5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0F8D4" w14:textId="77777777" w:rsidR="005D37F4" w:rsidRDefault="005D37F4">
      <w:r>
        <w:separator/>
      </w:r>
    </w:p>
  </w:endnote>
  <w:endnote w:type="continuationSeparator" w:id="0">
    <w:p w14:paraId="03B0EDD6" w14:textId="77777777" w:rsidR="005D37F4" w:rsidRDefault="005D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3977B3" w:rsidRDefault="003977B3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4F1902">
      <w:rPr>
        <w:noProof/>
        <w:szCs w:val="21"/>
      </w:rPr>
      <w:t>24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4F1902">
      <w:rPr>
        <w:noProof/>
        <w:szCs w:val="21"/>
      </w:rPr>
      <w:t>75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3977B3" w:rsidRDefault="003977B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DACF0" w14:textId="77777777" w:rsidR="005D37F4" w:rsidRDefault="005D37F4">
      <w:r>
        <w:separator/>
      </w:r>
    </w:p>
  </w:footnote>
  <w:footnote w:type="continuationSeparator" w:id="0">
    <w:p w14:paraId="1B378033" w14:textId="77777777" w:rsidR="005D37F4" w:rsidRDefault="005D37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3977B3" w:rsidRDefault="003977B3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2B70"/>
    <w:rsid w:val="000040B3"/>
    <w:rsid w:val="000041BD"/>
    <w:rsid w:val="000044D3"/>
    <w:rsid w:val="00004EC4"/>
    <w:rsid w:val="00004FEA"/>
    <w:rsid w:val="00006613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52E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3D1E"/>
    <w:rsid w:val="00054200"/>
    <w:rsid w:val="00054975"/>
    <w:rsid w:val="00054ADB"/>
    <w:rsid w:val="00055547"/>
    <w:rsid w:val="00055856"/>
    <w:rsid w:val="00055B1E"/>
    <w:rsid w:val="00056236"/>
    <w:rsid w:val="000562A5"/>
    <w:rsid w:val="000569C8"/>
    <w:rsid w:val="0005774C"/>
    <w:rsid w:val="00057C4C"/>
    <w:rsid w:val="00060134"/>
    <w:rsid w:val="000602EC"/>
    <w:rsid w:val="00060C68"/>
    <w:rsid w:val="00060E95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31C8"/>
    <w:rsid w:val="000B3A7E"/>
    <w:rsid w:val="000B3AFB"/>
    <w:rsid w:val="000B3F6C"/>
    <w:rsid w:val="000B429D"/>
    <w:rsid w:val="000B49F0"/>
    <w:rsid w:val="000B522C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CE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FA"/>
    <w:rsid w:val="000D2C82"/>
    <w:rsid w:val="000D3543"/>
    <w:rsid w:val="000D3AEF"/>
    <w:rsid w:val="000D3EF0"/>
    <w:rsid w:val="000D3FDD"/>
    <w:rsid w:val="000D49F4"/>
    <w:rsid w:val="000D5225"/>
    <w:rsid w:val="000D5C87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3E48"/>
    <w:rsid w:val="000F4AD5"/>
    <w:rsid w:val="000F4C8B"/>
    <w:rsid w:val="000F5122"/>
    <w:rsid w:val="000F52BA"/>
    <w:rsid w:val="000F586B"/>
    <w:rsid w:val="000F5A13"/>
    <w:rsid w:val="000F5F85"/>
    <w:rsid w:val="000F6251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61A2"/>
    <w:rsid w:val="00106762"/>
    <w:rsid w:val="00107A87"/>
    <w:rsid w:val="00107B10"/>
    <w:rsid w:val="001108D6"/>
    <w:rsid w:val="00110CB7"/>
    <w:rsid w:val="00110CEA"/>
    <w:rsid w:val="0011131A"/>
    <w:rsid w:val="0011193B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8CA"/>
    <w:rsid w:val="00133DED"/>
    <w:rsid w:val="001340C0"/>
    <w:rsid w:val="00134464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1418"/>
    <w:rsid w:val="0014183C"/>
    <w:rsid w:val="00141946"/>
    <w:rsid w:val="0014208E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59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58C"/>
    <w:rsid w:val="00171776"/>
    <w:rsid w:val="00171A39"/>
    <w:rsid w:val="0017241B"/>
    <w:rsid w:val="001725C3"/>
    <w:rsid w:val="001731F9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90E"/>
    <w:rsid w:val="00176B3C"/>
    <w:rsid w:val="00176EE3"/>
    <w:rsid w:val="0017720D"/>
    <w:rsid w:val="00177A5D"/>
    <w:rsid w:val="00180735"/>
    <w:rsid w:val="00181CE6"/>
    <w:rsid w:val="001830B1"/>
    <w:rsid w:val="001833CD"/>
    <w:rsid w:val="00183E88"/>
    <w:rsid w:val="001845DF"/>
    <w:rsid w:val="00186136"/>
    <w:rsid w:val="0018688A"/>
    <w:rsid w:val="00186ECA"/>
    <w:rsid w:val="00187485"/>
    <w:rsid w:val="001878A2"/>
    <w:rsid w:val="00187AD3"/>
    <w:rsid w:val="00187E58"/>
    <w:rsid w:val="00190AD6"/>
    <w:rsid w:val="00190CF9"/>
    <w:rsid w:val="00190E2C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4B8"/>
    <w:rsid w:val="001A5A94"/>
    <w:rsid w:val="001A5E65"/>
    <w:rsid w:val="001A6A34"/>
    <w:rsid w:val="001A7101"/>
    <w:rsid w:val="001A7372"/>
    <w:rsid w:val="001A785B"/>
    <w:rsid w:val="001A7B7B"/>
    <w:rsid w:val="001A7E7D"/>
    <w:rsid w:val="001B062C"/>
    <w:rsid w:val="001B0E20"/>
    <w:rsid w:val="001B10ED"/>
    <w:rsid w:val="001B123B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17B0"/>
    <w:rsid w:val="001C1E18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0868"/>
    <w:rsid w:val="001D0E2E"/>
    <w:rsid w:val="001D1233"/>
    <w:rsid w:val="001D1B5B"/>
    <w:rsid w:val="001D2538"/>
    <w:rsid w:val="001D287D"/>
    <w:rsid w:val="001D29F5"/>
    <w:rsid w:val="001D3374"/>
    <w:rsid w:val="001D3DA7"/>
    <w:rsid w:val="001D4F03"/>
    <w:rsid w:val="001D6666"/>
    <w:rsid w:val="001D673C"/>
    <w:rsid w:val="001D681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BCE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268"/>
    <w:rsid w:val="002425EB"/>
    <w:rsid w:val="00242925"/>
    <w:rsid w:val="0024309A"/>
    <w:rsid w:val="00243B49"/>
    <w:rsid w:val="00243DA3"/>
    <w:rsid w:val="00244569"/>
    <w:rsid w:val="00244618"/>
    <w:rsid w:val="00244BDF"/>
    <w:rsid w:val="00245DEE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270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F34"/>
    <w:rsid w:val="00293244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CB6"/>
    <w:rsid w:val="002C3E3C"/>
    <w:rsid w:val="002C4083"/>
    <w:rsid w:val="002C4374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1E1B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4B51"/>
    <w:rsid w:val="00334FD8"/>
    <w:rsid w:val="00335E6A"/>
    <w:rsid w:val="00335FEE"/>
    <w:rsid w:val="003373FD"/>
    <w:rsid w:val="00337CDB"/>
    <w:rsid w:val="00340935"/>
    <w:rsid w:val="00340C3A"/>
    <w:rsid w:val="003411D5"/>
    <w:rsid w:val="00341229"/>
    <w:rsid w:val="00341407"/>
    <w:rsid w:val="0034151E"/>
    <w:rsid w:val="00341924"/>
    <w:rsid w:val="00342214"/>
    <w:rsid w:val="00343477"/>
    <w:rsid w:val="00343619"/>
    <w:rsid w:val="003436FB"/>
    <w:rsid w:val="00343D68"/>
    <w:rsid w:val="00343E6E"/>
    <w:rsid w:val="00344337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4B53"/>
    <w:rsid w:val="003551D1"/>
    <w:rsid w:val="00355264"/>
    <w:rsid w:val="00355657"/>
    <w:rsid w:val="00355A82"/>
    <w:rsid w:val="00356446"/>
    <w:rsid w:val="00356A6E"/>
    <w:rsid w:val="00356ACF"/>
    <w:rsid w:val="003574F6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BF9"/>
    <w:rsid w:val="00365EE2"/>
    <w:rsid w:val="003665D8"/>
    <w:rsid w:val="00367EE2"/>
    <w:rsid w:val="003706D1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E82"/>
    <w:rsid w:val="003874AB"/>
    <w:rsid w:val="00387720"/>
    <w:rsid w:val="00387A91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977B3"/>
    <w:rsid w:val="003A0728"/>
    <w:rsid w:val="003A0C21"/>
    <w:rsid w:val="003A19B7"/>
    <w:rsid w:val="003A1D8B"/>
    <w:rsid w:val="003A26CF"/>
    <w:rsid w:val="003A3111"/>
    <w:rsid w:val="003A36FE"/>
    <w:rsid w:val="003A439B"/>
    <w:rsid w:val="003A43C2"/>
    <w:rsid w:val="003A44BE"/>
    <w:rsid w:val="003A4AB6"/>
    <w:rsid w:val="003A4E0B"/>
    <w:rsid w:val="003A546C"/>
    <w:rsid w:val="003A69D7"/>
    <w:rsid w:val="003A6F40"/>
    <w:rsid w:val="003A7877"/>
    <w:rsid w:val="003B052E"/>
    <w:rsid w:val="003B1413"/>
    <w:rsid w:val="003B1AA4"/>
    <w:rsid w:val="003B1EDF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9A4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FDD"/>
    <w:rsid w:val="003F1DC1"/>
    <w:rsid w:val="003F2A50"/>
    <w:rsid w:val="003F2B20"/>
    <w:rsid w:val="003F2E68"/>
    <w:rsid w:val="003F3808"/>
    <w:rsid w:val="003F3940"/>
    <w:rsid w:val="003F3CF7"/>
    <w:rsid w:val="003F448D"/>
    <w:rsid w:val="003F54C6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24E2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76C"/>
    <w:rsid w:val="00447E50"/>
    <w:rsid w:val="00447F27"/>
    <w:rsid w:val="0045063D"/>
    <w:rsid w:val="00450736"/>
    <w:rsid w:val="00450B42"/>
    <w:rsid w:val="00450D79"/>
    <w:rsid w:val="004513BC"/>
    <w:rsid w:val="004515DB"/>
    <w:rsid w:val="00451917"/>
    <w:rsid w:val="00451EFC"/>
    <w:rsid w:val="0045204B"/>
    <w:rsid w:val="004528D4"/>
    <w:rsid w:val="0045335C"/>
    <w:rsid w:val="00453D53"/>
    <w:rsid w:val="004540E0"/>
    <w:rsid w:val="0045452A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682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7F4"/>
    <w:rsid w:val="00464D6E"/>
    <w:rsid w:val="00465FEF"/>
    <w:rsid w:val="0046634B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976A4"/>
    <w:rsid w:val="004A0423"/>
    <w:rsid w:val="004A1D4B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597"/>
    <w:rsid w:val="004B18F6"/>
    <w:rsid w:val="004B2956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153A"/>
    <w:rsid w:val="004C16AA"/>
    <w:rsid w:val="004C3ED5"/>
    <w:rsid w:val="004C5C36"/>
    <w:rsid w:val="004C6155"/>
    <w:rsid w:val="004C71F9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A4C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1902"/>
    <w:rsid w:val="004F2F8A"/>
    <w:rsid w:val="004F3171"/>
    <w:rsid w:val="004F3BCA"/>
    <w:rsid w:val="004F3EAF"/>
    <w:rsid w:val="004F4E61"/>
    <w:rsid w:val="004F5A7B"/>
    <w:rsid w:val="004F5CF3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CEE"/>
    <w:rsid w:val="00511E94"/>
    <w:rsid w:val="00511EB3"/>
    <w:rsid w:val="00511ED5"/>
    <w:rsid w:val="005129A8"/>
    <w:rsid w:val="005137F7"/>
    <w:rsid w:val="00513A66"/>
    <w:rsid w:val="00513B26"/>
    <w:rsid w:val="005146BE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CEB"/>
    <w:rsid w:val="00530F2F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652"/>
    <w:rsid w:val="0054065C"/>
    <w:rsid w:val="00540CF6"/>
    <w:rsid w:val="00541BEB"/>
    <w:rsid w:val="005426AE"/>
    <w:rsid w:val="00542B82"/>
    <w:rsid w:val="00542DC4"/>
    <w:rsid w:val="0054307A"/>
    <w:rsid w:val="005432C7"/>
    <w:rsid w:val="0054349F"/>
    <w:rsid w:val="0054512C"/>
    <w:rsid w:val="00545DE6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640"/>
    <w:rsid w:val="0055297E"/>
    <w:rsid w:val="00552F82"/>
    <w:rsid w:val="0055368D"/>
    <w:rsid w:val="0055391E"/>
    <w:rsid w:val="005541D4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1F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4B96"/>
    <w:rsid w:val="005A69C2"/>
    <w:rsid w:val="005A6C2B"/>
    <w:rsid w:val="005A7182"/>
    <w:rsid w:val="005A79AF"/>
    <w:rsid w:val="005B0F2B"/>
    <w:rsid w:val="005B125A"/>
    <w:rsid w:val="005B1E5C"/>
    <w:rsid w:val="005B2256"/>
    <w:rsid w:val="005B22D5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B791E"/>
    <w:rsid w:val="005C09BC"/>
    <w:rsid w:val="005C11E8"/>
    <w:rsid w:val="005C1C30"/>
    <w:rsid w:val="005C1C87"/>
    <w:rsid w:val="005C1F52"/>
    <w:rsid w:val="005C201E"/>
    <w:rsid w:val="005C2028"/>
    <w:rsid w:val="005C234C"/>
    <w:rsid w:val="005C2E30"/>
    <w:rsid w:val="005C3C1B"/>
    <w:rsid w:val="005C4640"/>
    <w:rsid w:val="005C49AE"/>
    <w:rsid w:val="005C504C"/>
    <w:rsid w:val="005C5132"/>
    <w:rsid w:val="005C51E1"/>
    <w:rsid w:val="005C57BF"/>
    <w:rsid w:val="005C5B73"/>
    <w:rsid w:val="005C79C4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7F4"/>
    <w:rsid w:val="005D3E00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DEA"/>
    <w:rsid w:val="0060132F"/>
    <w:rsid w:val="0060195F"/>
    <w:rsid w:val="0060225B"/>
    <w:rsid w:val="006023CC"/>
    <w:rsid w:val="00602482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19A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55D"/>
    <w:rsid w:val="00624DEF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3ACB"/>
    <w:rsid w:val="0063412E"/>
    <w:rsid w:val="00634395"/>
    <w:rsid w:val="00634421"/>
    <w:rsid w:val="0063489E"/>
    <w:rsid w:val="00634AD8"/>
    <w:rsid w:val="00634FDE"/>
    <w:rsid w:val="006354DF"/>
    <w:rsid w:val="006370AD"/>
    <w:rsid w:val="00637B09"/>
    <w:rsid w:val="00640CF8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78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3A1C"/>
    <w:rsid w:val="006549EC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750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4FDD"/>
    <w:rsid w:val="006954CA"/>
    <w:rsid w:val="00695B5D"/>
    <w:rsid w:val="00695F86"/>
    <w:rsid w:val="006960EB"/>
    <w:rsid w:val="0069630A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A2C"/>
    <w:rsid w:val="006A5D57"/>
    <w:rsid w:val="006A7303"/>
    <w:rsid w:val="006A7333"/>
    <w:rsid w:val="006A77B6"/>
    <w:rsid w:val="006A79F2"/>
    <w:rsid w:val="006B013A"/>
    <w:rsid w:val="006B1244"/>
    <w:rsid w:val="006B15A8"/>
    <w:rsid w:val="006B1AE8"/>
    <w:rsid w:val="006B1D87"/>
    <w:rsid w:val="006B1E25"/>
    <w:rsid w:val="006B264E"/>
    <w:rsid w:val="006B285D"/>
    <w:rsid w:val="006B2AD8"/>
    <w:rsid w:val="006B395B"/>
    <w:rsid w:val="006B3BA8"/>
    <w:rsid w:val="006B46AE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60F7"/>
    <w:rsid w:val="006C6BF5"/>
    <w:rsid w:val="006C7802"/>
    <w:rsid w:val="006D0C7F"/>
    <w:rsid w:val="006D0E0A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948"/>
    <w:rsid w:val="006E241D"/>
    <w:rsid w:val="006E3A68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3A6"/>
    <w:rsid w:val="006F4D55"/>
    <w:rsid w:val="006F4F0F"/>
    <w:rsid w:val="006F4F6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1FB8"/>
    <w:rsid w:val="0070203E"/>
    <w:rsid w:val="00702652"/>
    <w:rsid w:val="00702748"/>
    <w:rsid w:val="00703897"/>
    <w:rsid w:val="00703970"/>
    <w:rsid w:val="007044DF"/>
    <w:rsid w:val="007051DF"/>
    <w:rsid w:val="00705731"/>
    <w:rsid w:val="007057BC"/>
    <w:rsid w:val="00705EB5"/>
    <w:rsid w:val="00705F83"/>
    <w:rsid w:val="0070628D"/>
    <w:rsid w:val="00706E69"/>
    <w:rsid w:val="0070759A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AF2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F07"/>
    <w:rsid w:val="00731992"/>
    <w:rsid w:val="007321AB"/>
    <w:rsid w:val="007326D9"/>
    <w:rsid w:val="0073293B"/>
    <w:rsid w:val="00734001"/>
    <w:rsid w:val="007340C9"/>
    <w:rsid w:val="00734255"/>
    <w:rsid w:val="007344BF"/>
    <w:rsid w:val="00734AF0"/>
    <w:rsid w:val="00734B10"/>
    <w:rsid w:val="00734C6A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601F"/>
    <w:rsid w:val="0074605D"/>
    <w:rsid w:val="00746659"/>
    <w:rsid w:val="00746A33"/>
    <w:rsid w:val="00747F05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38E"/>
    <w:rsid w:val="00762ABC"/>
    <w:rsid w:val="00762AE5"/>
    <w:rsid w:val="00762C40"/>
    <w:rsid w:val="00762EE5"/>
    <w:rsid w:val="007633AE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67DF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D01"/>
    <w:rsid w:val="00790012"/>
    <w:rsid w:val="00790B6B"/>
    <w:rsid w:val="00790F5C"/>
    <w:rsid w:val="0079109B"/>
    <w:rsid w:val="00791F92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0BF5"/>
    <w:rsid w:val="007B1988"/>
    <w:rsid w:val="007B2463"/>
    <w:rsid w:val="007B2484"/>
    <w:rsid w:val="007B29D2"/>
    <w:rsid w:val="007B346E"/>
    <w:rsid w:val="007B3639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74B"/>
    <w:rsid w:val="007C0AB4"/>
    <w:rsid w:val="007C0B07"/>
    <w:rsid w:val="007C1577"/>
    <w:rsid w:val="007C272D"/>
    <w:rsid w:val="007C2862"/>
    <w:rsid w:val="007C2875"/>
    <w:rsid w:val="007C2986"/>
    <w:rsid w:val="007C2A86"/>
    <w:rsid w:val="007C31C4"/>
    <w:rsid w:val="007C3792"/>
    <w:rsid w:val="007C392B"/>
    <w:rsid w:val="007C418E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107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897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551"/>
    <w:rsid w:val="0083179E"/>
    <w:rsid w:val="00831846"/>
    <w:rsid w:val="008318AA"/>
    <w:rsid w:val="00831AC5"/>
    <w:rsid w:val="00831DC4"/>
    <w:rsid w:val="008329D8"/>
    <w:rsid w:val="00832C2A"/>
    <w:rsid w:val="00832C88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971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22C3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889"/>
    <w:rsid w:val="00861166"/>
    <w:rsid w:val="00861700"/>
    <w:rsid w:val="00861791"/>
    <w:rsid w:val="00861D3F"/>
    <w:rsid w:val="00862CC5"/>
    <w:rsid w:val="00863359"/>
    <w:rsid w:val="008636FE"/>
    <w:rsid w:val="00863E9A"/>
    <w:rsid w:val="008647E4"/>
    <w:rsid w:val="0086517C"/>
    <w:rsid w:val="0086525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0747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2E54"/>
    <w:rsid w:val="008F3357"/>
    <w:rsid w:val="008F41D8"/>
    <w:rsid w:val="008F42EB"/>
    <w:rsid w:val="008F52FD"/>
    <w:rsid w:val="008F5FCF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0EC5"/>
    <w:rsid w:val="009212A4"/>
    <w:rsid w:val="009212E0"/>
    <w:rsid w:val="00921DA6"/>
    <w:rsid w:val="00922935"/>
    <w:rsid w:val="009234E9"/>
    <w:rsid w:val="009238A0"/>
    <w:rsid w:val="00923B2A"/>
    <w:rsid w:val="00923CFD"/>
    <w:rsid w:val="009241E1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131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30C7"/>
    <w:rsid w:val="00953448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45C8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8E2"/>
    <w:rsid w:val="009F0D37"/>
    <w:rsid w:val="009F0E3D"/>
    <w:rsid w:val="009F164A"/>
    <w:rsid w:val="009F1675"/>
    <w:rsid w:val="009F18A4"/>
    <w:rsid w:val="009F19E8"/>
    <w:rsid w:val="009F1AF8"/>
    <w:rsid w:val="009F1F76"/>
    <w:rsid w:val="009F2524"/>
    <w:rsid w:val="009F3502"/>
    <w:rsid w:val="009F4A7E"/>
    <w:rsid w:val="009F5B4C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139"/>
    <w:rsid w:val="00A162A0"/>
    <w:rsid w:val="00A16AE8"/>
    <w:rsid w:val="00A202AD"/>
    <w:rsid w:val="00A20E37"/>
    <w:rsid w:val="00A21102"/>
    <w:rsid w:val="00A21393"/>
    <w:rsid w:val="00A217F3"/>
    <w:rsid w:val="00A219C8"/>
    <w:rsid w:val="00A2208B"/>
    <w:rsid w:val="00A220B7"/>
    <w:rsid w:val="00A22C7D"/>
    <w:rsid w:val="00A22F51"/>
    <w:rsid w:val="00A2320A"/>
    <w:rsid w:val="00A2335F"/>
    <w:rsid w:val="00A23AB5"/>
    <w:rsid w:val="00A23C40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6D"/>
    <w:rsid w:val="00A3287C"/>
    <w:rsid w:val="00A33125"/>
    <w:rsid w:val="00A33D05"/>
    <w:rsid w:val="00A33E1C"/>
    <w:rsid w:val="00A35A08"/>
    <w:rsid w:val="00A36244"/>
    <w:rsid w:val="00A3659E"/>
    <w:rsid w:val="00A36C40"/>
    <w:rsid w:val="00A371C9"/>
    <w:rsid w:val="00A3722C"/>
    <w:rsid w:val="00A3735F"/>
    <w:rsid w:val="00A40109"/>
    <w:rsid w:val="00A40211"/>
    <w:rsid w:val="00A409CA"/>
    <w:rsid w:val="00A40CCF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7A7"/>
    <w:rsid w:val="00A46A89"/>
    <w:rsid w:val="00A46BE6"/>
    <w:rsid w:val="00A47CB9"/>
    <w:rsid w:val="00A47E14"/>
    <w:rsid w:val="00A50304"/>
    <w:rsid w:val="00A5066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3B1"/>
    <w:rsid w:val="00A60C18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482E"/>
    <w:rsid w:val="00AB5331"/>
    <w:rsid w:val="00AB5EE5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165E"/>
    <w:rsid w:val="00AE2055"/>
    <w:rsid w:val="00AE23F0"/>
    <w:rsid w:val="00AE2676"/>
    <w:rsid w:val="00AE30AF"/>
    <w:rsid w:val="00AE3966"/>
    <w:rsid w:val="00AE3E6C"/>
    <w:rsid w:val="00AE40A9"/>
    <w:rsid w:val="00AE4354"/>
    <w:rsid w:val="00AE467D"/>
    <w:rsid w:val="00AE470B"/>
    <w:rsid w:val="00AE4AD1"/>
    <w:rsid w:val="00AE4B2A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17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5D7"/>
    <w:rsid w:val="00AF787A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9C6"/>
    <w:rsid w:val="00B06A46"/>
    <w:rsid w:val="00B06BF7"/>
    <w:rsid w:val="00B070DC"/>
    <w:rsid w:val="00B07116"/>
    <w:rsid w:val="00B105FC"/>
    <w:rsid w:val="00B10773"/>
    <w:rsid w:val="00B10B80"/>
    <w:rsid w:val="00B117A7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57BE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C52"/>
    <w:rsid w:val="00BC0D04"/>
    <w:rsid w:val="00BC0E2D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C6C27"/>
    <w:rsid w:val="00BD030C"/>
    <w:rsid w:val="00BD0418"/>
    <w:rsid w:val="00BD0A8F"/>
    <w:rsid w:val="00BD0BFD"/>
    <w:rsid w:val="00BD12FF"/>
    <w:rsid w:val="00BD1434"/>
    <w:rsid w:val="00BD1777"/>
    <w:rsid w:val="00BD1934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4CD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FB"/>
    <w:rsid w:val="00BE2E83"/>
    <w:rsid w:val="00BE35DD"/>
    <w:rsid w:val="00BE3B3F"/>
    <w:rsid w:val="00BE3E4E"/>
    <w:rsid w:val="00BE4245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C0"/>
    <w:rsid w:val="00C11BC8"/>
    <w:rsid w:val="00C1327E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2E8E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503E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1DA0"/>
    <w:rsid w:val="00C42528"/>
    <w:rsid w:val="00C42D93"/>
    <w:rsid w:val="00C44145"/>
    <w:rsid w:val="00C443C0"/>
    <w:rsid w:val="00C443C2"/>
    <w:rsid w:val="00C44A35"/>
    <w:rsid w:val="00C45293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DE6"/>
    <w:rsid w:val="00C56E22"/>
    <w:rsid w:val="00C5756D"/>
    <w:rsid w:val="00C60008"/>
    <w:rsid w:val="00C602B6"/>
    <w:rsid w:val="00C606D9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D41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88F"/>
    <w:rsid w:val="00C72F44"/>
    <w:rsid w:val="00C7337B"/>
    <w:rsid w:val="00C7389D"/>
    <w:rsid w:val="00C73CFB"/>
    <w:rsid w:val="00C74252"/>
    <w:rsid w:val="00C749A5"/>
    <w:rsid w:val="00C74D27"/>
    <w:rsid w:val="00C75936"/>
    <w:rsid w:val="00C75F02"/>
    <w:rsid w:val="00C77ABB"/>
    <w:rsid w:val="00C77B24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905A1"/>
    <w:rsid w:val="00C91074"/>
    <w:rsid w:val="00C9173E"/>
    <w:rsid w:val="00C919B6"/>
    <w:rsid w:val="00C92DCC"/>
    <w:rsid w:val="00C92EA8"/>
    <w:rsid w:val="00C93067"/>
    <w:rsid w:val="00C93C73"/>
    <w:rsid w:val="00C946C4"/>
    <w:rsid w:val="00C94C24"/>
    <w:rsid w:val="00C95156"/>
    <w:rsid w:val="00C953E5"/>
    <w:rsid w:val="00C95B07"/>
    <w:rsid w:val="00C95C18"/>
    <w:rsid w:val="00C95E90"/>
    <w:rsid w:val="00C95EA0"/>
    <w:rsid w:val="00C9683A"/>
    <w:rsid w:val="00C96E42"/>
    <w:rsid w:val="00C96FEC"/>
    <w:rsid w:val="00C9713B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6BA8"/>
    <w:rsid w:val="00CA6F17"/>
    <w:rsid w:val="00CA7633"/>
    <w:rsid w:val="00CA7D8B"/>
    <w:rsid w:val="00CA7DB0"/>
    <w:rsid w:val="00CB003D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F74"/>
    <w:rsid w:val="00CC14C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3C2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761"/>
    <w:rsid w:val="00CD7B00"/>
    <w:rsid w:val="00CD7D01"/>
    <w:rsid w:val="00CD7EB4"/>
    <w:rsid w:val="00CD7FB6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3E"/>
    <w:rsid w:val="00CF0162"/>
    <w:rsid w:val="00CF0252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BFB"/>
    <w:rsid w:val="00D04EED"/>
    <w:rsid w:val="00D05260"/>
    <w:rsid w:val="00D052BC"/>
    <w:rsid w:val="00D055C8"/>
    <w:rsid w:val="00D0593E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1F03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06FC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137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7D8"/>
    <w:rsid w:val="00D61027"/>
    <w:rsid w:val="00D61782"/>
    <w:rsid w:val="00D619AD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02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1E96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38C"/>
    <w:rsid w:val="00DD0553"/>
    <w:rsid w:val="00DD0CBC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4FBF"/>
    <w:rsid w:val="00DE506F"/>
    <w:rsid w:val="00DE52C2"/>
    <w:rsid w:val="00DE5463"/>
    <w:rsid w:val="00DE5A34"/>
    <w:rsid w:val="00DE6136"/>
    <w:rsid w:val="00DE69DF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9D1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B76"/>
    <w:rsid w:val="00E2226A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775"/>
    <w:rsid w:val="00E27CF4"/>
    <w:rsid w:val="00E27FE0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20D"/>
    <w:rsid w:val="00E434BF"/>
    <w:rsid w:val="00E437A9"/>
    <w:rsid w:val="00E44194"/>
    <w:rsid w:val="00E4446D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3D5"/>
    <w:rsid w:val="00E8156E"/>
    <w:rsid w:val="00E81F41"/>
    <w:rsid w:val="00E826C7"/>
    <w:rsid w:val="00E82A8D"/>
    <w:rsid w:val="00E8359E"/>
    <w:rsid w:val="00E83EEF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3C6"/>
    <w:rsid w:val="00E95EF8"/>
    <w:rsid w:val="00E965B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4B6D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2E87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787"/>
    <w:rsid w:val="00EC6C74"/>
    <w:rsid w:val="00EC7001"/>
    <w:rsid w:val="00EC7FF1"/>
    <w:rsid w:val="00ED0414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49BB"/>
    <w:rsid w:val="00ED544B"/>
    <w:rsid w:val="00ED563A"/>
    <w:rsid w:val="00ED574D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0A2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86A"/>
    <w:rsid w:val="00EF09C3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DA1"/>
    <w:rsid w:val="00F03299"/>
    <w:rsid w:val="00F037BA"/>
    <w:rsid w:val="00F03A79"/>
    <w:rsid w:val="00F03C3D"/>
    <w:rsid w:val="00F03D64"/>
    <w:rsid w:val="00F04C4B"/>
    <w:rsid w:val="00F0549D"/>
    <w:rsid w:val="00F05745"/>
    <w:rsid w:val="00F057D1"/>
    <w:rsid w:val="00F0599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0E11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CDC"/>
    <w:rsid w:val="00F250A2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FB"/>
    <w:rsid w:val="00F5132D"/>
    <w:rsid w:val="00F51B80"/>
    <w:rsid w:val="00F51BA8"/>
    <w:rsid w:val="00F51CAD"/>
    <w:rsid w:val="00F52B07"/>
    <w:rsid w:val="00F52C9A"/>
    <w:rsid w:val="00F52D24"/>
    <w:rsid w:val="00F53AC0"/>
    <w:rsid w:val="00F541F9"/>
    <w:rsid w:val="00F546D8"/>
    <w:rsid w:val="00F54A60"/>
    <w:rsid w:val="00F554F7"/>
    <w:rsid w:val="00F5651B"/>
    <w:rsid w:val="00F56674"/>
    <w:rsid w:val="00F5709A"/>
    <w:rsid w:val="00F5741F"/>
    <w:rsid w:val="00F5772E"/>
    <w:rsid w:val="00F6096C"/>
    <w:rsid w:val="00F60A22"/>
    <w:rsid w:val="00F6221C"/>
    <w:rsid w:val="00F62B9A"/>
    <w:rsid w:val="00F62CB3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398C"/>
    <w:rsid w:val="00F94144"/>
    <w:rsid w:val="00F95916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97B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1FBA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CD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208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pma.tools.sinaapp.com/sql.php?db=app_zcspace&amp;table=incubator&amp;token=ed1909118137ee688d3b2e700386feae" TargetMode="External"/><Relationship Id="rId26" Type="http://schemas.openxmlformats.org/officeDocument/2006/relationships/hyperlink" Target="http://pma.tools.sinaapp.com/sql.php?db=app_zcspace&amp;table=incubator&amp;token=ed1909118137ee688d3b2e700386feae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pma.tools.sinaapp.com/sql.php?db=app_zcspace&amp;table=incubator&amp;token=ed1909118137ee688d3b2e700386feae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hyperlink" Target="http://gxufyz.axshare.com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pma.tools.sinaapp.com/sql.php?db=app_zcspace&amp;table=incubator&amp;token=ed1909118137ee688d3b2e700386feae" TargetMode="External"/><Relationship Id="rId27" Type="http://schemas.openxmlformats.org/officeDocument/2006/relationships/hyperlink" Target="http://gxufyz.axshare.com/" TargetMode="External"/><Relationship Id="rId30" Type="http://schemas.openxmlformats.org/officeDocument/2006/relationships/hyperlink" Target="http://pma.tools.sinaapp.com/sql.php?db=app_zcspace&amp;table=incubator&amp;token=ed1909118137ee688d3b2e700386feae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gxufyz.axshare.com/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pma.tools.sinaapp.com/sql.php?db=app_zcspace&amp;table=incubator&amp;token=ed1909118137ee688d3b2e700386feae" TargetMode="External"/><Relationship Id="rId41" Type="http://schemas.openxmlformats.org/officeDocument/2006/relationships/hyperlink" Target="http://pma.tools.sinaapp.com/sql.php?db=app_zcspace&amp;table=investParty&amp;token=32bd781addbb1b4cefcb4acd00834282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pma.tools.sinaapp.com/sql.php?db=app_zcspace&amp;table=incubator&amp;token=ed1909118137ee688d3b2e700386feae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89FBD-B6DB-4004-8D37-D2EC2B75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7771</TotalTime>
  <Pages>1</Pages>
  <Words>6210</Words>
  <Characters>35399</Characters>
  <Application>Microsoft Office Word</Application>
  <DocSecurity>0</DocSecurity>
  <Lines>294</Lines>
  <Paragraphs>83</Paragraphs>
  <ScaleCrop>false</ScaleCrop>
  <Company>Microsoft</Company>
  <LinksUpToDate>false</LinksUpToDate>
  <CharactersWithSpaces>41526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6465</cp:revision>
  <cp:lastPrinted>2015-04-18T06:55:00Z</cp:lastPrinted>
  <dcterms:created xsi:type="dcterms:W3CDTF">2015-05-06T10:38:00Z</dcterms:created>
  <dcterms:modified xsi:type="dcterms:W3CDTF">2015-07-17T15:51:00Z</dcterms:modified>
</cp:coreProperties>
</file>