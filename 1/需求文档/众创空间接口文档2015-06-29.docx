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926FF8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1730FA57" w14:textId="77777777" w:rsidR="007D229D" w:rsidRPr="0015624D" w:rsidRDefault="007D229D" w:rsidP="007D229D">
      <w:pPr>
        <w:pStyle w:val="3"/>
        <w:rPr>
          <w:lang w:eastAsia="zh-CN"/>
        </w:rPr>
      </w:pPr>
      <w:bookmarkStart w:id="90" w:name="_Toc422073233"/>
      <w:r>
        <w:rPr>
          <w:lang w:eastAsia="zh-CN"/>
        </w:rPr>
        <w:t>获取字典数据</w:t>
      </w:r>
    </w:p>
    <w:p w14:paraId="4D00A82F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AD7BB1B" w14:textId="77777777" w:rsidR="007D229D" w:rsidRDefault="007D229D" w:rsidP="007D229D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022462F1" w14:textId="0304D2B5" w:rsidR="007D229D" w:rsidRPr="007B3787" w:rsidRDefault="007D229D" w:rsidP="00E2610A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</w:t>
      </w:r>
      <w:r w:rsidR="003B3AB7">
        <w:rPr>
          <w:rFonts w:hint="eastAsia"/>
          <w:lang w:eastAsia="zh-CN"/>
        </w:rPr>
        <w:t>所有排序方式，所有筛选方式，所有创业方向，所有地区（省份）</w:t>
      </w:r>
    </w:p>
    <w:p w14:paraId="48F46675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0B651B" w14:textId="51BD6BF9" w:rsidR="007D229D" w:rsidRDefault="007D229D" w:rsidP="007D22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7044DF">
        <w:rPr>
          <w:lang w:eastAsia="zh-CN"/>
        </w:rPr>
        <w:t>1</w:t>
      </w:r>
    </w:p>
    <w:p w14:paraId="47329C0B" w14:textId="77777777" w:rsidR="007D229D" w:rsidRPr="00B05C4F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9926A9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C3ED5" w:rsidRPr="007B3787" w14:paraId="599D3CDB" w14:textId="77777777" w:rsidTr="000409D2">
        <w:tc>
          <w:tcPr>
            <w:tcW w:w="704" w:type="dxa"/>
          </w:tcPr>
          <w:p w14:paraId="28A55F75" w14:textId="69B41878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6D2B57" w14:textId="1E9A8322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246B85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B08FD7" w14:textId="70A3F1FC" w:rsidR="004C3ED5" w:rsidRPr="007B3787" w:rsidRDefault="004C3ED5" w:rsidP="004C3ED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8AF9C7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C3ED5" w:rsidRPr="007B3787" w14:paraId="7E8E08B8" w14:textId="77777777" w:rsidTr="000409D2">
        <w:tc>
          <w:tcPr>
            <w:tcW w:w="704" w:type="dxa"/>
          </w:tcPr>
          <w:p w14:paraId="57710C3F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34772D" w14:textId="6B4BD681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CCB61D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7BA85E5E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539340A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62683D60" w14:textId="77777777" w:rsidR="007D229D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D59AD" w:rsidRPr="007B3787" w14:paraId="2A254EE6" w14:textId="77777777" w:rsidTr="00734B10">
        <w:tc>
          <w:tcPr>
            <w:tcW w:w="846" w:type="dxa"/>
          </w:tcPr>
          <w:p w14:paraId="58882F7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B91743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24649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3372B0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C3732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59AD" w:rsidRPr="007B3787" w14:paraId="0195F2D8" w14:textId="77777777" w:rsidTr="00734B10">
        <w:tc>
          <w:tcPr>
            <w:tcW w:w="846" w:type="dxa"/>
          </w:tcPr>
          <w:p w14:paraId="74509C14" w14:textId="5715A3CF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38092E4" w14:textId="6C2CA4C2" w:rsidR="00ED59AD" w:rsidRPr="007B3787" w:rsidRDefault="008C63F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69016C3" w14:textId="7F7E32E1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60C5F9D3" w14:textId="653A14FD" w:rsidR="00ED59AD" w:rsidRPr="007B3787" w:rsidRDefault="0093222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0DFC54" w14:textId="77777777" w:rsidR="00ED59AD" w:rsidRPr="007B3787" w:rsidRDefault="00ED59AD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4B10" w:rsidRPr="007B3787" w14:paraId="5BA25B0B" w14:textId="77777777" w:rsidTr="00734B10">
        <w:tc>
          <w:tcPr>
            <w:tcW w:w="846" w:type="dxa"/>
          </w:tcPr>
          <w:p w14:paraId="3EB42D44" w14:textId="7E8B8E28" w:rsidR="00734B10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13958C1" w14:textId="2CC6A136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00EAFCB" w14:textId="0CC4960A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3E7AC3C1" w14:textId="54284621" w:rsidR="00734B10" w:rsidRPr="007B3787" w:rsidRDefault="00B9434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B4A81F" w14:textId="77777777" w:rsidR="00734B10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44C" w:rsidRPr="007B3787" w14:paraId="1C5A3735" w14:textId="77777777" w:rsidTr="00734B10">
        <w:tc>
          <w:tcPr>
            <w:tcW w:w="846" w:type="dxa"/>
          </w:tcPr>
          <w:p w14:paraId="121C8D83" w14:textId="4C04A07B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C6DA285" w14:textId="3EF54ED7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4500B08B" w14:textId="6CBCB899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6819173" w14:textId="7E263641" w:rsidR="0047344C" w:rsidRDefault="00965166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5B128" w14:textId="77777777" w:rsidR="0047344C" w:rsidRPr="007B3787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5FEE" w:rsidRPr="007B3787" w14:paraId="2A756E70" w14:textId="77777777" w:rsidTr="00734B10">
        <w:tc>
          <w:tcPr>
            <w:tcW w:w="846" w:type="dxa"/>
          </w:tcPr>
          <w:p w14:paraId="47CF118E" w14:textId="761A77B4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DE14D39" w14:textId="3E131EBA" w:rsidR="00335FEE" w:rsidRPr="0047344C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75C7F56" w14:textId="3ECBA4BC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328DFB5B" w14:textId="0AB414EF" w:rsidR="00335FEE" w:rsidRDefault="0062163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BF0A84E" w14:textId="77777777" w:rsidR="00335FEE" w:rsidRPr="007B3787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36CDF6" w14:textId="77777777" w:rsidR="00ED59AD" w:rsidRPr="00100D72" w:rsidRDefault="00ED59AD" w:rsidP="00ED59A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45E44686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A026F1">
        <w:rPr>
          <w:rFonts w:hint="eastAsia"/>
          <w:lang w:eastAsia="zh-CN"/>
        </w:rPr>
        <w:t>排序、离我最近、人气最高、评价最好</w:t>
      </w:r>
      <w:r w:rsidR="009750D0">
        <w:rPr>
          <w:rFonts w:hint="eastAsia"/>
          <w:lang w:eastAsia="zh-CN"/>
        </w:rPr>
        <w:t>、全部；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5DAE7C5C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14801" w:rsidRPr="007B3787" w14:paraId="7A08E2B2" w14:textId="77777777" w:rsidTr="00637B09">
        <w:tc>
          <w:tcPr>
            <w:tcW w:w="846" w:type="dxa"/>
          </w:tcPr>
          <w:p w14:paraId="46D0A539" w14:textId="3E861712" w:rsidR="00F14801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4D5F436A" w14:textId="2B6838EE" w:rsidR="00F14801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5AAA0CD4" w14:textId="678721C5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48BAFA41" w14:textId="53D5FD61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1F7644" w14:textId="77777777" w:rsidR="00F14801" w:rsidRPr="007B3787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04B0D70D" w14:textId="77777777" w:rsidTr="00637B09">
        <w:tc>
          <w:tcPr>
            <w:tcW w:w="846" w:type="dxa"/>
          </w:tcPr>
          <w:p w14:paraId="6867FA49" w14:textId="392FECD9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77F9B5D5" w14:textId="585CCA9E" w:rsidR="00996BEA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1C19B20" w14:textId="6448949E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3B68E016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96E14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111C8E91" w14:textId="77777777" w:rsidTr="00637B09">
        <w:tc>
          <w:tcPr>
            <w:tcW w:w="846" w:type="dxa"/>
          </w:tcPr>
          <w:p w14:paraId="09D72742" w14:textId="7E9E1C77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1E09B890" w14:textId="7AD5E62A" w:rsidR="00996BEA" w:rsidRDefault="00547C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996BEA"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75FA3EE1" w14:textId="6A96B1C6" w:rsidR="00996BEA" w:rsidRDefault="002F016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C4B4463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B4D2E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B9A" w:rsidRPr="007B3787" w14:paraId="74AD6643" w14:textId="77777777" w:rsidTr="00637B09">
        <w:tc>
          <w:tcPr>
            <w:tcW w:w="846" w:type="dxa"/>
          </w:tcPr>
          <w:p w14:paraId="68B6E537" w14:textId="63444DC1" w:rsidR="00F62B9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84667E" w14:textId="7AEBC022" w:rsidR="00F62B9A" w:rsidRDefault="00F62B9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315CBEC0" w14:textId="0A9A8D5F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4E0E9075" w14:textId="77777777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C8C800" w14:textId="77777777" w:rsidR="00F62B9A" w:rsidRPr="007B3787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613B4C44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B0735BA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77777777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2777A624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5F7DC4FC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F093689" w:rsidR="006D2EC6" w:rsidRP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306709CE" w14:textId="77777777" w:rsidR="00D23A9D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A9D" w:rsidRPr="007B3787" w14:paraId="59C8E422" w14:textId="77777777" w:rsidTr="0049477B">
        <w:tc>
          <w:tcPr>
            <w:tcW w:w="846" w:type="dxa"/>
          </w:tcPr>
          <w:p w14:paraId="7BEFE5F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57506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B3BD68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617A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75FF1D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2FA5BD0D" w14:textId="77777777" w:rsidTr="0049477B">
        <w:tc>
          <w:tcPr>
            <w:tcW w:w="846" w:type="dxa"/>
          </w:tcPr>
          <w:p w14:paraId="0AE4DC1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DB71B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5A61E6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30E9DDC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ED7B7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A9D" w:rsidRPr="007B3787" w14:paraId="01AF8BD2" w14:textId="77777777" w:rsidTr="0049477B">
        <w:tc>
          <w:tcPr>
            <w:tcW w:w="846" w:type="dxa"/>
          </w:tcPr>
          <w:p w14:paraId="0452602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73ECBF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F23DE3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E106D6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429DE0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0001B086" w14:textId="77777777" w:rsidTr="0049477B">
        <w:tc>
          <w:tcPr>
            <w:tcW w:w="846" w:type="dxa"/>
          </w:tcPr>
          <w:p w14:paraId="4693AA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A10B29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A13F8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0E0FCA2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CA3FE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921BC6" w14:textId="77777777" w:rsidTr="0049477B">
        <w:tc>
          <w:tcPr>
            <w:tcW w:w="846" w:type="dxa"/>
          </w:tcPr>
          <w:p w14:paraId="5BDDBB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481419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DBED29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2CA0D6C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5D2CF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57F6002" w14:textId="77777777" w:rsidTr="0049477B">
        <w:tc>
          <w:tcPr>
            <w:tcW w:w="846" w:type="dxa"/>
          </w:tcPr>
          <w:p w14:paraId="26406F4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10FA6D7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7245F9D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018EB33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E97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C5FABAA" w14:textId="77777777" w:rsidTr="0049477B">
        <w:tc>
          <w:tcPr>
            <w:tcW w:w="846" w:type="dxa"/>
          </w:tcPr>
          <w:p w14:paraId="4292F56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1ADD77F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008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426CE60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C05A9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FB9CBDC" w14:textId="77777777" w:rsidTr="0049477B">
        <w:tc>
          <w:tcPr>
            <w:tcW w:w="846" w:type="dxa"/>
          </w:tcPr>
          <w:p w14:paraId="7D49990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B80C6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665BADF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62E987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C6ACC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7AE2EB2" w14:textId="77777777" w:rsidTr="0049477B">
        <w:tc>
          <w:tcPr>
            <w:tcW w:w="846" w:type="dxa"/>
          </w:tcPr>
          <w:p w14:paraId="35CE6FC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A3936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5D5B2D1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0DDD8E3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A4C88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ECC44EF" w14:textId="77777777" w:rsidTr="0049477B">
        <w:tc>
          <w:tcPr>
            <w:tcW w:w="846" w:type="dxa"/>
          </w:tcPr>
          <w:p w14:paraId="5042575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C1D043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2038600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DC85AB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4CC91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BEF23F2" w14:textId="77777777" w:rsidTr="0049477B">
        <w:tc>
          <w:tcPr>
            <w:tcW w:w="846" w:type="dxa"/>
          </w:tcPr>
          <w:p w14:paraId="2D7D782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4176C58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484E50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7953D3C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EF572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88C9FEB" w14:textId="77777777" w:rsidTr="0049477B">
        <w:tc>
          <w:tcPr>
            <w:tcW w:w="846" w:type="dxa"/>
          </w:tcPr>
          <w:p w14:paraId="6042DE4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055D15D" w14:textId="77777777" w:rsidR="00D23A9D" w:rsidRPr="007268A1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774D9D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7A0F51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E88D9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20B4ED5" w14:textId="77777777" w:rsidTr="0049477B">
        <w:tc>
          <w:tcPr>
            <w:tcW w:w="846" w:type="dxa"/>
          </w:tcPr>
          <w:p w14:paraId="65DFA78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502BBA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3899827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742DD7C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BCE0D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E601ED4" w14:textId="77777777" w:rsidTr="0049477B">
        <w:tc>
          <w:tcPr>
            <w:tcW w:w="846" w:type="dxa"/>
          </w:tcPr>
          <w:p w14:paraId="36DC255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69113B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76ADDA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06B0A2D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442B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0DA6B36" w14:textId="77777777" w:rsidTr="0049477B">
        <w:tc>
          <w:tcPr>
            <w:tcW w:w="846" w:type="dxa"/>
          </w:tcPr>
          <w:p w14:paraId="088B754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691EB2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9A4829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1731C1B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E0E5B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400BD4" w14:textId="77777777" w:rsidTr="0049477B">
        <w:tc>
          <w:tcPr>
            <w:tcW w:w="846" w:type="dxa"/>
          </w:tcPr>
          <w:p w14:paraId="664FD1A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F2AE81C" w14:textId="77777777" w:rsidR="00D23A9D" w:rsidRPr="009128E8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C1737F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1CBB9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8A071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2674EE27" w14:textId="77777777" w:rsidTr="0049477B">
        <w:tc>
          <w:tcPr>
            <w:tcW w:w="846" w:type="dxa"/>
          </w:tcPr>
          <w:p w14:paraId="3D12764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850F0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427C68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24F8FD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E18A8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B4A3B5" w14:textId="77777777" w:rsidTr="0049477B">
        <w:tc>
          <w:tcPr>
            <w:tcW w:w="846" w:type="dxa"/>
          </w:tcPr>
          <w:p w14:paraId="6EE111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B5ECDB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0F06B1D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EE115B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0BD9EF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77CAA24" w14:textId="77777777" w:rsidTr="0049477B">
        <w:tc>
          <w:tcPr>
            <w:tcW w:w="846" w:type="dxa"/>
          </w:tcPr>
          <w:p w14:paraId="35F910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EF040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51F13B7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E8296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E6B36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BDB6842" w14:textId="77777777" w:rsidTr="0049477B">
        <w:tc>
          <w:tcPr>
            <w:tcW w:w="846" w:type="dxa"/>
          </w:tcPr>
          <w:p w14:paraId="149804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6EC431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50D6CB5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5B44418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924E8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6ABD2FC" w14:textId="77777777" w:rsidTr="0049477B">
        <w:tc>
          <w:tcPr>
            <w:tcW w:w="846" w:type="dxa"/>
          </w:tcPr>
          <w:p w14:paraId="0B3B964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801D82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49CDEAE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BBA0D4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9CBA8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0BD98C" w14:textId="77777777" w:rsidTr="0049477B">
        <w:tc>
          <w:tcPr>
            <w:tcW w:w="846" w:type="dxa"/>
          </w:tcPr>
          <w:p w14:paraId="78C9EB8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55CAB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7F2D10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7EE533A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FA9AA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9B9993D" w14:textId="77777777" w:rsidTr="0049477B">
        <w:tc>
          <w:tcPr>
            <w:tcW w:w="846" w:type="dxa"/>
          </w:tcPr>
          <w:p w14:paraId="07A5CAB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E5FB0A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8095B3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9FC8D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D3A0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2D567AA" w14:textId="77777777" w:rsidTr="0049477B">
        <w:tc>
          <w:tcPr>
            <w:tcW w:w="846" w:type="dxa"/>
          </w:tcPr>
          <w:p w14:paraId="6038AF3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79A7E7E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978E8A8" w14:textId="77777777" w:rsidR="00D23A9D" w:rsidRPr="00B3502B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6E82373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8C3B8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27A2" w:rsidRPr="007B3787" w14:paraId="0DEA948D" w14:textId="77777777" w:rsidTr="0049477B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49477B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490E12" w:rsidRPr="007B3787" w14:paraId="104BDD4F" w14:textId="77777777" w:rsidTr="0049477B">
        <w:tc>
          <w:tcPr>
            <w:tcW w:w="704" w:type="dxa"/>
          </w:tcPr>
          <w:p w14:paraId="73F6C334" w14:textId="4975E575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AB9E32" w14:textId="234E0173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EE0CB31" w14:textId="757D3EFF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50DFE746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B8456B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7B58DB" w:rsidRPr="007B3787" w14:paraId="1D93E034" w14:textId="77777777" w:rsidTr="0049477B">
        <w:tc>
          <w:tcPr>
            <w:tcW w:w="704" w:type="dxa"/>
          </w:tcPr>
          <w:p w14:paraId="456863AE" w14:textId="5547C978" w:rsidR="007B58DB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C4D5D0" w14:textId="7842BCDE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A4B70F8" w14:textId="33548A42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B399CDB" w14:textId="77777777" w:rsidR="007B58DB" w:rsidRPr="007B3787" w:rsidRDefault="007B58DB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435154" w14:textId="24B46457" w:rsidR="007B58DB" w:rsidRPr="007B3787" w:rsidRDefault="005E4BE8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E24AD1" w:rsidRPr="007B3787" w14:paraId="7ED923FF" w14:textId="77777777" w:rsidTr="0049477B">
        <w:tc>
          <w:tcPr>
            <w:tcW w:w="704" w:type="dxa"/>
          </w:tcPr>
          <w:p w14:paraId="025282C6" w14:textId="6B46D88F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6F907D" w14:textId="17EEC795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7D06EBD8" w14:textId="3A3528FA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D92A58C" w14:textId="77777777" w:rsidR="00E24AD1" w:rsidRPr="007B3787" w:rsidRDefault="00E24AD1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E5AAE0" w14:textId="77777777" w:rsidR="00E24AD1" w:rsidRDefault="00E24AD1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854E7C" w:rsidRPr="007B3787" w14:paraId="0631F523" w14:textId="77777777" w:rsidTr="0049477B">
        <w:tc>
          <w:tcPr>
            <w:tcW w:w="704" w:type="dxa"/>
          </w:tcPr>
          <w:p w14:paraId="7CA6A801" w14:textId="4595E82D" w:rsidR="00854E7C" w:rsidRDefault="00854E7C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0881864" w14:textId="1A294052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01C68B5" w14:textId="3B953FAA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7CE999F4" w14:textId="65B2F36C" w:rsidR="00854E7C" w:rsidRPr="007B3787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0F4D04" w14:textId="77777777" w:rsidR="00854E7C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</w:t>
            </w:r>
            <w:r w:rsidR="00B7180E">
              <w:rPr>
                <w:rFonts w:hint="eastAsia"/>
                <w:lang w:eastAsia="zh-CN"/>
              </w:rPr>
              <w:t>未点赞</w:t>
            </w:r>
          </w:p>
          <w:p w14:paraId="28C41A4E" w14:textId="72468EAB" w:rsidR="00B7180E" w:rsidRDefault="00B7180E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614BB37B" w14:textId="77777777" w:rsidTr="0049477B">
        <w:tc>
          <w:tcPr>
            <w:tcW w:w="846" w:type="dxa"/>
          </w:tcPr>
          <w:p w14:paraId="6CEBFF8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4B7EDB6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F27342A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E08E8F3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6DDAD3C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60C11D0" w14:textId="77777777" w:rsidTr="0049477B">
        <w:tc>
          <w:tcPr>
            <w:tcW w:w="846" w:type="dxa"/>
          </w:tcPr>
          <w:p w14:paraId="303169F9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2BB4BB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653EE7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CF110F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723DE18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7F5104E" w14:textId="77777777" w:rsidTr="0049477B">
        <w:tc>
          <w:tcPr>
            <w:tcW w:w="846" w:type="dxa"/>
          </w:tcPr>
          <w:p w14:paraId="48144343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652DFE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0A23C24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AEA2D3C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62FD1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6899B85C" w14:textId="77777777" w:rsidTr="0049477B">
        <w:tc>
          <w:tcPr>
            <w:tcW w:w="846" w:type="dxa"/>
          </w:tcPr>
          <w:p w14:paraId="0F7F870F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A6D14B4" w14:textId="77777777" w:rsidR="00C327A2" w:rsidRPr="0047344C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5C01775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2550A3B8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1A596DF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FB7ACA" w14:textId="440BB699" w:rsidR="00842883" w:rsidRPr="0015624D" w:rsidRDefault="00F15B51" w:rsidP="00842883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5BA2636F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3529321" w14:textId="77777777" w:rsidR="007E72DB" w:rsidRDefault="007E72DB" w:rsidP="00842883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09E16BC0" w14:textId="3F072B94" w:rsidR="00842883" w:rsidRPr="007B3787" w:rsidRDefault="00C00566" w:rsidP="0084288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7EF547B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388C136" w14:textId="02DE89F5" w:rsidR="00842883" w:rsidRDefault="00842883" w:rsidP="0084288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3" w:name="OLE_LINK1"/>
      <w:bookmarkStart w:id="94" w:name="OLE_LINK2"/>
      <w:r w:rsidR="00A01BB9">
        <w:rPr>
          <w:rFonts w:hint="eastAsia"/>
          <w:lang w:eastAsia="zh-CN"/>
        </w:rPr>
        <w:t>recommend</w:t>
      </w:r>
      <w:bookmarkEnd w:id="93"/>
      <w:bookmarkEnd w:id="94"/>
      <w:r>
        <w:rPr>
          <w:lang w:eastAsia="zh-CN"/>
        </w:rPr>
        <w:t>/add</w:t>
      </w:r>
    </w:p>
    <w:p w14:paraId="5068F5E1" w14:textId="77777777" w:rsidR="00842883" w:rsidRPr="00B05C4F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AD43B3" w14:textId="77777777" w:rsidR="009A336D" w:rsidRPr="00AC572E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A336D" w:rsidRPr="007B3787" w14:paraId="4F02AE3E" w14:textId="77777777" w:rsidTr="0049477B">
        <w:tc>
          <w:tcPr>
            <w:tcW w:w="704" w:type="dxa"/>
          </w:tcPr>
          <w:p w14:paraId="2D0B0E8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C385AF5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0638A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B83BBB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D83F5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A60977D" w14:textId="77777777" w:rsidTr="0049477B">
        <w:tc>
          <w:tcPr>
            <w:tcW w:w="704" w:type="dxa"/>
          </w:tcPr>
          <w:p w14:paraId="34E35ED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BAEBB3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AF0FA55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C07396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EF9C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4FE08D3" w14:textId="77777777" w:rsidTr="0049477B">
        <w:tc>
          <w:tcPr>
            <w:tcW w:w="704" w:type="dxa"/>
          </w:tcPr>
          <w:p w14:paraId="76A0749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5D16D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85FECC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430B989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EA7E5A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FDC6426" w14:textId="77777777" w:rsidTr="0049477B">
        <w:tc>
          <w:tcPr>
            <w:tcW w:w="704" w:type="dxa"/>
          </w:tcPr>
          <w:p w14:paraId="50A58774" w14:textId="77777777" w:rsidR="009A336D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4A5045" w14:textId="12B4B7E1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32F64CD2" w14:textId="4416F17E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4A3AA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DE18B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F24F6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8A139C" w:rsidRPr="007B3787" w14:paraId="2FFACEBB" w14:textId="77777777" w:rsidTr="0049477B">
        <w:tc>
          <w:tcPr>
            <w:tcW w:w="704" w:type="dxa"/>
          </w:tcPr>
          <w:p w14:paraId="342FCA4F" w14:textId="43D9B9AB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71129D" w14:textId="7978A4B1" w:rsidR="008A139C" w:rsidRDefault="00BC1A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4E3E9AE" w14:textId="4AE58055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88671F" w14:textId="77777777" w:rsidR="008A139C" w:rsidRPr="007B3787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E8B880" w14:textId="1B9B66DE" w:rsidR="008A139C" w:rsidRDefault="007E2F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83DFDF5" w14:textId="77777777" w:rsidR="009A336D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A336D" w:rsidRPr="007B3787" w14:paraId="771D95B4" w14:textId="77777777" w:rsidTr="0049477B">
        <w:tc>
          <w:tcPr>
            <w:tcW w:w="846" w:type="dxa"/>
          </w:tcPr>
          <w:p w14:paraId="5D448BA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F465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42B217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AEED14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C9E9DC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928BC3B" w14:textId="77777777" w:rsidTr="0049477B">
        <w:tc>
          <w:tcPr>
            <w:tcW w:w="846" w:type="dxa"/>
          </w:tcPr>
          <w:p w14:paraId="4505131A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EBA97E5" w14:textId="3D720A1A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recommended</w:t>
            </w:r>
          </w:p>
        </w:tc>
        <w:tc>
          <w:tcPr>
            <w:tcW w:w="1985" w:type="dxa"/>
          </w:tcPr>
          <w:p w14:paraId="07622907" w14:textId="0715BB97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推荐成功</w:t>
            </w:r>
          </w:p>
        </w:tc>
        <w:tc>
          <w:tcPr>
            <w:tcW w:w="1276" w:type="dxa"/>
          </w:tcPr>
          <w:p w14:paraId="5BCC9655" w14:textId="617734EC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551" w:type="dxa"/>
          </w:tcPr>
          <w:p w14:paraId="52B01BD6" w14:textId="0C0F7FF5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77777777" w:rsidR="004F7B9D" w:rsidRPr="0015624D" w:rsidRDefault="004F7B9D" w:rsidP="004F7B9D">
      <w:pPr>
        <w:pStyle w:val="3"/>
        <w:rPr>
          <w:lang w:eastAsia="zh-CN"/>
        </w:rPr>
      </w:pPr>
      <w:bookmarkStart w:id="95" w:name="_Toc422073237"/>
      <w:r>
        <w:rPr>
          <w:lang w:eastAsia="zh-CN"/>
        </w:rPr>
        <w:t>获取字典数据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926FF8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  <w:bookmarkEnd w:id="95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5AC0EF2" w14:textId="1D5CF3B3" w:rsidR="00294887" w:rsidRPr="007B3787" w:rsidRDefault="0082799A" w:rsidP="0029488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添加内容包括：项目名称，地区，创业方向，亮点标签</w:t>
      </w:r>
      <w:r w:rsidR="00E73B06">
        <w:rPr>
          <w:rFonts w:hint="eastAsia"/>
          <w:lang w:eastAsia="zh-CN"/>
        </w:rPr>
        <w:t>（数组）</w:t>
      </w:r>
      <w:r>
        <w:rPr>
          <w:rFonts w:hint="eastAsia"/>
          <w:lang w:eastAsia="zh-CN"/>
        </w:rPr>
        <w:t>，简要描述，项目介绍，竞争优势，市场前景（包括：预期时间，预期估值，具体描述），团队成员（</w:t>
      </w:r>
      <w:r w:rsidR="00985360">
        <w:rPr>
          <w:rFonts w:hint="eastAsia"/>
          <w:lang w:eastAsia="zh-CN"/>
        </w:rPr>
        <w:t>数组</w:t>
      </w:r>
      <w:r w:rsidR="00B753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  <w:r w:rsidR="00196ACB">
        <w:rPr>
          <w:rFonts w:hint="eastAsia"/>
          <w:lang w:eastAsia="zh-CN"/>
        </w:rPr>
        <w:t>（数组）</w:t>
      </w:r>
    </w:p>
    <w:p w14:paraId="24C62C90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F57DB2" w14:textId="77777777" w:rsidR="00B73ADA" w:rsidRPr="00AC572E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73ADA" w:rsidRPr="007B3787" w14:paraId="6FEC3603" w14:textId="77777777" w:rsidTr="00762C40">
        <w:tc>
          <w:tcPr>
            <w:tcW w:w="846" w:type="dxa"/>
          </w:tcPr>
          <w:p w14:paraId="35E3BA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88F43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0CE0CE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1912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FA0058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673D22DD" w14:textId="77777777" w:rsidTr="00762C40">
        <w:tc>
          <w:tcPr>
            <w:tcW w:w="846" w:type="dxa"/>
          </w:tcPr>
          <w:p w14:paraId="53E10FA5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21FED6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F3A4609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9DAF7F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26803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2ED2" w:rsidRPr="007B3787" w14:paraId="5592495E" w14:textId="77777777" w:rsidTr="00762C40">
        <w:tc>
          <w:tcPr>
            <w:tcW w:w="846" w:type="dxa"/>
          </w:tcPr>
          <w:p w14:paraId="57D077ED" w14:textId="681582D9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3959989" w14:textId="50B1B64A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4D2FFFD3" w14:textId="1A68E188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576209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CCF9A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51BBA" w:rsidRPr="007B3787" w14:paraId="135C4C4B" w14:textId="77777777" w:rsidTr="00762C40">
        <w:tc>
          <w:tcPr>
            <w:tcW w:w="846" w:type="dxa"/>
          </w:tcPr>
          <w:p w14:paraId="1FC90D1F" w14:textId="56E79E2E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F092451" w14:textId="0EAC28C0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CC33143" w14:textId="7DA3FFA6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745984E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F0AE52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6D9F9B84" w14:textId="77777777" w:rsidTr="00762C40">
        <w:tc>
          <w:tcPr>
            <w:tcW w:w="846" w:type="dxa"/>
          </w:tcPr>
          <w:p w14:paraId="4D63A340" w14:textId="1F1E104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27A9BA8" w14:textId="5F62B72D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34B2217F" w14:textId="691A1535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30BBD816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D916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0C4729DB" w14:textId="77777777" w:rsidTr="00762C40">
        <w:tc>
          <w:tcPr>
            <w:tcW w:w="846" w:type="dxa"/>
          </w:tcPr>
          <w:p w14:paraId="405C95FF" w14:textId="664B0B2A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3AF31D78" w14:textId="36511BF6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BBE6986" w14:textId="60AA7A1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2E306DA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8ADCD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60C70AA" w14:textId="77777777" w:rsidTr="00762C40">
        <w:tc>
          <w:tcPr>
            <w:tcW w:w="846" w:type="dxa"/>
          </w:tcPr>
          <w:p w14:paraId="14C2C7B1" w14:textId="67F8293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F7381A2" w14:textId="0719C5E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D40DD65" w14:textId="02C90B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C7A58B7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AA22F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46767DE" w14:textId="77777777" w:rsidTr="00762C40">
        <w:tc>
          <w:tcPr>
            <w:tcW w:w="846" w:type="dxa"/>
          </w:tcPr>
          <w:p w14:paraId="37B36680" w14:textId="11AE3D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8700999" w14:textId="480F654E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D2D2F42" w14:textId="02516742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7B00C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D960E8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6D8B" w:rsidRPr="007B3787" w14:paraId="7D13B117" w14:textId="77777777" w:rsidTr="00762C40">
        <w:tc>
          <w:tcPr>
            <w:tcW w:w="846" w:type="dxa"/>
          </w:tcPr>
          <w:p w14:paraId="5EC2E782" w14:textId="777DC22D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6384648" w14:textId="2E8F3E3F" w:rsidR="00BB6D8B" w:rsidRPr="00090386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7ED331D" w14:textId="507D32A8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11CEBC39" w14:textId="6E0D4373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317A4A2" w14:textId="77777777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17D7237B" w14:textId="77777777" w:rsidTr="00762C40">
        <w:tc>
          <w:tcPr>
            <w:tcW w:w="846" w:type="dxa"/>
          </w:tcPr>
          <w:p w14:paraId="3D121962" w14:textId="3378E16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7A648CE7" w14:textId="3F6BFD57" w:rsidR="00090386" w:rsidRP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E7E84FB" w14:textId="2CE2D30A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6C096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4E4C70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2415A9C0" w14:textId="77777777" w:rsidTr="00762C40">
        <w:tc>
          <w:tcPr>
            <w:tcW w:w="846" w:type="dxa"/>
          </w:tcPr>
          <w:p w14:paraId="3271ACF9" w14:textId="5CA8784F" w:rsidR="00090386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4E0591FD" w14:textId="461C5C9E" w:rsidR="00090386" w:rsidRPr="002F2B3A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6BE8654" w14:textId="5EBB442F" w:rsidR="00090386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163422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FF422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F2B3A" w:rsidRPr="007B3787" w14:paraId="779C05E7" w14:textId="77777777" w:rsidTr="00762C40">
        <w:tc>
          <w:tcPr>
            <w:tcW w:w="846" w:type="dxa"/>
          </w:tcPr>
          <w:p w14:paraId="4416EF48" w14:textId="7BA629FA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3EE679D8" w14:textId="2F057F46" w:rsidR="002F2B3A" w:rsidRP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ADD2165" w14:textId="1FC13218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0056F5F0" w14:textId="77777777" w:rsidR="002F2B3A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5AE4A" w14:textId="77777777" w:rsidR="002F2B3A" w:rsidRPr="007B3787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1770" w:rsidRPr="007B3787" w14:paraId="143D57CA" w14:textId="77777777" w:rsidTr="00762C40">
        <w:tc>
          <w:tcPr>
            <w:tcW w:w="846" w:type="dxa"/>
          </w:tcPr>
          <w:p w14:paraId="577A472F" w14:textId="105D91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0909AF51" w14:textId="70A234BB" w:rsidR="002B1770" w:rsidRPr="00320388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539776B7" w14:textId="34845554" w:rsidR="002B1770" w:rsidRDefault="006E513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74B21E79" w14:textId="777777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47F98C" w14:textId="77777777" w:rsidR="002B1770" w:rsidRPr="007B3787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737C9B9A" w14:textId="77777777" w:rsidTr="00762C40">
        <w:tc>
          <w:tcPr>
            <w:tcW w:w="846" w:type="dxa"/>
          </w:tcPr>
          <w:p w14:paraId="12BDA208" w14:textId="0E6A4AE0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2126" w:type="dxa"/>
          </w:tcPr>
          <w:p w14:paraId="0FFDB9DE" w14:textId="0180EE99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3D02C87" w14:textId="492459DD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448F755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454BDF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10A603A4" w14:textId="77777777" w:rsidTr="00762C40">
        <w:tc>
          <w:tcPr>
            <w:tcW w:w="846" w:type="dxa"/>
          </w:tcPr>
          <w:p w14:paraId="201DE187" w14:textId="4BE66A0B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2126" w:type="dxa"/>
          </w:tcPr>
          <w:p w14:paraId="3561CC7D" w14:textId="59A84A40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03EEA617" w14:textId="7F87E356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75666930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DE566A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58B" w:rsidRPr="007B3787" w14:paraId="7D82B435" w14:textId="77777777" w:rsidTr="00762C40">
        <w:tc>
          <w:tcPr>
            <w:tcW w:w="846" w:type="dxa"/>
          </w:tcPr>
          <w:p w14:paraId="4348FAA0" w14:textId="1A48504A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2126" w:type="dxa"/>
          </w:tcPr>
          <w:p w14:paraId="61C3A177" w14:textId="633CE43F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29164E2A" w14:textId="6365A4CD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7C1655E" w14:textId="77777777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AA542" w14:textId="77777777" w:rsidR="00FC258B" w:rsidRPr="007B3787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0388" w:rsidRPr="007B3787" w14:paraId="580013E2" w14:textId="77777777" w:rsidTr="00762C40">
        <w:tc>
          <w:tcPr>
            <w:tcW w:w="846" w:type="dxa"/>
          </w:tcPr>
          <w:p w14:paraId="0D8E2D58" w14:textId="62DC41D7" w:rsidR="00320388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226E3328" w14:textId="28690ED9" w:rsidR="00320388" w:rsidRPr="0038270A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78AD431F" w14:textId="04BB6D47" w:rsidR="00320388" w:rsidRPr="00D67A2D" w:rsidRDefault="00D67A2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9F4E1F1" w14:textId="77777777" w:rsidR="00320388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CA0C2" w14:textId="77777777" w:rsidR="00320388" w:rsidRPr="007B3787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34A9" w:rsidRPr="007B3787" w14:paraId="13E80FE4" w14:textId="77777777" w:rsidTr="00762C40">
        <w:tc>
          <w:tcPr>
            <w:tcW w:w="846" w:type="dxa"/>
          </w:tcPr>
          <w:p w14:paraId="595BB10C" w14:textId="48B65A38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DA40183" w14:textId="16AFFF9F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07DAC480" w14:textId="78EE321A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EB12808" w14:textId="77777777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59AA54" w14:textId="77777777" w:rsidR="00C234A9" w:rsidRPr="007B3787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1407" w:rsidRPr="007B3787" w14:paraId="521A01D1" w14:textId="77777777" w:rsidTr="00762C40">
        <w:tc>
          <w:tcPr>
            <w:tcW w:w="846" w:type="dxa"/>
          </w:tcPr>
          <w:p w14:paraId="3AA7A486" w14:textId="4AC48E29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4C5F6F56" w14:textId="05266AE5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43F1B1A" w14:textId="2DDF961B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03FF544B" w14:textId="768020F9" w:rsidR="00341407" w:rsidRDefault="0036063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5517C49" w14:textId="77777777" w:rsidR="00341407" w:rsidRPr="007B378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2C40" w:rsidRPr="007B3787" w14:paraId="1BE901A0" w14:textId="77777777" w:rsidTr="00762C40">
        <w:tc>
          <w:tcPr>
            <w:tcW w:w="846" w:type="dxa"/>
          </w:tcPr>
          <w:p w14:paraId="3984B811" w14:textId="54F0061B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2126" w:type="dxa"/>
          </w:tcPr>
          <w:p w14:paraId="33963A7F" w14:textId="61062804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54ED735" w14:textId="443A0AA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CA2C127" w14:textId="7777777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8D825" w14:textId="77777777" w:rsidR="00762C40" w:rsidRPr="007B3787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DA9EC7A" w14:textId="77777777" w:rsidTr="00762C40">
        <w:tc>
          <w:tcPr>
            <w:tcW w:w="846" w:type="dxa"/>
          </w:tcPr>
          <w:p w14:paraId="3C41BDF6" w14:textId="4E54BB80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2126" w:type="dxa"/>
          </w:tcPr>
          <w:p w14:paraId="412168D3" w14:textId="23AA0E58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BF340E" w14:textId="4DF50E93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73CC8E9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F48BF3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F976695" w14:textId="77777777" w:rsidTr="00762C40">
        <w:tc>
          <w:tcPr>
            <w:tcW w:w="846" w:type="dxa"/>
          </w:tcPr>
          <w:p w14:paraId="5881AFEF" w14:textId="6C0A2DDE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2126" w:type="dxa"/>
          </w:tcPr>
          <w:p w14:paraId="02474E14" w14:textId="5D8E9515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48AF81C" w14:textId="41FA3526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25D0F68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24F352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3248" w:rsidRPr="007B3787" w14:paraId="2220A14F" w14:textId="77777777" w:rsidTr="00762C40">
        <w:tc>
          <w:tcPr>
            <w:tcW w:w="846" w:type="dxa"/>
          </w:tcPr>
          <w:p w14:paraId="27B0918B" w14:textId="58D9152F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3BCC43A9" w14:textId="1B0EA2D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264C6CC8" w14:textId="1B89C1C3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5CF60BF2" w14:textId="7777777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53434" w14:textId="77777777" w:rsidR="001A3248" w:rsidRPr="007B3787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F40" w:rsidRPr="007B3787" w14:paraId="5E637384" w14:textId="77777777" w:rsidTr="00762C40">
        <w:tc>
          <w:tcPr>
            <w:tcW w:w="846" w:type="dxa"/>
          </w:tcPr>
          <w:p w14:paraId="77EC0F86" w14:textId="28538292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</w:tcPr>
          <w:p w14:paraId="361C77D9" w14:textId="26C4D8EF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D2E9685" w14:textId="68335DE3" w:rsidR="003A6F40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F517296" w14:textId="77777777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A5D183" w14:textId="15A5B013" w:rsidR="003A6F40" w:rsidRPr="007B3787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671093" w:rsidRPr="007B3787" w14:paraId="6AE155BE" w14:textId="77777777" w:rsidTr="00762C40">
        <w:tc>
          <w:tcPr>
            <w:tcW w:w="846" w:type="dxa"/>
          </w:tcPr>
          <w:p w14:paraId="34F190EF" w14:textId="61A34ACA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</w:tcPr>
          <w:p w14:paraId="325200CF" w14:textId="50790F75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0EF5D2D4" w14:textId="099C1559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07A5C963" w14:textId="6E05D29F" w:rsidR="00671093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2BA18B" w14:textId="77777777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220D9" w:rsidRPr="007B3787" w14:paraId="421088C6" w14:textId="77777777" w:rsidTr="00762C40">
        <w:tc>
          <w:tcPr>
            <w:tcW w:w="846" w:type="dxa"/>
          </w:tcPr>
          <w:p w14:paraId="175F95DD" w14:textId="0F5BEC33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49050FC2" w14:textId="76C0FDD8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23A6276" w14:textId="2EFA04DB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74E032AA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048FE1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6BC1" w:rsidRPr="007B3787" w14:paraId="30C81A2B" w14:textId="77777777" w:rsidTr="00762C40">
        <w:tc>
          <w:tcPr>
            <w:tcW w:w="846" w:type="dxa"/>
          </w:tcPr>
          <w:p w14:paraId="59A0EE8F" w14:textId="07A0AEB4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6" w:type="dxa"/>
          </w:tcPr>
          <w:p w14:paraId="0DECD612" w14:textId="43F175B4" w:rsidR="00C36BC1" w:rsidRDefault="009C28B6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</w:t>
            </w:r>
            <w:r w:rsidR="00C36BC1">
              <w:rPr>
                <w:rFonts w:hint="eastAsia"/>
                <w:lang w:eastAsia="zh-CN"/>
              </w:rPr>
              <w:t>artner</w:t>
            </w:r>
          </w:p>
        </w:tc>
        <w:tc>
          <w:tcPr>
            <w:tcW w:w="1843" w:type="dxa"/>
          </w:tcPr>
          <w:p w14:paraId="51DD1627" w14:textId="4C58D04C" w:rsidR="00C36BC1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29A7B70D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6423E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405" w:rsidRPr="007B3787" w14:paraId="75DF5EC1" w14:textId="77777777" w:rsidTr="00762C40">
        <w:tc>
          <w:tcPr>
            <w:tcW w:w="846" w:type="dxa"/>
          </w:tcPr>
          <w:p w14:paraId="1A2B1006" w14:textId="15430BE0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2126" w:type="dxa"/>
          </w:tcPr>
          <w:p w14:paraId="01126A69" w14:textId="3FCE08BF" w:rsidR="00954405" w:rsidRDefault="00954405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A88E269" w14:textId="2946E19A" w:rsidR="00954405" w:rsidRDefault="00BD20C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062ACB0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87B95F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0FBB" w:rsidRPr="007B3787" w14:paraId="28CE63A2" w14:textId="77777777" w:rsidTr="00762C40">
        <w:tc>
          <w:tcPr>
            <w:tcW w:w="846" w:type="dxa"/>
          </w:tcPr>
          <w:p w14:paraId="04D70FCC" w14:textId="1282CFC2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2126" w:type="dxa"/>
          </w:tcPr>
          <w:p w14:paraId="4985BF2E" w14:textId="3F68FAE7" w:rsidR="00B90FBB" w:rsidRDefault="00B90FBB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2B0418C9" w14:textId="543EE99C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379F06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DC9860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1D9C" w:rsidRPr="007B3787" w14:paraId="418AC207" w14:textId="77777777" w:rsidTr="00762C40">
        <w:tc>
          <w:tcPr>
            <w:tcW w:w="846" w:type="dxa"/>
          </w:tcPr>
          <w:p w14:paraId="1248EAD3" w14:textId="03426568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2126" w:type="dxa"/>
          </w:tcPr>
          <w:p w14:paraId="1265490B" w14:textId="2538F89C" w:rsidR="00191D9C" w:rsidRDefault="00191D9C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52AFDACD" w14:textId="15A64A80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F69BFF7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F64A3C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109" w:rsidRPr="007B3787" w14:paraId="70DA18A1" w14:textId="77777777" w:rsidTr="00762C40">
        <w:tc>
          <w:tcPr>
            <w:tcW w:w="846" w:type="dxa"/>
          </w:tcPr>
          <w:p w14:paraId="07AD50C5" w14:textId="79EFBF83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2126" w:type="dxa"/>
          </w:tcPr>
          <w:p w14:paraId="1F0049A5" w14:textId="7D92FB7F" w:rsidR="006F6109" w:rsidRDefault="006F6109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6915FBA2" w14:textId="0AC74188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0B6354A4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B2C26F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31DD" w:rsidRPr="007B3787" w14:paraId="351FFF13" w14:textId="77777777" w:rsidTr="00762C40">
        <w:tc>
          <w:tcPr>
            <w:tcW w:w="846" w:type="dxa"/>
          </w:tcPr>
          <w:p w14:paraId="3EAD6FE4" w14:textId="27893E4A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6" w:type="dxa"/>
          </w:tcPr>
          <w:p w14:paraId="1EAA4E14" w14:textId="5727742C" w:rsidR="008531DD" w:rsidRDefault="008531DD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06821D5A" w14:textId="457526C0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 w:rsidR="00346457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8ACAF21" w14:textId="3B91AE50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3C76FFD" w14:textId="3A5C5C35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2F6F6828" w14:textId="77777777" w:rsidR="00B73ADA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ADA" w:rsidRPr="007B3787" w14:paraId="44E0BAC8" w14:textId="77777777" w:rsidTr="0049477B">
        <w:tc>
          <w:tcPr>
            <w:tcW w:w="846" w:type="dxa"/>
          </w:tcPr>
          <w:p w14:paraId="5FFB8146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9B43DA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86F1D7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F8914F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EB532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25E5DB9F" w14:textId="77777777" w:rsidTr="0049477B">
        <w:tc>
          <w:tcPr>
            <w:tcW w:w="846" w:type="dxa"/>
          </w:tcPr>
          <w:p w14:paraId="7C6A616B" w14:textId="77777777" w:rsidR="00B73ADA" w:rsidRPr="007B3787" w:rsidRDefault="00B73AD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28531D" w14:textId="7FB451F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094225" w14:textId="7293207D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3B71A4" w14:textId="1EE7CF5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835F25" w14:textId="5F91C279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F966439" w14:textId="429CE67F" w:rsidR="009370FF" w:rsidRPr="0015624D" w:rsidRDefault="009370FF" w:rsidP="009370FF">
      <w:pPr>
        <w:pStyle w:val="3"/>
        <w:rPr>
          <w:lang w:eastAsia="zh-CN"/>
        </w:rPr>
      </w:pPr>
      <w:r>
        <w:rPr>
          <w:rFonts w:hint="eastAsia"/>
          <w:lang w:eastAsia="zh-CN"/>
        </w:rPr>
        <w:t>添加融资金额</w:t>
      </w:r>
      <w:bookmarkEnd w:id="96"/>
      <w:r w:rsidR="009D6276">
        <w:rPr>
          <w:rFonts w:hint="eastAsia"/>
          <w:lang w:eastAsia="zh-CN"/>
        </w:rPr>
        <w:t>(</w:t>
      </w:r>
      <w:r w:rsidR="009D6276">
        <w:rPr>
          <w:lang w:eastAsia="zh-CN"/>
        </w:rPr>
        <w:t>?</w:t>
      </w:r>
      <w:r w:rsidR="009D6276">
        <w:rPr>
          <w:rFonts w:hint="eastAsia"/>
          <w:lang w:eastAsia="zh-CN"/>
        </w:rPr>
        <w:t>)</w:t>
      </w:r>
    </w:p>
    <w:p w14:paraId="278FD878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702D70" w14:textId="77777777" w:rsidR="009370FF" w:rsidRDefault="009370FF" w:rsidP="009370FF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E8C0437" w14:textId="25FECFE1" w:rsidR="009370FF" w:rsidRPr="007B3787" w:rsidRDefault="009370FF" w:rsidP="009370FF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2A2382">
        <w:rPr>
          <w:rFonts w:hint="eastAsia"/>
          <w:lang w:eastAsia="zh-CN"/>
        </w:rPr>
        <w:t>融资金额</w:t>
      </w:r>
    </w:p>
    <w:p w14:paraId="0C8AACB7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F10B056" w14:textId="2DC3F62B" w:rsidR="009370FF" w:rsidRDefault="009370FF" w:rsidP="009370FF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  <w:r w:rsidR="0082244F">
        <w:rPr>
          <w:lang w:eastAsia="zh-CN"/>
        </w:rPr>
        <w:t>Finance</w:t>
      </w:r>
    </w:p>
    <w:p w14:paraId="7E49B47F" w14:textId="77777777" w:rsidR="009370FF" w:rsidRPr="00B05C4F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9E637F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2FFBEBCC" w14:textId="77777777" w:rsidTr="00637B09">
        <w:tc>
          <w:tcPr>
            <w:tcW w:w="2235" w:type="dxa"/>
          </w:tcPr>
          <w:p w14:paraId="135BE6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7AAE90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02BAA32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D11374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882762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2653D622" w14:textId="77777777" w:rsidTr="00637B09">
        <w:tc>
          <w:tcPr>
            <w:tcW w:w="2235" w:type="dxa"/>
          </w:tcPr>
          <w:p w14:paraId="6E91AFF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618CC8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06A642D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C9201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840BB0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4D6850A3" w14:textId="77777777" w:rsidTr="00637B09">
        <w:tc>
          <w:tcPr>
            <w:tcW w:w="2235" w:type="dxa"/>
          </w:tcPr>
          <w:p w14:paraId="794AA0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3F0E93B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2D4618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52B3B4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68D7FB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370FF" w:rsidRPr="007B3787" w14:paraId="47340270" w14:textId="77777777" w:rsidTr="00637B09">
        <w:tc>
          <w:tcPr>
            <w:tcW w:w="2235" w:type="dxa"/>
          </w:tcPr>
          <w:p w14:paraId="35EA64E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2E4DD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176CC2A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273D48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AD662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9370FF" w:rsidRPr="007B3787" w14:paraId="3A58A492" w14:textId="77777777" w:rsidTr="00637B09">
        <w:tc>
          <w:tcPr>
            <w:tcW w:w="2235" w:type="dxa"/>
          </w:tcPr>
          <w:p w14:paraId="314E65A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279F28F0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FF254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EA1BA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D8ECCE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72F1A8F9" w14:textId="77777777" w:rsidTr="00637B09">
        <w:tc>
          <w:tcPr>
            <w:tcW w:w="2235" w:type="dxa"/>
          </w:tcPr>
          <w:p w14:paraId="75AE5445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BE3D619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2E9960D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D23DC5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3C8A1B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5443DFAF" w14:textId="77777777" w:rsidTr="00637B09">
        <w:tc>
          <w:tcPr>
            <w:tcW w:w="2235" w:type="dxa"/>
          </w:tcPr>
          <w:p w14:paraId="3BEC4614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72493D3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EBE398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B2B6A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D161C2D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149D7932" w14:textId="77777777" w:rsidTr="00637B09">
        <w:tc>
          <w:tcPr>
            <w:tcW w:w="2235" w:type="dxa"/>
          </w:tcPr>
          <w:p w14:paraId="4AE927C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DA8942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7495EBB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C42AC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4AA4EC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72F33367" w14:textId="77777777" w:rsidTr="00637B09">
        <w:tc>
          <w:tcPr>
            <w:tcW w:w="2235" w:type="dxa"/>
          </w:tcPr>
          <w:p w14:paraId="783F368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2C1B97D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399CA89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9FD47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4AE049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7707DDBE" w14:textId="77777777" w:rsidR="009370FF" w:rsidRPr="00100D72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48B434C5" w14:textId="77777777" w:rsidTr="00637B09">
        <w:tc>
          <w:tcPr>
            <w:tcW w:w="2235" w:type="dxa"/>
            <w:shd w:val="clear" w:color="auto" w:fill="FFFFFF"/>
          </w:tcPr>
          <w:p w14:paraId="03D2AE7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47B1EF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25F8B2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66A0B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D386CD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104110FC" w14:textId="77777777" w:rsidTr="00637B09">
        <w:tc>
          <w:tcPr>
            <w:tcW w:w="2235" w:type="dxa"/>
            <w:shd w:val="clear" w:color="auto" w:fill="FFFFFF"/>
          </w:tcPr>
          <w:p w14:paraId="44593A0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2E146E9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60E48D32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B09A34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7BCA057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2AB217A2" w14:textId="77777777" w:rsidTr="00637B09">
        <w:tc>
          <w:tcPr>
            <w:tcW w:w="2235" w:type="dxa"/>
            <w:shd w:val="clear" w:color="auto" w:fill="FFFFFF"/>
          </w:tcPr>
          <w:p w14:paraId="2B354A2C" w14:textId="77777777" w:rsidR="009370FF" w:rsidRDefault="009370FF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366B3D6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4B201DF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2B773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08A0A1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bookmarkStart w:id="97" w:name="_Toc422073239"/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7"/>
    </w:p>
    <w:p w14:paraId="3F090619" w14:textId="77777777" w:rsidR="0030389B" w:rsidRPr="0015624D" w:rsidRDefault="0030389B" w:rsidP="0030389B">
      <w:pPr>
        <w:pStyle w:val="3"/>
        <w:rPr>
          <w:lang w:eastAsia="zh-CN"/>
        </w:rPr>
      </w:pPr>
      <w:bookmarkStart w:id="98" w:name="_Toc422073240"/>
      <w:r>
        <w:rPr>
          <w:lang w:eastAsia="zh-CN"/>
        </w:rPr>
        <w:t>获取字典数据</w:t>
      </w:r>
      <w:bookmarkEnd w:id="98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926FF8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9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6B714944" w:rsidR="00053796" w:rsidRDefault="00DB4197" w:rsidP="0049477B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33902E97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CD1BE41" w14:textId="3D5821B6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4A5A06EF" w:rsidR="00053796" w:rsidRPr="007B3787" w:rsidRDefault="009525D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0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1CD2F613" w:rsidR="00132314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3C100129" w14:textId="15FD9542" w:rsidR="00132314" w:rsidRDefault="007538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478A0859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622BDB54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27F6A6F5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611EAD73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01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0CF6646C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20A7FA29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3CE3C5EF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2E8845EA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2527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13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FB9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F6C1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2F32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7FDAC93C" w:rsidR="00E01B2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avatarId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69C9552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CB9B323" w14:textId="3CE4C507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4AAB26F6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8DE08D1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4F92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44FC0B77" w14:textId="77777777" w:rsidTr="0049477B">
        <w:tc>
          <w:tcPr>
            <w:tcW w:w="846" w:type="dxa"/>
          </w:tcPr>
          <w:p w14:paraId="31FFEE95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2708699" w14:textId="281405D1" w:rsidR="00FE2295" w:rsidRPr="007B3787" w:rsidRDefault="00FC01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1E86575" w14:textId="0DA1980E" w:rsidR="00FE2295" w:rsidRPr="007B3787" w:rsidRDefault="00BC44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</w:t>
            </w:r>
            <w:r w:rsidR="00142D1C"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7B893D73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076008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7762B2B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9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1DF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60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0562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4C47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21928EF3" w:rsidR="00D75F6B" w:rsidRPr="007B3787" w:rsidRDefault="001807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6A6B8B26" w:rsidR="00C24037" w:rsidRPr="007B3787" w:rsidRDefault="00C24037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5A0441F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1F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194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D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11B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3AF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6CF543E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0ACB689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51BFF1DE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2FCD489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506FBB">
      <w:pPr>
        <w:pStyle w:val="3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690EAF49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更新融资金额</w:t>
      </w:r>
      <w:bookmarkEnd w:id="101"/>
      <w:r w:rsidR="00AF33BF">
        <w:rPr>
          <w:rFonts w:hint="eastAsia"/>
          <w:lang w:eastAsia="zh-CN"/>
        </w:rPr>
        <w:t>（？）</w:t>
      </w:r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1AA98A66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396D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529F674C" w14:textId="77777777" w:rsidTr="00637B09">
        <w:tc>
          <w:tcPr>
            <w:tcW w:w="2235" w:type="dxa"/>
          </w:tcPr>
          <w:p w14:paraId="38EF873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5822DD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CA43B12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537AF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F9A6EF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0E57FC14" w14:textId="77777777" w:rsidTr="00637B09">
        <w:tc>
          <w:tcPr>
            <w:tcW w:w="2235" w:type="dxa"/>
          </w:tcPr>
          <w:p w14:paraId="484AB49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4FEC07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C2BB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4501EC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B9434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7ECB7A25" w14:textId="77777777" w:rsidTr="00637B09">
        <w:tc>
          <w:tcPr>
            <w:tcW w:w="2235" w:type="dxa"/>
          </w:tcPr>
          <w:p w14:paraId="606E3EB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0069D0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7678160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F2E54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C54083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16921" w:rsidRPr="007B3787" w14:paraId="3EE712DF" w14:textId="77777777" w:rsidTr="00637B09">
        <w:tc>
          <w:tcPr>
            <w:tcW w:w="2235" w:type="dxa"/>
          </w:tcPr>
          <w:p w14:paraId="5F19D3AD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DA85F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665220B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BDA0C8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0CE217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616921" w:rsidRPr="007B3787" w14:paraId="1CB849EC" w14:textId="77777777" w:rsidTr="00637B09">
        <w:tc>
          <w:tcPr>
            <w:tcW w:w="2235" w:type="dxa"/>
          </w:tcPr>
          <w:p w14:paraId="41C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42C872F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EF07E2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B2445A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9910D4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3815956A" w14:textId="77777777" w:rsidTr="00637B09">
        <w:tc>
          <w:tcPr>
            <w:tcW w:w="2235" w:type="dxa"/>
          </w:tcPr>
          <w:p w14:paraId="64F89B6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06DBE5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7D2CE5B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E75F8A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ED0B75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97F02F8" w14:textId="77777777" w:rsidTr="00637B09">
        <w:tc>
          <w:tcPr>
            <w:tcW w:w="2235" w:type="dxa"/>
          </w:tcPr>
          <w:p w14:paraId="2F11C81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583515B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078F93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A261CC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29E69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ABCA61C" w14:textId="77777777" w:rsidTr="00637B09">
        <w:tc>
          <w:tcPr>
            <w:tcW w:w="2235" w:type="dxa"/>
          </w:tcPr>
          <w:p w14:paraId="28A1CA13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1D1F68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4EEC22D0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006A1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2EF3D199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279094A" w14:textId="77777777" w:rsidTr="00637B09">
        <w:tc>
          <w:tcPr>
            <w:tcW w:w="2235" w:type="dxa"/>
          </w:tcPr>
          <w:p w14:paraId="123D5D9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573CF08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57E54AFB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27A5F6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BAA61D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08664A1B" w14:textId="77777777" w:rsidR="00616921" w:rsidRPr="00100D72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249DC154" w14:textId="77777777" w:rsidTr="00637B09">
        <w:tc>
          <w:tcPr>
            <w:tcW w:w="2235" w:type="dxa"/>
            <w:shd w:val="clear" w:color="auto" w:fill="FFFFFF"/>
          </w:tcPr>
          <w:p w14:paraId="5735A8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095D2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EB5075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11E86E1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CD4A3D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5F90304F" w14:textId="77777777" w:rsidTr="00637B09">
        <w:tc>
          <w:tcPr>
            <w:tcW w:w="2235" w:type="dxa"/>
            <w:shd w:val="clear" w:color="auto" w:fill="FFFFFF"/>
          </w:tcPr>
          <w:p w14:paraId="530E67AA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6AA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5C28A95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1EF480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24EE28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02ACBEB" w14:textId="77777777" w:rsidTr="00637B09">
        <w:tc>
          <w:tcPr>
            <w:tcW w:w="2235" w:type="dxa"/>
            <w:shd w:val="clear" w:color="auto" w:fill="FFFFFF"/>
          </w:tcPr>
          <w:p w14:paraId="399A3871" w14:textId="77777777" w:rsidR="00616921" w:rsidRDefault="00616921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6C74168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3C91EE5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45719EF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2ECC41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02" w:name="_Toc422073244"/>
      <w:r>
        <w:lastRenderedPageBreak/>
        <w:t>孵化器</w:t>
      </w:r>
      <w:r w:rsidR="00F30000">
        <w:t>相关</w:t>
      </w:r>
      <w:bookmarkEnd w:id="10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3" w:name="_Toc422073245"/>
      <w:r>
        <w:t>找孵化器</w:t>
      </w:r>
      <w:bookmarkEnd w:id="103"/>
    </w:p>
    <w:p w14:paraId="7522B3FA" w14:textId="77777777" w:rsidR="00424B94" w:rsidRPr="0015624D" w:rsidRDefault="00424B94" w:rsidP="00424B94">
      <w:pPr>
        <w:pStyle w:val="3"/>
        <w:rPr>
          <w:lang w:eastAsia="zh-CN"/>
        </w:rPr>
      </w:pPr>
      <w:bookmarkStart w:id="104" w:name="_Toc422073246"/>
      <w:r>
        <w:rPr>
          <w:lang w:eastAsia="zh-CN"/>
        </w:rPr>
        <w:t>获取字典数据</w:t>
      </w:r>
    </w:p>
    <w:p w14:paraId="4F5F7DA6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D641EA7" w14:textId="77777777" w:rsidR="00424B94" w:rsidRDefault="00424B94" w:rsidP="00424B94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24F89BE0" w14:textId="77777777" w:rsidR="00424B94" w:rsidRPr="007B3787" w:rsidRDefault="00424B94" w:rsidP="00424B94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获取所有字典数据，包括所有排序方式，所有筛选方式，所有创业方向，所有地区（省份）</w:t>
      </w:r>
    </w:p>
    <w:p w14:paraId="7080A47B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2330729" w14:textId="6346C3F6" w:rsidR="00424B94" w:rsidRDefault="00424B94" w:rsidP="00424B9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A52B2" w:rsidRPr="004A52B2">
        <w:rPr>
          <w:rFonts w:hint="eastAsia"/>
          <w:lang w:eastAsia="zh-CN"/>
        </w:rPr>
        <w:t xml:space="preserve"> </w:t>
      </w:r>
      <w:r w:rsidR="004A52B2">
        <w:rPr>
          <w:rFonts w:hint="eastAsia"/>
          <w:lang w:eastAsia="zh-CN"/>
        </w:rPr>
        <w:t>incubator</w:t>
      </w:r>
      <w:r w:rsidR="004A52B2">
        <w:rPr>
          <w:lang w:eastAsia="zh-CN"/>
        </w:rPr>
        <w:t xml:space="preserve"> </w:t>
      </w:r>
      <w:r>
        <w:rPr>
          <w:lang w:eastAsia="zh-CN"/>
        </w:rPr>
        <w:t>/getData</w:t>
      </w:r>
      <w:r w:rsidR="00442B43">
        <w:rPr>
          <w:lang w:eastAsia="zh-CN"/>
        </w:rPr>
        <w:t>1</w:t>
      </w:r>
    </w:p>
    <w:p w14:paraId="4AA668C4" w14:textId="77777777" w:rsidR="00424B94" w:rsidRPr="00B05C4F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E8CA3F" w14:textId="77777777" w:rsidR="00481AA0" w:rsidRPr="00AC572E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81AA0" w:rsidRPr="007B3787" w14:paraId="7D3C000F" w14:textId="77777777" w:rsidTr="0049477B">
        <w:tc>
          <w:tcPr>
            <w:tcW w:w="704" w:type="dxa"/>
          </w:tcPr>
          <w:p w14:paraId="31A3B665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098FC8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1DD8C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13558A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C56EE4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0AB92951" w14:textId="77777777" w:rsidTr="0049477B">
        <w:tc>
          <w:tcPr>
            <w:tcW w:w="704" w:type="dxa"/>
          </w:tcPr>
          <w:p w14:paraId="01DB3A7C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5F646A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09C0749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D03EA7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008348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4C5C189" w14:textId="77777777" w:rsidR="00481AA0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81AA0" w:rsidRPr="007B3787" w14:paraId="5F2A8C39" w14:textId="77777777" w:rsidTr="0049477B">
        <w:tc>
          <w:tcPr>
            <w:tcW w:w="846" w:type="dxa"/>
          </w:tcPr>
          <w:p w14:paraId="119E9132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B34D846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59B63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B146E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4FB1391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2560E0CD" w14:textId="77777777" w:rsidTr="0049477B">
        <w:tc>
          <w:tcPr>
            <w:tcW w:w="846" w:type="dxa"/>
          </w:tcPr>
          <w:p w14:paraId="7E524BEF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637F8E0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1C537654" w14:textId="4DEBE8FC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所有筛选方式</w:t>
            </w:r>
          </w:p>
        </w:tc>
        <w:tc>
          <w:tcPr>
            <w:tcW w:w="1276" w:type="dxa"/>
          </w:tcPr>
          <w:p w14:paraId="48EF3CE5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0008DE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3B0416A7" w14:textId="77777777" w:rsidTr="0049477B">
        <w:tc>
          <w:tcPr>
            <w:tcW w:w="846" w:type="dxa"/>
          </w:tcPr>
          <w:p w14:paraId="109CDC23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B5DF03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8396E0E" w14:textId="331B5453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所有创业方向</w:t>
            </w:r>
          </w:p>
        </w:tc>
        <w:tc>
          <w:tcPr>
            <w:tcW w:w="1276" w:type="dxa"/>
          </w:tcPr>
          <w:p w14:paraId="6E3FBB37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FE2CA9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7B533D58" w14:textId="77777777" w:rsidTr="0049477B">
        <w:tc>
          <w:tcPr>
            <w:tcW w:w="846" w:type="dxa"/>
          </w:tcPr>
          <w:p w14:paraId="7CD74E23" w14:textId="054A0699" w:rsidR="00481AA0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DD8914" w14:textId="77777777" w:rsidR="00481AA0" w:rsidRPr="0047344C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FE0A18D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77A27D9A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B985EA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926FF8" w:rsidP="003E5766">
      <w:pPr>
        <w:spacing w:line="360" w:lineRule="auto"/>
        <w:ind w:firstLine="420"/>
        <w:jc w:val="left"/>
        <w:rPr>
          <w:lang w:eastAsia="zh-CN"/>
        </w:rPr>
      </w:pPr>
      <w:hyperlink r:id="rId11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0B88D690" w:rsidR="000A026B" w:rsidRPr="007B3787" w:rsidRDefault="00BD6B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0252" w:rsidRPr="007B3787" w14:paraId="2E2C42A4" w14:textId="77777777" w:rsidTr="0049477B">
        <w:tc>
          <w:tcPr>
            <w:tcW w:w="846" w:type="dxa"/>
          </w:tcPr>
          <w:p w14:paraId="6999E58B" w14:textId="73054DB7" w:rsidR="00AD0252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007EC13" w14:textId="749E0F96" w:rsidR="00AD0252" w:rsidRPr="0057270B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5AF861ED" w14:textId="1C2A0A6A" w:rsidR="00AD0252" w:rsidRDefault="00565B2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</w:t>
            </w:r>
            <w:r w:rsidR="0017045B">
              <w:rPr>
                <w:rFonts w:hint="eastAsia"/>
                <w:lang w:eastAsia="zh-CN"/>
              </w:rPr>
              <w:t>厂家数量</w:t>
            </w:r>
          </w:p>
        </w:tc>
        <w:tc>
          <w:tcPr>
            <w:tcW w:w="1276" w:type="dxa"/>
          </w:tcPr>
          <w:p w14:paraId="05D1B6D0" w14:textId="4142D6C9" w:rsidR="00AD0252" w:rsidRDefault="001704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95F0AC0" w14:textId="77777777" w:rsidR="00AD0252" w:rsidRPr="007B3787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4A08288C" w:rsidR="0024309A" w:rsidRPr="0057270B" w:rsidRDefault="0024309A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19D3165B" w:rsidR="00B8506B" w:rsidRDefault="00A95B1F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926FF8" w:rsidP="008460A8">
      <w:pPr>
        <w:spacing w:line="360" w:lineRule="auto"/>
        <w:ind w:firstLine="420"/>
        <w:jc w:val="left"/>
        <w:rPr>
          <w:lang w:eastAsia="zh-CN"/>
        </w:rPr>
      </w:pPr>
      <w:hyperlink r:id="rId12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E6606A" w14:textId="77777777" w:rsidR="003C0309" w:rsidRPr="0015624D" w:rsidRDefault="003C0309" w:rsidP="003C0309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320DAB42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16FDA44" w14:textId="77777777" w:rsidR="003C0309" w:rsidRDefault="003C0309" w:rsidP="003C030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B1553FF" w14:textId="77777777" w:rsidR="003C0309" w:rsidRPr="007B3787" w:rsidRDefault="003C0309" w:rsidP="003C030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C4429B1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002CCA" w14:textId="77777777" w:rsidR="003C0309" w:rsidRDefault="003C0309" w:rsidP="003C030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7C311C8" w14:textId="77777777" w:rsidR="003C0309" w:rsidRPr="00B05C4F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8DFBAC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3C0309" w:rsidRPr="007B3787" w14:paraId="0654753D" w14:textId="77777777" w:rsidTr="0049477B">
        <w:tc>
          <w:tcPr>
            <w:tcW w:w="704" w:type="dxa"/>
          </w:tcPr>
          <w:p w14:paraId="6EFCE3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ACD23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0A56AF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AC60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FB075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58D53FDB" w14:textId="77777777" w:rsidTr="0049477B">
        <w:tc>
          <w:tcPr>
            <w:tcW w:w="704" w:type="dxa"/>
          </w:tcPr>
          <w:p w14:paraId="71224B3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BACAE0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9D7180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5181A5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B8139D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7707267B" w14:textId="77777777" w:rsidTr="0049477B">
        <w:tc>
          <w:tcPr>
            <w:tcW w:w="704" w:type="dxa"/>
          </w:tcPr>
          <w:p w14:paraId="07FF9BE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0C1972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0F391D48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1D25182B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1CE84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3E6A5BBD" w14:textId="77777777" w:rsidTr="0049477B">
        <w:tc>
          <w:tcPr>
            <w:tcW w:w="704" w:type="dxa"/>
          </w:tcPr>
          <w:p w14:paraId="685C3C36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7EC37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5B1CF8D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182C5FF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0F2671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C0309" w:rsidRPr="007B3787" w14:paraId="63B15DFB" w14:textId="77777777" w:rsidTr="0049477B">
        <w:tc>
          <w:tcPr>
            <w:tcW w:w="704" w:type="dxa"/>
          </w:tcPr>
          <w:p w14:paraId="114E3A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20E125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569EB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2B6E550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C03B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625B24EA" w14:textId="77777777" w:rsidTr="0049477B">
        <w:tc>
          <w:tcPr>
            <w:tcW w:w="704" w:type="dxa"/>
          </w:tcPr>
          <w:p w14:paraId="266F5D2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956258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8EB270E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0460A9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A1140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32D64D2A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5DA40AFC" w14:textId="77777777" w:rsidR="003C0309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C0309" w:rsidRPr="007B3787" w14:paraId="491224A9" w14:textId="77777777" w:rsidTr="0049477B">
        <w:tc>
          <w:tcPr>
            <w:tcW w:w="846" w:type="dxa"/>
          </w:tcPr>
          <w:p w14:paraId="7946478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833DC8B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A07EC4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2BD68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D100A3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0C68D1CC" w14:textId="77777777" w:rsidTr="0049477B">
        <w:tc>
          <w:tcPr>
            <w:tcW w:w="846" w:type="dxa"/>
          </w:tcPr>
          <w:p w14:paraId="5815511E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4D5D10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59C1C1C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934CCC1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A00EE8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5746B93C" w14:textId="77777777" w:rsidTr="0049477B">
        <w:tc>
          <w:tcPr>
            <w:tcW w:w="846" w:type="dxa"/>
          </w:tcPr>
          <w:p w14:paraId="2C4527CC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1488C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52D07264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1C14B6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76AFE6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011CED04" w14:textId="77777777" w:rsidTr="0049477B">
        <w:tc>
          <w:tcPr>
            <w:tcW w:w="846" w:type="dxa"/>
          </w:tcPr>
          <w:p w14:paraId="4F3D12DB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5093026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C8924C7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3454D39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47087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454B4930" w14:textId="77777777" w:rsidTr="0049477B">
        <w:tc>
          <w:tcPr>
            <w:tcW w:w="846" w:type="dxa"/>
          </w:tcPr>
          <w:p w14:paraId="4DBD6AE0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6B9E498" w14:textId="77777777" w:rsidR="003C0309" w:rsidRPr="0047344C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483A2F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5910A2D8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4417A0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t>新孵化器</w:t>
      </w:r>
      <w:bookmarkEnd w:id="106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7" w:name="_Toc422073249"/>
      <w:r>
        <w:rPr>
          <w:lang w:eastAsia="zh-CN"/>
        </w:rPr>
        <w:t>添加孵化器</w:t>
      </w:r>
      <w:bookmarkEnd w:id="107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926FF8" w:rsidP="00E92CCA">
      <w:pPr>
        <w:spacing w:line="360" w:lineRule="auto"/>
        <w:ind w:firstLineChars="200" w:firstLine="420"/>
        <w:jc w:val="left"/>
      </w:pPr>
      <w:hyperlink r:id="rId13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8"/>
    </w:p>
    <w:p w14:paraId="25E7FA90" w14:textId="49D7727C" w:rsidR="00ED563A" w:rsidRPr="00F2044C" w:rsidRDefault="00ED563A" w:rsidP="00ED563A">
      <w:pPr>
        <w:pStyle w:val="3"/>
        <w:rPr>
          <w:lang w:eastAsia="zh-CN"/>
        </w:rPr>
      </w:pPr>
      <w:bookmarkStart w:id="109" w:name="_Toc422073251"/>
      <w:r>
        <w:rPr>
          <w:lang w:eastAsia="zh-CN"/>
        </w:rPr>
        <w:t>获取字典数据</w:t>
      </w:r>
      <w:bookmarkEnd w:id="109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926FF8" w:rsidP="00ED563A">
      <w:pPr>
        <w:spacing w:line="360" w:lineRule="auto"/>
        <w:ind w:firstLineChars="200" w:firstLine="420"/>
        <w:jc w:val="left"/>
      </w:pPr>
      <w:hyperlink r:id="rId15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lastRenderedPageBreak/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0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926FF8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1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926FF8" w:rsidP="003342ED">
      <w:pPr>
        <w:spacing w:line="360" w:lineRule="auto"/>
        <w:ind w:firstLineChars="200" w:firstLine="420"/>
        <w:jc w:val="left"/>
      </w:pPr>
      <w:hyperlink r:id="rId18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926FF8" w:rsidP="00494C71">
      <w:pPr>
        <w:spacing w:line="360" w:lineRule="auto"/>
        <w:ind w:firstLineChars="200" w:firstLine="420"/>
        <w:jc w:val="left"/>
      </w:pPr>
      <w:hyperlink r:id="rId20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</w:t>
      </w:r>
      <w:r>
        <w:rPr>
          <w:rFonts w:hint="eastAsia"/>
          <w:lang w:eastAsia="zh-CN"/>
        </w:rPr>
        <w:lastRenderedPageBreak/>
        <w:t>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926FF8" w:rsidP="00163554">
      <w:pPr>
        <w:spacing w:line="360" w:lineRule="auto"/>
        <w:ind w:firstLineChars="200" w:firstLine="420"/>
        <w:jc w:val="left"/>
      </w:pPr>
      <w:hyperlink r:id="rId22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926FF8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926FF8" w:rsidP="00DD26E7">
      <w:pPr>
        <w:spacing w:line="360" w:lineRule="auto"/>
        <w:ind w:firstLineChars="200" w:firstLine="420"/>
        <w:jc w:val="left"/>
      </w:pPr>
      <w:hyperlink r:id="rId26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926FF8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2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926FF8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0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926FF8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926FF8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1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926FF8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926FF8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926FF8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59"/>
      <w:r>
        <w:rPr>
          <w:rFonts w:hint="eastAsia"/>
          <w:lang w:eastAsia="zh-CN"/>
        </w:rPr>
        <w:t>找投资人</w:t>
      </w:r>
      <w:bookmarkEnd w:id="117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926FF8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6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77777777" w:rsidR="00705EB5" w:rsidRPr="00F2044C" w:rsidRDefault="00705EB5" w:rsidP="00705EB5">
      <w:pPr>
        <w:pStyle w:val="3"/>
        <w:rPr>
          <w:lang w:eastAsia="zh-CN"/>
        </w:rPr>
      </w:pPr>
      <w:bookmarkStart w:id="118" w:name="_Toc422073260"/>
      <w:r>
        <w:rPr>
          <w:lang w:eastAsia="zh-CN"/>
        </w:rPr>
        <w:t>获取字典数据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926FF8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F746493" w14:textId="77777777" w:rsidR="005F2408" w:rsidRDefault="005F2408" w:rsidP="005F240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2408" w:rsidRPr="007B3787" w14:paraId="02504DB0" w14:textId="77777777" w:rsidTr="0049477B">
        <w:tc>
          <w:tcPr>
            <w:tcW w:w="846" w:type="dxa"/>
          </w:tcPr>
          <w:p w14:paraId="3F43283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6A33B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B4E279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0513288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C561C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7CD8A85A" w14:textId="77777777" w:rsidTr="0049477B">
        <w:tc>
          <w:tcPr>
            <w:tcW w:w="846" w:type="dxa"/>
          </w:tcPr>
          <w:p w14:paraId="5DC1006C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3A24E0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1A57698" w14:textId="57B5AEAC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</w:t>
            </w:r>
            <w:r w:rsidR="00DB4F13">
              <w:rPr>
                <w:rFonts w:hint="eastAsia"/>
                <w:lang w:eastAsia="zh-CN"/>
              </w:rPr>
              <w:t>方</w:t>
            </w: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23C3A187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878A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23563FDC" w14:textId="77777777" w:rsidTr="0049477B">
        <w:tc>
          <w:tcPr>
            <w:tcW w:w="846" w:type="dxa"/>
          </w:tcPr>
          <w:p w14:paraId="1EBF8C2B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57110AF" w14:textId="79A24602" w:rsidR="005F2408" w:rsidRDefault="0009437C" w:rsidP="0009437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 w:rsidR="00DF6B40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</w:t>
            </w:r>
            <w:r w:rsidR="005F2408"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D99D2DB" w14:textId="0E97A526" w:rsidR="005F2408" w:rsidRDefault="009F6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0B49F0">
              <w:rPr>
                <w:rFonts w:hint="eastAsia"/>
                <w:lang w:eastAsia="zh-CN"/>
              </w:rPr>
              <w:t>logo</w:t>
            </w:r>
            <w:r w:rsidR="000B49F0"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213AE7C3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D9F343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33FE0D47" w14:textId="77777777" w:rsidTr="0049477B">
        <w:tc>
          <w:tcPr>
            <w:tcW w:w="846" w:type="dxa"/>
          </w:tcPr>
          <w:p w14:paraId="3EDCB1C4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39C73B0" w14:textId="52F4BD36" w:rsidR="005F2408" w:rsidRDefault="00E5457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140EE55B" w14:textId="3CC3FB43" w:rsidR="005F2408" w:rsidRDefault="002460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1A81934D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CB02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0989778D" w14:textId="77777777" w:rsidTr="0049477B">
        <w:tc>
          <w:tcPr>
            <w:tcW w:w="846" w:type="dxa"/>
          </w:tcPr>
          <w:p w14:paraId="34501943" w14:textId="5E48BCDD" w:rsidR="005F2408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FE5E937" w14:textId="76D503CE" w:rsidR="005F2408" w:rsidRDefault="003E4C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4D4C39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3230E6EE" w14:textId="0DC0B303" w:rsidR="005F2408" w:rsidRDefault="00DB1E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19180D5B" w14:textId="1D0B5678" w:rsidR="005F2408" w:rsidRDefault="007C64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AC52E2E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571425C8" w14:textId="77777777" w:rsidTr="0049477B">
        <w:tc>
          <w:tcPr>
            <w:tcW w:w="846" w:type="dxa"/>
          </w:tcPr>
          <w:p w14:paraId="16626C3D" w14:textId="3AFA4E23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58DF0D6A" w14:textId="2E1DFB7B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01290A0" w14:textId="79E732B6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42F9ED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7AF4F5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3058C" w:rsidRPr="007B3787" w14:paraId="592015FD" w14:textId="77777777" w:rsidTr="0049477B">
        <w:tc>
          <w:tcPr>
            <w:tcW w:w="846" w:type="dxa"/>
          </w:tcPr>
          <w:p w14:paraId="41238062" w14:textId="69F80B10" w:rsidR="00E3058C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A01156F" w14:textId="43D6AC49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69FF107" w14:textId="7A4998DF" w:rsidR="00E3058C" w:rsidRDefault="005B2B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20EE921B" w14:textId="77777777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67D33F" w14:textId="77777777" w:rsidR="00E3058C" w:rsidRPr="007B3787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71C4B" w:rsidRPr="007B3787" w14:paraId="6EB8ABF8" w14:textId="77777777" w:rsidTr="0049477B">
        <w:tc>
          <w:tcPr>
            <w:tcW w:w="846" w:type="dxa"/>
          </w:tcPr>
          <w:p w14:paraId="69894F04" w14:textId="3C64F8C8" w:rsidR="00B71C4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53A9404B" w14:textId="448C2B3E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14500B" w14:textId="03938E0C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694F84D2" w14:textId="77777777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A7496D" w14:textId="77777777" w:rsidR="00B71C4B" w:rsidRPr="007B3787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27F1C" w:rsidRPr="007B3787" w14:paraId="1566CE25" w14:textId="77777777" w:rsidTr="0049477B">
        <w:tc>
          <w:tcPr>
            <w:tcW w:w="846" w:type="dxa"/>
          </w:tcPr>
          <w:p w14:paraId="70CDDAB6" w14:textId="1BBA304B" w:rsidR="00427F1C" w:rsidRDefault="005A2A4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244C6D28" w14:textId="0FA680F2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230466E2" w14:textId="57544555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7AEBAD49" w14:textId="77777777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63CAC5" w14:textId="77777777" w:rsidR="00427F1C" w:rsidRPr="007B3787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7978" w:rsidRPr="007B3787" w14:paraId="6CA20E88" w14:textId="77777777" w:rsidTr="0049477B">
        <w:tc>
          <w:tcPr>
            <w:tcW w:w="846" w:type="dxa"/>
          </w:tcPr>
          <w:p w14:paraId="0EABAB1D" w14:textId="2014658E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AD02025" w14:textId="1B54B274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D6E1683" w14:textId="0E2A2D92" w:rsidR="003C7978" w:rsidRDefault="00DC2A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13628F29" w14:textId="59E07711" w:rsidR="003C7978" w:rsidRDefault="002A704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1ADD21" w14:textId="77777777" w:rsidR="003C7978" w:rsidRPr="007B3787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7F3017EE" w14:textId="77777777" w:rsidTr="0049477B">
        <w:tc>
          <w:tcPr>
            <w:tcW w:w="846" w:type="dxa"/>
          </w:tcPr>
          <w:p w14:paraId="5C52A904" w14:textId="7313134C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A2ADF85" w14:textId="43211F4A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9CDEA67" w14:textId="4C2DDD0F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BA63946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F013AF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47CA6" w:rsidRPr="007B3787" w14:paraId="035A95FF" w14:textId="77777777" w:rsidTr="0049477B">
        <w:tc>
          <w:tcPr>
            <w:tcW w:w="846" w:type="dxa"/>
          </w:tcPr>
          <w:p w14:paraId="7D52ECAA" w14:textId="45B5CB30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714E2805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62482B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B77794D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757D74" w14:textId="77777777" w:rsidR="00647CA6" w:rsidRPr="007B3787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0A41B3FD" w14:textId="77777777" w:rsidTr="0049477B">
        <w:tc>
          <w:tcPr>
            <w:tcW w:w="846" w:type="dxa"/>
          </w:tcPr>
          <w:p w14:paraId="0823A6A1" w14:textId="0598484E" w:rsidR="00060C68" w:rsidRDefault="004E75D8" w:rsidP="004E75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5ABC22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7E8C911B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71A7B5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F2FF8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236152E" w14:textId="77777777" w:rsidTr="0049477B">
        <w:tc>
          <w:tcPr>
            <w:tcW w:w="846" w:type="dxa"/>
          </w:tcPr>
          <w:p w14:paraId="5CE3E0F1" w14:textId="4ECC6446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D396C12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0EF3C54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8E52837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448884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E3AA56F" w14:textId="77777777" w:rsidTr="0049477B">
        <w:tc>
          <w:tcPr>
            <w:tcW w:w="846" w:type="dxa"/>
          </w:tcPr>
          <w:p w14:paraId="46B4490B" w14:textId="4834F9F9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0D6315B3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D441A51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28B2684C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58016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757D8A9" w14:textId="77777777" w:rsidTr="0049477B">
        <w:tc>
          <w:tcPr>
            <w:tcW w:w="846" w:type="dxa"/>
          </w:tcPr>
          <w:p w14:paraId="566DD5C4" w14:textId="03C04F5D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4EAEA535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04B667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58D64038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6A840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69721FC3" w14:textId="77777777" w:rsidTr="0049477B">
        <w:tc>
          <w:tcPr>
            <w:tcW w:w="846" w:type="dxa"/>
          </w:tcPr>
          <w:p w14:paraId="7520CC36" w14:textId="659146E8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64726B7" w14:textId="77777777" w:rsidR="00060C68" w:rsidRPr="008B471C" w:rsidRDefault="00926FF8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39" w:history="1">
              <w:r w:rsidR="00060C68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72A4DEAB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9FF3C0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AFE1B2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bookmarkStart w:id="119" w:name="_Toc422073261"/>
      <w:bookmarkEnd w:id="118"/>
      <w:r>
        <w:rPr>
          <w:lang w:eastAsia="zh-CN"/>
        </w:rPr>
        <w:t>投资人筛选</w:t>
      </w:r>
      <w:bookmarkEnd w:id="119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lastRenderedPageBreak/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0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08DC6D6" w14:textId="77777777" w:rsidR="00B54019" w:rsidRDefault="00B54019" w:rsidP="00B5401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019" w:rsidRPr="007B3787" w14:paraId="25A4FB8C" w14:textId="77777777" w:rsidTr="0049477B">
        <w:tc>
          <w:tcPr>
            <w:tcW w:w="846" w:type="dxa"/>
          </w:tcPr>
          <w:p w14:paraId="0A11E546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95723D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4C76C2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374E033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C9B157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019" w:rsidRPr="007B3787" w14:paraId="24517656" w14:textId="77777777" w:rsidTr="0049477B">
        <w:tc>
          <w:tcPr>
            <w:tcW w:w="846" w:type="dxa"/>
          </w:tcPr>
          <w:p w14:paraId="4552F2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29B99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DC10EAC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投资方姓名</w:t>
            </w:r>
          </w:p>
        </w:tc>
        <w:tc>
          <w:tcPr>
            <w:tcW w:w="1276" w:type="dxa"/>
          </w:tcPr>
          <w:p w14:paraId="025CC74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550299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6F5FB1A" w14:textId="77777777" w:rsidTr="0049477B">
        <w:tc>
          <w:tcPr>
            <w:tcW w:w="846" w:type="dxa"/>
          </w:tcPr>
          <w:p w14:paraId="6435880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B1272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logoU</w:t>
            </w:r>
            <w:r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B37C12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34F9179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30A8DFD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32C3399" w14:textId="77777777" w:rsidTr="0049477B">
        <w:tc>
          <w:tcPr>
            <w:tcW w:w="846" w:type="dxa"/>
          </w:tcPr>
          <w:p w14:paraId="35AEE64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1C4A60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402246E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7E06655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6A32D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2B4621B" w14:textId="77777777" w:rsidTr="0049477B">
        <w:tc>
          <w:tcPr>
            <w:tcW w:w="846" w:type="dxa"/>
          </w:tcPr>
          <w:p w14:paraId="11C44CD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2C4F9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9A92BF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7A088F7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741E1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4DA019B" w14:textId="77777777" w:rsidTr="0049477B">
        <w:tc>
          <w:tcPr>
            <w:tcW w:w="846" w:type="dxa"/>
          </w:tcPr>
          <w:p w14:paraId="1D246D4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198194A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B30FD0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66A82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E31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2BEC75E4" w14:textId="77777777" w:rsidTr="0049477B">
        <w:tc>
          <w:tcPr>
            <w:tcW w:w="846" w:type="dxa"/>
          </w:tcPr>
          <w:p w14:paraId="7A7C799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145261D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7812F6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7205681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78734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5F45154" w14:textId="77777777" w:rsidTr="0049477B">
        <w:tc>
          <w:tcPr>
            <w:tcW w:w="846" w:type="dxa"/>
          </w:tcPr>
          <w:p w14:paraId="29737DA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4EA830A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5E7CD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4E7EA3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237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A0B48FE" w14:textId="77777777" w:rsidTr="0049477B">
        <w:tc>
          <w:tcPr>
            <w:tcW w:w="846" w:type="dxa"/>
          </w:tcPr>
          <w:p w14:paraId="58E0B5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3F9CA2A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7719109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179EAA4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F83B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7990153" w14:textId="77777777" w:rsidTr="0049477B">
        <w:tc>
          <w:tcPr>
            <w:tcW w:w="846" w:type="dxa"/>
          </w:tcPr>
          <w:p w14:paraId="3DFBEDB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4DAB31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551427C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0146FB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2FE60B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6DFB22B" w14:textId="77777777" w:rsidTr="0049477B">
        <w:tc>
          <w:tcPr>
            <w:tcW w:w="846" w:type="dxa"/>
          </w:tcPr>
          <w:p w14:paraId="63D49D8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EAB904D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6CBDD1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5EDDD2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48F4A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771786C8" w14:textId="77777777" w:rsidTr="0049477B">
        <w:tc>
          <w:tcPr>
            <w:tcW w:w="846" w:type="dxa"/>
          </w:tcPr>
          <w:p w14:paraId="0EC2F83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8B9DCC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6B27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4209CE6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404EB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3DC5EE3" w14:textId="77777777" w:rsidTr="0049477B">
        <w:tc>
          <w:tcPr>
            <w:tcW w:w="846" w:type="dxa"/>
          </w:tcPr>
          <w:p w14:paraId="5C9AA67C" w14:textId="5D544999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33F1B86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5B3BA9E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1AF1A0A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2AD77D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CD74072" w14:textId="77777777" w:rsidTr="0049477B">
        <w:tc>
          <w:tcPr>
            <w:tcW w:w="846" w:type="dxa"/>
          </w:tcPr>
          <w:p w14:paraId="0830D8C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54F8E12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6AE231A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02973B5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CB6B1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655D2570" w14:textId="77777777" w:rsidTr="0049477B">
        <w:tc>
          <w:tcPr>
            <w:tcW w:w="846" w:type="dxa"/>
          </w:tcPr>
          <w:p w14:paraId="48D03B1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7777CDD9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4A20FEA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ED56FF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35D5F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6978122" w14:textId="77777777" w:rsidTr="0049477B">
        <w:tc>
          <w:tcPr>
            <w:tcW w:w="846" w:type="dxa"/>
          </w:tcPr>
          <w:p w14:paraId="41721DF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51F381B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C50BA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35DA1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A06813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0B87A26D" w14:textId="77777777" w:rsidTr="0049477B">
        <w:tc>
          <w:tcPr>
            <w:tcW w:w="846" w:type="dxa"/>
          </w:tcPr>
          <w:p w14:paraId="4D41B5A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CE22892" w14:textId="77777777" w:rsidR="00B54019" w:rsidRPr="008B471C" w:rsidRDefault="00926FF8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41" w:history="1">
              <w:r w:rsidR="00B54019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3B3B5AA2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6F10BA6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CC4BD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288DD38" w14:textId="77777777" w:rsidR="005B56E5" w:rsidRPr="0015624D" w:rsidRDefault="005B56E5" w:rsidP="005B56E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79B7EB7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359165C" w14:textId="77777777" w:rsidR="005B56E5" w:rsidRDefault="005B56E5" w:rsidP="005B56E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BBBA622" w14:textId="77777777" w:rsidR="005B56E5" w:rsidRPr="007B3787" w:rsidRDefault="005B56E5" w:rsidP="005B56E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8E1309C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212845F" w14:textId="77777777" w:rsidR="005B56E5" w:rsidRDefault="005B56E5" w:rsidP="005B56E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B6D1716" w14:textId="77777777" w:rsidR="005B56E5" w:rsidRPr="00B05C4F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31B9A63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B56E5" w:rsidRPr="007B3787" w14:paraId="6403AFD6" w14:textId="77777777" w:rsidTr="0049477B">
        <w:tc>
          <w:tcPr>
            <w:tcW w:w="704" w:type="dxa"/>
          </w:tcPr>
          <w:p w14:paraId="54FE70F3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4001D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9313E7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F88B8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DCC1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F07DD88" w14:textId="77777777" w:rsidTr="0049477B">
        <w:tc>
          <w:tcPr>
            <w:tcW w:w="704" w:type="dxa"/>
          </w:tcPr>
          <w:p w14:paraId="7C7D80D3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5C427EB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3C5996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34582A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CB2B649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0AB09E89" w14:textId="77777777" w:rsidTr="0049477B">
        <w:tc>
          <w:tcPr>
            <w:tcW w:w="704" w:type="dxa"/>
          </w:tcPr>
          <w:p w14:paraId="3BCA6EC7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08AB9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47AC63A0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3B76D6CE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1B62F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1135B14A" w14:textId="77777777" w:rsidTr="0049477B">
        <w:tc>
          <w:tcPr>
            <w:tcW w:w="704" w:type="dxa"/>
          </w:tcPr>
          <w:p w14:paraId="34BEAA76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19E4FA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01628AE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C7722C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17DC68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5B56E5" w:rsidRPr="007B3787" w14:paraId="4095881D" w14:textId="77777777" w:rsidTr="0049477B">
        <w:tc>
          <w:tcPr>
            <w:tcW w:w="704" w:type="dxa"/>
          </w:tcPr>
          <w:p w14:paraId="53DF169C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073376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F20AD3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3A16E5F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13FB1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65E60386" w14:textId="77777777" w:rsidTr="0049477B">
        <w:tc>
          <w:tcPr>
            <w:tcW w:w="704" w:type="dxa"/>
          </w:tcPr>
          <w:p w14:paraId="43938EAF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ED5BABA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38691B4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3495FD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0EEB98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014F9A7B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44221747" w14:textId="77777777" w:rsidR="005B56E5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B56E5" w:rsidRPr="007B3787" w14:paraId="0C60938C" w14:textId="77777777" w:rsidTr="0049477B">
        <w:tc>
          <w:tcPr>
            <w:tcW w:w="846" w:type="dxa"/>
          </w:tcPr>
          <w:p w14:paraId="6AE3DD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2C0E79A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D81C899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F9849F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1CF7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AAB6A57" w14:textId="77777777" w:rsidTr="0049477B">
        <w:tc>
          <w:tcPr>
            <w:tcW w:w="846" w:type="dxa"/>
          </w:tcPr>
          <w:p w14:paraId="700925BE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9F9D998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711D6186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0F33528F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EF2FB9C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B3E07BC" w14:textId="77777777" w:rsidTr="0049477B">
        <w:tc>
          <w:tcPr>
            <w:tcW w:w="846" w:type="dxa"/>
          </w:tcPr>
          <w:p w14:paraId="6D1B36D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813A887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5351564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508268B5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F7B741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02E96DA" w14:textId="77777777" w:rsidTr="0049477B">
        <w:tc>
          <w:tcPr>
            <w:tcW w:w="846" w:type="dxa"/>
          </w:tcPr>
          <w:p w14:paraId="15BBB04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C6787A9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0ACC4AB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A5C278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C652AFB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4F244202" w14:textId="77777777" w:rsidTr="0049477B">
        <w:tc>
          <w:tcPr>
            <w:tcW w:w="846" w:type="dxa"/>
          </w:tcPr>
          <w:p w14:paraId="465E27D3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52AA298" w14:textId="77777777" w:rsidR="005B56E5" w:rsidRPr="0047344C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FAC6BF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4B7FA1E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1031AB3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添加投资</w:t>
      </w:r>
      <w:bookmarkEnd w:id="120"/>
      <w:r w:rsidR="00552F82">
        <w:rPr>
          <w:rFonts w:hint="eastAsia"/>
          <w:lang w:eastAsia="zh-CN"/>
        </w:rPr>
        <w:t>方</w:t>
      </w:r>
    </w:p>
    <w:p w14:paraId="11D9402D" w14:textId="77777777" w:rsidR="002F3A56" w:rsidRPr="00F2044C" w:rsidRDefault="002F3A56" w:rsidP="002F3A56">
      <w:pPr>
        <w:pStyle w:val="3"/>
        <w:rPr>
          <w:lang w:eastAsia="zh-CN"/>
        </w:rPr>
      </w:pPr>
      <w:bookmarkStart w:id="121" w:name="_Toc422073263"/>
      <w:r>
        <w:rPr>
          <w:lang w:eastAsia="zh-CN"/>
        </w:rPr>
        <w:t>获取字典数据</w:t>
      </w:r>
      <w:bookmarkEnd w:id="121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926FF8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2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926FF8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3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926FF8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4" w:name="_Toc422073266"/>
      <w:r>
        <w:rPr>
          <w:lang w:eastAsia="zh-CN"/>
        </w:rPr>
        <w:lastRenderedPageBreak/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4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926FF8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6" w:name="_Toc422073268"/>
      <w:bookmarkEnd w:id="125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926FF8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926FF8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926FF8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7" w:name="_Toc422073269"/>
      <w:bookmarkEnd w:id="126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7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926FF8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29" w:name="_Toc422073271"/>
      <w:bookmarkEnd w:id="128"/>
      <w:r>
        <w:rPr>
          <w:rFonts w:hint="eastAsia"/>
          <w:lang w:eastAsia="zh-CN"/>
        </w:rPr>
        <w:t>推荐</w:t>
      </w:r>
      <w:bookmarkEnd w:id="129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926FF8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0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0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926FF8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bookmarkStart w:id="132" w:name="_GoBack"/>
      <w:bookmarkEnd w:id="132"/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1.3</w:t>
            </w:r>
          </w:p>
        </w:tc>
        <w:tc>
          <w:tcPr>
            <w:tcW w:w="1984" w:type="dxa"/>
          </w:tcPr>
          <w:p w14:paraId="1E09608A" w14:textId="04C99CE8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4767C58D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AB28758" w14:textId="73128265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112474E7" w:rsidR="000F7892" w:rsidRDefault="006C157D" w:rsidP="003C2C3C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</w:t>
            </w:r>
            <w:r w:rsidR="006F3FDF" w:rsidRPr="00337CDB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7477143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20F288BD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102FD3DE" w:rsidR="0077128E" w:rsidRPr="005403DA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8F9E04A" w14:textId="15DFA74B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14476F23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获取字典数据</w:t>
      </w:r>
      <w:bookmarkEnd w:id="131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405B83C1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获取“我的”相关的字典数据，包括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3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5"/>
      <w:r>
        <w:rPr>
          <w:lang w:eastAsia="zh-CN"/>
        </w:rPr>
        <w:t>更新基本信息</w:t>
      </w:r>
      <w:bookmarkEnd w:id="134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5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7" w:name="_Toc422073279"/>
      <w:bookmarkStart w:id="138" w:name="_Toc422073278"/>
      <w:r>
        <w:rPr>
          <w:lang w:eastAsia="zh-CN"/>
        </w:rPr>
        <w:t>增加工作经验</w:t>
      </w:r>
      <w:bookmarkEnd w:id="13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9" w:name="_Toc422073280"/>
      <w:r>
        <w:rPr>
          <w:rFonts w:hint="eastAsia"/>
          <w:lang w:eastAsia="zh-CN"/>
        </w:rPr>
        <w:lastRenderedPageBreak/>
        <w:t>获取我的消息</w:t>
      </w:r>
      <w:bookmarkEnd w:id="13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8EB2982" w14:textId="77777777" w:rsidTr="0049477B">
        <w:tc>
          <w:tcPr>
            <w:tcW w:w="704" w:type="dxa"/>
          </w:tcPr>
          <w:p w14:paraId="54EF05FB" w14:textId="20A441A3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C5591B" w14:textId="57364EAC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DF8425D" w14:textId="79A722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1816D6CF" w14:textId="4BF254C2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B81B1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42C9EA82" w:rsidR="00E94AF2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3FC6F" w14:textId="77777777" w:rsidR="00926FF8" w:rsidRDefault="00926FF8">
      <w:r>
        <w:separator/>
      </w:r>
    </w:p>
  </w:endnote>
  <w:endnote w:type="continuationSeparator" w:id="0">
    <w:p w14:paraId="24306246" w14:textId="77777777" w:rsidR="00926FF8" w:rsidRDefault="0092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881F9D" w:rsidRDefault="00881F9D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E0227">
      <w:rPr>
        <w:noProof/>
        <w:szCs w:val="21"/>
      </w:rPr>
      <w:t>56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BE0227">
      <w:rPr>
        <w:noProof/>
        <w:szCs w:val="21"/>
      </w:rPr>
      <w:t>66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881F9D" w:rsidRDefault="00881F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22C51" w14:textId="77777777" w:rsidR="00926FF8" w:rsidRDefault="00926FF8">
      <w:r>
        <w:separator/>
      </w:r>
    </w:p>
  </w:footnote>
  <w:footnote w:type="continuationSeparator" w:id="0">
    <w:p w14:paraId="50184CF5" w14:textId="77777777" w:rsidR="00926FF8" w:rsidRDefault="00926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881F9D" w:rsidRDefault="00881F9D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979"/>
    <w:rsid w:val="001E4BB1"/>
    <w:rsid w:val="001E50A7"/>
    <w:rsid w:val="001E5417"/>
    <w:rsid w:val="001E5436"/>
    <w:rsid w:val="001E5E3D"/>
    <w:rsid w:val="001E6709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300A"/>
    <w:rsid w:val="002140E5"/>
    <w:rsid w:val="002143D5"/>
    <w:rsid w:val="00215C8D"/>
    <w:rsid w:val="00216DEA"/>
    <w:rsid w:val="002175CA"/>
    <w:rsid w:val="00217B4C"/>
    <w:rsid w:val="00217CC4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3A0"/>
    <w:rsid w:val="002F263D"/>
    <w:rsid w:val="002F26F7"/>
    <w:rsid w:val="002F2B3A"/>
    <w:rsid w:val="002F310D"/>
    <w:rsid w:val="002F3A56"/>
    <w:rsid w:val="002F3F13"/>
    <w:rsid w:val="002F408E"/>
    <w:rsid w:val="002F4858"/>
    <w:rsid w:val="002F4A58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357E"/>
    <w:rsid w:val="00313EDA"/>
    <w:rsid w:val="00314A62"/>
    <w:rsid w:val="0031509F"/>
    <w:rsid w:val="00315844"/>
    <w:rsid w:val="0031595D"/>
    <w:rsid w:val="00316972"/>
    <w:rsid w:val="00317E3E"/>
    <w:rsid w:val="00320286"/>
    <w:rsid w:val="00320388"/>
    <w:rsid w:val="003211EE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980"/>
    <w:rsid w:val="00385C80"/>
    <w:rsid w:val="00385FB3"/>
    <w:rsid w:val="00386089"/>
    <w:rsid w:val="0038609F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F2F"/>
    <w:rsid w:val="00487B2F"/>
    <w:rsid w:val="00487B3C"/>
    <w:rsid w:val="00490C88"/>
    <w:rsid w:val="00490E12"/>
    <w:rsid w:val="00490EFE"/>
    <w:rsid w:val="00491A5F"/>
    <w:rsid w:val="00491E4D"/>
    <w:rsid w:val="00491F69"/>
    <w:rsid w:val="004928C0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585"/>
    <w:rsid w:val="005E193D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A44"/>
    <w:rsid w:val="007B7B49"/>
    <w:rsid w:val="007B7FB8"/>
    <w:rsid w:val="007C0245"/>
    <w:rsid w:val="007C074B"/>
    <w:rsid w:val="007C0AB4"/>
    <w:rsid w:val="007C0B07"/>
    <w:rsid w:val="007C1577"/>
    <w:rsid w:val="007C2862"/>
    <w:rsid w:val="007C2875"/>
    <w:rsid w:val="007C2986"/>
    <w:rsid w:val="007C2A86"/>
    <w:rsid w:val="007C31C4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6897"/>
    <w:rsid w:val="00816DAF"/>
    <w:rsid w:val="008177B3"/>
    <w:rsid w:val="00817C49"/>
    <w:rsid w:val="00820712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B61"/>
    <w:rsid w:val="00884E97"/>
    <w:rsid w:val="0088534E"/>
    <w:rsid w:val="00885412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678"/>
    <w:rsid w:val="008C150D"/>
    <w:rsid w:val="008C15CF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D5"/>
    <w:rsid w:val="008D30F7"/>
    <w:rsid w:val="008D55D2"/>
    <w:rsid w:val="008D7D2C"/>
    <w:rsid w:val="008E0176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614D"/>
    <w:rsid w:val="009C61A7"/>
    <w:rsid w:val="009C6430"/>
    <w:rsid w:val="009C64DF"/>
    <w:rsid w:val="009C6731"/>
    <w:rsid w:val="009C73D8"/>
    <w:rsid w:val="009D0B67"/>
    <w:rsid w:val="009D0F26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87D"/>
    <w:rsid w:val="00A764D9"/>
    <w:rsid w:val="00A76555"/>
    <w:rsid w:val="00A766C2"/>
    <w:rsid w:val="00A76C6D"/>
    <w:rsid w:val="00A779B8"/>
    <w:rsid w:val="00A77BA7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BF"/>
    <w:rsid w:val="00AF411A"/>
    <w:rsid w:val="00AF4A1B"/>
    <w:rsid w:val="00AF4BEB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3D4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FF7"/>
    <w:rsid w:val="00C32673"/>
    <w:rsid w:val="00C327A2"/>
    <w:rsid w:val="00C32AE3"/>
    <w:rsid w:val="00C32AEC"/>
    <w:rsid w:val="00C337FE"/>
    <w:rsid w:val="00C33BDD"/>
    <w:rsid w:val="00C33EA3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5D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A9D"/>
    <w:rsid w:val="00D23B4D"/>
    <w:rsid w:val="00D23E6C"/>
    <w:rsid w:val="00D23F4A"/>
    <w:rsid w:val="00D242FA"/>
    <w:rsid w:val="00D249B9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197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FD7"/>
    <w:rsid w:val="00E37A80"/>
    <w:rsid w:val="00E37E36"/>
    <w:rsid w:val="00E4075D"/>
    <w:rsid w:val="00E40EF4"/>
    <w:rsid w:val="00E41040"/>
    <w:rsid w:val="00E41BDB"/>
    <w:rsid w:val="00E4320D"/>
    <w:rsid w:val="00E437A9"/>
    <w:rsid w:val="00E44194"/>
    <w:rsid w:val="00E448CD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54A5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16C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FE0"/>
    <w:rsid w:val="00F76437"/>
    <w:rsid w:val="00F76496"/>
    <w:rsid w:val="00F76779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pma.tools.sinaapp.com/sql.php?db=app_zcspace&amp;table=industryConcerned&amp;token=69a3a96a5ed2054aacc4e340c728844f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gxufyz.axshare.com/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pma.tools.sinaapp.com/sql.php?db=app_zcspace&amp;table=industryConcerned&amp;token=69a3a96a5ed2054aacc4e340c728844f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D85B-855F-46DA-A149-D22CDAD5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4237</TotalTime>
  <Pages>66</Pages>
  <Words>5434</Words>
  <Characters>30978</Characters>
  <Application>Microsoft Office Word</Application>
  <DocSecurity>0</DocSecurity>
  <Lines>258</Lines>
  <Paragraphs>72</Paragraphs>
  <ScaleCrop>false</ScaleCrop>
  <Company>Microsoft</Company>
  <LinksUpToDate>false</LinksUpToDate>
  <CharactersWithSpaces>36340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5462</cp:revision>
  <cp:lastPrinted>2015-04-18T06:55:00Z</cp:lastPrinted>
  <dcterms:created xsi:type="dcterms:W3CDTF">2015-05-06T10:38:00Z</dcterms:created>
  <dcterms:modified xsi:type="dcterms:W3CDTF">2015-06-29T12:47:00Z</dcterms:modified>
</cp:coreProperties>
</file>