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pp标识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签名的加密格式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时间点，格式(yyyyMMddhhmmss)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/>
                <w:sz w:val="16"/>
                <w:szCs w:val="16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（json</w:t>
            </w:r>
            <w:r w:rsidRPr="00CE79CC">
              <w:rPr>
                <w:rFonts w:ascii="微软雅黑" w:eastAsia="微软雅黑" w:hAnsi="微软雅黑"/>
                <w:sz w:val="16"/>
                <w:szCs w:val="16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推广渠道的渠道编号值，如(www_app_001)</w:t>
            </w:r>
          </w:p>
        </w:tc>
      </w:tr>
      <w:tr w:rsidR="009B2299" w:rsidRPr="00CE79CC" w14:paraId="684E63A0" w14:textId="77777777" w:rsidTr="00F6221C">
        <w:tc>
          <w:tcPr>
            <w:tcW w:w="2410" w:type="dxa"/>
          </w:tcPr>
          <w:p w14:paraId="736D9D26" w14:textId="77777777" w:rsidR="009B2299" w:rsidRPr="005A1E66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激活后生成的id，除激活接口，其他接口必须传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统计字段(sourceid@appkey@应用名_平台名_版本号_手机型号_网络类型)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客户端必选参数按逗号分割</w:t>
            </w:r>
          </w:p>
        </w:tc>
      </w:tr>
    </w:tbl>
    <w:p w14:paraId="315A72F8" w14:textId="0FDBDC15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B2299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B2299" w:rsidRPr="00CE79CC" w14:paraId="02B06A2E" w14:textId="77777777" w:rsidTr="00F6221C">
        <w:tc>
          <w:tcPr>
            <w:tcW w:w="1974" w:type="dxa"/>
            <w:shd w:val="clear" w:color="auto" w:fill="BFBFBF" w:themeFill="background1" w:themeFillShade="BF"/>
          </w:tcPr>
          <w:p w14:paraId="75F95F18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URL地址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AC215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B2299" w:rsidRPr="00CE79CC" w14:paraId="18A300B0" w14:textId="77777777" w:rsidTr="00F6221C">
        <w:tc>
          <w:tcPr>
            <w:tcW w:w="1974" w:type="dxa"/>
          </w:tcPr>
          <w:p w14:paraId="44E61132" w14:textId="2E8C97E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492E84A1" w14:textId="0F96FDA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22D244EC" w14:textId="77777777" w:rsidTr="00F6221C">
        <w:tc>
          <w:tcPr>
            <w:tcW w:w="1974" w:type="dxa"/>
          </w:tcPr>
          <w:p w14:paraId="405E1E81" w14:textId="5EF985ED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75C50809" w14:textId="62AB416B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7026DE2E" w14:textId="77777777" w:rsidTr="00F6221C">
        <w:tc>
          <w:tcPr>
            <w:tcW w:w="1974" w:type="dxa"/>
          </w:tcPr>
          <w:p w14:paraId="77AACAC0" w14:textId="32A185B3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6E3130B7" w14:textId="2593D00F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E2674BD" w14:textId="51CEF470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参数类型/长度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错误信息编码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77777777" w:rsidR="009B2299" w:rsidRPr="00D60200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</w:t>
            </w:r>
          </w:p>
          <w:p w14:paraId="20B899A0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正确及发生错误时的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举例如下：</w:t>
            </w:r>
          </w:p>
          <w:p w14:paraId="64EA4B5E" w14:textId="57CC4B95" w:rsidR="009B2299" w:rsidRDefault="00D47CA4" w:rsidP="00F6221C">
            <w:pPr>
              <w:jc w:val="left"/>
            </w:pPr>
            <w:r w:rsidRPr="00D47CA4">
              <w:t>http:</w:t>
            </w:r>
            <w:r>
              <w:t>//localhost/zcspace/1/index.php</w:t>
            </w:r>
            <w:r w:rsidR="009B2299">
              <w:t>/user/isPhoneRegistered</w:t>
            </w:r>
          </w:p>
          <w:p w14:paraId="0B5A307D" w14:textId="07D29B19" w:rsidR="009B2299" w:rsidRDefault="009B2299" w:rsidP="00F6221C">
            <w:pPr>
              <w:jc w:val="left"/>
            </w:pPr>
            <w:r>
              <w:t>{"appkey":"</w:t>
            </w:r>
            <w:r w:rsidR="00B13174">
              <w:t>zcpace</w:t>
            </w:r>
            <w:r>
              <w:t>", "phoneNumber":"13581680620", "t":"1431808123592","etag":"","accept":null,"userId":"user553b96ac3a8e1","format":"json","lan":0,"long":0}</w:t>
            </w:r>
          </w:p>
          <w:p w14:paraId="1E02EEFF" w14:textId="77777777" w:rsidR="009B2299" w:rsidRDefault="009B2299" w:rsidP="00F6221C">
            <w:pPr>
              <w:jc w:val="left"/>
            </w:pPr>
          </w:p>
          <w:p w14:paraId="71978054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正确的响应：</w:t>
            </w:r>
          </w:p>
          <w:p w14:paraId="5C231298" w14:textId="77777777" w:rsidR="009B2299" w:rsidRDefault="009B2299" w:rsidP="00F6221C">
            <w:pPr>
              <w:jc w:val="left"/>
            </w:pPr>
            <w:r>
              <w:lastRenderedPageBreak/>
              <w:t>{</w:t>
            </w:r>
          </w:p>
          <w:p w14:paraId="488D49A1" w14:textId="77777777" w:rsidR="009B2299" w:rsidRDefault="009B2299" w:rsidP="00F6221C">
            <w:pPr>
              <w:jc w:val="left"/>
            </w:pPr>
            <w:r>
              <w:t xml:space="preserve">    "response_status": "success",</w:t>
            </w:r>
          </w:p>
          <w:p w14:paraId="6F4E7B5B" w14:textId="77777777" w:rsidR="009B2299" w:rsidRDefault="009B2299" w:rsidP="00F6221C">
            <w:pPr>
              <w:jc w:val="left"/>
            </w:pPr>
            <w:r>
              <w:t xml:space="preserve">    "response_success_data": {</w:t>
            </w:r>
          </w:p>
          <w:p w14:paraId="30DF320B" w14:textId="77777777" w:rsidR="009B2299" w:rsidRDefault="009B2299" w:rsidP="00F6221C">
            <w:pPr>
              <w:jc w:val="left"/>
            </w:pPr>
            <w:r>
              <w:t xml:space="preserve">        "registered": true</w:t>
            </w:r>
          </w:p>
          <w:p w14:paraId="7D8F9DB1" w14:textId="77777777" w:rsidR="009B2299" w:rsidRDefault="009B2299" w:rsidP="00F6221C">
            <w:pPr>
              <w:jc w:val="left"/>
            </w:pPr>
            <w:r>
              <w:t xml:space="preserve">    }</w:t>
            </w:r>
          </w:p>
          <w:p w14:paraId="09A19D5E" w14:textId="77777777" w:rsidR="009B2299" w:rsidRDefault="009B2299" w:rsidP="00F6221C">
            <w:pPr>
              <w:jc w:val="left"/>
            </w:pPr>
            <w:r>
              <w:t>}</w:t>
            </w:r>
          </w:p>
          <w:p w14:paraId="181EE19D" w14:textId="77777777" w:rsidR="009B2299" w:rsidRDefault="009B2299" w:rsidP="00F6221C">
            <w:pPr>
              <w:jc w:val="left"/>
            </w:pPr>
          </w:p>
          <w:p w14:paraId="73C1FBEE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错误的：</w:t>
            </w:r>
          </w:p>
          <w:p w14:paraId="73EAC6A1" w14:textId="77777777" w:rsidR="009B2299" w:rsidRDefault="009B2299" w:rsidP="00F6221C">
            <w:pPr>
              <w:jc w:val="left"/>
            </w:pPr>
            <w:r>
              <w:t>{</w:t>
            </w:r>
          </w:p>
          <w:p w14:paraId="10D3015B" w14:textId="77777777" w:rsidR="009B2299" w:rsidRDefault="009B2299" w:rsidP="00F6221C">
            <w:pPr>
              <w:jc w:val="left"/>
            </w:pPr>
            <w:r>
              <w:t xml:space="preserve">    "response_status": "error",</w:t>
            </w:r>
          </w:p>
          <w:p w14:paraId="09E7C512" w14:textId="77777777" w:rsidR="009B2299" w:rsidRDefault="009B2299" w:rsidP="00F6221C">
            <w:pPr>
              <w:jc w:val="left"/>
            </w:pPr>
            <w:r>
              <w:t xml:space="preserve">    "response_error_data": [</w:t>
            </w:r>
          </w:p>
          <w:p w14:paraId="1B80022F" w14:textId="77777777" w:rsidR="009B2299" w:rsidRDefault="009B2299" w:rsidP="00F6221C">
            <w:pPr>
              <w:jc w:val="left"/>
            </w:pPr>
            <w:r>
              <w:t xml:space="preserve">        {</w:t>
            </w:r>
          </w:p>
          <w:p w14:paraId="18E072DC" w14:textId="77777777" w:rsidR="009B2299" w:rsidRDefault="009B2299" w:rsidP="00F6221C">
            <w:pPr>
              <w:jc w:val="left"/>
            </w:pPr>
            <w:r>
              <w:t xml:space="preserve">            "code": 20104,</w:t>
            </w:r>
          </w:p>
          <w:p w14:paraId="75A314B8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 xml:space="preserve">            "message": "</w:t>
            </w:r>
            <w:r>
              <w:rPr>
                <w:rFonts w:hint="eastAsia"/>
              </w:rPr>
              <w:t>手机号为空</w:t>
            </w:r>
            <w:r>
              <w:rPr>
                <w:rFonts w:hint="eastAsia"/>
              </w:rPr>
              <w:t>"</w:t>
            </w:r>
          </w:p>
          <w:p w14:paraId="0C5EDCE5" w14:textId="77777777" w:rsidR="009B2299" w:rsidRDefault="009B2299" w:rsidP="00F6221C">
            <w:pPr>
              <w:jc w:val="left"/>
            </w:pPr>
            <w:r>
              <w:t xml:space="preserve">        }</w:t>
            </w:r>
          </w:p>
          <w:p w14:paraId="2E4CEF05" w14:textId="77777777" w:rsidR="009B2299" w:rsidRDefault="009B2299" w:rsidP="00F6221C">
            <w:pPr>
              <w:jc w:val="left"/>
            </w:pPr>
            <w:r>
              <w:t xml:space="preserve">    ]</w:t>
            </w:r>
          </w:p>
          <w:p w14:paraId="587A64A3" w14:textId="77777777" w:rsidR="009B2299" w:rsidRPr="0074473A" w:rsidRDefault="009B2299" w:rsidP="00F6221C">
            <w:pPr>
              <w:jc w:val="left"/>
            </w:pPr>
            <w: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</w:t>
            </w:r>
            <w:r w:rsidRPr="007B3787">
              <w:rPr>
                <w:rFonts w:hint="eastAsia"/>
                <w:lang w:eastAsia="zh-CN"/>
              </w:rPr>
              <w:lastRenderedPageBreak/>
              <w:t>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5BAF14E7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F1D" w14:paraId="4F65D859" w14:textId="77777777" w:rsidTr="00616F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1C0C7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</w:pPr>
            <w:bookmarkStart w:id="52" w:name="_Toc284540401"/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服务器返回结果（json/xml）:</w:t>
            </w:r>
          </w:p>
          <w:p w14:paraId="288D6910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  <w:t>JSON:</w:t>
            </w:r>
          </w:p>
          <w:p w14:paraId="54044B53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{</w:t>
            </w:r>
          </w:p>
          <w:p w14:paraId="43CA980D" w14:textId="77777777" w:rsidR="00616F1D" w:rsidRPr="0027500C" w:rsidRDefault="00616F1D" w:rsidP="00CD0B56">
            <w:pPr>
              <w:spacing w:line="360" w:lineRule="auto"/>
              <w:ind w:firstLine="30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"success_response": {</w:t>
            </w:r>
          </w:p>
          <w:p w14:paraId="4E380FF3" w14:textId="2C8668B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        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correct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true/false</w:t>
            </w:r>
          </w:p>
          <w:p w14:paraId="57C8C653" w14:textId="0D04867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message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验证码正确</w:t>
            </w:r>
            <w:r w:rsidR="00E668FA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／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错误</w:t>
            </w:r>
          </w:p>
          <w:p w14:paraId="4C6D5151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 xml:space="preserve">    }</w:t>
            </w:r>
          </w:p>
          <w:p w14:paraId="18D5713C" w14:textId="77777777" w:rsidR="00616F1D" w:rsidRDefault="00616F1D" w:rsidP="00CD0B56">
            <w:pPr>
              <w:spacing w:line="360" w:lineRule="auto"/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}</w:t>
            </w: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38E0822E" w14:textId="77777777" w:rsidTr="00F6221C">
        <w:tc>
          <w:tcPr>
            <w:tcW w:w="704" w:type="dxa"/>
          </w:tcPr>
          <w:p w14:paraId="7DC66729" w14:textId="17EEF8D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DD8FBF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4FE747BC" w14:textId="77777777" w:rsidTr="00F6221C">
        <w:tc>
          <w:tcPr>
            <w:tcW w:w="704" w:type="dxa"/>
          </w:tcPr>
          <w:p w14:paraId="60BE7BE1" w14:textId="3C2D84C5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A37B0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711D" w:rsidRPr="007B3787" w14:paraId="6FCF9A3E" w14:textId="77777777" w:rsidTr="00F6221C">
        <w:tc>
          <w:tcPr>
            <w:tcW w:w="704" w:type="dxa"/>
          </w:tcPr>
          <w:p w14:paraId="1D537D09" w14:textId="0A5D3337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F0FABB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23157255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2BD5A5C1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7777777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获取“我的”基本信息，包昵称，性别，出生日期，所在地区，手机号码，电子邮箱，毕业院校，项目经验（数组，包括项目名称，项目类型，职位，带领团队，展现能力），工作经验（数组），角色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7231" w:rsidRPr="007B3787" w14:paraId="1FDE792B" w14:textId="77777777" w:rsidTr="00F6221C">
        <w:tc>
          <w:tcPr>
            <w:tcW w:w="704" w:type="dxa"/>
          </w:tcPr>
          <w:p w14:paraId="6C7FFD9F" w14:textId="54CFBF64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392F76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364AD9BE" w:rsidR="009E5922" w:rsidRPr="007B3787" w:rsidRDefault="007C157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5A3A2A9E" w:rsidR="009E5922" w:rsidRPr="007B3787" w:rsidRDefault="002F18A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7D32C48" w14:textId="77777777" w:rsidR="00C61368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</w:p>
          <w:p w14:paraId="47A33CDD" w14:textId="05812899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E01931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444CB83D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C443C2">
        <w:rPr>
          <w:lang w:eastAsia="zh-CN"/>
        </w:rPr>
        <w:t xml:space="preserve"> </w:t>
      </w:r>
      <w:r>
        <w:rPr>
          <w:lang w:eastAsia="zh-CN"/>
        </w:rPr>
        <w:t>resetPassword</w:t>
      </w:r>
      <w:r w:rsidRPr="007B3787">
        <w:rPr>
          <w:lang w:eastAsia="zh-CN"/>
        </w:rPr>
        <w:t xml:space="preserve"> 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3A5F63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0948080B" w14:textId="77777777" w:rsidTr="00064508">
        <w:tc>
          <w:tcPr>
            <w:tcW w:w="2235" w:type="dxa"/>
          </w:tcPr>
          <w:p w14:paraId="0E6A435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DA71D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F33F074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769C666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912976C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65EF083D" w14:textId="77777777" w:rsidTr="00064508">
        <w:tc>
          <w:tcPr>
            <w:tcW w:w="2235" w:type="dxa"/>
          </w:tcPr>
          <w:p w14:paraId="2B694080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FDC324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3D82E94D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3CF85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80F81A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B3F3E3" w14:textId="77777777" w:rsidTr="00064508">
        <w:tc>
          <w:tcPr>
            <w:tcW w:w="2235" w:type="dxa"/>
          </w:tcPr>
          <w:p w14:paraId="44711303" w14:textId="19A0106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842" w:type="dxa"/>
          </w:tcPr>
          <w:p w14:paraId="40F33248" w14:textId="2CA1F71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851" w:type="dxa"/>
          </w:tcPr>
          <w:p w14:paraId="4CDCC5F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CA3EF25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81A4AC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5B3A0408" w14:textId="77777777" w:rsidTr="00064508">
        <w:tc>
          <w:tcPr>
            <w:tcW w:w="2235" w:type="dxa"/>
          </w:tcPr>
          <w:p w14:paraId="3680D969" w14:textId="5BB98098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  <w:tc>
          <w:tcPr>
            <w:tcW w:w="1842" w:type="dxa"/>
          </w:tcPr>
          <w:p w14:paraId="082158A1" w14:textId="77777777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0251D6E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8AE4186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1470D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5F3369B9" w14:textId="77777777" w:rsidTr="00064508">
        <w:tc>
          <w:tcPr>
            <w:tcW w:w="2235" w:type="dxa"/>
            <w:shd w:val="clear" w:color="auto" w:fill="FFFFFF"/>
          </w:tcPr>
          <w:p w14:paraId="327B1B55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692CC29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75317B6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50614DD7" w14:textId="77777777" w:rsidTr="00064508">
        <w:tc>
          <w:tcPr>
            <w:tcW w:w="2235" w:type="dxa"/>
            <w:shd w:val="clear" w:color="auto" w:fill="FFFFFF"/>
          </w:tcPr>
          <w:p w14:paraId="526BBAAB" w14:textId="3266ADD9" w:rsidR="00C443C2" w:rsidRPr="007B3787" w:rsidRDefault="000C6D0B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33DD647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4F642A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0CFD669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A2B21A" w14:textId="77777777" w:rsidTr="00064508">
        <w:tc>
          <w:tcPr>
            <w:tcW w:w="2235" w:type="dxa"/>
            <w:shd w:val="clear" w:color="auto" w:fill="FFFFFF"/>
          </w:tcPr>
          <w:p w14:paraId="7DE99ADD" w14:textId="0FBA58C5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851" w:type="dxa"/>
            <w:shd w:val="clear" w:color="auto" w:fill="FFFFFF"/>
          </w:tcPr>
          <w:p w14:paraId="0BAFC5C0" w14:textId="76937516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71421157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EA03876" w14:textId="11FFD60A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76DE0CD7" w14:textId="77777777" w:rsidR="009750D0" w:rsidRPr="00B05C4F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3A78D3" w14:textId="77777777" w:rsidR="00E31DEE" w:rsidRPr="00B05C4F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1" w:name="_Toc422073234"/>
      <w:r>
        <w:rPr>
          <w:rFonts w:ascii="宋体" w:hAnsi="宋体" w:cs="宋体"/>
          <w:szCs w:val="21"/>
        </w:rPr>
        <w:t>提交方式：post</w:t>
      </w:r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77777777" w:rsidR="00E31DEE" w:rsidRPr="007B3787" w:rsidRDefault="00E31DE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01569B6E" w:rsidR="00C602B6" w:rsidRDefault="000A3FC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73D9760F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  <w:r w:rsidR="001E6EC7">
              <w:rPr>
                <w:lang w:eastAsia="zh-CN"/>
              </w:rPr>
              <w:t>Members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212AEEB" w:rsidR="005F3F4C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4C24" w:rsidRPr="007B3787" w14:paraId="5D47ED53" w14:textId="77777777" w:rsidTr="00637B09">
        <w:tc>
          <w:tcPr>
            <w:tcW w:w="846" w:type="dxa"/>
          </w:tcPr>
          <w:p w14:paraId="0D0693FF" w14:textId="2B68701B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06851B6" w14:textId="514AA887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D13962C" w14:textId="53ED7714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74F4C6" w14:textId="77777777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DEFACA" w14:textId="77777777" w:rsidR="00AF4C24" w:rsidRPr="007B3787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1694" w:rsidRPr="007B3787" w14:paraId="5CA057E6" w14:textId="77777777" w:rsidTr="00637B09">
        <w:tc>
          <w:tcPr>
            <w:tcW w:w="846" w:type="dxa"/>
          </w:tcPr>
          <w:p w14:paraId="1060F723" w14:textId="0E58E727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72F5C0F8" w14:textId="6B1935FE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8142A3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8F8E054" w14:textId="2217F784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5EC2E8A1" w14:textId="77777777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635AD3" w14:textId="77777777" w:rsidR="00461694" w:rsidRPr="007B3787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86B1F" w:rsidRPr="007B3787" w14:paraId="647EA759" w14:textId="77777777" w:rsidTr="00637B09">
        <w:tc>
          <w:tcPr>
            <w:tcW w:w="846" w:type="dxa"/>
          </w:tcPr>
          <w:p w14:paraId="070252E8" w14:textId="69E6F924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7F334653" w14:textId="5CF0C4ED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D1DD942" w14:textId="1F6B3492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2D24A39A" w14:textId="77777777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A510B3" w14:textId="77777777" w:rsidR="00586B1F" w:rsidRPr="007B3787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44C70C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 w:rsidR="00CC6B7F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15533CF4" w:rsidR="00564FD2" w:rsidRDefault="003F5EE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033911AA" w:rsidR="00637B09" w:rsidRDefault="005E1492" w:rsidP="005F3F4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494D9F5E" w:rsidR="002D4E1F" w:rsidRDefault="005E1492" w:rsidP="002D4E1F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99965B7" w:rsidR="006D2EC6" w:rsidRPr="006D2EC6" w:rsidRDefault="00B7267E" w:rsidP="002D4E1F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lastRenderedPageBreak/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5DCAB98" w14:textId="77777777" w:rsidR="00D234FE" w:rsidRDefault="00D234FE" w:rsidP="00D234F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4FE" w:rsidRPr="007B3787" w14:paraId="76B03D90" w14:textId="77777777" w:rsidTr="000B5EDC">
        <w:tc>
          <w:tcPr>
            <w:tcW w:w="846" w:type="dxa"/>
          </w:tcPr>
          <w:p w14:paraId="1DAFBCD7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EC36AE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FAA25A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333B53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77B6E4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4FE" w:rsidRPr="007B3787" w14:paraId="46C589A2" w14:textId="77777777" w:rsidTr="000B5EDC">
        <w:tc>
          <w:tcPr>
            <w:tcW w:w="846" w:type="dxa"/>
          </w:tcPr>
          <w:p w14:paraId="6236BD5D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90B82F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79ABD99A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50C7D8AA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CFC50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4FE" w:rsidRPr="007B3787" w14:paraId="6BECA6B9" w14:textId="77777777" w:rsidTr="000B5EDC">
        <w:tc>
          <w:tcPr>
            <w:tcW w:w="846" w:type="dxa"/>
          </w:tcPr>
          <w:p w14:paraId="233DF6A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B2B2BB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A0D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816CDE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DE52C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1B78A36" w14:textId="77777777" w:rsidTr="000B5EDC">
        <w:tc>
          <w:tcPr>
            <w:tcW w:w="846" w:type="dxa"/>
          </w:tcPr>
          <w:p w14:paraId="70C4E96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D3C4C9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544EF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466761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0CD0EB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8E9371A" w14:textId="77777777" w:rsidTr="000B5EDC">
        <w:tc>
          <w:tcPr>
            <w:tcW w:w="846" w:type="dxa"/>
          </w:tcPr>
          <w:p w14:paraId="493DEDF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7E001D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7B363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7F95F8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4D19FB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4482FA1" w14:textId="77777777" w:rsidTr="000B5EDC">
        <w:tc>
          <w:tcPr>
            <w:tcW w:w="846" w:type="dxa"/>
          </w:tcPr>
          <w:p w14:paraId="35F3B17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60EB23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37BBE6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3E76EF1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3BF7DC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5849F76" w14:textId="77777777" w:rsidTr="000B5EDC">
        <w:tc>
          <w:tcPr>
            <w:tcW w:w="846" w:type="dxa"/>
          </w:tcPr>
          <w:p w14:paraId="3057F72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39B1477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10F983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E4E623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1AF70E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A81DE26" w14:textId="77777777" w:rsidTr="000B5EDC">
        <w:tc>
          <w:tcPr>
            <w:tcW w:w="846" w:type="dxa"/>
          </w:tcPr>
          <w:p w14:paraId="7BE667B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51264022" w14:textId="77777777" w:rsidR="00D234FE" w:rsidRPr="007268A1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4377320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EC793B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7B4E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34255A6" w14:textId="77777777" w:rsidTr="000B5EDC">
        <w:tc>
          <w:tcPr>
            <w:tcW w:w="846" w:type="dxa"/>
          </w:tcPr>
          <w:p w14:paraId="133450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912E28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448A3EB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95109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A9E1A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71C35D1" w14:textId="77777777" w:rsidTr="000B5EDC">
        <w:tc>
          <w:tcPr>
            <w:tcW w:w="846" w:type="dxa"/>
          </w:tcPr>
          <w:p w14:paraId="32DCB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57A284C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10CD6C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33CF68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A9B1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4053F26" w14:textId="77777777" w:rsidTr="000B5EDC">
        <w:tc>
          <w:tcPr>
            <w:tcW w:w="846" w:type="dxa"/>
          </w:tcPr>
          <w:p w14:paraId="20496DD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C06AB1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6DD71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584DDE4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54BDE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2C3CA1F" w14:textId="77777777" w:rsidTr="000B5EDC">
        <w:tc>
          <w:tcPr>
            <w:tcW w:w="846" w:type="dxa"/>
          </w:tcPr>
          <w:p w14:paraId="6854698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09620A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11361CD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3FDFF0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DD15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2DA26A1" w14:textId="77777777" w:rsidTr="000B5EDC">
        <w:tc>
          <w:tcPr>
            <w:tcW w:w="846" w:type="dxa"/>
          </w:tcPr>
          <w:p w14:paraId="3C2DDB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6583D2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422F87F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47F02E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079FA71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73DEDE7" w14:textId="77777777" w:rsidTr="000B5EDC">
        <w:tc>
          <w:tcPr>
            <w:tcW w:w="846" w:type="dxa"/>
          </w:tcPr>
          <w:p w14:paraId="560898F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E16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B766FE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49B0C5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5F613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6C86D04" w14:textId="77777777" w:rsidTr="000B5EDC">
        <w:tc>
          <w:tcPr>
            <w:tcW w:w="846" w:type="dxa"/>
          </w:tcPr>
          <w:p w14:paraId="5DDC76D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1.9</w:t>
            </w:r>
          </w:p>
        </w:tc>
        <w:tc>
          <w:tcPr>
            <w:tcW w:w="1984" w:type="dxa"/>
          </w:tcPr>
          <w:p w14:paraId="6DC7A0E5" w14:textId="77777777" w:rsidR="00D234FE" w:rsidRPr="009128E8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E74510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F5539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84554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17F216" w14:textId="77777777" w:rsidTr="000B5EDC">
        <w:tc>
          <w:tcPr>
            <w:tcW w:w="846" w:type="dxa"/>
          </w:tcPr>
          <w:p w14:paraId="020B25B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0B1DF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2CD8B7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26B309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33964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90F8FF7" w14:textId="77777777" w:rsidTr="000B5EDC">
        <w:tc>
          <w:tcPr>
            <w:tcW w:w="846" w:type="dxa"/>
          </w:tcPr>
          <w:p w14:paraId="1CAF11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034CCC9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3450672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B92683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5BC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E00655" w14:textId="77777777" w:rsidTr="000B5EDC">
        <w:tc>
          <w:tcPr>
            <w:tcW w:w="846" w:type="dxa"/>
          </w:tcPr>
          <w:p w14:paraId="6512E4A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0DAA02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E3DD41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4FDBE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891B1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F5FD569" w14:textId="77777777" w:rsidTr="000B5EDC">
        <w:tc>
          <w:tcPr>
            <w:tcW w:w="846" w:type="dxa"/>
          </w:tcPr>
          <w:p w14:paraId="185FDCB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0A26F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628E365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04C8141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7270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1860F78" w14:textId="77777777" w:rsidTr="000B5EDC">
        <w:tc>
          <w:tcPr>
            <w:tcW w:w="846" w:type="dxa"/>
          </w:tcPr>
          <w:p w14:paraId="0A8AEFA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F183FE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3057FB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A563AA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4E44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CDBD8AE" w14:textId="77777777" w:rsidTr="000B5EDC">
        <w:tc>
          <w:tcPr>
            <w:tcW w:w="846" w:type="dxa"/>
          </w:tcPr>
          <w:p w14:paraId="1F0C57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378E019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DE0C0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24E472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0BB9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71ECF02" w14:textId="77777777" w:rsidTr="000B5EDC">
        <w:tc>
          <w:tcPr>
            <w:tcW w:w="846" w:type="dxa"/>
          </w:tcPr>
          <w:p w14:paraId="59146A9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F4A2BD2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5B8018F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C4B8BE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442A7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E0F7C80" w14:textId="77777777" w:rsidTr="000B5EDC">
        <w:tc>
          <w:tcPr>
            <w:tcW w:w="846" w:type="dxa"/>
          </w:tcPr>
          <w:p w14:paraId="63F8522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8744E27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0E6F98C" w14:textId="77777777" w:rsidR="00D234FE" w:rsidRPr="00B3502B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8003F5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B7B8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D6526" w:rsidRPr="007B3787" w14:paraId="5FFD5495" w14:textId="77777777" w:rsidTr="00614BAD">
        <w:tc>
          <w:tcPr>
            <w:tcW w:w="846" w:type="dxa"/>
          </w:tcPr>
          <w:p w14:paraId="51D5D25E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12F435CB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2D6526" w:rsidRPr="007B3787" w:rsidRDefault="002D6526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D6526" w:rsidRPr="007B3787" w14:paraId="743D052A" w14:textId="77777777" w:rsidTr="00614BAD">
        <w:tc>
          <w:tcPr>
            <w:tcW w:w="846" w:type="dxa"/>
          </w:tcPr>
          <w:p w14:paraId="14A2CD8B" w14:textId="77777777" w:rsidR="002D6526" w:rsidRDefault="002D6526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4B4192C" w14:textId="77777777" w:rsidR="002D6526" w:rsidRDefault="002D6526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2D6526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rFonts w:hint="eastAsia"/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614BAD">
        <w:tc>
          <w:tcPr>
            <w:tcW w:w="704" w:type="dxa"/>
          </w:tcPr>
          <w:p w14:paraId="19D2594E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614BAD">
        <w:tc>
          <w:tcPr>
            <w:tcW w:w="704" w:type="dxa"/>
          </w:tcPr>
          <w:p w14:paraId="5C1D539D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614BAD">
        <w:tc>
          <w:tcPr>
            <w:tcW w:w="704" w:type="dxa"/>
          </w:tcPr>
          <w:p w14:paraId="2221C889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614BAD">
        <w:tc>
          <w:tcPr>
            <w:tcW w:w="704" w:type="dxa"/>
          </w:tcPr>
          <w:p w14:paraId="12E22524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E53E0C0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0EA9D1BA" w14:textId="77777777" w:rsidTr="00614BAD">
        <w:tc>
          <w:tcPr>
            <w:tcW w:w="846" w:type="dxa"/>
          </w:tcPr>
          <w:p w14:paraId="52E206DB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2DE8FC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304FD4D4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A49539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1FD54C5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63438237" w14:textId="77777777" w:rsidTr="00614BAD">
        <w:tc>
          <w:tcPr>
            <w:tcW w:w="846" w:type="dxa"/>
          </w:tcPr>
          <w:p w14:paraId="23DF887A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1837F7B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CBE7AFF" w14:textId="77777777" w:rsidR="0032189D" w:rsidRPr="007B3787" w:rsidRDefault="0032189D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2815A9B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7DE192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1BE52289" w14:textId="77777777" w:rsidTr="00614BAD">
        <w:tc>
          <w:tcPr>
            <w:tcW w:w="846" w:type="dxa"/>
          </w:tcPr>
          <w:p w14:paraId="2FE77291" w14:textId="77777777" w:rsidR="0032189D" w:rsidRDefault="0032189D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5D22DE72" w14:textId="77777777" w:rsidR="0032189D" w:rsidRDefault="0032189D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BC96FB" w14:textId="77777777" w:rsidR="0032189D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F8CD4F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93D64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614BAD">
        <w:tc>
          <w:tcPr>
            <w:tcW w:w="704" w:type="dxa"/>
          </w:tcPr>
          <w:p w14:paraId="56EEC0E6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614BAD">
        <w:tc>
          <w:tcPr>
            <w:tcW w:w="704" w:type="dxa"/>
          </w:tcPr>
          <w:p w14:paraId="51A5E3F7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614BAD">
        <w:tc>
          <w:tcPr>
            <w:tcW w:w="704" w:type="dxa"/>
          </w:tcPr>
          <w:p w14:paraId="334BF622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614BAD">
        <w:tc>
          <w:tcPr>
            <w:tcW w:w="704" w:type="dxa"/>
          </w:tcPr>
          <w:p w14:paraId="521A29B2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F7737FE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2EC22929" w14:textId="77777777" w:rsidTr="00614BAD">
        <w:tc>
          <w:tcPr>
            <w:tcW w:w="846" w:type="dxa"/>
          </w:tcPr>
          <w:p w14:paraId="7BAC010F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0B18AF9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62D22F1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A218AC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1993CE6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31DCCF5C" w14:textId="77777777" w:rsidTr="00614BAD">
        <w:tc>
          <w:tcPr>
            <w:tcW w:w="846" w:type="dxa"/>
          </w:tcPr>
          <w:p w14:paraId="69B1C90F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647B2302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2FAE668" w14:textId="77777777" w:rsidR="0032189D" w:rsidRPr="007B3787" w:rsidRDefault="0032189D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660616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B045FD2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7BE854DE" w14:textId="77777777" w:rsidTr="00614BAD">
        <w:tc>
          <w:tcPr>
            <w:tcW w:w="846" w:type="dxa"/>
          </w:tcPr>
          <w:p w14:paraId="7F0BCE9D" w14:textId="77777777" w:rsidR="0032189D" w:rsidRDefault="0032189D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03026735" w14:textId="77777777" w:rsidR="0032189D" w:rsidRDefault="0032189D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E3E0DA3" w14:textId="77777777" w:rsidR="0032189D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D9DCE3A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FD77C4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E17AA" w14:textId="366BA854" w:rsidR="002D5BFB" w:rsidRDefault="000B00D5" w:rsidP="002D5BFB">
      <w:pPr>
        <w:pStyle w:val="2"/>
        <w:numPr>
          <w:ilvl w:val="0"/>
          <w:numId w:val="0"/>
        </w:numPr>
      </w:pPr>
      <w:r>
        <w:t xml:space="preserve">2. </w:t>
      </w:r>
      <w:r>
        <w:t>新项目</w:t>
      </w:r>
      <w:bookmarkEnd w:id="92"/>
    </w:p>
    <w:p w14:paraId="4CB01D1B" w14:textId="6043D077" w:rsidR="004F7B9D" w:rsidRPr="0015624D" w:rsidRDefault="004F7B9D" w:rsidP="004F7B9D">
      <w:pPr>
        <w:pStyle w:val="3"/>
        <w:rPr>
          <w:lang w:eastAsia="zh-CN"/>
        </w:rPr>
      </w:pPr>
      <w:bookmarkStart w:id="93" w:name="_Toc422073237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1B59671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FD4550A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CF3441" w14:textId="58C3E9CC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6B14705C" w14:textId="77777777" w:rsidR="004F7B9D" w:rsidRPr="007B3787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0A2775F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6E4E749" w14:textId="44B88819" w:rsidR="004F7B9D" w:rsidRDefault="004F7B9D" w:rsidP="004F7B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EB0B6F">
        <w:rPr>
          <w:lang w:eastAsia="zh-CN"/>
        </w:rPr>
        <w:t>2</w:t>
      </w:r>
    </w:p>
    <w:p w14:paraId="3689A699" w14:textId="77777777" w:rsidR="004F7B9D" w:rsidRPr="00B05C4F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9C91592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F7B9D" w:rsidRPr="007B3787" w14:paraId="79263FF8" w14:textId="77777777" w:rsidTr="0049477B">
        <w:tc>
          <w:tcPr>
            <w:tcW w:w="704" w:type="dxa"/>
          </w:tcPr>
          <w:p w14:paraId="124D61A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7EE7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73A71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DEEE9B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4749FE1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5583F798" w14:textId="77777777" w:rsidTr="0049477B">
        <w:tc>
          <w:tcPr>
            <w:tcW w:w="704" w:type="dxa"/>
          </w:tcPr>
          <w:p w14:paraId="4B710700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A267938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1053A9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A5F6F2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FF62F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7B9D" w:rsidRPr="007B3787" w14:paraId="453BD044" w14:textId="77777777" w:rsidTr="0049477B">
        <w:tc>
          <w:tcPr>
            <w:tcW w:w="704" w:type="dxa"/>
          </w:tcPr>
          <w:p w14:paraId="42BE563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AFE473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7FEA42E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EED501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25E12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2B18989" w14:textId="77777777" w:rsidR="004F7B9D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F7B9D" w:rsidRPr="007B3787" w14:paraId="35D316A6" w14:textId="77777777" w:rsidTr="0049477B">
        <w:tc>
          <w:tcPr>
            <w:tcW w:w="846" w:type="dxa"/>
          </w:tcPr>
          <w:p w14:paraId="0FF6158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EA49DD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C47BA4A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C26E7E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15A7C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174E0590" w14:textId="77777777" w:rsidTr="0049477B">
        <w:tc>
          <w:tcPr>
            <w:tcW w:w="846" w:type="dxa"/>
          </w:tcPr>
          <w:p w14:paraId="7E18BA7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5B6511B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E52459D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0545527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F7A063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4F7B9D" w:rsidRPr="007B3787" w14:paraId="2DA04503" w14:textId="77777777" w:rsidTr="0049477B">
        <w:tc>
          <w:tcPr>
            <w:tcW w:w="846" w:type="dxa"/>
          </w:tcPr>
          <w:p w14:paraId="27383005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96E6F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5275F9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528AA66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C1E9E0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63B7650" w14:textId="77777777" w:rsidTr="0049477B">
        <w:tc>
          <w:tcPr>
            <w:tcW w:w="846" w:type="dxa"/>
          </w:tcPr>
          <w:p w14:paraId="788443D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52BF224" w14:textId="77777777" w:rsidR="004F7B9D" w:rsidRDefault="00E01931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4F7B9D" w:rsidRPr="00B26508">
                <w:rPr>
                  <w:lang w:eastAsia="zh-CN"/>
                </w:rPr>
                <w:t>financeSource</w:t>
              </w:r>
            </w:hyperlink>
            <w:r w:rsidR="004F7B9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1F510F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3197BA6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D7CF6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3F9AAEB6" w14:textId="77777777" w:rsidTr="0049477B">
        <w:tc>
          <w:tcPr>
            <w:tcW w:w="846" w:type="dxa"/>
          </w:tcPr>
          <w:p w14:paraId="323685C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0B6C4E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2EADF405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2772C9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F5C531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BB9A12E" w14:textId="77777777" w:rsidTr="0049477B">
        <w:tc>
          <w:tcPr>
            <w:tcW w:w="846" w:type="dxa"/>
          </w:tcPr>
          <w:p w14:paraId="2C2D41A7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F3C6C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2C23D2D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755D6A6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C911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1239A10" w14:textId="77777777" w:rsidTr="0049477B">
        <w:tc>
          <w:tcPr>
            <w:tcW w:w="846" w:type="dxa"/>
          </w:tcPr>
          <w:p w14:paraId="6B6913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3916C758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39EA485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6BE7305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F364C8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2233BE03" w14:textId="77777777" w:rsidTr="0049477B">
        <w:tc>
          <w:tcPr>
            <w:tcW w:w="846" w:type="dxa"/>
          </w:tcPr>
          <w:p w14:paraId="4DDA0D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413D841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7000427C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550385BB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32E4C5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F5C4DF3" w14:textId="19235892" w:rsidR="00294887" w:rsidRPr="0015624D" w:rsidRDefault="00294887" w:rsidP="0029488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添加项目</w:t>
      </w:r>
      <w:bookmarkEnd w:id="93"/>
    </w:p>
    <w:p w14:paraId="33271F4C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E86D0A" w14:textId="77777777" w:rsidR="00294887" w:rsidRDefault="00294887" w:rsidP="0029488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4C62C90" w14:textId="4A31BEC1" w:rsidR="00294887" w:rsidRPr="00AC572E" w:rsidRDefault="00294887" w:rsidP="005D015C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</w:p>
    <w:p w14:paraId="61A85133" w14:textId="2B88E8D9" w:rsidR="00294887" w:rsidRDefault="00294887" w:rsidP="002948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 w:rsidR="00D31953">
        <w:rPr>
          <w:lang w:eastAsia="zh-CN"/>
        </w:rPr>
        <w:t>/add</w:t>
      </w:r>
    </w:p>
    <w:p w14:paraId="113FF6E9" w14:textId="77777777" w:rsidR="00294887" w:rsidRPr="00B05C4F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6BFD946" w14:textId="77777777" w:rsidR="00EB0BA8" w:rsidRPr="00AC572E" w:rsidRDefault="00EB0BA8" w:rsidP="00EB0B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4" w:name="_Toc422073239"/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B0BA8" w:rsidRPr="007B3787" w14:paraId="0A293586" w14:textId="77777777" w:rsidTr="00614BAD">
        <w:tc>
          <w:tcPr>
            <w:tcW w:w="846" w:type="dxa"/>
          </w:tcPr>
          <w:p w14:paraId="48FF2BE5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43C564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2F82E99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6206FEF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730F92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0BA8" w:rsidRPr="007B3787" w14:paraId="4B48E2F9" w14:textId="77777777" w:rsidTr="00614BAD">
        <w:tc>
          <w:tcPr>
            <w:tcW w:w="846" w:type="dxa"/>
          </w:tcPr>
          <w:p w14:paraId="69F71537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6F5E062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1ADDDAD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61E1A06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D952C4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BA8" w:rsidRPr="007B3787" w14:paraId="6A730236" w14:textId="77777777" w:rsidTr="00614BAD">
        <w:tc>
          <w:tcPr>
            <w:tcW w:w="846" w:type="dxa"/>
          </w:tcPr>
          <w:p w14:paraId="46384605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E3064E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B75CC08" w14:textId="77777777" w:rsidR="00EB0BA8" w:rsidRPr="007B3787" w:rsidRDefault="00EB0BA8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2125BF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B1FE3A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B0BA8" w:rsidRPr="007B3787" w14:paraId="338FE78A" w14:textId="77777777" w:rsidTr="00614BAD">
        <w:tc>
          <w:tcPr>
            <w:tcW w:w="846" w:type="dxa"/>
          </w:tcPr>
          <w:p w14:paraId="5928B74B" w14:textId="77777777" w:rsidR="00EB0BA8" w:rsidRDefault="00EB0BA8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A0CA4BF" w14:textId="77777777" w:rsidR="00EB0BA8" w:rsidRDefault="00EB0BA8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218E777" w14:textId="77777777" w:rsidR="00EB0BA8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0747CEC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E94884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0DA842A0" w:rsidR="00B42CDA" w:rsidRDefault="00B42CDA" w:rsidP="00B42CDA">
      <w:pPr>
        <w:pStyle w:val="2"/>
        <w:numPr>
          <w:ilvl w:val="0"/>
          <w:numId w:val="0"/>
        </w:numPr>
      </w:pPr>
      <w:r>
        <w:rPr>
          <w:lang w:eastAsia="zh-CN"/>
        </w:rPr>
        <w:t xml:space="preserve">3. </w:t>
      </w:r>
      <w:r>
        <w:t>更新</w:t>
      </w:r>
      <w:r w:rsidR="00B02DEC">
        <w:t>项目</w:t>
      </w:r>
      <w:bookmarkEnd w:id="94"/>
    </w:p>
    <w:p w14:paraId="3F090619" w14:textId="02086D2F" w:rsidR="0030389B" w:rsidRPr="0015624D" w:rsidRDefault="0030389B" w:rsidP="0030389B">
      <w:pPr>
        <w:pStyle w:val="3"/>
        <w:rPr>
          <w:lang w:eastAsia="zh-CN"/>
        </w:rPr>
      </w:pPr>
      <w:bookmarkStart w:id="95" w:name="_Toc42207324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95"/>
    </w:p>
    <w:p w14:paraId="583BD202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F48A45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5692FFE" w14:textId="223440F2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2F62DC38" w14:textId="77777777" w:rsidR="0030389B" w:rsidRPr="007B3787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7EA72BFA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E4F1BA4" w14:textId="3675F4A4" w:rsidR="0030389B" w:rsidRDefault="0030389B" w:rsidP="0030389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0514DA">
        <w:rPr>
          <w:lang w:eastAsia="zh-CN"/>
        </w:rPr>
        <w:t>2</w:t>
      </w:r>
    </w:p>
    <w:p w14:paraId="6BE44C4D" w14:textId="77777777" w:rsidR="0030389B" w:rsidRPr="00B05C4F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59D5DA4" w14:textId="77777777" w:rsidR="00CF05B6" w:rsidRPr="00AC572E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4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05B6" w:rsidRPr="007B3787" w14:paraId="16C3E8DA" w14:textId="77777777" w:rsidTr="0049477B">
        <w:tc>
          <w:tcPr>
            <w:tcW w:w="704" w:type="dxa"/>
          </w:tcPr>
          <w:p w14:paraId="511E068A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7EDAB3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3CCF5C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FCB22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4A3445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D37EA87" w14:textId="77777777" w:rsidTr="0049477B">
        <w:tc>
          <w:tcPr>
            <w:tcW w:w="704" w:type="dxa"/>
          </w:tcPr>
          <w:p w14:paraId="74C8A5FF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9512D2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E92B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1A0D928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B7B8C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5B6" w:rsidRPr="007B3787" w14:paraId="7332D2ED" w14:textId="77777777" w:rsidTr="0049477B">
        <w:tc>
          <w:tcPr>
            <w:tcW w:w="704" w:type="dxa"/>
          </w:tcPr>
          <w:p w14:paraId="652D2724" w14:textId="0A724B14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04371B7" w14:textId="4F9C27AD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066E2099" w14:textId="00AEDE8B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E53A0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EF7A46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239376" w14:textId="77777777" w:rsidR="00CF05B6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05B6" w:rsidRPr="007B3787" w14:paraId="1272A063" w14:textId="77777777" w:rsidTr="0049477B">
        <w:tc>
          <w:tcPr>
            <w:tcW w:w="846" w:type="dxa"/>
          </w:tcPr>
          <w:p w14:paraId="1ADCE30C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FEFA49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D47B78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915FDE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17A71B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3CDA8E4" w14:textId="77777777" w:rsidTr="0049477B">
        <w:tc>
          <w:tcPr>
            <w:tcW w:w="846" w:type="dxa"/>
          </w:tcPr>
          <w:p w14:paraId="527FA6D1" w14:textId="0457DC31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062F8A41" w14:textId="39A7007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68D7896C" w14:textId="3B49FF2C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2FBFDBB6" w14:textId="20CF10E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5CA909" w14:textId="5D945292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5227D5" w:rsidRPr="007B3787" w14:paraId="4099D237" w14:textId="77777777" w:rsidTr="0049477B">
        <w:tc>
          <w:tcPr>
            <w:tcW w:w="846" w:type="dxa"/>
          </w:tcPr>
          <w:p w14:paraId="01AA558A" w14:textId="6822712D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EA048E6" w14:textId="57776E45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6619A17B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54CFB8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B165C3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227D5" w:rsidRPr="007B3787" w14:paraId="2C1C3EDA" w14:textId="77777777" w:rsidTr="0049477B">
        <w:tc>
          <w:tcPr>
            <w:tcW w:w="846" w:type="dxa"/>
          </w:tcPr>
          <w:p w14:paraId="7B85940F" w14:textId="7A25AB7D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4E8DED66" w14:textId="1230E541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35D935E7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F59C35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768D6C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0330" w:rsidRPr="007B3787" w14:paraId="4F0B6CC0" w14:textId="77777777" w:rsidTr="0049477B">
        <w:tc>
          <w:tcPr>
            <w:tcW w:w="846" w:type="dxa"/>
          </w:tcPr>
          <w:p w14:paraId="464F1AEF" w14:textId="42C93B0D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3C91C83" w14:textId="24E6312E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3557B7B0" w14:textId="165F78D2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012EBC93" w14:textId="67AADFB6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04FA83" w14:textId="1E308E3F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2C56" w:rsidRPr="007B3787" w14:paraId="188D56E9" w14:textId="77777777" w:rsidTr="0049477B">
        <w:tc>
          <w:tcPr>
            <w:tcW w:w="846" w:type="dxa"/>
          </w:tcPr>
          <w:p w14:paraId="4D8F687D" w14:textId="014BE4AB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11A8578F" w14:textId="258B3149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0233BBC1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5B69470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693E72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2C56" w:rsidRPr="007B3787" w14:paraId="4363877F" w14:textId="77777777" w:rsidTr="0049477B">
        <w:tc>
          <w:tcPr>
            <w:tcW w:w="846" w:type="dxa"/>
          </w:tcPr>
          <w:p w14:paraId="2422824D" w14:textId="5C51F7EA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5AED8E60" w14:textId="557A18CA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667BE0E0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6ECFB6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2346E4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0330" w:rsidRPr="007B3787" w14:paraId="00913469" w14:textId="77777777" w:rsidTr="0049477B">
        <w:tc>
          <w:tcPr>
            <w:tcW w:w="846" w:type="dxa"/>
          </w:tcPr>
          <w:p w14:paraId="449F6000" w14:textId="47CDD8B5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132ACCD" w14:textId="0D9FBBE5" w:rsidR="00010330" w:rsidRDefault="00E01931" w:rsidP="00010330">
            <w:pPr>
              <w:spacing w:line="360" w:lineRule="auto"/>
              <w:jc w:val="left"/>
              <w:rPr>
                <w:lang w:eastAsia="zh-CN"/>
              </w:rPr>
            </w:pPr>
            <w:hyperlink r:id="rId10" w:tooltip="浏览: 资金来源 (0 行数)" w:history="1">
              <w:r w:rsidR="00010330" w:rsidRPr="00B26508">
                <w:rPr>
                  <w:lang w:eastAsia="zh-CN"/>
                </w:rPr>
                <w:t>financeSource</w:t>
              </w:r>
            </w:hyperlink>
            <w:r w:rsidR="00010330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01C1549" w14:textId="59E30F7D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06938B5" w14:textId="5777842A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B15184" w14:textId="1F161F2B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2C56" w:rsidRPr="007B3787" w14:paraId="7A39901A" w14:textId="77777777" w:rsidTr="0049477B">
        <w:tc>
          <w:tcPr>
            <w:tcW w:w="846" w:type="dxa"/>
          </w:tcPr>
          <w:p w14:paraId="2549E1E2" w14:textId="0D5A2C83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1E6B5566" w14:textId="1BFE7C9F" w:rsidR="00FC2C56" w:rsidRDefault="00E01931" w:rsidP="00010330">
            <w:pPr>
              <w:spacing w:line="360" w:lineRule="auto"/>
              <w:jc w:val="left"/>
            </w:pPr>
            <w:hyperlink r:id="rId11" w:tooltip="浏览: 资金来源 (0 行数)" w:history="1">
              <w:r w:rsidR="00FC2C56" w:rsidRPr="00B26508">
                <w:rPr>
                  <w:lang w:eastAsia="zh-CN"/>
                </w:rPr>
                <w:t>financeSource</w:t>
              </w:r>
            </w:hyperlink>
            <w:r w:rsidR="00FC2C5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16B7E9AC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88C2721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5E6F2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2C56" w:rsidRPr="007B3787" w14:paraId="68602745" w14:textId="77777777" w:rsidTr="0049477B">
        <w:tc>
          <w:tcPr>
            <w:tcW w:w="846" w:type="dxa"/>
          </w:tcPr>
          <w:p w14:paraId="49571EF3" w14:textId="4BCF6C04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2E4B3D60" w14:textId="01649BAD" w:rsidR="00FC2C56" w:rsidRDefault="00E01931" w:rsidP="00010330">
            <w:pPr>
              <w:spacing w:line="360" w:lineRule="auto"/>
              <w:jc w:val="left"/>
            </w:pPr>
            <w:hyperlink r:id="rId12" w:tooltip="浏览: 资金来源 (0 行数)" w:history="1">
              <w:r w:rsidR="00FC2C56" w:rsidRPr="00B26508">
                <w:rPr>
                  <w:lang w:eastAsia="zh-CN"/>
                </w:rPr>
                <w:t>financeSource</w:t>
              </w:r>
            </w:hyperlink>
            <w:r w:rsidR="00FC2C56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77E6857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7758AA0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53FEBC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F7519" w:rsidRPr="007B3787" w14:paraId="3D01F76F" w14:textId="77777777" w:rsidTr="0049477B">
        <w:tc>
          <w:tcPr>
            <w:tcW w:w="846" w:type="dxa"/>
          </w:tcPr>
          <w:p w14:paraId="5095E649" w14:textId="7534592A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1B05091" w14:textId="5EBE9B4F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040FA08C" w14:textId="154CEF3D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68ED47A" w14:textId="19C52403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7A4050" w14:textId="3B03510B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B08FF" w:rsidRPr="007B3787" w14:paraId="5653E2D0" w14:textId="77777777" w:rsidTr="0049477B">
        <w:tc>
          <w:tcPr>
            <w:tcW w:w="846" w:type="dxa"/>
          </w:tcPr>
          <w:p w14:paraId="58E087C0" w14:textId="6B3129F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38C4A33F" w14:textId="78FEE886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6AB78133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CE46F26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88D4AF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B08FF" w:rsidRPr="007B3787" w14:paraId="77044BA7" w14:textId="77777777" w:rsidTr="0049477B">
        <w:tc>
          <w:tcPr>
            <w:tcW w:w="846" w:type="dxa"/>
          </w:tcPr>
          <w:p w14:paraId="78845DE0" w14:textId="662B565C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09125DA7" w14:textId="279D070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209F8C23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CFE499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8178CD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1662" w:rsidRPr="007B3787" w14:paraId="6B5B4F12" w14:textId="77777777" w:rsidTr="0049477B">
        <w:tc>
          <w:tcPr>
            <w:tcW w:w="846" w:type="dxa"/>
          </w:tcPr>
          <w:p w14:paraId="730D6DCE" w14:textId="28F55D5A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53A6B73" w14:textId="680B0A4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0D38FF1C" w14:textId="5049E7B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5E9F90F7" w14:textId="2AA47C0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A892B9F" w14:textId="03377BF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2C7FA2" w:rsidRPr="007B3787" w14:paraId="2149998C" w14:textId="77777777" w:rsidTr="0049477B">
        <w:tc>
          <w:tcPr>
            <w:tcW w:w="846" w:type="dxa"/>
          </w:tcPr>
          <w:p w14:paraId="6E135DFA" w14:textId="1F945CBD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78091F80" w14:textId="74F00CE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110A700F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799AFB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3B7D7A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7FA2" w:rsidRPr="007B3787" w14:paraId="761C5B92" w14:textId="77777777" w:rsidTr="0049477B">
        <w:tc>
          <w:tcPr>
            <w:tcW w:w="846" w:type="dxa"/>
          </w:tcPr>
          <w:p w14:paraId="2AED199D" w14:textId="38F1E23B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64FC538E" w14:textId="673606E6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F1E5F47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B3A07D4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B0C1C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1662" w:rsidRPr="007B3787" w14:paraId="01526FAC" w14:textId="77777777" w:rsidTr="0049477B">
        <w:tc>
          <w:tcPr>
            <w:tcW w:w="846" w:type="dxa"/>
          </w:tcPr>
          <w:p w14:paraId="51123B8E" w14:textId="5292D35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838749" w14:textId="65C2200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27E9C70D" w14:textId="5FE1692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E85F4CB" w14:textId="46CAEDBF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40CFCFF" w14:textId="720F8749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0C3B72" w:rsidRPr="007B3787" w14:paraId="5E740A42" w14:textId="77777777" w:rsidTr="0049477B">
        <w:tc>
          <w:tcPr>
            <w:tcW w:w="846" w:type="dxa"/>
          </w:tcPr>
          <w:p w14:paraId="20757FAF" w14:textId="24BA686F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56B016F1" w14:textId="50B2F168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3C6D087F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DEBCE06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4B8683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C3B72" w:rsidRPr="007B3787" w14:paraId="1F6A912A" w14:textId="77777777" w:rsidTr="0049477B">
        <w:tc>
          <w:tcPr>
            <w:tcW w:w="846" w:type="dxa"/>
          </w:tcPr>
          <w:p w14:paraId="7A5636B4" w14:textId="564FA9EF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587D999D" w14:textId="49372013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57B108C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D36B602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F13AD2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1662" w:rsidRPr="007B3787" w14:paraId="39B25E8B" w14:textId="77777777" w:rsidTr="0049477B">
        <w:tc>
          <w:tcPr>
            <w:tcW w:w="846" w:type="dxa"/>
          </w:tcPr>
          <w:p w14:paraId="330BA246" w14:textId="0AE1CA00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05D135F" w14:textId="130F0AC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6DBD0956" w14:textId="122D29FE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081C22AE" w14:textId="3842C45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6B1932" w14:textId="7473D95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E82A8D" w:rsidRPr="007B3787" w14:paraId="0C974C3E" w14:textId="77777777" w:rsidTr="0049477B">
        <w:tc>
          <w:tcPr>
            <w:tcW w:w="846" w:type="dxa"/>
          </w:tcPr>
          <w:p w14:paraId="30E20782" w14:textId="2354A0D2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A46DA4B" w14:textId="5D9AC0F0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3B3167CE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682DA3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BC452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2A8D" w:rsidRPr="007B3787" w14:paraId="33A18CEB" w14:textId="77777777" w:rsidTr="0049477B">
        <w:tc>
          <w:tcPr>
            <w:tcW w:w="846" w:type="dxa"/>
          </w:tcPr>
          <w:p w14:paraId="3DCD6E95" w14:textId="57A7DB73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0D182997" w14:textId="14E8A230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73004910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CFFE864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832EA7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21A096" w14:textId="77777777" w:rsidR="00415DA4" w:rsidRPr="0015624D" w:rsidRDefault="00415DA4" w:rsidP="00415DA4">
      <w:pPr>
        <w:pStyle w:val="3"/>
        <w:rPr>
          <w:lang w:eastAsia="zh-CN"/>
        </w:rPr>
      </w:pPr>
      <w:r>
        <w:rPr>
          <w:lang w:eastAsia="zh-CN"/>
        </w:rPr>
        <w:t>获取我的项目</w:t>
      </w:r>
      <w:bookmarkEnd w:id="96"/>
    </w:p>
    <w:p w14:paraId="2A1A898A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71B2DF3" w14:textId="77777777" w:rsidR="00415DA4" w:rsidRDefault="00415DA4" w:rsidP="00415D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8BEB3AB" w14:textId="2BACF683" w:rsidR="00415DA4" w:rsidRPr="007B3787" w:rsidRDefault="00415DA4" w:rsidP="00415D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</w:t>
      </w:r>
      <w:r w:rsidR="00676713">
        <w:rPr>
          <w:rFonts w:hint="eastAsia"/>
          <w:lang w:eastAsia="zh-CN"/>
        </w:rPr>
        <w:t>，召唤合伙人（包括角色，合作方式，</w:t>
      </w:r>
      <w:r w:rsidR="00676713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薪资水平，</w:t>
      </w:r>
      <w:r w:rsidR="001F16E5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股票期权</w:t>
      </w:r>
      <w:r w:rsidR="00676713">
        <w:rPr>
          <w:rFonts w:hint="eastAsia"/>
          <w:lang w:eastAsia="zh-CN"/>
        </w:rPr>
        <w:t>）</w:t>
      </w:r>
      <w:r w:rsidR="008A285C">
        <w:rPr>
          <w:rFonts w:hint="eastAsia"/>
          <w:lang w:eastAsia="zh-CN"/>
        </w:rPr>
        <w:t>，项目图片</w:t>
      </w:r>
    </w:p>
    <w:p w14:paraId="56FF92A4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25A99085" w14:textId="0B7641A0" w:rsidR="00415DA4" w:rsidRDefault="00415DA4" w:rsidP="00415D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</w:t>
      </w:r>
    </w:p>
    <w:p w14:paraId="751A0A37" w14:textId="77777777" w:rsidR="00415DA4" w:rsidRPr="00B05C4F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D64F9E" w14:textId="2F584A9F" w:rsidR="001159E8" w:rsidRPr="00AC572E" w:rsidRDefault="00AD658A" w:rsidP="001159E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7" w:name="_Toc422073242"/>
      <w:r>
        <w:rPr>
          <w:rFonts w:ascii="宋体" w:hAnsi="宋体" w:cs="宋体" w:hint="eastAsia"/>
          <w:szCs w:val="21"/>
        </w:rPr>
        <w:t>输出</w:t>
      </w:r>
      <w:r w:rsidR="001159E8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159E8" w:rsidRPr="007B3787" w14:paraId="330F9713" w14:textId="77777777" w:rsidTr="0049477B">
        <w:tc>
          <w:tcPr>
            <w:tcW w:w="704" w:type="dxa"/>
          </w:tcPr>
          <w:p w14:paraId="3FB93B5D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2725E4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E58421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AB9D5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80409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9E8" w:rsidRPr="007B3787" w14:paraId="21A0C922" w14:textId="77777777" w:rsidTr="0049477B">
        <w:tc>
          <w:tcPr>
            <w:tcW w:w="704" w:type="dxa"/>
          </w:tcPr>
          <w:p w14:paraId="78238A8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85E943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5253D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6D77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64B5D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59E8" w:rsidRPr="007B3787" w14:paraId="1407EDB9" w14:textId="77777777" w:rsidTr="0049477B">
        <w:tc>
          <w:tcPr>
            <w:tcW w:w="704" w:type="dxa"/>
          </w:tcPr>
          <w:p w14:paraId="3050D087" w14:textId="0C6EDD97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5CA735" w14:textId="14379E29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8875FC4" w14:textId="0D18626A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C71AEED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50BA4C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49C0CB" w14:textId="77777777" w:rsidR="00053796" w:rsidRPr="00AC572E" w:rsidRDefault="00053796" w:rsidP="0005379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053796" w:rsidRPr="007B3787" w14:paraId="083F65E6" w14:textId="77777777" w:rsidTr="00CD6545">
        <w:tc>
          <w:tcPr>
            <w:tcW w:w="1129" w:type="dxa"/>
          </w:tcPr>
          <w:p w14:paraId="527609A1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155C562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26303B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93727A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9BA615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53796" w:rsidRPr="007B3787" w14:paraId="4328C7D3" w14:textId="77777777" w:rsidTr="00CD6545">
        <w:tc>
          <w:tcPr>
            <w:tcW w:w="1129" w:type="dxa"/>
          </w:tcPr>
          <w:p w14:paraId="0334DC1C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DECD07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105A10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002EF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678E5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86BF2" w:rsidRPr="007B3787" w14:paraId="61550438" w14:textId="77777777" w:rsidTr="00CD6545">
        <w:tc>
          <w:tcPr>
            <w:tcW w:w="1129" w:type="dxa"/>
          </w:tcPr>
          <w:p w14:paraId="1D6F1CB2" w14:textId="158FB9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AAC9D39" w14:textId="45B91AFA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B187543" w14:textId="2BE23EA6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54577836" w14:textId="218A37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AB8689" w14:textId="77777777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9F7DC8" w14:textId="77777777" w:rsidTr="00CD6545">
        <w:tc>
          <w:tcPr>
            <w:tcW w:w="1129" w:type="dxa"/>
          </w:tcPr>
          <w:p w14:paraId="0E86D34E" w14:textId="5C916987" w:rsidR="00053796" w:rsidRPr="007B3787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65650F2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710357B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284997D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531D8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2D06B52" w14:textId="77777777" w:rsidTr="00CD6545">
        <w:tc>
          <w:tcPr>
            <w:tcW w:w="1129" w:type="dxa"/>
          </w:tcPr>
          <w:p w14:paraId="6EA94A07" w14:textId="4233FE3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F89EFB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9BE4561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78647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B40FD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35EF0D" w14:textId="77777777" w:rsidTr="00CD6545">
        <w:tc>
          <w:tcPr>
            <w:tcW w:w="1129" w:type="dxa"/>
          </w:tcPr>
          <w:p w14:paraId="60B1F5D0" w14:textId="5FAD1CB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630224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1F9FBEF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4E6E7E1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75F0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9554C6" w14:textId="77777777" w:rsidTr="00CD6545">
        <w:tc>
          <w:tcPr>
            <w:tcW w:w="1129" w:type="dxa"/>
          </w:tcPr>
          <w:p w14:paraId="3220BFA2" w14:textId="0F344971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2D6471A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1682E2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4BEF03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1953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65FD2B" w14:textId="77777777" w:rsidTr="00CD6545">
        <w:tc>
          <w:tcPr>
            <w:tcW w:w="1129" w:type="dxa"/>
          </w:tcPr>
          <w:p w14:paraId="00E21B9B" w14:textId="63F232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7D49BD7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10F61B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C8AF05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514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57CA7DF" w14:textId="77777777" w:rsidTr="00CD6545">
        <w:tc>
          <w:tcPr>
            <w:tcW w:w="1129" w:type="dxa"/>
          </w:tcPr>
          <w:p w14:paraId="65AE40AC" w14:textId="5D7B655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8F3EF75" w14:textId="6B714944" w:rsidR="00053796" w:rsidRDefault="00DB4197" w:rsidP="0049477B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13647B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A6982F5" w14:textId="33902E97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CD1BE41" w14:textId="3D5821B6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267ABDC9" w14:textId="77777777" w:rsidTr="00CD6545">
        <w:tc>
          <w:tcPr>
            <w:tcW w:w="1129" w:type="dxa"/>
          </w:tcPr>
          <w:p w14:paraId="3A40CAD6" w14:textId="61EBFD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62B24FC1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DAA7B0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403F76B1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93D8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1D1FAFA" w14:textId="77777777" w:rsidTr="00CD6545">
        <w:tc>
          <w:tcPr>
            <w:tcW w:w="1129" w:type="dxa"/>
          </w:tcPr>
          <w:p w14:paraId="4DCF9C03" w14:textId="3562F60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0A110AF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2E09CB2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8C2D51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75588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4D88567" w14:textId="77777777" w:rsidTr="00CD6545">
        <w:tc>
          <w:tcPr>
            <w:tcW w:w="1129" w:type="dxa"/>
          </w:tcPr>
          <w:p w14:paraId="5F960AAE" w14:textId="30855B50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A24A874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0B5F2B8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D16B00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6B639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D222B40" w14:textId="77777777" w:rsidTr="00CD6545">
        <w:tc>
          <w:tcPr>
            <w:tcW w:w="1129" w:type="dxa"/>
          </w:tcPr>
          <w:p w14:paraId="51828953" w14:textId="070CCDB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17DB04E1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856E96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4945011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46AB2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81480F1" w14:textId="77777777" w:rsidTr="00CD6545">
        <w:tc>
          <w:tcPr>
            <w:tcW w:w="1129" w:type="dxa"/>
          </w:tcPr>
          <w:p w14:paraId="52E215C8" w14:textId="113C2A5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466A8A46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004779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510CB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C8F2B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DEE9D6" w14:textId="77777777" w:rsidTr="00CD6545">
        <w:tc>
          <w:tcPr>
            <w:tcW w:w="1129" w:type="dxa"/>
          </w:tcPr>
          <w:p w14:paraId="75A38061" w14:textId="4C31FF8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C80F97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AEFC16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ADC08A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43CB6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3FE0830" w14:textId="77777777" w:rsidTr="00CD6545">
        <w:tc>
          <w:tcPr>
            <w:tcW w:w="1129" w:type="dxa"/>
          </w:tcPr>
          <w:p w14:paraId="6FBD9227" w14:textId="3525FF9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569CD315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595AC2A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09E9EAA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DB5FF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06353007" w14:textId="77777777" w:rsidTr="00CD6545">
        <w:tc>
          <w:tcPr>
            <w:tcW w:w="1129" w:type="dxa"/>
          </w:tcPr>
          <w:p w14:paraId="138CD169" w14:textId="0DCC351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1C4A76E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FC1040A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AC4D85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AC39E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223A819" w14:textId="77777777" w:rsidTr="00CD6545">
        <w:tc>
          <w:tcPr>
            <w:tcW w:w="1129" w:type="dxa"/>
          </w:tcPr>
          <w:p w14:paraId="4180345D" w14:textId="6E1E051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6E65B9FC" w14:textId="77777777" w:rsidR="00053796" w:rsidRPr="0038270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4F9CEF75" w14:textId="77777777" w:rsidR="00053796" w:rsidRPr="00D67A2D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29B3F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1310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B9BA545" w14:textId="77777777" w:rsidTr="00CD6545">
        <w:tc>
          <w:tcPr>
            <w:tcW w:w="1129" w:type="dxa"/>
          </w:tcPr>
          <w:p w14:paraId="0CF4A1E6" w14:textId="10B5B9E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1FF3ADB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625C82B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1210D2D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75932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DFBD1B" w14:textId="77777777" w:rsidTr="00CD6545">
        <w:tc>
          <w:tcPr>
            <w:tcW w:w="1129" w:type="dxa"/>
          </w:tcPr>
          <w:p w14:paraId="1D20414E" w14:textId="26AA24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975FCE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3E7483F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16F73E0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1334D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69AC76E" w14:textId="77777777" w:rsidTr="00CD6545">
        <w:tc>
          <w:tcPr>
            <w:tcW w:w="1129" w:type="dxa"/>
          </w:tcPr>
          <w:p w14:paraId="27667ED7" w14:textId="684111B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21CC34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447BD4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8B9A0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20B5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DC69D67" w14:textId="77777777" w:rsidTr="00CD6545">
        <w:tc>
          <w:tcPr>
            <w:tcW w:w="1129" w:type="dxa"/>
          </w:tcPr>
          <w:p w14:paraId="4AE175DE" w14:textId="4EAC4606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 w:rsidR="00053796"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3944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B0B237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55D036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5902A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FFB7817" w14:textId="77777777" w:rsidTr="00CD6545">
        <w:tc>
          <w:tcPr>
            <w:tcW w:w="1129" w:type="dxa"/>
          </w:tcPr>
          <w:p w14:paraId="379133D6" w14:textId="42073CC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587E742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63AED1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1DA6349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C3B74C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1F20613" w14:textId="77777777" w:rsidTr="00CD6545">
        <w:tc>
          <w:tcPr>
            <w:tcW w:w="1129" w:type="dxa"/>
          </w:tcPr>
          <w:p w14:paraId="4D3AF1FB" w14:textId="2AB38E0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69620C0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7174BE0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6AA65E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13856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A6E4415" w14:textId="77777777" w:rsidTr="00CD6545">
        <w:tc>
          <w:tcPr>
            <w:tcW w:w="1129" w:type="dxa"/>
          </w:tcPr>
          <w:p w14:paraId="6CE00DB2" w14:textId="455BDC4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A7A5D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355566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2BE052B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2BB74" w14:textId="4A5A06EF" w:rsidR="00053796" w:rsidRPr="007B3787" w:rsidRDefault="009525D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1A809AF0" w14:textId="77777777" w:rsidTr="00CD6545">
        <w:tc>
          <w:tcPr>
            <w:tcW w:w="1129" w:type="dxa"/>
          </w:tcPr>
          <w:p w14:paraId="0336A589" w14:textId="701DC1A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62792C5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5DA61E6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8EA4E3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FC8195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592A9D" w14:textId="77777777" w:rsidTr="00CD6545">
        <w:tc>
          <w:tcPr>
            <w:tcW w:w="1129" w:type="dxa"/>
          </w:tcPr>
          <w:p w14:paraId="52C4A07C" w14:textId="409A9F7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5C4D90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26BA28C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4EBB154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2B834D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D1A8361" w14:textId="77777777" w:rsidTr="00CD6545">
        <w:tc>
          <w:tcPr>
            <w:tcW w:w="1129" w:type="dxa"/>
          </w:tcPr>
          <w:p w14:paraId="61C4BCCC" w14:textId="06E4B83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538BD06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5C5CCC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004E3A0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14CD7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5EAF801" w14:textId="77777777" w:rsidTr="00CD6545">
        <w:tc>
          <w:tcPr>
            <w:tcW w:w="1129" w:type="dxa"/>
          </w:tcPr>
          <w:p w14:paraId="3D2EF6DB" w14:textId="0F7B75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4DC108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016FE1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C22454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C8582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BB9FA9" w14:textId="77777777" w:rsidTr="00CD6545">
        <w:tc>
          <w:tcPr>
            <w:tcW w:w="1129" w:type="dxa"/>
          </w:tcPr>
          <w:p w14:paraId="023939C6" w14:textId="0E4A90A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686A1A9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498C40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49BC67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95AC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451D0F0" w14:textId="77777777" w:rsidTr="00CD6545">
        <w:tc>
          <w:tcPr>
            <w:tcW w:w="1129" w:type="dxa"/>
          </w:tcPr>
          <w:p w14:paraId="22E918C6" w14:textId="5D9CC3BD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68198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BA73E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4A224A7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8FB65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7EA58A9" w14:textId="77777777" w:rsidTr="00CD6545">
        <w:tc>
          <w:tcPr>
            <w:tcW w:w="1129" w:type="dxa"/>
          </w:tcPr>
          <w:p w14:paraId="11C951AB" w14:textId="620E1EC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734ED5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326A1AC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B925F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9DFC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2BC4A6A" w14:textId="77777777" w:rsidTr="00CD6545">
        <w:tc>
          <w:tcPr>
            <w:tcW w:w="1129" w:type="dxa"/>
          </w:tcPr>
          <w:p w14:paraId="74585243" w14:textId="52BF681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7B58D2B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1999A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79BFF9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6A8BF3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7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34AFBF1B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98" w:name="_Toc422073243"/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460FEE" w14:textId="77777777" w:rsidR="0029471B" w:rsidRPr="00100D72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29471B" w:rsidRPr="007B3787" w14:paraId="04442425" w14:textId="77777777" w:rsidTr="0049477B">
        <w:tc>
          <w:tcPr>
            <w:tcW w:w="2235" w:type="dxa"/>
            <w:shd w:val="clear" w:color="auto" w:fill="FFFFFF"/>
          </w:tcPr>
          <w:p w14:paraId="71DE05E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6D959D6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FC53A1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C522F9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7F8864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2900BB7E" w14:textId="77777777" w:rsidTr="0049477B">
        <w:tc>
          <w:tcPr>
            <w:tcW w:w="2235" w:type="dxa"/>
            <w:shd w:val="clear" w:color="auto" w:fill="FFFFFF"/>
          </w:tcPr>
          <w:p w14:paraId="452B4475" w14:textId="1C064CB6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update</w:t>
            </w:r>
            <w:r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27EE0C0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724F517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67F5FB0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2AD2F6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</w:t>
      </w: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CB5286">
        <w:tc>
          <w:tcPr>
            <w:tcW w:w="846" w:type="dxa"/>
          </w:tcPr>
          <w:p w14:paraId="36B26D88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CB5286">
        <w:tc>
          <w:tcPr>
            <w:tcW w:w="846" w:type="dxa"/>
          </w:tcPr>
          <w:p w14:paraId="45163D60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CB528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CB5286">
        <w:tc>
          <w:tcPr>
            <w:tcW w:w="846" w:type="dxa"/>
          </w:tcPr>
          <w:p w14:paraId="788A9B35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CB5286">
        <w:tc>
          <w:tcPr>
            <w:tcW w:w="846" w:type="dxa"/>
          </w:tcPr>
          <w:p w14:paraId="1306491A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CB5286">
        <w:tc>
          <w:tcPr>
            <w:tcW w:w="846" w:type="dxa"/>
          </w:tcPr>
          <w:p w14:paraId="2FF8FFAB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CB5286">
        <w:tc>
          <w:tcPr>
            <w:tcW w:w="846" w:type="dxa"/>
          </w:tcPr>
          <w:p w14:paraId="2B8475FE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CB5286">
        <w:tc>
          <w:tcPr>
            <w:tcW w:w="846" w:type="dxa"/>
          </w:tcPr>
          <w:p w14:paraId="1555081D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CB5286">
        <w:tc>
          <w:tcPr>
            <w:tcW w:w="846" w:type="dxa"/>
          </w:tcPr>
          <w:p w14:paraId="79EFD48E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CB5286">
        <w:tc>
          <w:tcPr>
            <w:tcW w:w="846" w:type="dxa"/>
          </w:tcPr>
          <w:p w14:paraId="1843B3DD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>
        <w:rPr>
          <w:lang w:eastAsia="zh-CN"/>
        </w:rPr>
        <w:t>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A91430">
        <w:tc>
          <w:tcPr>
            <w:tcW w:w="846" w:type="dxa"/>
          </w:tcPr>
          <w:p w14:paraId="0E29041A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A91430">
        <w:tc>
          <w:tcPr>
            <w:tcW w:w="846" w:type="dxa"/>
          </w:tcPr>
          <w:p w14:paraId="00DE2A03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A9143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E07057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51510B3A" w14:textId="77777777" w:rsidTr="00A91430">
        <w:tc>
          <w:tcPr>
            <w:tcW w:w="846" w:type="dxa"/>
          </w:tcPr>
          <w:p w14:paraId="3442A3A1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B8C3226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C6CD3C4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604D8B4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A2459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2C4A4171" w14:textId="77777777" w:rsidTr="00A91430">
        <w:tc>
          <w:tcPr>
            <w:tcW w:w="846" w:type="dxa"/>
          </w:tcPr>
          <w:p w14:paraId="2D287FF3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5C14986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32E4EA7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8C469F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7DEF18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500FF6FE" w14:textId="77777777" w:rsidTr="00A91430">
        <w:tc>
          <w:tcPr>
            <w:tcW w:w="846" w:type="dxa"/>
          </w:tcPr>
          <w:p w14:paraId="37BD4EBD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827575" w14:textId="43B23C42" w:rsidR="008D2ABD" w:rsidRPr="007B3787" w:rsidRDefault="002A73C7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4BE110AD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4498A67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4F44D1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4527B534" w:rsidR="00761C40" w:rsidRDefault="006663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98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</w:t>
      </w:r>
      <w:r w:rsidR="0088631C">
        <w:t>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9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614BAD">
        <w:tc>
          <w:tcPr>
            <w:tcW w:w="846" w:type="dxa"/>
          </w:tcPr>
          <w:p w14:paraId="53743D41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614BAD">
        <w:tc>
          <w:tcPr>
            <w:tcW w:w="846" w:type="dxa"/>
          </w:tcPr>
          <w:p w14:paraId="1F84BC58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614BA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614BAD">
        <w:tc>
          <w:tcPr>
            <w:tcW w:w="846" w:type="dxa"/>
          </w:tcPr>
          <w:p w14:paraId="73296F38" w14:textId="2C289D88" w:rsidR="00C66ABF" w:rsidRPr="007B3787" w:rsidRDefault="009C7640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614BAD">
        <w:tc>
          <w:tcPr>
            <w:tcW w:w="846" w:type="dxa"/>
          </w:tcPr>
          <w:p w14:paraId="7D96C1A3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614BAD">
        <w:tc>
          <w:tcPr>
            <w:tcW w:w="846" w:type="dxa"/>
          </w:tcPr>
          <w:p w14:paraId="7AF811A3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614BAD">
        <w:tc>
          <w:tcPr>
            <w:tcW w:w="846" w:type="dxa"/>
          </w:tcPr>
          <w:p w14:paraId="63C18107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614BAD">
        <w:tc>
          <w:tcPr>
            <w:tcW w:w="846" w:type="dxa"/>
          </w:tcPr>
          <w:p w14:paraId="655E0B02" w14:textId="77777777" w:rsidR="00C66ABF" w:rsidRDefault="00C66ABF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614BA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99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0" w:name="_Toc422073245"/>
      <w:r>
        <w:t>找孵化器</w:t>
      </w:r>
      <w:bookmarkEnd w:id="100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1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77777777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/getData1</w:t>
      </w:r>
    </w:p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1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E01931" w:rsidP="003E5766">
      <w:pPr>
        <w:spacing w:line="360" w:lineRule="auto"/>
        <w:ind w:firstLine="420"/>
        <w:jc w:val="left"/>
        <w:rPr>
          <w:lang w:eastAsia="zh-CN"/>
        </w:rPr>
      </w:pPr>
      <w:hyperlink r:id="rId13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2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2D1FD04D" w:rsidR="000A026B" w:rsidRPr="007B3787" w:rsidRDefault="00B4761B" w:rsidP="0049477B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1FD68853" w:rsidR="0024309A" w:rsidRPr="0057270B" w:rsidRDefault="00B4761B" w:rsidP="00927616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contact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ABFC39B" w:rsidR="009C73D8" w:rsidRDefault="0055391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3F45B07E" w:rsidR="00B8506B" w:rsidRDefault="000F6251" w:rsidP="00927616">
            <w:pPr>
              <w:spacing w:line="360" w:lineRule="auto"/>
              <w:jc w:val="left"/>
              <w:rPr>
                <w:lang w:eastAsia="zh-CN"/>
              </w:rPr>
            </w:pPr>
            <w:r w:rsidRPr="000F6251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4A1C76A6" w:rsidR="00B8506B" w:rsidRDefault="00B81E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2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E01931" w:rsidP="008460A8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3557A9C" w14:textId="77777777" w:rsidR="006F22BB" w:rsidRPr="00AC572E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3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F22BB" w:rsidRPr="007B3787" w14:paraId="55345360" w14:textId="77777777" w:rsidTr="0049477B">
        <w:tc>
          <w:tcPr>
            <w:tcW w:w="704" w:type="dxa"/>
          </w:tcPr>
          <w:p w14:paraId="614D950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85C008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C8CBE43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6C095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AF82A8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09CC3DF0" w14:textId="77777777" w:rsidTr="0049477B">
        <w:tc>
          <w:tcPr>
            <w:tcW w:w="704" w:type="dxa"/>
          </w:tcPr>
          <w:p w14:paraId="536F7CB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71149F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4F1A0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EA6C9F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F9F354B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F22BB" w:rsidRPr="007B3787" w14:paraId="287D8C91" w14:textId="77777777" w:rsidTr="0049477B">
        <w:tc>
          <w:tcPr>
            <w:tcW w:w="704" w:type="dxa"/>
          </w:tcPr>
          <w:p w14:paraId="7B70E2CC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B9984F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F14CD4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1376E0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1C4730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F0C3D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评论</w:t>
      </w:r>
    </w:p>
    <w:p w14:paraId="1D9729A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253412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D4B78EB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36ABC2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C18D92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C60EC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D61FCF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1B61852" w14:textId="77777777" w:rsidTr="007B7240">
        <w:tc>
          <w:tcPr>
            <w:tcW w:w="704" w:type="dxa"/>
          </w:tcPr>
          <w:p w14:paraId="33320624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1226354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F495599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659E61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479DA3D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008797" w14:textId="77777777" w:rsidTr="007B7240">
        <w:tc>
          <w:tcPr>
            <w:tcW w:w="704" w:type="dxa"/>
          </w:tcPr>
          <w:p w14:paraId="51CFEA8A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065876D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2092B87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D7A618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00BCE93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446FEB37" w14:textId="77777777" w:rsidTr="007B7240">
        <w:tc>
          <w:tcPr>
            <w:tcW w:w="704" w:type="dxa"/>
          </w:tcPr>
          <w:p w14:paraId="1F5E6973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002019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13DBFEDB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9CCCBA1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ACE8E8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3957BBC7" w14:textId="77777777" w:rsidTr="007B7240">
        <w:tc>
          <w:tcPr>
            <w:tcW w:w="704" w:type="dxa"/>
          </w:tcPr>
          <w:p w14:paraId="149F7C24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56A3EC7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17F73FFF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5EDC1A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92E8957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67B4D32C" w14:textId="77777777" w:rsidTr="007B7240">
        <w:tc>
          <w:tcPr>
            <w:tcW w:w="704" w:type="dxa"/>
          </w:tcPr>
          <w:p w14:paraId="75CB8DB8" w14:textId="77777777" w:rsidR="00C84FE6" w:rsidRDefault="00C84FE6" w:rsidP="007B724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1D08B02D" w14:textId="77777777" w:rsidR="00C84FE6" w:rsidRDefault="00C84FE6" w:rsidP="007B724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15B6A36" w14:textId="77777777" w:rsidR="00C84FE6" w:rsidRDefault="00C84FE6" w:rsidP="007B724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B069ED7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087673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</w:p>
        </w:tc>
      </w:tr>
    </w:tbl>
    <w:p w14:paraId="1F161E12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5A754F89" w14:textId="77777777" w:rsidTr="007B7240">
        <w:tc>
          <w:tcPr>
            <w:tcW w:w="846" w:type="dxa"/>
          </w:tcPr>
          <w:p w14:paraId="2E8C5F46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2FC5E3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5C77DE9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365BCB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6C2FDF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1D45F1B" w14:textId="77777777" w:rsidTr="007B7240">
        <w:tc>
          <w:tcPr>
            <w:tcW w:w="846" w:type="dxa"/>
          </w:tcPr>
          <w:p w14:paraId="617911B9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CA9CB5B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8EB6A81" w14:textId="77777777" w:rsidR="00C84FE6" w:rsidRPr="007B3787" w:rsidRDefault="00C84FE6" w:rsidP="007B724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61A7DD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F718A53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257B95A" w14:textId="77777777" w:rsidTr="007B7240">
        <w:tc>
          <w:tcPr>
            <w:tcW w:w="846" w:type="dxa"/>
          </w:tcPr>
          <w:p w14:paraId="3B515731" w14:textId="77777777" w:rsidR="00C84FE6" w:rsidRDefault="00C84FE6" w:rsidP="007B724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3A8AB81C" w14:textId="77777777" w:rsidR="00C84FE6" w:rsidRDefault="00C84FE6" w:rsidP="007B724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6C5E4AF" w14:textId="77777777" w:rsidR="00C84FE6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E2F79A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418352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rFonts w:hint="eastAsia"/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550042">
        <w:tc>
          <w:tcPr>
            <w:tcW w:w="704" w:type="dxa"/>
          </w:tcPr>
          <w:p w14:paraId="706B00ED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550042">
        <w:tc>
          <w:tcPr>
            <w:tcW w:w="704" w:type="dxa"/>
          </w:tcPr>
          <w:p w14:paraId="5FDD3F0A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550042">
        <w:tc>
          <w:tcPr>
            <w:tcW w:w="704" w:type="dxa"/>
          </w:tcPr>
          <w:p w14:paraId="5C6A9ABD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550042">
        <w:tc>
          <w:tcPr>
            <w:tcW w:w="704" w:type="dxa"/>
          </w:tcPr>
          <w:p w14:paraId="233EF16B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550042">
        <w:tc>
          <w:tcPr>
            <w:tcW w:w="846" w:type="dxa"/>
          </w:tcPr>
          <w:p w14:paraId="55DD1D6E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550042">
        <w:tc>
          <w:tcPr>
            <w:tcW w:w="846" w:type="dxa"/>
          </w:tcPr>
          <w:p w14:paraId="752C7605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550042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550042">
        <w:tc>
          <w:tcPr>
            <w:tcW w:w="846" w:type="dxa"/>
          </w:tcPr>
          <w:p w14:paraId="62106B42" w14:textId="77777777" w:rsidR="00C84FE6" w:rsidRDefault="00C84FE6" w:rsidP="00550042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550042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B0058D">
        <w:tc>
          <w:tcPr>
            <w:tcW w:w="704" w:type="dxa"/>
          </w:tcPr>
          <w:p w14:paraId="3D3D3B91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B0058D">
        <w:tc>
          <w:tcPr>
            <w:tcW w:w="704" w:type="dxa"/>
          </w:tcPr>
          <w:p w14:paraId="1193D611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B0058D">
        <w:tc>
          <w:tcPr>
            <w:tcW w:w="704" w:type="dxa"/>
          </w:tcPr>
          <w:p w14:paraId="164CE971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B0058D">
        <w:tc>
          <w:tcPr>
            <w:tcW w:w="704" w:type="dxa"/>
          </w:tcPr>
          <w:p w14:paraId="3E528048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B0058D">
        <w:tc>
          <w:tcPr>
            <w:tcW w:w="846" w:type="dxa"/>
          </w:tcPr>
          <w:p w14:paraId="659A5C0E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B0058D">
        <w:tc>
          <w:tcPr>
            <w:tcW w:w="846" w:type="dxa"/>
          </w:tcPr>
          <w:p w14:paraId="4A27D8FF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B0058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B0058D">
        <w:tc>
          <w:tcPr>
            <w:tcW w:w="846" w:type="dxa"/>
          </w:tcPr>
          <w:p w14:paraId="014B9CE9" w14:textId="77777777" w:rsidR="00C84FE6" w:rsidRDefault="00C84FE6" w:rsidP="00B0058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B0058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245745" w14:textId="2F7032F3" w:rsidR="009F1AF8" w:rsidRDefault="00EA6640" w:rsidP="009F1AF8">
      <w:pPr>
        <w:pStyle w:val="2"/>
        <w:numPr>
          <w:ilvl w:val="0"/>
          <w:numId w:val="32"/>
        </w:numPr>
      </w:pPr>
      <w:r>
        <w:t>新孵化器</w:t>
      </w:r>
      <w:bookmarkEnd w:id="103"/>
    </w:p>
    <w:p w14:paraId="18E58816" w14:textId="1F0622D4" w:rsidR="00E92CCA" w:rsidRPr="00F2044C" w:rsidRDefault="00E92CCA" w:rsidP="00E92CCA">
      <w:pPr>
        <w:pStyle w:val="3"/>
        <w:rPr>
          <w:lang w:eastAsia="zh-CN"/>
        </w:rPr>
      </w:pPr>
      <w:bookmarkStart w:id="104" w:name="_Toc422073249"/>
      <w:r>
        <w:rPr>
          <w:lang w:eastAsia="zh-CN"/>
        </w:rPr>
        <w:t>添加孵化器</w:t>
      </w:r>
      <w:bookmarkEnd w:id="104"/>
    </w:p>
    <w:p w14:paraId="38A2673E" w14:textId="77777777" w:rsidR="00E92CCA" w:rsidRDefault="00E92CCA" w:rsidP="00E92C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95F98A7" w14:textId="77777777" w:rsidR="00E92CCA" w:rsidRDefault="00E01931" w:rsidP="00E92CCA">
      <w:pPr>
        <w:spacing w:line="360" w:lineRule="auto"/>
        <w:ind w:firstLineChars="200" w:firstLine="420"/>
        <w:jc w:val="left"/>
      </w:pPr>
      <w:hyperlink r:id="rId15" w:anchor="p=新孵化器01" w:history="1">
        <w:r w:rsidR="00E92CCA" w:rsidRPr="003916E7">
          <w:rPr>
            <w:rStyle w:val="a3"/>
            <w:rFonts w:hint="eastAsia"/>
          </w:rPr>
          <w:t>http://gxufyz.axshare.com/#p=</w:t>
        </w:r>
        <w:r w:rsidR="00E92CCA" w:rsidRPr="003916E7">
          <w:rPr>
            <w:rStyle w:val="a3"/>
            <w:rFonts w:hint="eastAsia"/>
          </w:rPr>
          <w:t>新孵化器</w:t>
        </w:r>
        <w:r w:rsidR="00E92CCA" w:rsidRPr="003916E7">
          <w:rPr>
            <w:rStyle w:val="a3"/>
            <w:rFonts w:hint="eastAsia"/>
          </w:rPr>
          <w:t>01</w:t>
        </w:r>
      </w:hyperlink>
    </w:p>
    <w:p w14:paraId="34B2BFBC" w14:textId="651B4B38" w:rsidR="004261DD" w:rsidRPr="007B3787" w:rsidRDefault="00D91B78" w:rsidP="004261DD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</w:t>
      </w:r>
      <w:r w:rsidR="004261DD">
        <w:rPr>
          <w:rFonts w:hint="eastAsia"/>
          <w:lang w:eastAsia="zh-CN"/>
        </w:rPr>
        <w:t>孵化器名称，地区，详细地址，场地面积，入住情况，场地费用，入驻要求，物业要求，特色服务，活动信息（包括活动名称，活动时间，具体描述），文档，明星项目</w:t>
      </w:r>
    </w:p>
    <w:p w14:paraId="7370246B" w14:textId="354BB6DB" w:rsidR="00E92CCA" w:rsidRPr="004261DD" w:rsidRDefault="00E92CCA" w:rsidP="004261DD">
      <w:pPr>
        <w:spacing w:line="360" w:lineRule="auto"/>
        <w:jc w:val="left"/>
        <w:rPr>
          <w:lang w:eastAsia="zh-CN"/>
        </w:rPr>
      </w:pPr>
    </w:p>
    <w:p w14:paraId="30321056" w14:textId="7777777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BA989A3" w14:textId="6A54BAD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CD3BAC">
        <w:rPr>
          <w:rFonts w:hint="eastAsia"/>
          <w:lang w:eastAsia="zh-CN"/>
        </w:rPr>
        <w:t>add</w:t>
      </w:r>
    </w:p>
    <w:p w14:paraId="4649E265" w14:textId="77777777" w:rsidR="000C2AC9" w:rsidRDefault="000C2AC9" w:rsidP="000C2A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5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73921" w:rsidRPr="007B3787" w14:paraId="7EDEC778" w14:textId="77777777" w:rsidTr="0049477B">
        <w:tc>
          <w:tcPr>
            <w:tcW w:w="704" w:type="dxa"/>
          </w:tcPr>
          <w:p w14:paraId="58989AF4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7D6C70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B5F0CE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E4133C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C2BD23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45A572AF" w14:textId="77777777" w:rsidTr="0049477B">
        <w:tc>
          <w:tcPr>
            <w:tcW w:w="704" w:type="dxa"/>
          </w:tcPr>
          <w:p w14:paraId="43974C0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E4D08C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57934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6B955A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F18634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B19D855" w14:textId="77777777" w:rsidTr="0049477B">
        <w:tc>
          <w:tcPr>
            <w:tcW w:w="704" w:type="dxa"/>
          </w:tcPr>
          <w:p w14:paraId="772D7F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8FF8E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94CED9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7742B5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52F854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8BA79C5" w14:textId="77777777" w:rsidTr="0049477B">
        <w:tc>
          <w:tcPr>
            <w:tcW w:w="704" w:type="dxa"/>
          </w:tcPr>
          <w:p w14:paraId="498CE3E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D11245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55ACC3C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5FDF616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A8FB3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1C6FBC9" w14:textId="77777777" w:rsidTr="0049477B">
        <w:tc>
          <w:tcPr>
            <w:tcW w:w="704" w:type="dxa"/>
          </w:tcPr>
          <w:p w14:paraId="34DE600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16776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2EFB7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0162B11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2F75C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E2F373E" w14:textId="77777777" w:rsidTr="0049477B">
        <w:tc>
          <w:tcPr>
            <w:tcW w:w="704" w:type="dxa"/>
          </w:tcPr>
          <w:p w14:paraId="39B629C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1C6EB13C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D9205C4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5F4082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DEA3C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6BEEC65" w14:textId="77777777" w:rsidTr="0049477B">
        <w:tc>
          <w:tcPr>
            <w:tcW w:w="704" w:type="dxa"/>
          </w:tcPr>
          <w:p w14:paraId="546730B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5C5E67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426CC8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F812F7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0682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D362465" w14:textId="77777777" w:rsidTr="0049477B">
        <w:tc>
          <w:tcPr>
            <w:tcW w:w="704" w:type="dxa"/>
          </w:tcPr>
          <w:p w14:paraId="257FCC2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32C82932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3E1370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2082B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E75186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A0DA77F" w14:textId="77777777" w:rsidTr="0049477B">
        <w:tc>
          <w:tcPr>
            <w:tcW w:w="704" w:type="dxa"/>
          </w:tcPr>
          <w:p w14:paraId="511F35F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3567427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56EA0DB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101DDD8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4C87A6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D3AF996" w14:textId="77777777" w:rsidTr="0049477B">
        <w:tc>
          <w:tcPr>
            <w:tcW w:w="704" w:type="dxa"/>
          </w:tcPr>
          <w:p w14:paraId="78DFB5A9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3948FE6B" w14:textId="1B741EB8" w:rsidR="00073921" w:rsidRDefault="0012714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4055299C" w14:textId="44C4DAC1" w:rsidR="00073921" w:rsidRPr="00697BA8" w:rsidRDefault="00073921" w:rsidP="0029033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1E2A1E3D" w14:textId="3F2A718A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D6D8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7EDB53" w14:textId="77777777" w:rsidTr="0049477B">
        <w:tc>
          <w:tcPr>
            <w:tcW w:w="704" w:type="dxa"/>
          </w:tcPr>
          <w:p w14:paraId="3A85DDB6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977060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8BEE3E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6E38C9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93B4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07C61217" w14:textId="77777777" w:rsidTr="0049477B">
        <w:tc>
          <w:tcPr>
            <w:tcW w:w="704" w:type="dxa"/>
          </w:tcPr>
          <w:p w14:paraId="31B0CB6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679115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D9B941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48D33D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0B624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C896BA3" w14:textId="77777777" w:rsidTr="0049477B">
        <w:tc>
          <w:tcPr>
            <w:tcW w:w="704" w:type="dxa"/>
          </w:tcPr>
          <w:p w14:paraId="54B0BD1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B53192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DF912C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5186A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A776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5F354B" w14:textId="77777777" w:rsidTr="0049477B">
        <w:tc>
          <w:tcPr>
            <w:tcW w:w="704" w:type="dxa"/>
          </w:tcPr>
          <w:p w14:paraId="2EF31F63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4007E44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9CCF39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6AA07D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FB224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6124857" w14:textId="77777777" w:rsidTr="0049477B">
        <w:tc>
          <w:tcPr>
            <w:tcW w:w="704" w:type="dxa"/>
          </w:tcPr>
          <w:p w14:paraId="738C51DD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692D806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activity</w:t>
            </w:r>
          </w:p>
        </w:tc>
        <w:tc>
          <w:tcPr>
            <w:tcW w:w="1985" w:type="dxa"/>
          </w:tcPr>
          <w:p w14:paraId="11A39F4D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D23031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39A8E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31D7FAC" w14:textId="77777777" w:rsidTr="0049477B">
        <w:tc>
          <w:tcPr>
            <w:tcW w:w="704" w:type="dxa"/>
          </w:tcPr>
          <w:p w14:paraId="666E0CF1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6F3638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CF931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5830C8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297582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A182B2C" w14:textId="77777777" w:rsidTr="0049477B">
        <w:tc>
          <w:tcPr>
            <w:tcW w:w="704" w:type="dxa"/>
          </w:tcPr>
          <w:p w14:paraId="7DB7C977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0EB8CE39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62CC1B13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4B3794D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5626B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302935C" w14:textId="77777777" w:rsidTr="0049477B">
        <w:tc>
          <w:tcPr>
            <w:tcW w:w="704" w:type="dxa"/>
          </w:tcPr>
          <w:p w14:paraId="4C3D1804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2126" w:type="dxa"/>
          </w:tcPr>
          <w:p w14:paraId="5ECF33E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E073F0C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70A7B3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24B3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9F0F08B" w14:textId="77777777" w:rsidTr="0049477B">
        <w:tc>
          <w:tcPr>
            <w:tcW w:w="704" w:type="dxa"/>
          </w:tcPr>
          <w:p w14:paraId="44DC2BA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4D84846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6FD86D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CF0EB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17D2B4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8434978" w14:textId="77777777" w:rsidTr="0049477B">
        <w:tc>
          <w:tcPr>
            <w:tcW w:w="704" w:type="dxa"/>
          </w:tcPr>
          <w:p w14:paraId="0B48EA7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075805F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56E99EAF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79842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FCEB6A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302AC5D9" w14:textId="77777777" w:rsidR="00073921" w:rsidRPr="00697BA8" w:rsidRDefault="00073921" w:rsidP="00073921">
      <w:pPr>
        <w:pStyle w:val="af7"/>
        <w:numPr>
          <w:ilvl w:val="0"/>
          <w:numId w:val="9"/>
        </w:numPr>
        <w:spacing w:line="360" w:lineRule="auto"/>
        <w:ind w:firstLineChars="0"/>
        <w:rPr>
          <w:lang w:eastAsia="zh-CN"/>
        </w:rPr>
      </w:pPr>
      <w:r w:rsidRPr="00697BA8">
        <w:rPr>
          <w:rFonts w:hint="eastAsia"/>
          <w:lang w:eastAsia="zh-CN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73921" w:rsidRPr="007B3787" w14:paraId="7AEADC05" w14:textId="77777777" w:rsidTr="0049477B">
        <w:tc>
          <w:tcPr>
            <w:tcW w:w="846" w:type="dxa"/>
          </w:tcPr>
          <w:p w14:paraId="73F4E3D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4D53F9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F55C3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6DEC9E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F541D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05E2DE91" w14:textId="77777777" w:rsidTr="0049477B">
        <w:tc>
          <w:tcPr>
            <w:tcW w:w="846" w:type="dxa"/>
          </w:tcPr>
          <w:p w14:paraId="1F0797A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15130B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C7AB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107B26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55491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FE7AFF4" w14:textId="3D987C57" w:rsidR="00D93FE2" w:rsidRDefault="00554D12" w:rsidP="00D93FE2">
      <w:pPr>
        <w:pStyle w:val="2"/>
        <w:numPr>
          <w:ilvl w:val="0"/>
          <w:numId w:val="32"/>
        </w:numPr>
      </w:pPr>
      <w:r>
        <w:t>更新</w:t>
      </w:r>
      <w:r w:rsidR="00D93FE2">
        <w:t>孵化器</w:t>
      </w:r>
      <w:bookmarkEnd w:id="105"/>
    </w:p>
    <w:p w14:paraId="25E7FA90" w14:textId="67672DD9" w:rsidR="00ED563A" w:rsidRPr="00F2044C" w:rsidRDefault="00ED563A" w:rsidP="00ED563A">
      <w:pPr>
        <w:pStyle w:val="3"/>
        <w:rPr>
          <w:lang w:eastAsia="zh-CN"/>
        </w:rPr>
      </w:pPr>
      <w:bookmarkStart w:id="106" w:name="_Toc422073251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06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E01931" w:rsidP="00ED563A">
      <w:pPr>
        <w:spacing w:line="360" w:lineRule="auto"/>
        <w:ind w:firstLineChars="200" w:firstLine="420"/>
        <w:jc w:val="left"/>
      </w:pPr>
      <w:hyperlink r:id="rId17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00E207BC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F12FC9">
        <w:rPr>
          <w:rFonts w:hint="eastAsia"/>
          <w:lang w:eastAsia="zh-CN"/>
        </w:rPr>
        <w:t>，包括所有投资人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7" w:name="_Toc422073252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6D837030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0F289B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0E44812C" w14:textId="6673D4AD" w:rsidR="00EA021A" w:rsidRPr="007B3787" w:rsidRDefault="000F289B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51C30B3" w14:textId="62C8135A" w:rsidR="00EA021A" w:rsidRPr="007B3787" w:rsidRDefault="00672447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5853A50" w14:textId="77777777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4EE20091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5B729A7" w14:textId="627209A4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C5A163" w14:textId="3CA39B6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ECD5C3B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583AA5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089B74F1" w14:textId="77777777" w:rsidTr="0049477B">
        <w:tc>
          <w:tcPr>
            <w:tcW w:w="846" w:type="dxa"/>
          </w:tcPr>
          <w:p w14:paraId="168A66E6" w14:textId="6B8E2B1D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69A50EE" w14:textId="4818F02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91FB052" w14:textId="7FC28C8A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FBC2F47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6E8971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07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E01931" w:rsidP="00D93FE2">
      <w:pPr>
        <w:spacing w:line="360" w:lineRule="auto"/>
        <w:ind w:firstLineChars="200" w:firstLine="420"/>
        <w:jc w:val="left"/>
      </w:pPr>
      <w:hyperlink r:id="rId18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4D4A02F8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（数组，包括活动名称，活动时间，具体描述，投资人</w:t>
      </w:r>
      <w:r w:rsidR="003348AB">
        <w:rPr>
          <w:rFonts w:hint="eastAsia"/>
          <w:lang w:eastAsia="zh-CN"/>
        </w:rPr>
        <w:t>（数组）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8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08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E01931" w:rsidP="003342ED">
      <w:pPr>
        <w:spacing w:line="360" w:lineRule="auto"/>
        <w:ind w:firstLineChars="200" w:firstLine="420"/>
        <w:jc w:val="left"/>
      </w:pPr>
      <w:hyperlink r:id="rId20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80F87" w:rsidRPr="007B3787" w14:paraId="5252575E" w14:textId="77777777" w:rsidTr="0049477B">
        <w:tc>
          <w:tcPr>
            <w:tcW w:w="704" w:type="dxa"/>
          </w:tcPr>
          <w:p w14:paraId="0F14A150" w14:textId="3BEE819F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57D273F" w14:textId="2CAF7132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D5763AB" w14:textId="624BC1EC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C977169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E69E43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023829C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A26EF00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5560DB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40C6077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166A77CB" w:rsidR="00B75C0A" w:rsidRDefault="00B75C0A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3B34C994" w14:textId="77777777" w:rsidR="005E02C3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E02C3" w:rsidRPr="007B3787" w14:paraId="6673B8A8" w14:textId="77777777" w:rsidTr="0049477B">
        <w:tc>
          <w:tcPr>
            <w:tcW w:w="846" w:type="dxa"/>
          </w:tcPr>
          <w:p w14:paraId="7325F9F2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F2B3A6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2AF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669927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E3E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65E132EA" w14:textId="77777777" w:rsidTr="0049477B">
        <w:tc>
          <w:tcPr>
            <w:tcW w:w="846" w:type="dxa"/>
          </w:tcPr>
          <w:p w14:paraId="007FF85A" w14:textId="77777777" w:rsidR="005E02C3" w:rsidRDefault="005E02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86736B6" w14:textId="7CABD573" w:rsidR="005E02C3" w:rsidRPr="007B3787" w:rsidRDefault="00AE3E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 w:rsidR="002839FF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3AAACFCA" w14:textId="1AA33170" w:rsidR="005E02C3" w:rsidRPr="007B3787" w:rsidRDefault="00E8605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ED2407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45F25E5C" w14:textId="5CB27E89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7E1AD16D" w14:textId="3332B328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E01931" w:rsidP="00494C71">
      <w:pPr>
        <w:spacing w:line="360" w:lineRule="auto"/>
        <w:ind w:firstLineChars="200" w:firstLine="420"/>
        <w:jc w:val="left"/>
      </w:pPr>
      <w:hyperlink r:id="rId22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3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CD3421" w14:textId="7CC04AEF" w:rsidR="00C304D9" w:rsidRPr="00AC572E" w:rsidRDefault="007D0A6D" w:rsidP="00C304D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="00C304D9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04D9" w:rsidRPr="007B3787" w14:paraId="37C95C04" w14:textId="77777777" w:rsidTr="0049477B">
        <w:tc>
          <w:tcPr>
            <w:tcW w:w="704" w:type="dxa"/>
          </w:tcPr>
          <w:p w14:paraId="58558A49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A70A7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49E31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9A5527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C1AAFD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04D9" w:rsidRPr="007B3787" w14:paraId="0BCCC1C8" w14:textId="77777777" w:rsidTr="0049477B">
        <w:tc>
          <w:tcPr>
            <w:tcW w:w="704" w:type="dxa"/>
          </w:tcPr>
          <w:p w14:paraId="42DBD07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5D8EB87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D05768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B627EA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326350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F7B3A" w:rsidRPr="007B3787" w14:paraId="1EDE8F52" w14:textId="77777777" w:rsidTr="0049477B">
        <w:tc>
          <w:tcPr>
            <w:tcW w:w="704" w:type="dxa"/>
          </w:tcPr>
          <w:p w14:paraId="4932DBA4" w14:textId="7777777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20EF15" w14:textId="53735F2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6D80BD8F" w14:textId="4BA317E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EF51B58" w14:textId="4AD8A31A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1C26FDAD" w14:textId="73F6006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E01931" w:rsidP="00163554">
      <w:pPr>
        <w:spacing w:line="360" w:lineRule="auto"/>
        <w:ind w:firstLineChars="200" w:firstLine="420"/>
        <w:jc w:val="left"/>
      </w:pPr>
      <w:hyperlink r:id="rId24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5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701214DC" w14:textId="77777777" w:rsidR="00163554" w:rsidRPr="00AC572E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63554" w:rsidRPr="007B3787" w14:paraId="7480DDF1" w14:textId="77777777" w:rsidTr="0049477B">
        <w:tc>
          <w:tcPr>
            <w:tcW w:w="704" w:type="dxa"/>
          </w:tcPr>
          <w:p w14:paraId="00B740B3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39C169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FBD9D54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49901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29D29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63554" w:rsidRPr="007B3787" w14:paraId="41A2A90D" w14:textId="77777777" w:rsidTr="0049477B">
        <w:tc>
          <w:tcPr>
            <w:tcW w:w="704" w:type="dxa"/>
          </w:tcPr>
          <w:p w14:paraId="0ECF66C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5A5CBDC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48A9749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DA6F4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DEB2977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83C2414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63554" w14:paraId="5C02B028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40CA43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9C529F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1A4EEB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25246D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9748C28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731C3A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2BD7CC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63554" w14:paraId="5BC1B49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CE2E4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94867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B6FC2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B453D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BEDE1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1BDD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0C8033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F0C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63554" w14:paraId="5E39A59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A535C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BA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DD86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370C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A9D8B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AC5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1F1918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194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E01931" w:rsidP="00B12F91">
      <w:pPr>
        <w:spacing w:line="360" w:lineRule="auto"/>
        <w:ind w:firstLineChars="200" w:firstLine="420"/>
        <w:jc w:val="left"/>
      </w:pPr>
      <w:hyperlink r:id="rId26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</w:t>
      </w:r>
      <w:r>
        <w:rPr>
          <w:rFonts w:hint="eastAsia"/>
          <w:lang w:eastAsia="zh-CN"/>
        </w:rPr>
        <w:lastRenderedPageBreak/>
        <w:t>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04CBAD62" w14:textId="77777777" w:rsidR="00B12F91" w:rsidRPr="00AC572E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12F91" w:rsidRPr="007B3787" w14:paraId="74D96CB1" w14:textId="77777777" w:rsidTr="0049477B">
        <w:tc>
          <w:tcPr>
            <w:tcW w:w="704" w:type="dxa"/>
          </w:tcPr>
          <w:p w14:paraId="14C72BD2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7E8D901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D9BA4D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CD0BFE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1D808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12F91" w:rsidRPr="007B3787" w14:paraId="2DC314B0" w14:textId="77777777" w:rsidTr="0049477B">
        <w:tc>
          <w:tcPr>
            <w:tcW w:w="704" w:type="dxa"/>
          </w:tcPr>
          <w:p w14:paraId="542BAE92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AD50303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E15A1D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4AE414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C1C8911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FFD70AA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12F91" w14:paraId="1ECBBE14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D80399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20ED64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3E550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84FD598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9C1E49C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6C1DF3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C5AEB2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12F91" w14:paraId="53D8BDA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7CFD3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C7ADD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24661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2C5C4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9B17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A041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9BA25F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034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12F91" w14:paraId="4C8A444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05BE0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180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19689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8AF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7881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D9056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B36F7E0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034E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9698219" w14:textId="7B1F683E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  <w:r w:rsidR="00B261CC">
        <w:rPr>
          <w:rFonts w:hint="eastAsia"/>
          <w:lang w:eastAsia="zh-CN"/>
        </w:rPr>
        <w:t>（？）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E01931" w:rsidP="00DD26E7">
      <w:pPr>
        <w:spacing w:line="360" w:lineRule="auto"/>
        <w:ind w:firstLineChars="200" w:firstLine="420"/>
        <w:jc w:val="left"/>
      </w:pPr>
      <w:hyperlink r:id="rId28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C957B19" w14:textId="77777777" w:rsidR="00DD26E7" w:rsidRPr="00AC572E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D26E7" w:rsidRPr="007B3787" w14:paraId="56BCCAA8" w14:textId="77777777" w:rsidTr="0049477B">
        <w:tc>
          <w:tcPr>
            <w:tcW w:w="704" w:type="dxa"/>
          </w:tcPr>
          <w:p w14:paraId="2DA03AE3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FFD0E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EFE483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24800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4F780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26E7" w:rsidRPr="007B3787" w14:paraId="44BF5FF6" w14:textId="77777777" w:rsidTr="0049477B">
        <w:tc>
          <w:tcPr>
            <w:tcW w:w="704" w:type="dxa"/>
          </w:tcPr>
          <w:p w14:paraId="23B783B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44166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91B9BD3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35A88C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8FD3DB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CD12D51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DD26E7" w14:paraId="732E800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C46B2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D503C72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A2BA393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72F2726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FDDA9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B86B9D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0530D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DD26E7" w14:paraId="6D1B527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2EFB9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38238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077B67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60F3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516613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5C53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782C82EF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7F97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6E7" w14:paraId="07968171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380E40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797E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A320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F407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8048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32C0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2B6BDE3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95C4A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EF6A38E" w14:textId="7EB327B2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lastRenderedPageBreak/>
        <w:t>删除明星项目</w:t>
      </w:r>
      <w:r>
        <w:rPr>
          <w:rFonts w:hint="eastAsia"/>
          <w:lang w:eastAsia="zh-CN"/>
        </w:rPr>
        <w:t>（？）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E01931" w:rsidP="00B261CC">
      <w:pPr>
        <w:spacing w:line="360" w:lineRule="auto"/>
        <w:ind w:firstLineChars="200" w:firstLine="420"/>
        <w:jc w:val="left"/>
      </w:pPr>
      <w:hyperlink r:id="rId30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600C19B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6104DC6" w14:textId="77777777" w:rsidR="00B261CC" w:rsidRPr="00AC572E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261CC" w:rsidRPr="007B3787" w14:paraId="3D71B2DE" w14:textId="77777777" w:rsidTr="0049477B">
        <w:tc>
          <w:tcPr>
            <w:tcW w:w="704" w:type="dxa"/>
          </w:tcPr>
          <w:p w14:paraId="0A845F27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34313D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BF8B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6067E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7E0AD0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261CC" w:rsidRPr="007B3787" w14:paraId="1FD9E8F0" w14:textId="77777777" w:rsidTr="0049477B">
        <w:tc>
          <w:tcPr>
            <w:tcW w:w="704" w:type="dxa"/>
          </w:tcPr>
          <w:p w14:paraId="4DE7B84D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965104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AEE7A3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2F9223F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A3900B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05CA0B18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261CC" w14:paraId="7032736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184B4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60C6EB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5FFEB0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5E813C8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4BA7E3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8748D34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59C048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261CC" w14:paraId="6699774D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324AB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2889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DF15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0D90B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362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B4F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CEA42C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0B91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261CC" w14:paraId="0318AB57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2BDE9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C4D91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876C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F2D9D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AC8A5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031BD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0A510AA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2B78E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0C51311" w14:textId="02B5EC8A" w:rsidR="009D65B8" w:rsidRPr="00F2044C" w:rsidRDefault="00884E97" w:rsidP="00FD3345">
      <w:pPr>
        <w:pStyle w:val="2"/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09"/>
    </w:p>
    <w:p w14:paraId="637958B4" w14:textId="77777777" w:rsidR="009D65B8" w:rsidRDefault="009D65B8" w:rsidP="009D65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14CCFF3" w14:textId="77777777" w:rsidR="009D65B8" w:rsidRDefault="00E01931" w:rsidP="009D65B8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32" w:anchor="p=开孵化器05" w:history="1">
        <w:r w:rsidR="009D65B8" w:rsidRPr="005C57B3">
          <w:rPr>
            <w:rStyle w:val="a3"/>
            <w:rFonts w:ascii="宋体" w:hAnsi="宋体" w:cs="宋体" w:hint="eastAsia"/>
            <w:szCs w:val="21"/>
          </w:rPr>
          <w:t>http://gxufyz.axshare.com/#p=开孵化器05</w:t>
        </w:r>
      </w:hyperlink>
    </w:p>
    <w:p w14:paraId="3AD27FF5" w14:textId="77777777" w:rsidR="009D65B8" w:rsidRPr="007B3787" w:rsidRDefault="009D65B8" w:rsidP="009D65B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获取名明星项目</w:t>
      </w:r>
    </w:p>
    <w:p w14:paraId="3883BC5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DC0887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}/project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043FF71E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24F7E5BC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9D65B8" w14:paraId="5CDE2D28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5351ABD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14F9C6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62FE9CC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728EA9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7BC4E2B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E0F7AA5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E1008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9D65B8" w:rsidRPr="00626438" w14:paraId="0A0640D7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7749DF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D0E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FB5B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ADCC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3EFE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7E48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63CC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577F6AE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2217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AB6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EEEA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5322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1438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8719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A050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2CA9498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2051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8907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A817D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67FF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7DB41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3331D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CCBF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1BE1353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76E1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6D68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0A3D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9CAF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D4D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5A2FA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A0FE8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4260A8C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425AD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6206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534D4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8921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632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FB15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44ED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138AA8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9D65B8" w14:paraId="459608D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F1A4CD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24C1E11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D2A6AF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5631B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BE04DC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CD3B93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732D1B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9D65B8" w14:paraId="6ED7FE6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E54D6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94DB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733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63349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35D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1178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FA18C3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B7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14:paraId="28D4492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6EC8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C419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E371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5693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3463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98BE3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3E78707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29E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0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0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E01931" w:rsidP="00D93FE2">
      <w:pPr>
        <w:spacing w:line="360" w:lineRule="auto"/>
        <w:ind w:firstLineChars="200" w:firstLine="420"/>
        <w:jc w:val="left"/>
      </w:pPr>
      <w:hyperlink r:id="rId33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2C16AD01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所有活动信息（数组，包括活动名称，活动时间，具体描述，投资人（数组））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215A0FE5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D21BC1">
        <w:rPr>
          <w:lang w:eastAsia="zh-CN"/>
        </w:rPr>
        <w:t>add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3B501EE4" w:rsidR="0032567D" w:rsidRDefault="00CF565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1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E01931" w:rsidP="00B643BA">
      <w:pPr>
        <w:spacing w:line="360" w:lineRule="auto"/>
        <w:ind w:firstLineChars="200" w:firstLine="420"/>
        <w:jc w:val="left"/>
      </w:pPr>
      <w:hyperlink r:id="rId34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7777777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包括：活动名称，活动时间，具体描述，投资人（数组）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5D9A9770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2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E01931" w:rsidP="00F12FC9">
      <w:pPr>
        <w:spacing w:line="360" w:lineRule="auto"/>
        <w:ind w:firstLineChars="200" w:firstLine="420"/>
        <w:jc w:val="left"/>
      </w:pPr>
      <w:hyperlink r:id="rId35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25A07E5A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包括：活动名称，活动时间，具体描述，投资人（数组）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3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4C48203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3F249B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B6C1BC8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72C0D1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E01931" w:rsidP="00015A74">
      <w:pPr>
        <w:spacing w:line="360" w:lineRule="auto"/>
        <w:ind w:firstLineChars="200" w:firstLine="420"/>
        <w:jc w:val="left"/>
      </w:pPr>
      <w:hyperlink r:id="rId36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5EC7807" w14:textId="77777777" w:rsidTr="0049477B">
        <w:tc>
          <w:tcPr>
            <w:tcW w:w="846" w:type="dxa"/>
          </w:tcPr>
          <w:p w14:paraId="3D96DA77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5F47CCB0" w14:textId="7F22DFD7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60846463" w14:textId="1FC67AE2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015A7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0C0BBF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B79CD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196B1542" w:rsidR="00305D1D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38CB0AF" w14:textId="57FC1CCF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35A88CC1" w:rsidR="00015A74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276CD6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045372D6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6930CB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E01931" w:rsidP="00D70EC5">
      <w:pPr>
        <w:spacing w:line="360" w:lineRule="auto"/>
        <w:ind w:firstLineChars="200" w:firstLine="420"/>
        <w:jc w:val="left"/>
      </w:pPr>
      <w:hyperlink r:id="rId37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AB24D93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218A24BD" w14:textId="77777777" w:rsidTr="0049477B">
        <w:tc>
          <w:tcPr>
            <w:tcW w:w="846" w:type="dxa"/>
          </w:tcPr>
          <w:p w14:paraId="2C164304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D15B5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74E514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3549717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350EEB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3B8DF76C" w14:textId="77777777" w:rsidTr="0049477B">
        <w:tc>
          <w:tcPr>
            <w:tcW w:w="846" w:type="dxa"/>
          </w:tcPr>
          <w:p w14:paraId="4BB0388E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2768DE1" w14:textId="50D20477" w:rsidR="00D70EC5" w:rsidRDefault="00D70EC5" w:rsidP="00BA6C5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BA6C5B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92DD8F6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E9489B" w14:textId="7FC089F3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34A15" w14:textId="24021A88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59C45F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62189EB8" w14:textId="77777777" w:rsidTr="0049477B">
        <w:tc>
          <w:tcPr>
            <w:tcW w:w="846" w:type="dxa"/>
          </w:tcPr>
          <w:p w14:paraId="1ECF5E0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582E5C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F728C9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E464A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F77A3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5786CAAB" w14:textId="77777777" w:rsidTr="0049477B">
        <w:tc>
          <w:tcPr>
            <w:tcW w:w="846" w:type="dxa"/>
          </w:tcPr>
          <w:p w14:paraId="658DD3A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CFDB391" w14:textId="7D7843E8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0EC5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7BDE8BDA" w14:textId="5E104360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D70EC5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3A823A8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CA872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3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4" w:name="_Toc422073259"/>
      <w:r>
        <w:rPr>
          <w:rFonts w:hint="eastAsia"/>
          <w:lang w:eastAsia="zh-CN"/>
        </w:rPr>
        <w:t>找投资人</w:t>
      </w:r>
      <w:bookmarkEnd w:id="114"/>
    </w:p>
    <w:p w14:paraId="09E26783" w14:textId="77777777" w:rsidR="00DD30B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B6B88A" w14:textId="2A1CB90E" w:rsidR="00731992" w:rsidRDefault="00E01931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38" w:anchor="p=做投资人" w:history="1">
        <w:r w:rsidR="00731992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5971C8E2" w14:textId="1BAE74FB" w:rsidR="00731992" w:rsidRPr="00731992" w:rsidRDefault="007772D2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</w:p>
    <w:p w14:paraId="4DA9D160" w14:textId="1C07B525" w:rsidR="00DD30BE" w:rsidRPr="00C6748A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 w:rsidR="005F3E3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 w:rsidR="005F3E30">
        <w:rPr>
          <w:rFonts w:ascii="微软雅黑" w:eastAsia="微软雅黑" w:hAnsi="微软雅黑" w:cs="微软雅黑"/>
          <w:sz w:val="18"/>
          <w:szCs w:val="18"/>
        </w:rPr>
        <w:t>vestor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D15F06">
        <w:rPr>
          <w:rFonts w:ascii="微软雅黑" w:eastAsia="微软雅黑" w:hAnsi="微软雅黑" w:cs="微软雅黑"/>
          <w:sz w:val="18"/>
          <w:szCs w:val="18"/>
        </w:rPr>
        <w:t>newBrief</w:t>
      </w:r>
    </w:p>
    <w:p w14:paraId="06D21FFA" w14:textId="77777777" w:rsidR="00DD30BE" w:rsidRPr="00B05C4F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62173F7" w14:textId="77777777" w:rsidR="00DD30BE" w:rsidRPr="00AC572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3EDDAC4E" w14:textId="77777777" w:rsidTr="00465FEF">
        <w:tc>
          <w:tcPr>
            <w:tcW w:w="2235" w:type="dxa"/>
          </w:tcPr>
          <w:p w14:paraId="0C6AA2C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1F349D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1D63A02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1202FDA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17CA16E9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07ED98A4" w14:textId="77777777" w:rsidTr="00465FEF">
        <w:tc>
          <w:tcPr>
            <w:tcW w:w="2235" w:type="dxa"/>
          </w:tcPr>
          <w:p w14:paraId="592806FF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2" w:type="dxa"/>
          </w:tcPr>
          <w:p w14:paraId="6FA15C98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851" w:type="dxa"/>
          </w:tcPr>
          <w:p w14:paraId="1C6A2C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026F4B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86B57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11257D59" w14:textId="77777777" w:rsidTr="00465FEF">
        <w:tc>
          <w:tcPr>
            <w:tcW w:w="2235" w:type="dxa"/>
          </w:tcPr>
          <w:p w14:paraId="41057457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842" w:type="dxa"/>
          </w:tcPr>
          <w:p w14:paraId="094D004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6A0F7E8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GUID</w:t>
            </w:r>
          </w:p>
        </w:tc>
        <w:tc>
          <w:tcPr>
            <w:tcW w:w="850" w:type="dxa"/>
          </w:tcPr>
          <w:p w14:paraId="6F74D9E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D75D5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A2170E9" w14:textId="77777777" w:rsidTr="00465FEF">
        <w:tc>
          <w:tcPr>
            <w:tcW w:w="2235" w:type="dxa"/>
          </w:tcPr>
          <w:p w14:paraId="66467A99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42" w:type="dxa"/>
          </w:tcPr>
          <w:p w14:paraId="38DA336C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某商品修改后的购买个数</w:t>
            </w:r>
          </w:p>
        </w:tc>
        <w:tc>
          <w:tcPr>
            <w:tcW w:w="851" w:type="dxa"/>
          </w:tcPr>
          <w:p w14:paraId="25F38908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ADCC6B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2C0D11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F57E85" w14:textId="77777777" w:rsidR="00DD30BE" w:rsidRPr="00100D72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5AB8BD0D" w14:textId="77777777" w:rsidTr="00465FEF">
        <w:tc>
          <w:tcPr>
            <w:tcW w:w="2235" w:type="dxa"/>
            <w:shd w:val="clear" w:color="auto" w:fill="FFFFFF"/>
          </w:tcPr>
          <w:p w14:paraId="0803B96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1EBFB9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251F5D3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F47076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2F2E14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4D29AF66" w14:textId="77777777" w:rsidTr="00465FEF">
        <w:tc>
          <w:tcPr>
            <w:tcW w:w="2235" w:type="dxa"/>
            <w:shd w:val="clear" w:color="auto" w:fill="FFFFFF"/>
          </w:tcPr>
          <w:p w14:paraId="7C39834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ount</w:t>
            </w:r>
          </w:p>
        </w:tc>
        <w:tc>
          <w:tcPr>
            <w:tcW w:w="1842" w:type="dxa"/>
            <w:shd w:val="clear" w:color="auto" w:fill="FFFFFF"/>
          </w:tcPr>
          <w:p w14:paraId="456DEF5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购物车里商品类别总数量</w:t>
            </w:r>
          </w:p>
        </w:tc>
        <w:tc>
          <w:tcPr>
            <w:tcW w:w="851" w:type="dxa"/>
            <w:shd w:val="clear" w:color="auto" w:fill="FFFFFF"/>
          </w:tcPr>
          <w:p w14:paraId="2582DD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8653C6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ECA97AD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4882EB3" w14:textId="77777777" w:rsidTr="00465FEF">
        <w:tc>
          <w:tcPr>
            <w:tcW w:w="2235" w:type="dxa"/>
            <w:shd w:val="clear" w:color="auto" w:fill="FFFFFF"/>
          </w:tcPr>
          <w:p w14:paraId="533AB6F1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id</w:t>
            </w:r>
          </w:p>
        </w:tc>
        <w:tc>
          <w:tcPr>
            <w:tcW w:w="1842" w:type="dxa"/>
            <w:shd w:val="clear" w:color="auto" w:fill="FFFFFF"/>
          </w:tcPr>
          <w:p w14:paraId="0E89220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  <w:shd w:val="clear" w:color="auto" w:fill="FFFFFF"/>
          </w:tcPr>
          <w:p w14:paraId="3DEC392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5913E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65DB8D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0270BEE5" w14:textId="77777777" w:rsidTr="00465FEF">
        <w:tc>
          <w:tcPr>
            <w:tcW w:w="2235" w:type="dxa"/>
            <w:shd w:val="clear" w:color="auto" w:fill="FFFFFF"/>
          </w:tcPr>
          <w:p w14:paraId="37745DC6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isUpdated</w:t>
            </w:r>
          </w:p>
        </w:tc>
        <w:tc>
          <w:tcPr>
            <w:tcW w:w="1842" w:type="dxa"/>
            <w:shd w:val="clear" w:color="auto" w:fill="FFFFFF"/>
          </w:tcPr>
          <w:p w14:paraId="063E391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</w:p>
        </w:tc>
        <w:tc>
          <w:tcPr>
            <w:tcW w:w="851" w:type="dxa"/>
            <w:shd w:val="clear" w:color="auto" w:fill="FFFFFF"/>
          </w:tcPr>
          <w:p w14:paraId="1C21F29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5D654C2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122722D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FCE149A" w14:textId="289E3344" w:rsidR="00705EB5" w:rsidRPr="00F2044C" w:rsidRDefault="00705EB5" w:rsidP="00705EB5">
      <w:pPr>
        <w:pStyle w:val="3"/>
        <w:rPr>
          <w:lang w:eastAsia="zh-CN"/>
        </w:rPr>
      </w:pPr>
      <w:bookmarkStart w:id="115" w:name="_Toc42207326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E01931" w:rsidP="00705EB5">
      <w:pPr>
        <w:spacing w:line="360" w:lineRule="auto"/>
        <w:ind w:firstLineChars="200" w:firstLine="420"/>
        <w:jc w:val="left"/>
      </w:pPr>
      <w:hyperlink r:id="rId39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40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61"/>
      <w:bookmarkEnd w:id="115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00B" w:rsidRPr="007B3787" w14:paraId="54C5A4C3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22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29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79B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3B4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D0B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D6DA06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A8D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8F2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E0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82E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CA7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5E26AB4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73B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227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6FF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31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E76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101DE61C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359C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80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95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83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9B2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38349F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52B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57D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9D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8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95CA878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61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950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17E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299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B842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24887AF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465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7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531F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F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F1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9F273D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42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DB9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32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45CF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F7D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567343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6B5B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50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CB3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B48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A9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8000B" w:rsidRPr="007B3787" w14:paraId="14723246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85B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B0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659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ABC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A1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E380C6F" w14:textId="77777777" w:rsidTr="00E01931">
        <w:tc>
          <w:tcPr>
            <w:tcW w:w="704" w:type="dxa"/>
          </w:tcPr>
          <w:p w14:paraId="7BFF5C1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0E7D45E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6EED36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4332051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FB27F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53323F5" w14:textId="77777777" w:rsidTr="00E01931">
        <w:tc>
          <w:tcPr>
            <w:tcW w:w="704" w:type="dxa"/>
          </w:tcPr>
          <w:p w14:paraId="7741EE0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3755EF3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76C7EFD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6F4A0963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5710FB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3B88F8B" w14:textId="77777777" w:rsidTr="00E01931">
        <w:tc>
          <w:tcPr>
            <w:tcW w:w="704" w:type="dxa"/>
          </w:tcPr>
          <w:p w14:paraId="25F73F6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194729C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A19AFD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67AFBE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1ECD5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87298B7" w14:textId="77777777" w:rsidTr="00E01931">
        <w:tc>
          <w:tcPr>
            <w:tcW w:w="704" w:type="dxa"/>
          </w:tcPr>
          <w:p w14:paraId="6A67BA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287965D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443C41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6C767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780B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2F464C3" w14:textId="77777777" w:rsidTr="00E01931">
        <w:tc>
          <w:tcPr>
            <w:tcW w:w="704" w:type="dxa"/>
          </w:tcPr>
          <w:p w14:paraId="0F599E6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C1E2A1B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C424E76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C8DA1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625F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CF97367" w14:textId="77777777" w:rsidTr="00E01931">
        <w:tc>
          <w:tcPr>
            <w:tcW w:w="704" w:type="dxa"/>
          </w:tcPr>
          <w:p w14:paraId="24CA909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0A18CABE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4269A1C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07F3222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710C8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0D0C3EF" w14:textId="77777777" w:rsidTr="00E01931">
        <w:tc>
          <w:tcPr>
            <w:tcW w:w="704" w:type="dxa"/>
          </w:tcPr>
          <w:p w14:paraId="78CCF54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EAB4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C1022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1FD13A3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E719AD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6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41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11C6A6A" w14:textId="77777777" w:rsidR="00EE7CA8" w:rsidRPr="00AC572E" w:rsidRDefault="00EE7CA8" w:rsidP="00EE7CA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E7CA8" w:rsidRPr="007B3787" w14:paraId="45F9DB70" w14:textId="77777777" w:rsidTr="00E01931">
        <w:tc>
          <w:tcPr>
            <w:tcW w:w="704" w:type="dxa"/>
          </w:tcPr>
          <w:p w14:paraId="5A2B2FF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45DBC6D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B67CABF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D9D467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B67D82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E7CA8" w:rsidRPr="007B3787" w14:paraId="76A5E75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313B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5A3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734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6A6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1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96288A5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8DF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F29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EEC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83F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5B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909ECB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08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E29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B1A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8A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65E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B374E9D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39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F5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B97F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02E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E927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23C4E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C7E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03D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27AB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BFCA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54B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A436EC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CD00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3A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54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B9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720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4E303C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E2F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EDE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C47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C12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FBF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F94106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BDD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04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E2BB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1B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3C1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65DC4E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3B6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D5E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B45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5B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F05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EE7CA8" w:rsidRPr="007B3787" w14:paraId="587D466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55B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5DD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C23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B24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9E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737B07" w14:textId="77777777" w:rsidTr="00E01931">
        <w:tc>
          <w:tcPr>
            <w:tcW w:w="704" w:type="dxa"/>
          </w:tcPr>
          <w:p w14:paraId="590344C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D731C5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413852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BE82F1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6269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79FD6BA" w14:textId="77777777" w:rsidTr="00E01931">
        <w:tc>
          <w:tcPr>
            <w:tcW w:w="704" w:type="dxa"/>
          </w:tcPr>
          <w:p w14:paraId="08437BC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1FEF8E8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443ABA3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1C06912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FBF98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469D7E6" w14:textId="77777777" w:rsidTr="00E01931">
        <w:tc>
          <w:tcPr>
            <w:tcW w:w="704" w:type="dxa"/>
          </w:tcPr>
          <w:p w14:paraId="29FD89F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7EA3A8B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78D683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6E34B03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C18DC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586FD27" w14:textId="77777777" w:rsidTr="00E01931">
        <w:tc>
          <w:tcPr>
            <w:tcW w:w="704" w:type="dxa"/>
          </w:tcPr>
          <w:p w14:paraId="2B8C780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46E4BC5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019563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770DD1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17D6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6678BD3" w14:textId="77777777" w:rsidTr="00E01931">
        <w:tc>
          <w:tcPr>
            <w:tcW w:w="704" w:type="dxa"/>
          </w:tcPr>
          <w:p w14:paraId="56AAC5C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072C3B3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7DCAAAC0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058A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9693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05BB8B56" w14:textId="77777777" w:rsidTr="00E01931">
        <w:tc>
          <w:tcPr>
            <w:tcW w:w="704" w:type="dxa"/>
          </w:tcPr>
          <w:p w14:paraId="6D6BF3B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6172B4E9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893364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1295D6E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62FE1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3A51B0B3" w14:textId="77777777" w:rsidTr="00E01931">
        <w:tc>
          <w:tcPr>
            <w:tcW w:w="704" w:type="dxa"/>
          </w:tcPr>
          <w:p w14:paraId="06DD0BD5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1B969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26CD8C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4C50D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A10536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67FB80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272851B7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0D3A8C1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FDD4B2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ED58FA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1F59F9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66F913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72561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E28AA77" w14:textId="77777777" w:rsidTr="003F6C60">
        <w:tc>
          <w:tcPr>
            <w:tcW w:w="704" w:type="dxa"/>
          </w:tcPr>
          <w:p w14:paraId="495E557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301F2F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CD32980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EBF4AF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616A79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5E1AB3C" w14:textId="77777777" w:rsidTr="003F6C60">
        <w:tc>
          <w:tcPr>
            <w:tcW w:w="704" w:type="dxa"/>
          </w:tcPr>
          <w:p w14:paraId="59208A3F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06465C2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6A09945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24C515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FA9885F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009DA15F" w14:textId="77777777" w:rsidTr="003F6C60">
        <w:tc>
          <w:tcPr>
            <w:tcW w:w="704" w:type="dxa"/>
          </w:tcPr>
          <w:p w14:paraId="5D72E70D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C16B7CA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2E958099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8733A9C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9C4206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4DE83EF1" w14:textId="77777777" w:rsidTr="003F6C60">
        <w:tc>
          <w:tcPr>
            <w:tcW w:w="704" w:type="dxa"/>
          </w:tcPr>
          <w:p w14:paraId="3A446E0A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E3E35C5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3A1BE73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143398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50C24AF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510AB219" w14:textId="77777777" w:rsidTr="003F6C60">
        <w:tc>
          <w:tcPr>
            <w:tcW w:w="704" w:type="dxa"/>
          </w:tcPr>
          <w:p w14:paraId="61C37692" w14:textId="77777777" w:rsidR="00C84FE6" w:rsidRDefault="00C84FE6" w:rsidP="003F6C6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2A8A2C5" w14:textId="77777777" w:rsidR="00C84FE6" w:rsidRDefault="00C84FE6" w:rsidP="003F6C6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3A793057" w14:textId="77777777" w:rsidR="00C84FE6" w:rsidRDefault="00C84FE6" w:rsidP="003F6C6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6404C1A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BB45AC2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</w:p>
        </w:tc>
      </w:tr>
    </w:tbl>
    <w:p w14:paraId="225F390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4B6C1CC6" w14:textId="77777777" w:rsidTr="003F6C60">
        <w:tc>
          <w:tcPr>
            <w:tcW w:w="846" w:type="dxa"/>
          </w:tcPr>
          <w:p w14:paraId="3A1BBA7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4CDBA9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37C8F71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97D8A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5FB9E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4ACAE1B" w14:textId="77777777" w:rsidTr="003F6C60">
        <w:tc>
          <w:tcPr>
            <w:tcW w:w="846" w:type="dxa"/>
          </w:tcPr>
          <w:p w14:paraId="0D98BECF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37DCCDBD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CCD8A87" w14:textId="77777777" w:rsidR="00C84FE6" w:rsidRPr="007B3787" w:rsidRDefault="00C84FE6" w:rsidP="003F6C6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481FBA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F615BC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8349906" w14:textId="77777777" w:rsidTr="003F6C60">
        <w:tc>
          <w:tcPr>
            <w:tcW w:w="846" w:type="dxa"/>
          </w:tcPr>
          <w:p w14:paraId="0FA00F5D" w14:textId="77777777" w:rsidR="00C84FE6" w:rsidRDefault="00C84FE6" w:rsidP="003F6C6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0A7A1631" w14:textId="77777777" w:rsidR="00C84FE6" w:rsidRDefault="00C84FE6" w:rsidP="003F6C6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8B1FA25" w14:textId="77777777" w:rsidR="00C84FE6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ED61497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E0B2B4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rFonts w:hint="eastAsia"/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4437CF">
        <w:tc>
          <w:tcPr>
            <w:tcW w:w="704" w:type="dxa"/>
          </w:tcPr>
          <w:p w14:paraId="7F24E9B8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4437CF">
        <w:tc>
          <w:tcPr>
            <w:tcW w:w="704" w:type="dxa"/>
          </w:tcPr>
          <w:p w14:paraId="1AAAA270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4437CF">
        <w:tc>
          <w:tcPr>
            <w:tcW w:w="704" w:type="dxa"/>
          </w:tcPr>
          <w:p w14:paraId="6D82F9D1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4437CF">
        <w:tc>
          <w:tcPr>
            <w:tcW w:w="704" w:type="dxa"/>
          </w:tcPr>
          <w:p w14:paraId="75F56044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4437CF">
        <w:tc>
          <w:tcPr>
            <w:tcW w:w="846" w:type="dxa"/>
          </w:tcPr>
          <w:p w14:paraId="597647CC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4437CF">
        <w:tc>
          <w:tcPr>
            <w:tcW w:w="846" w:type="dxa"/>
          </w:tcPr>
          <w:p w14:paraId="1A3642D6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4437C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4437CF">
        <w:tc>
          <w:tcPr>
            <w:tcW w:w="846" w:type="dxa"/>
          </w:tcPr>
          <w:p w14:paraId="2AB463FC" w14:textId="77777777" w:rsidR="00C84FE6" w:rsidRDefault="00C84FE6" w:rsidP="004437C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4437CF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bookmarkStart w:id="118" w:name="_GoBack"/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666D64">
        <w:tc>
          <w:tcPr>
            <w:tcW w:w="704" w:type="dxa"/>
          </w:tcPr>
          <w:p w14:paraId="68DE3FA0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666D64">
        <w:tc>
          <w:tcPr>
            <w:tcW w:w="704" w:type="dxa"/>
          </w:tcPr>
          <w:p w14:paraId="6F83E39E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666D64">
        <w:tc>
          <w:tcPr>
            <w:tcW w:w="704" w:type="dxa"/>
          </w:tcPr>
          <w:p w14:paraId="3BC7923C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666D64">
        <w:tc>
          <w:tcPr>
            <w:tcW w:w="704" w:type="dxa"/>
          </w:tcPr>
          <w:p w14:paraId="645CC44A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666D64">
        <w:tc>
          <w:tcPr>
            <w:tcW w:w="846" w:type="dxa"/>
          </w:tcPr>
          <w:p w14:paraId="70AFAFB3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666D64">
        <w:tc>
          <w:tcPr>
            <w:tcW w:w="846" w:type="dxa"/>
          </w:tcPr>
          <w:p w14:paraId="774CB3E7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666D64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666D64">
        <w:tc>
          <w:tcPr>
            <w:tcW w:w="846" w:type="dxa"/>
          </w:tcPr>
          <w:p w14:paraId="04CC2DFA" w14:textId="77777777" w:rsidR="00C84FE6" w:rsidRDefault="00C84FE6" w:rsidP="00666D64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666D64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bookmarkEnd w:id="118"/>
    <w:p w14:paraId="1073433D" w14:textId="1DC5DFF8" w:rsidR="00856A44" w:rsidRPr="003F2E68" w:rsidRDefault="000F147B" w:rsidP="00856A44">
      <w:pPr>
        <w:pStyle w:val="2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添加投资</w:t>
      </w:r>
      <w:bookmarkEnd w:id="117"/>
      <w:r w:rsidR="00552F82">
        <w:rPr>
          <w:rFonts w:hint="eastAsia"/>
          <w:lang w:eastAsia="zh-CN"/>
        </w:rPr>
        <w:t>方</w:t>
      </w:r>
    </w:p>
    <w:p w14:paraId="11D9402D" w14:textId="3B0B8DBA" w:rsidR="002F3A56" w:rsidRPr="00F2044C" w:rsidRDefault="002F3A56" w:rsidP="002F3A56">
      <w:pPr>
        <w:pStyle w:val="3"/>
        <w:rPr>
          <w:lang w:eastAsia="zh-CN"/>
        </w:rPr>
      </w:pPr>
      <w:bookmarkStart w:id="119" w:name="_Toc422073263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19"/>
    </w:p>
    <w:p w14:paraId="567FC7B4" w14:textId="77777777" w:rsidR="002F3A56" w:rsidRDefault="002F3A56" w:rsidP="002F3A5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97FAE6" w14:textId="1EC2B25B" w:rsidR="00772EC5" w:rsidRDefault="00E01931" w:rsidP="002F3A56">
      <w:pPr>
        <w:spacing w:line="360" w:lineRule="auto"/>
        <w:jc w:val="left"/>
      </w:pPr>
      <w:hyperlink r:id="rId42" w:anchor="p=做投资人" w:history="1">
        <w:r w:rsidR="00772EC5" w:rsidRPr="00B15853">
          <w:rPr>
            <w:rStyle w:val="a3"/>
            <w:rFonts w:hint="eastAsia"/>
          </w:rPr>
          <w:t>http://gxufyz.axshare.com/#p=</w:t>
        </w:r>
        <w:r w:rsidR="00772EC5" w:rsidRPr="00B15853">
          <w:rPr>
            <w:rStyle w:val="a3"/>
            <w:rFonts w:hint="eastAsia"/>
          </w:rPr>
          <w:t>做投资人</w:t>
        </w:r>
      </w:hyperlink>
    </w:p>
    <w:p w14:paraId="1A1DBA9E" w14:textId="3CCC21D8" w:rsidR="002F3A56" w:rsidRPr="007B3787" w:rsidRDefault="002F3A56" w:rsidP="002F3A56">
      <w:pPr>
        <w:spacing w:line="360" w:lineRule="auto"/>
        <w:jc w:val="left"/>
        <w:rPr>
          <w:lang w:eastAsia="zh-CN"/>
        </w:rPr>
      </w:pPr>
      <w:r>
        <w:t>获取</w:t>
      </w:r>
      <w:r w:rsidR="003B672D">
        <w:t>做投资人</w:t>
      </w:r>
      <w:r>
        <w:rPr>
          <w:rFonts w:hint="eastAsia"/>
          <w:lang w:eastAsia="zh-CN"/>
        </w:rPr>
        <w:t>基本信息，包括所有</w:t>
      </w:r>
      <w:r w:rsidR="008177B3">
        <w:rPr>
          <w:rFonts w:hint="eastAsia"/>
          <w:lang w:eastAsia="zh-CN"/>
        </w:rPr>
        <w:t>关注领域</w:t>
      </w:r>
    </w:p>
    <w:p w14:paraId="018D0802" w14:textId="77777777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78E894" w14:textId="6F571B3A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E343FD"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034B2">
        <w:rPr>
          <w:lang w:eastAsia="zh-CN"/>
        </w:rPr>
        <w:t>getData</w:t>
      </w:r>
    </w:p>
    <w:p w14:paraId="2C4D4509" w14:textId="77777777" w:rsidR="007B2484" w:rsidRPr="00AC572E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6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B2484" w:rsidRPr="007B3787" w14:paraId="413ED0D6" w14:textId="77777777" w:rsidTr="0049477B">
        <w:tc>
          <w:tcPr>
            <w:tcW w:w="704" w:type="dxa"/>
          </w:tcPr>
          <w:p w14:paraId="2B5E2CF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6EF7FC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06E2A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31A17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D388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277B6C25" w14:textId="77777777" w:rsidTr="0049477B">
        <w:tc>
          <w:tcPr>
            <w:tcW w:w="704" w:type="dxa"/>
          </w:tcPr>
          <w:p w14:paraId="21DE7F4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4AE76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765DA8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97C679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49F1F2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4F091C5" w14:textId="77777777" w:rsidR="007B2484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B2484" w:rsidRPr="007B3787" w14:paraId="0EFDE84F" w14:textId="77777777" w:rsidTr="0049477B">
        <w:tc>
          <w:tcPr>
            <w:tcW w:w="846" w:type="dxa"/>
          </w:tcPr>
          <w:p w14:paraId="5C151399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9DB70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83C80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9DCD1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D20B07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711154D6" w14:textId="77777777" w:rsidTr="0049477B">
        <w:tc>
          <w:tcPr>
            <w:tcW w:w="846" w:type="dxa"/>
          </w:tcPr>
          <w:p w14:paraId="3DC5CD3B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85F228E" w14:textId="6794E85A" w:rsidR="007B2484" w:rsidRPr="007B3787" w:rsidRDefault="00AD40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</w:t>
            </w:r>
            <w:r w:rsidR="00010DE9">
              <w:rPr>
                <w:lang w:eastAsia="zh-CN"/>
              </w:rPr>
              <w:t>Industries</w:t>
            </w:r>
          </w:p>
        </w:tc>
        <w:tc>
          <w:tcPr>
            <w:tcW w:w="1985" w:type="dxa"/>
          </w:tcPr>
          <w:p w14:paraId="24BD7E6D" w14:textId="5C82C135" w:rsidR="007B2484" w:rsidRPr="007B3787" w:rsidRDefault="00625F3A" w:rsidP="00625F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14A7D119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50D7A16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86A3B7" w14:textId="09E9DD76" w:rsidR="002875EC" w:rsidRPr="00F2044C" w:rsidRDefault="0017720D" w:rsidP="002875EC">
      <w:pPr>
        <w:pStyle w:val="3"/>
        <w:rPr>
          <w:lang w:eastAsia="zh-CN"/>
        </w:rPr>
      </w:pPr>
      <w:r>
        <w:rPr>
          <w:lang w:eastAsia="zh-CN"/>
        </w:rPr>
        <w:t>添加投资</w:t>
      </w:r>
      <w:bookmarkEnd w:id="120"/>
      <w:r w:rsidR="00552F82">
        <w:rPr>
          <w:lang w:eastAsia="zh-CN"/>
        </w:rPr>
        <w:t>方</w:t>
      </w:r>
    </w:p>
    <w:p w14:paraId="30E733BB" w14:textId="77777777" w:rsidR="00856A44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B86C18" w14:textId="77777777" w:rsidR="00856A44" w:rsidRDefault="00E01931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3" w:anchor="p=做投资人" w:history="1">
        <w:r w:rsidR="00856A44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35074BF" w14:textId="3F6CF1E4" w:rsidR="00FE2AB1" w:rsidRPr="007B3787" w:rsidRDefault="00856A44" w:rsidP="006027C3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 w:rsidR="00FE2AB1">
        <w:rPr>
          <w:rFonts w:ascii="宋体" w:hAnsi="宋体" w:cs="宋体" w:hint="eastAsia"/>
          <w:szCs w:val="21"/>
          <w:lang w:eastAsia="zh-CN"/>
        </w:rPr>
        <w:t>，</w:t>
      </w:r>
      <w:r w:rsidR="00DC1778">
        <w:rPr>
          <w:rFonts w:hint="eastAsia"/>
          <w:lang w:eastAsia="zh-CN"/>
        </w:rPr>
        <w:t>添加信息</w:t>
      </w:r>
      <w:r w:rsidR="00FE2AB1">
        <w:rPr>
          <w:rFonts w:hint="eastAsia"/>
          <w:lang w:eastAsia="zh-CN"/>
        </w:rPr>
        <w:t>包括：投资人头像，名称，地区，简要描述，资本方详情，投资人信息（数组，包括头像、姓名）</w:t>
      </w:r>
      <w:r w:rsidR="004213DE">
        <w:rPr>
          <w:rFonts w:hint="eastAsia"/>
          <w:lang w:eastAsia="zh-CN"/>
        </w:rPr>
        <w:t>，</w:t>
      </w:r>
      <w:r w:rsidR="00FE2AB1">
        <w:rPr>
          <w:rFonts w:hint="eastAsia"/>
          <w:lang w:eastAsia="zh-CN"/>
        </w:rPr>
        <w:t>关注领域</w:t>
      </w:r>
    </w:p>
    <w:p w14:paraId="2E17A26C" w14:textId="0906C216" w:rsidR="00856A44" w:rsidRPr="00FE2AB1" w:rsidRDefault="00856A44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5BBECA92" w14:textId="01946FBF" w:rsidR="00856A44" w:rsidRPr="00C6748A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 w:rsidR="00EA4DFE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416E2BDD" w14:textId="77777777" w:rsidR="00856A44" w:rsidRPr="00B05C4F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D6C6B83" w14:textId="77777777" w:rsidR="00173616" w:rsidRPr="00AC572E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6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73616" w:rsidRPr="007B3787" w14:paraId="72367512" w14:textId="77777777" w:rsidTr="0049477B">
        <w:tc>
          <w:tcPr>
            <w:tcW w:w="704" w:type="dxa"/>
          </w:tcPr>
          <w:p w14:paraId="036553D7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4E0B0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095CDE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C5DE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AEB5C0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C25F291" w14:textId="77777777" w:rsidTr="0049477B">
        <w:tc>
          <w:tcPr>
            <w:tcW w:w="704" w:type="dxa"/>
          </w:tcPr>
          <w:p w14:paraId="2E362F66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51945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67554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23EEC7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30183B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41399" w:rsidRPr="007B3787" w14:paraId="09BDDE80" w14:textId="77777777" w:rsidTr="0049477B">
        <w:tc>
          <w:tcPr>
            <w:tcW w:w="704" w:type="dxa"/>
          </w:tcPr>
          <w:p w14:paraId="4A164913" w14:textId="540D96E3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FE4D2C" w14:textId="601A326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DE360B5" w14:textId="69A3CE65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7701E3C8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8C5C4E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09A138AB" w14:textId="77777777" w:rsidTr="0049477B">
        <w:tc>
          <w:tcPr>
            <w:tcW w:w="704" w:type="dxa"/>
          </w:tcPr>
          <w:p w14:paraId="1EC292FE" w14:textId="0907C03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DEA39" w14:textId="2778455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45F5F47" w14:textId="1C520CE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19D7071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74D66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7E93B57" w14:textId="77777777" w:rsidTr="0049477B">
        <w:tc>
          <w:tcPr>
            <w:tcW w:w="704" w:type="dxa"/>
          </w:tcPr>
          <w:p w14:paraId="6D016595" w14:textId="247453C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9A2ECC1" w14:textId="1DBE5FF8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A618A0C" w14:textId="2B7477C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7AF9B158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565A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70E14E2C" w14:textId="77777777" w:rsidTr="0049477B">
        <w:tc>
          <w:tcPr>
            <w:tcW w:w="704" w:type="dxa"/>
          </w:tcPr>
          <w:p w14:paraId="07A1C664" w14:textId="0E80E0E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64448D9E" w14:textId="6533F38E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4F9D571" w14:textId="15137C9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F7E313B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3394D3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8F02288" w14:textId="77777777" w:rsidTr="0049477B">
        <w:tc>
          <w:tcPr>
            <w:tcW w:w="704" w:type="dxa"/>
          </w:tcPr>
          <w:p w14:paraId="366D1E8D" w14:textId="3F69A8B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339D12E" w14:textId="279F2C7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C1A8FE7" w14:textId="207A480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0F619E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20B5EC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D3255" w:rsidRPr="007B3787" w14:paraId="589B186C" w14:textId="77777777" w:rsidTr="0049477B">
        <w:tc>
          <w:tcPr>
            <w:tcW w:w="704" w:type="dxa"/>
          </w:tcPr>
          <w:p w14:paraId="0F1603B9" w14:textId="5104C844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997778" w14:textId="3F83BB29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C891753" w14:textId="10CFBE9E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250B819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B374F8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424D" w:rsidRPr="007B3787" w14:paraId="72A8A22E" w14:textId="77777777" w:rsidTr="0049477B">
        <w:tc>
          <w:tcPr>
            <w:tcW w:w="704" w:type="dxa"/>
          </w:tcPr>
          <w:p w14:paraId="77F8ECE0" w14:textId="4A62ADAE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3A4512D" w14:textId="46ADC680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1CAF24D" w14:textId="39D6216D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1BE74B4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FD343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5C01" w:rsidRPr="007B3787" w14:paraId="386D5668" w14:textId="77777777" w:rsidTr="0049477B">
        <w:tc>
          <w:tcPr>
            <w:tcW w:w="704" w:type="dxa"/>
          </w:tcPr>
          <w:p w14:paraId="6C2F56B0" w14:textId="55989D0F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F1D9200" w14:textId="34BAD7E1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5C76F1C6" w14:textId="7C77A290" w:rsidR="00CF5C01" w:rsidRDefault="00E2226A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A2628CC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F7FB38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54252153" w14:textId="77777777" w:rsidTr="0049477B">
        <w:tc>
          <w:tcPr>
            <w:tcW w:w="704" w:type="dxa"/>
          </w:tcPr>
          <w:p w14:paraId="785B0244" w14:textId="7987AB0D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5672F312" w14:textId="5242D7C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12E3E9DC" w14:textId="695CC1A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4C8F5B1D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A7383C" w14:textId="267E5E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81F63" w:rsidRPr="007B3787" w14:paraId="020185B1" w14:textId="77777777" w:rsidTr="0049477B">
        <w:tc>
          <w:tcPr>
            <w:tcW w:w="704" w:type="dxa"/>
          </w:tcPr>
          <w:p w14:paraId="3B87B1CF" w14:textId="0F727DD1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5FBD2990" w14:textId="36517C5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F07192" w14:textId="6F1BF60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41DC56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AE911A" w14:textId="7777777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03DE1570" w14:textId="77777777" w:rsidTr="0049477B">
        <w:tc>
          <w:tcPr>
            <w:tcW w:w="704" w:type="dxa"/>
          </w:tcPr>
          <w:p w14:paraId="2F449A7E" w14:textId="79E9268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5E79735" w14:textId="6A3479E5" w:rsidR="00381F63" w:rsidRDefault="0077151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DC0F3B">
              <w:rPr>
                <w:rFonts w:hint="eastAsia"/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50A0B860" w14:textId="7A35383B" w:rsidR="00381F63" w:rsidRDefault="00DC0F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0CE18E9" w14:textId="69ED26E8" w:rsidR="00381F63" w:rsidRPr="007B3787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9E7AE9" w14:textId="49FA7A82" w:rsidR="00381F63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56D799A3" w14:textId="77777777" w:rsidR="00173616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73616" w:rsidRPr="007B3787" w14:paraId="7C015DB2" w14:textId="77777777" w:rsidTr="0049477B">
        <w:tc>
          <w:tcPr>
            <w:tcW w:w="846" w:type="dxa"/>
          </w:tcPr>
          <w:p w14:paraId="282DF0E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057EF2C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35A77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6903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878DB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3973078" w14:textId="77777777" w:rsidTr="0049477B">
        <w:tc>
          <w:tcPr>
            <w:tcW w:w="846" w:type="dxa"/>
          </w:tcPr>
          <w:p w14:paraId="5B74647B" w14:textId="77777777" w:rsidR="00173616" w:rsidRPr="007B3787" w:rsidRDefault="001736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B3FB567" w14:textId="0A76772D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1EE76A" w14:textId="4CDE1E0A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AA0B3CA" w14:textId="404F7940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21DFD9D" w14:textId="02133817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4F09603" w14:textId="11638257" w:rsidR="0014035B" w:rsidRPr="00F2044C" w:rsidRDefault="00062D7D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更新投资</w:t>
      </w:r>
      <w:bookmarkEnd w:id="121"/>
      <w:r w:rsidR="002E7AD5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E01931" w:rsidP="0014035B">
      <w:pPr>
        <w:spacing w:line="360" w:lineRule="auto"/>
        <w:ind w:firstLineChars="200" w:firstLine="420"/>
        <w:jc w:val="left"/>
      </w:pPr>
      <w:hyperlink r:id="rId44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5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bookmarkStart w:id="122" w:name="_Toc422073266"/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2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E01931" w:rsidP="008526B2">
      <w:pPr>
        <w:spacing w:line="360" w:lineRule="auto"/>
        <w:ind w:firstLineChars="200" w:firstLine="420"/>
        <w:jc w:val="left"/>
      </w:pPr>
      <w:hyperlink r:id="rId46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5BDA7852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</w:t>
      </w:r>
      <w:r w:rsidR="006644AE">
        <w:rPr>
          <w:rFonts w:hint="eastAsia"/>
          <w:lang w:eastAsia="zh-CN"/>
        </w:rPr>
        <w:lastRenderedPageBreak/>
        <w:t>信息（数组，包括头像、姓名），已投资项目（数组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123E3A36" w:rsidR="00082268" w:rsidRPr="007B3787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24" w:name="_Toc422073268"/>
      <w:bookmarkEnd w:id="123"/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E01931" w:rsidP="00DC661B">
      <w:pPr>
        <w:spacing w:line="360" w:lineRule="auto"/>
        <w:ind w:firstLineChars="200" w:firstLine="420"/>
        <w:jc w:val="left"/>
      </w:pPr>
      <w:hyperlink r:id="rId47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73B677FD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2268" w:type="dxa"/>
          </w:tcPr>
          <w:p w14:paraId="27DDECE2" w14:textId="650B940A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7634C1" w14:textId="77777777" w:rsidR="0062099A" w:rsidRDefault="0062099A" w:rsidP="0062099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2099A" w:rsidRPr="007B3787" w14:paraId="31137EFA" w14:textId="77777777" w:rsidTr="00F6221C">
        <w:tc>
          <w:tcPr>
            <w:tcW w:w="846" w:type="dxa"/>
          </w:tcPr>
          <w:p w14:paraId="1ED2A51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3EFB9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E03E9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2CCD03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5B8B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03BD5CA5" w14:textId="77777777" w:rsidTr="00F6221C">
        <w:tc>
          <w:tcPr>
            <w:tcW w:w="846" w:type="dxa"/>
          </w:tcPr>
          <w:p w14:paraId="53FB171C" w14:textId="77777777" w:rsidR="0062099A" w:rsidRPr="007B3787" w:rsidRDefault="0062099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2B2624A" w14:textId="3690C92E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07197E8" w14:textId="344A82B3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更新成功过</w:t>
            </w:r>
          </w:p>
        </w:tc>
        <w:tc>
          <w:tcPr>
            <w:tcW w:w="1276" w:type="dxa"/>
          </w:tcPr>
          <w:p w14:paraId="50DD961E" w14:textId="730E4F25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4DA08" w14:textId="4206B3C8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E01931" w:rsidP="00C905A1">
      <w:pPr>
        <w:spacing w:line="360" w:lineRule="auto"/>
        <w:ind w:firstLineChars="200" w:firstLine="420"/>
        <w:jc w:val="left"/>
      </w:pPr>
      <w:hyperlink r:id="rId48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529204A" w14:textId="77777777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>
        <w:t>addInvestor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2421B754" w14:textId="77777777" w:rsidTr="00F6221C">
        <w:tc>
          <w:tcPr>
            <w:tcW w:w="704" w:type="dxa"/>
          </w:tcPr>
          <w:p w14:paraId="43FF8F2B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2448E0" w14:textId="3B188F97" w:rsidR="00C905A1" w:rsidRDefault="009455C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10C9491" w14:textId="4812BBBD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2AAC3453" w14:textId="0C7D903A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60301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650FCEA2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75DF2439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E01931" w:rsidP="00C905A1">
      <w:pPr>
        <w:spacing w:line="360" w:lineRule="auto"/>
        <w:ind w:firstLineChars="200" w:firstLine="420"/>
        <w:jc w:val="left"/>
      </w:pPr>
      <w:hyperlink r:id="rId49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27BFC32D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D0D2C">
        <w:t>delete</w:t>
      </w:r>
      <w:r>
        <w:t>Investor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67AC659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377041C6" w14:textId="77777777" w:rsidTr="00F6221C">
        <w:tc>
          <w:tcPr>
            <w:tcW w:w="704" w:type="dxa"/>
          </w:tcPr>
          <w:p w14:paraId="11715343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93FCDE" w14:textId="1BDC9D8E" w:rsidR="00C905A1" w:rsidRDefault="004D0D2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F58AE16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1B48E0" w14:textId="09F03758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C78CC5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5" w:name="_Toc422073269"/>
      <w:bookmarkEnd w:id="124"/>
      <w:r>
        <w:rPr>
          <w:lang w:eastAsia="zh-CN"/>
        </w:rPr>
        <w:lastRenderedPageBreak/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5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E01931" w:rsidP="00D4655D">
      <w:pPr>
        <w:spacing w:line="360" w:lineRule="auto"/>
        <w:ind w:firstLineChars="200" w:firstLine="420"/>
        <w:jc w:val="left"/>
      </w:pPr>
      <w:hyperlink r:id="rId50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09FC9025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3111F5" w14:textId="22F8E37C" w:rsidR="002D2F72" w:rsidRPr="00F2044C" w:rsidRDefault="002D2F72" w:rsidP="002D2F72">
      <w:pPr>
        <w:pStyle w:val="3"/>
        <w:rPr>
          <w:lang w:eastAsia="zh-CN"/>
        </w:rPr>
      </w:pPr>
      <w:bookmarkStart w:id="127" w:name="_Toc422073271"/>
      <w:bookmarkEnd w:id="126"/>
      <w:r>
        <w:rPr>
          <w:rFonts w:hint="eastAsia"/>
          <w:lang w:eastAsia="zh-CN"/>
        </w:rPr>
        <w:t>推荐</w:t>
      </w:r>
      <w:bookmarkEnd w:id="127"/>
    </w:p>
    <w:p w14:paraId="1F8AB860" w14:textId="77777777" w:rsidR="002D2F72" w:rsidRDefault="002D2F72" w:rsidP="002D2F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7D00295" w14:textId="77777777" w:rsidR="002D2F72" w:rsidRDefault="00E01931" w:rsidP="002D2F72">
      <w:pPr>
        <w:spacing w:line="360" w:lineRule="auto"/>
        <w:ind w:firstLineChars="200" w:firstLine="420"/>
        <w:jc w:val="left"/>
      </w:pPr>
      <w:hyperlink r:id="rId51" w:anchor="p=做投资人02" w:history="1">
        <w:r w:rsidR="002D2F72" w:rsidRPr="00B15853">
          <w:rPr>
            <w:rStyle w:val="a3"/>
            <w:rFonts w:hint="eastAsia"/>
          </w:rPr>
          <w:t>http://gxufyz.axshare.com/#p=</w:t>
        </w:r>
        <w:r w:rsidR="002D2F72" w:rsidRPr="00B15853">
          <w:rPr>
            <w:rStyle w:val="a3"/>
            <w:rFonts w:hint="eastAsia"/>
          </w:rPr>
          <w:t>做投资人</w:t>
        </w:r>
        <w:r w:rsidR="002D2F72" w:rsidRPr="00B15853">
          <w:rPr>
            <w:rStyle w:val="a3"/>
            <w:rFonts w:hint="eastAsia"/>
          </w:rPr>
          <w:t>02</w:t>
        </w:r>
      </w:hyperlink>
    </w:p>
    <w:p w14:paraId="71FFE172" w14:textId="0E692DB6" w:rsidR="002D2F72" w:rsidRPr="007B3787" w:rsidRDefault="0037479F" w:rsidP="002D2F7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0078D205" w14:textId="77777777" w:rsidR="002D2F72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61DCA2E" w14:textId="0E4091DB" w:rsidR="002D2F72" w:rsidRPr="00FD2036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4B4D06"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3231F0">
        <w:rPr>
          <w:rFonts w:hint="eastAsia"/>
          <w:lang w:eastAsia="zh-CN"/>
        </w:rPr>
        <w:t>add</w:t>
      </w:r>
    </w:p>
    <w:p w14:paraId="00F79E21" w14:textId="77777777" w:rsidR="00520DD5" w:rsidRPr="00AC572E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20DD5" w:rsidRPr="007B3787" w14:paraId="604C0642" w14:textId="77777777" w:rsidTr="00F6221C">
        <w:tc>
          <w:tcPr>
            <w:tcW w:w="704" w:type="dxa"/>
          </w:tcPr>
          <w:p w14:paraId="367A0C84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EE41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C13E3E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7D9BF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D5B34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315B2747" w14:textId="77777777" w:rsidTr="00F6221C">
        <w:tc>
          <w:tcPr>
            <w:tcW w:w="704" w:type="dxa"/>
          </w:tcPr>
          <w:p w14:paraId="5F98ECC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8C0E0E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A81618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883153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3D8DB21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74F84" w:rsidRPr="007B3787" w14:paraId="3998E7AB" w14:textId="77777777" w:rsidTr="00F6221C">
        <w:tc>
          <w:tcPr>
            <w:tcW w:w="704" w:type="dxa"/>
          </w:tcPr>
          <w:p w14:paraId="634DF577" w14:textId="39FC523B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0CED3A9" w14:textId="1FEB635F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99AD6C8" w14:textId="2D3711B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42E8F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338C44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4F84" w:rsidRPr="007B3787" w14:paraId="54D40627" w14:textId="77777777" w:rsidTr="00F6221C">
        <w:tc>
          <w:tcPr>
            <w:tcW w:w="704" w:type="dxa"/>
          </w:tcPr>
          <w:p w14:paraId="2ABA01F1" w14:textId="64FCFA4E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3CE94A33" w14:textId="581B7101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5CD06396" w14:textId="18AF48DA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1896242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8B65FA" w14:textId="694D4394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项目或者团队</w:t>
            </w:r>
          </w:p>
        </w:tc>
      </w:tr>
      <w:tr w:rsidR="00F74F84" w:rsidRPr="007B3787" w14:paraId="3B6503AC" w14:textId="77777777" w:rsidTr="00F6221C">
        <w:tc>
          <w:tcPr>
            <w:tcW w:w="704" w:type="dxa"/>
          </w:tcPr>
          <w:p w14:paraId="48A586D1" w14:textId="2D4AA292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131D413" w14:textId="22933055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985" w:type="dxa"/>
          </w:tcPr>
          <w:p w14:paraId="3FA18FB4" w14:textId="77777777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412CC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2BCD04" w14:textId="7B7BD433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或者团队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0FEAD2A" w14:textId="77777777" w:rsidR="00520DD5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20DD5" w:rsidRPr="007B3787" w14:paraId="6300A0EB" w14:textId="77777777" w:rsidTr="00F6221C">
        <w:tc>
          <w:tcPr>
            <w:tcW w:w="846" w:type="dxa"/>
          </w:tcPr>
          <w:p w14:paraId="1545DAB2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E3A3DD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12122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4FB248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774E3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7B7A4B17" w14:textId="77777777" w:rsidTr="00F6221C">
        <w:tc>
          <w:tcPr>
            <w:tcW w:w="846" w:type="dxa"/>
          </w:tcPr>
          <w:p w14:paraId="2A2A4AC3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382EA31" w14:textId="65282A4F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05F1AFD" w14:textId="6D85AB3C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9B36CD" w14:textId="429F2D1B" w:rsidR="00520DD5" w:rsidRPr="007B3787" w:rsidRDefault="00A305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C92169D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F4C8075" w14:textId="77777777" w:rsidR="002D2F72" w:rsidRPr="0014035B" w:rsidRDefault="002D2F72" w:rsidP="002D2F72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28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28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29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E01931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2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1697DD68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（数组，包括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，推荐投资人（数组，包括图标，名称，投资人，评分等），孵化器（数组，包括图标，名称，地址，评分等等）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0DF8C95F" w:rsidR="000F7892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4CA50035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29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7777777" w:rsidR="00F64C6E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30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30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407DDE3F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所在地区，手机号码，电子邮箱，毕业院校，项目经验（数组，包括项目名称，项目类型，职位，带领团队，展现能力）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（数组）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C0CF05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576C99E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26092CC6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E7C7605" w14:textId="49077A9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1FD85B58" w:rsidR="004602D7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13B521E5" w:rsidR="004602D7" w:rsidRPr="007B3787" w:rsidRDefault="00A527C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292DD740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1" w:name="_Toc422073275"/>
      <w:r>
        <w:rPr>
          <w:lang w:eastAsia="zh-CN"/>
        </w:rPr>
        <w:t>更新基本信息</w:t>
      </w:r>
      <w:bookmarkEnd w:id="131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32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3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4" w:name="_Toc422073279"/>
      <w:bookmarkStart w:id="135" w:name="_Toc422073278"/>
      <w:r>
        <w:rPr>
          <w:lang w:eastAsia="zh-CN"/>
        </w:rPr>
        <w:t>增加工作经验</w:t>
      </w:r>
      <w:bookmarkEnd w:id="134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5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6" w:name="_Toc422073280"/>
      <w:r>
        <w:rPr>
          <w:rFonts w:hint="eastAsia"/>
          <w:lang w:eastAsia="zh-CN"/>
        </w:rPr>
        <w:t>获取我的消息</w:t>
      </w:r>
      <w:bookmarkEnd w:id="136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lastRenderedPageBreak/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7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6ABD8388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493C3A7D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79CF0183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6B1A83F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ACA255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lastRenderedPageBreak/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37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3"/>
      <w:footerReference w:type="default" r:id="rId5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36DCA" w14:textId="77777777" w:rsidR="005E2565" w:rsidRDefault="005E2565">
      <w:r>
        <w:separator/>
      </w:r>
    </w:p>
  </w:endnote>
  <w:endnote w:type="continuationSeparator" w:id="0">
    <w:p w14:paraId="16DADB3C" w14:textId="77777777" w:rsidR="005E2565" w:rsidRDefault="005E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E01931" w:rsidRDefault="00E01931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84FE6">
      <w:rPr>
        <w:noProof/>
        <w:szCs w:val="21"/>
      </w:rPr>
      <w:t>50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C84FE6">
      <w:rPr>
        <w:noProof/>
        <w:szCs w:val="21"/>
      </w:rPr>
      <w:t>68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E01931" w:rsidRDefault="00E019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31555" w14:textId="77777777" w:rsidR="005E2565" w:rsidRDefault="005E2565">
      <w:r>
        <w:separator/>
      </w:r>
    </w:p>
  </w:footnote>
  <w:footnote w:type="continuationSeparator" w:id="0">
    <w:p w14:paraId="43DE63B6" w14:textId="77777777" w:rsidR="005E2565" w:rsidRDefault="005E2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E01931" w:rsidRDefault="00E01931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506"/>
    <w:rsid w:val="000A2F4D"/>
    <w:rsid w:val="000A3012"/>
    <w:rsid w:val="000A3D8D"/>
    <w:rsid w:val="000A3FC4"/>
    <w:rsid w:val="000A4CE3"/>
    <w:rsid w:val="000A4DA5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10015F"/>
    <w:rsid w:val="001004D3"/>
    <w:rsid w:val="00100D72"/>
    <w:rsid w:val="00100DBD"/>
    <w:rsid w:val="00100E70"/>
    <w:rsid w:val="00101EC7"/>
    <w:rsid w:val="00102895"/>
    <w:rsid w:val="001048FB"/>
    <w:rsid w:val="001061A2"/>
    <w:rsid w:val="00106762"/>
    <w:rsid w:val="00107A87"/>
    <w:rsid w:val="00107B10"/>
    <w:rsid w:val="00110CB7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6136"/>
    <w:rsid w:val="0018688A"/>
    <w:rsid w:val="00186ECA"/>
    <w:rsid w:val="00187485"/>
    <w:rsid w:val="001878A2"/>
    <w:rsid w:val="00187AD3"/>
    <w:rsid w:val="00190AD6"/>
    <w:rsid w:val="00190CF9"/>
    <w:rsid w:val="0019163C"/>
    <w:rsid w:val="00191D9C"/>
    <w:rsid w:val="00192B77"/>
    <w:rsid w:val="00192F10"/>
    <w:rsid w:val="00193EB6"/>
    <w:rsid w:val="0019518D"/>
    <w:rsid w:val="00195A86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A94"/>
    <w:rsid w:val="001A5E65"/>
    <w:rsid w:val="001A6A34"/>
    <w:rsid w:val="001A7101"/>
    <w:rsid w:val="001A7372"/>
    <w:rsid w:val="001A7B7B"/>
    <w:rsid w:val="001A7E7D"/>
    <w:rsid w:val="001B0E20"/>
    <w:rsid w:val="001B10ED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E2E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242E"/>
    <w:rsid w:val="001E27D9"/>
    <w:rsid w:val="001E2E62"/>
    <w:rsid w:val="001E3D0C"/>
    <w:rsid w:val="001E3E5F"/>
    <w:rsid w:val="001E4432"/>
    <w:rsid w:val="001E4979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D0D"/>
    <w:rsid w:val="00237DEC"/>
    <w:rsid w:val="002411CC"/>
    <w:rsid w:val="00241399"/>
    <w:rsid w:val="00241C31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B0527"/>
    <w:rsid w:val="002B1461"/>
    <w:rsid w:val="002B1770"/>
    <w:rsid w:val="002B1B5C"/>
    <w:rsid w:val="002B22AC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C7FA2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E1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178"/>
    <w:rsid w:val="002F23A0"/>
    <w:rsid w:val="002F263D"/>
    <w:rsid w:val="002F26F7"/>
    <w:rsid w:val="002F2B3A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5D1D"/>
    <w:rsid w:val="00306E14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E95"/>
    <w:rsid w:val="00364476"/>
    <w:rsid w:val="00364733"/>
    <w:rsid w:val="00365390"/>
    <w:rsid w:val="00365887"/>
    <w:rsid w:val="00365EE2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22B"/>
    <w:rsid w:val="00385980"/>
    <w:rsid w:val="00385C80"/>
    <w:rsid w:val="00385FB3"/>
    <w:rsid w:val="00386089"/>
    <w:rsid w:val="0038609F"/>
    <w:rsid w:val="00386BCB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34B2"/>
    <w:rsid w:val="00403C66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3591"/>
    <w:rsid w:val="00413890"/>
    <w:rsid w:val="00414AE2"/>
    <w:rsid w:val="00414F10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A66"/>
    <w:rsid w:val="00445E7F"/>
    <w:rsid w:val="0044676C"/>
    <w:rsid w:val="00447E50"/>
    <w:rsid w:val="00450736"/>
    <w:rsid w:val="00450B42"/>
    <w:rsid w:val="00450D79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A0423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956"/>
    <w:rsid w:val="004B01FB"/>
    <w:rsid w:val="004B08FF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834"/>
    <w:rsid w:val="00532DC4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C2B"/>
    <w:rsid w:val="005A79AF"/>
    <w:rsid w:val="005B125A"/>
    <w:rsid w:val="005B1E5C"/>
    <w:rsid w:val="005B2256"/>
    <w:rsid w:val="005B22D5"/>
    <w:rsid w:val="005B2B35"/>
    <w:rsid w:val="005B2F1E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7177"/>
    <w:rsid w:val="005E7288"/>
    <w:rsid w:val="005E7F33"/>
    <w:rsid w:val="005F079F"/>
    <w:rsid w:val="005F2408"/>
    <w:rsid w:val="005F241C"/>
    <w:rsid w:val="005F2C10"/>
    <w:rsid w:val="005F39DD"/>
    <w:rsid w:val="005F3E30"/>
    <w:rsid w:val="005F3F4C"/>
    <w:rsid w:val="005F493B"/>
    <w:rsid w:val="005F5510"/>
    <w:rsid w:val="005F582F"/>
    <w:rsid w:val="005F5E58"/>
    <w:rsid w:val="00600DEA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421"/>
    <w:rsid w:val="0063489E"/>
    <w:rsid w:val="00634AD8"/>
    <w:rsid w:val="00634FDE"/>
    <w:rsid w:val="006354DF"/>
    <w:rsid w:val="006370AD"/>
    <w:rsid w:val="00637B09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E46"/>
    <w:rsid w:val="00670E7F"/>
    <w:rsid w:val="00671093"/>
    <w:rsid w:val="0067139C"/>
    <w:rsid w:val="00671731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67DF"/>
    <w:rsid w:val="007772D2"/>
    <w:rsid w:val="00777848"/>
    <w:rsid w:val="00777A24"/>
    <w:rsid w:val="007801C7"/>
    <w:rsid w:val="007807B2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5077"/>
    <w:rsid w:val="007A52ED"/>
    <w:rsid w:val="007A53CA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A6B"/>
    <w:rsid w:val="0080290D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9A"/>
    <w:rsid w:val="00855D40"/>
    <w:rsid w:val="0085624E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7D2C"/>
    <w:rsid w:val="008E0176"/>
    <w:rsid w:val="008E0347"/>
    <w:rsid w:val="008E0D3B"/>
    <w:rsid w:val="008E1502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114A"/>
    <w:rsid w:val="008F12C2"/>
    <w:rsid w:val="008F1C32"/>
    <w:rsid w:val="008F1F41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904"/>
    <w:rsid w:val="009A5D90"/>
    <w:rsid w:val="009A659A"/>
    <w:rsid w:val="009A69D3"/>
    <w:rsid w:val="009B04E1"/>
    <w:rsid w:val="009B1055"/>
    <w:rsid w:val="009B14D7"/>
    <w:rsid w:val="009B16E6"/>
    <w:rsid w:val="009B1D43"/>
    <w:rsid w:val="009B2280"/>
    <w:rsid w:val="009B2299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73D8"/>
    <w:rsid w:val="009C7640"/>
    <w:rsid w:val="009D0B67"/>
    <w:rsid w:val="009D0F26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2A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BBE"/>
    <w:rsid w:val="00A66D05"/>
    <w:rsid w:val="00A66EA3"/>
    <w:rsid w:val="00A679C7"/>
    <w:rsid w:val="00A7199C"/>
    <w:rsid w:val="00A7220B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9E7"/>
    <w:rsid w:val="00A80BF9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AF4"/>
    <w:rsid w:val="00B00164"/>
    <w:rsid w:val="00B00F07"/>
    <w:rsid w:val="00B014BA"/>
    <w:rsid w:val="00B01613"/>
    <w:rsid w:val="00B01CD4"/>
    <w:rsid w:val="00B02DEC"/>
    <w:rsid w:val="00B032EB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61B"/>
    <w:rsid w:val="00B4774A"/>
    <w:rsid w:val="00B477DB"/>
    <w:rsid w:val="00B47D53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D68"/>
    <w:rsid w:val="00B60EF1"/>
    <w:rsid w:val="00B61020"/>
    <w:rsid w:val="00B6250F"/>
    <w:rsid w:val="00B63564"/>
    <w:rsid w:val="00B63A32"/>
    <w:rsid w:val="00B63D8A"/>
    <w:rsid w:val="00B643BA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E1B"/>
    <w:rsid w:val="00B7180E"/>
    <w:rsid w:val="00B718CE"/>
    <w:rsid w:val="00B71C4B"/>
    <w:rsid w:val="00B7267E"/>
    <w:rsid w:val="00B7398A"/>
    <w:rsid w:val="00B73ADA"/>
    <w:rsid w:val="00B74F69"/>
    <w:rsid w:val="00B75353"/>
    <w:rsid w:val="00B75C0A"/>
    <w:rsid w:val="00B761CC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B3A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66A1"/>
    <w:rsid w:val="00BB66F3"/>
    <w:rsid w:val="00BB6D8B"/>
    <w:rsid w:val="00BB6DC2"/>
    <w:rsid w:val="00BB71A0"/>
    <w:rsid w:val="00BB76EC"/>
    <w:rsid w:val="00BC03D4"/>
    <w:rsid w:val="00BC0C52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6995"/>
    <w:rsid w:val="00BD030C"/>
    <w:rsid w:val="00BD0418"/>
    <w:rsid w:val="00BD0A8F"/>
    <w:rsid w:val="00BD0BFD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E4E"/>
    <w:rsid w:val="00BE4FA9"/>
    <w:rsid w:val="00BE57AB"/>
    <w:rsid w:val="00BE6449"/>
    <w:rsid w:val="00BE6633"/>
    <w:rsid w:val="00BE710E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2528"/>
    <w:rsid w:val="00C42D93"/>
    <w:rsid w:val="00C44145"/>
    <w:rsid w:val="00C443C0"/>
    <w:rsid w:val="00C443C2"/>
    <w:rsid w:val="00C44A35"/>
    <w:rsid w:val="00C45293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0F36"/>
    <w:rsid w:val="00C61261"/>
    <w:rsid w:val="00C61368"/>
    <w:rsid w:val="00C61568"/>
    <w:rsid w:val="00C62D1B"/>
    <w:rsid w:val="00C62DBB"/>
    <w:rsid w:val="00C62F43"/>
    <w:rsid w:val="00C63130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685"/>
    <w:rsid w:val="00C85FDB"/>
    <w:rsid w:val="00C861A9"/>
    <w:rsid w:val="00C905A1"/>
    <w:rsid w:val="00C9173E"/>
    <w:rsid w:val="00C919B6"/>
    <w:rsid w:val="00C92DCC"/>
    <w:rsid w:val="00C92EA8"/>
    <w:rsid w:val="00C93067"/>
    <w:rsid w:val="00C93C73"/>
    <w:rsid w:val="00C94C24"/>
    <w:rsid w:val="00C95156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4FE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6389"/>
    <w:rsid w:val="00D566EB"/>
    <w:rsid w:val="00D567A0"/>
    <w:rsid w:val="00D567F1"/>
    <w:rsid w:val="00D568C6"/>
    <w:rsid w:val="00D57995"/>
    <w:rsid w:val="00D57C26"/>
    <w:rsid w:val="00D57FB0"/>
    <w:rsid w:val="00D602EF"/>
    <w:rsid w:val="00D607D8"/>
    <w:rsid w:val="00D61782"/>
    <w:rsid w:val="00D619AD"/>
    <w:rsid w:val="00D62068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D19"/>
    <w:rsid w:val="00DA2E14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EA3"/>
    <w:rsid w:val="00DB2A4C"/>
    <w:rsid w:val="00DB2D73"/>
    <w:rsid w:val="00DB4197"/>
    <w:rsid w:val="00DB4F13"/>
    <w:rsid w:val="00DB566D"/>
    <w:rsid w:val="00DB5CCE"/>
    <w:rsid w:val="00DB61D0"/>
    <w:rsid w:val="00DB6DA2"/>
    <w:rsid w:val="00DB749B"/>
    <w:rsid w:val="00DC0F3B"/>
    <w:rsid w:val="00DC1778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A1C"/>
    <w:rsid w:val="00E030A9"/>
    <w:rsid w:val="00E038ED"/>
    <w:rsid w:val="00E03E00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CBD"/>
    <w:rsid w:val="00E62F07"/>
    <w:rsid w:val="00E632F7"/>
    <w:rsid w:val="00E6367B"/>
    <w:rsid w:val="00E64CE6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6596"/>
    <w:rsid w:val="00EB6CA3"/>
    <w:rsid w:val="00EB73DB"/>
    <w:rsid w:val="00EB7901"/>
    <w:rsid w:val="00EC0A59"/>
    <w:rsid w:val="00EC0E45"/>
    <w:rsid w:val="00EC1058"/>
    <w:rsid w:val="00EC1772"/>
    <w:rsid w:val="00EC1879"/>
    <w:rsid w:val="00EC28DF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32A4"/>
    <w:rsid w:val="00F23CDC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846"/>
    <w:rsid w:val="00F648A9"/>
    <w:rsid w:val="00F64C6E"/>
    <w:rsid w:val="00F663E9"/>
    <w:rsid w:val="00F703D5"/>
    <w:rsid w:val="00F705EF"/>
    <w:rsid w:val="00F71728"/>
    <w:rsid w:val="00F71B80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pma.tools.sinaapp.com/sql.php?db=app_zcspace&amp;table=incubator&amp;token=ed1909118137ee688d3b2e700386feae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pma.tools.sinaapp.com/sql.php?db=app_zcspace&amp;table=investParty&amp;token=32bd781addbb1b4cefcb4acd00834282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pma.tools.sinaapp.com/sql.php?db=app_zcspace&amp;table=incubator&amp;token=ed1909118137ee688d3b2e700386feae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pma.tools.sinaapp.com/sql.php?db=app_zcspace&amp;token=883a715fce9691ae9b4bb47e1c262668&amp;table=financeSource&amp;pos=0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gxufyz.axshare.com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pma.tools.sinaapp.com/sql.php?db=app_zcspace&amp;table=incubator&amp;token=ed1909118137ee688d3b2e700386feae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5C723-B903-406A-805C-1DA3F01A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5365</TotalTime>
  <Pages>68</Pages>
  <Words>5561</Words>
  <Characters>31704</Characters>
  <Application>Microsoft Office Word</Application>
  <DocSecurity>0</DocSecurity>
  <Lines>264</Lines>
  <Paragraphs>74</Paragraphs>
  <ScaleCrop>false</ScaleCrop>
  <Company>Microsoft</Company>
  <LinksUpToDate>false</LinksUpToDate>
  <CharactersWithSpaces>37191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5718</cp:revision>
  <cp:lastPrinted>2015-04-18T06:55:00Z</cp:lastPrinted>
  <dcterms:created xsi:type="dcterms:W3CDTF">2015-05-06T10:38:00Z</dcterms:created>
  <dcterms:modified xsi:type="dcterms:W3CDTF">2015-07-03T12:02:00Z</dcterms:modified>
</cp:coreProperties>
</file>