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E79CC" w14:paraId="7ED5A9BF" w14:textId="77777777" w:rsidTr="00F6221C">
        <w:tc>
          <w:tcPr>
            <w:tcW w:w="2410" w:type="dxa"/>
          </w:tcPr>
          <w:p w14:paraId="6C495D19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A</w:t>
            </w:r>
            <w:r w:rsidRPr="001E4BAD">
              <w:rPr>
                <w:rFonts w:hint="eastAsia"/>
                <w:lang w:eastAsia="zh-CN"/>
              </w:rPr>
              <w:t>pp</w:t>
            </w:r>
            <w:r w:rsidRPr="001E4BAD">
              <w:rPr>
                <w:rFonts w:hint="eastAsia"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9A55FE" w14:paraId="684E63A0" w14:textId="77777777" w:rsidTr="00F6221C">
        <w:tc>
          <w:tcPr>
            <w:tcW w:w="2410" w:type="dxa"/>
          </w:tcPr>
          <w:p w14:paraId="736D9D2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激活后生成的</w:t>
            </w:r>
            <w:r w:rsidRPr="001E4BAD">
              <w:rPr>
                <w:rFonts w:hint="eastAsia"/>
                <w:lang w:eastAsia="zh-CN"/>
              </w:rPr>
              <w:t>id</w:t>
            </w:r>
            <w:r w:rsidRPr="001E4BAD">
              <w:rPr>
                <w:rFonts w:hint="eastAsia"/>
                <w:lang w:eastAsia="zh-CN"/>
              </w:rPr>
              <w:t>，除激活接口，其他接口必须传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87281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87281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87281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87281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87281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AF787A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872810">
        <w:tc>
          <w:tcPr>
            <w:tcW w:w="704" w:type="dxa"/>
          </w:tcPr>
          <w:p w14:paraId="0D651BC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872810">
        <w:tc>
          <w:tcPr>
            <w:tcW w:w="704" w:type="dxa"/>
          </w:tcPr>
          <w:p w14:paraId="13BCC88C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872810">
        <w:tc>
          <w:tcPr>
            <w:tcW w:w="704" w:type="dxa"/>
          </w:tcPr>
          <w:p w14:paraId="3D90DC1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872810">
        <w:tc>
          <w:tcPr>
            <w:tcW w:w="704" w:type="dxa"/>
          </w:tcPr>
          <w:p w14:paraId="2981A499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872810">
        <w:tc>
          <w:tcPr>
            <w:tcW w:w="704" w:type="dxa"/>
          </w:tcPr>
          <w:p w14:paraId="72D488EA" w14:textId="77777777" w:rsidR="007714C3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1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0D4FF17" w14:textId="77777777" w:rsidR="00E31DE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31DEE" w:rsidRPr="007B3787" w14:paraId="02BA8027" w14:textId="77777777" w:rsidTr="00637B09">
        <w:tc>
          <w:tcPr>
            <w:tcW w:w="846" w:type="dxa"/>
          </w:tcPr>
          <w:p w14:paraId="264AC9F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329A1E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4F29C6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6023F3B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F40C460" w14:textId="77777777" w:rsidR="00E31DEE" w:rsidRPr="007B3787" w:rsidRDefault="00E31DEE" w:rsidP="000D78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4DE6882F" w14:textId="77777777" w:rsidTr="00637B09">
        <w:tc>
          <w:tcPr>
            <w:tcW w:w="846" w:type="dxa"/>
          </w:tcPr>
          <w:p w14:paraId="47D31383" w14:textId="77777777" w:rsidR="00E31DEE" w:rsidRPr="007B3787" w:rsidRDefault="00E31DE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A05D0A" w14:textId="1DD89784" w:rsidR="00E31DEE" w:rsidRPr="007B3787" w:rsidRDefault="00EC0E4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2E1E07F3" w14:textId="675992AC" w:rsidR="00E31DEE" w:rsidRPr="007B3787" w:rsidRDefault="00C4193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8038D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5123BB69" w14:textId="34606A53" w:rsidR="00E31DEE" w:rsidRPr="007B3787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2D98595" w14:textId="1846A1AC" w:rsidR="00E31DEE" w:rsidRPr="007B3787" w:rsidRDefault="00D05260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</w:t>
            </w:r>
            <w:r w:rsidR="0016316E">
              <w:rPr>
                <w:rFonts w:hint="eastAsia"/>
                <w:lang w:eastAsia="zh-CN"/>
              </w:rPr>
              <w:t>列表</w:t>
            </w:r>
          </w:p>
        </w:tc>
      </w:tr>
      <w:tr w:rsidR="00FE209D" w:rsidRPr="007B3787" w14:paraId="46C3F213" w14:textId="77777777" w:rsidTr="00637B09">
        <w:tc>
          <w:tcPr>
            <w:tcW w:w="846" w:type="dxa"/>
          </w:tcPr>
          <w:p w14:paraId="44F785AA" w14:textId="546F25EA" w:rsidR="00FE209D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6CFB17C" w14:textId="73397199" w:rsidR="00FE209D" w:rsidRDefault="00FE209D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8D8BD02" w14:textId="2766AACC" w:rsidR="00FE209D" w:rsidRDefault="007344B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DD7E332" w14:textId="6F8FEB13" w:rsidR="00FE209D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E33DD77" w14:textId="77777777" w:rsidR="00FE209D" w:rsidRPr="007B3787" w:rsidRDefault="00FE209D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16DEA" w:rsidRPr="007B3787" w14:paraId="0F0D97CC" w14:textId="77777777" w:rsidTr="00637B09">
        <w:tc>
          <w:tcPr>
            <w:tcW w:w="846" w:type="dxa"/>
          </w:tcPr>
          <w:p w14:paraId="7D742A90" w14:textId="470E66F0" w:rsidR="00216DEA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6C91BE9C" w14:textId="7DC7F9CF" w:rsidR="00216DEA" w:rsidRDefault="00696C3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E4A60E2" w14:textId="77AF1E41" w:rsidR="00216DEA" w:rsidRDefault="00696C3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76737B77" w14:textId="77777777" w:rsidR="00216DEA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547B5E" w14:textId="77777777" w:rsidR="00216DEA" w:rsidRPr="007B3787" w:rsidRDefault="00216DEA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02B6" w:rsidRPr="007B3787" w14:paraId="6516BCE7" w14:textId="77777777" w:rsidTr="00637B09">
        <w:tc>
          <w:tcPr>
            <w:tcW w:w="846" w:type="dxa"/>
          </w:tcPr>
          <w:p w14:paraId="1BD5336D" w14:textId="0E8FD25E" w:rsidR="00C602B6" w:rsidRDefault="009B766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5D22A2E1" w14:textId="7BC76485" w:rsidR="00C602B6" w:rsidRDefault="00C602B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4CF7A1E" w14:textId="0770E38F" w:rsidR="00C602B6" w:rsidRDefault="00657387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768C8558" w14:textId="1933352E" w:rsidR="00C602B6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7E486DF" w14:textId="77777777" w:rsidR="00C602B6" w:rsidRPr="007B3787" w:rsidRDefault="00C602B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3F4C" w:rsidRPr="007B3787" w14:paraId="644D65F1" w14:textId="77777777" w:rsidTr="00637B09">
        <w:tc>
          <w:tcPr>
            <w:tcW w:w="846" w:type="dxa"/>
          </w:tcPr>
          <w:p w14:paraId="6BA421A0" w14:textId="084CAA0B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AAE832" w14:textId="73D9760F" w:rsidR="005F3F4C" w:rsidRDefault="005F3F4C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</w:t>
            </w:r>
            <w:r w:rsidR="001E6EC7">
              <w:rPr>
                <w:lang w:eastAsia="zh-CN"/>
              </w:rPr>
              <w:t>Members</w:t>
            </w:r>
          </w:p>
        </w:tc>
        <w:tc>
          <w:tcPr>
            <w:tcW w:w="1985" w:type="dxa"/>
          </w:tcPr>
          <w:p w14:paraId="419A7D63" w14:textId="3AE9BB99" w:rsidR="005F3F4C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EC913C8" w14:textId="7D5409E1" w:rsidR="005F3F4C" w:rsidRDefault="007714C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308D12C" w14:textId="77777777" w:rsidR="005F3F4C" w:rsidRPr="007B3787" w:rsidRDefault="005F3F4C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8A1" w:rsidRPr="007B3787" w14:paraId="53F053D4" w14:textId="77777777" w:rsidTr="00637B09">
        <w:tc>
          <w:tcPr>
            <w:tcW w:w="846" w:type="dxa"/>
          </w:tcPr>
          <w:p w14:paraId="08A618F5" w14:textId="45CCC063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7182613" w14:textId="7D290774" w:rsidR="007268A1" w:rsidRDefault="007268A1" w:rsidP="005F3F4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24799426" w14:textId="07509505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67354933" w14:textId="77777777" w:rsidR="007268A1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609BD" w14:textId="77777777" w:rsidR="007268A1" w:rsidRPr="007B3787" w:rsidRDefault="007268A1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4CBB" w:rsidRPr="007B3787" w14:paraId="5AAAB1DE" w14:textId="77777777" w:rsidTr="00637B09">
        <w:tc>
          <w:tcPr>
            <w:tcW w:w="846" w:type="dxa"/>
          </w:tcPr>
          <w:p w14:paraId="68F82616" w14:textId="5D29C7B4" w:rsidR="00A54CBB" w:rsidRDefault="00A54CBB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12DA031F" w14:textId="75C5527A" w:rsidR="00A54CBB" w:rsidRPr="007268A1" w:rsidRDefault="000E0E2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50B669AB" w14:textId="0D359F2F" w:rsidR="00A54CBB" w:rsidRDefault="000E0E2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0100A1D0" w14:textId="77777777" w:rsidR="00A54CBB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4C5021" w14:textId="77777777" w:rsidR="00A54CBB" w:rsidRPr="007B3787" w:rsidRDefault="00A54CBB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4C24" w:rsidRPr="007B3787" w14:paraId="5D47ED53" w14:textId="77777777" w:rsidTr="00637B09">
        <w:tc>
          <w:tcPr>
            <w:tcW w:w="846" w:type="dxa"/>
          </w:tcPr>
          <w:p w14:paraId="0D0693FF" w14:textId="2B68701B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06851B6" w14:textId="514AA887" w:rsidR="00AF4C24" w:rsidRDefault="00AF4C2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D13962C" w14:textId="53ED7714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 w:rsidR="0046169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74F4C6" w14:textId="77777777" w:rsidR="00AF4C24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DEFACA" w14:textId="77777777" w:rsidR="00AF4C24" w:rsidRPr="007B3787" w:rsidRDefault="00AF4C2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1694" w:rsidRPr="007B3787" w14:paraId="5CA057E6" w14:textId="77777777" w:rsidTr="00637B09">
        <w:tc>
          <w:tcPr>
            <w:tcW w:w="846" w:type="dxa"/>
          </w:tcPr>
          <w:p w14:paraId="1060F723" w14:textId="0E58E727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72F5C0F8" w14:textId="6B1935FE" w:rsidR="00461694" w:rsidRDefault="0046169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</w:t>
            </w:r>
            <w:r w:rsidR="008142A3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8F8E054" w14:textId="2217F784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5EC2E8A1" w14:textId="77777777" w:rsidR="00461694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635AD3" w14:textId="77777777" w:rsidR="00461694" w:rsidRPr="007B3787" w:rsidRDefault="0046169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86B1F" w:rsidRPr="007B3787" w14:paraId="647EA759" w14:textId="77777777" w:rsidTr="00637B09">
        <w:tc>
          <w:tcPr>
            <w:tcW w:w="846" w:type="dxa"/>
          </w:tcPr>
          <w:p w14:paraId="070252E8" w14:textId="69E6F924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7F334653" w14:textId="5CF0C4ED" w:rsidR="00586B1F" w:rsidRDefault="00586B1F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D1DD942" w14:textId="1F6B3492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2D24A39A" w14:textId="77777777" w:rsidR="00586B1F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A510B3" w14:textId="77777777" w:rsidR="00586B1F" w:rsidRPr="007B3787" w:rsidRDefault="00586B1F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0E4E" w:rsidRPr="007B3787" w14:paraId="1D69774E" w14:textId="77777777" w:rsidTr="00637B09">
        <w:tc>
          <w:tcPr>
            <w:tcW w:w="846" w:type="dxa"/>
          </w:tcPr>
          <w:p w14:paraId="189FA4B3" w14:textId="77CAA6D7" w:rsidR="00EB0E4E" w:rsidRDefault="00AC7F4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1.6</w:t>
            </w:r>
          </w:p>
        </w:tc>
        <w:tc>
          <w:tcPr>
            <w:tcW w:w="1984" w:type="dxa"/>
          </w:tcPr>
          <w:p w14:paraId="3F7E16E8" w14:textId="7FA8EFD8" w:rsidR="00EB0E4E" w:rsidRDefault="006F622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63419EBE" w14:textId="7A8CF229" w:rsidR="00EB0E4E" w:rsidRDefault="006F6226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773BE68" w14:textId="77777777" w:rsidR="00EB0E4E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5C7E63" w14:textId="77777777" w:rsidR="00EB0E4E" w:rsidRPr="007B3787" w:rsidRDefault="00EB0E4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4FD2" w:rsidRPr="007B3787" w14:paraId="621DCF7E" w14:textId="77777777" w:rsidTr="00637B09">
        <w:tc>
          <w:tcPr>
            <w:tcW w:w="846" w:type="dxa"/>
          </w:tcPr>
          <w:p w14:paraId="717C1823" w14:textId="5857CAA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0B6D9C5" w14:textId="344C70CD" w:rsidR="00564FD2" w:rsidRDefault="00564FD2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 w:rsidR="00CC6B7F"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985" w:type="dxa"/>
          </w:tcPr>
          <w:p w14:paraId="41CD3980" w14:textId="01650623" w:rsidR="00564FD2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7923C2A8" w14:textId="15533CF4" w:rsidR="00564FD2" w:rsidRDefault="003F5EE3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BEF9B18" w14:textId="77777777" w:rsidR="00564FD2" w:rsidRPr="007B3787" w:rsidRDefault="00564FD2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075BF0FD" w14:textId="77777777" w:rsidTr="00637B09">
        <w:tc>
          <w:tcPr>
            <w:tcW w:w="846" w:type="dxa"/>
          </w:tcPr>
          <w:p w14:paraId="70FEBF9E" w14:textId="6D38D3E7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809FB2B" w14:textId="0C607803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1F59AAE" w14:textId="500F9528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363BDB01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4D8E61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128E8" w:rsidRPr="007B3787" w14:paraId="355B1928" w14:textId="77777777" w:rsidTr="00637B09">
        <w:tc>
          <w:tcPr>
            <w:tcW w:w="846" w:type="dxa"/>
          </w:tcPr>
          <w:p w14:paraId="34B6AAF3" w14:textId="7B601EA1" w:rsidR="009128E8" w:rsidRDefault="009128E8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5EC8F3D5" w14:textId="52A8D48D" w:rsidR="009128E8" w:rsidRPr="009128E8" w:rsidRDefault="00957825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 w:rsidR="009128E8">
              <w:rPr>
                <w:lang w:eastAsia="zh-CN"/>
              </w:rPr>
              <w:t>ocation</w:t>
            </w:r>
          </w:p>
        </w:tc>
        <w:tc>
          <w:tcPr>
            <w:tcW w:w="1985" w:type="dxa"/>
          </w:tcPr>
          <w:p w14:paraId="5E3F1E20" w14:textId="04F1180A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3673931C" w14:textId="77777777" w:rsidR="009128E8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DF58B7" w14:textId="77777777" w:rsidR="009128E8" w:rsidRPr="007B3787" w:rsidRDefault="009128E8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F14" w:rsidRPr="007B3787" w14:paraId="13806782" w14:textId="77777777" w:rsidTr="00637B09">
        <w:tc>
          <w:tcPr>
            <w:tcW w:w="846" w:type="dxa"/>
          </w:tcPr>
          <w:p w14:paraId="30EAD247" w14:textId="48243AB7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3B91C3E3" w14:textId="30ED697B" w:rsidR="00DC2F14" w:rsidRDefault="00DC2F1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6214A9FD" w14:textId="1EF455D9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CA3689" w14:textId="77777777" w:rsidR="00DC2F14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9B07A0" w14:textId="77777777" w:rsidR="00DC2F14" w:rsidRPr="007B3787" w:rsidRDefault="00DC2F1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79CE" w:rsidRPr="007B3787" w14:paraId="3B49E27D" w14:textId="77777777" w:rsidTr="00637B09">
        <w:tc>
          <w:tcPr>
            <w:tcW w:w="846" w:type="dxa"/>
          </w:tcPr>
          <w:p w14:paraId="754AACBA" w14:textId="1C82A85C" w:rsidR="003F79CE" w:rsidRDefault="003F79CE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4CD14DE9" w14:textId="3A6B4BCD" w:rsidR="003F79CE" w:rsidRDefault="008E3270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14A6C4AE" w14:textId="21BABC01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5CD4034D" w14:textId="77777777" w:rsidR="003F79CE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8F94BD" w14:textId="77777777" w:rsidR="003F79CE" w:rsidRPr="007B3787" w:rsidRDefault="003F79CE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D5744" w:rsidRPr="007B3787" w14:paraId="541D799C" w14:textId="77777777" w:rsidTr="00637B09">
        <w:tc>
          <w:tcPr>
            <w:tcW w:w="846" w:type="dxa"/>
          </w:tcPr>
          <w:p w14:paraId="13267B08" w14:textId="09CF46BE" w:rsidR="003D5744" w:rsidRDefault="003D574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464AA498" w14:textId="6C97A81E" w:rsidR="003D5744" w:rsidRDefault="009E58E4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38992805" w14:textId="7BC32823" w:rsidR="003D5744" w:rsidRDefault="009E58E4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66A1289F" w14:textId="77777777" w:rsidR="003D5744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FA04FAD" w14:textId="77777777" w:rsidR="003D5744" w:rsidRPr="007B3787" w:rsidRDefault="003D5744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DE6" w:rsidRPr="007B3787" w14:paraId="2B462CC3" w14:textId="77777777" w:rsidTr="00637B09">
        <w:tc>
          <w:tcPr>
            <w:tcW w:w="846" w:type="dxa"/>
          </w:tcPr>
          <w:p w14:paraId="7845AF27" w14:textId="3E300563" w:rsidR="00DD3DE6" w:rsidRDefault="00DD3DE6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245D763D" w14:textId="14F2844D" w:rsidR="00DD3DE6" w:rsidRDefault="002C21C7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08DBA6F" w14:textId="44CF1CE6" w:rsidR="00DD3DE6" w:rsidRDefault="004B01FB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4835F79C" w14:textId="77777777" w:rsidR="00DD3DE6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68F9DB" w14:textId="77777777" w:rsidR="00DD3DE6" w:rsidRPr="007B3787" w:rsidRDefault="00DD3DE6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37B09" w:rsidRPr="007B3787" w14:paraId="6A4AFEE1" w14:textId="77777777" w:rsidTr="00637B09">
        <w:tc>
          <w:tcPr>
            <w:tcW w:w="846" w:type="dxa"/>
          </w:tcPr>
          <w:p w14:paraId="523FA2CE" w14:textId="43E53907" w:rsidR="00637B09" w:rsidRDefault="00637B09" w:rsidP="005F3F4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6E5599CA" w14:textId="033911AA" w:rsidR="00637B09" w:rsidRDefault="005E1492" w:rsidP="005F3F4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64F9DC3B" w14:textId="46E0178D" w:rsidR="00637B09" w:rsidRDefault="00247EDF" w:rsidP="000D78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6082BB64" w14:textId="77777777" w:rsidR="00637B09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BE41E" w14:textId="77777777" w:rsidR="00637B09" w:rsidRPr="007B3787" w:rsidRDefault="00637B09" w:rsidP="000D78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E1F" w:rsidRPr="007B3787" w14:paraId="69141E8F" w14:textId="77777777" w:rsidTr="00637B09">
        <w:tc>
          <w:tcPr>
            <w:tcW w:w="846" w:type="dxa"/>
          </w:tcPr>
          <w:p w14:paraId="3E1C781F" w14:textId="19719318" w:rsidR="002D4E1F" w:rsidRDefault="00631C32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53910BB" w14:textId="494D9F5E" w:rsidR="002D4E1F" w:rsidRDefault="005E1492" w:rsidP="002D4E1F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943BD1C" w14:textId="1189FA42" w:rsidR="002D4E1F" w:rsidRDefault="00247EDF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6BAB996" w14:textId="77777777" w:rsidR="002D4E1F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6E5DE0" w14:textId="77777777" w:rsidR="002D4E1F" w:rsidRPr="007B3787" w:rsidRDefault="002D4E1F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D2EC6" w:rsidRPr="007B3787" w14:paraId="2A32F22D" w14:textId="77777777" w:rsidTr="00637B09">
        <w:tc>
          <w:tcPr>
            <w:tcW w:w="846" w:type="dxa"/>
          </w:tcPr>
          <w:p w14:paraId="40E58E2D" w14:textId="3B6E6605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418C2A97" w14:textId="199965B7" w:rsidR="006D2EC6" w:rsidRPr="006D2EC6" w:rsidRDefault="00B7267E" w:rsidP="002D4E1F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394ABF51" w14:textId="0BF09FFF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039A65D0" w14:textId="77777777" w:rsidR="006D2EC6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098CE" w14:textId="77777777" w:rsidR="006D2EC6" w:rsidRPr="007B3787" w:rsidRDefault="006D2EC6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502B" w:rsidRPr="007B3787" w14:paraId="389123D0" w14:textId="77777777" w:rsidTr="00637B09">
        <w:tc>
          <w:tcPr>
            <w:tcW w:w="846" w:type="dxa"/>
          </w:tcPr>
          <w:p w14:paraId="21F68C31" w14:textId="3317AEFE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0A6D0181" w14:textId="77777777" w:rsidR="00B3502B" w:rsidRPr="006D2EC6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2DF7334" w14:textId="06E1A996" w:rsidR="00B3502B" w:rsidRP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 w:rsidR="00F973BB"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153545B" w14:textId="77777777" w:rsidR="00B3502B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4D7DEF5" w14:textId="77777777" w:rsidR="00B3502B" w:rsidRPr="007B3787" w:rsidRDefault="00B3502B" w:rsidP="002D4E1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1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2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DCAB98" w14:textId="77777777" w:rsidR="00D234FE" w:rsidRDefault="00D234FE" w:rsidP="00D234F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234FE" w:rsidRPr="007B3787" w14:paraId="76B03D90" w14:textId="77777777" w:rsidTr="000B5EDC">
        <w:tc>
          <w:tcPr>
            <w:tcW w:w="846" w:type="dxa"/>
          </w:tcPr>
          <w:p w14:paraId="1DAFBCD7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EC36AE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FAA25A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333B53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77B6E4" w14:textId="77777777" w:rsidR="00D234FE" w:rsidRPr="007B3787" w:rsidRDefault="00D234FE" w:rsidP="000B5ED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4FE" w:rsidRPr="007B3787" w14:paraId="46C589A2" w14:textId="77777777" w:rsidTr="000B5EDC">
        <w:tc>
          <w:tcPr>
            <w:tcW w:w="846" w:type="dxa"/>
          </w:tcPr>
          <w:p w14:paraId="6236BD5D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690B82F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79ABD99A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项目列表</w:t>
            </w:r>
          </w:p>
        </w:tc>
        <w:tc>
          <w:tcPr>
            <w:tcW w:w="1276" w:type="dxa"/>
          </w:tcPr>
          <w:p w14:paraId="50C7D8AA" w14:textId="28CBF341" w:rsidR="00D234FE" w:rsidRPr="007B3787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DCFC50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筛选出的项目列表</w:t>
            </w:r>
          </w:p>
        </w:tc>
      </w:tr>
      <w:tr w:rsidR="00D234FE" w:rsidRPr="007B3787" w14:paraId="6BECA6B9" w14:textId="77777777" w:rsidTr="000B5EDC">
        <w:tc>
          <w:tcPr>
            <w:tcW w:w="846" w:type="dxa"/>
          </w:tcPr>
          <w:p w14:paraId="233DF6A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B2B2BB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23A0D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816CDE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DE52C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1B78A36" w14:textId="77777777" w:rsidTr="000B5EDC">
        <w:tc>
          <w:tcPr>
            <w:tcW w:w="846" w:type="dxa"/>
          </w:tcPr>
          <w:p w14:paraId="70C4E96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D3C4C9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544EF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466761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0CD0EB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8E9371A" w14:textId="77777777" w:rsidTr="000B5EDC">
        <w:tc>
          <w:tcPr>
            <w:tcW w:w="846" w:type="dxa"/>
          </w:tcPr>
          <w:p w14:paraId="493DEDF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7E001D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17B363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7F95F80" w14:textId="33F27D90" w:rsidR="00D234FE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4D19FB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4482FA1" w14:textId="77777777" w:rsidTr="000B5EDC">
        <w:tc>
          <w:tcPr>
            <w:tcW w:w="846" w:type="dxa"/>
          </w:tcPr>
          <w:p w14:paraId="35F3B17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60EB23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37BBE6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3E76EF1A" w14:textId="262E1DFD" w:rsidR="00D234FE" w:rsidRDefault="007714C3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BF7DC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5849F76" w14:textId="77777777" w:rsidTr="000B5EDC">
        <w:tc>
          <w:tcPr>
            <w:tcW w:w="846" w:type="dxa"/>
          </w:tcPr>
          <w:p w14:paraId="3057F72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39B1477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10F983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E4E623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1AF70E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A81DE26" w14:textId="77777777" w:rsidTr="000B5EDC">
        <w:tc>
          <w:tcPr>
            <w:tcW w:w="846" w:type="dxa"/>
          </w:tcPr>
          <w:p w14:paraId="7BE667B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51264022" w14:textId="77777777" w:rsidR="00D234FE" w:rsidRPr="007268A1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4377320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EC793B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7B4E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34255A6" w14:textId="77777777" w:rsidTr="000B5EDC">
        <w:tc>
          <w:tcPr>
            <w:tcW w:w="846" w:type="dxa"/>
          </w:tcPr>
          <w:p w14:paraId="133450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5912E28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448A3EB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95109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A9E1A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471C35D1" w14:textId="77777777" w:rsidTr="000B5EDC">
        <w:tc>
          <w:tcPr>
            <w:tcW w:w="846" w:type="dxa"/>
          </w:tcPr>
          <w:p w14:paraId="32DCB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57A284C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10CD6C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33CF68F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FA9B15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4053F26" w14:textId="77777777" w:rsidTr="000B5EDC">
        <w:tc>
          <w:tcPr>
            <w:tcW w:w="846" w:type="dxa"/>
          </w:tcPr>
          <w:p w14:paraId="20496DD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C06AB1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66DD71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584DDE4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54BDE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2C3CA1F" w14:textId="77777777" w:rsidTr="000B5EDC">
        <w:tc>
          <w:tcPr>
            <w:tcW w:w="846" w:type="dxa"/>
          </w:tcPr>
          <w:p w14:paraId="6854698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09620A6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11361CD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63FDFF0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2DD151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12DA26A1" w14:textId="77777777" w:rsidTr="000B5EDC">
        <w:tc>
          <w:tcPr>
            <w:tcW w:w="846" w:type="dxa"/>
          </w:tcPr>
          <w:p w14:paraId="3C2DDB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6583D2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422F87F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47F02E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079FA719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73DEDE7" w14:textId="77777777" w:rsidTr="000B5EDC">
        <w:tc>
          <w:tcPr>
            <w:tcW w:w="846" w:type="dxa"/>
          </w:tcPr>
          <w:p w14:paraId="560898F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E161E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B766FE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49B0C51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5F613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6C86D04" w14:textId="77777777" w:rsidTr="000B5EDC">
        <w:tc>
          <w:tcPr>
            <w:tcW w:w="846" w:type="dxa"/>
          </w:tcPr>
          <w:p w14:paraId="5DDC76D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6DC7A0E5" w14:textId="77777777" w:rsidR="00D234FE" w:rsidRPr="009128E8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E74510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F55394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84554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17F216" w14:textId="77777777" w:rsidTr="000B5EDC">
        <w:tc>
          <w:tcPr>
            <w:tcW w:w="846" w:type="dxa"/>
          </w:tcPr>
          <w:p w14:paraId="020B25B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00B1DF3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42CD8B7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26B3094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33964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90F8FF7" w14:textId="77777777" w:rsidTr="000B5EDC">
        <w:tc>
          <w:tcPr>
            <w:tcW w:w="846" w:type="dxa"/>
          </w:tcPr>
          <w:p w14:paraId="1CAF11DB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034CCC9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34506729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B92683E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5BC9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67E00655" w14:textId="77777777" w:rsidTr="000B5EDC">
        <w:tc>
          <w:tcPr>
            <w:tcW w:w="846" w:type="dxa"/>
          </w:tcPr>
          <w:p w14:paraId="6512E4A6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20DAA021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E3DD41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4FDBEB0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891B1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F5FD569" w14:textId="77777777" w:rsidTr="000B5EDC">
        <w:tc>
          <w:tcPr>
            <w:tcW w:w="846" w:type="dxa"/>
          </w:tcPr>
          <w:p w14:paraId="185FDCB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0A26F22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628E365A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04C8141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B72700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51860F78" w14:textId="77777777" w:rsidTr="000B5EDC">
        <w:tc>
          <w:tcPr>
            <w:tcW w:w="846" w:type="dxa"/>
          </w:tcPr>
          <w:p w14:paraId="0A8AEFA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F183FE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3057FB7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3A563AA7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14E446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3CDBD8AE" w14:textId="77777777" w:rsidTr="000B5EDC">
        <w:tc>
          <w:tcPr>
            <w:tcW w:w="846" w:type="dxa"/>
          </w:tcPr>
          <w:p w14:paraId="1F0C57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378E019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DE0C0B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124E4723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00BB998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271ECF02" w14:textId="77777777" w:rsidTr="000B5EDC">
        <w:tc>
          <w:tcPr>
            <w:tcW w:w="846" w:type="dxa"/>
          </w:tcPr>
          <w:p w14:paraId="59146A98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7F4A2BD2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5B8018FD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C4B8BEF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442A7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4FE" w:rsidRPr="007B3787" w14:paraId="7E0F7C80" w14:textId="77777777" w:rsidTr="000B5EDC">
        <w:tc>
          <w:tcPr>
            <w:tcW w:w="846" w:type="dxa"/>
          </w:tcPr>
          <w:p w14:paraId="63F85225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8744E27" w14:textId="77777777" w:rsidR="00D234FE" w:rsidRPr="006D2EC6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30E6F98C" w14:textId="77777777" w:rsidR="00D234FE" w:rsidRPr="00B3502B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8003F5C" w14:textId="77777777" w:rsidR="00D234FE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B7B8C" w14:textId="77777777" w:rsidR="00D234FE" w:rsidRPr="007B3787" w:rsidRDefault="00D234FE" w:rsidP="000B5ED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7777777" w:rsidR="000B00D5" w:rsidRPr="0015624D" w:rsidRDefault="000B00D5" w:rsidP="000B00D5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327A2" w:rsidRPr="007B3787" w14:paraId="21163B41" w14:textId="77777777" w:rsidTr="0049477B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D6526" w:rsidRPr="007B3787" w14:paraId="5FFD5495" w14:textId="77777777" w:rsidTr="00F14997">
        <w:tc>
          <w:tcPr>
            <w:tcW w:w="846" w:type="dxa"/>
          </w:tcPr>
          <w:p w14:paraId="51D5D25E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12F435CB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D6526" w:rsidRPr="007B3787" w14:paraId="743D052A" w14:textId="77777777" w:rsidTr="00F14997">
        <w:tc>
          <w:tcPr>
            <w:tcW w:w="846" w:type="dxa"/>
          </w:tcPr>
          <w:p w14:paraId="14A2CD8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4B4192C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2D6526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2D6526" w:rsidRPr="007B3787" w:rsidRDefault="002D652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E53E0C0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0EA9D1BA" w14:textId="77777777" w:rsidTr="00F14997">
        <w:tc>
          <w:tcPr>
            <w:tcW w:w="846" w:type="dxa"/>
          </w:tcPr>
          <w:p w14:paraId="52E206DB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2DE8F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304FD4D4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A4953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1FD54C5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63438237" w14:textId="77777777" w:rsidTr="00F14997">
        <w:tc>
          <w:tcPr>
            <w:tcW w:w="846" w:type="dxa"/>
          </w:tcPr>
          <w:p w14:paraId="23DF887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1837F7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CBE7AF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2815A9B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7DE19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1BE52289" w14:textId="77777777" w:rsidTr="00F14997">
        <w:tc>
          <w:tcPr>
            <w:tcW w:w="846" w:type="dxa"/>
          </w:tcPr>
          <w:p w14:paraId="2FE77291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5D22DE72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BC96FB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F8CD4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93D6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F7737FE" w14:textId="77777777" w:rsidR="0032189D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32189D" w:rsidRPr="007B3787" w14:paraId="2EC22929" w14:textId="77777777" w:rsidTr="00F14997">
        <w:tc>
          <w:tcPr>
            <w:tcW w:w="846" w:type="dxa"/>
          </w:tcPr>
          <w:p w14:paraId="7BAC010F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0B18AF9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62D22F1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A218A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1993C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31DCCF5C" w14:textId="77777777" w:rsidTr="00F14997">
        <w:tc>
          <w:tcPr>
            <w:tcW w:w="846" w:type="dxa"/>
          </w:tcPr>
          <w:p w14:paraId="69B1C90F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647B230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2FAE668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660616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B045FD2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2189D" w:rsidRPr="007B3787" w14:paraId="7BE854DE" w14:textId="77777777" w:rsidTr="00F14997">
        <w:tc>
          <w:tcPr>
            <w:tcW w:w="846" w:type="dxa"/>
          </w:tcPr>
          <w:p w14:paraId="7F0BCE9D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03026735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E3E0DA3" w14:textId="77777777" w:rsidR="0032189D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D9DCE3A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FD77C4" w14:textId="77777777" w:rsidR="0032189D" w:rsidRPr="007B3787" w:rsidRDefault="0032189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bookmarkStart w:id="93" w:name="_Toc422073239"/>
      <w:bookmarkEnd w:id="92"/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3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4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630CFB">
        <w:tc>
          <w:tcPr>
            <w:tcW w:w="704" w:type="dxa"/>
          </w:tcPr>
          <w:p w14:paraId="1ABDE8E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630CFB">
        <w:tc>
          <w:tcPr>
            <w:tcW w:w="704" w:type="dxa"/>
          </w:tcPr>
          <w:p w14:paraId="11508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630CFB">
        <w:tc>
          <w:tcPr>
            <w:tcW w:w="704" w:type="dxa"/>
          </w:tcPr>
          <w:p w14:paraId="48699B0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FFE30C0" w14:textId="77777777" w:rsidTr="00630CFB">
        <w:tc>
          <w:tcPr>
            <w:tcW w:w="846" w:type="dxa"/>
          </w:tcPr>
          <w:p w14:paraId="5A2CC518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92194B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9E0F11E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630CF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630CFB">
        <w:tc>
          <w:tcPr>
            <w:tcW w:w="846" w:type="dxa"/>
          </w:tcPr>
          <w:p w14:paraId="75A10BB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E4A6C4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4827C345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630CFB">
        <w:tc>
          <w:tcPr>
            <w:tcW w:w="846" w:type="dxa"/>
          </w:tcPr>
          <w:p w14:paraId="7FB5E4B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0013739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0546CD5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630CFB">
        <w:tc>
          <w:tcPr>
            <w:tcW w:w="846" w:type="dxa"/>
          </w:tcPr>
          <w:p w14:paraId="371F996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</w:tcPr>
          <w:p w14:paraId="524C096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985" w:type="dxa"/>
          </w:tcPr>
          <w:p w14:paraId="4A10EB1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630CFB">
        <w:tc>
          <w:tcPr>
            <w:tcW w:w="846" w:type="dxa"/>
          </w:tcPr>
          <w:p w14:paraId="5DBDAEE8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0EBE5E1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985" w:type="dxa"/>
          </w:tcPr>
          <w:p w14:paraId="04DEBC4A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630CFB">
        <w:tc>
          <w:tcPr>
            <w:tcW w:w="846" w:type="dxa"/>
          </w:tcPr>
          <w:p w14:paraId="0A36EA7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7CE1DA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985" w:type="dxa"/>
          </w:tcPr>
          <w:p w14:paraId="3953F5D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630CFB">
        <w:tc>
          <w:tcPr>
            <w:tcW w:w="846" w:type="dxa"/>
          </w:tcPr>
          <w:p w14:paraId="0F2B1E4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04366A2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985" w:type="dxa"/>
          </w:tcPr>
          <w:p w14:paraId="36944A5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630CFB">
        <w:tc>
          <w:tcPr>
            <w:tcW w:w="846" w:type="dxa"/>
          </w:tcPr>
          <w:p w14:paraId="49C3F23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D306027" w14:textId="77777777" w:rsidR="00803222" w:rsidRDefault="00AF787A" w:rsidP="00630CFB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43E5A42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630CFB">
        <w:tc>
          <w:tcPr>
            <w:tcW w:w="846" w:type="dxa"/>
          </w:tcPr>
          <w:p w14:paraId="251737D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06C5AFBD" w14:textId="77777777" w:rsidR="00803222" w:rsidRDefault="00AF787A" w:rsidP="00630CFB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8F392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630CFB">
        <w:tc>
          <w:tcPr>
            <w:tcW w:w="846" w:type="dxa"/>
          </w:tcPr>
          <w:p w14:paraId="01C6896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8932BBC" w14:textId="77777777" w:rsidR="00803222" w:rsidRDefault="00AF787A" w:rsidP="00630CFB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01019EE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630CFB">
        <w:tc>
          <w:tcPr>
            <w:tcW w:w="846" w:type="dxa"/>
          </w:tcPr>
          <w:p w14:paraId="6A135C2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3C448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985" w:type="dxa"/>
          </w:tcPr>
          <w:p w14:paraId="1C21E10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630CFB">
        <w:tc>
          <w:tcPr>
            <w:tcW w:w="846" w:type="dxa"/>
          </w:tcPr>
          <w:p w14:paraId="0A3BB30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984" w:type="dxa"/>
          </w:tcPr>
          <w:p w14:paraId="2F4FD4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24A984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630CFB">
        <w:tc>
          <w:tcPr>
            <w:tcW w:w="846" w:type="dxa"/>
          </w:tcPr>
          <w:p w14:paraId="65117D3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984" w:type="dxa"/>
          </w:tcPr>
          <w:p w14:paraId="6AFE247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985" w:type="dxa"/>
          </w:tcPr>
          <w:p w14:paraId="32C9AF8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630CFB">
        <w:tc>
          <w:tcPr>
            <w:tcW w:w="846" w:type="dxa"/>
          </w:tcPr>
          <w:p w14:paraId="246B9B3C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4F2F10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985" w:type="dxa"/>
          </w:tcPr>
          <w:p w14:paraId="5B9CF2E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630CFB">
        <w:tc>
          <w:tcPr>
            <w:tcW w:w="846" w:type="dxa"/>
          </w:tcPr>
          <w:p w14:paraId="4CBB977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53AF709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985" w:type="dxa"/>
          </w:tcPr>
          <w:p w14:paraId="0C807847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630CFB">
        <w:tc>
          <w:tcPr>
            <w:tcW w:w="846" w:type="dxa"/>
          </w:tcPr>
          <w:p w14:paraId="22B52EC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D0BF4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985" w:type="dxa"/>
          </w:tcPr>
          <w:p w14:paraId="3246834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630CFB">
        <w:tc>
          <w:tcPr>
            <w:tcW w:w="846" w:type="dxa"/>
          </w:tcPr>
          <w:p w14:paraId="02FAA33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4533D8E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985" w:type="dxa"/>
          </w:tcPr>
          <w:p w14:paraId="686D57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630CFB">
        <w:tc>
          <w:tcPr>
            <w:tcW w:w="846" w:type="dxa"/>
          </w:tcPr>
          <w:p w14:paraId="19B82BF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1984" w:type="dxa"/>
          </w:tcPr>
          <w:p w14:paraId="497B0D9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985" w:type="dxa"/>
          </w:tcPr>
          <w:p w14:paraId="10C59E3F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630CFB">
        <w:tc>
          <w:tcPr>
            <w:tcW w:w="846" w:type="dxa"/>
          </w:tcPr>
          <w:p w14:paraId="79CC6FB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1984" w:type="dxa"/>
          </w:tcPr>
          <w:p w14:paraId="32E72DC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985" w:type="dxa"/>
          </w:tcPr>
          <w:p w14:paraId="69D31E33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630CFB">
        <w:tc>
          <w:tcPr>
            <w:tcW w:w="846" w:type="dxa"/>
          </w:tcPr>
          <w:p w14:paraId="6D5C563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A642FD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985" w:type="dxa"/>
          </w:tcPr>
          <w:p w14:paraId="408BCC8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630CFB">
        <w:tc>
          <w:tcPr>
            <w:tcW w:w="846" w:type="dxa"/>
          </w:tcPr>
          <w:p w14:paraId="6F7B1EDA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615B7B71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985" w:type="dxa"/>
          </w:tcPr>
          <w:p w14:paraId="0D9B8DC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630CFB">
        <w:tc>
          <w:tcPr>
            <w:tcW w:w="846" w:type="dxa"/>
          </w:tcPr>
          <w:p w14:paraId="27739396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17F1B3C4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985" w:type="dxa"/>
          </w:tcPr>
          <w:p w14:paraId="2E8A2A9D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630CF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5" w:name="_Toc422073241"/>
      <w:r>
        <w:rPr>
          <w:lang w:eastAsia="zh-CN"/>
        </w:rPr>
        <w:t>获取我的项目</w:t>
      </w:r>
      <w:bookmarkEnd w:id="95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</w:p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E44207">
        <w:tc>
          <w:tcPr>
            <w:tcW w:w="704" w:type="dxa"/>
          </w:tcPr>
          <w:p w14:paraId="4323ACC1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E44207">
        <w:tc>
          <w:tcPr>
            <w:tcW w:w="704" w:type="dxa"/>
          </w:tcPr>
          <w:p w14:paraId="0B56FA0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E44207">
        <w:tc>
          <w:tcPr>
            <w:tcW w:w="704" w:type="dxa"/>
          </w:tcPr>
          <w:p w14:paraId="13E2536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E44207">
        <w:tc>
          <w:tcPr>
            <w:tcW w:w="1129" w:type="dxa"/>
          </w:tcPr>
          <w:p w14:paraId="6996E185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E4420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E44207">
        <w:tc>
          <w:tcPr>
            <w:tcW w:w="1129" w:type="dxa"/>
          </w:tcPr>
          <w:p w14:paraId="38E1F25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E44207">
        <w:tc>
          <w:tcPr>
            <w:tcW w:w="1129" w:type="dxa"/>
          </w:tcPr>
          <w:p w14:paraId="019B619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E44207">
        <w:tc>
          <w:tcPr>
            <w:tcW w:w="1129" w:type="dxa"/>
          </w:tcPr>
          <w:p w14:paraId="5EEC53C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E44207">
        <w:tc>
          <w:tcPr>
            <w:tcW w:w="1129" w:type="dxa"/>
          </w:tcPr>
          <w:p w14:paraId="59E6BB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E44207">
        <w:tc>
          <w:tcPr>
            <w:tcW w:w="1129" w:type="dxa"/>
          </w:tcPr>
          <w:p w14:paraId="23B4DD5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E44207">
        <w:tc>
          <w:tcPr>
            <w:tcW w:w="1129" w:type="dxa"/>
          </w:tcPr>
          <w:p w14:paraId="59D91F7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E44207">
        <w:tc>
          <w:tcPr>
            <w:tcW w:w="1129" w:type="dxa"/>
          </w:tcPr>
          <w:p w14:paraId="50D9D5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E44207">
        <w:tc>
          <w:tcPr>
            <w:tcW w:w="1129" w:type="dxa"/>
          </w:tcPr>
          <w:p w14:paraId="42AADB2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E44207">
        <w:tc>
          <w:tcPr>
            <w:tcW w:w="1129" w:type="dxa"/>
          </w:tcPr>
          <w:p w14:paraId="1271CF9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8EFD23" w14:textId="77777777" w:rsidTr="00E44207">
        <w:tc>
          <w:tcPr>
            <w:tcW w:w="1129" w:type="dxa"/>
          </w:tcPr>
          <w:p w14:paraId="2AA6583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803222" w:rsidRPr="00090386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502EABC" w14:textId="77777777" w:rsidTr="00E44207">
        <w:tc>
          <w:tcPr>
            <w:tcW w:w="1129" w:type="dxa"/>
          </w:tcPr>
          <w:p w14:paraId="6D9200A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1043C2" w14:textId="77777777" w:rsidTr="00E44207">
        <w:tc>
          <w:tcPr>
            <w:tcW w:w="1129" w:type="dxa"/>
          </w:tcPr>
          <w:p w14:paraId="1BF40FC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803222" w:rsidRPr="002F2B3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8D61571" w14:textId="77777777" w:rsidTr="00E44207">
        <w:tc>
          <w:tcPr>
            <w:tcW w:w="1129" w:type="dxa"/>
          </w:tcPr>
          <w:p w14:paraId="5904239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72910C6" w14:textId="77777777" w:rsidTr="00E44207">
        <w:tc>
          <w:tcPr>
            <w:tcW w:w="1129" w:type="dxa"/>
          </w:tcPr>
          <w:p w14:paraId="680153B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357B719" w14:textId="77777777" w:rsidTr="00E44207">
        <w:tc>
          <w:tcPr>
            <w:tcW w:w="1129" w:type="dxa"/>
          </w:tcPr>
          <w:p w14:paraId="5D7571F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7B2A1E" w14:textId="77777777" w:rsidTr="00E44207">
        <w:tc>
          <w:tcPr>
            <w:tcW w:w="1129" w:type="dxa"/>
          </w:tcPr>
          <w:p w14:paraId="771802D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0CF1E3F" w14:textId="77777777" w:rsidR="00803222" w:rsidRPr="00320388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088AE0" w14:textId="77777777" w:rsidTr="00E44207">
        <w:tc>
          <w:tcPr>
            <w:tcW w:w="1129" w:type="dxa"/>
          </w:tcPr>
          <w:p w14:paraId="390B960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803222" w:rsidRPr="0038270A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803222" w:rsidRPr="00D67A2D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DBA4AD" w14:textId="77777777" w:rsidTr="00E44207">
        <w:tc>
          <w:tcPr>
            <w:tcW w:w="1129" w:type="dxa"/>
          </w:tcPr>
          <w:p w14:paraId="61C46AF8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DCD4B18" w14:textId="77777777" w:rsidTr="00E44207">
        <w:tc>
          <w:tcPr>
            <w:tcW w:w="1129" w:type="dxa"/>
          </w:tcPr>
          <w:p w14:paraId="64497C0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6646492" w14:textId="77777777" w:rsidTr="00E44207">
        <w:tc>
          <w:tcPr>
            <w:tcW w:w="1129" w:type="dxa"/>
          </w:tcPr>
          <w:p w14:paraId="67C6889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67059A5" w14:textId="77777777" w:rsidTr="00E44207">
        <w:tc>
          <w:tcPr>
            <w:tcW w:w="1129" w:type="dxa"/>
          </w:tcPr>
          <w:p w14:paraId="7472FA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D98D36" w14:textId="77777777" w:rsidTr="00E44207">
        <w:tc>
          <w:tcPr>
            <w:tcW w:w="1129" w:type="dxa"/>
          </w:tcPr>
          <w:p w14:paraId="0F2BEF2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1E6768D" w14:textId="77777777" w:rsidTr="00E44207">
        <w:tc>
          <w:tcPr>
            <w:tcW w:w="1129" w:type="dxa"/>
          </w:tcPr>
          <w:p w14:paraId="020B10E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33FEA99" w14:textId="77777777" w:rsidTr="00E44207">
        <w:tc>
          <w:tcPr>
            <w:tcW w:w="1129" w:type="dxa"/>
          </w:tcPr>
          <w:p w14:paraId="415EC787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803222" w:rsidRPr="007B3787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6E4127DF" w14:textId="77777777" w:rsidTr="00E44207">
        <w:tc>
          <w:tcPr>
            <w:tcW w:w="1129" w:type="dxa"/>
          </w:tcPr>
          <w:p w14:paraId="2617E6D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0BA1F5A" w14:textId="77777777" w:rsidTr="00E44207">
        <w:tc>
          <w:tcPr>
            <w:tcW w:w="1129" w:type="dxa"/>
          </w:tcPr>
          <w:p w14:paraId="54A37AF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BC3E125" w14:textId="77777777" w:rsidTr="00E44207">
        <w:tc>
          <w:tcPr>
            <w:tcW w:w="1129" w:type="dxa"/>
          </w:tcPr>
          <w:p w14:paraId="7F516E4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4AE1AC7" w14:textId="77777777" w:rsidTr="00E44207">
        <w:tc>
          <w:tcPr>
            <w:tcW w:w="1129" w:type="dxa"/>
          </w:tcPr>
          <w:p w14:paraId="74A0F3E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C590CD8" w14:textId="77777777" w:rsidTr="00E44207">
        <w:tc>
          <w:tcPr>
            <w:tcW w:w="1129" w:type="dxa"/>
          </w:tcPr>
          <w:p w14:paraId="1646190A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C0FAB0" w14:textId="77777777" w:rsidTr="00E44207">
        <w:tc>
          <w:tcPr>
            <w:tcW w:w="1129" w:type="dxa"/>
          </w:tcPr>
          <w:p w14:paraId="5F4E8F10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EB738F" w14:textId="77777777" w:rsidTr="00E44207">
        <w:tc>
          <w:tcPr>
            <w:tcW w:w="1129" w:type="dxa"/>
          </w:tcPr>
          <w:p w14:paraId="2C5E292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0DA607C" w14:textId="77777777" w:rsidTr="00E44207">
        <w:tc>
          <w:tcPr>
            <w:tcW w:w="1129" w:type="dxa"/>
          </w:tcPr>
          <w:p w14:paraId="14BD1B3B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803222" w:rsidRDefault="007714C3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803222" w:rsidRDefault="00803222" w:rsidP="00E4420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</w:tbl>
    <w:p w14:paraId="7FE6ACF6" w14:textId="77777777" w:rsidR="002B0DEC" w:rsidRPr="0015624D" w:rsidRDefault="002B0DEC" w:rsidP="002B0DEC">
      <w:pPr>
        <w:pStyle w:val="3"/>
        <w:rPr>
          <w:lang w:eastAsia="zh-CN"/>
        </w:rPr>
      </w:pPr>
      <w:r>
        <w:rPr>
          <w:rFonts w:hint="eastAsia"/>
          <w:lang w:eastAsia="zh-CN"/>
        </w:rPr>
        <w:t>添加项目</w:t>
      </w:r>
    </w:p>
    <w:p w14:paraId="4F864424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B83DA5" w14:textId="277FE516" w:rsidR="002B0DEC" w:rsidRPr="00AC572E" w:rsidRDefault="002B0DEC" w:rsidP="002B0DEC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4421DB5A" w14:textId="77777777" w:rsidR="002B0DEC" w:rsidRDefault="002B0DEC" w:rsidP="002B0D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61E8E1A3" w14:textId="77777777" w:rsidR="002B0DEC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25112B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0DEC" w:rsidRPr="007B3787" w14:paraId="373128A5" w14:textId="77777777" w:rsidTr="001F1A63">
        <w:tc>
          <w:tcPr>
            <w:tcW w:w="704" w:type="dxa"/>
          </w:tcPr>
          <w:p w14:paraId="2F106821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7774B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8C6135C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E179B4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06BA9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37F44BDC" w14:textId="77777777" w:rsidTr="001F1A63">
        <w:tc>
          <w:tcPr>
            <w:tcW w:w="704" w:type="dxa"/>
          </w:tcPr>
          <w:p w14:paraId="73F10A18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1D37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F466D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1AD66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9FC92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1D8B2A92" w14:textId="77777777" w:rsidTr="001F1A63">
        <w:tc>
          <w:tcPr>
            <w:tcW w:w="704" w:type="dxa"/>
          </w:tcPr>
          <w:p w14:paraId="320F125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73F37C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F4C5CAF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F8C7BAB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11DA5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ECDE87" w14:textId="77777777" w:rsidR="002B0DEC" w:rsidRPr="00AC572E" w:rsidRDefault="002B0DEC" w:rsidP="002B0D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2B0DEC" w:rsidRPr="007B3787" w14:paraId="1A206309" w14:textId="77777777" w:rsidTr="001F1A63">
        <w:tc>
          <w:tcPr>
            <w:tcW w:w="846" w:type="dxa"/>
          </w:tcPr>
          <w:p w14:paraId="6021E9C9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1012B0E5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18F1BF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EFAD7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E9C466" w14:textId="77777777" w:rsidR="002B0DEC" w:rsidRPr="007B3787" w:rsidRDefault="002B0DEC" w:rsidP="001F1A6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0DEC" w:rsidRPr="007B3787" w14:paraId="03B02DA3" w14:textId="77777777" w:rsidTr="001F1A63">
        <w:tc>
          <w:tcPr>
            <w:tcW w:w="846" w:type="dxa"/>
          </w:tcPr>
          <w:p w14:paraId="67840BE9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FC9D9F6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DBB96E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099AC6E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78E9DA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B0DEC" w:rsidRPr="007B3787" w14:paraId="427746C0" w14:textId="77777777" w:rsidTr="001F1A63">
        <w:tc>
          <w:tcPr>
            <w:tcW w:w="846" w:type="dxa"/>
          </w:tcPr>
          <w:p w14:paraId="18D366BD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1190DB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92F1F8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FD8A0C2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C1250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2B0DEC" w:rsidRPr="007B3787" w14:paraId="48F038E6" w14:textId="77777777" w:rsidTr="001F1A63">
        <w:tc>
          <w:tcPr>
            <w:tcW w:w="846" w:type="dxa"/>
          </w:tcPr>
          <w:p w14:paraId="74E21CB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174D168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924159" w14:textId="77777777" w:rsidR="002B0DEC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E1C0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31883" w14:textId="77777777" w:rsidR="002B0DEC" w:rsidRPr="007B3787" w:rsidRDefault="002B0DEC" w:rsidP="001F1A6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bookmarkStart w:id="96" w:name="_Toc422073242"/>
      <w:bookmarkEnd w:id="94"/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96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0246376C" w:rsidR="00132314" w:rsidRDefault="00D3270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37226" w:rsidRPr="007B3787" w14:paraId="01C718F7" w14:textId="77777777" w:rsidTr="00A3247B">
        <w:tc>
          <w:tcPr>
            <w:tcW w:w="704" w:type="dxa"/>
          </w:tcPr>
          <w:p w14:paraId="707E71AD" w14:textId="4E1562B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3DDBE6CB" w14:textId="3EC35181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 w:rsidR="00A3247B"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3831D7C8" w14:textId="275B087A" w:rsidR="00C37226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B2FEBEB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7A9587" w14:textId="77777777" w:rsidR="00C37226" w:rsidRDefault="00C37226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41896A3" w14:textId="77777777" w:rsidTr="00A3247B">
        <w:tc>
          <w:tcPr>
            <w:tcW w:w="704" w:type="dxa"/>
          </w:tcPr>
          <w:p w14:paraId="1DAC9F16" w14:textId="4BBCCB9E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025FCE63" w14:textId="24DC5B85" w:rsidR="00A3247B" w:rsidRDefault="009F7C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tags</w:t>
            </w:r>
          </w:p>
        </w:tc>
        <w:tc>
          <w:tcPr>
            <w:tcW w:w="1843" w:type="dxa"/>
          </w:tcPr>
          <w:p w14:paraId="307D52B4" w14:textId="09F5DAC6" w:rsidR="00A3247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2DA99B6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47AF30" w14:textId="36D327EB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5DAF41D4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bookmarkStart w:id="97" w:name="_Toc422073243"/>
      <w:r>
        <w:rPr>
          <w:lang w:eastAsia="zh-CN"/>
        </w:rPr>
        <w:lastRenderedPageBreak/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535C0DC1" w:rsidR="00244BDF" w:rsidRPr="007B7A44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872810">
        <w:tc>
          <w:tcPr>
            <w:tcW w:w="704" w:type="dxa"/>
          </w:tcPr>
          <w:p w14:paraId="4CA1EACA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872810">
        <w:tc>
          <w:tcPr>
            <w:tcW w:w="704" w:type="dxa"/>
          </w:tcPr>
          <w:p w14:paraId="5D28DBE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872810">
        <w:tc>
          <w:tcPr>
            <w:tcW w:w="704" w:type="dxa"/>
          </w:tcPr>
          <w:p w14:paraId="4202BFEE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87281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lastRenderedPageBreak/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872810">
        <w:tc>
          <w:tcPr>
            <w:tcW w:w="846" w:type="dxa"/>
          </w:tcPr>
          <w:p w14:paraId="13857F3D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872810">
        <w:tc>
          <w:tcPr>
            <w:tcW w:w="846" w:type="dxa"/>
          </w:tcPr>
          <w:p w14:paraId="508AC321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872810">
        <w:tc>
          <w:tcPr>
            <w:tcW w:w="846" w:type="dxa"/>
          </w:tcPr>
          <w:p w14:paraId="739BC634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lastRenderedPageBreak/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97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8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lastRenderedPageBreak/>
        <w:t>孵化器</w:t>
      </w:r>
      <w:r w:rsidR="00F30000">
        <w:t>相关</w:t>
      </w:r>
      <w:bookmarkEnd w:id="98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99" w:name="_Toc422073245"/>
      <w:r>
        <w:t>找孵化器</w:t>
      </w:r>
      <w:bookmarkEnd w:id="99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00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77777777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/getData1</w:t>
      </w:r>
    </w:p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00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AF787A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1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026B" w:rsidRPr="007B3787" w14:paraId="098A0692" w14:textId="77777777" w:rsidTr="0049477B">
        <w:tc>
          <w:tcPr>
            <w:tcW w:w="846" w:type="dxa"/>
          </w:tcPr>
          <w:p w14:paraId="42E73953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EDD5" w14:textId="6F13EA01" w:rsidR="000A026B" w:rsidRPr="007B3787" w:rsidRDefault="00D30AA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7546E58F" w14:textId="5FA4534F" w:rsidR="000A026B" w:rsidRPr="007B3787" w:rsidRDefault="006F55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E18F58" w14:textId="70522C97" w:rsidR="000A026B" w:rsidRPr="007B3787" w:rsidRDefault="000F5A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44E820" w14:textId="77777777" w:rsidR="000A026B" w:rsidRPr="007B3787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26B" w:rsidRPr="007B3787" w14:paraId="5C7CC680" w14:textId="77777777" w:rsidTr="0049477B">
        <w:tc>
          <w:tcPr>
            <w:tcW w:w="846" w:type="dxa"/>
          </w:tcPr>
          <w:p w14:paraId="0F2AB495" w14:textId="77777777" w:rsidR="000A026B" w:rsidRDefault="000A02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5E6BAD" w14:textId="2D1FD04D" w:rsidR="000A026B" w:rsidRPr="007B3787" w:rsidRDefault="00B4761B" w:rsidP="0049477B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55CAD9" w14:textId="424EC3CA" w:rsidR="000A026B" w:rsidRPr="007B3787" w:rsidRDefault="007D1D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  <w:r w:rsidR="00085AD0"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2753E28A" w14:textId="1979D3EB" w:rsidR="000A026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8269DB3" w14:textId="2931DCD8" w:rsidR="000A026B" w:rsidRPr="007B3787" w:rsidRDefault="00085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 w:rsidR="009E5BEF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9E5BEF" w:rsidRPr="007B3787" w14:paraId="082BA694" w14:textId="77777777" w:rsidTr="0049477B">
        <w:tc>
          <w:tcPr>
            <w:tcW w:w="846" w:type="dxa"/>
          </w:tcPr>
          <w:p w14:paraId="28CCC035" w14:textId="0DA2224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51F689F8" w14:textId="2009E592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7A17CB54" w14:textId="36B8DB78" w:rsidR="009E5BEF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DE0465B" w14:textId="610228DB" w:rsidR="009E5BEF" w:rsidRDefault="00B651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F8002E" w14:textId="77777777" w:rsidR="009E5BEF" w:rsidRPr="007B3787" w:rsidRDefault="009E5B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68BF" w:rsidRPr="007B3787" w14:paraId="0136E067" w14:textId="77777777" w:rsidTr="0049477B">
        <w:tc>
          <w:tcPr>
            <w:tcW w:w="846" w:type="dxa"/>
          </w:tcPr>
          <w:p w14:paraId="683824A4" w14:textId="314B813F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CE292F3" w14:textId="59A5B99E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B2C5948" w14:textId="718F5594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5F69F34D" w14:textId="45CED45D" w:rsidR="00DD68BF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EA7AA22" w14:textId="77777777" w:rsidR="00DD68BF" w:rsidRPr="007B3787" w:rsidRDefault="00DD68B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63DEDE0C" w14:textId="77777777" w:rsidTr="0049477B">
        <w:tc>
          <w:tcPr>
            <w:tcW w:w="846" w:type="dxa"/>
          </w:tcPr>
          <w:p w14:paraId="68AD9772" w14:textId="77F957CF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697CCF3" w14:textId="1F4B2094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89E6CA1" w14:textId="37C51889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20BA3AFA" w14:textId="202D9B52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3753E2C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1216C" w:rsidRPr="007B3787" w14:paraId="77F48606" w14:textId="77777777" w:rsidTr="0049477B">
        <w:tc>
          <w:tcPr>
            <w:tcW w:w="846" w:type="dxa"/>
          </w:tcPr>
          <w:p w14:paraId="26B51CED" w14:textId="7AC68086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D2364A0" w14:textId="2C3D87B2" w:rsidR="0081216C" w:rsidRPr="0057270B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1D80E44" w14:textId="760793A4" w:rsidR="0081216C" w:rsidRPr="0057270B" w:rsidRDefault="004E0FD8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8A80CC2" w14:textId="77777777" w:rsidR="0081216C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FE684F" w14:textId="77777777" w:rsidR="0081216C" w:rsidRPr="007B3787" w:rsidRDefault="0081216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541" w:rsidRPr="007B3787" w14:paraId="37FECC0B" w14:textId="77777777" w:rsidTr="0049477B">
        <w:tc>
          <w:tcPr>
            <w:tcW w:w="846" w:type="dxa"/>
          </w:tcPr>
          <w:p w14:paraId="107F0E8F" w14:textId="44E68A60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55E4476" w14:textId="191DC1AE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C754BC4" w14:textId="259BF91E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7AE8836E" w14:textId="52D9E65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06FC03" w14:textId="1D3ED085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EF2541" w:rsidRPr="007B3787" w14:paraId="51953614" w14:textId="77777777" w:rsidTr="0049477B">
        <w:tc>
          <w:tcPr>
            <w:tcW w:w="846" w:type="dxa"/>
          </w:tcPr>
          <w:p w14:paraId="41682F1E" w14:textId="64486DE3" w:rsidR="00EF2541" w:rsidRDefault="00EF254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4E46165" w14:textId="58801156" w:rsidR="00EF2541" w:rsidRPr="0057270B" w:rsidRDefault="00927616" w:rsidP="00927616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5879552E" w14:textId="4425EF2D" w:rsidR="00EF2541" w:rsidRPr="0057270B" w:rsidRDefault="00927616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1C5985B" w14:textId="0C665666" w:rsidR="00EF2541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472C24F" w14:textId="4F2769A1" w:rsidR="00EF2541" w:rsidRPr="007B3787" w:rsidRDefault="001F350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24309A" w:rsidRPr="007B3787" w14:paraId="70688C63" w14:textId="77777777" w:rsidTr="0049477B">
        <w:tc>
          <w:tcPr>
            <w:tcW w:w="846" w:type="dxa"/>
          </w:tcPr>
          <w:p w14:paraId="02C4E08C" w14:textId="75DE9A1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5E6FFB9" w14:textId="1FD68853" w:rsidR="0024309A" w:rsidRPr="0057270B" w:rsidRDefault="00B4761B" w:rsidP="00927616">
            <w:pPr>
              <w:spacing w:line="360" w:lineRule="auto"/>
              <w:jc w:val="left"/>
              <w:rPr>
                <w:lang w:eastAsia="zh-CN"/>
              </w:rPr>
            </w:pPr>
            <w:r w:rsidRPr="00B4761B">
              <w:rPr>
                <w:lang w:eastAsia="zh-CN"/>
              </w:rPr>
              <w:t>contact</w:t>
            </w:r>
          </w:p>
        </w:tc>
        <w:tc>
          <w:tcPr>
            <w:tcW w:w="1985" w:type="dxa"/>
          </w:tcPr>
          <w:p w14:paraId="19ED4423" w14:textId="7CE6ED85" w:rsidR="0024309A" w:rsidRPr="0057270B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E5BBAB9" w14:textId="4232FEAD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0171409" w14:textId="77777777" w:rsidR="0024309A" w:rsidRDefault="0024309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73D8" w:rsidRPr="007B3787" w14:paraId="0F8BB3CB" w14:textId="77777777" w:rsidTr="0049477B">
        <w:tc>
          <w:tcPr>
            <w:tcW w:w="846" w:type="dxa"/>
          </w:tcPr>
          <w:p w14:paraId="6358CB71" w14:textId="173B3F82" w:rsidR="009C73D8" w:rsidRDefault="00A372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0819CCB" w14:textId="6F3E7971" w:rsidR="009C73D8" w:rsidRDefault="00655659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769036A" w14:textId="36E03BA1" w:rsidR="009C73D8" w:rsidRDefault="001769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42B4FA62" w14:textId="75D62DFA" w:rsidR="009C73D8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F66BA0" w14:textId="77777777" w:rsidR="009C73D8" w:rsidRDefault="009C73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8506B" w:rsidRPr="007B3787" w14:paraId="551626F9" w14:textId="77777777" w:rsidTr="0049477B">
        <w:tc>
          <w:tcPr>
            <w:tcW w:w="846" w:type="dxa"/>
          </w:tcPr>
          <w:p w14:paraId="511A8600" w14:textId="72E1111F" w:rsidR="00B8506B" w:rsidRDefault="00A95B1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193837F" w14:textId="3F45B07E" w:rsidR="00B8506B" w:rsidRDefault="000F6251" w:rsidP="00927616">
            <w:pPr>
              <w:spacing w:line="360" w:lineRule="auto"/>
              <w:jc w:val="left"/>
              <w:rPr>
                <w:lang w:eastAsia="zh-CN"/>
              </w:rPr>
            </w:pPr>
            <w:r w:rsidRPr="000F6251">
              <w:rPr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13285C48" w14:textId="170474FE" w:rsidR="00B8506B" w:rsidRDefault="00D94A2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E68F207" w14:textId="2FA91C5C" w:rsidR="00B8506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B19BA8A" w14:textId="453E2B65" w:rsidR="00B8506B" w:rsidRDefault="0070759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</w:t>
            </w:r>
            <w:r w:rsidR="00E60277">
              <w:rPr>
                <w:rFonts w:hint="eastAsia"/>
                <w:lang w:eastAsia="zh-CN"/>
              </w:rPr>
              <w:t>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FD7347" w:rsidRPr="007B3787" w14:paraId="1994B28B" w14:textId="77777777" w:rsidTr="0049477B">
        <w:tc>
          <w:tcPr>
            <w:tcW w:w="846" w:type="dxa"/>
          </w:tcPr>
          <w:p w14:paraId="7F8A70A1" w14:textId="6FDFDA36" w:rsidR="00FD7347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1984" w:type="dxa"/>
          </w:tcPr>
          <w:p w14:paraId="7D0FC9A5" w14:textId="1FF1EC37" w:rsidR="00FD7347" w:rsidRDefault="00C2402E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1B7C297" w14:textId="1EFFCA4E" w:rsidR="00FD7347" w:rsidRDefault="00C2402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61B0FA3D" w14:textId="5F651D81" w:rsidR="00FD7347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D7CD8C4" w14:textId="77777777" w:rsidR="00FD7347" w:rsidRDefault="00FD734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638A" w:rsidRPr="007B3787" w14:paraId="757052F2" w14:textId="77777777" w:rsidTr="0049477B">
        <w:tc>
          <w:tcPr>
            <w:tcW w:w="846" w:type="dxa"/>
          </w:tcPr>
          <w:p w14:paraId="106D7EF6" w14:textId="526720E2" w:rsidR="0060638A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53AC6A19" w14:textId="056DE050" w:rsidR="0060638A" w:rsidRPr="00523F10" w:rsidRDefault="0060638A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6F2CE8" w14:textId="3A5ED66B" w:rsidR="0060638A" w:rsidRDefault="00B10B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7C1A825D" w14:textId="4529C2DE" w:rsidR="0060638A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0831EF" w14:textId="77777777" w:rsidR="0060638A" w:rsidRDefault="0060638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D71A1" w:rsidRPr="007B3787" w14:paraId="3C37B80D" w14:textId="77777777" w:rsidTr="0049477B">
        <w:tc>
          <w:tcPr>
            <w:tcW w:w="846" w:type="dxa"/>
          </w:tcPr>
          <w:p w14:paraId="0A3BFD33" w14:textId="1FE5CA7C" w:rsidR="004D71A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3A6D5024" w14:textId="3D0A6C9B" w:rsidR="004D71A1" w:rsidRPr="00523F10" w:rsidRDefault="004D71A1" w:rsidP="00927616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0EA83AEA" w14:textId="53F54A3A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66E8E192" w14:textId="6E2592CA" w:rsidR="004D71A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F229195" w14:textId="77777777" w:rsidR="004D71A1" w:rsidRDefault="004D71A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B3871" w:rsidRPr="007B3787" w14:paraId="3A170521" w14:textId="77777777" w:rsidTr="0049477B">
        <w:tc>
          <w:tcPr>
            <w:tcW w:w="846" w:type="dxa"/>
          </w:tcPr>
          <w:p w14:paraId="76FFDC34" w14:textId="02E69AE8" w:rsidR="00CB3871" w:rsidRDefault="00B850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50AFBAEA" w14:textId="6BC85454" w:rsidR="00CB3871" w:rsidRPr="00523F10" w:rsidRDefault="00CB3871" w:rsidP="009276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0A27EF3" w14:textId="7F581D30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74ECDEE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2F5D31" w14:textId="77777777" w:rsidR="00CB3871" w:rsidRDefault="00CB387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01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AF787A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2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A5AEC">
        <w:tc>
          <w:tcPr>
            <w:tcW w:w="704" w:type="dxa"/>
          </w:tcPr>
          <w:p w14:paraId="7BC51543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A5AE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A5AEC">
        <w:tc>
          <w:tcPr>
            <w:tcW w:w="704" w:type="dxa"/>
          </w:tcPr>
          <w:p w14:paraId="401B9622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A5AEC">
        <w:tc>
          <w:tcPr>
            <w:tcW w:w="704" w:type="dxa"/>
          </w:tcPr>
          <w:p w14:paraId="39C4A14E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A5AEC">
        <w:tc>
          <w:tcPr>
            <w:tcW w:w="704" w:type="dxa"/>
          </w:tcPr>
          <w:p w14:paraId="29ED722B" w14:textId="77777777" w:rsidR="00920EC5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A5AE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8652EA" w14:textId="77777777" w:rsidR="006F22BB" w:rsidRDefault="006F22BB" w:rsidP="006F22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3" w:name="_GoBack"/>
      <w:bookmarkEnd w:id="103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F22BB" w:rsidRPr="007B3787" w14:paraId="30009C01" w14:textId="77777777" w:rsidTr="0049477B">
        <w:tc>
          <w:tcPr>
            <w:tcW w:w="846" w:type="dxa"/>
          </w:tcPr>
          <w:p w14:paraId="0327DCB6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4AF5C7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C3ADF5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F5789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209BAA" w14:textId="77777777" w:rsidR="006F22BB" w:rsidRPr="007B3787" w:rsidRDefault="006F22B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22BB" w:rsidRPr="007B3787" w14:paraId="765A2B97" w14:textId="77777777" w:rsidTr="0049477B">
        <w:tc>
          <w:tcPr>
            <w:tcW w:w="846" w:type="dxa"/>
          </w:tcPr>
          <w:p w14:paraId="226DA4A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351C59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3175EB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29A9423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F31D8E2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16634E07" w14:textId="77777777" w:rsidTr="0049477B">
        <w:tc>
          <w:tcPr>
            <w:tcW w:w="846" w:type="dxa"/>
          </w:tcPr>
          <w:p w14:paraId="7C4749B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5E4207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2BBD47A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17717DEC" w14:textId="3EE3FE13" w:rsidR="006F22BB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7F8946F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460FE954" w14:textId="77777777" w:rsidTr="0049477B">
        <w:tc>
          <w:tcPr>
            <w:tcW w:w="846" w:type="dxa"/>
          </w:tcPr>
          <w:p w14:paraId="7AB5250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25975A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D024216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2AADF9FE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5C615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3CCD1E3" w14:textId="77777777" w:rsidTr="0049477B">
        <w:tc>
          <w:tcPr>
            <w:tcW w:w="846" w:type="dxa"/>
          </w:tcPr>
          <w:p w14:paraId="6B770C5C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22254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25FBDD9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4A70E5C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82C3A7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8127562" w14:textId="77777777" w:rsidTr="0049477B">
        <w:tc>
          <w:tcPr>
            <w:tcW w:w="846" w:type="dxa"/>
          </w:tcPr>
          <w:p w14:paraId="639CAA5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0C3F79E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Settle</w:t>
            </w:r>
          </w:p>
        </w:tc>
        <w:tc>
          <w:tcPr>
            <w:tcW w:w="1985" w:type="dxa"/>
          </w:tcPr>
          <w:p w14:paraId="7A34C33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入驻厂家数量</w:t>
            </w:r>
          </w:p>
        </w:tc>
        <w:tc>
          <w:tcPr>
            <w:tcW w:w="1276" w:type="dxa"/>
          </w:tcPr>
          <w:p w14:paraId="55324A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5708106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0EF05C08" w14:textId="77777777" w:rsidTr="0049477B">
        <w:tc>
          <w:tcPr>
            <w:tcW w:w="846" w:type="dxa"/>
          </w:tcPr>
          <w:p w14:paraId="072DFEE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A98B6A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1FA3797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5D76789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24FCBD21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E8A3DD2" w14:textId="77777777" w:rsidTr="0049477B">
        <w:tc>
          <w:tcPr>
            <w:tcW w:w="846" w:type="dxa"/>
          </w:tcPr>
          <w:p w14:paraId="3607457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5001E18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335709F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642E84A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A34B3C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5A681650" w14:textId="77777777" w:rsidTr="0049477B">
        <w:tc>
          <w:tcPr>
            <w:tcW w:w="846" w:type="dxa"/>
          </w:tcPr>
          <w:p w14:paraId="1872994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7F6DFEBE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9D2BEB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AC6A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D39E2E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1D8B8CAC" w14:textId="77777777" w:rsidTr="0049477B">
        <w:tc>
          <w:tcPr>
            <w:tcW w:w="846" w:type="dxa"/>
          </w:tcPr>
          <w:p w14:paraId="662CDF77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7.2</w:t>
            </w:r>
          </w:p>
        </w:tc>
        <w:tc>
          <w:tcPr>
            <w:tcW w:w="1984" w:type="dxa"/>
          </w:tcPr>
          <w:p w14:paraId="6285C15A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405793D4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7ACF08B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8DAF50" w14:textId="77777777" w:rsidR="006F22BB" w:rsidRPr="007B3787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6F22BB" w:rsidRPr="007B3787" w14:paraId="4B819A61" w14:textId="77777777" w:rsidTr="0049477B">
        <w:tc>
          <w:tcPr>
            <w:tcW w:w="846" w:type="dxa"/>
          </w:tcPr>
          <w:p w14:paraId="0DA058A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5B760B62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A9F8D16" w14:textId="77777777" w:rsidR="006F22BB" w:rsidRPr="0057270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35F460B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EBFD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41AA1724" w14:textId="77777777" w:rsidTr="0049477B">
        <w:tc>
          <w:tcPr>
            <w:tcW w:w="846" w:type="dxa"/>
          </w:tcPr>
          <w:p w14:paraId="460C52F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1D8358F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3E8B88A4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A05BF51" w14:textId="77C07A7D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8941B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2A34E040" w14:textId="77777777" w:rsidTr="0049477B">
        <w:tc>
          <w:tcPr>
            <w:tcW w:w="846" w:type="dxa"/>
          </w:tcPr>
          <w:p w14:paraId="354692E0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6F7D6A3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396003A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33796235" w14:textId="5034E214" w:rsidR="006F22B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94FB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6F22BB" w:rsidRPr="007B3787" w14:paraId="2CE45D4B" w14:textId="77777777" w:rsidTr="0049477B">
        <w:tc>
          <w:tcPr>
            <w:tcW w:w="846" w:type="dxa"/>
          </w:tcPr>
          <w:p w14:paraId="498BC1E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1199AB4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4F4CBB2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DB3AF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16F7B9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67866082" w14:textId="77777777" w:rsidTr="0049477B">
        <w:tc>
          <w:tcPr>
            <w:tcW w:w="846" w:type="dxa"/>
          </w:tcPr>
          <w:p w14:paraId="4FDBC42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D005968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172AF1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7B4DE8D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CA9A18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359181DF" w14:textId="77777777" w:rsidTr="0049477B">
        <w:tc>
          <w:tcPr>
            <w:tcW w:w="846" w:type="dxa"/>
          </w:tcPr>
          <w:p w14:paraId="29315A9B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656DBE0E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3E20FF72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2F4828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3FF471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22BB" w:rsidRPr="007B3787" w14:paraId="70A615C2" w14:textId="77777777" w:rsidTr="0049477B">
        <w:tc>
          <w:tcPr>
            <w:tcW w:w="846" w:type="dxa"/>
          </w:tcPr>
          <w:p w14:paraId="2A30144A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1873147" w14:textId="77777777" w:rsidR="006F22BB" w:rsidRPr="00523F10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0A7A34D5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0D498029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661E3" w14:textId="77777777" w:rsidR="006F22BB" w:rsidRDefault="006F22B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6F0C3D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1D9729A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253412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D4B78EB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评论</w:t>
      </w:r>
    </w:p>
    <w:p w14:paraId="036ABC2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C18D92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C60EC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D61FCF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1B61852" w14:textId="77777777" w:rsidTr="00F14997">
        <w:tc>
          <w:tcPr>
            <w:tcW w:w="704" w:type="dxa"/>
          </w:tcPr>
          <w:p w14:paraId="3332062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12263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F49559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659E6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479DA3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008797" w14:textId="77777777" w:rsidTr="00F14997">
        <w:tc>
          <w:tcPr>
            <w:tcW w:w="704" w:type="dxa"/>
          </w:tcPr>
          <w:p w14:paraId="51CFEA8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065876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2092B8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D7A61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00BCE9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446FEB37" w14:textId="77777777" w:rsidTr="00F14997">
        <w:tc>
          <w:tcPr>
            <w:tcW w:w="704" w:type="dxa"/>
          </w:tcPr>
          <w:p w14:paraId="1F5E69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00201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13DBFED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9CCCBA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ACE8E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3957BBC7" w14:textId="77777777" w:rsidTr="00F14997">
        <w:tc>
          <w:tcPr>
            <w:tcW w:w="704" w:type="dxa"/>
          </w:tcPr>
          <w:p w14:paraId="149F7C2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56A3EC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17F73FF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5ED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92E89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67B4D32C" w14:textId="77777777" w:rsidTr="00F14997">
        <w:tc>
          <w:tcPr>
            <w:tcW w:w="704" w:type="dxa"/>
          </w:tcPr>
          <w:p w14:paraId="75CB8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1D08B02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15B6A3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B069ED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0876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1F161E12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5A754F89" w14:textId="77777777" w:rsidTr="00F14997">
        <w:tc>
          <w:tcPr>
            <w:tcW w:w="846" w:type="dxa"/>
          </w:tcPr>
          <w:p w14:paraId="2E8C5F4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2FC5E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5C77DE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1365BC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6C2FD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1D45F1B" w14:textId="77777777" w:rsidTr="00F14997">
        <w:tc>
          <w:tcPr>
            <w:tcW w:w="846" w:type="dxa"/>
          </w:tcPr>
          <w:p w14:paraId="617911B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CA9CB5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8EB6A8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61A7D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F718A5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257B95A" w14:textId="77777777" w:rsidTr="00F14997">
        <w:tc>
          <w:tcPr>
            <w:tcW w:w="846" w:type="dxa"/>
          </w:tcPr>
          <w:p w14:paraId="3B5157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3A8AB81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6C5E4AF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0E2F79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41835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4FD5BDB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41282B1" w14:textId="77777777" w:rsidTr="00F14997">
        <w:tc>
          <w:tcPr>
            <w:tcW w:w="846" w:type="dxa"/>
          </w:tcPr>
          <w:p w14:paraId="55DD1D6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BEE50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C64C56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0F629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ACBE6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0C71F81" w14:textId="77777777" w:rsidTr="00F14997">
        <w:tc>
          <w:tcPr>
            <w:tcW w:w="846" w:type="dxa"/>
          </w:tcPr>
          <w:p w14:paraId="752C7605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gridSpan w:val="2"/>
          </w:tcPr>
          <w:p w14:paraId="45B8A71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7EEC7D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E755C9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76D223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6412EEB1" w14:textId="77777777" w:rsidTr="00F14997">
        <w:tc>
          <w:tcPr>
            <w:tcW w:w="846" w:type="dxa"/>
          </w:tcPr>
          <w:p w14:paraId="62106B42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AEFA33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654249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D22A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3F834E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34E157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72AF4CF2" w14:textId="77777777" w:rsidTr="00F14997">
        <w:tc>
          <w:tcPr>
            <w:tcW w:w="846" w:type="dxa"/>
          </w:tcPr>
          <w:p w14:paraId="659A5C0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CA7F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0C8AFA8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B974B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BE82D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3DDA7873" w14:textId="77777777" w:rsidTr="00F14997">
        <w:tc>
          <w:tcPr>
            <w:tcW w:w="846" w:type="dxa"/>
          </w:tcPr>
          <w:p w14:paraId="4A27D8F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75BC9CD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FDA5ED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7744912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3242CE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A50B96A" w14:textId="77777777" w:rsidTr="00F14997">
        <w:tc>
          <w:tcPr>
            <w:tcW w:w="846" w:type="dxa"/>
          </w:tcPr>
          <w:p w14:paraId="014B9C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4CCF54E9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8F94650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E0B3DF0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053CF9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bookmarkStart w:id="104" w:name="_Toc422073250"/>
      <w:bookmarkEnd w:id="102"/>
      <w:r>
        <w:t>我的孵化器</w:t>
      </w:r>
      <w:bookmarkEnd w:id="104"/>
    </w:p>
    <w:p w14:paraId="25E7FA90" w14:textId="67672DD9" w:rsidR="00ED563A" w:rsidRPr="00F2044C" w:rsidRDefault="00ED563A" w:rsidP="00ED563A">
      <w:pPr>
        <w:pStyle w:val="3"/>
        <w:rPr>
          <w:lang w:eastAsia="zh-CN"/>
        </w:rPr>
      </w:pPr>
      <w:bookmarkStart w:id="105" w:name="_Toc422073251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  <w:bookmarkEnd w:id="105"/>
    </w:p>
    <w:p w14:paraId="4F843B21" w14:textId="77777777" w:rsidR="00ED563A" w:rsidRDefault="00ED563A" w:rsidP="00ED563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DD5282" w14:textId="77777777" w:rsidR="00ED563A" w:rsidRDefault="00AF787A" w:rsidP="00ED563A">
      <w:pPr>
        <w:spacing w:line="360" w:lineRule="auto"/>
        <w:ind w:firstLineChars="200" w:firstLine="420"/>
        <w:jc w:val="left"/>
      </w:pPr>
      <w:hyperlink r:id="rId14" w:anchor="p=新孵化器01" w:history="1">
        <w:r w:rsidR="00ED563A" w:rsidRPr="003916E7">
          <w:rPr>
            <w:rStyle w:val="a3"/>
            <w:rFonts w:hint="eastAsia"/>
          </w:rPr>
          <w:t>http://gxufyz.axshare.com/#p=</w:t>
        </w:r>
        <w:r w:rsidR="00ED563A" w:rsidRPr="003916E7">
          <w:rPr>
            <w:rStyle w:val="a3"/>
            <w:rFonts w:hint="eastAsia"/>
          </w:rPr>
          <w:t>新孵化器</w:t>
        </w:r>
        <w:r w:rsidR="00ED563A" w:rsidRPr="003916E7">
          <w:rPr>
            <w:rStyle w:val="a3"/>
            <w:rFonts w:hint="eastAsia"/>
          </w:rPr>
          <w:t>01</w:t>
        </w:r>
      </w:hyperlink>
    </w:p>
    <w:p w14:paraId="2BB2FFD2" w14:textId="58A8F50F" w:rsidR="00ED563A" w:rsidRPr="007B3787" w:rsidRDefault="00ED563A" w:rsidP="00513B26">
      <w:pPr>
        <w:spacing w:line="360" w:lineRule="auto"/>
        <w:ind w:firstLine="420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</w:t>
      </w:r>
      <w:r w:rsidR="00A03422">
        <w:rPr>
          <w:rFonts w:hint="eastAsia"/>
          <w:lang w:eastAsia="zh-CN"/>
        </w:rPr>
        <w:t>，包括所有省份，城市</w:t>
      </w:r>
    </w:p>
    <w:p w14:paraId="0D0CF6C8" w14:textId="77777777" w:rsidR="00ED563A" w:rsidRDefault="00ED563A" w:rsidP="00ED563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6401D1" w14:textId="76550C54" w:rsidR="00ED563A" w:rsidRDefault="00ED563A" w:rsidP="00CE68DC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FB0F42">
        <w:rPr>
          <w:rFonts w:hint="eastAsia"/>
          <w:lang w:eastAsia="zh-CN"/>
        </w:rPr>
        <w:t>incubator</w:t>
      </w:r>
      <w:r w:rsidR="00FB0F42">
        <w:rPr>
          <w:lang w:eastAsia="zh-CN"/>
        </w:rPr>
        <w:t xml:space="preserve"> /getData</w:t>
      </w:r>
      <w:r w:rsidR="00CE68DC">
        <w:rPr>
          <w:lang w:eastAsia="zh-CN"/>
        </w:rPr>
        <w:t>2</w:t>
      </w:r>
    </w:p>
    <w:p w14:paraId="0EB1EB3C" w14:textId="77777777" w:rsidR="0084223C" w:rsidRPr="00AC572E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6" w:name="_Toc422073252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4223C" w:rsidRPr="007B3787" w14:paraId="2D66B8B2" w14:textId="77777777" w:rsidTr="0049477B">
        <w:tc>
          <w:tcPr>
            <w:tcW w:w="704" w:type="dxa"/>
          </w:tcPr>
          <w:p w14:paraId="5A9A21E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612A0B5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3AC3623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5DC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0D75A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4223C" w:rsidRPr="007B3787" w14:paraId="2515D1B1" w14:textId="77777777" w:rsidTr="0049477B">
        <w:tc>
          <w:tcPr>
            <w:tcW w:w="704" w:type="dxa"/>
          </w:tcPr>
          <w:p w14:paraId="58C84D45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7492A48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CE7DA4E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5AECD7C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E0DDE4B" w14:textId="77777777" w:rsidR="0084223C" w:rsidRPr="007B3787" w:rsidRDefault="008422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11A4340" w14:textId="77777777" w:rsidR="0084223C" w:rsidRDefault="0084223C" w:rsidP="0084223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4223C" w:rsidRPr="007B3787" w14:paraId="465F0C93" w14:textId="77777777" w:rsidTr="0049477B">
        <w:tc>
          <w:tcPr>
            <w:tcW w:w="846" w:type="dxa"/>
          </w:tcPr>
          <w:p w14:paraId="7792C0D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3FC18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47829E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A9841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5FB992" w14:textId="77777777" w:rsidR="0084223C" w:rsidRPr="007B3787" w:rsidRDefault="0084223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021A" w:rsidRPr="007B3787" w14:paraId="731AEF7E" w14:textId="77777777" w:rsidTr="0049477B">
        <w:tc>
          <w:tcPr>
            <w:tcW w:w="846" w:type="dxa"/>
          </w:tcPr>
          <w:p w14:paraId="3DCB0AD8" w14:textId="6B62AC35" w:rsidR="00EA021A" w:rsidRDefault="00EA021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6BC3D5" w14:textId="336317B0" w:rsidR="00EA021A" w:rsidRPr="007B3787" w:rsidRDefault="00187E58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0E44812C" w14:textId="2D8434B1" w:rsidR="00EA021A" w:rsidRPr="007B3787" w:rsidRDefault="00187E58" w:rsidP="00B9627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所有省份</w:t>
            </w:r>
          </w:p>
        </w:tc>
        <w:tc>
          <w:tcPr>
            <w:tcW w:w="1276" w:type="dxa"/>
          </w:tcPr>
          <w:p w14:paraId="751C30B3" w14:textId="7C4A6220" w:rsidR="00EA021A" w:rsidRPr="007B3787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5853A50" w14:textId="43E6250B" w:rsidR="00EA021A" w:rsidRPr="007B3787" w:rsidRDefault="00B96275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343619" w:rsidRPr="007B3787" w14:paraId="7ECEA57A" w14:textId="77777777" w:rsidTr="0049477B">
        <w:tc>
          <w:tcPr>
            <w:tcW w:w="846" w:type="dxa"/>
          </w:tcPr>
          <w:p w14:paraId="726EF4ED" w14:textId="12DBA553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5B729A7" w14:textId="742CCD86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 w:rsidR="00B471DA">
              <w:rPr>
                <w:lang w:eastAsia="zh-CN"/>
              </w:rPr>
              <w:t>ity</w:t>
            </w:r>
          </w:p>
        </w:tc>
        <w:tc>
          <w:tcPr>
            <w:tcW w:w="1985" w:type="dxa"/>
          </w:tcPr>
          <w:p w14:paraId="7EC5A163" w14:textId="1D200A4F" w:rsidR="00343619" w:rsidRDefault="0021285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所有城市</w:t>
            </w:r>
          </w:p>
        </w:tc>
        <w:tc>
          <w:tcPr>
            <w:tcW w:w="1276" w:type="dxa"/>
          </w:tcPr>
          <w:p w14:paraId="7ECD5C3B" w14:textId="326F7462" w:rsidR="00343619" w:rsidRDefault="007714C3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7583AA5" w14:textId="30C022BD" w:rsidR="00343619" w:rsidRPr="007B3787" w:rsidRDefault="00B2243A" w:rsidP="00EA021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06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AF787A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7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AF787A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E103EB">
        <w:tc>
          <w:tcPr>
            <w:tcW w:w="704" w:type="dxa"/>
          </w:tcPr>
          <w:p w14:paraId="47A7DFAC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E103EB">
        <w:tc>
          <w:tcPr>
            <w:tcW w:w="704" w:type="dxa"/>
          </w:tcPr>
          <w:p w14:paraId="61EE7EFA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E103EB">
        <w:tc>
          <w:tcPr>
            <w:tcW w:w="704" w:type="dxa"/>
          </w:tcPr>
          <w:p w14:paraId="45856E6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E103EB">
        <w:tc>
          <w:tcPr>
            <w:tcW w:w="846" w:type="dxa"/>
          </w:tcPr>
          <w:p w14:paraId="1B0BE45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E103E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E103EB">
        <w:tc>
          <w:tcPr>
            <w:tcW w:w="846" w:type="dxa"/>
          </w:tcPr>
          <w:p w14:paraId="54329F60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E103EB">
        <w:tc>
          <w:tcPr>
            <w:tcW w:w="846" w:type="dxa"/>
          </w:tcPr>
          <w:p w14:paraId="03E406F4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E103EB">
        <w:tc>
          <w:tcPr>
            <w:tcW w:w="846" w:type="dxa"/>
          </w:tcPr>
          <w:p w14:paraId="62F69A3B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E103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07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AF787A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08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872810">
        <w:tc>
          <w:tcPr>
            <w:tcW w:w="846" w:type="dxa"/>
          </w:tcPr>
          <w:p w14:paraId="39D7427B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872810">
        <w:tc>
          <w:tcPr>
            <w:tcW w:w="846" w:type="dxa"/>
          </w:tcPr>
          <w:p w14:paraId="6E7C92F8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872810">
        <w:tc>
          <w:tcPr>
            <w:tcW w:w="846" w:type="dxa"/>
          </w:tcPr>
          <w:p w14:paraId="239F6CEE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AF787A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lastRenderedPageBreak/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872810">
        <w:tc>
          <w:tcPr>
            <w:tcW w:w="846" w:type="dxa"/>
          </w:tcPr>
          <w:p w14:paraId="40DB5F1C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872810">
        <w:tc>
          <w:tcPr>
            <w:tcW w:w="846" w:type="dxa"/>
          </w:tcPr>
          <w:p w14:paraId="7A2A5559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872810">
        <w:tc>
          <w:tcPr>
            <w:tcW w:w="846" w:type="dxa"/>
          </w:tcPr>
          <w:p w14:paraId="39F2290D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AF787A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872810">
        <w:tc>
          <w:tcPr>
            <w:tcW w:w="846" w:type="dxa"/>
          </w:tcPr>
          <w:p w14:paraId="7A73DA04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872810">
        <w:tc>
          <w:tcPr>
            <w:tcW w:w="846" w:type="dxa"/>
          </w:tcPr>
          <w:p w14:paraId="5E78629E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872810">
        <w:tc>
          <w:tcPr>
            <w:tcW w:w="846" w:type="dxa"/>
          </w:tcPr>
          <w:p w14:paraId="178FC8F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872810">
        <w:tc>
          <w:tcPr>
            <w:tcW w:w="846" w:type="dxa"/>
          </w:tcPr>
          <w:p w14:paraId="6FA371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872810">
        <w:tc>
          <w:tcPr>
            <w:tcW w:w="846" w:type="dxa"/>
          </w:tcPr>
          <w:p w14:paraId="59FEB85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872810">
        <w:tc>
          <w:tcPr>
            <w:tcW w:w="846" w:type="dxa"/>
          </w:tcPr>
          <w:p w14:paraId="1CF89A40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AF787A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872810">
        <w:tc>
          <w:tcPr>
            <w:tcW w:w="846" w:type="dxa"/>
          </w:tcPr>
          <w:p w14:paraId="06EBE973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872810">
        <w:tc>
          <w:tcPr>
            <w:tcW w:w="846" w:type="dxa"/>
          </w:tcPr>
          <w:p w14:paraId="5524DD0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87281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872810">
        <w:tc>
          <w:tcPr>
            <w:tcW w:w="846" w:type="dxa"/>
          </w:tcPr>
          <w:p w14:paraId="3F3DFCAC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87281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872810">
        <w:tc>
          <w:tcPr>
            <w:tcW w:w="846" w:type="dxa"/>
          </w:tcPr>
          <w:p w14:paraId="2430EE88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872810">
        <w:tc>
          <w:tcPr>
            <w:tcW w:w="846" w:type="dxa"/>
          </w:tcPr>
          <w:p w14:paraId="07E9EDC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872810">
        <w:tc>
          <w:tcPr>
            <w:tcW w:w="846" w:type="dxa"/>
          </w:tcPr>
          <w:p w14:paraId="2B21CC1D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87281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AF787A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AF787A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08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09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09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AF787A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10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AF787A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1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AF787A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lastRenderedPageBreak/>
        <w:t>更新孵化器活动</w:t>
      </w:r>
      <w:bookmarkEnd w:id="111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AF787A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2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AF787A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AF787A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12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13" w:name="_Toc422073259"/>
      <w:r>
        <w:rPr>
          <w:rFonts w:hint="eastAsia"/>
          <w:lang w:eastAsia="zh-CN"/>
        </w:rPr>
        <w:t>找投资人</w:t>
      </w:r>
      <w:bookmarkEnd w:id="113"/>
    </w:p>
    <w:p w14:paraId="0FCE149A" w14:textId="289E3344" w:rsidR="00705EB5" w:rsidRPr="00F2044C" w:rsidRDefault="00705EB5" w:rsidP="00705EB5">
      <w:pPr>
        <w:pStyle w:val="3"/>
        <w:rPr>
          <w:lang w:eastAsia="zh-CN"/>
        </w:rPr>
      </w:pPr>
      <w:bookmarkStart w:id="114" w:name="_Toc422073260"/>
      <w:r>
        <w:rPr>
          <w:lang w:eastAsia="zh-CN"/>
        </w:rPr>
        <w:t>获取</w:t>
      </w:r>
      <w:r w:rsidR="00CC64D4">
        <w:rPr>
          <w:lang w:eastAsia="zh-CN"/>
        </w:rPr>
        <w:t>相关</w:t>
      </w:r>
      <w:r>
        <w:rPr>
          <w:lang w:eastAsia="zh-CN"/>
        </w:rPr>
        <w:t>数据</w:t>
      </w:r>
    </w:p>
    <w:p w14:paraId="6FF90427" w14:textId="77777777" w:rsidR="00705EB5" w:rsidRDefault="00705EB5" w:rsidP="00705EB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212C74" w14:textId="77777777" w:rsidR="00705EB5" w:rsidRDefault="00AF787A" w:rsidP="00705EB5">
      <w:pPr>
        <w:spacing w:line="360" w:lineRule="auto"/>
        <w:ind w:firstLineChars="200" w:firstLine="420"/>
        <w:jc w:val="left"/>
      </w:pPr>
      <w:hyperlink r:id="rId37" w:anchor="p=新孵化器01" w:history="1">
        <w:r w:rsidR="00705EB5" w:rsidRPr="003916E7">
          <w:rPr>
            <w:rStyle w:val="a3"/>
            <w:rFonts w:hint="eastAsia"/>
          </w:rPr>
          <w:t>http://gxufyz.axshare.com/#p=</w:t>
        </w:r>
        <w:r w:rsidR="00705EB5" w:rsidRPr="003916E7">
          <w:rPr>
            <w:rStyle w:val="a3"/>
            <w:rFonts w:hint="eastAsia"/>
          </w:rPr>
          <w:t>新孵化器</w:t>
        </w:r>
        <w:r w:rsidR="00705EB5" w:rsidRPr="003916E7">
          <w:rPr>
            <w:rStyle w:val="a3"/>
            <w:rFonts w:hint="eastAsia"/>
          </w:rPr>
          <w:t>01</w:t>
        </w:r>
      </w:hyperlink>
    </w:p>
    <w:p w14:paraId="76B32159" w14:textId="77777777" w:rsidR="00705EB5" w:rsidRPr="007B3787" w:rsidRDefault="00705EB5" w:rsidP="00705EB5">
      <w:pPr>
        <w:spacing w:line="360" w:lineRule="auto"/>
        <w:jc w:val="left"/>
        <w:rPr>
          <w:lang w:eastAsia="zh-CN"/>
        </w:rPr>
      </w:pPr>
      <w:r>
        <w:t>获取</w:t>
      </w:r>
      <w:r>
        <w:rPr>
          <w:rFonts w:hint="eastAsia"/>
          <w:lang w:eastAsia="zh-CN"/>
        </w:rPr>
        <w:t>孵化器基本信息，包括所有投资人</w:t>
      </w:r>
    </w:p>
    <w:p w14:paraId="511350E9" w14:textId="77777777" w:rsidR="00705EB5" w:rsidRDefault="00705EB5" w:rsidP="00705EB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43CE45" w14:textId="53782B6B" w:rsidR="00705EB5" w:rsidRPr="00CE2D87" w:rsidRDefault="00705EB5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CE2D87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 w:rsidR="00A97202">
        <w:rPr>
          <w:rFonts w:hint="eastAsia"/>
          <w:lang w:eastAsia="zh-CN"/>
        </w:rPr>
        <w:t>investor</w:t>
      </w:r>
      <w:r w:rsidR="00A97202">
        <w:rPr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5D1C92">
        <w:rPr>
          <w:lang w:eastAsia="zh-CN"/>
        </w:rPr>
        <w:t>getData</w:t>
      </w:r>
    </w:p>
    <w:p w14:paraId="44269916" w14:textId="77777777" w:rsidR="00CE2D87" w:rsidRPr="00AC572E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E2D87" w:rsidRPr="007B3787" w14:paraId="0B898F80" w14:textId="77777777" w:rsidTr="0049477B">
        <w:tc>
          <w:tcPr>
            <w:tcW w:w="704" w:type="dxa"/>
          </w:tcPr>
          <w:p w14:paraId="17CBCC71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ED0A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47B36B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BAE969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89948C5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33814A62" w14:textId="77777777" w:rsidTr="0049477B">
        <w:tc>
          <w:tcPr>
            <w:tcW w:w="704" w:type="dxa"/>
          </w:tcPr>
          <w:p w14:paraId="3752E47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21451BA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8FF68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DF18E76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6F3013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20F5112" w14:textId="77777777" w:rsidR="00CE2D87" w:rsidRDefault="00CE2D87" w:rsidP="00CE2D8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E2D87" w:rsidRPr="007B3787" w14:paraId="7C514E28" w14:textId="77777777" w:rsidTr="0049477B">
        <w:tc>
          <w:tcPr>
            <w:tcW w:w="846" w:type="dxa"/>
          </w:tcPr>
          <w:p w14:paraId="20A5CD3F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BFBC17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D9F6C70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0FD35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2C65FD" w14:textId="77777777" w:rsidR="00CE2D87" w:rsidRPr="007B3787" w:rsidRDefault="00CE2D8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E2D87" w:rsidRPr="007B3787" w14:paraId="7E873CBB" w14:textId="77777777" w:rsidTr="0049477B">
        <w:tc>
          <w:tcPr>
            <w:tcW w:w="846" w:type="dxa"/>
          </w:tcPr>
          <w:p w14:paraId="56305E07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9408F0" w14:textId="58CEE9AC" w:rsidR="00CE2D87" w:rsidRPr="007B3787" w:rsidRDefault="00EF6E6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227A33A" w14:textId="320D0333" w:rsidR="00CE2D87" w:rsidRPr="007B3787" w:rsidRDefault="00F0764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所有投资人</w:t>
            </w:r>
          </w:p>
        </w:tc>
        <w:tc>
          <w:tcPr>
            <w:tcW w:w="1276" w:type="dxa"/>
          </w:tcPr>
          <w:p w14:paraId="45AD98D9" w14:textId="34AF2D2B" w:rsidR="00CE2D87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FCDA031" w14:textId="77777777" w:rsidR="00CE2D87" w:rsidRPr="007B3787" w:rsidRDefault="00CE2D8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8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5" w:name="_Toc422073261"/>
      <w:bookmarkEnd w:id="114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00B" w:rsidRPr="007B3787" w14:paraId="54C5A4C3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22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029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79B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3B4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D0B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D6DA06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EA8D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8F2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E0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82E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CA7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05E26AB4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73B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227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6FF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1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E76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101DE61C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359C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80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95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83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9B27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38349F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8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52B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57D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E9D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88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95CA878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615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950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7E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299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B842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24887AF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0465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D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7531F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F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F1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9F273D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42A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DB96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E32E" w14:textId="0EE44422" w:rsidR="0008000B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845CF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AF7D5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567343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6B5B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50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CB3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AB48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A949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8000B" w:rsidRPr="007B3787" w14:paraId="14723246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85B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B00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659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ABCA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A1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E380C6F" w14:textId="77777777" w:rsidTr="00E01931">
        <w:tc>
          <w:tcPr>
            <w:tcW w:w="704" w:type="dxa"/>
          </w:tcPr>
          <w:p w14:paraId="7BFF5C1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0E7D45E3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6EED36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4332051E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FB27F0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53323F5" w14:textId="77777777" w:rsidTr="00E01931">
        <w:tc>
          <w:tcPr>
            <w:tcW w:w="704" w:type="dxa"/>
          </w:tcPr>
          <w:p w14:paraId="7741EE0A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3755EF3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76C7EFDE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6F4A0963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5710FB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3B88F8B" w14:textId="77777777" w:rsidTr="00E01931">
        <w:tc>
          <w:tcPr>
            <w:tcW w:w="704" w:type="dxa"/>
          </w:tcPr>
          <w:p w14:paraId="25F73F6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194729C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A19AFD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67AFBE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1ECD58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687298B7" w14:textId="77777777" w:rsidTr="00E01931">
        <w:tc>
          <w:tcPr>
            <w:tcW w:w="704" w:type="dxa"/>
          </w:tcPr>
          <w:p w14:paraId="6A67BAE2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287965D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443C41D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6C7676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780BC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72F464C3" w14:textId="77777777" w:rsidTr="00E01931">
        <w:tc>
          <w:tcPr>
            <w:tcW w:w="704" w:type="dxa"/>
          </w:tcPr>
          <w:p w14:paraId="0F599E64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C1E2A1B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C424E76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06C8DA1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625F7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2CF97367" w14:textId="77777777" w:rsidTr="00E01931">
        <w:tc>
          <w:tcPr>
            <w:tcW w:w="704" w:type="dxa"/>
          </w:tcPr>
          <w:p w14:paraId="24CA9091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0A18CABE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74269A1C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07F3222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10C81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00B" w:rsidRPr="007B3787" w14:paraId="50D0C3EF" w14:textId="77777777" w:rsidTr="00E01931">
        <w:tc>
          <w:tcPr>
            <w:tcW w:w="704" w:type="dxa"/>
          </w:tcPr>
          <w:p w14:paraId="78CCF548" w14:textId="77777777" w:rsidR="0008000B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EAB4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C102234" w14:textId="77777777" w:rsidR="0008000B" w:rsidRPr="00C118C0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1FD13A3" w14:textId="0B2F574A" w:rsidR="0008000B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4E719AD" w14:textId="77777777" w:rsidR="0008000B" w:rsidRPr="007B3787" w:rsidRDefault="0008000B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15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211C6A6A" w14:textId="77777777" w:rsidR="00EE7CA8" w:rsidRPr="00AC572E" w:rsidRDefault="00EE7CA8" w:rsidP="00EE7CA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6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E7CA8" w:rsidRPr="007B3787" w14:paraId="45F9DB70" w14:textId="77777777" w:rsidTr="00E01931">
        <w:tc>
          <w:tcPr>
            <w:tcW w:w="704" w:type="dxa"/>
          </w:tcPr>
          <w:p w14:paraId="5A2B2FF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45DBC6D6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B67CABF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D9D467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B67D82" w14:textId="77777777" w:rsidR="00EE7CA8" w:rsidRPr="007B3787" w:rsidRDefault="00EE7CA8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E7CA8" w:rsidRPr="007B3787" w14:paraId="76A5E75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313B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5A3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734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6A6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1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96288A5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8DF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F29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EC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83F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5B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909ECB1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08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E29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DB1A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8A3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65E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B374E9D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39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6F5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B97F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02E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927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23C4E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C7E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3D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27AB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BFCA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54B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A436EC2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CD00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23A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54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BB9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720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4E303C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E2F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EDE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C47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EC12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FBF8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F94106E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5BDD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04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E2BB" w14:textId="0784C359" w:rsidR="00EE7CA8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1B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3C1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65DC4EB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3B6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D5E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B458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5B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F05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EE7CA8" w:rsidRPr="007B3787" w14:paraId="587D466A" w14:textId="77777777" w:rsidTr="00E0193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55B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5DD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C23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FB244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9EF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B737B07" w14:textId="77777777" w:rsidTr="00E01931">
        <w:tc>
          <w:tcPr>
            <w:tcW w:w="704" w:type="dxa"/>
          </w:tcPr>
          <w:p w14:paraId="590344CC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6D731C59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74138527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BE82F11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62696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579FD6BA" w14:textId="77777777" w:rsidTr="00E01931">
        <w:tc>
          <w:tcPr>
            <w:tcW w:w="704" w:type="dxa"/>
          </w:tcPr>
          <w:p w14:paraId="08437BC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1FEF8E8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443ABA36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1C06912C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FBF982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4469D7E6" w14:textId="77777777" w:rsidTr="00E01931">
        <w:tc>
          <w:tcPr>
            <w:tcW w:w="704" w:type="dxa"/>
          </w:tcPr>
          <w:p w14:paraId="29FD89F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7EA3A8BD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78D6833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6E34B03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C18DC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7586FD27" w14:textId="77777777" w:rsidTr="00E01931">
        <w:tc>
          <w:tcPr>
            <w:tcW w:w="704" w:type="dxa"/>
          </w:tcPr>
          <w:p w14:paraId="2B8C7802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46E4BC51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5019563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770DD100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17D6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26678BD3" w14:textId="77777777" w:rsidTr="00E01931">
        <w:tc>
          <w:tcPr>
            <w:tcW w:w="704" w:type="dxa"/>
          </w:tcPr>
          <w:p w14:paraId="56AAC5CA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7072C3B3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7DCAAAC0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63058A59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99693F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05BB8B56" w14:textId="77777777" w:rsidTr="00E01931">
        <w:tc>
          <w:tcPr>
            <w:tcW w:w="704" w:type="dxa"/>
          </w:tcPr>
          <w:p w14:paraId="6D6BF3BE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6172B4E9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0893364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1295D6ED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62FE1E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E7CA8" w:rsidRPr="007B3787" w14:paraId="3A51B0B3" w14:textId="77777777" w:rsidTr="00E01931">
        <w:tc>
          <w:tcPr>
            <w:tcW w:w="704" w:type="dxa"/>
          </w:tcPr>
          <w:p w14:paraId="06DD0BD5" w14:textId="77777777" w:rsidR="00EE7CA8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691B969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626CD8C6" w14:textId="77777777" w:rsidR="00EE7CA8" w:rsidRPr="00C118C0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04C50D6F" w14:textId="367F15A7" w:rsidR="00EE7CA8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A10536" w14:textId="77777777" w:rsidR="00EE7CA8" w:rsidRPr="007B3787" w:rsidRDefault="00EE7CA8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67FB80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评论</w:t>
      </w:r>
    </w:p>
    <w:p w14:paraId="272851B7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0D3A8C1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FDD4B2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ED58FAC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1F59F9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66F9139D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72561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5E28AA77" w14:textId="77777777" w:rsidTr="00F14997">
        <w:tc>
          <w:tcPr>
            <w:tcW w:w="704" w:type="dxa"/>
          </w:tcPr>
          <w:p w14:paraId="495E55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301F2F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CD3298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EBF4AF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616A7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5E1AB3C" w14:textId="77777777" w:rsidTr="00F14997">
        <w:tc>
          <w:tcPr>
            <w:tcW w:w="704" w:type="dxa"/>
          </w:tcPr>
          <w:p w14:paraId="59208A3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06465C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6A0994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A24C51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FA9885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009DA15F" w14:textId="77777777" w:rsidTr="00F14997">
        <w:tc>
          <w:tcPr>
            <w:tcW w:w="704" w:type="dxa"/>
          </w:tcPr>
          <w:p w14:paraId="5D72E70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C16B7C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2E95809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8733A9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79C42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4DE83EF1" w14:textId="77777777" w:rsidTr="00F14997">
        <w:tc>
          <w:tcPr>
            <w:tcW w:w="704" w:type="dxa"/>
          </w:tcPr>
          <w:p w14:paraId="3A446E0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E3E35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3A1BE73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14339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50C24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84FE6" w:rsidRPr="007B3787" w14:paraId="510AB219" w14:textId="77777777" w:rsidTr="00F14997">
        <w:tc>
          <w:tcPr>
            <w:tcW w:w="704" w:type="dxa"/>
          </w:tcPr>
          <w:p w14:paraId="61C3769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22A8A2C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3A793057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56404C1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BB45AC2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</w:tbl>
    <w:p w14:paraId="225F3908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84FE6" w:rsidRPr="007B3787" w14:paraId="4B6C1CC6" w14:textId="77777777" w:rsidTr="001A785B">
        <w:tc>
          <w:tcPr>
            <w:tcW w:w="846" w:type="dxa"/>
          </w:tcPr>
          <w:p w14:paraId="3A1BBA7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CDBA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37C8F7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97D8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5FB9E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24ACAE1B" w14:textId="77777777" w:rsidTr="00F14997">
        <w:tc>
          <w:tcPr>
            <w:tcW w:w="846" w:type="dxa"/>
          </w:tcPr>
          <w:p w14:paraId="0D98BEC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CCDB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CCD8A8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481FB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F615BC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78349906" w14:textId="77777777" w:rsidTr="00F14997">
        <w:tc>
          <w:tcPr>
            <w:tcW w:w="846" w:type="dxa"/>
          </w:tcPr>
          <w:p w14:paraId="0FA00F5D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A7A1631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8B1FA2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ED6149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E0B2B4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C5EBC9A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2E15ED1D" w14:textId="77777777" w:rsidTr="00F14997">
        <w:tc>
          <w:tcPr>
            <w:tcW w:w="846" w:type="dxa"/>
          </w:tcPr>
          <w:p w14:paraId="597647C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9AD449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772D026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4C260C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072B5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15098EB5" w14:textId="77777777" w:rsidTr="00F14997">
        <w:tc>
          <w:tcPr>
            <w:tcW w:w="846" w:type="dxa"/>
          </w:tcPr>
          <w:p w14:paraId="1A3642D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2EAECFE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36B9C2E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2534576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9C94E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18CC692D" w14:textId="77777777" w:rsidTr="00F14997">
        <w:tc>
          <w:tcPr>
            <w:tcW w:w="846" w:type="dxa"/>
          </w:tcPr>
          <w:p w14:paraId="2AB463FC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656C972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1EFC6DB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6AC738F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DA110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9F32A6F" w14:textId="77777777" w:rsidR="00C84FE6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42"/>
        <w:gridCol w:w="1843"/>
        <w:gridCol w:w="1276"/>
        <w:gridCol w:w="2551"/>
      </w:tblGrid>
      <w:tr w:rsidR="00C84FE6" w:rsidRPr="007B3787" w14:paraId="1875B926" w14:textId="77777777" w:rsidTr="00F14997">
        <w:tc>
          <w:tcPr>
            <w:tcW w:w="846" w:type="dxa"/>
          </w:tcPr>
          <w:p w14:paraId="70AFAFB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EF45BE4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  <w:gridSpan w:val="2"/>
          </w:tcPr>
          <w:p w14:paraId="1F76090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452B29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9580A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E210BBC" w14:textId="77777777" w:rsidTr="00F14997">
        <w:tc>
          <w:tcPr>
            <w:tcW w:w="846" w:type="dxa"/>
          </w:tcPr>
          <w:p w14:paraId="774CB3E7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gridSpan w:val="2"/>
          </w:tcPr>
          <w:p w14:paraId="549EA199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4AA4E03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47FA45A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FD0F3AD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84FE6" w:rsidRPr="007B3787" w14:paraId="2480F16C" w14:textId="77777777" w:rsidTr="00F14997">
        <w:tc>
          <w:tcPr>
            <w:tcW w:w="846" w:type="dxa"/>
          </w:tcPr>
          <w:p w14:paraId="04CC2DFA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gridSpan w:val="2"/>
          </w:tcPr>
          <w:p w14:paraId="280C7AE8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1D3DAC5" w14:textId="77777777" w:rsidR="00C84FE6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77C6BCB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401561" w14:textId="77777777" w:rsidR="00C84FE6" w:rsidRPr="007B3787" w:rsidRDefault="00C84FE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bookmarkStart w:id="117" w:name="_Toc422073265"/>
      <w:bookmarkEnd w:id="116"/>
      <w:r>
        <w:rPr>
          <w:lang w:eastAsia="zh-CN"/>
        </w:rPr>
        <w:t>我的投资</w:t>
      </w:r>
      <w:bookmarkEnd w:id="117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AF787A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lastRenderedPageBreak/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18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AF787A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AC71AA">
        <w:tc>
          <w:tcPr>
            <w:tcW w:w="704" w:type="dxa"/>
          </w:tcPr>
          <w:p w14:paraId="635BB21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AC71AA">
        <w:tc>
          <w:tcPr>
            <w:tcW w:w="704" w:type="dxa"/>
          </w:tcPr>
          <w:p w14:paraId="74B27DB5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4F66DF84" w14:textId="77777777" w:rsidTr="00AC71AA">
        <w:tc>
          <w:tcPr>
            <w:tcW w:w="846" w:type="dxa"/>
          </w:tcPr>
          <w:p w14:paraId="25218301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AB7B42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A447CC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AC71A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AC71AA">
        <w:tc>
          <w:tcPr>
            <w:tcW w:w="846" w:type="dxa"/>
          </w:tcPr>
          <w:p w14:paraId="3899A432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93CD27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edIndustries</w:t>
            </w:r>
          </w:p>
        </w:tc>
        <w:tc>
          <w:tcPr>
            <w:tcW w:w="1985" w:type="dxa"/>
          </w:tcPr>
          <w:p w14:paraId="2D628023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AC71A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AC71A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18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AF787A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9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20" w:name="_Toc422073268"/>
      <w:bookmarkEnd w:id="119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AF787A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</w:t>
      </w:r>
      <w:r>
        <w:rPr>
          <w:rFonts w:hint="eastAsia"/>
          <w:lang w:eastAsia="zh-CN"/>
        </w:rPr>
        <w:lastRenderedPageBreak/>
        <w:t>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B459E3">
        <w:tc>
          <w:tcPr>
            <w:tcW w:w="704" w:type="dxa"/>
          </w:tcPr>
          <w:p w14:paraId="76A1E70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B459E3">
        <w:tc>
          <w:tcPr>
            <w:tcW w:w="704" w:type="dxa"/>
          </w:tcPr>
          <w:p w14:paraId="3F5CB006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B459E3">
        <w:tc>
          <w:tcPr>
            <w:tcW w:w="704" w:type="dxa"/>
          </w:tcPr>
          <w:p w14:paraId="10A34B3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B459E3">
        <w:tc>
          <w:tcPr>
            <w:tcW w:w="704" w:type="dxa"/>
          </w:tcPr>
          <w:p w14:paraId="2344182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B459E3">
        <w:tc>
          <w:tcPr>
            <w:tcW w:w="704" w:type="dxa"/>
          </w:tcPr>
          <w:p w14:paraId="13526465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B459E3">
        <w:tc>
          <w:tcPr>
            <w:tcW w:w="704" w:type="dxa"/>
          </w:tcPr>
          <w:p w14:paraId="2A92320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B459E3">
        <w:tc>
          <w:tcPr>
            <w:tcW w:w="704" w:type="dxa"/>
          </w:tcPr>
          <w:p w14:paraId="799D03F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B459E3">
        <w:tc>
          <w:tcPr>
            <w:tcW w:w="704" w:type="dxa"/>
          </w:tcPr>
          <w:p w14:paraId="5C93227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B459E3">
        <w:tc>
          <w:tcPr>
            <w:tcW w:w="704" w:type="dxa"/>
          </w:tcPr>
          <w:p w14:paraId="6E64E40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B459E3">
        <w:tc>
          <w:tcPr>
            <w:tcW w:w="704" w:type="dxa"/>
          </w:tcPr>
          <w:p w14:paraId="7A1A5E2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B459E3">
        <w:tc>
          <w:tcPr>
            <w:tcW w:w="704" w:type="dxa"/>
          </w:tcPr>
          <w:p w14:paraId="4C9C8E1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B459E3">
        <w:tc>
          <w:tcPr>
            <w:tcW w:w="704" w:type="dxa"/>
          </w:tcPr>
          <w:p w14:paraId="38A8C96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B459E3">
        <w:tc>
          <w:tcPr>
            <w:tcW w:w="704" w:type="dxa"/>
          </w:tcPr>
          <w:p w14:paraId="41A14229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B459E3">
        <w:tc>
          <w:tcPr>
            <w:tcW w:w="846" w:type="dxa"/>
          </w:tcPr>
          <w:p w14:paraId="4715F0A0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B459E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B459E3">
        <w:tc>
          <w:tcPr>
            <w:tcW w:w="846" w:type="dxa"/>
          </w:tcPr>
          <w:p w14:paraId="50243A9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B459E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AF787A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AF787A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AF787A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21" w:name="_Toc422073269"/>
      <w:bookmarkEnd w:id="120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21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AF787A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2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23" w:name="_Toc422073271"/>
      <w:bookmarkEnd w:id="122"/>
      <w:r>
        <w:rPr>
          <w:rFonts w:hint="eastAsia"/>
          <w:lang w:eastAsia="zh-CN"/>
        </w:rPr>
        <w:t>获取推荐</w:t>
      </w:r>
      <w:bookmarkEnd w:id="123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AF787A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697ED8">
        <w:tc>
          <w:tcPr>
            <w:tcW w:w="846" w:type="dxa"/>
          </w:tcPr>
          <w:p w14:paraId="2C26C6D1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697ED8">
        <w:tc>
          <w:tcPr>
            <w:tcW w:w="846" w:type="dxa"/>
          </w:tcPr>
          <w:p w14:paraId="0839178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697ED8">
        <w:tc>
          <w:tcPr>
            <w:tcW w:w="846" w:type="dxa"/>
          </w:tcPr>
          <w:p w14:paraId="6C8ACAA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697ED8">
        <w:tc>
          <w:tcPr>
            <w:tcW w:w="846" w:type="dxa"/>
          </w:tcPr>
          <w:p w14:paraId="58972092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697ED8">
        <w:tc>
          <w:tcPr>
            <w:tcW w:w="846" w:type="dxa"/>
          </w:tcPr>
          <w:p w14:paraId="2603D331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697ED8">
        <w:tc>
          <w:tcPr>
            <w:tcW w:w="846" w:type="dxa"/>
          </w:tcPr>
          <w:p w14:paraId="5D2C92D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697ED8">
        <w:tc>
          <w:tcPr>
            <w:tcW w:w="846" w:type="dxa"/>
          </w:tcPr>
          <w:p w14:paraId="2B38EC8D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697ED8">
        <w:tc>
          <w:tcPr>
            <w:tcW w:w="846" w:type="dxa"/>
          </w:tcPr>
          <w:p w14:paraId="58C592AF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AF787A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AF787A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697ED8">
        <w:tc>
          <w:tcPr>
            <w:tcW w:w="704" w:type="dxa"/>
          </w:tcPr>
          <w:p w14:paraId="4ADB2DD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697ED8">
        <w:tc>
          <w:tcPr>
            <w:tcW w:w="704" w:type="dxa"/>
          </w:tcPr>
          <w:p w14:paraId="126D8EAD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697ED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697ED8">
        <w:tc>
          <w:tcPr>
            <w:tcW w:w="846" w:type="dxa"/>
          </w:tcPr>
          <w:p w14:paraId="0F7D9E2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697ED8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697ED8">
        <w:tc>
          <w:tcPr>
            <w:tcW w:w="846" w:type="dxa"/>
          </w:tcPr>
          <w:p w14:paraId="523C4D89" w14:textId="1504273C" w:rsidR="002D48E1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697ED8">
        <w:tc>
          <w:tcPr>
            <w:tcW w:w="846" w:type="dxa"/>
          </w:tcPr>
          <w:p w14:paraId="653DDA59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697ED8">
        <w:tc>
          <w:tcPr>
            <w:tcW w:w="846" w:type="dxa"/>
          </w:tcPr>
          <w:p w14:paraId="17859E88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697ED8">
        <w:tc>
          <w:tcPr>
            <w:tcW w:w="846" w:type="dxa"/>
          </w:tcPr>
          <w:p w14:paraId="44569085" w14:textId="7EF77CEA" w:rsidR="00447F27" w:rsidRDefault="004976A4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697ED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AF787A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24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24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25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AF787A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6B7DDF0" w:rsidR="00BD6FAF" w:rsidRDefault="003E08DD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25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26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26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249F8B3A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27" w:name="_Toc422073275"/>
      <w:r>
        <w:rPr>
          <w:lang w:eastAsia="zh-CN"/>
        </w:rPr>
        <w:t>更新基本信息</w:t>
      </w:r>
      <w:bookmarkEnd w:id="127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</w:t>
      </w:r>
      <w:r w:rsidR="004D3AAB">
        <w:rPr>
          <w:rFonts w:hint="eastAsia"/>
          <w:lang w:eastAsia="zh-CN"/>
        </w:rPr>
        <w:lastRenderedPageBreak/>
        <w:t>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2D6AFBF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2D33B942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3456D49F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28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28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29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29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30" w:name="_Toc422073279"/>
      <w:bookmarkStart w:id="131" w:name="_Toc422073278"/>
      <w:r>
        <w:rPr>
          <w:lang w:eastAsia="zh-CN"/>
        </w:rPr>
        <w:t>增加工作经验</w:t>
      </w:r>
      <w:bookmarkEnd w:id="130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31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bookmarkStart w:id="132" w:name="_Toc422073280"/>
      <w:r>
        <w:rPr>
          <w:rFonts w:hint="eastAsia"/>
          <w:lang w:eastAsia="zh-CN"/>
        </w:rPr>
        <w:t>获取我的消息</w:t>
      </w:r>
      <w:bookmarkEnd w:id="132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06A032F0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</w:t>
            </w:r>
            <w:r>
              <w:rPr>
                <w:rFonts w:hint="eastAsia"/>
                <w:lang w:eastAsia="zh-CN"/>
              </w:rPr>
              <w:lastRenderedPageBreak/>
              <w:t>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33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56193" w14:textId="77777777" w:rsidR="00AF787A" w:rsidRDefault="00AF787A">
      <w:r>
        <w:separator/>
      </w:r>
    </w:p>
  </w:endnote>
  <w:endnote w:type="continuationSeparator" w:id="0">
    <w:p w14:paraId="3A72DDFC" w14:textId="77777777" w:rsidR="00AF787A" w:rsidRDefault="00AF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F14997" w:rsidRDefault="00F14997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920EC5">
      <w:rPr>
        <w:noProof/>
        <w:szCs w:val="21"/>
      </w:rPr>
      <w:t>31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920EC5">
      <w:rPr>
        <w:noProof/>
        <w:szCs w:val="21"/>
      </w:rPr>
      <w:t>68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F14997" w:rsidRDefault="00F1499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9001D" w14:textId="77777777" w:rsidR="00AF787A" w:rsidRDefault="00AF787A">
      <w:r>
        <w:separator/>
      </w:r>
    </w:p>
  </w:footnote>
  <w:footnote w:type="continuationSeparator" w:id="0">
    <w:p w14:paraId="0BD0EC84" w14:textId="77777777" w:rsidR="00AF787A" w:rsidRDefault="00AF7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F14997" w:rsidRDefault="00F14997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3207"/>
    <w:rsid w:val="00044840"/>
    <w:rsid w:val="0004490C"/>
    <w:rsid w:val="00044B41"/>
    <w:rsid w:val="000451B0"/>
    <w:rsid w:val="0004534C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4200"/>
    <w:rsid w:val="00054975"/>
    <w:rsid w:val="00055547"/>
    <w:rsid w:val="00055856"/>
    <w:rsid w:val="00055B1E"/>
    <w:rsid w:val="00056236"/>
    <w:rsid w:val="000562A5"/>
    <w:rsid w:val="000569C8"/>
    <w:rsid w:val="0005774C"/>
    <w:rsid w:val="00057C4C"/>
    <w:rsid w:val="000602EC"/>
    <w:rsid w:val="00060C68"/>
    <w:rsid w:val="00060E95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49F4"/>
    <w:rsid w:val="000D5225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30AB"/>
    <w:rsid w:val="000E3320"/>
    <w:rsid w:val="000E3624"/>
    <w:rsid w:val="000E4C55"/>
    <w:rsid w:val="000E5570"/>
    <w:rsid w:val="000E6152"/>
    <w:rsid w:val="000E6656"/>
    <w:rsid w:val="000E7904"/>
    <w:rsid w:val="000F0355"/>
    <w:rsid w:val="000F0517"/>
    <w:rsid w:val="000F055D"/>
    <w:rsid w:val="000F1389"/>
    <w:rsid w:val="000F147B"/>
    <w:rsid w:val="000F165E"/>
    <w:rsid w:val="000F17D0"/>
    <w:rsid w:val="000F19A2"/>
    <w:rsid w:val="000F231B"/>
    <w:rsid w:val="000F2402"/>
    <w:rsid w:val="000F289B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48FB"/>
    <w:rsid w:val="001061A2"/>
    <w:rsid w:val="00106762"/>
    <w:rsid w:val="00107A87"/>
    <w:rsid w:val="00107B10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DED"/>
    <w:rsid w:val="001340C0"/>
    <w:rsid w:val="00134CFE"/>
    <w:rsid w:val="00134F20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7CA"/>
    <w:rsid w:val="001628FF"/>
    <w:rsid w:val="0016299C"/>
    <w:rsid w:val="00162BB2"/>
    <w:rsid w:val="0016316E"/>
    <w:rsid w:val="00163554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776"/>
    <w:rsid w:val="00171A39"/>
    <w:rsid w:val="0017241B"/>
    <w:rsid w:val="001725C3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AD6"/>
    <w:rsid w:val="00190CF9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A94"/>
    <w:rsid w:val="001A5E65"/>
    <w:rsid w:val="001A6A34"/>
    <w:rsid w:val="001A7101"/>
    <w:rsid w:val="001A7372"/>
    <w:rsid w:val="001A785B"/>
    <w:rsid w:val="001A7B7B"/>
    <w:rsid w:val="001A7E7D"/>
    <w:rsid w:val="001B0E20"/>
    <w:rsid w:val="001B10ED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E2E"/>
    <w:rsid w:val="001D1233"/>
    <w:rsid w:val="001D1B5B"/>
    <w:rsid w:val="001D2538"/>
    <w:rsid w:val="001D287D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5EB"/>
    <w:rsid w:val="00242925"/>
    <w:rsid w:val="0024309A"/>
    <w:rsid w:val="00243B49"/>
    <w:rsid w:val="00243DA3"/>
    <w:rsid w:val="00244569"/>
    <w:rsid w:val="00244618"/>
    <w:rsid w:val="00244BDF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E3C"/>
    <w:rsid w:val="002C4083"/>
    <w:rsid w:val="002C4374"/>
    <w:rsid w:val="002C62D6"/>
    <w:rsid w:val="002C6E1F"/>
    <w:rsid w:val="002C7CB3"/>
    <w:rsid w:val="002C7FA2"/>
    <w:rsid w:val="002D059A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3477"/>
    <w:rsid w:val="00343619"/>
    <w:rsid w:val="003436FB"/>
    <w:rsid w:val="00343E6E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51D1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EE2"/>
    <w:rsid w:val="00367EE2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A0728"/>
    <w:rsid w:val="003A0C21"/>
    <w:rsid w:val="003A19B7"/>
    <w:rsid w:val="003A1D8B"/>
    <w:rsid w:val="003A26CF"/>
    <w:rsid w:val="003A3111"/>
    <w:rsid w:val="003A36FE"/>
    <w:rsid w:val="003A43C2"/>
    <w:rsid w:val="003A44BE"/>
    <w:rsid w:val="003A4AB6"/>
    <w:rsid w:val="003A4E0B"/>
    <w:rsid w:val="003A546C"/>
    <w:rsid w:val="003A69D7"/>
    <w:rsid w:val="003A6F40"/>
    <w:rsid w:val="003B052E"/>
    <w:rsid w:val="003B1413"/>
    <w:rsid w:val="003B1AA4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708"/>
    <w:rsid w:val="003D3BE6"/>
    <w:rsid w:val="003D3F9A"/>
    <w:rsid w:val="003D42CF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8F6"/>
    <w:rsid w:val="004B2956"/>
    <w:rsid w:val="004B34D3"/>
    <w:rsid w:val="004B4D06"/>
    <w:rsid w:val="004B5897"/>
    <w:rsid w:val="004B5C50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2F8A"/>
    <w:rsid w:val="004F3171"/>
    <w:rsid w:val="004F3BCA"/>
    <w:rsid w:val="004F3EAF"/>
    <w:rsid w:val="004F4E61"/>
    <w:rsid w:val="004F5A7B"/>
    <w:rsid w:val="004F62AF"/>
    <w:rsid w:val="004F66D1"/>
    <w:rsid w:val="004F6AAE"/>
    <w:rsid w:val="004F6DF3"/>
    <w:rsid w:val="004F725E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37F7"/>
    <w:rsid w:val="00513A66"/>
    <w:rsid w:val="00513B26"/>
    <w:rsid w:val="005146BE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CF6"/>
    <w:rsid w:val="005426AE"/>
    <w:rsid w:val="00542B82"/>
    <w:rsid w:val="00542DC4"/>
    <w:rsid w:val="0054307A"/>
    <w:rsid w:val="005432C7"/>
    <w:rsid w:val="0054349F"/>
    <w:rsid w:val="0054512C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69C2"/>
    <w:rsid w:val="005A6C2B"/>
    <w:rsid w:val="005A7182"/>
    <w:rsid w:val="005A79AF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C09BC"/>
    <w:rsid w:val="005C11E8"/>
    <w:rsid w:val="005C1C87"/>
    <w:rsid w:val="005C1F52"/>
    <w:rsid w:val="005C2028"/>
    <w:rsid w:val="005C234C"/>
    <w:rsid w:val="005C3C1B"/>
    <w:rsid w:val="005C4640"/>
    <w:rsid w:val="005C49AE"/>
    <w:rsid w:val="005C504C"/>
    <w:rsid w:val="005C5132"/>
    <w:rsid w:val="005C51E1"/>
    <w:rsid w:val="005C57BF"/>
    <w:rsid w:val="005C5B73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E00"/>
    <w:rsid w:val="005D5011"/>
    <w:rsid w:val="005D5D21"/>
    <w:rsid w:val="005D6111"/>
    <w:rsid w:val="005D62B1"/>
    <w:rsid w:val="005E02C3"/>
    <w:rsid w:val="005E04B5"/>
    <w:rsid w:val="005E0774"/>
    <w:rsid w:val="005E1215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DEA"/>
    <w:rsid w:val="0060132F"/>
    <w:rsid w:val="0060195F"/>
    <w:rsid w:val="0060225B"/>
    <w:rsid w:val="006023CC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78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54CA"/>
    <w:rsid w:val="00695B5D"/>
    <w:rsid w:val="00695F86"/>
    <w:rsid w:val="006960EB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D57"/>
    <w:rsid w:val="006A7303"/>
    <w:rsid w:val="006A7333"/>
    <w:rsid w:val="006A77B6"/>
    <w:rsid w:val="006A79F2"/>
    <w:rsid w:val="006B013A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60F7"/>
    <w:rsid w:val="006C6BF5"/>
    <w:rsid w:val="006C7802"/>
    <w:rsid w:val="006D0C7F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EB5"/>
    <w:rsid w:val="00705F83"/>
    <w:rsid w:val="0070628D"/>
    <w:rsid w:val="00706E69"/>
    <w:rsid w:val="0070759A"/>
    <w:rsid w:val="00710BEE"/>
    <w:rsid w:val="00711029"/>
    <w:rsid w:val="0071139F"/>
    <w:rsid w:val="00712968"/>
    <w:rsid w:val="00712BCB"/>
    <w:rsid w:val="00712CC9"/>
    <w:rsid w:val="00712D04"/>
    <w:rsid w:val="0071333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C9"/>
    <w:rsid w:val="00734255"/>
    <w:rsid w:val="007344BF"/>
    <w:rsid w:val="00734AF0"/>
    <w:rsid w:val="00734B10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ABC"/>
    <w:rsid w:val="00762AE5"/>
    <w:rsid w:val="00762C40"/>
    <w:rsid w:val="00762EE5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D96"/>
    <w:rsid w:val="007A72A2"/>
    <w:rsid w:val="007A7EA3"/>
    <w:rsid w:val="007B011A"/>
    <w:rsid w:val="007B0749"/>
    <w:rsid w:val="007B1988"/>
    <w:rsid w:val="007B2463"/>
    <w:rsid w:val="007B2484"/>
    <w:rsid w:val="007B29D2"/>
    <w:rsid w:val="007B346E"/>
    <w:rsid w:val="007B3639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99A"/>
    <w:rsid w:val="00830272"/>
    <w:rsid w:val="00830551"/>
    <w:rsid w:val="0083179E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36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3357"/>
    <w:rsid w:val="008F41D8"/>
    <w:rsid w:val="008F42EB"/>
    <w:rsid w:val="008F52FD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EFD"/>
    <w:rsid w:val="00906054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30C7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73D8"/>
    <w:rsid w:val="009C7640"/>
    <w:rsid w:val="009D0B67"/>
    <w:rsid w:val="009D0F26"/>
    <w:rsid w:val="009D0FC7"/>
    <w:rsid w:val="009D15FB"/>
    <w:rsid w:val="009D186F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DED"/>
    <w:rsid w:val="009E5452"/>
    <w:rsid w:val="009E54B5"/>
    <w:rsid w:val="009E58E4"/>
    <w:rsid w:val="009E5922"/>
    <w:rsid w:val="009E5BEF"/>
    <w:rsid w:val="009E5D30"/>
    <w:rsid w:val="009E60F2"/>
    <w:rsid w:val="009E6690"/>
    <w:rsid w:val="009E6920"/>
    <w:rsid w:val="009E7139"/>
    <w:rsid w:val="009E73E5"/>
    <w:rsid w:val="009F08E2"/>
    <w:rsid w:val="009F0E3D"/>
    <w:rsid w:val="009F164A"/>
    <w:rsid w:val="009F1675"/>
    <w:rsid w:val="009F19E8"/>
    <w:rsid w:val="009F1AF8"/>
    <w:rsid w:val="009F3502"/>
    <w:rsid w:val="009F4A7E"/>
    <w:rsid w:val="009F5B4C"/>
    <w:rsid w:val="009F5FEF"/>
    <w:rsid w:val="009F6594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2A0"/>
    <w:rsid w:val="00A16AE8"/>
    <w:rsid w:val="00A20E37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7C"/>
    <w:rsid w:val="00A33125"/>
    <w:rsid w:val="00A33D05"/>
    <w:rsid w:val="00A33E1C"/>
    <w:rsid w:val="00A35A08"/>
    <w:rsid w:val="00A3659E"/>
    <w:rsid w:val="00A36C40"/>
    <w:rsid w:val="00A371C9"/>
    <w:rsid w:val="00A3722C"/>
    <w:rsid w:val="00A3735F"/>
    <w:rsid w:val="00A40109"/>
    <w:rsid w:val="00A40211"/>
    <w:rsid w:val="00A409CA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A89"/>
    <w:rsid w:val="00A46BE6"/>
    <w:rsid w:val="00A47CB9"/>
    <w:rsid w:val="00A47E14"/>
    <w:rsid w:val="00A50304"/>
    <w:rsid w:val="00A5066C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5331"/>
    <w:rsid w:val="00AB5EE5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A46"/>
    <w:rsid w:val="00B06BF7"/>
    <w:rsid w:val="00B070DC"/>
    <w:rsid w:val="00B07116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386"/>
    <w:rsid w:val="00B14470"/>
    <w:rsid w:val="00B14502"/>
    <w:rsid w:val="00B1591B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F4F"/>
    <w:rsid w:val="00BB66A1"/>
    <w:rsid w:val="00BB66F3"/>
    <w:rsid w:val="00BB6D8B"/>
    <w:rsid w:val="00BB6DC2"/>
    <w:rsid w:val="00BB71A0"/>
    <w:rsid w:val="00BB76EC"/>
    <w:rsid w:val="00BC03D4"/>
    <w:rsid w:val="00BC0C52"/>
    <w:rsid w:val="00BC0D04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D030C"/>
    <w:rsid w:val="00BD0418"/>
    <w:rsid w:val="00BD0A8F"/>
    <w:rsid w:val="00BD0BFD"/>
    <w:rsid w:val="00BD12FF"/>
    <w:rsid w:val="00BD1434"/>
    <w:rsid w:val="00BD1777"/>
    <w:rsid w:val="00BD1E78"/>
    <w:rsid w:val="00BD2092"/>
    <w:rsid w:val="00BD20CB"/>
    <w:rsid w:val="00BD2169"/>
    <w:rsid w:val="00BD34A2"/>
    <w:rsid w:val="00BD3653"/>
    <w:rsid w:val="00BD496E"/>
    <w:rsid w:val="00BD4B27"/>
    <w:rsid w:val="00BD58A5"/>
    <w:rsid w:val="00BD5B35"/>
    <w:rsid w:val="00BD60E2"/>
    <w:rsid w:val="00BD6B4D"/>
    <w:rsid w:val="00BD6FAF"/>
    <w:rsid w:val="00BD71F8"/>
    <w:rsid w:val="00BD7360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FB"/>
    <w:rsid w:val="00BE2E83"/>
    <w:rsid w:val="00BE35DD"/>
    <w:rsid w:val="00BE3E4E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2528"/>
    <w:rsid w:val="00C42D93"/>
    <w:rsid w:val="00C44145"/>
    <w:rsid w:val="00C443C0"/>
    <w:rsid w:val="00C443C2"/>
    <w:rsid w:val="00C44A35"/>
    <w:rsid w:val="00C45293"/>
    <w:rsid w:val="00C462BC"/>
    <w:rsid w:val="00C467F9"/>
    <w:rsid w:val="00C52978"/>
    <w:rsid w:val="00C539E7"/>
    <w:rsid w:val="00C53A99"/>
    <w:rsid w:val="00C53D7F"/>
    <w:rsid w:val="00C55F02"/>
    <w:rsid w:val="00C56DE6"/>
    <w:rsid w:val="00C56E22"/>
    <w:rsid w:val="00C5756D"/>
    <w:rsid w:val="00C60008"/>
    <w:rsid w:val="00C602B6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E24"/>
    <w:rsid w:val="00C63E3A"/>
    <w:rsid w:val="00C63EC1"/>
    <w:rsid w:val="00C64871"/>
    <w:rsid w:val="00C64A0E"/>
    <w:rsid w:val="00C64A76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F44"/>
    <w:rsid w:val="00C7337B"/>
    <w:rsid w:val="00C7389D"/>
    <w:rsid w:val="00C73CFB"/>
    <w:rsid w:val="00C74252"/>
    <w:rsid w:val="00C749A5"/>
    <w:rsid w:val="00C74D27"/>
    <w:rsid w:val="00C77ABB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905A1"/>
    <w:rsid w:val="00C91074"/>
    <w:rsid w:val="00C9173E"/>
    <w:rsid w:val="00C919B6"/>
    <w:rsid w:val="00C92DCC"/>
    <w:rsid w:val="00C92EA8"/>
    <w:rsid w:val="00C93067"/>
    <w:rsid w:val="00C93C73"/>
    <w:rsid w:val="00C94C24"/>
    <w:rsid w:val="00C95156"/>
    <w:rsid w:val="00C953E5"/>
    <w:rsid w:val="00C95B07"/>
    <w:rsid w:val="00C95C18"/>
    <w:rsid w:val="00C95E90"/>
    <w:rsid w:val="00C9683A"/>
    <w:rsid w:val="00C96E42"/>
    <w:rsid w:val="00C96FEC"/>
    <w:rsid w:val="00CA01FC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782"/>
    <w:rsid w:val="00D619AD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70ABF"/>
    <w:rsid w:val="00D70EC5"/>
    <w:rsid w:val="00D7130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553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A1C"/>
    <w:rsid w:val="00E030A9"/>
    <w:rsid w:val="00E038ED"/>
    <w:rsid w:val="00E03E00"/>
    <w:rsid w:val="00E03EBA"/>
    <w:rsid w:val="00E04958"/>
    <w:rsid w:val="00E051FA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3DA"/>
    <w:rsid w:val="00E520AC"/>
    <w:rsid w:val="00E52B54"/>
    <w:rsid w:val="00E531D7"/>
    <w:rsid w:val="00E53778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D2"/>
    <w:rsid w:val="00E94745"/>
    <w:rsid w:val="00E94870"/>
    <w:rsid w:val="00E94AF2"/>
    <w:rsid w:val="00E953C6"/>
    <w:rsid w:val="00E95EF8"/>
    <w:rsid w:val="00E965BC"/>
    <w:rsid w:val="00EA021A"/>
    <w:rsid w:val="00EA06E5"/>
    <w:rsid w:val="00EA0AD7"/>
    <w:rsid w:val="00EA162D"/>
    <w:rsid w:val="00EA1D71"/>
    <w:rsid w:val="00EA27DC"/>
    <w:rsid w:val="00EA2829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5F62"/>
    <w:rsid w:val="00EB6596"/>
    <w:rsid w:val="00EB6CA3"/>
    <w:rsid w:val="00EB73DB"/>
    <w:rsid w:val="00EB7901"/>
    <w:rsid w:val="00EC0A59"/>
    <w:rsid w:val="00EC0E45"/>
    <w:rsid w:val="00EC1058"/>
    <w:rsid w:val="00EC1772"/>
    <w:rsid w:val="00EC1879"/>
    <w:rsid w:val="00EC22C2"/>
    <w:rsid w:val="00EC28DF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787"/>
    <w:rsid w:val="00EC6C74"/>
    <w:rsid w:val="00EC7001"/>
    <w:rsid w:val="00EC7FF1"/>
    <w:rsid w:val="00ED0414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544B"/>
    <w:rsid w:val="00ED563A"/>
    <w:rsid w:val="00ED574D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41F9"/>
    <w:rsid w:val="00F54A60"/>
    <w:rsid w:val="00F554F7"/>
    <w:rsid w:val="00F5651B"/>
    <w:rsid w:val="00F56674"/>
    <w:rsid w:val="00F5709A"/>
    <w:rsid w:val="00F5741F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20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C8E30-1DDE-4C34-BD02-8F08C330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6215</TotalTime>
  <Pages>68</Pages>
  <Words>5668</Words>
  <Characters>32311</Characters>
  <Application>Microsoft Office Word</Application>
  <DocSecurity>0</DocSecurity>
  <Lines>269</Lines>
  <Paragraphs>75</Paragraphs>
  <ScaleCrop>false</ScaleCrop>
  <Company>Microsoft</Company>
  <LinksUpToDate>false</LinksUpToDate>
  <CharactersWithSpaces>37904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6064</cp:revision>
  <cp:lastPrinted>2015-04-18T06:55:00Z</cp:lastPrinted>
  <dcterms:created xsi:type="dcterms:W3CDTF">2015-05-06T10:38:00Z</dcterms:created>
  <dcterms:modified xsi:type="dcterms:W3CDTF">2015-07-09T08:52:00Z</dcterms:modified>
</cp:coreProperties>
</file>