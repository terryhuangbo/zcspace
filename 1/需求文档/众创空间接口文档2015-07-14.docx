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BCE66B" w14:textId="77777777" w:rsidR="00CC34EF" w:rsidRPr="00DF4C64" w:rsidRDefault="00107B10" w:rsidP="00DF4C64">
      <w:pPr>
        <w:pStyle w:val="ad"/>
        <w:spacing w:line="360" w:lineRule="auto"/>
        <w:jc w:val="right"/>
        <w:rPr>
          <w:rFonts w:ascii="宋体" w:eastAsia="宋体" w:hAnsi="宋体" w:cs="宋体"/>
          <w:color w:val="FF0000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color w:val="FF0000"/>
          <w:sz w:val="21"/>
          <w:szCs w:val="21"/>
          <w:lang w:eastAsia="zh-CN"/>
        </w:rPr>
        <w:t>秘密，不可外传</w:t>
      </w:r>
    </w:p>
    <w:p w14:paraId="26E0840B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  <w:lang w:eastAsia="zh-CN"/>
        </w:rPr>
      </w:pPr>
    </w:p>
    <w:p w14:paraId="0E36666D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58042190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31887378" w14:textId="3D22C97E" w:rsidR="00CC34EF" w:rsidRDefault="00C64871">
      <w:pPr>
        <w:pStyle w:val="ad"/>
        <w:spacing w:line="360" w:lineRule="auto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</w:rPr>
        <w:t>众创空间</w:t>
      </w:r>
      <w:r w:rsidR="00CC34EF">
        <w:rPr>
          <w:rFonts w:ascii="宋体" w:eastAsia="宋体" w:hAnsi="宋体" w:cs="宋体"/>
        </w:rPr>
        <w:t>接口文档</w:t>
      </w:r>
    </w:p>
    <w:p w14:paraId="5AC29A7C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76AD635B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74C991DE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73EDDC91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0733AEAD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64C0CA09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53139508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314944F9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62E7E1F7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74D4B4F1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1F2E7731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549F4D2B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7E605790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510C338F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5C22E5B7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41D3857B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6AB49E04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2E1EF398" w14:textId="0567CC16" w:rsidR="00CC34EF" w:rsidRDefault="00CC34EF">
      <w:pPr>
        <w:pStyle w:val="ad"/>
        <w:spacing w:line="360" w:lineRule="auto"/>
        <w:rPr>
          <w:rFonts w:ascii="宋体" w:eastAsia="宋体" w:hAnsi="宋体" w:cs="宋体"/>
          <w:b w:val="0"/>
          <w:sz w:val="36"/>
          <w:szCs w:val="36"/>
        </w:rPr>
      </w:pPr>
      <w:r>
        <w:rPr>
          <w:rFonts w:ascii="宋体" w:eastAsia="宋体" w:hAnsi="宋体" w:cs="宋体"/>
          <w:sz w:val="24"/>
          <w:szCs w:val="24"/>
        </w:rPr>
        <w:t>有限公司</w:t>
      </w:r>
    </w:p>
    <w:p w14:paraId="7473D686" w14:textId="77777777" w:rsidR="00CC34EF" w:rsidRDefault="00CC34EF" w:rsidP="00B30AC4">
      <w:pPr>
        <w:pStyle w:val="ad"/>
        <w:pageBreakBefore/>
        <w:spacing w:line="360" w:lineRule="auto"/>
        <w:outlineLvl w:val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b w:val="0"/>
          <w:sz w:val="36"/>
          <w:szCs w:val="36"/>
        </w:rPr>
        <w:lastRenderedPageBreak/>
        <w:t>文档</w:t>
      </w:r>
      <w:r w:rsidR="00FB3784">
        <w:rPr>
          <w:rFonts w:ascii="宋体" w:eastAsia="宋体" w:hAnsi="宋体" w:cs="宋体" w:hint="eastAsia"/>
          <w:b w:val="0"/>
          <w:sz w:val="36"/>
          <w:szCs w:val="36"/>
          <w:lang w:eastAsia="zh-CN"/>
        </w:rPr>
        <w:t>编辑</w:t>
      </w:r>
      <w:r>
        <w:rPr>
          <w:rFonts w:ascii="宋体" w:eastAsia="宋体" w:hAnsi="宋体" w:cs="宋体"/>
          <w:b w:val="0"/>
          <w:sz w:val="36"/>
          <w:szCs w:val="36"/>
        </w:rPr>
        <w:t>记录</w:t>
      </w:r>
    </w:p>
    <w:tbl>
      <w:tblPr>
        <w:tblW w:w="8758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675"/>
        <w:gridCol w:w="1418"/>
        <w:gridCol w:w="1134"/>
        <w:gridCol w:w="3685"/>
        <w:gridCol w:w="1134"/>
        <w:gridCol w:w="712"/>
      </w:tblGrid>
      <w:tr w:rsidR="00CC34EF" w14:paraId="04D3680A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center"/>
          </w:tcPr>
          <w:p w14:paraId="1AF9B763" w14:textId="77777777" w:rsidR="00CC34EF" w:rsidRDefault="00CC34EF" w:rsidP="00DD35F4">
            <w:pPr>
              <w:pStyle w:val="ad"/>
              <w:spacing w:line="36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版本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center"/>
          </w:tcPr>
          <w:p w14:paraId="78FD093C" w14:textId="77777777" w:rsidR="00CC34EF" w:rsidRDefault="00CC34EF" w:rsidP="00DD35F4">
            <w:pPr>
              <w:pStyle w:val="ad"/>
              <w:spacing w:line="36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修改日期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center"/>
          </w:tcPr>
          <w:p w14:paraId="1E582C73" w14:textId="77777777" w:rsidR="00CC34EF" w:rsidRDefault="00FB3784" w:rsidP="00DD35F4">
            <w:pPr>
              <w:pStyle w:val="ad"/>
              <w:spacing w:line="36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编辑</w:t>
            </w:r>
            <w:r w:rsidR="00CC34EF">
              <w:rPr>
                <w:rFonts w:ascii="宋体" w:eastAsia="宋体" w:hAnsi="宋体" w:cs="宋体"/>
                <w:sz w:val="21"/>
                <w:szCs w:val="21"/>
              </w:rPr>
              <w:t>者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center"/>
          </w:tcPr>
          <w:p w14:paraId="37ADEFC0" w14:textId="77777777" w:rsidR="00CC34EF" w:rsidRDefault="00FB3784" w:rsidP="00DD35F4">
            <w:pPr>
              <w:pStyle w:val="ad"/>
              <w:spacing w:line="36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编辑</w:t>
            </w:r>
            <w:r w:rsidR="00CC34EF">
              <w:rPr>
                <w:rFonts w:ascii="宋体" w:eastAsia="宋体" w:hAnsi="宋体" w:cs="宋体"/>
                <w:sz w:val="21"/>
                <w:szCs w:val="21"/>
              </w:rPr>
              <w:t>内容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center"/>
          </w:tcPr>
          <w:p w14:paraId="26D36687" w14:textId="77777777" w:rsidR="00CC34EF" w:rsidRDefault="00FB3784" w:rsidP="00DD35F4">
            <w:pPr>
              <w:pStyle w:val="ad"/>
              <w:spacing w:line="36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编辑</w:t>
            </w:r>
            <w:r w:rsidR="00CC34EF">
              <w:rPr>
                <w:rFonts w:ascii="宋体" w:eastAsia="宋体" w:hAnsi="宋体" w:cs="宋体"/>
                <w:sz w:val="21"/>
                <w:szCs w:val="21"/>
              </w:rPr>
              <w:t>原因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1711115A" w14:textId="77777777" w:rsidR="00CC34EF" w:rsidRDefault="00CC34EF" w:rsidP="00DD35F4">
            <w:pPr>
              <w:pStyle w:val="ad"/>
              <w:spacing w:line="360" w:lineRule="auto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备注</w:t>
            </w:r>
          </w:p>
        </w:tc>
      </w:tr>
      <w:tr w:rsidR="00CC34EF" w14:paraId="06FDA124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D4AFFE8" w14:textId="77777777" w:rsidR="00CC34EF" w:rsidRDefault="00CC34EF" w:rsidP="00DD35F4">
            <w:pPr>
              <w:pStyle w:val="ad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1.0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1482A92" w14:textId="77777777" w:rsidR="00CC34EF" w:rsidRDefault="00790012" w:rsidP="00DD35F4">
            <w:pPr>
              <w:pStyle w:val="ad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2015/3/29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895DADC" w14:textId="77777777" w:rsidR="00CC34EF" w:rsidRDefault="00CC34EF" w:rsidP="00DD35F4">
            <w:pPr>
              <w:pStyle w:val="ad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FA1020" w14:textId="77777777" w:rsidR="00CC34EF" w:rsidRDefault="00CC34EF" w:rsidP="00DD35F4">
            <w:pPr>
              <w:pStyle w:val="ad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文档模板做成。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F4977A4" w14:textId="77777777" w:rsidR="00CC34EF" w:rsidRDefault="00CC34EF" w:rsidP="00DD35F4">
            <w:pPr>
              <w:pStyle w:val="ad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创建文档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7F8428" w14:textId="77777777" w:rsidR="00CC34EF" w:rsidRDefault="00CC34EF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</w:tr>
      <w:tr w:rsidR="0022421B" w14:paraId="7A4AD1C5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1B94CE" w14:textId="288EE70A" w:rsidR="0022421B" w:rsidRDefault="00131086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 w:val="0"/>
                <w:sz w:val="21"/>
                <w:szCs w:val="21"/>
                <w:lang w:eastAsia="zh-CN"/>
              </w:rPr>
              <w:t>1.1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287B8C" w14:textId="27257A95" w:rsidR="0022421B" w:rsidRDefault="00131086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 w:val="0"/>
                <w:sz w:val="21"/>
                <w:szCs w:val="21"/>
                <w:lang w:eastAsia="zh-CN"/>
              </w:rPr>
              <w:t>2015/4/19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18AC76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9CF56C" w14:textId="09EAE5E2" w:rsidR="0022421B" w:rsidRDefault="00131086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 w:val="0"/>
                <w:sz w:val="21"/>
                <w:szCs w:val="21"/>
                <w:lang w:eastAsia="zh-CN"/>
              </w:rPr>
              <w:t>增加“获得</w:t>
            </w:r>
            <w:r w:rsidR="007D7645">
              <w:rPr>
                <w:rFonts w:ascii="宋体" w:eastAsia="宋体" w:hAnsi="宋体" w:cs="宋体" w:hint="eastAsia"/>
                <w:b w:val="0"/>
                <w:sz w:val="21"/>
                <w:szCs w:val="21"/>
                <w:lang w:eastAsia="zh-CN"/>
              </w:rPr>
              <w:t>某城市</w:t>
            </w:r>
            <w:r>
              <w:rPr>
                <w:rFonts w:ascii="宋体" w:eastAsia="宋体" w:hAnsi="宋体" w:cs="宋体" w:hint="eastAsia"/>
                <w:b w:val="0"/>
                <w:sz w:val="21"/>
                <w:szCs w:val="21"/>
                <w:lang w:eastAsia="zh-CN"/>
              </w:rPr>
              <w:t>所有开通服务区域”接口</w:t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  <w:instrText xml:space="preserve"> REF </w:instrText>
            </w:r>
            <w:r>
              <w:rPr>
                <w:rFonts w:ascii="宋体" w:eastAsia="宋体" w:hAnsi="宋体" w:cs="宋体" w:hint="eastAsia"/>
                <w:b w:val="0"/>
                <w:sz w:val="21"/>
                <w:szCs w:val="21"/>
                <w:lang w:eastAsia="zh-CN"/>
              </w:rPr>
              <w:instrText>_Ref291068449 \r \h</w:instrText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  <w:instrText xml:space="preserve"> </w:instrText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  <w:fldChar w:fldCharType="separate"/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  <w:t>6</w:t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17FFFD0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857E4A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</w:tr>
      <w:tr w:rsidR="0022421B" w14:paraId="160DFE23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5E5A32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B6EBBB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7E4E49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8E08FB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FB6372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22D339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</w:tr>
      <w:tr w:rsidR="0022421B" w14:paraId="34B44A87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DB42AF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399EF5E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80C10B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7A78F1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E7EAD5C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CD8D58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</w:tr>
      <w:tr w:rsidR="0022421B" w14:paraId="0F263379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9BE38E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756F25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A358687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276C9B4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224BE02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9A0E5E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</w:tr>
      <w:tr w:rsidR="0022421B" w14:paraId="47BF22AA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915E3B" w14:textId="77777777" w:rsidR="0022421B" w:rsidRDefault="0022421B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ED8DCE5" w14:textId="77777777" w:rsidR="0022421B" w:rsidRDefault="0022421B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09F0067" w14:textId="77777777" w:rsidR="0022421B" w:rsidRDefault="0022421B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DF46A2" w14:textId="77777777" w:rsidR="0022421B" w:rsidRDefault="0022421B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6A59F2C" w14:textId="77777777" w:rsidR="0022421B" w:rsidRDefault="0022421B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D85199" w14:textId="77777777" w:rsidR="0022421B" w:rsidRDefault="0022421B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</w:tr>
      <w:tr w:rsidR="0022421B" w14:paraId="760C6995" w14:textId="77777777" w:rsidTr="00B9297C">
        <w:tc>
          <w:tcPr>
            <w:tcW w:w="875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A1A38F" w14:textId="77777777" w:rsidR="0022421B" w:rsidRDefault="0022421B" w:rsidP="00ED0C85">
            <w:pPr>
              <w:pStyle w:val="ad"/>
              <w:spacing w:line="360" w:lineRule="auto"/>
              <w:jc w:val="both"/>
            </w:pP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本文档中的所有内容为</w:t>
            </w:r>
            <w:r w:rsidR="00ED0C85">
              <w:rPr>
                <w:rFonts w:ascii="宋体" w:eastAsia="宋体" w:hAnsi="宋体" w:cs="宋体" w:hint="eastAsia"/>
                <w:sz w:val="21"/>
                <w:szCs w:val="21"/>
              </w:rPr>
              <w:t>某</w:t>
            </w:r>
            <w:r>
              <w:rPr>
                <w:rFonts w:ascii="宋体" w:eastAsia="宋体" w:hAnsi="宋体" w:cs="宋体"/>
                <w:sz w:val="21"/>
                <w:szCs w:val="21"/>
              </w:rPr>
              <w:t>有限公司</w:t>
            </w: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的机密和专属所有。未经</w:t>
            </w:r>
            <w:r w:rsidR="00ED0C85">
              <w:rPr>
                <w:rFonts w:ascii="宋体" w:eastAsia="宋体" w:hAnsi="宋体" w:cs="宋体" w:hint="eastAsia"/>
                <w:sz w:val="21"/>
                <w:szCs w:val="21"/>
              </w:rPr>
              <w:t>某</w:t>
            </w:r>
            <w:r>
              <w:rPr>
                <w:rFonts w:ascii="宋体" w:eastAsia="宋体" w:hAnsi="宋体" w:cs="宋体"/>
                <w:sz w:val="21"/>
                <w:szCs w:val="21"/>
              </w:rPr>
              <w:t>科技有限公司</w:t>
            </w: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的明确书面许可，任何组织或个人不得以任何目的、任何形式及任何手段复制或传播本文档部分或全部内容。</w:t>
            </w:r>
          </w:p>
        </w:tc>
      </w:tr>
    </w:tbl>
    <w:p w14:paraId="553B61A7" w14:textId="77777777" w:rsidR="00CC34EF" w:rsidRDefault="00CC34EF">
      <w:pPr>
        <w:pStyle w:val="ad"/>
        <w:spacing w:line="360" w:lineRule="auto"/>
        <w:jc w:val="left"/>
      </w:pPr>
    </w:p>
    <w:p w14:paraId="621E2C7E" w14:textId="77777777" w:rsidR="00CC34EF" w:rsidRDefault="00CC34EF">
      <w:pPr>
        <w:pStyle w:val="ad"/>
        <w:pageBreakBefore/>
        <w:spacing w:line="360" w:lineRule="auto"/>
        <w:jc w:val="both"/>
        <w:rPr>
          <w:rFonts w:ascii="宋体" w:eastAsia="宋体" w:hAnsi="宋体" w:cs="宋体"/>
          <w:sz w:val="32"/>
          <w:szCs w:val="32"/>
        </w:rPr>
      </w:pPr>
    </w:p>
    <w:p w14:paraId="3A9DBC09" w14:textId="77777777" w:rsidR="00CC34EF" w:rsidRDefault="00CC34EF">
      <w:pPr>
        <w:pStyle w:val="TOC"/>
        <w:rPr>
          <w:lang w:val="zh-CN"/>
        </w:rPr>
      </w:pPr>
      <w:bookmarkStart w:id="0" w:name="__RefHeading__3_1297428687"/>
      <w:bookmarkStart w:id="1" w:name="_Toc289805612"/>
      <w:bookmarkStart w:id="2" w:name="_Toc422073213"/>
      <w:bookmarkEnd w:id="0"/>
      <w:r>
        <w:rPr>
          <w:lang w:val="zh-CN"/>
        </w:rPr>
        <w:t>目录</w:t>
      </w:r>
      <w:bookmarkEnd w:id="1"/>
      <w:bookmarkEnd w:id="2"/>
    </w:p>
    <w:p w14:paraId="61871111" w14:textId="77777777" w:rsidR="00EE5C47" w:rsidRDefault="00B44229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EE5C47" w:rsidRPr="00C60C5B">
        <w:rPr>
          <w:rFonts w:hint="eastAsia"/>
          <w:noProof/>
          <w:lang w:val="zh-CN"/>
        </w:rPr>
        <w:t>目录</w:t>
      </w:r>
      <w:r w:rsidR="00EE5C47">
        <w:rPr>
          <w:noProof/>
        </w:rPr>
        <w:tab/>
      </w:r>
      <w:r w:rsidR="00EE5C47">
        <w:rPr>
          <w:noProof/>
        </w:rPr>
        <w:fldChar w:fldCharType="begin"/>
      </w:r>
      <w:r w:rsidR="00EE5C47">
        <w:rPr>
          <w:noProof/>
        </w:rPr>
        <w:instrText xml:space="preserve"> PAGEREF _Toc422073213 \h </w:instrText>
      </w:r>
      <w:r w:rsidR="00EE5C47">
        <w:rPr>
          <w:noProof/>
        </w:rPr>
      </w:r>
      <w:r w:rsidR="00EE5C47">
        <w:rPr>
          <w:noProof/>
        </w:rPr>
        <w:fldChar w:fldCharType="separate"/>
      </w:r>
      <w:r w:rsidR="00EE5C47">
        <w:rPr>
          <w:noProof/>
        </w:rPr>
        <w:t>3</w:t>
      </w:r>
      <w:r w:rsidR="00EE5C47">
        <w:rPr>
          <w:noProof/>
        </w:rPr>
        <w:fldChar w:fldCharType="end"/>
      </w:r>
    </w:p>
    <w:p w14:paraId="15A6A740" w14:textId="77777777" w:rsidR="00EE5C47" w:rsidRDefault="00EE5C4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 w:rsidRPr="00C60C5B">
        <w:rPr>
          <w:rFonts w:ascii="宋体" w:hAnsi="宋体" w:hint="eastAsia"/>
          <w:noProof/>
        </w:rPr>
        <w:t>一、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  <w:tab/>
      </w:r>
      <w:r>
        <w:rPr>
          <w:rFonts w:hint="eastAsia"/>
          <w:noProof/>
        </w:rPr>
        <w:t>接口即调用规则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56AEF35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1.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系统级别参数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2679D7E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2.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签名规则（加密，最后实现）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C11D16D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3.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注意事项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29C1698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4.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原型网址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91B9073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5.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noProof/>
        </w:rPr>
        <w:t>URL</w:t>
      </w:r>
      <w:r>
        <w:rPr>
          <w:rFonts w:hint="eastAsia"/>
          <w:noProof/>
        </w:rPr>
        <w:t>规则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1814D58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6.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noProof/>
        </w:rPr>
        <w:t>Model</w:t>
      </w:r>
      <w:r>
        <w:rPr>
          <w:rFonts w:hint="eastAsia"/>
          <w:noProof/>
          <w:lang w:eastAsia="zh-CN"/>
        </w:rPr>
        <w:t>对应数据库表</w:t>
      </w:r>
      <w:r>
        <w:rPr>
          <w:noProof/>
          <w:lang w:eastAsia="zh-CN"/>
        </w:rPr>
        <w:t>id</w:t>
      </w:r>
      <w:r>
        <w:rPr>
          <w:rFonts w:hint="eastAsia"/>
          <w:noProof/>
          <w:lang w:eastAsia="zh-CN"/>
        </w:rPr>
        <w:t>列的生成：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880D9F8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7.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请求参数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236F75A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8.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应答报文和示例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1BC3173" w14:textId="77777777" w:rsidR="00EE5C47" w:rsidRDefault="00EE5C4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 w:rsidRPr="00C60C5B">
        <w:rPr>
          <w:rFonts w:ascii="宋体" w:hAnsi="宋体" w:hint="eastAsia"/>
          <w:noProof/>
        </w:rPr>
        <w:t>二、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  <w:tab/>
      </w:r>
      <w:r>
        <w:rPr>
          <w:rFonts w:hint="eastAsia"/>
          <w:noProof/>
        </w:rPr>
        <w:t>用户账号相关接口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BC20F59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1.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获取验证码接口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ED3ABDD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2.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获取</w:t>
      </w:r>
      <w:r>
        <w:rPr>
          <w:rFonts w:hint="eastAsia"/>
          <w:noProof/>
        </w:rPr>
        <w:t>加密</w:t>
      </w:r>
      <w:r>
        <w:rPr>
          <w:noProof/>
          <w:lang w:eastAsia="zh-CN"/>
        </w:rPr>
        <w:t>key</w:t>
      </w:r>
      <w:r>
        <w:rPr>
          <w:rFonts w:hint="eastAsia"/>
          <w:noProof/>
          <w:lang w:eastAsia="zh-CN"/>
        </w:rPr>
        <w:t>接口（暂不用）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97511A7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3.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验证“验证码</w:t>
      </w:r>
      <w:r>
        <w:rPr>
          <w:noProof/>
          <w:lang w:eastAsia="zh-CN"/>
        </w:rPr>
        <w:t>”</w:t>
      </w:r>
      <w:r>
        <w:rPr>
          <w:rFonts w:hint="eastAsia"/>
          <w:noProof/>
          <w:lang w:eastAsia="zh-CN"/>
        </w:rPr>
        <w:t>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B3321BC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4.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注册接口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3A222FA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5.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登录接口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E24D06D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6.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注销账户接口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55CA5F6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7.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重置密码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E57A954" w14:textId="77777777" w:rsidR="00EE5C47" w:rsidRDefault="00EE5C4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 w:rsidRPr="00C60C5B">
        <w:rPr>
          <w:rFonts w:ascii="宋体" w:hAnsi="宋体" w:hint="eastAsia"/>
          <w:noProof/>
        </w:rPr>
        <w:t>三、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  <w:tab/>
      </w:r>
      <w:r w:rsidRPr="00C60C5B">
        <w:rPr>
          <w:rFonts w:hint="eastAsia"/>
          <w:noProof/>
          <w:lang w:eastAsia="zh-CN"/>
        </w:rPr>
        <w:t>项目相关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407E8FC" w14:textId="77777777" w:rsidR="00EE5C47" w:rsidRDefault="00EE5C47">
      <w:pPr>
        <w:pStyle w:val="20"/>
        <w:tabs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 xml:space="preserve">1. </w:t>
      </w:r>
      <w:r>
        <w:rPr>
          <w:rFonts w:hint="eastAsia"/>
          <w:noProof/>
        </w:rPr>
        <w:t>找项目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1E81F3D9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项目排序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7A749FAC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项目筛选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71E9380" w14:textId="77777777" w:rsidR="00EE5C47" w:rsidRDefault="00EE5C47">
      <w:pPr>
        <w:pStyle w:val="20"/>
        <w:tabs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 xml:space="preserve">2. </w:t>
      </w:r>
      <w:r>
        <w:rPr>
          <w:rFonts w:hint="eastAsia"/>
          <w:noProof/>
        </w:rPr>
        <w:t>新项目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1B0D85D2" w14:textId="69ABE7E4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</w:t>
      </w:r>
      <w:r w:rsidR="00CC64D4">
        <w:rPr>
          <w:rFonts w:hint="eastAsia"/>
          <w:noProof/>
          <w:lang w:eastAsia="zh-CN"/>
        </w:rPr>
        <w:t>相关</w:t>
      </w:r>
      <w:r>
        <w:rPr>
          <w:rFonts w:hint="eastAsia"/>
          <w:noProof/>
          <w:lang w:eastAsia="zh-CN"/>
        </w:rPr>
        <w:t>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70D3877A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7E014A61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添加融资金额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28F5D35" w14:textId="77777777" w:rsidR="00EE5C47" w:rsidRDefault="00EE5C47">
      <w:pPr>
        <w:pStyle w:val="20"/>
        <w:tabs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 xml:space="preserve">3. </w:t>
      </w:r>
      <w:r>
        <w:rPr>
          <w:rFonts w:hint="eastAsia"/>
          <w:noProof/>
        </w:rPr>
        <w:t>更新项目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20F7785F" w14:textId="31E01314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</w:t>
      </w:r>
      <w:r w:rsidR="00CC64D4">
        <w:rPr>
          <w:rFonts w:hint="eastAsia"/>
          <w:noProof/>
          <w:lang w:eastAsia="zh-CN"/>
        </w:rPr>
        <w:t>相关</w:t>
      </w:r>
      <w:r>
        <w:rPr>
          <w:rFonts w:hint="eastAsia"/>
          <w:noProof/>
          <w:lang w:eastAsia="zh-CN"/>
        </w:rPr>
        <w:t>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50D19E3E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获取我的项目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14B0802D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更新我的项目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5231F50B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更新融资金额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619297C3" w14:textId="77777777" w:rsidR="00EE5C47" w:rsidRDefault="00EE5C4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 w:rsidRPr="00C60C5B">
        <w:rPr>
          <w:rFonts w:ascii="宋体" w:hAnsi="宋体" w:hint="eastAsia"/>
          <w:noProof/>
        </w:rPr>
        <w:t>四、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  <w:tab/>
      </w:r>
      <w:r>
        <w:rPr>
          <w:rFonts w:hint="eastAsia"/>
          <w:noProof/>
        </w:rPr>
        <w:t>孵化器相关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4FD4FBD7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1.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找孵化器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38CE4571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孵化器排序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5C4ACDD3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孵化器筛选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3CC70652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2.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新孵化器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3A4A5C7E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添加孵化器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51CB2C68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lastRenderedPageBreak/>
        <w:t>3.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更新孵化器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7A737B6D" w14:textId="09CE84BA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</w:t>
      </w:r>
      <w:r w:rsidR="00CC64D4">
        <w:rPr>
          <w:rFonts w:hint="eastAsia"/>
          <w:noProof/>
          <w:lang w:eastAsia="zh-CN"/>
        </w:rPr>
        <w:t>相关</w:t>
      </w:r>
      <w:r>
        <w:rPr>
          <w:rFonts w:hint="eastAsia"/>
          <w:noProof/>
          <w:lang w:eastAsia="zh-CN"/>
        </w:rPr>
        <w:t>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3B530925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获取孵化器信息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7B92B6B7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更新孵化器信息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4678885C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4.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孵化器活动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19141142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获取孵化器所有活动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31E6D0AB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添加孵化器活动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7EDFF2BB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更新孵化器活动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706FDC21" w14:textId="77777777" w:rsidR="00EE5C47" w:rsidRDefault="00EE5C4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 w:rsidRPr="00C60C5B">
        <w:rPr>
          <w:rFonts w:ascii="宋体" w:hAnsi="宋体" w:hint="eastAsia"/>
          <w:noProof/>
        </w:rPr>
        <w:t>五、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  <w:tab/>
      </w:r>
      <w:r>
        <w:rPr>
          <w:rFonts w:hint="eastAsia"/>
          <w:noProof/>
        </w:rPr>
        <w:t>做投资人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0E5CC2EC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1.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找投资人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17AE7EA0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投资人排序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1C3C7E05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投资人筛选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57BB3AA4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2.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添加投资人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44C58197" w14:textId="242F34EE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</w:t>
      </w:r>
      <w:r w:rsidR="00CC64D4">
        <w:rPr>
          <w:rFonts w:hint="eastAsia"/>
          <w:noProof/>
          <w:lang w:eastAsia="zh-CN"/>
        </w:rPr>
        <w:t>相关</w:t>
      </w:r>
      <w:r>
        <w:rPr>
          <w:rFonts w:hint="eastAsia"/>
          <w:noProof/>
          <w:lang w:eastAsia="zh-CN"/>
        </w:rPr>
        <w:t>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680959CA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添加投资人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49C695B7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3.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更新投资人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626A6692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获取投资人信息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26EDC7C2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更新投资人信息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0B15135B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获取已投资项目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42942E2D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添加投资项目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49BC3CF4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添加合伙投资人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557B36DA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推荐？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72F43DB5" w14:textId="77777777" w:rsidR="00EE5C47" w:rsidRDefault="00EE5C4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 w:rsidRPr="00C60C5B">
        <w:rPr>
          <w:rFonts w:ascii="宋体" w:hAnsi="宋体" w:hint="eastAsia"/>
          <w:noProof/>
        </w:rPr>
        <w:t>六、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  <w:tab/>
      </w:r>
      <w:r>
        <w:rPr>
          <w:rFonts w:hint="eastAsia"/>
          <w:noProof/>
        </w:rPr>
        <w:t>“我的”相关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1EF033E7" w14:textId="3D066C2E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1.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获取</w:t>
      </w:r>
      <w:r w:rsidR="00CC64D4">
        <w:rPr>
          <w:rFonts w:hint="eastAsia"/>
          <w:noProof/>
          <w:lang w:eastAsia="zh-CN"/>
        </w:rPr>
        <w:t>相关</w:t>
      </w:r>
      <w:r>
        <w:rPr>
          <w:rFonts w:hint="eastAsia"/>
          <w:noProof/>
          <w:lang w:eastAsia="zh-CN"/>
        </w:rPr>
        <w:t>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0003F52C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2.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获取用户信息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14:paraId="32E13AB4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3.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更新基本信息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0595DB32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4.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更新项目经验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6106B942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5.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添加项目经验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14:paraId="59FE01FD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6.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更新工作经验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14:paraId="009F2360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7.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增加工作经验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47</w:t>
      </w:r>
      <w:r>
        <w:rPr>
          <w:noProof/>
        </w:rPr>
        <w:fldChar w:fldCharType="end"/>
      </w:r>
    </w:p>
    <w:p w14:paraId="741CD2E5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8.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获取我的消息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14:paraId="10D37DCD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9.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获取我的关注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49</w:t>
      </w:r>
      <w:r>
        <w:rPr>
          <w:noProof/>
        </w:rPr>
        <w:fldChar w:fldCharType="end"/>
      </w:r>
    </w:p>
    <w:p w14:paraId="50436C13" w14:textId="529F1A8F" w:rsidR="0051537F" w:rsidRDefault="00B44229" w:rsidP="0051537F">
      <w:r>
        <w:fldChar w:fldCharType="end"/>
      </w:r>
    </w:p>
    <w:p w14:paraId="27B1F5A2" w14:textId="77777777" w:rsidR="00CC34EF" w:rsidRDefault="00CC34EF">
      <w:pPr>
        <w:pageBreakBefore/>
      </w:pPr>
    </w:p>
    <w:p w14:paraId="221440A5" w14:textId="77777777" w:rsidR="009B2299" w:rsidRPr="00EC796D" w:rsidRDefault="009B2299" w:rsidP="00AB206A">
      <w:pPr>
        <w:pStyle w:val="1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认证授权</w:t>
      </w:r>
    </w:p>
    <w:p w14:paraId="7E00C8B0" w14:textId="4B174B35" w:rsidR="009B2299" w:rsidRDefault="009B2299" w:rsidP="008869BF">
      <w:pPr>
        <w:pStyle w:val="2"/>
        <w:numPr>
          <w:ilvl w:val="0"/>
          <w:numId w:val="40"/>
        </w:numPr>
        <w:rPr>
          <w:rFonts w:asciiTheme="minorEastAsia" w:hAnsiTheme="minorEastAsia"/>
          <w:sz w:val="30"/>
          <w:szCs w:val="30"/>
        </w:rPr>
      </w:pPr>
      <w:r w:rsidRPr="00EC796D">
        <w:rPr>
          <w:rFonts w:asciiTheme="minorEastAsia" w:hAnsiTheme="minorEastAsia" w:hint="eastAsia"/>
          <w:sz w:val="30"/>
          <w:szCs w:val="30"/>
        </w:rPr>
        <w:t>系统级别参数</w:t>
      </w:r>
    </w:p>
    <w:tbl>
      <w:tblPr>
        <w:tblW w:w="97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0"/>
        <w:gridCol w:w="7333"/>
      </w:tblGrid>
      <w:tr w:rsidR="009B2299" w:rsidRPr="00A33D3C" w14:paraId="7765004F" w14:textId="77777777" w:rsidTr="00F6221C">
        <w:tc>
          <w:tcPr>
            <w:tcW w:w="2410" w:type="dxa"/>
            <w:shd w:val="clear" w:color="auto" w:fill="A6A6A6" w:themeFill="background1" w:themeFillShade="A6"/>
          </w:tcPr>
          <w:p w14:paraId="7F200477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参数名称</w:t>
            </w:r>
          </w:p>
        </w:tc>
        <w:tc>
          <w:tcPr>
            <w:tcW w:w="7333" w:type="dxa"/>
            <w:shd w:val="clear" w:color="auto" w:fill="A6A6A6" w:themeFill="background1" w:themeFillShade="A6"/>
          </w:tcPr>
          <w:p w14:paraId="0A58453E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说明</w:t>
            </w:r>
          </w:p>
        </w:tc>
      </w:tr>
      <w:tr w:rsidR="009B2299" w:rsidRPr="00CE79CC" w14:paraId="7576DEAC" w14:textId="77777777" w:rsidTr="00F6221C">
        <w:tc>
          <w:tcPr>
            <w:tcW w:w="2410" w:type="dxa"/>
          </w:tcPr>
          <w:p w14:paraId="78C9DE04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lang w:eastAsia="zh-CN"/>
              </w:rPr>
              <w:t>ver</w:t>
            </w:r>
          </w:p>
        </w:tc>
        <w:tc>
          <w:tcPr>
            <w:tcW w:w="7333" w:type="dxa"/>
          </w:tcPr>
          <w:p w14:paraId="73574173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通讯协议版本号</w:t>
            </w:r>
          </w:p>
        </w:tc>
      </w:tr>
      <w:tr w:rsidR="009B2299" w:rsidRPr="00C54430" w14:paraId="7ED5A9BF" w14:textId="77777777" w:rsidTr="00F6221C">
        <w:tc>
          <w:tcPr>
            <w:tcW w:w="2410" w:type="dxa"/>
          </w:tcPr>
          <w:p w14:paraId="6C495D19" w14:textId="77777777" w:rsidR="009B2299" w:rsidRPr="00C54430" w:rsidRDefault="009B2299" w:rsidP="001E4BAD">
            <w:pPr>
              <w:spacing w:line="360" w:lineRule="auto"/>
              <w:jc w:val="left"/>
              <w:rPr>
                <w:b/>
                <w:lang w:eastAsia="zh-CN"/>
              </w:rPr>
            </w:pPr>
            <w:r w:rsidRPr="00C54430">
              <w:rPr>
                <w:rFonts w:hint="eastAsia"/>
                <w:b/>
                <w:lang w:eastAsia="zh-CN"/>
              </w:rPr>
              <w:t>appkey</w:t>
            </w:r>
          </w:p>
        </w:tc>
        <w:tc>
          <w:tcPr>
            <w:tcW w:w="7333" w:type="dxa"/>
          </w:tcPr>
          <w:p w14:paraId="55858895" w14:textId="77777777" w:rsidR="009B2299" w:rsidRPr="00C54430" w:rsidRDefault="009B2299" w:rsidP="001E4BAD">
            <w:pPr>
              <w:spacing w:line="360" w:lineRule="auto"/>
              <w:jc w:val="left"/>
              <w:rPr>
                <w:b/>
                <w:lang w:eastAsia="zh-CN"/>
              </w:rPr>
            </w:pPr>
            <w:r w:rsidRPr="00C54430">
              <w:rPr>
                <w:b/>
                <w:lang w:eastAsia="zh-CN"/>
              </w:rPr>
              <w:t>A</w:t>
            </w:r>
            <w:r w:rsidRPr="00C54430">
              <w:rPr>
                <w:rFonts w:hint="eastAsia"/>
                <w:b/>
                <w:lang w:eastAsia="zh-CN"/>
              </w:rPr>
              <w:t>pp</w:t>
            </w:r>
            <w:r w:rsidRPr="00C54430">
              <w:rPr>
                <w:rFonts w:hint="eastAsia"/>
                <w:b/>
                <w:lang w:eastAsia="zh-CN"/>
              </w:rPr>
              <w:t>标识</w:t>
            </w:r>
          </w:p>
        </w:tc>
      </w:tr>
      <w:tr w:rsidR="009B2299" w:rsidRPr="00CE79CC" w14:paraId="4FA35EB7" w14:textId="77777777" w:rsidTr="00F6221C">
        <w:tc>
          <w:tcPr>
            <w:tcW w:w="2410" w:type="dxa"/>
          </w:tcPr>
          <w:p w14:paraId="65DDFA9F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lang w:eastAsia="zh-CN"/>
              </w:rPr>
              <w:t>sign</w:t>
            </w:r>
          </w:p>
        </w:tc>
        <w:tc>
          <w:tcPr>
            <w:tcW w:w="7333" w:type="dxa"/>
          </w:tcPr>
          <w:p w14:paraId="0FE497E1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签名字符串</w:t>
            </w:r>
          </w:p>
        </w:tc>
      </w:tr>
      <w:tr w:rsidR="009B2299" w:rsidRPr="00CE79CC" w14:paraId="1D0804FB" w14:textId="77777777" w:rsidTr="00F6221C">
        <w:tc>
          <w:tcPr>
            <w:tcW w:w="2410" w:type="dxa"/>
          </w:tcPr>
          <w:p w14:paraId="4975735D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lang w:eastAsia="zh-CN"/>
              </w:rPr>
              <w:t>sign</w:t>
            </w:r>
            <w:r w:rsidRPr="001E4BAD">
              <w:rPr>
                <w:rFonts w:hint="eastAsia"/>
                <w:lang w:eastAsia="zh-CN"/>
              </w:rPr>
              <w:t>_method</w:t>
            </w:r>
          </w:p>
        </w:tc>
        <w:tc>
          <w:tcPr>
            <w:tcW w:w="7333" w:type="dxa"/>
          </w:tcPr>
          <w:p w14:paraId="39D78B4E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签名的加密格式</w:t>
            </w:r>
            <w:r w:rsidRPr="001E4BAD">
              <w:rPr>
                <w:rFonts w:hint="eastAsia"/>
                <w:lang w:eastAsia="zh-CN"/>
              </w:rPr>
              <w:t>(MD5)</w:t>
            </w:r>
          </w:p>
        </w:tc>
      </w:tr>
      <w:tr w:rsidR="009B2299" w:rsidRPr="00CE79CC" w14:paraId="21E60620" w14:textId="77777777" w:rsidTr="00F6221C">
        <w:tc>
          <w:tcPr>
            <w:tcW w:w="2410" w:type="dxa"/>
          </w:tcPr>
          <w:p w14:paraId="57B3DC43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t</w:t>
            </w:r>
          </w:p>
        </w:tc>
        <w:tc>
          <w:tcPr>
            <w:tcW w:w="7333" w:type="dxa"/>
          </w:tcPr>
          <w:p w14:paraId="2A15D055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时间点，格式</w:t>
            </w:r>
            <w:r w:rsidRPr="001E4BAD">
              <w:rPr>
                <w:rFonts w:hint="eastAsia"/>
                <w:lang w:eastAsia="zh-CN"/>
              </w:rPr>
              <w:t>(yyyyMMddhhmmss)</w:t>
            </w:r>
          </w:p>
        </w:tc>
      </w:tr>
      <w:tr w:rsidR="009B2299" w:rsidRPr="00CE79CC" w14:paraId="3CE774FE" w14:textId="77777777" w:rsidTr="00F6221C">
        <w:tc>
          <w:tcPr>
            <w:tcW w:w="2410" w:type="dxa"/>
          </w:tcPr>
          <w:p w14:paraId="1085CAC7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lang w:eastAsia="zh-CN"/>
              </w:rPr>
              <w:t>format</w:t>
            </w:r>
          </w:p>
        </w:tc>
        <w:tc>
          <w:tcPr>
            <w:tcW w:w="7333" w:type="dxa"/>
          </w:tcPr>
          <w:p w14:paraId="77C0DCE7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（</w:t>
            </w:r>
            <w:r w:rsidRPr="001E4BAD">
              <w:rPr>
                <w:rFonts w:hint="eastAsia"/>
                <w:lang w:eastAsia="zh-CN"/>
              </w:rPr>
              <w:t>json</w:t>
            </w:r>
            <w:r w:rsidRPr="001E4BAD">
              <w:rPr>
                <w:lang w:eastAsia="zh-CN"/>
              </w:rPr>
              <w:t>/xml)</w:t>
            </w:r>
          </w:p>
        </w:tc>
      </w:tr>
      <w:tr w:rsidR="009B2299" w:rsidRPr="00CE79CC" w14:paraId="025E36EC" w14:textId="77777777" w:rsidTr="00F6221C">
        <w:tc>
          <w:tcPr>
            <w:tcW w:w="2410" w:type="dxa"/>
          </w:tcPr>
          <w:p w14:paraId="167FFD7B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lang w:eastAsia="zh-CN"/>
              </w:rPr>
              <w:t>source</w:t>
            </w:r>
          </w:p>
        </w:tc>
        <w:tc>
          <w:tcPr>
            <w:tcW w:w="7333" w:type="dxa"/>
          </w:tcPr>
          <w:p w14:paraId="472C1CEB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推广渠道的渠道编号值，如</w:t>
            </w:r>
            <w:r w:rsidRPr="001E4BAD">
              <w:rPr>
                <w:rFonts w:hint="eastAsia"/>
                <w:lang w:eastAsia="zh-CN"/>
              </w:rPr>
              <w:t>(www_app_001)</w:t>
            </w:r>
          </w:p>
        </w:tc>
      </w:tr>
      <w:tr w:rsidR="009B2299" w:rsidRPr="00C54430" w14:paraId="684E63A0" w14:textId="77777777" w:rsidTr="00F6221C">
        <w:tc>
          <w:tcPr>
            <w:tcW w:w="2410" w:type="dxa"/>
          </w:tcPr>
          <w:p w14:paraId="736D9D26" w14:textId="77777777" w:rsidR="009B2299" w:rsidRPr="00C54430" w:rsidRDefault="009B2299" w:rsidP="001E4BAD">
            <w:pPr>
              <w:spacing w:line="360" w:lineRule="auto"/>
              <w:jc w:val="left"/>
              <w:rPr>
                <w:b/>
                <w:lang w:eastAsia="zh-CN"/>
              </w:rPr>
            </w:pPr>
            <w:r w:rsidRPr="00C54430">
              <w:rPr>
                <w:rFonts w:hint="eastAsia"/>
                <w:b/>
                <w:lang w:eastAsia="zh-CN"/>
              </w:rPr>
              <w:t>userId</w:t>
            </w:r>
          </w:p>
        </w:tc>
        <w:tc>
          <w:tcPr>
            <w:tcW w:w="7333" w:type="dxa"/>
          </w:tcPr>
          <w:p w14:paraId="4F32BB75" w14:textId="680F61ED" w:rsidR="009B2299" w:rsidRPr="00C54430" w:rsidRDefault="00C54430" w:rsidP="001E4BAD">
            <w:pPr>
              <w:spacing w:line="360" w:lineRule="auto"/>
              <w:jc w:val="left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用户</w:t>
            </w:r>
            <w:r>
              <w:rPr>
                <w:rFonts w:hint="eastAsia"/>
                <w:b/>
                <w:lang w:eastAsia="zh-CN"/>
              </w:rPr>
              <w:t>id</w:t>
            </w:r>
          </w:p>
        </w:tc>
      </w:tr>
      <w:tr w:rsidR="009B2299" w:rsidRPr="00CE79CC" w14:paraId="5F8603CB" w14:textId="77777777" w:rsidTr="00F6221C">
        <w:tc>
          <w:tcPr>
            <w:tcW w:w="2410" w:type="dxa"/>
          </w:tcPr>
          <w:p w14:paraId="2250CF16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ttid</w:t>
            </w:r>
          </w:p>
        </w:tc>
        <w:tc>
          <w:tcPr>
            <w:tcW w:w="7333" w:type="dxa"/>
          </w:tcPr>
          <w:p w14:paraId="1125504B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统计字段</w:t>
            </w:r>
            <w:r w:rsidRPr="001E4BAD">
              <w:rPr>
                <w:rFonts w:hint="eastAsia"/>
                <w:lang w:eastAsia="zh-CN"/>
              </w:rPr>
              <w:t>(sourceid@appkey@</w:t>
            </w:r>
            <w:r w:rsidRPr="001E4BAD">
              <w:rPr>
                <w:rFonts w:hint="eastAsia"/>
                <w:lang w:eastAsia="zh-CN"/>
              </w:rPr>
              <w:t>应用名</w:t>
            </w:r>
            <w:r w:rsidRPr="001E4BAD">
              <w:rPr>
                <w:rFonts w:hint="eastAsia"/>
                <w:lang w:eastAsia="zh-CN"/>
              </w:rPr>
              <w:t>_</w:t>
            </w:r>
            <w:r w:rsidRPr="001E4BAD">
              <w:rPr>
                <w:rFonts w:hint="eastAsia"/>
                <w:lang w:eastAsia="zh-CN"/>
              </w:rPr>
              <w:t>平台名</w:t>
            </w:r>
            <w:r w:rsidRPr="001E4BAD">
              <w:rPr>
                <w:rFonts w:hint="eastAsia"/>
                <w:lang w:eastAsia="zh-CN"/>
              </w:rPr>
              <w:t>_</w:t>
            </w:r>
            <w:r w:rsidRPr="001E4BAD">
              <w:rPr>
                <w:rFonts w:hint="eastAsia"/>
                <w:lang w:eastAsia="zh-CN"/>
              </w:rPr>
              <w:t>版本号</w:t>
            </w:r>
            <w:r w:rsidRPr="001E4BAD">
              <w:rPr>
                <w:rFonts w:hint="eastAsia"/>
                <w:lang w:eastAsia="zh-CN"/>
              </w:rPr>
              <w:t>_</w:t>
            </w:r>
            <w:r w:rsidRPr="001E4BAD">
              <w:rPr>
                <w:rFonts w:hint="eastAsia"/>
                <w:lang w:eastAsia="zh-CN"/>
              </w:rPr>
              <w:t>手机型号</w:t>
            </w:r>
            <w:r w:rsidRPr="001E4BAD">
              <w:rPr>
                <w:rFonts w:hint="eastAsia"/>
                <w:lang w:eastAsia="zh-CN"/>
              </w:rPr>
              <w:t>_</w:t>
            </w:r>
            <w:r w:rsidRPr="001E4BAD">
              <w:rPr>
                <w:rFonts w:hint="eastAsia"/>
                <w:lang w:eastAsia="zh-CN"/>
              </w:rPr>
              <w:t>网络类型</w:t>
            </w:r>
            <w:r w:rsidRPr="001E4BAD">
              <w:rPr>
                <w:rFonts w:hint="eastAsia"/>
                <w:lang w:eastAsia="zh-CN"/>
              </w:rPr>
              <w:t>)</w:t>
            </w:r>
          </w:p>
        </w:tc>
      </w:tr>
      <w:tr w:rsidR="009B2299" w:rsidRPr="00CE79CC" w14:paraId="300F9F87" w14:textId="77777777" w:rsidTr="00F6221C">
        <w:tc>
          <w:tcPr>
            <w:tcW w:w="2410" w:type="dxa"/>
          </w:tcPr>
          <w:p w14:paraId="334C6594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usertoken</w:t>
            </w:r>
          </w:p>
        </w:tc>
        <w:tc>
          <w:tcPr>
            <w:tcW w:w="7333" w:type="dxa"/>
          </w:tcPr>
          <w:p w14:paraId="14E1A8A6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选填，用户签名，登录后获得，所有需要登录的接口必须传送</w:t>
            </w:r>
          </w:p>
        </w:tc>
      </w:tr>
      <w:tr w:rsidR="009B2299" w:rsidRPr="00CE79CC" w14:paraId="62EF30A5" w14:textId="77777777" w:rsidTr="00F6221C">
        <w:tc>
          <w:tcPr>
            <w:tcW w:w="2410" w:type="dxa"/>
          </w:tcPr>
          <w:p w14:paraId="6267D2DC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etag</w:t>
            </w:r>
          </w:p>
        </w:tc>
        <w:tc>
          <w:tcPr>
            <w:tcW w:w="7333" w:type="dxa"/>
          </w:tcPr>
          <w:p w14:paraId="44113370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数据标识</w:t>
            </w:r>
          </w:p>
        </w:tc>
      </w:tr>
      <w:tr w:rsidR="009B2299" w:rsidRPr="00CE79CC" w14:paraId="64E1467F" w14:textId="77777777" w:rsidTr="00F6221C">
        <w:tc>
          <w:tcPr>
            <w:tcW w:w="2410" w:type="dxa"/>
          </w:tcPr>
          <w:p w14:paraId="0D2A056F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accept</w:t>
            </w:r>
          </w:p>
        </w:tc>
        <w:tc>
          <w:tcPr>
            <w:tcW w:w="7333" w:type="dxa"/>
          </w:tcPr>
          <w:p w14:paraId="201F1E7C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客户端必选参数按逗号分割</w:t>
            </w:r>
          </w:p>
        </w:tc>
      </w:tr>
    </w:tbl>
    <w:p w14:paraId="5EBDF71E" w14:textId="77777777" w:rsidR="009A55FE" w:rsidRDefault="00AB206A" w:rsidP="009A55FE">
      <w:pPr>
        <w:jc w:val="left"/>
        <w:outlineLvl w:val="1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 xml:space="preserve">2. </w:t>
      </w:r>
      <w:r w:rsidR="009A55FE">
        <w:rPr>
          <w:rFonts w:asciiTheme="minorEastAsia" w:hAnsiTheme="minorEastAsia" w:hint="eastAsia"/>
          <w:sz w:val="30"/>
          <w:szCs w:val="30"/>
        </w:rPr>
        <w:t>URL规则</w:t>
      </w:r>
    </w:p>
    <w:tbl>
      <w:tblPr>
        <w:tblW w:w="97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4"/>
        <w:gridCol w:w="7769"/>
      </w:tblGrid>
      <w:tr w:rsidR="009A55FE" w:rsidRPr="00CE79CC" w14:paraId="4D9734A3" w14:textId="77777777" w:rsidTr="000F1620">
        <w:tc>
          <w:tcPr>
            <w:tcW w:w="1974" w:type="dxa"/>
            <w:shd w:val="clear" w:color="auto" w:fill="BFBFBF" w:themeFill="background1" w:themeFillShade="BF"/>
          </w:tcPr>
          <w:p w14:paraId="38BE2340" w14:textId="77777777" w:rsidR="009A55FE" w:rsidRPr="00E93DE7" w:rsidRDefault="009A55FE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rFonts w:hint="eastAsia"/>
                <w:lang w:eastAsia="zh-CN"/>
              </w:rPr>
              <w:t>URL</w:t>
            </w:r>
            <w:r w:rsidRPr="00E93DE7">
              <w:rPr>
                <w:rFonts w:hint="eastAsia"/>
                <w:lang w:eastAsia="zh-CN"/>
              </w:rPr>
              <w:t>地址</w:t>
            </w:r>
          </w:p>
        </w:tc>
        <w:tc>
          <w:tcPr>
            <w:tcW w:w="7769" w:type="dxa"/>
            <w:shd w:val="clear" w:color="auto" w:fill="BFBFBF" w:themeFill="background1" w:themeFillShade="BF"/>
          </w:tcPr>
          <w:p w14:paraId="715B108F" w14:textId="77777777" w:rsidR="009A55FE" w:rsidRPr="00E93DE7" w:rsidRDefault="009A55FE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rFonts w:hint="eastAsia"/>
                <w:lang w:eastAsia="zh-CN"/>
              </w:rPr>
              <w:t>说明</w:t>
            </w:r>
          </w:p>
        </w:tc>
      </w:tr>
      <w:tr w:rsidR="009A55FE" w:rsidRPr="00CE79CC" w14:paraId="6DF9209C" w14:textId="77777777" w:rsidTr="000F1620">
        <w:tc>
          <w:tcPr>
            <w:tcW w:w="1974" w:type="dxa"/>
          </w:tcPr>
          <w:p w14:paraId="3CCB2044" w14:textId="77777777" w:rsidR="009A55FE" w:rsidRPr="00E93DE7" w:rsidRDefault="009A55FE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lang w:eastAsia="zh-CN"/>
              </w:rPr>
              <w:t>/user</w:t>
            </w:r>
          </w:p>
        </w:tc>
        <w:tc>
          <w:tcPr>
            <w:tcW w:w="7769" w:type="dxa"/>
          </w:tcPr>
          <w:p w14:paraId="57A19C61" w14:textId="77777777" w:rsidR="009A55FE" w:rsidRPr="00E93DE7" w:rsidRDefault="009A55FE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rFonts w:hint="eastAsia"/>
                <w:lang w:eastAsia="zh-CN"/>
              </w:rPr>
              <w:t>用户相关，只要跟</w:t>
            </w:r>
            <w:r w:rsidRPr="00E93DE7">
              <w:rPr>
                <w:rFonts w:hint="eastAsia"/>
                <w:lang w:eastAsia="zh-CN"/>
              </w:rPr>
              <w:t>userid</w:t>
            </w:r>
            <w:r w:rsidRPr="00E93DE7">
              <w:rPr>
                <w:rFonts w:hint="eastAsia"/>
                <w:lang w:eastAsia="zh-CN"/>
              </w:rPr>
              <w:t>相关都放在此下</w:t>
            </w:r>
          </w:p>
        </w:tc>
      </w:tr>
      <w:tr w:rsidR="009A55FE" w:rsidRPr="00CE79CC" w14:paraId="710F766F" w14:textId="77777777" w:rsidTr="000F1620">
        <w:tc>
          <w:tcPr>
            <w:tcW w:w="1974" w:type="dxa"/>
          </w:tcPr>
          <w:p w14:paraId="0964E5AE" w14:textId="36B609A1" w:rsidR="009A55FE" w:rsidRPr="00E93DE7" w:rsidRDefault="009A55FE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lang w:eastAsia="zh-CN"/>
              </w:rPr>
              <w:t>/</w:t>
            </w:r>
            <w:r w:rsidR="007642CC" w:rsidRPr="00E93DE7">
              <w:rPr>
                <w:lang w:eastAsia="zh-CN"/>
              </w:rPr>
              <w:t>project</w:t>
            </w:r>
          </w:p>
        </w:tc>
        <w:tc>
          <w:tcPr>
            <w:tcW w:w="7769" w:type="dxa"/>
          </w:tcPr>
          <w:p w14:paraId="7ECBF1FD" w14:textId="09006A67" w:rsidR="009A55FE" w:rsidRPr="00E93DE7" w:rsidRDefault="007642CC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rFonts w:hint="eastAsia"/>
                <w:lang w:eastAsia="zh-CN"/>
              </w:rPr>
              <w:t>项目接口相关接口，包括寻找的项目和用户自己的项目</w:t>
            </w:r>
          </w:p>
        </w:tc>
      </w:tr>
      <w:tr w:rsidR="009A55FE" w:rsidRPr="00CE79CC" w14:paraId="68511911" w14:textId="77777777" w:rsidTr="000F1620">
        <w:tc>
          <w:tcPr>
            <w:tcW w:w="1974" w:type="dxa"/>
          </w:tcPr>
          <w:p w14:paraId="793F8685" w14:textId="190E1F96" w:rsidR="009A55FE" w:rsidRPr="00E93DE7" w:rsidRDefault="009A55FE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lang w:eastAsia="zh-CN"/>
              </w:rPr>
              <w:t>/</w:t>
            </w:r>
            <w:r w:rsidR="007642CC" w:rsidRPr="00E93DE7">
              <w:rPr>
                <w:rFonts w:hint="eastAsia"/>
                <w:lang w:eastAsia="zh-CN"/>
              </w:rPr>
              <w:t>incubator</w:t>
            </w:r>
          </w:p>
        </w:tc>
        <w:tc>
          <w:tcPr>
            <w:tcW w:w="7769" w:type="dxa"/>
          </w:tcPr>
          <w:p w14:paraId="15188272" w14:textId="6FF4CDD0" w:rsidR="009A55FE" w:rsidRP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rFonts w:hint="eastAsia"/>
                <w:lang w:eastAsia="zh-CN"/>
              </w:rPr>
              <w:t>孵化器相关，包括寻找的孵化器，我的孵化器，都放在此接口下</w:t>
            </w:r>
            <w:r w:rsidR="009A55FE" w:rsidRPr="00E93DE7">
              <w:rPr>
                <w:rFonts w:hint="eastAsia"/>
                <w:lang w:eastAsia="zh-CN"/>
              </w:rPr>
              <w:t xml:space="preserve"> </w:t>
            </w:r>
          </w:p>
        </w:tc>
      </w:tr>
      <w:tr w:rsidR="009A55FE" w:rsidRPr="00CE79CC" w14:paraId="0C2D2613" w14:textId="77777777" w:rsidTr="000F1620">
        <w:tc>
          <w:tcPr>
            <w:tcW w:w="1974" w:type="dxa"/>
            <w:tcBorders>
              <w:bottom w:val="single" w:sz="4" w:space="0" w:color="auto"/>
            </w:tcBorders>
          </w:tcPr>
          <w:p w14:paraId="0A3B9039" w14:textId="41AB1B48" w:rsidR="009A55FE" w:rsidRPr="00E93DE7" w:rsidRDefault="009A55FE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lang w:eastAsia="zh-CN"/>
              </w:rPr>
              <w:t>/</w:t>
            </w:r>
            <w:r w:rsidR="00E93DE7" w:rsidRPr="00E93DE7">
              <w:rPr>
                <w:rFonts w:hint="eastAsia"/>
                <w:lang w:eastAsia="zh-CN"/>
              </w:rPr>
              <w:t>inv</w:t>
            </w:r>
            <w:r w:rsidR="00E93DE7" w:rsidRPr="00E93DE7">
              <w:rPr>
                <w:lang w:eastAsia="zh-CN"/>
              </w:rPr>
              <w:t>estor</w:t>
            </w:r>
          </w:p>
        </w:tc>
        <w:tc>
          <w:tcPr>
            <w:tcW w:w="7769" w:type="dxa"/>
            <w:tcBorders>
              <w:bottom w:val="single" w:sz="4" w:space="0" w:color="auto"/>
            </w:tcBorders>
          </w:tcPr>
          <w:p w14:paraId="2A189587" w14:textId="5495BB88" w:rsidR="009A55FE" w:rsidRP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rFonts w:hint="cs"/>
                <w:lang w:eastAsia="zh-CN"/>
              </w:rPr>
              <w:t>投资人相关</w:t>
            </w:r>
            <w:r w:rsidRPr="00E93DE7">
              <w:rPr>
                <w:rFonts w:hint="eastAsia"/>
                <w:lang w:eastAsia="zh-CN"/>
              </w:rPr>
              <w:t>，</w:t>
            </w:r>
            <w:r w:rsidRPr="00E93DE7">
              <w:rPr>
                <w:rFonts w:hint="cs"/>
                <w:lang w:eastAsia="zh-CN"/>
              </w:rPr>
              <w:t>包括寻找的投资人</w:t>
            </w:r>
            <w:r w:rsidRPr="00E93DE7">
              <w:rPr>
                <w:rFonts w:hint="eastAsia"/>
                <w:lang w:eastAsia="zh-CN"/>
              </w:rPr>
              <w:t>，</w:t>
            </w:r>
            <w:r w:rsidRPr="00E93DE7">
              <w:rPr>
                <w:rFonts w:hint="cs"/>
                <w:lang w:eastAsia="zh-CN"/>
              </w:rPr>
              <w:t>我的投资人都放在此接口下</w:t>
            </w:r>
          </w:p>
        </w:tc>
      </w:tr>
    </w:tbl>
    <w:p w14:paraId="1E2674BD" w14:textId="56F3B6F0" w:rsidR="009B2299" w:rsidRDefault="00AB206A" w:rsidP="009A55FE">
      <w:pPr>
        <w:pStyle w:val="2"/>
        <w:numPr>
          <w:ilvl w:val="0"/>
          <w:numId w:val="0"/>
        </w:numPr>
        <w:ind w:left="42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3. </w:t>
      </w:r>
      <w:r w:rsidR="009B2299">
        <w:rPr>
          <w:rFonts w:asciiTheme="minorEastAsia" w:hAnsiTheme="minorEastAsia" w:hint="eastAsia"/>
          <w:sz w:val="30"/>
          <w:szCs w:val="30"/>
        </w:rPr>
        <w:t>错误应答报文和示例</w:t>
      </w:r>
    </w:p>
    <w:tbl>
      <w:tblPr>
        <w:tblStyle w:val="af9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644"/>
        <w:gridCol w:w="1341"/>
        <w:gridCol w:w="1701"/>
        <w:gridCol w:w="733"/>
        <w:gridCol w:w="1693"/>
        <w:gridCol w:w="1818"/>
        <w:gridCol w:w="1817"/>
      </w:tblGrid>
      <w:tr w:rsidR="009B2299" w14:paraId="2A7D8A5B" w14:textId="77777777" w:rsidTr="00F6221C"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44592B09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hAnsi="Times New Roman" w:cs="Times New Roman"/>
                <w:szCs w:val="20"/>
                <w:lang w:eastAsia="zh-CN"/>
              </w:rPr>
            </w:pP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序号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2BD4D0D6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hAnsi="Times New Roman" w:cs="Times New Roman"/>
                <w:szCs w:val="20"/>
                <w:lang w:eastAsia="zh-CN"/>
              </w:rPr>
            </w:pP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参数描述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1E5C700B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hAnsi="Times New Roman" w:cs="Times New Roman"/>
                <w:szCs w:val="20"/>
                <w:lang w:eastAsia="zh-CN"/>
              </w:rPr>
            </w:pP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参数名称</w:t>
            </w: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5B4328B7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hAnsi="Times New Roman" w:cs="Times New Roman"/>
                <w:szCs w:val="20"/>
                <w:lang w:eastAsia="zh-CN"/>
              </w:rPr>
            </w:pP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必选</w:t>
            </w:r>
          </w:p>
        </w:tc>
        <w:tc>
          <w:tcPr>
            <w:tcW w:w="1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3A7DE2B3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hAnsi="Times New Roman" w:cs="Times New Roman"/>
                <w:szCs w:val="20"/>
                <w:lang w:eastAsia="zh-CN"/>
              </w:rPr>
            </w:pP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参数类型</w:t>
            </w: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/</w:t>
            </w: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长度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0A6ECE4A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hAnsi="Times New Roman" w:cs="Times New Roman"/>
                <w:szCs w:val="20"/>
                <w:lang w:eastAsia="zh-CN"/>
              </w:rPr>
            </w:pP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参数值说明</w:t>
            </w:r>
          </w:p>
        </w:tc>
        <w:tc>
          <w:tcPr>
            <w:tcW w:w="1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57EC9784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hAnsi="Times New Roman" w:cs="Times New Roman"/>
                <w:szCs w:val="20"/>
                <w:lang w:eastAsia="zh-CN"/>
              </w:rPr>
            </w:pP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备注</w:t>
            </w:r>
          </w:p>
        </w:tc>
      </w:tr>
      <w:tr w:rsidR="009B2299" w14:paraId="39830180" w14:textId="77777777" w:rsidTr="00F6221C"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D319203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1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1BB4578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错误信息编</w:t>
            </w: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lastRenderedPageBreak/>
              <w:t>码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864F843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lastRenderedPageBreak/>
              <w:t>code</w:t>
            </w: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4952338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Y</w:t>
            </w:r>
          </w:p>
        </w:tc>
        <w:tc>
          <w:tcPr>
            <w:tcW w:w="1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874DF00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String/4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69C0406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</w:p>
        </w:tc>
        <w:tc>
          <w:tcPr>
            <w:tcW w:w="1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A535225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</w:p>
        </w:tc>
      </w:tr>
      <w:tr w:rsidR="009B2299" w14:paraId="632AB031" w14:textId="77777777" w:rsidTr="00F6221C"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1DD5DD8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lastRenderedPageBreak/>
              <w:t>2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4661936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错误信息内容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BE1FC43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message</w:t>
            </w: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79799C3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Y</w:t>
            </w:r>
          </w:p>
        </w:tc>
        <w:tc>
          <w:tcPr>
            <w:tcW w:w="1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DF2BEC1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String/100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48CE80E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</w:p>
        </w:tc>
        <w:tc>
          <w:tcPr>
            <w:tcW w:w="1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CAF10F6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</w:p>
        </w:tc>
      </w:tr>
      <w:tr w:rsidR="009B2299" w14:paraId="6A73A88A" w14:textId="77777777" w:rsidTr="00F6221C">
        <w:tc>
          <w:tcPr>
            <w:tcW w:w="9747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7B62755" w14:textId="45736E0E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服务器返回结果</w:t>
            </w:r>
          </w:p>
          <w:p w14:paraId="20B899A0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正确及发生错误时的</w:t>
            </w:r>
            <w:r>
              <w:rPr>
                <w:rFonts w:hint="eastAsia"/>
                <w:lang w:eastAsia="zh-CN"/>
              </w:rPr>
              <w:t>Response</w:t>
            </w:r>
            <w:r>
              <w:rPr>
                <w:rFonts w:hint="eastAsia"/>
                <w:lang w:eastAsia="zh-CN"/>
              </w:rPr>
              <w:t>举例如下：</w:t>
            </w:r>
          </w:p>
          <w:p w14:paraId="64EA4B5E" w14:textId="57CC4B95" w:rsidR="009B2299" w:rsidRDefault="00D47CA4" w:rsidP="00E93DE7">
            <w:pPr>
              <w:spacing w:line="360" w:lineRule="auto"/>
              <w:jc w:val="left"/>
              <w:rPr>
                <w:lang w:eastAsia="zh-CN"/>
              </w:rPr>
            </w:pPr>
            <w:r w:rsidRPr="00D47CA4">
              <w:rPr>
                <w:lang w:eastAsia="zh-CN"/>
              </w:rPr>
              <w:t>http:</w:t>
            </w:r>
            <w:r>
              <w:rPr>
                <w:lang w:eastAsia="zh-CN"/>
              </w:rPr>
              <w:t>//localhost/zcspace/1/index.php</w:t>
            </w:r>
            <w:r w:rsidR="009B2299">
              <w:rPr>
                <w:lang w:eastAsia="zh-CN"/>
              </w:rPr>
              <w:t>/user/isPhoneRegistered</w:t>
            </w:r>
          </w:p>
          <w:p w14:paraId="1CA7DE3F" w14:textId="77777777" w:rsid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{</w:t>
            </w:r>
          </w:p>
          <w:p w14:paraId="6F05E40F" w14:textId="77777777" w:rsid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ab/>
              <w:t>"appkey":"zcpace",</w:t>
            </w:r>
          </w:p>
          <w:p w14:paraId="500B1719" w14:textId="77777777" w:rsid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ab/>
              <w:t xml:space="preserve"> "phoneNumber":"13581680620", </w:t>
            </w:r>
          </w:p>
          <w:p w14:paraId="5481F977" w14:textId="77777777" w:rsid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ab/>
              <w:t>"t":"1431808123592",</w:t>
            </w:r>
          </w:p>
          <w:p w14:paraId="194C2CD7" w14:textId="77777777" w:rsid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ab/>
              <w:t>"etag":"","accept":null,</w:t>
            </w:r>
          </w:p>
          <w:p w14:paraId="1A60E915" w14:textId="77777777" w:rsid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ab/>
              <w:t>"userId":"user553b96ac3a8e1",</w:t>
            </w:r>
          </w:p>
          <w:p w14:paraId="12DA8E38" w14:textId="77777777" w:rsid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ab/>
              <w:t>"format":"json","lan":0,"long":0</w:t>
            </w:r>
          </w:p>
          <w:p w14:paraId="1E02EEFF" w14:textId="658EA7AC" w:rsidR="009B2299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  <w:p w14:paraId="71978054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正确的响应：</w:t>
            </w:r>
          </w:p>
          <w:p w14:paraId="5CDC1573" w14:textId="77777777" w:rsidR="00F22DBF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{</w:t>
            </w:r>
          </w:p>
          <w:p w14:paraId="022FCDB3" w14:textId="77777777" w:rsidR="00F22DBF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"response_status": "success",</w:t>
            </w:r>
          </w:p>
          <w:p w14:paraId="7EF2F53C" w14:textId="77777777" w:rsidR="00F22DBF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"response_success_data": {</w:t>
            </w:r>
          </w:p>
          <w:p w14:paraId="49B6FB41" w14:textId="77777777" w:rsidR="00F22DBF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  <w:r>
              <w:rPr>
                <w:lang w:eastAsia="zh-CN"/>
              </w:rPr>
              <w:tab/>
              <w:t>"code": 20104,</w:t>
            </w:r>
          </w:p>
          <w:p w14:paraId="0BD1D225" w14:textId="77777777" w:rsidR="00F22DBF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"registered": true",</w:t>
            </w:r>
          </w:p>
          <w:p w14:paraId="048188E6" w14:textId="075976C4" w:rsidR="00F22DBF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"message": "</w:t>
            </w:r>
            <w:r w:rsidR="00744386">
              <w:rPr>
                <w:rFonts w:hint="eastAsia"/>
                <w:lang w:eastAsia="zh-CN"/>
              </w:rPr>
              <w:t>手机已经被注册</w:t>
            </w:r>
            <w:r>
              <w:rPr>
                <w:rFonts w:hint="eastAsia"/>
                <w:lang w:eastAsia="zh-CN"/>
              </w:rPr>
              <w:t>"</w:t>
            </w:r>
          </w:p>
          <w:p w14:paraId="786D9B7F" w14:textId="77777777" w:rsidR="00F22DBF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}</w:t>
            </w:r>
          </w:p>
          <w:p w14:paraId="181EE19D" w14:textId="1FF33CF7" w:rsidR="009B2299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  <w:p w14:paraId="73C1FBEE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错误的：</w:t>
            </w:r>
          </w:p>
          <w:p w14:paraId="73EAC6A1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{</w:t>
            </w:r>
          </w:p>
          <w:p w14:paraId="10D3015B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"response_status": "error",</w:t>
            </w:r>
          </w:p>
          <w:p w14:paraId="09E7C512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"response_error_data": [</w:t>
            </w:r>
          </w:p>
          <w:p w14:paraId="1B80022F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{</w:t>
            </w:r>
          </w:p>
          <w:p w14:paraId="18E072DC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"code": 20104,</w:t>
            </w:r>
          </w:p>
          <w:p w14:paraId="75A314B8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 xml:space="preserve">            "message": "</w:t>
            </w:r>
            <w:r>
              <w:rPr>
                <w:rFonts w:hint="eastAsia"/>
                <w:lang w:eastAsia="zh-CN"/>
              </w:rPr>
              <w:t>手机号为空</w:t>
            </w:r>
            <w:r>
              <w:rPr>
                <w:rFonts w:hint="eastAsia"/>
                <w:lang w:eastAsia="zh-CN"/>
              </w:rPr>
              <w:t>"</w:t>
            </w:r>
          </w:p>
          <w:p w14:paraId="0C5EDCE5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}</w:t>
            </w:r>
          </w:p>
          <w:p w14:paraId="2E4CEF05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]</w:t>
            </w:r>
          </w:p>
          <w:p w14:paraId="587A64A3" w14:textId="77777777" w:rsidR="009B2299" w:rsidRPr="0074473A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</w:tc>
      </w:tr>
    </w:tbl>
    <w:p w14:paraId="305BF217" w14:textId="7E4787D1" w:rsidR="007B3787" w:rsidRPr="007051DF" w:rsidRDefault="000B3AFB" w:rsidP="0029653B">
      <w:pPr>
        <w:pStyle w:val="1"/>
      </w:pPr>
      <w:bookmarkStart w:id="3" w:name="_Toc422073223"/>
      <w:r>
        <w:rPr>
          <w:rFonts w:hint="eastAsia"/>
        </w:rPr>
        <w:lastRenderedPageBreak/>
        <w:t>账号</w:t>
      </w:r>
      <w:r w:rsidR="008B7E8C">
        <w:rPr>
          <w:rFonts w:hint="eastAsia"/>
        </w:rPr>
        <w:t>相关</w:t>
      </w:r>
      <w:bookmarkEnd w:id="3"/>
    </w:p>
    <w:p w14:paraId="52633632" w14:textId="77777777" w:rsidR="007B3787" w:rsidRPr="00A565A1" w:rsidRDefault="007B3787" w:rsidP="00F2044C">
      <w:pPr>
        <w:pStyle w:val="2"/>
      </w:pPr>
      <w:bookmarkStart w:id="4" w:name="_Toc396752244"/>
      <w:bookmarkStart w:id="5" w:name="_Toc397533267"/>
      <w:bookmarkStart w:id="6" w:name="_Toc397533581"/>
      <w:bookmarkStart w:id="7" w:name="_Toc397533616"/>
      <w:bookmarkStart w:id="8" w:name="_Toc397534052"/>
      <w:bookmarkStart w:id="9" w:name="_Toc284540386"/>
      <w:bookmarkStart w:id="10" w:name="_Toc422073224"/>
      <w:r w:rsidRPr="00A565A1">
        <w:rPr>
          <w:rFonts w:hint="eastAsia"/>
        </w:rPr>
        <w:t>获取验证码接口</w:t>
      </w:r>
      <w:bookmarkEnd w:id="4"/>
      <w:bookmarkEnd w:id="5"/>
      <w:bookmarkEnd w:id="6"/>
      <w:bookmarkEnd w:id="7"/>
      <w:bookmarkEnd w:id="8"/>
      <w:bookmarkEnd w:id="9"/>
      <w:bookmarkEnd w:id="10"/>
    </w:p>
    <w:p w14:paraId="4322EDD6" w14:textId="77777777" w:rsidR="007B3787" w:rsidRPr="009B4432" w:rsidRDefault="007B3787" w:rsidP="00F2044C">
      <w:pPr>
        <w:numPr>
          <w:ilvl w:val="0"/>
          <w:numId w:val="3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1" w:name="_Toc396752245"/>
      <w:bookmarkStart w:id="12" w:name="_Toc397533268"/>
      <w:bookmarkStart w:id="13" w:name="_Toc397533582"/>
      <w:bookmarkStart w:id="14" w:name="_Toc397533617"/>
      <w:bookmarkStart w:id="15" w:name="_Toc397534053"/>
      <w:bookmarkStart w:id="16" w:name="_Toc284540387"/>
      <w:r w:rsidRPr="009B4432">
        <w:rPr>
          <w:rFonts w:ascii="宋体" w:hAnsi="宋体" w:cs="宋体" w:hint="eastAsia"/>
          <w:szCs w:val="21"/>
        </w:rPr>
        <w:t>使用场景及作用</w:t>
      </w:r>
      <w:bookmarkEnd w:id="11"/>
      <w:bookmarkEnd w:id="12"/>
      <w:bookmarkEnd w:id="13"/>
      <w:bookmarkEnd w:id="14"/>
      <w:bookmarkEnd w:id="15"/>
      <w:bookmarkEnd w:id="16"/>
    </w:p>
    <w:p w14:paraId="2E0B0422" w14:textId="387C7093" w:rsidR="007B3787" w:rsidRPr="007B3787" w:rsidRDefault="007B3787" w:rsidP="00D07D2A">
      <w:pPr>
        <w:spacing w:line="360" w:lineRule="auto"/>
        <w:ind w:leftChars="300" w:left="630"/>
        <w:jc w:val="left"/>
        <w:rPr>
          <w:lang w:eastAsia="zh-CN"/>
        </w:rPr>
      </w:pPr>
      <w:r w:rsidRPr="007B3787">
        <w:rPr>
          <w:rFonts w:hint="eastAsia"/>
          <w:lang w:eastAsia="zh-CN"/>
        </w:rPr>
        <w:t>一，手机用户注册时向平台取得验证码接口。</w:t>
      </w:r>
    </w:p>
    <w:p w14:paraId="06FDD95F" w14:textId="7E41AC50" w:rsidR="007B3787" w:rsidRP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      </w:t>
      </w:r>
      <w:r w:rsidRPr="007B3787">
        <w:rPr>
          <w:rFonts w:hint="eastAsia"/>
          <w:lang w:eastAsia="zh-CN"/>
        </w:rPr>
        <w:t>二，忘记密码</w:t>
      </w:r>
      <w:r w:rsidRPr="007B3787">
        <w:rPr>
          <w:rFonts w:hint="eastAsia"/>
          <w:lang w:eastAsia="zh-CN"/>
        </w:rPr>
        <w:t>:</w:t>
      </w:r>
      <w:r w:rsidRPr="007B3787">
        <w:rPr>
          <w:rFonts w:hint="eastAsia"/>
          <w:lang w:eastAsia="zh-CN"/>
        </w:rPr>
        <w:t>时，通过取验证码获取密码</w:t>
      </w:r>
    </w:p>
    <w:p w14:paraId="5388D300" w14:textId="77777777" w:rsidR="007B3787" w:rsidRPr="009B4432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7" w:name="_Toc396752246"/>
      <w:bookmarkStart w:id="18" w:name="_Toc397533269"/>
      <w:bookmarkStart w:id="19" w:name="_Toc397533583"/>
      <w:bookmarkStart w:id="20" w:name="_Toc397533618"/>
      <w:bookmarkStart w:id="21" w:name="_Toc397534054"/>
      <w:bookmarkStart w:id="22" w:name="_Toc284540388"/>
      <w:r w:rsidRPr="009B4432">
        <w:rPr>
          <w:rFonts w:ascii="宋体" w:hAnsi="宋体" w:cs="宋体" w:hint="eastAsia"/>
          <w:szCs w:val="21"/>
        </w:rPr>
        <w:t>url地址</w:t>
      </w:r>
      <w:bookmarkEnd w:id="17"/>
      <w:bookmarkEnd w:id="18"/>
      <w:bookmarkEnd w:id="19"/>
      <w:bookmarkEnd w:id="20"/>
      <w:bookmarkEnd w:id="21"/>
      <w:bookmarkEnd w:id="22"/>
    </w:p>
    <w:p w14:paraId="43137766" w14:textId="346E640E" w:rsidR="007B3787" w:rsidRDefault="00885412" w:rsidP="007B3787">
      <w:pPr>
        <w:spacing w:line="360" w:lineRule="auto"/>
        <w:jc w:val="left"/>
        <w:rPr>
          <w:lang w:eastAsia="zh-CN"/>
        </w:rPr>
      </w:pPr>
      <w:r w:rsidRPr="00D554C0">
        <w:rPr>
          <w:rFonts w:ascii="微软雅黑" w:eastAsia="微软雅黑" w:hAnsi="微软雅黑" w:cs="微软雅黑" w:hint="eastAsia"/>
          <w:color w:val="000000"/>
          <w:sz w:val="18"/>
          <w:szCs w:val="18"/>
        </w:rPr>
        <w:t>｛</w:t>
      </w:r>
      <w:r w:rsidRPr="00D554C0">
        <w:rPr>
          <w:rFonts w:hint="eastAsia"/>
          <w:color w:val="000000"/>
          <w:lang w:eastAsia="zh-CN"/>
        </w:rPr>
        <w:t xml:space="preserve">mainServer </w:t>
      </w:r>
      <w:r w:rsidR="004D11AB">
        <w:rPr>
          <w:rFonts w:hint="eastAsia"/>
          <w:color w:val="000000"/>
          <w:lang w:eastAsia="zh-CN"/>
        </w:rPr>
        <w:t>｝</w:t>
      </w:r>
      <w:r w:rsidR="009904C8">
        <w:rPr>
          <w:rFonts w:ascii="微软雅黑" w:eastAsia="微软雅黑" w:hAnsi="微软雅黑" w:cs="微软雅黑"/>
          <w:sz w:val="18"/>
          <w:szCs w:val="18"/>
        </w:rPr>
        <w:t>/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u</w:t>
      </w:r>
      <w:r w:rsidRPr="00D554C0">
        <w:rPr>
          <w:rFonts w:ascii="微软雅黑" w:eastAsia="微软雅黑" w:hAnsi="微软雅黑" w:cs="微软雅黑"/>
          <w:sz w:val="18"/>
          <w:szCs w:val="18"/>
        </w:rPr>
        <w:t>ser</w:t>
      </w:r>
      <w:r>
        <w:rPr>
          <w:rFonts w:ascii="微软雅黑" w:eastAsia="微软雅黑" w:hAnsi="微软雅黑" w:cs="微软雅黑" w:hint="eastAsia"/>
          <w:sz w:val="18"/>
          <w:szCs w:val="18"/>
        </w:rPr>
        <w:t>／</w:t>
      </w:r>
      <w:r w:rsidR="00A556B1">
        <w:rPr>
          <w:rFonts w:ascii="微软雅黑" w:eastAsia="微软雅黑" w:hAnsi="微软雅黑" w:cs="微软雅黑"/>
          <w:sz w:val="18"/>
          <w:szCs w:val="18"/>
        </w:rPr>
        <w:t>verifyC</w:t>
      </w:r>
      <w:r w:rsidR="00360527">
        <w:rPr>
          <w:rFonts w:ascii="微软雅黑" w:eastAsia="微软雅黑" w:hAnsi="微软雅黑" w:cs="微软雅黑"/>
          <w:sz w:val="18"/>
          <w:szCs w:val="18"/>
        </w:rPr>
        <w:t>ode</w:t>
      </w:r>
    </w:p>
    <w:p w14:paraId="5CD85A12" w14:textId="77777777" w:rsidR="007B5BD4" w:rsidRPr="007B5BD4" w:rsidRDefault="007B5BD4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3045275" w14:textId="77777777" w:rsidR="007B3787" w:rsidRPr="009B4432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23" w:name="_Toc396752247"/>
      <w:bookmarkStart w:id="24" w:name="_Toc397533270"/>
      <w:bookmarkStart w:id="25" w:name="_Toc397533584"/>
      <w:bookmarkStart w:id="26" w:name="_Toc397533619"/>
      <w:bookmarkStart w:id="27" w:name="_Toc397534055"/>
      <w:bookmarkStart w:id="28" w:name="_Toc284540389"/>
      <w:r w:rsidRPr="009B4432">
        <w:rPr>
          <w:rFonts w:ascii="宋体" w:hAnsi="宋体" w:cs="宋体" w:hint="eastAsia"/>
          <w:szCs w:val="21"/>
        </w:rPr>
        <w:t>输入参数</w:t>
      </w:r>
      <w:bookmarkEnd w:id="23"/>
      <w:bookmarkEnd w:id="24"/>
      <w:bookmarkEnd w:id="25"/>
      <w:bookmarkEnd w:id="26"/>
      <w:bookmarkEnd w:id="27"/>
      <w:bookmarkEnd w:id="28"/>
    </w:p>
    <w:tbl>
      <w:tblPr>
        <w:tblW w:w="9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551"/>
        <w:gridCol w:w="993"/>
        <w:gridCol w:w="1984"/>
        <w:gridCol w:w="2504"/>
      </w:tblGrid>
      <w:tr w:rsidR="007B3787" w:rsidRPr="007B3787" w14:paraId="754BC7D9" w14:textId="77777777" w:rsidTr="007B3787">
        <w:tc>
          <w:tcPr>
            <w:tcW w:w="1526" w:type="dxa"/>
          </w:tcPr>
          <w:p w14:paraId="07DC3E4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2551" w:type="dxa"/>
          </w:tcPr>
          <w:p w14:paraId="274CFEE2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993" w:type="dxa"/>
          </w:tcPr>
          <w:p w14:paraId="4FDAF19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984" w:type="dxa"/>
          </w:tcPr>
          <w:p w14:paraId="1D728D9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04" w:type="dxa"/>
          </w:tcPr>
          <w:p w14:paraId="4EAD9C2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7B3787" w:rsidRPr="007B3787" w14:paraId="2DD19FDA" w14:textId="77777777" w:rsidTr="007B3787">
        <w:tc>
          <w:tcPr>
            <w:tcW w:w="1526" w:type="dxa"/>
          </w:tcPr>
          <w:p w14:paraId="773EC79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2551" w:type="dxa"/>
          </w:tcPr>
          <w:p w14:paraId="3E7AE9B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993" w:type="dxa"/>
          </w:tcPr>
          <w:p w14:paraId="0C648B1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4" w:type="dxa"/>
          </w:tcPr>
          <w:p w14:paraId="0839A08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04" w:type="dxa"/>
          </w:tcPr>
          <w:p w14:paraId="25CFBEA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B3787" w:rsidRPr="007B3787" w14:paraId="28B6594A" w14:textId="77777777" w:rsidTr="007B3787">
        <w:tc>
          <w:tcPr>
            <w:tcW w:w="1526" w:type="dxa"/>
          </w:tcPr>
          <w:p w14:paraId="5DEE34DA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phoneNumber</w:t>
            </w:r>
          </w:p>
        </w:tc>
        <w:tc>
          <w:tcPr>
            <w:tcW w:w="2551" w:type="dxa"/>
          </w:tcPr>
          <w:p w14:paraId="166E740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注册账号（手机号码）</w:t>
            </w:r>
          </w:p>
        </w:tc>
        <w:tc>
          <w:tcPr>
            <w:tcW w:w="993" w:type="dxa"/>
          </w:tcPr>
          <w:p w14:paraId="2666DCEF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984" w:type="dxa"/>
          </w:tcPr>
          <w:p w14:paraId="533677D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合法电话号码</w:t>
            </w:r>
          </w:p>
        </w:tc>
        <w:tc>
          <w:tcPr>
            <w:tcW w:w="2504" w:type="dxa"/>
          </w:tcPr>
          <w:p w14:paraId="6BA15E9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手机电话号码，数字类型</w:t>
            </w:r>
          </w:p>
        </w:tc>
      </w:tr>
      <w:tr w:rsidR="007B3787" w:rsidRPr="007B3787" w14:paraId="081A25F1" w14:textId="77777777" w:rsidTr="007B3787">
        <w:tc>
          <w:tcPr>
            <w:tcW w:w="1526" w:type="dxa"/>
          </w:tcPr>
          <w:p w14:paraId="768C39B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actionType</w:t>
            </w:r>
          </w:p>
        </w:tc>
        <w:tc>
          <w:tcPr>
            <w:tcW w:w="2551" w:type="dxa"/>
          </w:tcPr>
          <w:p w14:paraId="7C8FB09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获取验证码类型</w:t>
            </w:r>
          </w:p>
        </w:tc>
        <w:tc>
          <w:tcPr>
            <w:tcW w:w="993" w:type="dxa"/>
          </w:tcPr>
          <w:p w14:paraId="2F75B1C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lang w:eastAsia="zh-CN"/>
              </w:rPr>
              <w:t>I</w:t>
            </w:r>
            <w:r w:rsidRPr="007B3787">
              <w:rPr>
                <w:rFonts w:hint="eastAsia"/>
                <w:lang w:eastAsia="zh-CN"/>
              </w:rPr>
              <w:t>nt</w:t>
            </w:r>
          </w:p>
        </w:tc>
        <w:tc>
          <w:tcPr>
            <w:tcW w:w="1984" w:type="dxa"/>
          </w:tcPr>
          <w:p w14:paraId="5131BF9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04" w:type="dxa"/>
          </w:tcPr>
          <w:p w14:paraId="7C8FC25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1</w:t>
            </w:r>
            <w:r w:rsidRPr="007B3787">
              <w:rPr>
                <w:rFonts w:hint="eastAsia"/>
                <w:lang w:eastAsia="zh-CN"/>
              </w:rPr>
              <w:t>：注册时获取验证码</w:t>
            </w:r>
          </w:p>
          <w:p w14:paraId="321F968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</w:t>
            </w:r>
            <w:r w:rsidRPr="007B3787">
              <w:rPr>
                <w:rFonts w:hint="eastAsia"/>
                <w:lang w:eastAsia="zh-CN"/>
              </w:rPr>
              <w:t>：忘记密码时获取验证码</w:t>
            </w:r>
          </w:p>
          <w:p w14:paraId="00DF0D9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E2E4339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</w:p>
    <w:p w14:paraId="7FD5E1A5" w14:textId="77777777" w:rsidR="007B3787" w:rsidRPr="009B4432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29" w:name="_Toc396752248"/>
      <w:bookmarkStart w:id="30" w:name="_Toc397533271"/>
      <w:bookmarkStart w:id="31" w:name="_Toc397533585"/>
      <w:bookmarkStart w:id="32" w:name="_Toc397533620"/>
      <w:bookmarkStart w:id="33" w:name="_Toc397534056"/>
      <w:bookmarkStart w:id="34" w:name="_Toc284540390"/>
      <w:r w:rsidRPr="009B4432">
        <w:rPr>
          <w:rFonts w:ascii="宋体" w:hAnsi="宋体" w:cs="宋体" w:hint="eastAsia"/>
          <w:szCs w:val="21"/>
        </w:rPr>
        <w:t>返回结果</w:t>
      </w:r>
      <w:bookmarkEnd w:id="29"/>
      <w:bookmarkEnd w:id="30"/>
      <w:bookmarkEnd w:id="31"/>
      <w:bookmarkEnd w:id="32"/>
      <w:bookmarkEnd w:id="33"/>
      <w:bookmarkEnd w:id="34"/>
    </w:p>
    <w:tbl>
      <w:tblPr>
        <w:tblW w:w="949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275"/>
        <w:gridCol w:w="993"/>
        <w:gridCol w:w="1134"/>
        <w:gridCol w:w="5103"/>
      </w:tblGrid>
      <w:tr w:rsidR="00EB2639" w:rsidRPr="007B3787" w14:paraId="755EA026" w14:textId="77777777" w:rsidTr="00491E4D">
        <w:tc>
          <w:tcPr>
            <w:tcW w:w="993" w:type="dxa"/>
          </w:tcPr>
          <w:p w14:paraId="4B3E69C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5" w:type="dxa"/>
          </w:tcPr>
          <w:p w14:paraId="346DEF3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993" w:type="dxa"/>
          </w:tcPr>
          <w:p w14:paraId="787EA94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134" w:type="dxa"/>
          </w:tcPr>
          <w:p w14:paraId="2E301D1F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5103" w:type="dxa"/>
          </w:tcPr>
          <w:p w14:paraId="06DA078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B2639" w:rsidRPr="007B3787" w14:paraId="18A63061" w14:textId="77777777" w:rsidTr="00491E4D">
        <w:tc>
          <w:tcPr>
            <w:tcW w:w="993" w:type="dxa"/>
          </w:tcPr>
          <w:p w14:paraId="4A32CC2A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code</w:t>
            </w:r>
          </w:p>
        </w:tc>
        <w:tc>
          <w:tcPr>
            <w:tcW w:w="1275" w:type="dxa"/>
          </w:tcPr>
          <w:p w14:paraId="19CF329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结果码</w:t>
            </w:r>
          </w:p>
        </w:tc>
        <w:tc>
          <w:tcPr>
            <w:tcW w:w="993" w:type="dxa"/>
          </w:tcPr>
          <w:p w14:paraId="3CD386D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lang w:eastAsia="zh-CN"/>
              </w:rPr>
              <w:t>Integer</w:t>
            </w:r>
          </w:p>
        </w:tc>
        <w:tc>
          <w:tcPr>
            <w:tcW w:w="1134" w:type="dxa"/>
          </w:tcPr>
          <w:p w14:paraId="19E8DFB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5103" w:type="dxa"/>
          </w:tcPr>
          <w:p w14:paraId="15DB41C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200</w:t>
            </w:r>
            <w:r w:rsidRPr="007B3787">
              <w:rPr>
                <w:rFonts w:hint="eastAsia"/>
                <w:lang w:eastAsia="zh-CN"/>
              </w:rPr>
              <w:t>表示成功</w:t>
            </w:r>
          </w:p>
          <w:p w14:paraId="17764D8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 xml:space="preserve">201 </w:t>
            </w:r>
            <w:r w:rsidRPr="007B3787">
              <w:rPr>
                <w:rFonts w:hint="eastAsia"/>
                <w:lang w:eastAsia="zh-CN"/>
              </w:rPr>
              <w:t>电话号码非法</w:t>
            </w:r>
          </w:p>
          <w:p w14:paraId="3088E14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lastRenderedPageBreak/>
              <w:t xml:space="preserve">202 </w:t>
            </w:r>
            <w:r w:rsidRPr="007B3787">
              <w:rPr>
                <w:rFonts w:hint="eastAsia"/>
                <w:lang w:eastAsia="zh-CN"/>
              </w:rPr>
              <w:t>网络不通</w:t>
            </w:r>
          </w:p>
          <w:p w14:paraId="0E3815BA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 xml:space="preserve">203 </w:t>
            </w:r>
            <w:r w:rsidRPr="007B3787">
              <w:rPr>
                <w:rFonts w:hint="eastAsia"/>
                <w:lang w:eastAsia="zh-CN"/>
              </w:rPr>
              <w:t>重复发送（</w:t>
            </w:r>
            <w:r w:rsidRPr="007B3787">
              <w:rPr>
                <w:rFonts w:hint="eastAsia"/>
                <w:lang w:eastAsia="zh-CN"/>
              </w:rPr>
              <w:t>5</w:t>
            </w:r>
            <w:r w:rsidRPr="007B3787">
              <w:rPr>
                <w:rFonts w:hint="eastAsia"/>
                <w:lang w:eastAsia="zh-CN"/>
              </w:rPr>
              <w:t>分钟之内）</w:t>
            </w:r>
          </w:p>
        </w:tc>
      </w:tr>
      <w:tr w:rsidR="00EB2639" w:rsidRPr="007B3787" w14:paraId="29A0D598" w14:textId="77777777" w:rsidTr="00491E4D">
        <w:tc>
          <w:tcPr>
            <w:tcW w:w="993" w:type="dxa"/>
          </w:tcPr>
          <w:p w14:paraId="3A9AA85E" w14:textId="7EE34EAF" w:rsidR="007B3787" w:rsidRPr="007B3787" w:rsidRDefault="00477573" w:rsidP="007B37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message</w:t>
            </w:r>
          </w:p>
        </w:tc>
        <w:tc>
          <w:tcPr>
            <w:tcW w:w="1275" w:type="dxa"/>
          </w:tcPr>
          <w:p w14:paraId="5A3A01A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提示信息</w:t>
            </w:r>
          </w:p>
        </w:tc>
        <w:tc>
          <w:tcPr>
            <w:tcW w:w="993" w:type="dxa"/>
          </w:tcPr>
          <w:p w14:paraId="7E5E45E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34" w:type="dxa"/>
          </w:tcPr>
          <w:p w14:paraId="01AC676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5103" w:type="dxa"/>
          </w:tcPr>
          <w:p w14:paraId="4E0825D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6EABC95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</w:p>
    <w:p w14:paraId="46516669" w14:textId="45CCE7E5" w:rsidR="007B3787" w:rsidRPr="00AE69BB" w:rsidRDefault="007B3787" w:rsidP="00BE220E">
      <w:pPr>
        <w:pStyle w:val="2"/>
        <w:rPr>
          <w:lang w:eastAsia="zh-CN"/>
        </w:rPr>
      </w:pPr>
      <w:bookmarkStart w:id="35" w:name="_Toc284540391"/>
      <w:bookmarkStart w:id="36" w:name="_Toc422073225"/>
      <w:bookmarkStart w:id="37" w:name="_Toc396752250"/>
      <w:bookmarkStart w:id="38" w:name="_Toc397533273"/>
      <w:bookmarkStart w:id="39" w:name="_Toc397533587"/>
      <w:bookmarkStart w:id="40" w:name="_Toc397533622"/>
      <w:bookmarkStart w:id="41" w:name="_Toc397534058"/>
      <w:r w:rsidRPr="00AE69BB">
        <w:rPr>
          <w:rFonts w:hint="eastAsia"/>
          <w:lang w:eastAsia="zh-CN"/>
        </w:rPr>
        <w:t>获取</w:t>
      </w:r>
      <w:r w:rsidRPr="00BE220E">
        <w:rPr>
          <w:rFonts w:hint="eastAsia"/>
        </w:rPr>
        <w:t>加密</w:t>
      </w:r>
      <w:r w:rsidRPr="00AE69BB">
        <w:rPr>
          <w:rFonts w:hint="eastAsia"/>
          <w:lang w:eastAsia="zh-CN"/>
        </w:rPr>
        <w:t>key</w:t>
      </w:r>
      <w:r w:rsidRPr="00AE69BB">
        <w:rPr>
          <w:rFonts w:hint="eastAsia"/>
          <w:lang w:eastAsia="zh-CN"/>
        </w:rPr>
        <w:t>接口</w:t>
      </w:r>
      <w:bookmarkEnd w:id="35"/>
      <w:r w:rsidR="003B1AA4">
        <w:rPr>
          <w:rFonts w:hint="eastAsia"/>
          <w:lang w:eastAsia="zh-CN"/>
        </w:rPr>
        <w:t>（暂不用）</w:t>
      </w:r>
      <w:bookmarkEnd w:id="36"/>
    </w:p>
    <w:p w14:paraId="3BD2B285" w14:textId="77777777" w:rsidR="007B3787" w:rsidRPr="00AE69BB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42" w:name="_Toc284540392"/>
      <w:r w:rsidRPr="00AE69BB">
        <w:rPr>
          <w:rFonts w:ascii="宋体" w:hAnsi="宋体" w:cs="宋体" w:hint="eastAsia"/>
          <w:szCs w:val="21"/>
        </w:rPr>
        <w:t>使用场景及作用</w:t>
      </w:r>
      <w:bookmarkEnd w:id="42"/>
    </w:p>
    <w:p w14:paraId="1D177322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>私有加密时</w:t>
      </w:r>
      <w:r w:rsidRPr="007B3787">
        <w:rPr>
          <w:rFonts w:hint="eastAsia"/>
          <w:lang w:eastAsia="zh-CN"/>
        </w:rPr>
        <w:t xml:space="preserve"> </w:t>
      </w:r>
      <w:r w:rsidRPr="007B3787">
        <w:rPr>
          <w:rFonts w:hint="eastAsia"/>
          <w:lang w:eastAsia="zh-CN"/>
        </w:rPr>
        <w:t>所用到的</w:t>
      </w:r>
      <w:r w:rsidRPr="007B3787">
        <w:rPr>
          <w:rFonts w:hint="eastAsia"/>
          <w:lang w:eastAsia="zh-CN"/>
        </w:rPr>
        <w:t xml:space="preserve">key </w:t>
      </w:r>
      <w:r w:rsidRPr="007B3787">
        <w:rPr>
          <w:rFonts w:hint="eastAsia"/>
          <w:lang w:eastAsia="zh-CN"/>
        </w:rPr>
        <w:t>需从平台下发</w:t>
      </w:r>
    </w:p>
    <w:p w14:paraId="27A89886" w14:textId="77777777" w:rsidR="007B3787" w:rsidRPr="00AE69BB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43" w:name="_Toc284540393"/>
      <w:r w:rsidRPr="00AE69BB">
        <w:rPr>
          <w:rFonts w:ascii="宋体" w:hAnsi="宋体" w:cs="宋体" w:hint="eastAsia"/>
          <w:szCs w:val="21"/>
        </w:rPr>
        <w:t>url地址</w:t>
      </w:r>
      <w:bookmarkEnd w:id="43"/>
    </w:p>
    <w:p w14:paraId="09F016DD" w14:textId="77777777" w:rsid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>${ pcServer }+/pc /key</w:t>
      </w:r>
      <w:r w:rsidRPr="007B3787">
        <w:rPr>
          <w:lang w:eastAsia="zh-CN"/>
        </w:rPr>
        <w:t>/</w:t>
      </w:r>
    </w:p>
    <w:p w14:paraId="5AA9C904" w14:textId="77777777" w:rsidR="00047669" w:rsidRPr="00047669" w:rsidRDefault="00047669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E918927" w14:textId="77777777" w:rsidR="007B3787" w:rsidRPr="00AE69BB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44" w:name="_Toc284540394"/>
      <w:r w:rsidRPr="00AE69BB">
        <w:rPr>
          <w:rFonts w:ascii="宋体" w:hAnsi="宋体" w:cs="宋体" w:hint="eastAsia"/>
          <w:szCs w:val="21"/>
        </w:rPr>
        <w:t>输入参数</w:t>
      </w:r>
      <w:bookmarkEnd w:id="44"/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3F5802" w:rsidRPr="007B3787" w14:paraId="5ED7A49E" w14:textId="77777777" w:rsidTr="003F5802">
        <w:trPr>
          <w:trHeight w:val="662"/>
        </w:trPr>
        <w:tc>
          <w:tcPr>
            <w:tcW w:w="2235" w:type="dxa"/>
          </w:tcPr>
          <w:p w14:paraId="704769D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</w:tcPr>
          <w:p w14:paraId="7EB3702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</w:tcPr>
          <w:p w14:paraId="44E2AAD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</w:tcPr>
          <w:p w14:paraId="46C0BAC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</w:tcPr>
          <w:p w14:paraId="6AC9E80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F5802" w:rsidRPr="007B3787" w14:paraId="5A055058" w14:textId="77777777" w:rsidTr="003F5802">
        <w:trPr>
          <w:trHeight w:val="662"/>
        </w:trPr>
        <w:tc>
          <w:tcPr>
            <w:tcW w:w="2235" w:type="dxa"/>
          </w:tcPr>
          <w:p w14:paraId="11D32B4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2" w:type="dxa"/>
          </w:tcPr>
          <w:p w14:paraId="6D2FE92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1" w:type="dxa"/>
          </w:tcPr>
          <w:p w14:paraId="62107D5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2DA6774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6639FF5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802" w:rsidRPr="007B3787" w14:paraId="044DD9DD" w14:textId="77777777" w:rsidTr="003F5802">
        <w:trPr>
          <w:trHeight w:val="645"/>
        </w:trPr>
        <w:tc>
          <w:tcPr>
            <w:tcW w:w="2235" w:type="dxa"/>
          </w:tcPr>
          <w:p w14:paraId="18E8327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phoneNumber| account</w:t>
            </w:r>
          </w:p>
        </w:tc>
        <w:tc>
          <w:tcPr>
            <w:tcW w:w="1842" w:type="dxa"/>
          </w:tcPr>
          <w:p w14:paraId="1EE4A15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账号（手机号码</w:t>
            </w:r>
            <w:r w:rsidRPr="007B3787">
              <w:rPr>
                <w:rFonts w:hint="eastAsia"/>
                <w:lang w:eastAsia="zh-CN"/>
              </w:rPr>
              <w:t xml:space="preserve"> </w:t>
            </w:r>
            <w:r w:rsidRPr="007B3787">
              <w:rPr>
                <w:rFonts w:hint="eastAsia"/>
                <w:lang w:eastAsia="zh-CN"/>
              </w:rPr>
              <w:t>或者</w:t>
            </w:r>
            <w:r w:rsidRPr="007B3787">
              <w:rPr>
                <w:rFonts w:hint="eastAsia"/>
                <w:lang w:eastAsia="zh-CN"/>
              </w:rPr>
              <w:t xml:space="preserve"> </w:t>
            </w:r>
            <w:r w:rsidRPr="007B3787">
              <w:rPr>
                <w:rFonts w:hint="eastAsia"/>
                <w:lang w:eastAsia="zh-CN"/>
              </w:rPr>
              <w:t>账户号）</w:t>
            </w:r>
          </w:p>
        </w:tc>
        <w:tc>
          <w:tcPr>
            <w:tcW w:w="851" w:type="dxa"/>
          </w:tcPr>
          <w:p w14:paraId="440DB96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5D8F875A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6648721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802" w:rsidRPr="007B3787" w14:paraId="1601BCA7" w14:textId="77777777" w:rsidTr="003F5802">
        <w:trPr>
          <w:trHeight w:val="645"/>
        </w:trPr>
        <w:tc>
          <w:tcPr>
            <w:tcW w:w="2235" w:type="dxa"/>
          </w:tcPr>
          <w:p w14:paraId="39ABB04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sessionKey</w:t>
            </w:r>
          </w:p>
        </w:tc>
        <w:tc>
          <w:tcPr>
            <w:tcW w:w="1842" w:type="dxa"/>
          </w:tcPr>
          <w:p w14:paraId="0A96681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sessionKey</w:t>
            </w:r>
          </w:p>
        </w:tc>
        <w:tc>
          <w:tcPr>
            <w:tcW w:w="851" w:type="dxa"/>
          </w:tcPr>
          <w:p w14:paraId="4723FB1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</w:tcPr>
          <w:p w14:paraId="4A649F2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113AC0C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上传给平台，完成登录校验</w:t>
            </w:r>
          </w:p>
        </w:tc>
      </w:tr>
    </w:tbl>
    <w:p w14:paraId="66C1D1A2" w14:textId="77777777" w:rsidR="007B3787" w:rsidRPr="00AE69BB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45" w:name="_Toc284540395"/>
      <w:r w:rsidRPr="00AE69BB">
        <w:rPr>
          <w:rFonts w:ascii="宋体" w:hAnsi="宋体" w:cs="宋体" w:hint="eastAsia"/>
          <w:szCs w:val="21"/>
        </w:rPr>
        <w:t>返回结果</w:t>
      </w:r>
      <w:bookmarkEnd w:id="45"/>
    </w:p>
    <w:p w14:paraId="34942D63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>返回结果</w:t>
      </w:r>
      <w:r w:rsidRPr="007B3787">
        <w:rPr>
          <w:rFonts w:hint="eastAsia"/>
          <w:lang w:eastAsia="zh-CN"/>
        </w:rPr>
        <w:t>code</w:t>
      </w:r>
      <w:r w:rsidRPr="007B3787">
        <w:rPr>
          <w:rFonts w:hint="eastAsia"/>
          <w:lang w:eastAsia="zh-CN"/>
        </w:rPr>
        <w:t>。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7A30CD" w:rsidRPr="007B3787" w14:paraId="21A6AFDE" w14:textId="77777777" w:rsidTr="007A30CD">
        <w:tc>
          <w:tcPr>
            <w:tcW w:w="2235" w:type="dxa"/>
            <w:shd w:val="clear" w:color="auto" w:fill="FFFFFF"/>
          </w:tcPr>
          <w:p w14:paraId="339DFA4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4E96F19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0FBF4DD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3919904A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24C12B4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7A30CD" w:rsidRPr="007B3787" w14:paraId="49B8D698" w14:textId="77777777" w:rsidTr="007A30CD">
        <w:tc>
          <w:tcPr>
            <w:tcW w:w="2235" w:type="dxa"/>
            <w:shd w:val="clear" w:color="auto" w:fill="FFFFFF"/>
          </w:tcPr>
          <w:p w14:paraId="12B5A66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code</w:t>
            </w:r>
          </w:p>
        </w:tc>
        <w:tc>
          <w:tcPr>
            <w:tcW w:w="1842" w:type="dxa"/>
            <w:shd w:val="clear" w:color="auto" w:fill="FFFFFF"/>
          </w:tcPr>
          <w:p w14:paraId="5DBD6D3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结果码</w:t>
            </w:r>
          </w:p>
        </w:tc>
        <w:tc>
          <w:tcPr>
            <w:tcW w:w="851" w:type="dxa"/>
            <w:shd w:val="clear" w:color="auto" w:fill="FFFFFF"/>
          </w:tcPr>
          <w:p w14:paraId="4713F93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lang w:eastAsia="zh-CN"/>
              </w:rPr>
              <w:t>Integer</w:t>
            </w:r>
          </w:p>
        </w:tc>
        <w:tc>
          <w:tcPr>
            <w:tcW w:w="850" w:type="dxa"/>
            <w:shd w:val="clear" w:color="auto" w:fill="FFFFFF"/>
          </w:tcPr>
          <w:p w14:paraId="644BFD0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5236FE2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200</w:t>
            </w:r>
            <w:r w:rsidRPr="007B3787">
              <w:rPr>
                <w:rFonts w:hint="eastAsia"/>
                <w:lang w:eastAsia="zh-CN"/>
              </w:rPr>
              <w:t>成功</w:t>
            </w:r>
          </w:p>
          <w:p w14:paraId="22C0639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201</w:t>
            </w:r>
            <w:r w:rsidRPr="007B3787">
              <w:rPr>
                <w:rFonts w:hint="eastAsia"/>
                <w:lang w:eastAsia="zh-CN"/>
              </w:rPr>
              <w:t>验证码错误</w:t>
            </w:r>
          </w:p>
        </w:tc>
      </w:tr>
      <w:tr w:rsidR="007A30CD" w:rsidRPr="007B3787" w14:paraId="3B0002E7" w14:textId="77777777" w:rsidTr="007A30CD">
        <w:tc>
          <w:tcPr>
            <w:tcW w:w="2235" w:type="dxa"/>
            <w:shd w:val="clear" w:color="auto" w:fill="FFFFFF"/>
          </w:tcPr>
          <w:p w14:paraId="530D570A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msg</w:t>
            </w:r>
          </w:p>
        </w:tc>
        <w:tc>
          <w:tcPr>
            <w:tcW w:w="1842" w:type="dxa"/>
            <w:shd w:val="clear" w:color="auto" w:fill="FFFFFF"/>
          </w:tcPr>
          <w:p w14:paraId="41D101F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结果信息描述</w:t>
            </w:r>
          </w:p>
        </w:tc>
        <w:tc>
          <w:tcPr>
            <w:tcW w:w="851" w:type="dxa"/>
            <w:shd w:val="clear" w:color="auto" w:fill="FFFFFF"/>
          </w:tcPr>
          <w:p w14:paraId="0A45005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  <w:shd w:val="clear" w:color="auto" w:fill="FFFFFF"/>
          </w:tcPr>
          <w:p w14:paraId="142B493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5BA3EE7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A30CD" w:rsidRPr="007B3787" w14:paraId="6A590092" w14:textId="77777777" w:rsidTr="007A30CD">
        <w:tc>
          <w:tcPr>
            <w:tcW w:w="2235" w:type="dxa"/>
            <w:shd w:val="clear" w:color="auto" w:fill="FFFFFF"/>
          </w:tcPr>
          <w:p w14:paraId="0A7C303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key</w:t>
            </w:r>
          </w:p>
        </w:tc>
        <w:tc>
          <w:tcPr>
            <w:tcW w:w="1842" w:type="dxa"/>
            <w:shd w:val="clear" w:color="auto" w:fill="FFFFFF"/>
          </w:tcPr>
          <w:p w14:paraId="595153D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私有加密</w:t>
            </w:r>
            <w:r w:rsidRPr="007B3787">
              <w:rPr>
                <w:rFonts w:hint="eastAsia"/>
                <w:lang w:eastAsia="zh-CN"/>
              </w:rPr>
              <w:t xml:space="preserve"> key</w:t>
            </w:r>
          </w:p>
        </w:tc>
        <w:tc>
          <w:tcPr>
            <w:tcW w:w="851" w:type="dxa"/>
            <w:shd w:val="clear" w:color="auto" w:fill="FFFFFF"/>
          </w:tcPr>
          <w:p w14:paraId="200B287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  <w:shd w:val="clear" w:color="auto" w:fill="FFFFFF"/>
          </w:tcPr>
          <w:p w14:paraId="671D302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65CC515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431F0EF" w14:textId="4188040A" w:rsidR="007B3787" w:rsidRPr="002643C1" w:rsidRDefault="0031357E" w:rsidP="002643C1">
      <w:pPr>
        <w:pStyle w:val="2"/>
        <w:rPr>
          <w:lang w:eastAsia="zh-CN"/>
        </w:rPr>
      </w:pPr>
      <w:bookmarkStart w:id="46" w:name="_Toc284540396"/>
      <w:bookmarkStart w:id="47" w:name="_Toc422073226"/>
      <w:r>
        <w:rPr>
          <w:rFonts w:hint="eastAsia"/>
          <w:lang w:eastAsia="zh-CN"/>
        </w:rPr>
        <w:t>验证“</w:t>
      </w:r>
      <w:r w:rsidR="007B3787" w:rsidRPr="002643C1">
        <w:rPr>
          <w:rFonts w:hint="eastAsia"/>
          <w:lang w:eastAsia="zh-CN"/>
        </w:rPr>
        <w:t>验证码</w:t>
      </w:r>
      <w:r>
        <w:rPr>
          <w:rFonts w:hint="eastAsia"/>
          <w:lang w:eastAsia="zh-CN"/>
        </w:rPr>
        <w:t>”</w:t>
      </w:r>
      <w:r w:rsidR="007B3787" w:rsidRPr="002643C1">
        <w:rPr>
          <w:rFonts w:hint="eastAsia"/>
          <w:lang w:eastAsia="zh-CN"/>
        </w:rPr>
        <w:t>接口</w:t>
      </w:r>
      <w:bookmarkEnd w:id="46"/>
      <w:bookmarkEnd w:id="47"/>
    </w:p>
    <w:p w14:paraId="1AF4E5C1" w14:textId="77777777" w:rsidR="007B3787" w:rsidRPr="0035404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48" w:name="_Toc284540397"/>
      <w:r w:rsidRPr="0035404E">
        <w:rPr>
          <w:rFonts w:ascii="宋体" w:hAnsi="宋体" w:cs="宋体" w:hint="eastAsia"/>
          <w:szCs w:val="21"/>
        </w:rPr>
        <w:t>使用场景及作用</w:t>
      </w:r>
      <w:bookmarkEnd w:id="48"/>
    </w:p>
    <w:p w14:paraId="401EEA4A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lastRenderedPageBreak/>
        <w:t>用户注册账号前</w:t>
      </w:r>
      <w:r w:rsidRPr="007B3787">
        <w:rPr>
          <w:rFonts w:hint="eastAsia"/>
          <w:lang w:eastAsia="zh-CN"/>
        </w:rPr>
        <w:t xml:space="preserve"> </w:t>
      </w:r>
      <w:r w:rsidRPr="007B3787">
        <w:rPr>
          <w:rFonts w:hint="eastAsia"/>
          <w:lang w:eastAsia="zh-CN"/>
        </w:rPr>
        <w:t>验证</w:t>
      </w:r>
      <w:r w:rsidRPr="007B3787">
        <w:rPr>
          <w:rFonts w:hint="eastAsia"/>
          <w:lang w:eastAsia="zh-CN"/>
        </w:rPr>
        <w:t xml:space="preserve"> </w:t>
      </w:r>
      <w:r w:rsidRPr="007B3787">
        <w:rPr>
          <w:rFonts w:hint="eastAsia"/>
          <w:lang w:eastAsia="zh-CN"/>
        </w:rPr>
        <w:t>验证码</w:t>
      </w:r>
      <w:r w:rsidRPr="007B3787">
        <w:rPr>
          <w:rFonts w:hint="eastAsia"/>
          <w:lang w:eastAsia="zh-CN"/>
        </w:rPr>
        <w:t xml:space="preserve"> </w:t>
      </w:r>
      <w:r w:rsidRPr="007B3787">
        <w:rPr>
          <w:rFonts w:hint="eastAsia"/>
          <w:lang w:eastAsia="zh-CN"/>
        </w:rPr>
        <w:t>接口</w:t>
      </w:r>
    </w:p>
    <w:p w14:paraId="7D0EF62A" w14:textId="77777777" w:rsidR="007B3787" w:rsidRPr="0035404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49" w:name="_Toc284540398"/>
      <w:r w:rsidRPr="0035404E">
        <w:rPr>
          <w:rFonts w:ascii="宋体" w:hAnsi="宋体" w:cs="宋体" w:hint="eastAsia"/>
          <w:szCs w:val="21"/>
        </w:rPr>
        <w:t>url地址</w:t>
      </w:r>
      <w:bookmarkEnd w:id="49"/>
    </w:p>
    <w:p w14:paraId="4206AEEE" w14:textId="502D0FA5" w:rsidR="007B3787" w:rsidRDefault="003211EE" w:rsidP="003211EE">
      <w:pPr>
        <w:spacing w:line="360" w:lineRule="auto"/>
        <w:ind w:left="480"/>
        <w:jc w:val="left"/>
        <w:rPr>
          <w:lang w:eastAsia="zh-CN"/>
        </w:rPr>
      </w:pPr>
      <w:r w:rsidRPr="00D554C0">
        <w:rPr>
          <w:rFonts w:ascii="微软雅黑" w:eastAsia="微软雅黑" w:hAnsi="微软雅黑" w:cs="微软雅黑" w:hint="eastAsia"/>
          <w:color w:val="000000"/>
          <w:sz w:val="18"/>
          <w:szCs w:val="18"/>
        </w:rPr>
        <w:t>｛</w:t>
      </w:r>
      <w:r w:rsidRPr="00D554C0">
        <w:rPr>
          <w:rFonts w:hint="eastAsia"/>
          <w:color w:val="000000"/>
          <w:lang w:eastAsia="zh-CN"/>
        </w:rPr>
        <w:t xml:space="preserve">mainServer </w:t>
      </w:r>
      <w:r>
        <w:rPr>
          <w:rFonts w:hint="eastAsia"/>
          <w:color w:val="000000"/>
          <w:lang w:eastAsia="zh-CN"/>
        </w:rPr>
        <w:t>｝</w:t>
      </w:r>
      <w:r w:rsidRPr="00D554C0">
        <w:rPr>
          <w:rFonts w:ascii="微软雅黑" w:eastAsia="微软雅黑" w:hAnsi="微软雅黑" w:cs="微软雅黑"/>
          <w:sz w:val="18"/>
          <w:szCs w:val="18"/>
        </w:rPr>
        <w:t>/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u</w:t>
      </w:r>
      <w:r w:rsidRPr="00D554C0">
        <w:rPr>
          <w:rFonts w:ascii="微软雅黑" w:eastAsia="微软雅黑" w:hAnsi="微软雅黑" w:cs="微软雅黑"/>
          <w:sz w:val="18"/>
          <w:szCs w:val="18"/>
        </w:rPr>
        <w:t>ser</w:t>
      </w:r>
      <w:r w:rsidR="00A16AE8">
        <w:rPr>
          <w:rFonts w:ascii="微软雅黑" w:eastAsia="微软雅黑" w:hAnsi="微软雅黑" w:cs="微软雅黑" w:hint="eastAsia"/>
          <w:sz w:val="18"/>
          <w:szCs w:val="18"/>
        </w:rPr>
        <w:t>/phone</w:t>
      </w:r>
      <w:r w:rsidR="00A16AE8">
        <w:rPr>
          <w:rFonts w:ascii="微软雅黑" w:eastAsia="微软雅黑" w:hAnsi="微软雅黑" w:cs="微软雅黑"/>
          <w:sz w:val="18"/>
          <w:szCs w:val="18"/>
        </w:rPr>
        <w:t>V</w:t>
      </w:r>
      <w:r>
        <w:rPr>
          <w:rFonts w:ascii="微软雅黑" w:eastAsia="微软雅黑" w:hAnsi="微软雅黑" w:cs="微软雅黑"/>
          <w:sz w:val="18"/>
          <w:szCs w:val="18"/>
        </w:rPr>
        <w:t>erif</w:t>
      </w:r>
      <w:r w:rsidR="00A16AE8">
        <w:rPr>
          <w:rFonts w:ascii="微软雅黑" w:eastAsia="微软雅黑" w:hAnsi="微软雅黑" w:cs="微软雅黑"/>
          <w:sz w:val="18"/>
          <w:szCs w:val="18"/>
        </w:rPr>
        <w:t>y</w:t>
      </w:r>
    </w:p>
    <w:p w14:paraId="1571BC1A" w14:textId="77777777" w:rsidR="00ED2121" w:rsidRPr="00ED2121" w:rsidRDefault="00ED2121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749EA8A" w14:textId="77777777" w:rsidR="007B3787" w:rsidRPr="0035404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50" w:name="_Toc284540399"/>
      <w:r w:rsidRPr="0035404E">
        <w:rPr>
          <w:rFonts w:ascii="宋体" w:hAnsi="宋体" w:cs="宋体" w:hint="eastAsia"/>
          <w:szCs w:val="21"/>
        </w:rPr>
        <w:t>输入参数</w:t>
      </w:r>
      <w:bookmarkEnd w:id="50"/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ED62F8" w:rsidRPr="007B3787" w14:paraId="39BA6EE1" w14:textId="77777777" w:rsidTr="00ED62F8">
        <w:trPr>
          <w:trHeight w:val="662"/>
        </w:trPr>
        <w:tc>
          <w:tcPr>
            <w:tcW w:w="2235" w:type="dxa"/>
          </w:tcPr>
          <w:p w14:paraId="79B799B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</w:tcPr>
          <w:p w14:paraId="13908BF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</w:tcPr>
          <w:p w14:paraId="2B56936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</w:tcPr>
          <w:p w14:paraId="3362400C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</w:tcPr>
          <w:p w14:paraId="5B3FCD7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D62F8" w:rsidRPr="007B3787" w14:paraId="1082E3F8" w14:textId="77777777" w:rsidTr="00ED62F8">
        <w:trPr>
          <w:trHeight w:val="662"/>
        </w:trPr>
        <w:tc>
          <w:tcPr>
            <w:tcW w:w="2235" w:type="dxa"/>
          </w:tcPr>
          <w:p w14:paraId="403C720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2" w:type="dxa"/>
          </w:tcPr>
          <w:p w14:paraId="69EE2FA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1" w:type="dxa"/>
          </w:tcPr>
          <w:p w14:paraId="71A8239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5A69471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13D94042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D62F8" w:rsidRPr="007B3787" w14:paraId="4175AC5E" w14:textId="77777777" w:rsidTr="00ED62F8">
        <w:trPr>
          <w:trHeight w:val="645"/>
        </w:trPr>
        <w:tc>
          <w:tcPr>
            <w:tcW w:w="2235" w:type="dxa"/>
          </w:tcPr>
          <w:p w14:paraId="0870593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phoneNumber</w:t>
            </w:r>
          </w:p>
        </w:tc>
        <w:tc>
          <w:tcPr>
            <w:tcW w:w="1842" w:type="dxa"/>
          </w:tcPr>
          <w:p w14:paraId="591B6EB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账号（手机号码）</w:t>
            </w:r>
          </w:p>
        </w:tc>
        <w:tc>
          <w:tcPr>
            <w:tcW w:w="851" w:type="dxa"/>
          </w:tcPr>
          <w:p w14:paraId="0C7262B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</w:tcPr>
          <w:p w14:paraId="1B425F0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5C4440C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D62F8" w:rsidRPr="007B3787" w14:paraId="7FE1F41F" w14:textId="77777777" w:rsidTr="00ED62F8">
        <w:trPr>
          <w:trHeight w:val="645"/>
        </w:trPr>
        <w:tc>
          <w:tcPr>
            <w:tcW w:w="2235" w:type="dxa"/>
          </w:tcPr>
          <w:p w14:paraId="5A62741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verifyCode</w:t>
            </w:r>
          </w:p>
        </w:tc>
        <w:tc>
          <w:tcPr>
            <w:tcW w:w="1842" w:type="dxa"/>
          </w:tcPr>
          <w:p w14:paraId="0E0C0C9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验证码</w:t>
            </w:r>
          </w:p>
        </w:tc>
        <w:tc>
          <w:tcPr>
            <w:tcW w:w="851" w:type="dxa"/>
          </w:tcPr>
          <w:p w14:paraId="7F4CCBB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</w:tcPr>
          <w:p w14:paraId="402FD57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061C1F1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不加密</w:t>
            </w:r>
          </w:p>
        </w:tc>
      </w:tr>
      <w:tr w:rsidR="00ED62F8" w:rsidRPr="007B3787" w14:paraId="2DFBE4B3" w14:textId="77777777" w:rsidTr="00ED62F8">
        <w:trPr>
          <w:trHeight w:val="645"/>
        </w:trPr>
        <w:tc>
          <w:tcPr>
            <w:tcW w:w="2235" w:type="dxa"/>
          </w:tcPr>
          <w:p w14:paraId="1A5F34A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actionType</w:t>
            </w:r>
          </w:p>
        </w:tc>
        <w:tc>
          <w:tcPr>
            <w:tcW w:w="1842" w:type="dxa"/>
          </w:tcPr>
          <w:p w14:paraId="51730FE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获取验证码类型</w:t>
            </w:r>
          </w:p>
        </w:tc>
        <w:tc>
          <w:tcPr>
            <w:tcW w:w="851" w:type="dxa"/>
          </w:tcPr>
          <w:p w14:paraId="4636F89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lang w:eastAsia="zh-CN"/>
              </w:rPr>
              <w:t>I</w:t>
            </w:r>
            <w:r w:rsidRPr="007B3787">
              <w:rPr>
                <w:rFonts w:hint="eastAsia"/>
                <w:lang w:eastAsia="zh-CN"/>
              </w:rPr>
              <w:t>nt</w:t>
            </w:r>
          </w:p>
        </w:tc>
        <w:tc>
          <w:tcPr>
            <w:tcW w:w="850" w:type="dxa"/>
          </w:tcPr>
          <w:p w14:paraId="45EAF472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61B0997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1</w:t>
            </w:r>
            <w:r w:rsidRPr="007B3787">
              <w:rPr>
                <w:rFonts w:hint="eastAsia"/>
                <w:lang w:eastAsia="zh-CN"/>
              </w:rPr>
              <w:t>：注册时获取验证码</w:t>
            </w:r>
          </w:p>
          <w:p w14:paraId="4EFC8B8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</w:t>
            </w:r>
            <w:r w:rsidRPr="007B3787">
              <w:rPr>
                <w:rFonts w:hint="eastAsia"/>
                <w:lang w:eastAsia="zh-CN"/>
              </w:rPr>
              <w:t>：忘记密码时获取验证码</w:t>
            </w:r>
          </w:p>
          <w:p w14:paraId="49827CD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3818164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</w:p>
    <w:p w14:paraId="0A4DB56B" w14:textId="77777777" w:rsidR="007B3787" w:rsidRPr="0035404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51" w:name="_Toc284540400"/>
      <w:r w:rsidRPr="0035404E">
        <w:rPr>
          <w:rFonts w:ascii="宋体" w:hAnsi="宋体" w:cs="宋体" w:hint="eastAsia"/>
          <w:szCs w:val="21"/>
        </w:rPr>
        <w:t>返回结果</w:t>
      </w:r>
      <w:bookmarkEnd w:id="51"/>
    </w:p>
    <w:p w14:paraId="62358669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>返回结果</w:t>
      </w:r>
      <w:r w:rsidRPr="007B3787">
        <w:rPr>
          <w:rFonts w:hint="eastAsia"/>
          <w:lang w:eastAsia="zh-CN"/>
        </w:rPr>
        <w:t>code</w:t>
      </w:r>
      <w:r w:rsidRPr="007B3787">
        <w:rPr>
          <w:rFonts w:hint="eastAsia"/>
          <w:lang w:eastAsia="zh-CN"/>
        </w:rPr>
        <w:t>。</w:t>
      </w:r>
    </w:p>
    <w:tbl>
      <w:tblPr>
        <w:tblW w:w="850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127"/>
        <w:gridCol w:w="1842"/>
        <w:gridCol w:w="851"/>
        <w:gridCol w:w="850"/>
        <w:gridCol w:w="2835"/>
      </w:tblGrid>
      <w:tr w:rsidR="00F319A9" w:rsidRPr="007B3787" w14:paraId="70F068A0" w14:textId="77777777" w:rsidTr="00616F1D">
        <w:tc>
          <w:tcPr>
            <w:tcW w:w="2127" w:type="dxa"/>
            <w:shd w:val="clear" w:color="auto" w:fill="FFFFFF"/>
          </w:tcPr>
          <w:p w14:paraId="3A72615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510DB98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16931EE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25143F02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14C1FC1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319A9" w:rsidRPr="007B3787" w14:paraId="3DA88FA8" w14:textId="77777777" w:rsidTr="00616F1D">
        <w:tc>
          <w:tcPr>
            <w:tcW w:w="2127" w:type="dxa"/>
            <w:shd w:val="clear" w:color="auto" w:fill="FFFFFF"/>
          </w:tcPr>
          <w:p w14:paraId="51EAA86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code</w:t>
            </w:r>
          </w:p>
        </w:tc>
        <w:tc>
          <w:tcPr>
            <w:tcW w:w="1842" w:type="dxa"/>
            <w:shd w:val="clear" w:color="auto" w:fill="FFFFFF"/>
          </w:tcPr>
          <w:p w14:paraId="324B4F0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结果码</w:t>
            </w:r>
          </w:p>
        </w:tc>
        <w:tc>
          <w:tcPr>
            <w:tcW w:w="851" w:type="dxa"/>
            <w:shd w:val="clear" w:color="auto" w:fill="FFFFFF"/>
          </w:tcPr>
          <w:p w14:paraId="0E22E68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lang w:eastAsia="zh-CN"/>
              </w:rPr>
              <w:t>Integer</w:t>
            </w:r>
          </w:p>
        </w:tc>
        <w:tc>
          <w:tcPr>
            <w:tcW w:w="850" w:type="dxa"/>
            <w:shd w:val="clear" w:color="auto" w:fill="FFFFFF"/>
          </w:tcPr>
          <w:p w14:paraId="6BF2AAF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5795FBC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200</w:t>
            </w:r>
            <w:r w:rsidRPr="007B3787">
              <w:rPr>
                <w:rFonts w:hint="eastAsia"/>
                <w:lang w:eastAsia="zh-CN"/>
              </w:rPr>
              <w:t>成功</w:t>
            </w:r>
          </w:p>
          <w:p w14:paraId="2FE9F6A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201</w:t>
            </w:r>
            <w:r w:rsidRPr="007B3787">
              <w:rPr>
                <w:rFonts w:hint="eastAsia"/>
                <w:lang w:eastAsia="zh-CN"/>
              </w:rPr>
              <w:t>验证码错误</w:t>
            </w:r>
          </w:p>
        </w:tc>
      </w:tr>
      <w:tr w:rsidR="00F319A9" w:rsidRPr="007B3787" w14:paraId="265DAA4B" w14:textId="77777777" w:rsidTr="00616F1D">
        <w:tc>
          <w:tcPr>
            <w:tcW w:w="2127" w:type="dxa"/>
            <w:shd w:val="clear" w:color="auto" w:fill="FFFFFF"/>
          </w:tcPr>
          <w:p w14:paraId="069BE6D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msg</w:t>
            </w:r>
          </w:p>
        </w:tc>
        <w:tc>
          <w:tcPr>
            <w:tcW w:w="1842" w:type="dxa"/>
            <w:shd w:val="clear" w:color="auto" w:fill="FFFFFF"/>
          </w:tcPr>
          <w:p w14:paraId="25F3928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结果信息描述</w:t>
            </w:r>
          </w:p>
        </w:tc>
        <w:tc>
          <w:tcPr>
            <w:tcW w:w="851" w:type="dxa"/>
            <w:shd w:val="clear" w:color="auto" w:fill="FFFFFF"/>
          </w:tcPr>
          <w:p w14:paraId="0C494FB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  <w:shd w:val="clear" w:color="auto" w:fill="FFFFFF"/>
          </w:tcPr>
          <w:p w14:paraId="7384C17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46FE570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25AD7A9" w14:textId="77777777" w:rsidR="007B3787" w:rsidRPr="002643C1" w:rsidRDefault="007B3787" w:rsidP="002643C1">
      <w:pPr>
        <w:pStyle w:val="2"/>
        <w:rPr>
          <w:lang w:eastAsia="zh-CN"/>
        </w:rPr>
      </w:pPr>
      <w:bookmarkStart w:id="52" w:name="_Toc284540401"/>
      <w:bookmarkStart w:id="53" w:name="_Toc422073227"/>
      <w:r w:rsidRPr="002643C1">
        <w:rPr>
          <w:rFonts w:hint="eastAsia"/>
          <w:lang w:eastAsia="zh-CN"/>
        </w:rPr>
        <w:t>注册接口</w:t>
      </w:r>
      <w:bookmarkEnd w:id="37"/>
      <w:bookmarkEnd w:id="38"/>
      <w:bookmarkEnd w:id="39"/>
      <w:bookmarkEnd w:id="40"/>
      <w:bookmarkEnd w:id="41"/>
      <w:bookmarkEnd w:id="52"/>
      <w:bookmarkEnd w:id="53"/>
    </w:p>
    <w:p w14:paraId="22105520" w14:textId="77777777" w:rsidR="007B3787" w:rsidRPr="00033782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54" w:name="_Toc396752251"/>
      <w:bookmarkStart w:id="55" w:name="_Toc397533274"/>
      <w:bookmarkStart w:id="56" w:name="_Toc397533588"/>
      <w:bookmarkStart w:id="57" w:name="_Toc397533623"/>
      <w:bookmarkStart w:id="58" w:name="_Toc397534059"/>
      <w:bookmarkStart w:id="59" w:name="_Toc284540402"/>
      <w:r w:rsidRPr="00033782">
        <w:rPr>
          <w:rFonts w:ascii="宋体" w:hAnsi="宋体" w:cs="宋体" w:hint="eastAsia"/>
          <w:szCs w:val="21"/>
        </w:rPr>
        <w:t>使用场景及作用</w:t>
      </w:r>
      <w:bookmarkEnd w:id="54"/>
      <w:bookmarkEnd w:id="55"/>
      <w:bookmarkEnd w:id="56"/>
      <w:bookmarkEnd w:id="57"/>
      <w:bookmarkEnd w:id="58"/>
      <w:bookmarkEnd w:id="59"/>
    </w:p>
    <w:p w14:paraId="679E614C" w14:textId="663BAF79" w:rsidR="007B3787" w:rsidRPr="007B3787" w:rsidRDefault="00E238A3" w:rsidP="007B3787">
      <w:pPr>
        <w:spacing w:line="360" w:lineRule="auto"/>
        <w:jc w:val="left"/>
        <w:rPr>
          <w:lang w:eastAsia="zh-CN"/>
        </w:rPr>
      </w:pPr>
      <w:bookmarkStart w:id="60" w:name="_Toc396752252"/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</w:t>
      </w:r>
      <w:r>
        <w:rPr>
          <w:lang w:eastAsia="zh-CN"/>
        </w:rPr>
        <w:tab/>
      </w:r>
      <w:r w:rsidRPr="00E238A3">
        <w:rPr>
          <w:rFonts w:hint="eastAsia"/>
          <w:lang w:eastAsia="zh-CN"/>
        </w:rPr>
        <w:t>http://gxufyz.axshare.com/#p=</w:t>
      </w:r>
      <w:r w:rsidRPr="00E238A3">
        <w:rPr>
          <w:rFonts w:hint="eastAsia"/>
          <w:lang w:eastAsia="zh-CN"/>
        </w:rPr>
        <w:t>注册</w:t>
      </w:r>
    </w:p>
    <w:p w14:paraId="4207950C" w14:textId="77777777" w:rsidR="007B3787" w:rsidRPr="00033782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61" w:name="_Toc397533275"/>
      <w:bookmarkStart w:id="62" w:name="_Toc397533589"/>
      <w:bookmarkStart w:id="63" w:name="_Toc397533624"/>
      <w:bookmarkStart w:id="64" w:name="_Toc397534060"/>
      <w:bookmarkStart w:id="65" w:name="_Toc284540403"/>
      <w:bookmarkStart w:id="66" w:name="_Toc396752253"/>
      <w:bookmarkEnd w:id="60"/>
      <w:r w:rsidRPr="00033782">
        <w:rPr>
          <w:rFonts w:ascii="宋体" w:hAnsi="宋体" w:cs="宋体" w:hint="eastAsia"/>
          <w:szCs w:val="21"/>
        </w:rPr>
        <w:t>url地址</w:t>
      </w:r>
      <w:bookmarkEnd w:id="61"/>
      <w:bookmarkEnd w:id="62"/>
      <w:bookmarkEnd w:id="63"/>
      <w:bookmarkEnd w:id="64"/>
      <w:bookmarkEnd w:id="65"/>
    </w:p>
    <w:p w14:paraId="37EDD18A" w14:textId="0D36CEA3" w:rsidR="007B3787" w:rsidRDefault="00607D21" w:rsidP="007B3787">
      <w:pPr>
        <w:spacing w:line="360" w:lineRule="auto"/>
        <w:jc w:val="left"/>
        <w:rPr>
          <w:lang w:eastAsia="zh-CN"/>
        </w:rPr>
      </w:pPr>
      <w:r>
        <w:rPr>
          <w:rFonts w:hint="eastAsia"/>
          <w:lang w:eastAsia="zh-CN"/>
        </w:rPr>
        <w:t>${mainServer }+</w:t>
      </w:r>
      <w:r w:rsidR="001E0094">
        <w:rPr>
          <w:lang w:eastAsia="zh-CN"/>
        </w:rPr>
        <w:t>/</w:t>
      </w:r>
      <w:r w:rsidR="00353CA3">
        <w:rPr>
          <w:rFonts w:hint="eastAsia"/>
          <w:lang w:eastAsia="zh-CN"/>
        </w:rPr>
        <w:t>user</w:t>
      </w:r>
      <w:r w:rsidR="007B3787" w:rsidRPr="007B3787">
        <w:rPr>
          <w:rFonts w:hint="eastAsia"/>
          <w:lang w:eastAsia="zh-CN"/>
        </w:rPr>
        <w:t>/reg</w:t>
      </w:r>
      <w:r w:rsidR="007B3787" w:rsidRPr="007B3787">
        <w:rPr>
          <w:lang w:eastAsia="zh-CN"/>
        </w:rPr>
        <w:t>ist</w:t>
      </w:r>
      <w:r w:rsidR="00353CA3">
        <w:rPr>
          <w:rFonts w:hint="eastAsia"/>
          <w:lang w:eastAsia="zh-CN"/>
        </w:rPr>
        <w:t>er</w:t>
      </w:r>
    </w:p>
    <w:p w14:paraId="398C6F5A" w14:textId="77777777" w:rsidR="00C66FDE" w:rsidRPr="00C66FDE" w:rsidRDefault="00C66FDE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2B5F0FF" w14:textId="77777777" w:rsidR="00CF1EB2" w:rsidRPr="00AC572E" w:rsidRDefault="00CF1EB2" w:rsidP="00CF1EB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67" w:name="_Toc397534064"/>
      <w:bookmarkStart w:id="68" w:name="_Toc284540406"/>
      <w:bookmarkStart w:id="69" w:name="_Toc422073228"/>
      <w:bookmarkStart w:id="70" w:name="_Toc372285972"/>
      <w:bookmarkStart w:id="71" w:name="_Toc396752259"/>
      <w:bookmarkEnd w:id="66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F1EB2" w:rsidRPr="007B3787" w14:paraId="71C12C29" w14:textId="77777777" w:rsidTr="00F6221C">
        <w:tc>
          <w:tcPr>
            <w:tcW w:w="704" w:type="dxa"/>
          </w:tcPr>
          <w:p w14:paraId="28EB49EB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2126" w:type="dxa"/>
          </w:tcPr>
          <w:p w14:paraId="657F89B2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8D25CE2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9424788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EBF08CB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F1EB2" w:rsidRPr="007B3787" w14:paraId="57BEF054" w14:textId="77777777" w:rsidTr="00F6221C">
        <w:tc>
          <w:tcPr>
            <w:tcW w:w="704" w:type="dxa"/>
          </w:tcPr>
          <w:p w14:paraId="1AC807A0" w14:textId="77777777" w:rsidR="00CF1EB2" w:rsidRPr="007B3787" w:rsidRDefault="00CF1EB2" w:rsidP="003A4AB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06D939CE" w14:textId="77777777" w:rsidR="00CF1EB2" w:rsidRPr="007B3787" w:rsidRDefault="00CF1EB2" w:rsidP="003A4AB6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68B3B8C" w14:textId="77777777" w:rsidR="00CF1EB2" w:rsidRPr="007B3787" w:rsidRDefault="00CF1EB2" w:rsidP="003A4AB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6784E0A" w14:textId="77777777" w:rsidR="00CF1EB2" w:rsidRPr="007B3787" w:rsidRDefault="00CF1EB2" w:rsidP="003A4AB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056A9DA" w14:textId="77777777" w:rsidR="00CF1EB2" w:rsidRPr="007B3787" w:rsidRDefault="00CF1EB2" w:rsidP="003A4AB6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731D1" w:rsidRPr="007B3787" w14:paraId="38E0822E" w14:textId="77777777" w:rsidTr="00F6221C">
        <w:tc>
          <w:tcPr>
            <w:tcW w:w="704" w:type="dxa"/>
          </w:tcPr>
          <w:p w14:paraId="7DC66729" w14:textId="17EEF8DA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F707F03" w14:textId="79427424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 w:rsidRPr="003A4AB6">
              <w:rPr>
                <w:lang w:eastAsia="zh-CN"/>
              </w:rPr>
              <w:t>phoneNumber</w:t>
            </w:r>
          </w:p>
        </w:tc>
        <w:tc>
          <w:tcPr>
            <w:tcW w:w="1985" w:type="dxa"/>
          </w:tcPr>
          <w:p w14:paraId="59C57E50" w14:textId="628EA72A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用户手机号码</w:t>
            </w:r>
          </w:p>
        </w:tc>
        <w:tc>
          <w:tcPr>
            <w:tcW w:w="1276" w:type="dxa"/>
          </w:tcPr>
          <w:p w14:paraId="088BB64E" w14:textId="5C8123C8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2DD8FBF" w14:textId="77777777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731D1" w:rsidRPr="007B3787" w14:paraId="4FE747BC" w14:textId="77777777" w:rsidTr="00F6221C">
        <w:tc>
          <w:tcPr>
            <w:tcW w:w="704" w:type="dxa"/>
          </w:tcPr>
          <w:p w14:paraId="60BE7BE1" w14:textId="3C2D84C5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06A35BA1" w14:textId="394B5DD2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pwd</w:t>
            </w:r>
          </w:p>
        </w:tc>
        <w:tc>
          <w:tcPr>
            <w:tcW w:w="1985" w:type="dxa"/>
          </w:tcPr>
          <w:p w14:paraId="43FEF0C0" w14:textId="11605056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用户密码</w:t>
            </w:r>
          </w:p>
        </w:tc>
        <w:tc>
          <w:tcPr>
            <w:tcW w:w="1276" w:type="dxa"/>
          </w:tcPr>
          <w:p w14:paraId="2666D79C" w14:textId="5EF23D0C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26A37B0" w14:textId="77777777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731D1" w:rsidRPr="007B3787" w14:paraId="6FCF9A3E" w14:textId="77777777" w:rsidTr="00F6221C">
        <w:tc>
          <w:tcPr>
            <w:tcW w:w="704" w:type="dxa"/>
          </w:tcPr>
          <w:p w14:paraId="1D537D09" w14:textId="0A5D3337" w:rsidR="004731D1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26F073A6" w14:textId="03E2F17C" w:rsidR="004731D1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 w:rsidRPr="0056711D">
              <w:rPr>
                <w:lang w:eastAsia="zh-CN"/>
              </w:rPr>
              <w:t>verifyCode</w:t>
            </w:r>
          </w:p>
        </w:tc>
        <w:tc>
          <w:tcPr>
            <w:tcW w:w="1985" w:type="dxa"/>
          </w:tcPr>
          <w:p w14:paraId="719175AD" w14:textId="3456E0B0" w:rsidR="004731D1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验证码</w:t>
            </w:r>
          </w:p>
        </w:tc>
        <w:tc>
          <w:tcPr>
            <w:tcW w:w="1276" w:type="dxa"/>
          </w:tcPr>
          <w:p w14:paraId="745C6DE6" w14:textId="5A4E86B4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</w:tcPr>
          <w:p w14:paraId="18F0FABB" w14:textId="77777777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316A214" w14:textId="77777777" w:rsidR="00CF1EB2" w:rsidRDefault="00CF1EB2" w:rsidP="00CF1EB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CF1EB2" w:rsidRPr="007B3787" w14:paraId="0D76E4B0" w14:textId="77777777" w:rsidTr="00F6221C">
        <w:tc>
          <w:tcPr>
            <w:tcW w:w="846" w:type="dxa"/>
          </w:tcPr>
          <w:p w14:paraId="2654B1C2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A3426D0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DC1AA0A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9A52F7A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11B401A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F1EB2" w:rsidRPr="007B3787" w14:paraId="7B9827A0" w14:textId="77777777" w:rsidTr="00F6221C">
        <w:tc>
          <w:tcPr>
            <w:tcW w:w="846" w:type="dxa"/>
          </w:tcPr>
          <w:p w14:paraId="252FF31B" w14:textId="77777777" w:rsidR="00CF1EB2" w:rsidRPr="007B3787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B8E1682" w14:textId="6EAC143D" w:rsidR="00CF1EB2" w:rsidRPr="007B3787" w:rsidRDefault="00DE7127" w:rsidP="00F6221C">
            <w:pPr>
              <w:spacing w:line="360" w:lineRule="auto"/>
              <w:jc w:val="left"/>
              <w:rPr>
                <w:lang w:eastAsia="zh-CN"/>
              </w:rPr>
            </w:pPr>
            <w:r w:rsidRPr="00DE7127"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55024431" w14:textId="0468D36F" w:rsidR="00CF1EB2" w:rsidRPr="007B3787" w:rsidRDefault="006B285D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注册成功</w:t>
            </w:r>
          </w:p>
        </w:tc>
        <w:tc>
          <w:tcPr>
            <w:tcW w:w="1276" w:type="dxa"/>
          </w:tcPr>
          <w:p w14:paraId="52FEEE8E" w14:textId="681BAE0C" w:rsidR="00CF1EB2" w:rsidRPr="007B3787" w:rsidRDefault="004376DE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sting</w:t>
            </w:r>
          </w:p>
        </w:tc>
        <w:tc>
          <w:tcPr>
            <w:tcW w:w="2551" w:type="dxa"/>
          </w:tcPr>
          <w:p w14:paraId="1912A6DD" w14:textId="77777777" w:rsidR="00CF1EB2" w:rsidRPr="007B3787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F1EB2" w:rsidRPr="007B3787" w14:paraId="1A7C0DA9" w14:textId="77777777" w:rsidTr="00F6221C">
        <w:tc>
          <w:tcPr>
            <w:tcW w:w="846" w:type="dxa"/>
          </w:tcPr>
          <w:p w14:paraId="17351FEF" w14:textId="77777777" w:rsidR="00CF1EB2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6C16E292" w14:textId="7E064C36" w:rsidR="00CF1EB2" w:rsidRPr="007B3787" w:rsidRDefault="00071DD2" w:rsidP="00F6221C">
            <w:pPr>
              <w:spacing w:line="360" w:lineRule="auto"/>
              <w:jc w:val="left"/>
              <w:rPr>
                <w:lang w:eastAsia="zh-CN"/>
              </w:rPr>
            </w:pPr>
            <w:r w:rsidRPr="00071DD2">
              <w:rPr>
                <w:lang w:eastAsia="zh-CN"/>
              </w:rPr>
              <w:t>account</w:t>
            </w:r>
          </w:p>
        </w:tc>
        <w:tc>
          <w:tcPr>
            <w:tcW w:w="1985" w:type="dxa"/>
          </w:tcPr>
          <w:p w14:paraId="44FEF792" w14:textId="63BB7899" w:rsidR="00CF1EB2" w:rsidRPr="007B3787" w:rsidRDefault="00046AF4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账户</w:t>
            </w:r>
          </w:p>
        </w:tc>
        <w:tc>
          <w:tcPr>
            <w:tcW w:w="1276" w:type="dxa"/>
          </w:tcPr>
          <w:p w14:paraId="046C71B0" w14:textId="08F0ED96" w:rsidR="00CF1EB2" w:rsidRPr="007B3787" w:rsidRDefault="004376DE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sting</w:t>
            </w:r>
          </w:p>
        </w:tc>
        <w:tc>
          <w:tcPr>
            <w:tcW w:w="2551" w:type="dxa"/>
          </w:tcPr>
          <w:p w14:paraId="4F5211A7" w14:textId="77777777" w:rsidR="00CF1EB2" w:rsidRPr="007B3787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F1EB2" w:rsidRPr="007B3787" w14:paraId="5C093136" w14:textId="77777777" w:rsidTr="00F6221C">
        <w:tc>
          <w:tcPr>
            <w:tcW w:w="846" w:type="dxa"/>
          </w:tcPr>
          <w:p w14:paraId="7767C0EA" w14:textId="385CC18C" w:rsidR="00CF1EB2" w:rsidRDefault="00E66965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6260BEC7" w14:textId="79918F08" w:rsidR="00CF1EB2" w:rsidRPr="0047344C" w:rsidRDefault="0003256F" w:rsidP="00F6221C">
            <w:pPr>
              <w:spacing w:line="360" w:lineRule="auto"/>
              <w:jc w:val="left"/>
              <w:rPr>
                <w:lang w:eastAsia="zh-CN"/>
              </w:rPr>
            </w:pPr>
            <w:r w:rsidRPr="0003256F">
              <w:rPr>
                <w:lang w:eastAsia="zh-CN"/>
              </w:rPr>
              <w:t>sessionKey</w:t>
            </w:r>
          </w:p>
        </w:tc>
        <w:tc>
          <w:tcPr>
            <w:tcW w:w="1985" w:type="dxa"/>
          </w:tcPr>
          <w:p w14:paraId="3483B62E" w14:textId="78817242" w:rsidR="00CF1EB2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BF0CD0A" w14:textId="4CDA948B" w:rsidR="00CF1EB2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FF6D9AB" w14:textId="77777777" w:rsidR="00CF1EB2" w:rsidRPr="007B3787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9F471ED" w14:textId="500E746C" w:rsidR="007B3787" w:rsidRPr="002643C1" w:rsidRDefault="002643C1" w:rsidP="002643C1">
      <w:pPr>
        <w:pStyle w:val="2"/>
        <w:rPr>
          <w:lang w:eastAsia="zh-CN"/>
        </w:rPr>
      </w:pPr>
      <w:r>
        <w:rPr>
          <w:rFonts w:hint="eastAsia"/>
          <w:lang w:eastAsia="zh-CN"/>
        </w:rPr>
        <w:t>登录</w:t>
      </w:r>
      <w:r w:rsidR="007B3787" w:rsidRPr="002643C1">
        <w:rPr>
          <w:rFonts w:hint="eastAsia"/>
          <w:lang w:eastAsia="zh-CN"/>
        </w:rPr>
        <w:t>接口</w:t>
      </w:r>
      <w:bookmarkEnd w:id="67"/>
      <w:bookmarkEnd w:id="68"/>
      <w:bookmarkEnd w:id="69"/>
    </w:p>
    <w:p w14:paraId="41C370C8" w14:textId="77777777" w:rsidR="007B3787" w:rsidRPr="00FD56E7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72" w:name="_Toc397534065"/>
      <w:bookmarkStart w:id="73" w:name="_Toc284540407"/>
      <w:r w:rsidRPr="00FD56E7">
        <w:rPr>
          <w:rFonts w:ascii="宋体" w:hAnsi="宋体" w:cs="宋体" w:hint="eastAsia"/>
          <w:szCs w:val="21"/>
        </w:rPr>
        <w:t>使用场景及作用</w:t>
      </w:r>
      <w:bookmarkEnd w:id="72"/>
      <w:bookmarkEnd w:id="73"/>
    </w:p>
    <w:p w14:paraId="347EFE1E" w14:textId="77777777" w:rsidR="003F1DC1" w:rsidRDefault="00BD1E78" w:rsidP="00B00164">
      <w:pPr>
        <w:spacing w:line="360" w:lineRule="auto"/>
        <w:ind w:left="420"/>
        <w:jc w:val="left"/>
        <w:rPr>
          <w:lang w:eastAsia="zh-CN"/>
        </w:rPr>
      </w:pPr>
      <w:r w:rsidRPr="00BD1E78">
        <w:rPr>
          <w:rFonts w:hint="eastAsia"/>
          <w:lang w:eastAsia="zh-CN"/>
        </w:rPr>
        <w:t>http://gxufyz.axshare.com/#p=</w:t>
      </w:r>
      <w:r w:rsidRPr="00BD1E78">
        <w:rPr>
          <w:rFonts w:hint="eastAsia"/>
          <w:lang w:eastAsia="zh-CN"/>
        </w:rPr>
        <w:t>登录</w:t>
      </w:r>
    </w:p>
    <w:p w14:paraId="3FE567AE" w14:textId="38F98727" w:rsidR="00D35C8D" w:rsidRPr="007B3787" w:rsidRDefault="00D35C8D" w:rsidP="00AE0A18">
      <w:pPr>
        <w:pStyle w:val="af7"/>
        <w:spacing w:line="360" w:lineRule="auto"/>
        <w:ind w:left="480" w:firstLineChars="0" w:firstLine="0"/>
        <w:jc w:val="left"/>
        <w:rPr>
          <w:lang w:eastAsia="zh-CN"/>
        </w:rPr>
      </w:pPr>
      <w:bookmarkStart w:id="74" w:name="_Toc397534066"/>
      <w:bookmarkStart w:id="75" w:name="_Toc284540408"/>
      <w:r>
        <w:rPr>
          <w:rFonts w:hint="eastAsia"/>
          <w:lang w:eastAsia="zh-CN"/>
        </w:rPr>
        <w:t>获取“我的”基本信息，包昵称，性别，出生日期，所在地区，手机号码，电子邮箱，毕业院校，项目经验（</w:t>
      </w:r>
      <w:r w:rsidR="007714C3"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，包括项目名称，项目类型，职位，带领团队，展现能力），工作经验（</w:t>
      </w:r>
      <w:r w:rsidR="007714C3"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），角色</w:t>
      </w:r>
    </w:p>
    <w:p w14:paraId="2F9A421B" w14:textId="30A3E63D" w:rsidR="007B3787" w:rsidRDefault="007B3787" w:rsidP="00F6221C">
      <w:pPr>
        <w:numPr>
          <w:ilvl w:val="0"/>
          <w:numId w:val="4"/>
        </w:numPr>
        <w:spacing w:line="360" w:lineRule="auto"/>
        <w:jc w:val="left"/>
        <w:rPr>
          <w:lang w:eastAsia="zh-CN"/>
        </w:rPr>
      </w:pPr>
      <w:r w:rsidRPr="000A7231">
        <w:rPr>
          <w:rFonts w:ascii="宋体" w:hAnsi="宋体" w:cs="宋体" w:hint="eastAsia"/>
          <w:szCs w:val="21"/>
        </w:rPr>
        <w:t>url地址</w:t>
      </w:r>
      <w:bookmarkEnd w:id="74"/>
      <w:bookmarkEnd w:id="75"/>
      <w:r w:rsidR="000A7231">
        <w:rPr>
          <w:rFonts w:ascii="宋体" w:hAnsi="宋体" w:cs="宋体" w:hint="cs"/>
          <w:szCs w:val="21"/>
        </w:rPr>
        <w:t xml:space="preserve"> </w:t>
      </w:r>
      <w:r w:rsidRPr="007B3787">
        <w:rPr>
          <w:rFonts w:hint="eastAsia"/>
          <w:lang w:eastAsia="zh-CN"/>
        </w:rPr>
        <w:t xml:space="preserve">${ </w:t>
      </w:r>
      <w:r w:rsidR="00353CA3">
        <w:rPr>
          <w:rFonts w:hint="eastAsia"/>
          <w:lang w:eastAsia="zh-CN"/>
        </w:rPr>
        <w:t>mainServer</w:t>
      </w:r>
      <w:r w:rsidR="00162BB2">
        <w:rPr>
          <w:rFonts w:hint="eastAsia"/>
          <w:lang w:eastAsia="zh-CN"/>
        </w:rPr>
        <w:t xml:space="preserve"> }</w:t>
      </w:r>
      <w:r w:rsidRPr="007B3787">
        <w:rPr>
          <w:rFonts w:hint="eastAsia"/>
          <w:lang w:eastAsia="zh-CN"/>
        </w:rPr>
        <w:t>/</w:t>
      </w:r>
      <w:r w:rsidR="00607D21">
        <w:rPr>
          <w:rFonts w:hint="eastAsia"/>
          <w:lang w:eastAsia="zh-CN"/>
        </w:rPr>
        <w:t>user</w:t>
      </w:r>
      <w:r w:rsidRPr="007B3787">
        <w:rPr>
          <w:rFonts w:hint="eastAsia"/>
          <w:lang w:eastAsia="zh-CN"/>
        </w:rPr>
        <w:t>/login</w:t>
      </w:r>
      <w:r w:rsidR="00A16AE8">
        <w:rPr>
          <w:lang w:eastAsia="zh-CN"/>
        </w:rPr>
        <w:t xml:space="preserve"> </w:t>
      </w:r>
    </w:p>
    <w:p w14:paraId="4BE6E26B" w14:textId="77777777" w:rsidR="00A9542A" w:rsidRPr="00A9542A" w:rsidRDefault="00A9542A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579F51A" w14:textId="77777777" w:rsidR="00C96E42" w:rsidRPr="00AC572E" w:rsidRDefault="00C96E42" w:rsidP="00C96E4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76" w:name="_Toc397534069"/>
      <w:bookmarkStart w:id="77" w:name="_Toc284540411"/>
      <w:bookmarkStart w:id="78" w:name="_Toc422073229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96E42" w:rsidRPr="007B3787" w14:paraId="09B7D86E" w14:textId="77777777" w:rsidTr="00F6221C">
        <w:tc>
          <w:tcPr>
            <w:tcW w:w="704" w:type="dxa"/>
          </w:tcPr>
          <w:p w14:paraId="52BCA5FC" w14:textId="77777777" w:rsidR="00C96E42" w:rsidRPr="007B3787" w:rsidRDefault="00C96E42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A388F96" w14:textId="77777777" w:rsidR="00C96E42" w:rsidRPr="007B3787" w:rsidRDefault="00C96E4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6E93B91" w14:textId="77777777" w:rsidR="00C96E42" w:rsidRPr="007B3787" w:rsidRDefault="00C96E4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C9F0DDB" w14:textId="77777777" w:rsidR="00C96E42" w:rsidRPr="007B3787" w:rsidRDefault="00C96E4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CE35EC8" w14:textId="77777777" w:rsidR="00C96E42" w:rsidRPr="007B3787" w:rsidRDefault="00C96E4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96E42" w:rsidRPr="007B3787" w14:paraId="2347A1C0" w14:textId="77777777" w:rsidTr="00F6221C">
        <w:tc>
          <w:tcPr>
            <w:tcW w:w="704" w:type="dxa"/>
          </w:tcPr>
          <w:p w14:paraId="6CF6A928" w14:textId="77777777" w:rsidR="00C96E42" w:rsidRPr="007B3787" w:rsidRDefault="00C96E42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DC46262" w14:textId="77777777" w:rsidR="00C96E42" w:rsidRPr="007B3787" w:rsidRDefault="00C96E42" w:rsidP="00F6221C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1FF3760" w14:textId="77777777" w:rsidR="00C96E42" w:rsidRPr="007B3787" w:rsidRDefault="00C96E42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36FC1553" w14:textId="77777777" w:rsidR="00C96E42" w:rsidRPr="007B3787" w:rsidRDefault="00C96E42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FCAD483" w14:textId="77777777" w:rsidR="00C96E42" w:rsidRPr="007B3787" w:rsidRDefault="00C96E42" w:rsidP="00F6221C">
            <w:pPr>
              <w:spacing w:line="360" w:lineRule="auto"/>
              <w:rPr>
                <w:lang w:eastAsia="zh-CN"/>
              </w:rPr>
            </w:pPr>
          </w:p>
        </w:tc>
      </w:tr>
      <w:tr w:rsidR="000A7231" w:rsidRPr="007B3787" w14:paraId="60CC802D" w14:textId="77777777" w:rsidTr="00F6221C">
        <w:tc>
          <w:tcPr>
            <w:tcW w:w="704" w:type="dxa"/>
          </w:tcPr>
          <w:p w14:paraId="3BDA0EB0" w14:textId="205E17D0" w:rsidR="000A7231" w:rsidRPr="007B3787" w:rsidRDefault="000A7231" w:rsidP="000A72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7723CE5" w14:textId="34DB1C0C" w:rsidR="000A7231" w:rsidRPr="007B3787" w:rsidRDefault="000A7231" w:rsidP="000A72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phoneNum</w:t>
            </w:r>
            <w:r>
              <w:rPr>
                <w:lang w:eastAsia="zh-CN"/>
              </w:rPr>
              <w:t>ber</w:t>
            </w:r>
          </w:p>
        </w:tc>
        <w:tc>
          <w:tcPr>
            <w:tcW w:w="1985" w:type="dxa"/>
          </w:tcPr>
          <w:p w14:paraId="3496F78E" w14:textId="558568B4" w:rsidR="000A7231" w:rsidRPr="007B3787" w:rsidRDefault="000A7231" w:rsidP="000A72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电话号码</w:t>
            </w:r>
          </w:p>
        </w:tc>
        <w:tc>
          <w:tcPr>
            <w:tcW w:w="1276" w:type="dxa"/>
          </w:tcPr>
          <w:p w14:paraId="1EA3DEAD" w14:textId="42218A6F" w:rsidR="000A7231" w:rsidRPr="007B3787" w:rsidRDefault="004513BC" w:rsidP="000A72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sting</w:t>
            </w:r>
          </w:p>
        </w:tc>
        <w:tc>
          <w:tcPr>
            <w:tcW w:w="2551" w:type="dxa"/>
          </w:tcPr>
          <w:p w14:paraId="0FA24F65" w14:textId="77777777" w:rsidR="000A7231" w:rsidRPr="007B3787" w:rsidRDefault="000A7231" w:rsidP="000A72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513BC" w:rsidRPr="007B3787" w14:paraId="1FDE792B" w14:textId="77777777" w:rsidTr="00F6221C">
        <w:tc>
          <w:tcPr>
            <w:tcW w:w="704" w:type="dxa"/>
          </w:tcPr>
          <w:p w14:paraId="6C7FFD9F" w14:textId="54CFBF64" w:rsidR="004513BC" w:rsidRDefault="004513BC" w:rsidP="004513B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0531A5BD" w14:textId="40EE40A9" w:rsidR="004513BC" w:rsidRDefault="004513BC" w:rsidP="004513B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pwd</w:t>
            </w:r>
          </w:p>
        </w:tc>
        <w:tc>
          <w:tcPr>
            <w:tcW w:w="1985" w:type="dxa"/>
          </w:tcPr>
          <w:p w14:paraId="5CB00991" w14:textId="7A0E9874" w:rsidR="004513BC" w:rsidRPr="007B3787" w:rsidRDefault="004513BC" w:rsidP="004513B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密码</w:t>
            </w:r>
          </w:p>
        </w:tc>
        <w:tc>
          <w:tcPr>
            <w:tcW w:w="1276" w:type="dxa"/>
          </w:tcPr>
          <w:p w14:paraId="686BEB92" w14:textId="5E6534D8" w:rsidR="004513BC" w:rsidRPr="007B3787" w:rsidRDefault="004513BC" w:rsidP="004513B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sting</w:t>
            </w:r>
          </w:p>
        </w:tc>
        <w:tc>
          <w:tcPr>
            <w:tcW w:w="2551" w:type="dxa"/>
          </w:tcPr>
          <w:p w14:paraId="0F392F76" w14:textId="77777777" w:rsidR="004513BC" w:rsidRPr="007B3787" w:rsidRDefault="004513BC" w:rsidP="004513B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70D1B9B" w14:textId="77777777" w:rsidR="009E5922" w:rsidRDefault="009E5922" w:rsidP="009E592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9E5922" w:rsidRPr="007B3787" w14:paraId="382527E3" w14:textId="77777777" w:rsidTr="00F6221C">
        <w:tc>
          <w:tcPr>
            <w:tcW w:w="846" w:type="dxa"/>
          </w:tcPr>
          <w:p w14:paraId="0CE8CF5F" w14:textId="77777777" w:rsidR="009E5922" w:rsidRPr="007B3787" w:rsidRDefault="009E5922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5A681C9E" w14:textId="77777777" w:rsidR="009E5922" w:rsidRPr="007B3787" w:rsidRDefault="009E592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71EC093" w14:textId="77777777" w:rsidR="009E5922" w:rsidRPr="007B3787" w:rsidRDefault="009E592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1CEA5D0" w14:textId="77777777" w:rsidR="009E5922" w:rsidRPr="007B3787" w:rsidRDefault="009E592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FBBF14F" w14:textId="77777777" w:rsidR="009E5922" w:rsidRPr="007B3787" w:rsidRDefault="009E592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E5922" w:rsidRPr="007B3787" w14:paraId="67C0FDD3" w14:textId="77777777" w:rsidTr="00F6221C">
        <w:tc>
          <w:tcPr>
            <w:tcW w:w="846" w:type="dxa"/>
          </w:tcPr>
          <w:p w14:paraId="0477EE2F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07F935D4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7E92B4B1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5D2AF0B8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361BDF3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5DFBF29E" w14:textId="77777777" w:rsidTr="00F6221C">
        <w:tc>
          <w:tcPr>
            <w:tcW w:w="846" w:type="dxa"/>
          </w:tcPr>
          <w:p w14:paraId="71D66CBA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4A161D0C" w14:textId="7AFD3ADA" w:rsidR="009E5922" w:rsidRPr="007B3787" w:rsidRDefault="00B105F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nick</w:t>
            </w:r>
          </w:p>
        </w:tc>
        <w:tc>
          <w:tcPr>
            <w:tcW w:w="1985" w:type="dxa"/>
          </w:tcPr>
          <w:p w14:paraId="4D652A67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昵称</w:t>
            </w:r>
          </w:p>
        </w:tc>
        <w:tc>
          <w:tcPr>
            <w:tcW w:w="1276" w:type="dxa"/>
          </w:tcPr>
          <w:p w14:paraId="3D18917A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291C9E9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5E0A8A3A" w14:textId="77777777" w:rsidTr="00F6221C">
        <w:tc>
          <w:tcPr>
            <w:tcW w:w="846" w:type="dxa"/>
          </w:tcPr>
          <w:p w14:paraId="259784B9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3</w:t>
            </w:r>
          </w:p>
        </w:tc>
        <w:tc>
          <w:tcPr>
            <w:tcW w:w="1984" w:type="dxa"/>
          </w:tcPr>
          <w:p w14:paraId="40CB6135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gender</w:t>
            </w:r>
          </w:p>
        </w:tc>
        <w:tc>
          <w:tcPr>
            <w:tcW w:w="1985" w:type="dxa"/>
          </w:tcPr>
          <w:p w14:paraId="555D0A57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性别</w:t>
            </w:r>
          </w:p>
        </w:tc>
        <w:tc>
          <w:tcPr>
            <w:tcW w:w="1276" w:type="dxa"/>
          </w:tcPr>
          <w:p w14:paraId="6D628E82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902086F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539E81B8" w14:textId="77777777" w:rsidTr="00F6221C">
        <w:tc>
          <w:tcPr>
            <w:tcW w:w="846" w:type="dxa"/>
          </w:tcPr>
          <w:p w14:paraId="5565AF4E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3903342E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birth</w:t>
            </w:r>
          </w:p>
        </w:tc>
        <w:tc>
          <w:tcPr>
            <w:tcW w:w="1985" w:type="dxa"/>
          </w:tcPr>
          <w:p w14:paraId="4AF59151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出生日期</w:t>
            </w:r>
          </w:p>
        </w:tc>
        <w:tc>
          <w:tcPr>
            <w:tcW w:w="1276" w:type="dxa"/>
          </w:tcPr>
          <w:p w14:paraId="49D4AAA4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EA323BA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0325386E" w14:textId="77777777" w:rsidTr="00F6221C">
        <w:tc>
          <w:tcPr>
            <w:tcW w:w="846" w:type="dxa"/>
          </w:tcPr>
          <w:p w14:paraId="02E34019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984" w:type="dxa"/>
          </w:tcPr>
          <w:p w14:paraId="631EA0CC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290BA846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所在地区</w:t>
            </w:r>
          </w:p>
        </w:tc>
        <w:tc>
          <w:tcPr>
            <w:tcW w:w="1276" w:type="dxa"/>
          </w:tcPr>
          <w:p w14:paraId="3F436111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6EFA8A3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4702A037" w14:textId="77777777" w:rsidTr="00F6221C">
        <w:tc>
          <w:tcPr>
            <w:tcW w:w="846" w:type="dxa"/>
          </w:tcPr>
          <w:p w14:paraId="45F284D0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5.1</w:t>
            </w:r>
          </w:p>
        </w:tc>
        <w:tc>
          <w:tcPr>
            <w:tcW w:w="1984" w:type="dxa"/>
          </w:tcPr>
          <w:p w14:paraId="03DE09E4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782E30A3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1F0CE1FD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C467BA7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0D4FCE21" w14:textId="77777777" w:rsidTr="00F6221C">
        <w:tc>
          <w:tcPr>
            <w:tcW w:w="846" w:type="dxa"/>
          </w:tcPr>
          <w:p w14:paraId="4AC9430F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5.2</w:t>
            </w:r>
          </w:p>
        </w:tc>
        <w:tc>
          <w:tcPr>
            <w:tcW w:w="1984" w:type="dxa"/>
          </w:tcPr>
          <w:p w14:paraId="261E7190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985" w:type="dxa"/>
          </w:tcPr>
          <w:p w14:paraId="78F7765A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4884611E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98E90A5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262DDA24" w14:textId="77777777" w:rsidTr="00F6221C">
        <w:tc>
          <w:tcPr>
            <w:tcW w:w="846" w:type="dxa"/>
          </w:tcPr>
          <w:p w14:paraId="49A386B4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21738281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phoneNum</w:t>
            </w:r>
          </w:p>
        </w:tc>
        <w:tc>
          <w:tcPr>
            <w:tcW w:w="1985" w:type="dxa"/>
          </w:tcPr>
          <w:p w14:paraId="676263E8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手机号码</w:t>
            </w:r>
          </w:p>
        </w:tc>
        <w:tc>
          <w:tcPr>
            <w:tcW w:w="1276" w:type="dxa"/>
          </w:tcPr>
          <w:p w14:paraId="449F9B57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A172D33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3B1F3624" w14:textId="77777777" w:rsidTr="00F6221C">
        <w:tc>
          <w:tcPr>
            <w:tcW w:w="846" w:type="dxa"/>
          </w:tcPr>
          <w:p w14:paraId="48165E09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984" w:type="dxa"/>
          </w:tcPr>
          <w:p w14:paraId="1D2259A3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email</w:t>
            </w:r>
          </w:p>
        </w:tc>
        <w:tc>
          <w:tcPr>
            <w:tcW w:w="1985" w:type="dxa"/>
          </w:tcPr>
          <w:p w14:paraId="49D577F0" w14:textId="77777777" w:rsidR="009E5922" w:rsidRPr="00B7398A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电子邮箱</w:t>
            </w:r>
          </w:p>
        </w:tc>
        <w:tc>
          <w:tcPr>
            <w:tcW w:w="1276" w:type="dxa"/>
          </w:tcPr>
          <w:p w14:paraId="1D671518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6A10A92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695C9A1A" w14:textId="77777777" w:rsidTr="00F6221C">
        <w:tc>
          <w:tcPr>
            <w:tcW w:w="846" w:type="dxa"/>
          </w:tcPr>
          <w:p w14:paraId="376CD846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984" w:type="dxa"/>
          </w:tcPr>
          <w:p w14:paraId="65B1BD0F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school</w:t>
            </w:r>
          </w:p>
        </w:tc>
        <w:tc>
          <w:tcPr>
            <w:tcW w:w="1985" w:type="dxa"/>
          </w:tcPr>
          <w:p w14:paraId="6EAEDB29" w14:textId="77777777" w:rsidR="009E5922" w:rsidRPr="00B7398A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毕业院校</w:t>
            </w:r>
          </w:p>
        </w:tc>
        <w:tc>
          <w:tcPr>
            <w:tcW w:w="1276" w:type="dxa"/>
          </w:tcPr>
          <w:p w14:paraId="451AB79E" w14:textId="6230860C" w:rsidR="009E5922" w:rsidRPr="007B3787" w:rsidRDefault="007714C3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2D030ED4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10D8C" w:rsidRPr="007B3787" w14:paraId="2582227D" w14:textId="77777777" w:rsidTr="00F6221C">
        <w:tc>
          <w:tcPr>
            <w:tcW w:w="846" w:type="dxa"/>
          </w:tcPr>
          <w:p w14:paraId="0DDFA21E" w14:textId="0C71E92F" w:rsidR="00C10D8C" w:rsidRDefault="00C10D8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8.1</w:t>
            </w:r>
          </w:p>
        </w:tc>
        <w:tc>
          <w:tcPr>
            <w:tcW w:w="1984" w:type="dxa"/>
          </w:tcPr>
          <w:p w14:paraId="575B2027" w14:textId="090B6667" w:rsidR="00C10D8C" w:rsidRDefault="00C10D8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DED6E67" w14:textId="3DEB876D" w:rsidR="00C10D8C" w:rsidRPr="00B7398A" w:rsidRDefault="00C10D8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学校名车能够</w:t>
            </w:r>
          </w:p>
        </w:tc>
        <w:tc>
          <w:tcPr>
            <w:tcW w:w="1276" w:type="dxa"/>
          </w:tcPr>
          <w:p w14:paraId="78B15761" w14:textId="77777777" w:rsidR="00C10D8C" w:rsidRDefault="00C10D8C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6722F01" w14:textId="77777777" w:rsidR="00C10D8C" w:rsidRPr="007B3787" w:rsidRDefault="00C10D8C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156E1" w:rsidRPr="007B3787" w14:paraId="58635412" w14:textId="77777777" w:rsidTr="00F6221C">
        <w:tc>
          <w:tcPr>
            <w:tcW w:w="846" w:type="dxa"/>
          </w:tcPr>
          <w:p w14:paraId="14C7AA52" w14:textId="759D1C37" w:rsidR="005156E1" w:rsidRDefault="005156E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8.2</w:t>
            </w:r>
          </w:p>
        </w:tc>
        <w:tc>
          <w:tcPr>
            <w:tcW w:w="1984" w:type="dxa"/>
          </w:tcPr>
          <w:p w14:paraId="4ADDCF13" w14:textId="549689E0" w:rsidR="005156E1" w:rsidRDefault="00952BC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begin</w:t>
            </w:r>
          </w:p>
        </w:tc>
        <w:tc>
          <w:tcPr>
            <w:tcW w:w="1985" w:type="dxa"/>
          </w:tcPr>
          <w:p w14:paraId="3A5DEA16" w14:textId="75E6FC37" w:rsidR="005156E1" w:rsidRDefault="007C2986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开始</w:t>
            </w:r>
          </w:p>
        </w:tc>
        <w:tc>
          <w:tcPr>
            <w:tcW w:w="1276" w:type="dxa"/>
          </w:tcPr>
          <w:p w14:paraId="3FEA3432" w14:textId="77777777" w:rsidR="005156E1" w:rsidRDefault="005156E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6E132B7" w14:textId="77777777" w:rsidR="005156E1" w:rsidRPr="007B3787" w:rsidRDefault="005156E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C2986" w:rsidRPr="007B3787" w14:paraId="3C615550" w14:textId="77777777" w:rsidTr="00F6221C">
        <w:tc>
          <w:tcPr>
            <w:tcW w:w="846" w:type="dxa"/>
          </w:tcPr>
          <w:p w14:paraId="10915184" w14:textId="7D12C024" w:rsidR="007C2986" w:rsidRDefault="007C2986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8.3</w:t>
            </w:r>
          </w:p>
        </w:tc>
        <w:tc>
          <w:tcPr>
            <w:tcW w:w="1984" w:type="dxa"/>
          </w:tcPr>
          <w:p w14:paraId="31F0EAD4" w14:textId="2E344A24" w:rsidR="007C2986" w:rsidRDefault="00952BC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end</w:t>
            </w:r>
          </w:p>
        </w:tc>
        <w:tc>
          <w:tcPr>
            <w:tcW w:w="1985" w:type="dxa"/>
          </w:tcPr>
          <w:p w14:paraId="026D9180" w14:textId="49568AD5" w:rsidR="007C2986" w:rsidRDefault="00952BC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结束</w:t>
            </w:r>
          </w:p>
        </w:tc>
        <w:tc>
          <w:tcPr>
            <w:tcW w:w="1276" w:type="dxa"/>
          </w:tcPr>
          <w:p w14:paraId="40737DBE" w14:textId="77777777" w:rsidR="007C2986" w:rsidRDefault="007C2986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9ABBC3E" w14:textId="77777777" w:rsidR="007C2986" w:rsidRPr="007B3787" w:rsidRDefault="007C2986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0CF01463" w14:textId="77777777" w:rsidTr="00F6221C">
        <w:tc>
          <w:tcPr>
            <w:tcW w:w="846" w:type="dxa"/>
          </w:tcPr>
          <w:p w14:paraId="2090D567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984" w:type="dxa"/>
          </w:tcPr>
          <w:p w14:paraId="6F5790DB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</w:t>
            </w:r>
            <w:r>
              <w:rPr>
                <w:lang w:eastAsia="zh-CN"/>
              </w:rPr>
              <w:t>Experience</w:t>
            </w:r>
          </w:p>
        </w:tc>
        <w:tc>
          <w:tcPr>
            <w:tcW w:w="1985" w:type="dxa"/>
          </w:tcPr>
          <w:p w14:paraId="0D5D037E" w14:textId="77777777" w:rsidR="009E5922" w:rsidRPr="00B7398A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项目经验</w:t>
            </w:r>
          </w:p>
        </w:tc>
        <w:tc>
          <w:tcPr>
            <w:tcW w:w="1276" w:type="dxa"/>
          </w:tcPr>
          <w:p w14:paraId="445BBBD6" w14:textId="03A43C96" w:rsidR="009E5922" w:rsidRPr="007B3787" w:rsidRDefault="007714C3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0E41CA07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360F1ED4" w14:textId="77777777" w:rsidTr="00F6221C">
        <w:tc>
          <w:tcPr>
            <w:tcW w:w="846" w:type="dxa"/>
          </w:tcPr>
          <w:p w14:paraId="714AC306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9.1</w:t>
            </w:r>
          </w:p>
        </w:tc>
        <w:tc>
          <w:tcPr>
            <w:tcW w:w="1984" w:type="dxa"/>
          </w:tcPr>
          <w:p w14:paraId="5C28ABB3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1F4FC8DF" w14:textId="77777777" w:rsidR="009E5922" w:rsidRPr="00B7398A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52D9DA7E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A9FF88E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5C6B5D76" w14:textId="77777777" w:rsidTr="00F6221C">
        <w:tc>
          <w:tcPr>
            <w:tcW w:w="846" w:type="dxa"/>
          </w:tcPr>
          <w:p w14:paraId="7D1E6A2D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9.2</w:t>
            </w:r>
          </w:p>
        </w:tc>
        <w:tc>
          <w:tcPr>
            <w:tcW w:w="1984" w:type="dxa"/>
          </w:tcPr>
          <w:p w14:paraId="12DC4546" w14:textId="01CC5584" w:rsidR="009E5922" w:rsidRDefault="00761099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1985" w:type="dxa"/>
          </w:tcPr>
          <w:p w14:paraId="275A4AE6" w14:textId="12D95234" w:rsidR="009E5922" w:rsidRPr="00B7398A" w:rsidRDefault="002C15D5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项目介绍</w:t>
            </w:r>
          </w:p>
        </w:tc>
        <w:tc>
          <w:tcPr>
            <w:tcW w:w="1276" w:type="dxa"/>
          </w:tcPr>
          <w:p w14:paraId="4DF8236F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7436E9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2913434D" w14:textId="77777777" w:rsidTr="00F6221C">
        <w:tc>
          <w:tcPr>
            <w:tcW w:w="846" w:type="dxa"/>
          </w:tcPr>
          <w:p w14:paraId="1B2D3495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984" w:type="dxa"/>
          </w:tcPr>
          <w:p w14:paraId="304700BC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workExperience</w:t>
            </w:r>
          </w:p>
        </w:tc>
        <w:tc>
          <w:tcPr>
            <w:tcW w:w="1985" w:type="dxa"/>
          </w:tcPr>
          <w:p w14:paraId="2EF40683" w14:textId="77777777" w:rsidR="009E5922" w:rsidRPr="00B7398A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rFonts w:hint="cs"/>
                <w:lang w:eastAsia="zh-CN"/>
              </w:rPr>
              <w:t>工作经验</w:t>
            </w:r>
          </w:p>
        </w:tc>
        <w:tc>
          <w:tcPr>
            <w:tcW w:w="1276" w:type="dxa"/>
          </w:tcPr>
          <w:p w14:paraId="62AA9DBD" w14:textId="122556E7" w:rsidR="009E5922" w:rsidRPr="007B3787" w:rsidRDefault="007714C3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467246CF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公司名字</w:t>
            </w:r>
          </w:p>
        </w:tc>
      </w:tr>
      <w:tr w:rsidR="00D26C8C" w:rsidRPr="007B3787" w14:paraId="315358E5" w14:textId="77777777" w:rsidTr="00F6221C">
        <w:tc>
          <w:tcPr>
            <w:tcW w:w="846" w:type="dxa"/>
          </w:tcPr>
          <w:p w14:paraId="7C88D6FA" w14:textId="65862161" w:rsidR="00D26C8C" w:rsidRDefault="00D26C8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10.1</w:t>
            </w:r>
          </w:p>
        </w:tc>
        <w:tc>
          <w:tcPr>
            <w:tcW w:w="1984" w:type="dxa"/>
          </w:tcPr>
          <w:p w14:paraId="28AC38FF" w14:textId="65BB7E6C" w:rsidR="00D26C8C" w:rsidRDefault="00D26C8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721351FF" w14:textId="60C192E4" w:rsidR="00D26C8C" w:rsidRPr="00B7398A" w:rsidRDefault="00D26C8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公司</w:t>
            </w:r>
            <w:r w:rsidR="00981EA4">
              <w:rPr>
                <w:rFonts w:hint="cs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6A3D88CA" w14:textId="77777777" w:rsidR="00D26C8C" w:rsidRDefault="00D26C8C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5B58F9D" w14:textId="77777777" w:rsidR="00D26C8C" w:rsidRDefault="00D26C8C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C759B" w:rsidRPr="007B3787" w14:paraId="3E241F70" w14:textId="77777777" w:rsidTr="00F6221C">
        <w:tc>
          <w:tcPr>
            <w:tcW w:w="846" w:type="dxa"/>
          </w:tcPr>
          <w:p w14:paraId="1039D3B3" w14:textId="261F64E0" w:rsidR="00AC759B" w:rsidRDefault="00AC759B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10.2</w:t>
            </w:r>
          </w:p>
        </w:tc>
        <w:tc>
          <w:tcPr>
            <w:tcW w:w="1984" w:type="dxa"/>
          </w:tcPr>
          <w:p w14:paraId="157B34B3" w14:textId="4928722D" w:rsidR="00AC759B" w:rsidRDefault="00BF3F8D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start</w:t>
            </w:r>
          </w:p>
        </w:tc>
        <w:tc>
          <w:tcPr>
            <w:tcW w:w="1985" w:type="dxa"/>
          </w:tcPr>
          <w:p w14:paraId="32A1731F" w14:textId="746C4216" w:rsidR="00AC759B" w:rsidRDefault="0063412E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入职时间</w:t>
            </w:r>
          </w:p>
        </w:tc>
        <w:tc>
          <w:tcPr>
            <w:tcW w:w="1276" w:type="dxa"/>
          </w:tcPr>
          <w:p w14:paraId="76CA39A9" w14:textId="77777777" w:rsidR="00AC759B" w:rsidRDefault="00AC759B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712FA96" w14:textId="77777777" w:rsidR="00AC759B" w:rsidRDefault="00AC759B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02B70" w:rsidRPr="007B3787" w14:paraId="55FAF2B7" w14:textId="77777777" w:rsidTr="00F6221C">
        <w:tc>
          <w:tcPr>
            <w:tcW w:w="846" w:type="dxa"/>
          </w:tcPr>
          <w:p w14:paraId="0ADA5C38" w14:textId="173E2D07" w:rsidR="00002B70" w:rsidRDefault="00002B7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10.3</w:t>
            </w:r>
          </w:p>
        </w:tc>
        <w:tc>
          <w:tcPr>
            <w:tcW w:w="1984" w:type="dxa"/>
          </w:tcPr>
          <w:p w14:paraId="7610943A" w14:textId="47521127" w:rsidR="00002B70" w:rsidRDefault="00002B7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end</w:t>
            </w:r>
          </w:p>
        </w:tc>
        <w:tc>
          <w:tcPr>
            <w:tcW w:w="1985" w:type="dxa"/>
          </w:tcPr>
          <w:p w14:paraId="751364A3" w14:textId="10960683" w:rsidR="00002B70" w:rsidRDefault="0062359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结束时间</w:t>
            </w:r>
          </w:p>
        </w:tc>
        <w:tc>
          <w:tcPr>
            <w:tcW w:w="1276" w:type="dxa"/>
          </w:tcPr>
          <w:p w14:paraId="0408ACE4" w14:textId="77777777" w:rsidR="00002B70" w:rsidRDefault="00002B70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BDD5B0D" w14:textId="77777777" w:rsidR="00002B70" w:rsidRDefault="00002B70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5E68646F" w14:textId="77777777" w:rsidTr="00F6221C">
        <w:tc>
          <w:tcPr>
            <w:tcW w:w="846" w:type="dxa"/>
          </w:tcPr>
          <w:p w14:paraId="63099B1D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984" w:type="dxa"/>
          </w:tcPr>
          <w:p w14:paraId="0290A5F1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</w:p>
        </w:tc>
        <w:tc>
          <w:tcPr>
            <w:tcW w:w="1985" w:type="dxa"/>
          </w:tcPr>
          <w:p w14:paraId="023AD271" w14:textId="77777777" w:rsidR="009E5922" w:rsidRPr="00B7398A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rFonts w:hint="cs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25A7DBE6" w14:textId="7F7293AE" w:rsidR="009E5922" w:rsidRPr="007B3787" w:rsidRDefault="007714C3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3ABBC6D" w14:textId="7189CFED" w:rsidR="009E5922" w:rsidRPr="007B3787" w:rsidRDefault="00491F69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2DAEE8C0" w14:textId="3A1E29EE" w:rsidR="007B3787" w:rsidRPr="00EE5092" w:rsidRDefault="007B3787" w:rsidP="00EE5092">
      <w:pPr>
        <w:pStyle w:val="2"/>
        <w:rPr>
          <w:lang w:eastAsia="zh-CN"/>
        </w:rPr>
      </w:pPr>
      <w:r w:rsidRPr="00EE5092">
        <w:rPr>
          <w:rFonts w:hint="eastAsia"/>
          <w:lang w:eastAsia="zh-CN"/>
        </w:rPr>
        <w:t>注销账户</w:t>
      </w:r>
      <w:bookmarkEnd w:id="76"/>
      <w:bookmarkEnd w:id="77"/>
      <w:bookmarkEnd w:id="78"/>
    </w:p>
    <w:p w14:paraId="2A23C9EB" w14:textId="77777777" w:rsidR="007B3787" w:rsidRPr="00AC572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79" w:name="_Toc397534070"/>
      <w:bookmarkStart w:id="80" w:name="_Toc284540412"/>
      <w:r w:rsidRPr="00AC572E">
        <w:rPr>
          <w:rFonts w:ascii="宋体" w:hAnsi="宋体" w:cs="宋体" w:hint="eastAsia"/>
          <w:szCs w:val="21"/>
        </w:rPr>
        <w:t>使用场景及作用</w:t>
      </w:r>
      <w:bookmarkEnd w:id="79"/>
      <w:bookmarkEnd w:id="80"/>
    </w:p>
    <w:p w14:paraId="3A0610BE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>用户登录后，可退出登录。</w:t>
      </w:r>
    </w:p>
    <w:p w14:paraId="15BD10BC" w14:textId="77777777" w:rsidR="007B3787" w:rsidRPr="00AC572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81" w:name="_Toc397534071"/>
      <w:bookmarkStart w:id="82" w:name="_Toc284540413"/>
      <w:r w:rsidRPr="00AC572E">
        <w:rPr>
          <w:rFonts w:ascii="宋体" w:hAnsi="宋体" w:cs="宋体" w:hint="eastAsia"/>
          <w:szCs w:val="21"/>
        </w:rPr>
        <w:t>url地址</w:t>
      </w:r>
      <w:bookmarkEnd w:id="81"/>
      <w:bookmarkEnd w:id="82"/>
    </w:p>
    <w:p w14:paraId="1137A942" w14:textId="024E9729" w:rsidR="007B3787" w:rsidRDefault="0058490B" w:rsidP="007B3787">
      <w:pPr>
        <w:spacing w:line="360" w:lineRule="auto"/>
        <w:jc w:val="left"/>
        <w:rPr>
          <w:lang w:eastAsia="zh-CN"/>
        </w:rPr>
      </w:pPr>
      <w:r>
        <w:rPr>
          <w:rFonts w:hint="eastAsia"/>
          <w:lang w:eastAsia="zh-CN"/>
        </w:rPr>
        <w:t>${ main</w:t>
      </w:r>
      <w:r w:rsidR="00607D21">
        <w:rPr>
          <w:rFonts w:hint="eastAsia"/>
          <w:lang w:eastAsia="zh-CN"/>
        </w:rPr>
        <w:t>Server }+</w:t>
      </w:r>
      <w:r w:rsidR="00DA7DA2">
        <w:rPr>
          <w:lang w:eastAsia="zh-CN"/>
        </w:rPr>
        <w:t>/</w:t>
      </w:r>
      <w:r w:rsidR="00AE40A9">
        <w:rPr>
          <w:rFonts w:hint="eastAsia"/>
          <w:lang w:eastAsia="zh-CN"/>
        </w:rPr>
        <w:t>user</w:t>
      </w:r>
      <w:r w:rsidR="007B3787" w:rsidRPr="007B3787">
        <w:rPr>
          <w:rFonts w:hint="eastAsia"/>
          <w:lang w:eastAsia="zh-CN"/>
        </w:rPr>
        <w:t xml:space="preserve"> /loginOff</w:t>
      </w:r>
      <w:r w:rsidR="007B3787" w:rsidRPr="007B3787">
        <w:rPr>
          <w:lang w:eastAsia="zh-CN"/>
        </w:rPr>
        <w:t>/</w:t>
      </w:r>
    </w:p>
    <w:p w14:paraId="1F64FBDB" w14:textId="77777777" w:rsidR="00B05C4F" w:rsidRPr="00B05C4F" w:rsidRDefault="00B05C4F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01EC0DA" w14:textId="77777777" w:rsidR="007B3787" w:rsidRPr="00AC572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83" w:name="_Toc397534072"/>
      <w:bookmarkStart w:id="84" w:name="_Toc284540414"/>
      <w:r w:rsidRPr="00AC572E">
        <w:rPr>
          <w:rFonts w:ascii="宋体" w:hAnsi="宋体" w:cs="宋体" w:hint="eastAsia"/>
          <w:szCs w:val="21"/>
        </w:rPr>
        <w:t>输入参数</w:t>
      </w:r>
      <w:bookmarkEnd w:id="83"/>
      <w:bookmarkEnd w:id="84"/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A52DF3" w:rsidRPr="007B3787" w14:paraId="05DF6E79" w14:textId="77777777" w:rsidTr="00A52DF3">
        <w:tc>
          <w:tcPr>
            <w:tcW w:w="2235" w:type="dxa"/>
          </w:tcPr>
          <w:p w14:paraId="36D918D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</w:tcPr>
          <w:p w14:paraId="419A483F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</w:tcPr>
          <w:p w14:paraId="56D268D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</w:tcPr>
          <w:p w14:paraId="610CAC5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</w:tcPr>
          <w:p w14:paraId="3E3B595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52DF3" w:rsidRPr="007B3787" w14:paraId="6D275ABD" w14:textId="77777777" w:rsidTr="00A52DF3">
        <w:tc>
          <w:tcPr>
            <w:tcW w:w="2235" w:type="dxa"/>
          </w:tcPr>
          <w:p w14:paraId="679DC1D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lastRenderedPageBreak/>
              <w:t>公共参数</w:t>
            </w:r>
          </w:p>
        </w:tc>
        <w:tc>
          <w:tcPr>
            <w:tcW w:w="1842" w:type="dxa"/>
          </w:tcPr>
          <w:p w14:paraId="2A22438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1" w:type="dxa"/>
          </w:tcPr>
          <w:p w14:paraId="7F86480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5D85D2D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71F55E1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9D10278" w14:textId="77777777" w:rsidR="007B3787" w:rsidRPr="00100D72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85" w:name="_Toc397534073"/>
      <w:bookmarkStart w:id="86" w:name="_Toc284540415"/>
      <w:r w:rsidRPr="00100D72">
        <w:rPr>
          <w:rFonts w:ascii="宋体" w:hAnsi="宋体" w:cs="宋体" w:hint="eastAsia"/>
          <w:szCs w:val="21"/>
        </w:rPr>
        <w:t>返回结果</w:t>
      </w:r>
      <w:bookmarkEnd w:id="85"/>
      <w:bookmarkEnd w:id="86"/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A52DF3" w:rsidRPr="007B3787" w14:paraId="4C404C39" w14:textId="77777777" w:rsidTr="00A52DF3">
        <w:tc>
          <w:tcPr>
            <w:tcW w:w="2235" w:type="dxa"/>
            <w:shd w:val="clear" w:color="auto" w:fill="FFFFFF"/>
          </w:tcPr>
          <w:p w14:paraId="0258682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14A12AC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05F25F5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3E3FAD8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2BF0B44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61368" w:rsidRPr="007B3787" w14:paraId="5C62C2A0" w14:textId="77777777" w:rsidTr="00A52DF3">
        <w:tc>
          <w:tcPr>
            <w:tcW w:w="2235" w:type="dxa"/>
            <w:shd w:val="clear" w:color="auto" w:fill="FFFFFF"/>
          </w:tcPr>
          <w:p w14:paraId="62C871B4" w14:textId="53D153E2" w:rsidR="00C61368" w:rsidRPr="007B3787" w:rsidRDefault="00C61368" w:rsidP="007B37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isLoggedOff</w:t>
            </w:r>
          </w:p>
        </w:tc>
        <w:tc>
          <w:tcPr>
            <w:tcW w:w="1842" w:type="dxa"/>
            <w:shd w:val="clear" w:color="auto" w:fill="FFFFFF"/>
          </w:tcPr>
          <w:p w14:paraId="3EBEE33A" w14:textId="77777777" w:rsidR="00C61368" w:rsidRPr="007B3787" w:rsidRDefault="00C61368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1" w:type="dxa"/>
            <w:shd w:val="clear" w:color="auto" w:fill="FFFFFF"/>
          </w:tcPr>
          <w:p w14:paraId="3C2003EF" w14:textId="147DBF42" w:rsidR="00C61368" w:rsidRPr="007B3787" w:rsidRDefault="00F81DC3" w:rsidP="007B37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850" w:type="dxa"/>
            <w:shd w:val="clear" w:color="auto" w:fill="FFFFFF"/>
          </w:tcPr>
          <w:p w14:paraId="3343B5D3" w14:textId="77777777" w:rsidR="00C61368" w:rsidRPr="007B3787" w:rsidRDefault="00C61368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47A33CDD" w14:textId="050B1052" w:rsidR="00C61368" w:rsidRPr="007B3787" w:rsidRDefault="00C61368" w:rsidP="00F81DC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true</w:t>
            </w: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false</w:t>
            </w:r>
            <w:r>
              <w:rPr>
                <w:rFonts w:hint="eastAsia"/>
                <w:lang w:eastAsia="zh-CN"/>
              </w:rPr>
              <w:t>不成功</w:t>
            </w:r>
          </w:p>
        </w:tc>
      </w:tr>
      <w:tr w:rsidR="00A52DF3" w:rsidRPr="007B3787" w14:paraId="73EB591F" w14:textId="77777777" w:rsidTr="00A52DF3">
        <w:tc>
          <w:tcPr>
            <w:tcW w:w="2235" w:type="dxa"/>
            <w:shd w:val="clear" w:color="auto" w:fill="FFFFFF"/>
          </w:tcPr>
          <w:p w14:paraId="6CF57296" w14:textId="14BAAD38" w:rsidR="007B3787" w:rsidRPr="007B3787" w:rsidRDefault="00C23D67" w:rsidP="007B37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842" w:type="dxa"/>
            <w:shd w:val="clear" w:color="auto" w:fill="FFFFFF"/>
          </w:tcPr>
          <w:p w14:paraId="1F39C48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结果信息描述</w:t>
            </w:r>
          </w:p>
        </w:tc>
        <w:tc>
          <w:tcPr>
            <w:tcW w:w="851" w:type="dxa"/>
            <w:shd w:val="clear" w:color="auto" w:fill="FFFFFF"/>
          </w:tcPr>
          <w:p w14:paraId="063629F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  <w:shd w:val="clear" w:color="auto" w:fill="FFFFFF"/>
          </w:tcPr>
          <w:p w14:paraId="66F4D34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595A2FDF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2A1508A" w14:textId="3817DB46" w:rsidR="00C443C2" w:rsidRPr="00EE5092" w:rsidRDefault="00C443C2" w:rsidP="00C443C2">
      <w:pPr>
        <w:pStyle w:val="2"/>
        <w:rPr>
          <w:lang w:eastAsia="zh-CN"/>
        </w:rPr>
      </w:pPr>
      <w:bookmarkStart w:id="87" w:name="_Toc422073230"/>
      <w:bookmarkEnd w:id="70"/>
      <w:bookmarkEnd w:id="71"/>
      <w:r>
        <w:rPr>
          <w:rFonts w:hint="eastAsia"/>
          <w:lang w:eastAsia="zh-CN"/>
        </w:rPr>
        <w:t>重置密码</w:t>
      </w:r>
      <w:bookmarkEnd w:id="87"/>
    </w:p>
    <w:p w14:paraId="419B9CD8" w14:textId="77777777" w:rsidR="00C443C2" w:rsidRDefault="00C443C2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4D7C03C" w14:textId="50B25114" w:rsidR="006A7303" w:rsidRDefault="00154E59" w:rsidP="00267B67">
      <w:pPr>
        <w:spacing w:line="360" w:lineRule="auto"/>
        <w:ind w:leftChars="200" w:left="420"/>
        <w:jc w:val="left"/>
        <w:rPr>
          <w:rFonts w:ascii="宋体" w:hAnsi="宋体" w:cs="宋体"/>
          <w:szCs w:val="21"/>
        </w:rPr>
      </w:pPr>
      <w:hyperlink r:id="rId8" w:anchor="p=修改密码" w:history="1">
        <w:r w:rsidR="006A7303" w:rsidRPr="00D20C39">
          <w:rPr>
            <w:rStyle w:val="a3"/>
            <w:rFonts w:ascii="宋体" w:hAnsi="宋体" w:cs="宋体" w:hint="eastAsia"/>
            <w:szCs w:val="21"/>
          </w:rPr>
          <w:t>http://gxufyz.axshare.com/#p=修改密码</w:t>
        </w:r>
      </w:hyperlink>
    </w:p>
    <w:p w14:paraId="09DCD4BA" w14:textId="73F6B036" w:rsidR="00C443C2" w:rsidRDefault="00C443C2" w:rsidP="00267B67">
      <w:pPr>
        <w:spacing w:line="360" w:lineRule="auto"/>
        <w:ind w:leftChars="200" w:left="420"/>
        <w:jc w:val="left"/>
        <w:rPr>
          <w:lang w:eastAsia="zh-CN"/>
        </w:rPr>
      </w:pPr>
      <w:r>
        <w:rPr>
          <w:rFonts w:hint="eastAsia"/>
          <w:lang w:eastAsia="zh-CN"/>
        </w:rPr>
        <w:t>重置密码分两步：</w:t>
      </w:r>
    </w:p>
    <w:p w14:paraId="0F804855" w14:textId="780556B4" w:rsidR="00C443C2" w:rsidRDefault="00C443C2" w:rsidP="00267B67">
      <w:pPr>
        <w:pStyle w:val="af7"/>
        <w:numPr>
          <w:ilvl w:val="0"/>
          <w:numId w:val="16"/>
        </w:numPr>
        <w:spacing w:line="360" w:lineRule="auto"/>
        <w:ind w:leftChars="400" w:left="1320" w:firstLineChars="0"/>
        <w:jc w:val="left"/>
        <w:rPr>
          <w:lang w:eastAsia="zh-CN"/>
        </w:rPr>
      </w:pPr>
      <w:r>
        <w:rPr>
          <w:rFonts w:hint="eastAsia"/>
          <w:lang w:eastAsia="zh-CN"/>
        </w:rPr>
        <w:t>输入手机号，获取验证码；</w:t>
      </w:r>
    </w:p>
    <w:p w14:paraId="7FDC400E" w14:textId="4ECE72D8" w:rsidR="00C443C2" w:rsidRPr="007B3787" w:rsidRDefault="00C443C2" w:rsidP="00267B67">
      <w:pPr>
        <w:pStyle w:val="af7"/>
        <w:numPr>
          <w:ilvl w:val="0"/>
          <w:numId w:val="16"/>
        </w:numPr>
        <w:spacing w:line="360" w:lineRule="auto"/>
        <w:ind w:leftChars="400" w:left="1320" w:firstLineChars="0"/>
        <w:jc w:val="left"/>
        <w:rPr>
          <w:lang w:eastAsia="zh-CN"/>
        </w:rPr>
      </w:pPr>
      <w:r>
        <w:rPr>
          <w:rFonts w:hint="eastAsia"/>
          <w:lang w:eastAsia="zh-CN"/>
        </w:rPr>
        <w:t>输入验证码和新密码，重置完成</w:t>
      </w:r>
    </w:p>
    <w:p w14:paraId="77D99745" w14:textId="77777777" w:rsidR="00C443C2" w:rsidRPr="00AC572E" w:rsidRDefault="00C443C2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718D18A4" w14:textId="5BD85F30" w:rsidR="00C443C2" w:rsidRDefault="00C443C2" w:rsidP="00C443C2">
      <w:pPr>
        <w:spacing w:line="360" w:lineRule="auto"/>
        <w:jc w:val="left"/>
        <w:rPr>
          <w:lang w:eastAsia="zh-CN"/>
        </w:rPr>
      </w:pPr>
      <w:r>
        <w:rPr>
          <w:rFonts w:hint="eastAsia"/>
          <w:lang w:eastAsia="zh-CN"/>
        </w:rPr>
        <w:t>${ main</w:t>
      </w:r>
      <w:r w:rsidRPr="007B3787">
        <w:rPr>
          <w:rFonts w:hint="eastAsia"/>
          <w:lang w:eastAsia="zh-CN"/>
        </w:rPr>
        <w:t>Server }+/</w:t>
      </w:r>
      <w:r>
        <w:rPr>
          <w:rFonts w:hint="eastAsia"/>
          <w:lang w:eastAsia="zh-CN"/>
        </w:rPr>
        <w:t>user</w:t>
      </w:r>
      <w:r w:rsidRPr="007B3787">
        <w:rPr>
          <w:rFonts w:hint="eastAsia"/>
          <w:lang w:eastAsia="zh-CN"/>
        </w:rPr>
        <w:t>/</w:t>
      </w:r>
      <w:r w:rsidR="00F95916" w:rsidRPr="00F95916">
        <w:rPr>
          <w:lang w:eastAsia="zh-CN"/>
        </w:rPr>
        <w:t xml:space="preserve">modifyPwd </w:t>
      </w:r>
      <w:r w:rsidRPr="007B3787">
        <w:rPr>
          <w:lang w:eastAsia="zh-CN"/>
        </w:rPr>
        <w:t>/</w:t>
      </w:r>
    </w:p>
    <w:p w14:paraId="4CF73F0B" w14:textId="77777777" w:rsidR="00C443C2" w:rsidRPr="00B05C4F" w:rsidRDefault="00C443C2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7C4A119" w14:textId="77777777" w:rsidR="007714C3" w:rsidRPr="00AC572E" w:rsidRDefault="007714C3" w:rsidP="007714C3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7714C3" w:rsidRPr="007B3787" w14:paraId="4FE15D15" w14:textId="77777777" w:rsidTr="000F1620">
        <w:tc>
          <w:tcPr>
            <w:tcW w:w="704" w:type="dxa"/>
          </w:tcPr>
          <w:p w14:paraId="0D651BC5" w14:textId="77777777" w:rsidR="007714C3" w:rsidRPr="007B3787" w:rsidRDefault="007714C3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AE70651" w14:textId="77777777" w:rsidR="007714C3" w:rsidRPr="007B3787" w:rsidRDefault="007714C3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BEA42A5" w14:textId="77777777" w:rsidR="007714C3" w:rsidRPr="007B3787" w:rsidRDefault="007714C3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50B791A" w14:textId="77777777" w:rsidR="007714C3" w:rsidRPr="007B3787" w:rsidRDefault="007714C3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431A706" w14:textId="77777777" w:rsidR="007714C3" w:rsidRPr="007B3787" w:rsidRDefault="007714C3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7714C3" w:rsidRPr="007B3787" w14:paraId="484FEF01" w14:textId="77777777" w:rsidTr="000F1620">
        <w:tc>
          <w:tcPr>
            <w:tcW w:w="704" w:type="dxa"/>
          </w:tcPr>
          <w:p w14:paraId="13BCC88C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4C665523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CDCF4FD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13AF3626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BD1809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714C3" w:rsidRPr="007B3787" w14:paraId="206DA5E2" w14:textId="77777777" w:rsidTr="000F1620">
        <w:tc>
          <w:tcPr>
            <w:tcW w:w="704" w:type="dxa"/>
          </w:tcPr>
          <w:p w14:paraId="3D90DC1F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959542B" w14:textId="58F30F9C" w:rsidR="007714C3" w:rsidRPr="007B3787" w:rsidRDefault="00E7507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verifyCode</w:t>
            </w:r>
          </w:p>
        </w:tc>
        <w:tc>
          <w:tcPr>
            <w:tcW w:w="1985" w:type="dxa"/>
          </w:tcPr>
          <w:p w14:paraId="72FEFDB0" w14:textId="100180BD" w:rsidR="007714C3" w:rsidRPr="007B3787" w:rsidRDefault="00A50304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验证码</w:t>
            </w:r>
          </w:p>
        </w:tc>
        <w:tc>
          <w:tcPr>
            <w:tcW w:w="1276" w:type="dxa"/>
          </w:tcPr>
          <w:p w14:paraId="3B5743BF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DCEC524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714C3" w:rsidRPr="007B3787" w14:paraId="0E62794F" w14:textId="77777777" w:rsidTr="000F1620">
        <w:tc>
          <w:tcPr>
            <w:tcW w:w="704" w:type="dxa"/>
          </w:tcPr>
          <w:p w14:paraId="2981A499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D943EB9" w14:textId="4137A718" w:rsidR="007714C3" w:rsidRPr="007B3787" w:rsidRDefault="006C6BF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new</w:t>
            </w:r>
            <w:r>
              <w:rPr>
                <w:lang w:eastAsia="zh-CN"/>
              </w:rPr>
              <w:t>Pwd</w:t>
            </w:r>
          </w:p>
        </w:tc>
        <w:tc>
          <w:tcPr>
            <w:tcW w:w="1985" w:type="dxa"/>
          </w:tcPr>
          <w:p w14:paraId="6B372170" w14:textId="7AC26E12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 w:rsidR="008C271B">
              <w:rPr>
                <w:rFonts w:hint="eastAsia"/>
                <w:lang w:eastAsia="zh-CN"/>
              </w:rPr>
              <w:t>新</w:t>
            </w:r>
            <w:r>
              <w:rPr>
                <w:rFonts w:hint="eastAsia"/>
                <w:lang w:eastAsia="zh-CN"/>
              </w:rPr>
              <w:t>密码</w:t>
            </w:r>
          </w:p>
        </w:tc>
        <w:tc>
          <w:tcPr>
            <w:tcW w:w="1276" w:type="dxa"/>
          </w:tcPr>
          <w:p w14:paraId="3D0AA49F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C5A46FF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714C3" w:rsidRPr="007B3787" w14:paraId="5AFEB780" w14:textId="77777777" w:rsidTr="000F1620">
        <w:tc>
          <w:tcPr>
            <w:tcW w:w="704" w:type="dxa"/>
          </w:tcPr>
          <w:p w14:paraId="72D488EA" w14:textId="77777777" w:rsidR="007714C3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5E956235" w14:textId="3FFF6C2A" w:rsidR="007714C3" w:rsidRDefault="008D648D" w:rsidP="000F1620">
            <w:pPr>
              <w:spacing w:line="360" w:lineRule="auto"/>
              <w:jc w:val="left"/>
              <w:rPr>
                <w:lang w:eastAsia="zh-CN"/>
              </w:rPr>
            </w:pPr>
            <w:r w:rsidRPr="008D648D">
              <w:rPr>
                <w:lang w:eastAsia="zh-CN"/>
              </w:rPr>
              <w:t>pwdOld</w:t>
            </w:r>
          </w:p>
        </w:tc>
        <w:tc>
          <w:tcPr>
            <w:tcW w:w="1985" w:type="dxa"/>
          </w:tcPr>
          <w:p w14:paraId="23E565FE" w14:textId="300CBF45" w:rsidR="007714C3" w:rsidRDefault="008D648D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旧密码</w:t>
            </w:r>
          </w:p>
        </w:tc>
        <w:tc>
          <w:tcPr>
            <w:tcW w:w="1276" w:type="dxa"/>
          </w:tcPr>
          <w:p w14:paraId="328699D7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</w:tcPr>
          <w:p w14:paraId="70C89B67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E1BFB0E" w14:textId="77777777" w:rsidR="00C443C2" w:rsidRPr="00100D72" w:rsidRDefault="00C443C2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971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1106"/>
        <w:gridCol w:w="2235"/>
        <w:gridCol w:w="1842"/>
        <w:gridCol w:w="1701"/>
        <w:gridCol w:w="2835"/>
      </w:tblGrid>
      <w:tr w:rsidR="00B33C70" w:rsidRPr="007B3787" w14:paraId="5F3369B9" w14:textId="77777777" w:rsidTr="00B33C70">
        <w:tc>
          <w:tcPr>
            <w:tcW w:w="1106" w:type="dxa"/>
            <w:shd w:val="clear" w:color="auto" w:fill="FFFFFF"/>
          </w:tcPr>
          <w:p w14:paraId="4DE6B8E9" w14:textId="77777777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235" w:type="dxa"/>
            <w:shd w:val="clear" w:color="auto" w:fill="FFFFFF"/>
          </w:tcPr>
          <w:p w14:paraId="327B1B55" w14:textId="52E8F408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37D45E27" w14:textId="77777777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701" w:type="dxa"/>
            <w:shd w:val="clear" w:color="auto" w:fill="FFFFFF"/>
          </w:tcPr>
          <w:p w14:paraId="75317B62" w14:textId="080E5252" w:rsidR="00B33C70" w:rsidRPr="007B3787" w:rsidRDefault="00B33C70" w:rsidP="00B33C7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065753B8" w14:textId="77777777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33C70" w:rsidRPr="007B3787" w14:paraId="50614DD7" w14:textId="77777777" w:rsidTr="00B33C70">
        <w:tc>
          <w:tcPr>
            <w:tcW w:w="1106" w:type="dxa"/>
            <w:shd w:val="clear" w:color="auto" w:fill="FFFFFF"/>
          </w:tcPr>
          <w:p w14:paraId="5DEE6BEB" w14:textId="5B8D9AE1" w:rsidR="00B33C70" w:rsidRPr="000C6D0B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235" w:type="dxa"/>
            <w:shd w:val="clear" w:color="auto" w:fill="FFFFFF"/>
          </w:tcPr>
          <w:p w14:paraId="526BBAAB" w14:textId="2750B2F7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 w:rsidRPr="000C6D0B">
              <w:rPr>
                <w:lang w:eastAsia="zh-CN"/>
              </w:rPr>
              <w:t>message</w:t>
            </w:r>
          </w:p>
        </w:tc>
        <w:tc>
          <w:tcPr>
            <w:tcW w:w="1842" w:type="dxa"/>
            <w:shd w:val="clear" w:color="auto" w:fill="FFFFFF"/>
          </w:tcPr>
          <w:p w14:paraId="09E51182" w14:textId="77777777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结果信息描述</w:t>
            </w:r>
          </w:p>
        </w:tc>
        <w:tc>
          <w:tcPr>
            <w:tcW w:w="1701" w:type="dxa"/>
            <w:shd w:val="clear" w:color="auto" w:fill="FFFFFF"/>
          </w:tcPr>
          <w:p w14:paraId="4F642AEE" w14:textId="376810D6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835" w:type="dxa"/>
            <w:shd w:val="clear" w:color="auto" w:fill="FFFFFF"/>
          </w:tcPr>
          <w:p w14:paraId="50CFD669" w14:textId="77777777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33C70" w:rsidRPr="007B3787" w14:paraId="33A2B21A" w14:textId="77777777" w:rsidTr="00B33C70">
        <w:tc>
          <w:tcPr>
            <w:tcW w:w="1106" w:type="dxa"/>
            <w:shd w:val="clear" w:color="auto" w:fill="FFFFFF"/>
          </w:tcPr>
          <w:p w14:paraId="3CA326DA" w14:textId="627B9A5B" w:rsidR="00B33C70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235" w:type="dxa"/>
            <w:shd w:val="clear" w:color="auto" w:fill="FFFFFF"/>
          </w:tcPr>
          <w:p w14:paraId="7DE99ADD" w14:textId="1EAF0D6F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isModified</w:t>
            </w:r>
          </w:p>
        </w:tc>
        <w:tc>
          <w:tcPr>
            <w:tcW w:w="1842" w:type="dxa"/>
            <w:shd w:val="clear" w:color="auto" w:fill="FFFFFF"/>
          </w:tcPr>
          <w:p w14:paraId="05E70B79" w14:textId="2D497829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是否修改成功</w:t>
            </w:r>
          </w:p>
        </w:tc>
        <w:tc>
          <w:tcPr>
            <w:tcW w:w="1701" w:type="dxa"/>
            <w:shd w:val="clear" w:color="auto" w:fill="FFFFFF"/>
          </w:tcPr>
          <w:p w14:paraId="71421157" w14:textId="222F8302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835" w:type="dxa"/>
            <w:shd w:val="clear" w:color="auto" w:fill="FFFFFF"/>
          </w:tcPr>
          <w:p w14:paraId="0EA03876" w14:textId="11FFD60A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true/false</w:t>
            </w:r>
          </w:p>
        </w:tc>
      </w:tr>
    </w:tbl>
    <w:p w14:paraId="39CB8141" w14:textId="615B75D9" w:rsidR="00A22F51" w:rsidRPr="00664878" w:rsidRDefault="009D3F47" w:rsidP="0015624D">
      <w:pPr>
        <w:pStyle w:val="1"/>
      </w:pPr>
      <w:bookmarkStart w:id="88" w:name="_Toc422073231"/>
      <w:r>
        <w:rPr>
          <w:rFonts w:hint="eastAsia"/>
          <w:lang w:val="en-US" w:eastAsia="zh-CN"/>
        </w:rPr>
        <w:lastRenderedPageBreak/>
        <w:t>项目</w:t>
      </w:r>
      <w:r w:rsidR="00932AB4">
        <w:rPr>
          <w:rFonts w:hint="eastAsia"/>
          <w:lang w:val="en-US" w:eastAsia="zh-CN"/>
        </w:rPr>
        <w:t>相关</w:t>
      </w:r>
      <w:bookmarkEnd w:id="88"/>
    </w:p>
    <w:p w14:paraId="137A72F4" w14:textId="09E9F3AA" w:rsidR="00D266A4" w:rsidRDefault="00E90A5B" w:rsidP="00D266A4">
      <w:pPr>
        <w:pStyle w:val="2"/>
        <w:numPr>
          <w:ilvl w:val="0"/>
          <w:numId w:val="0"/>
        </w:numPr>
      </w:pPr>
      <w:bookmarkStart w:id="89" w:name="_Toc422073232"/>
      <w:r>
        <w:rPr>
          <w:lang w:eastAsia="zh-CN"/>
        </w:rPr>
        <w:t>1</w:t>
      </w:r>
      <w:r w:rsidR="009A4C1B">
        <w:rPr>
          <w:lang w:eastAsia="zh-CN"/>
        </w:rPr>
        <w:t xml:space="preserve">. </w:t>
      </w:r>
      <w:r w:rsidR="00D266A4">
        <w:t>找项目</w:t>
      </w:r>
      <w:bookmarkEnd w:id="89"/>
    </w:p>
    <w:p w14:paraId="7EC9EE1D" w14:textId="20127FAC" w:rsidR="009750D0" w:rsidRPr="0015624D" w:rsidRDefault="009750D0" w:rsidP="009750D0">
      <w:pPr>
        <w:pStyle w:val="3"/>
        <w:rPr>
          <w:lang w:eastAsia="zh-CN"/>
        </w:rPr>
      </w:pPr>
      <w:bookmarkStart w:id="90" w:name="_Toc422073233"/>
      <w:r>
        <w:rPr>
          <w:rFonts w:hint="eastAsia"/>
          <w:lang w:eastAsia="zh-CN"/>
        </w:rPr>
        <w:t>项目排序</w:t>
      </w:r>
      <w:bookmarkEnd w:id="90"/>
    </w:p>
    <w:p w14:paraId="23C0CF57" w14:textId="77777777" w:rsidR="009750D0" w:rsidRPr="00AC572E" w:rsidRDefault="009750D0" w:rsidP="009750D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F959115" w14:textId="77777777" w:rsidR="00E117D8" w:rsidRDefault="00E117D8" w:rsidP="009750D0">
      <w:pPr>
        <w:spacing w:line="360" w:lineRule="auto"/>
        <w:ind w:firstLine="420"/>
        <w:jc w:val="left"/>
        <w:rPr>
          <w:lang w:eastAsia="zh-CN"/>
        </w:rPr>
      </w:pPr>
      <w:r w:rsidRPr="00E117D8">
        <w:rPr>
          <w:rFonts w:hint="eastAsia"/>
          <w:lang w:eastAsia="zh-CN"/>
        </w:rPr>
        <w:t>http://gxufyz.axshare.com/#p=</w:t>
      </w:r>
      <w:r w:rsidRPr="00E117D8">
        <w:rPr>
          <w:rFonts w:hint="eastAsia"/>
          <w:lang w:eastAsia="zh-CN"/>
        </w:rPr>
        <w:t>排序</w:t>
      </w:r>
    </w:p>
    <w:p w14:paraId="23119744" w14:textId="084C93B1" w:rsidR="009750D0" w:rsidRDefault="00AC581F" w:rsidP="009750D0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项目排序</w:t>
      </w:r>
      <w:r w:rsidR="00E20479">
        <w:rPr>
          <w:rFonts w:hint="eastAsia"/>
          <w:lang w:eastAsia="zh-CN"/>
        </w:rPr>
        <w:t>方式包括，智能</w:t>
      </w:r>
      <w:r w:rsidR="00EC1879">
        <w:rPr>
          <w:rFonts w:hint="eastAsia"/>
          <w:lang w:eastAsia="zh-CN"/>
        </w:rPr>
        <w:t>排序、</w:t>
      </w:r>
      <w:r w:rsidR="00A026F1">
        <w:rPr>
          <w:rFonts w:hint="eastAsia"/>
          <w:lang w:eastAsia="zh-CN"/>
        </w:rPr>
        <w:t>人气最高、评价最好</w:t>
      </w:r>
      <w:r w:rsidR="009750D0">
        <w:rPr>
          <w:rFonts w:hint="eastAsia"/>
          <w:lang w:eastAsia="zh-CN"/>
        </w:rPr>
        <w:t>、</w:t>
      </w:r>
      <w:r w:rsidR="00EC1879">
        <w:rPr>
          <w:rFonts w:hint="eastAsia"/>
          <w:lang w:eastAsia="zh-CN"/>
        </w:rPr>
        <w:t>发布时间、</w:t>
      </w:r>
      <w:r w:rsidR="009750D0">
        <w:rPr>
          <w:rFonts w:hint="eastAsia"/>
          <w:lang w:eastAsia="zh-CN"/>
        </w:rPr>
        <w:t>全部；</w:t>
      </w:r>
    </w:p>
    <w:p w14:paraId="74E4D8CD" w14:textId="0E72BCD7" w:rsidR="009750D0" w:rsidRPr="007B3787" w:rsidRDefault="009750D0" w:rsidP="009750D0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返回项目的详情</w:t>
      </w:r>
      <w:r w:rsidR="00AF633B">
        <w:rPr>
          <w:rFonts w:hint="eastAsia"/>
          <w:lang w:eastAsia="zh-CN"/>
        </w:rPr>
        <w:t>见</w:t>
      </w:r>
      <w:r>
        <w:rPr>
          <w:rFonts w:hint="eastAsia"/>
          <w:lang w:eastAsia="zh-CN"/>
        </w:rPr>
        <w:t>（见</w:t>
      </w:r>
      <w:r w:rsidRPr="00D13FDB">
        <w:rPr>
          <w:rFonts w:hint="eastAsia"/>
          <w:lang w:eastAsia="zh-CN"/>
        </w:rPr>
        <w:t>http://gxufyz.axshare.com/#p=</w:t>
      </w:r>
      <w:r w:rsidRPr="00D13FDB">
        <w:rPr>
          <w:rFonts w:hint="eastAsia"/>
          <w:lang w:eastAsia="zh-CN"/>
        </w:rPr>
        <w:t>项目详情页</w:t>
      </w:r>
      <w:r>
        <w:rPr>
          <w:rFonts w:hint="eastAsia"/>
          <w:lang w:eastAsia="zh-CN"/>
        </w:rPr>
        <w:t>）</w:t>
      </w:r>
    </w:p>
    <w:p w14:paraId="0A5E2D28" w14:textId="77777777" w:rsidR="009750D0" w:rsidRPr="00AC572E" w:rsidRDefault="009750D0" w:rsidP="009750D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59F71499" w14:textId="77777777" w:rsidR="009750D0" w:rsidRDefault="009750D0" w:rsidP="009750D0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>
        <w:rPr>
          <w:rFonts w:hint="eastAsia"/>
          <w:lang w:eastAsia="zh-CN"/>
        </w:rPr>
        <w:t>rank</w:t>
      </w:r>
    </w:p>
    <w:p w14:paraId="583A78D3" w14:textId="593D0AC5" w:rsidR="00E31DEE" w:rsidRPr="00B05C4F" w:rsidRDefault="009750D0" w:rsidP="002425E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  <w:bookmarkStart w:id="91" w:name="_Toc422073234"/>
    </w:p>
    <w:p w14:paraId="563A1DFA" w14:textId="77777777" w:rsidR="00E31DEE" w:rsidRPr="00AC572E" w:rsidRDefault="00E31DEE" w:rsidP="00E31DE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E31DEE" w:rsidRPr="007B3787" w14:paraId="48F2205A" w14:textId="77777777" w:rsidTr="00637B09">
        <w:tc>
          <w:tcPr>
            <w:tcW w:w="704" w:type="dxa"/>
          </w:tcPr>
          <w:p w14:paraId="0E9CEC2C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51CFA20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3B4628F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A35E5FC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0C4CCCF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31DEE" w:rsidRPr="007B3787" w14:paraId="0262BC0D" w14:textId="77777777" w:rsidTr="00637B09">
        <w:tc>
          <w:tcPr>
            <w:tcW w:w="704" w:type="dxa"/>
          </w:tcPr>
          <w:p w14:paraId="0BCFFFFB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459BE725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8FF61AB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48528DD3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2217B40B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C27D02" w:rsidRPr="007B3787" w14:paraId="20F046C0" w14:textId="77777777" w:rsidTr="00637B09">
        <w:tc>
          <w:tcPr>
            <w:tcW w:w="704" w:type="dxa"/>
          </w:tcPr>
          <w:p w14:paraId="60C99388" w14:textId="3CD706D9" w:rsidR="00C27D02" w:rsidRPr="007B3787" w:rsidRDefault="00C27D02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02DB50E" w14:textId="35AF5BE3" w:rsidR="00C27D02" w:rsidRPr="007B3787" w:rsidRDefault="006A119E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rankId</w:t>
            </w:r>
          </w:p>
        </w:tc>
        <w:tc>
          <w:tcPr>
            <w:tcW w:w="1985" w:type="dxa"/>
          </w:tcPr>
          <w:p w14:paraId="64879C19" w14:textId="7A4EF0E4" w:rsidR="00C27D02" w:rsidRPr="007B3787" w:rsidRDefault="00C27D02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排序方式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17C45E5" w14:textId="77777777" w:rsidR="00C27D02" w:rsidRPr="007B3787" w:rsidRDefault="00C27D02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79241B9" w14:textId="77777777" w:rsidR="00C27D02" w:rsidRPr="007B3787" w:rsidRDefault="00C27D02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2512E418" w14:textId="77777777" w:rsidR="005F1079" w:rsidRDefault="005F1079" w:rsidP="005F107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5F1079" w:rsidRPr="007B3787" w14:paraId="673FDD10" w14:textId="77777777" w:rsidTr="000F1620">
        <w:tc>
          <w:tcPr>
            <w:tcW w:w="846" w:type="dxa"/>
          </w:tcPr>
          <w:p w14:paraId="60C54069" w14:textId="77777777" w:rsidR="005F1079" w:rsidRPr="007B3787" w:rsidRDefault="005F1079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A44F83B" w14:textId="77777777" w:rsidR="005F1079" w:rsidRPr="007B3787" w:rsidRDefault="005F1079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2F39B1F" w14:textId="77777777" w:rsidR="005F1079" w:rsidRPr="007B3787" w:rsidRDefault="005F1079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692A3C5" w14:textId="77777777" w:rsidR="005F1079" w:rsidRPr="007B3787" w:rsidRDefault="005F1079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2A1762F" w14:textId="77777777" w:rsidR="005F1079" w:rsidRPr="007B3787" w:rsidRDefault="005F1079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F1079" w:rsidRPr="007B3787" w14:paraId="16472701" w14:textId="77777777" w:rsidTr="000F1620">
        <w:tc>
          <w:tcPr>
            <w:tcW w:w="846" w:type="dxa"/>
          </w:tcPr>
          <w:p w14:paraId="18108F8C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4E5FB471" w14:textId="0D543948" w:rsidR="005F1079" w:rsidRPr="007B3787" w:rsidRDefault="003E753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projects</w:t>
            </w:r>
          </w:p>
        </w:tc>
        <w:tc>
          <w:tcPr>
            <w:tcW w:w="1985" w:type="dxa"/>
          </w:tcPr>
          <w:p w14:paraId="489A30F0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推荐项目</w:t>
            </w:r>
          </w:p>
        </w:tc>
        <w:tc>
          <w:tcPr>
            <w:tcW w:w="1276" w:type="dxa"/>
          </w:tcPr>
          <w:p w14:paraId="5E543184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EFC75FC" w14:textId="36E4D4CA" w:rsidR="005F1079" w:rsidRPr="007B3787" w:rsidRDefault="00D20C5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筛选之后的项目</w:t>
            </w:r>
          </w:p>
        </w:tc>
      </w:tr>
      <w:tr w:rsidR="00DD7C8B" w:rsidRPr="007B3787" w14:paraId="4A102D0A" w14:textId="77777777" w:rsidTr="000F1620">
        <w:tc>
          <w:tcPr>
            <w:tcW w:w="846" w:type="dxa"/>
          </w:tcPr>
          <w:p w14:paraId="0E00C42C" w14:textId="699CA91B" w:rsidR="00DD7C8B" w:rsidRDefault="00DD7C8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4E72792A" w14:textId="3A104DCC" w:rsidR="00DD7C8B" w:rsidRDefault="00DD7C8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projectId</w:t>
            </w:r>
          </w:p>
        </w:tc>
        <w:tc>
          <w:tcPr>
            <w:tcW w:w="1985" w:type="dxa"/>
          </w:tcPr>
          <w:p w14:paraId="189F2E68" w14:textId="250160E6" w:rsidR="00DD7C8B" w:rsidRDefault="002D524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DC3FFB5" w14:textId="77777777" w:rsidR="00DD7C8B" w:rsidRDefault="00DD7C8B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33597DF" w14:textId="77777777" w:rsidR="00DD7C8B" w:rsidRDefault="00DD7C8B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1079" w:rsidRPr="007B3787" w14:paraId="077D39F5" w14:textId="77777777" w:rsidTr="000F1620">
        <w:tc>
          <w:tcPr>
            <w:tcW w:w="846" w:type="dxa"/>
          </w:tcPr>
          <w:p w14:paraId="42B01EC4" w14:textId="648A1A94" w:rsidR="005F1079" w:rsidRDefault="00BA07F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79991107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002F32DB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项目图标</w:t>
            </w:r>
          </w:p>
        </w:tc>
        <w:tc>
          <w:tcPr>
            <w:tcW w:w="1276" w:type="dxa"/>
          </w:tcPr>
          <w:p w14:paraId="2DBEB208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7C0B8C6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1079" w:rsidRPr="007B3787" w14:paraId="25DB76A8" w14:textId="77777777" w:rsidTr="000F1620">
        <w:tc>
          <w:tcPr>
            <w:tcW w:w="846" w:type="dxa"/>
          </w:tcPr>
          <w:p w14:paraId="6A251E0E" w14:textId="7905F8C2" w:rsidR="005F1079" w:rsidRDefault="00BA07F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2CFEE5D0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49C33786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6135FD26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F3D831A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1079" w:rsidRPr="007B3787" w14:paraId="164FAB28" w14:textId="77777777" w:rsidTr="000F1620">
        <w:tc>
          <w:tcPr>
            <w:tcW w:w="846" w:type="dxa"/>
          </w:tcPr>
          <w:p w14:paraId="6F63C865" w14:textId="2B7922B0" w:rsidR="005F1079" w:rsidRDefault="00BA07F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1984" w:type="dxa"/>
          </w:tcPr>
          <w:p w14:paraId="620BC1D3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 w:rsidRPr="00415B5E">
              <w:rPr>
                <w:lang w:eastAsia="zh-CN"/>
              </w:rPr>
              <w:t>entreOrentation</w:t>
            </w:r>
          </w:p>
        </w:tc>
        <w:tc>
          <w:tcPr>
            <w:tcW w:w="1985" w:type="dxa"/>
          </w:tcPr>
          <w:p w14:paraId="7817B4A9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407A9EA5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B250578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1079" w:rsidRPr="007B3787" w14:paraId="469AC2E4" w14:textId="77777777" w:rsidTr="000F1620">
        <w:tc>
          <w:tcPr>
            <w:tcW w:w="846" w:type="dxa"/>
          </w:tcPr>
          <w:p w14:paraId="0965D9DA" w14:textId="39948546" w:rsidR="005F1079" w:rsidRDefault="00BA07F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</w:t>
            </w:r>
          </w:p>
        </w:tc>
        <w:tc>
          <w:tcPr>
            <w:tcW w:w="1984" w:type="dxa"/>
          </w:tcPr>
          <w:p w14:paraId="23633C24" w14:textId="77777777" w:rsidR="005F1079" w:rsidRPr="005403DA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3106F08B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7246D890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2EF04E0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1079" w:rsidRPr="007B3787" w14:paraId="753ECA3B" w14:textId="77777777" w:rsidTr="000F1620">
        <w:tc>
          <w:tcPr>
            <w:tcW w:w="846" w:type="dxa"/>
          </w:tcPr>
          <w:p w14:paraId="3A33838A" w14:textId="01CA5F6A" w:rsidR="005F1079" w:rsidRDefault="00BA07F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</w:t>
            </w:r>
          </w:p>
        </w:tc>
        <w:tc>
          <w:tcPr>
            <w:tcW w:w="1984" w:type="dxa"/>
          </w:tcPr>
          <w:p w14:paraId="654A0F63" w14:textId="77777777" w:rsidR="005F1079" w:rsidRPr="005403DA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process</w:t>
            </w:r>
          </w:p>
        </w:tc>
        <w:tc>
          <w:tcPr>
            <w:tcW w:w="1985" w:type="dxa"/>
          </w:tcPr>
          <w:p w14:paraId="653D2307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创业阶段</w:t>
            </w:r>
          </w:p>
        </w:tc>
        <w:tc>
          <w:tcPr>
            <w:tcW w:w="1276" w:type="dxa"/>
          </w:tcPr>
          <w:p w14:paraId="7575AA1E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E0C344A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1079" w:rsidRPr="007B3787" w14:paraId="59D1B76D" w14:textId="77777777" w:rsidTr="000F1620">
        <w:tc>
          <w:tcPr>
            <w:tcW w:w="846" w:type="dxa"/>
          </w:tcPr>
          <w:p w14:paraId="04E120FD" w14:textId="6164681E" w:rsidR="005F1079" w:rsidRDefault="00BA07F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</w:t>
            </w:r>
          </w:p>
        </w:tc>
        <w:tc>
          <w:tcPr>
            <w:tcW w:w="1984" w:type="dxa"/>
          </w:tcPr>
          <w:p w14:paraId="4BBB3E96" w14:textId="77777777" w:rsidR="005F1079" w:rsidRPr="005403DA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695CCE91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</w:tcPr>
          <w:p w14:paraId="286D74DB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0A28C9C8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1079" w:rsidRPr="007B3787" w14:paraId="52B2018A" w14:textId="77777777" w:rsidTr="000F1620">
        <w:tc>
          <w:tcPr>
            <w:tcW w:w="846" w:type="dxa"/>
          </w:tcPr>
          <w:p w14:paraId="5D76AC29" w14:textId="397EE6A5" w:rsidR="005F1079" w:rsidRDefault="00BA07F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1.8</w:t>
            </w:r>
          </w:p>
        </w:tc>
        <w:tc>
          <w:tcPr>
            <w:tcW w:w="1984" w:type="dxa"/>
          </w:tcPr>
          <w:p w14:paraId="2CB77963" w14:textId="77777777" w:rsidR="005F1079" w:rsidRPr="005403DA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concern</w:t>
            </w:r>
          </w:p>
        </w:tc>
        <w:tc>
          <w:tcPr>
            <w:tcW w:w="1985" w:type="dxa"/>
          </w:tcPr>
          <w:p w14:paraId="15B8924D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</w:tcPr>
          <w:p w14:paraId="64D14473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4B3BDD9F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4325DB1" w14:textId="3865DDB2" w:rsidR="007D4BCA" w:rsidRPr="0015624D" w:rsidRDefault="0043598A" w:rsidP="007D4BCA">
      <w:pPr>
        <w:pStyle w:val="3"/>
        <w:rPr>
          <w:lang w:eastAsia="zh-CN"/>
        </w:rPr>
      </w:pPr>
      <w:r>
        <w:rPr>
          <w:lang w:eastAsia="zh-CN"/>
        </w:rPr>
        <w:lastRenderedPageBreak/>
        <w:t>项目</w:t>
      </w:r>
      <w:r w:rsidR="009750D0">
        <w:rPr>
          <w:lang w:eastAsia="zh-CN"/>
        </w:rPr>
        <w:t>筛选</w:t>
      </w:r>
      <w:bookmarkEnd w:id="91"/>
    </w:p>
    <w:p w14:paraId="0B4123C0" w14:textId="77777777" w:rsidR="007D4BCA" w:rsidRPr="00AC572E" w:rsidRDefault="007D4BCA" w:rsidP="007D4B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DBC19DD" w14:textId="77777777" w:rsidR="008E7F3F" w:rsidRDefault="008E7F3F" w:rsidP="007D4BCA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21CC9AB5" w14:textId="2438F6B9" w:rsidR="007D4BCA" w:rsidRDefault="00C70A25" w:rsidP="007D4BCA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</w:t>
      </w:r>
      <w:r w:rsidR="001D6CCB">
        <w:rPr>
          <w:rFonts w:hint="eastAsia"/>
          <w:lang w:eastAsia="zh-CN"/>
        </w:rPr>
        <w:t>筛选</w:t>
      </w:r>
      <w:r w:rsidR="001964F9">
        <w:rPr>
          <w:rFonts w:hint="eastAsia"/>
          <w:lang w:eastAsia="zh-CN"/>
        </w:rPr>
        <w:t>方式</w:t>
      </w:r>
      <w:r>
        <w:rPr>
          <w:rFonts w:hint="eastAsia"/>
          <w:lang w:eastAsia="zh-CN"/>
        </w:rPr>
        <w:t>包括</w:t>
      </w:r>
      <w:r w:rsidR="001964F9">
        <w:rPr>
          <w:rFonts w:hint="eastAsia"/>
          <w:lang w:eastAsia="zh-CN"/>
        </w:rPr>
        <w:t>创业方向，所在地区等</w:t>
      </w:r>
      <w:r w:rsidR="00D13FDB">
        <w:rPr>
          <w:rFonts w:hint="eastAsia"/>
          <w:lang w:eastAsia="zh-CN"/>
        </w:rPr>
        <w:t>；</w:t>
      </w:r>
    </w:p>
    <w:p w14:paraId="5A0598F4" w14:textId="0AB715DB" w:rsidR="00D13FDB" w:rsidRPr="007B3787" w:rsidRDefault="00D13FDB" w:rsidP="007D4BCA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返回项目的详情页</w:t>
      </w:r>
      <w:r>
        <w:rPr>
          <w:rFonts w:hint="eastAsia"/>
          <w:lang w:eastAsia="zh-CN"/>
        </w:rPr>
        <w:t>（见</w:t>
      </w:r>
      <w:r w:rsidRPr="00D13FDB">
        <w:rPr>
          <w:rFonts w:hint="eastAsia"/>
          <w:lang w:eastAsia="zh-CN"/>
        </w:rPr>
        <w:t>http://gxufyz.axshare.com/#p=</w:t>
      </w:r>
      <w:r w:rsidRPr="00D13FDB">
        <w:rPr>
          <w:rFonts w:hint="eastAsia"/>
          <w:lang w:eastAsia="zh-CN"/>
        </w:rPr>
        <w:t>项目详情页</w:t>
      </w:r>
      <w:r>
        <w:rPr>
          <w:rFonts w:hint="eastAsia"/>
          <w:lang w:eastAsia="zh-CN"/>
        </w:rPr>
        <w:t>）</w:t>
      </w:r>
    </w:p>
    <w:p w14:paraId="4157CE85" w14:textId="77777777" w:rsidR="007D4BCA" w:rsidRPr="00AC572E" w:rsidRDefault="007D4BCA" w:rsidP="007D4B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609AAA11" w14:textId="1035DFCC" w:rsidR="007D4BCA" w:rsidRDefault="007D4BCA" w:rsidP="007D4BCA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5C5132">
        <w:rPr>
          <w:rFonts w:hint="eastAsia"/>
          <w:lang w:eastAsia="zh-CN"/>
        </w:rPr>
        <w:t>filter</w:t>
      </w:r>
    </w:p>
    <w:p w14:paraId="287B41A4" w14:textId="77777777" w:rsidR="007D4BCA" w:rsidRPr="00B05C4F" w:rsidRDefault="007D4BCA" w:rsidP="007D4B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A30EDE4" w14:textId="77777777" w:rsidR="00D23A9D" w:rsidRPr="00AC572E" w:rsidRDefault="00D23A9D" w:rsidP="00D23A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92" w:name="_Toc422073235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D23A9D" w:rsidRPr="007B3787" w14:paraId="38763C2B" w14:textId="77777777" w:rsidTr="0049477B">
        <w:tc>
          <w:tcPr>
            <w:tcW w:w="704" w:type="dxa"/>
          </w:tcPr>
          <w:p w14:paraId="62230F47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60E139F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513AC22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EBF4116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A30AD53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23A9D" w:rsidRPr="007B3787" w14:paraId="156349DB" w14:textId="77777777" w:rsidTr="0049477B">
        <w:tc>
          <w:tcPr>
            <w:tcW w:w="704" w:type="dxa"/>
          </w:tcPr>
          <w:p w14:paraId="2AEF1091" w14:textId="77777777" w:rsidR="00D23A9D" w:rsidRPr="007B3787" w:rsidRDefault="00D23A9D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305B6770" w14:textId="77777777" w:rsidR="00D23A9D" w:rsidRPr="007B3787" w:rsidRDefault="00D23A9D" w:rsidP="002425E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3D9C0895" w14:textId="77777777" w:rsidR="00D23A9D" w:rsidRPr="007B3787" w:rsidRDefault="00D23A9D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6020E41" w14:textId="77777777" w:rsidR="00D23A9D" w:rsidRPr="007B3787" w:rsidRDefault="00D23A9D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7E98A16" w14:textId="77777777" w:rsidR="00D23A9D" w:rsidRPr="007B3787" w:rsidRDefault="00D23A9D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A9D" w:rsidRPr="007B3787" w14:paraId="75BB6037" w14:textId="77777777" w:rsidTr="0049477B">
        <w:tc>
          <w:tcPr>
            <w:tcW w:w="704" w:type="dxa"/>
          </w:tcPr>
          <w:p w14:paraId="1D152490" w14:textId="77777777" w:rsidR="00D23A9D" w:rsidRPr="007B3787" w:rsidRDefault="00D23A9D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F285F29" w14:textId="5573A65B" w:rsidR="00D23A9D" w:rsidRPr="007B3787" w:rsidRDefault="00796D4C" w:rsidP="002425EB">
            <w:pPr>
              <w:spacing w:line="360" w:lineRule="auto"/>
              <w:jc w:val="left"/>
              <w:rPr>
                <w:lang w:eastAsia="zh-CN"/>
              </w:rPr>
            </w:pPr>
            <w:r w:rsidRPr="00796D4C">
              <w:rPr>
                <w:lang w:eastAsia="zh-CN"/>
              </w:rPr>
              <w:t>entreOrentationId</w:t>
            </w:r>
          </w:p>
        </w:tc>
        <w:tc>
          <w:tcPr>
            <w:tcW w:w="1985" w:type="dxa"/>
          </w:tcPr>
          <w:p w14:paraId="5AD7803C" w14:textId="4A0FE847" w:rsidR="00D23A9D" w:rsidRPr="007B3787" w:rsidRDefault="00796D4C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185F5D8F" w14:textId="3045FA0C" w:rsidR="00D23A9D" w:rsidRPr="007B3787" w:rsidRDefault="009C3A42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D94EFAC" w14:textId="77777777" w:rsidR="00D23A9D" w:rsidRPr="007B3787" w:rsidRDefault="00D23A9D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C3A42" w:rsidRPr="007B3787" w14:paraId="475E1D56" w14:textId="77777777" w:rsidTr="0049477B">
        <w:tc>
          <w:tcPr>
            <w:tcW w:w="704" w:type="dxa"/>
          </w:tcPr>
          <w:p w14:paraId="60B05350" w14:textId="009843C3" w:rsidR="009C3A42" w:rsidRDefault="009C3A42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7791F9E" w14:textId="2D4C376B" w:rsidR="009C3A42" w:rsidRDefault="009C3A42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locationId</w:t>
            </w:r>
          </w:p>
        </w:tc>
        <w:tc>
          <w:tcPr>
            <w:tcW w:w="1985" w:type="dxa"/>
          </w:tcPr>
          <w:p w14:paraId="2CBEDE65" w14:textId="717A004F" w:rsidR="009C3A42" w:rsidRDefault="009C3A42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方位</w:t>
            </w:r>
          </w:p>
        </w:tc>
        <w:tc>
          <w:tcPr>
            <w:tcW w:w="1276" w:type="dxa"/>
          </w:tcPr>
          <w:p w14:paraId="3166950B" w14:textId="6623EB17" w:rsidR="009C3A42" w:rsidRPr="007B3787" w:rsidRDefault="009C3A42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770A45B" w14:textId="77777777" w:rsidR="009C3A42" w:rsidRPr="007B3787" w:rsidRDefault="009C3A42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70C6193" w14:textId="77777777" w:rsidR="003665D8" w:rsidRDefault="003665D8" w:rsidP="003665D8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3665D8" w:rsidRPr="007B3787" w14:paraId="5AF364A9" w14:textId="77777777" w:rsidTr="000F1620">
        <w:tc>
          <w:tcPr>
            <w:tcW w:w="846" w:type="dxa"/>
          </w:tcPr>
          <w:p w14:paraId="61082A01" w14:textId="77777777" w:rsidR="003665D8" w:rsidRPr="007B3787" w:rsidRDefault="003665D8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1404DE5" w14:textId="77777777" w:rsidR="003665D8" w:rsidRPr="007B3787" w:rsidRDefault="003665D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AF90263" w14:textId="77777777" w:rsidR="003665D8" w:rsidRPr="007B3787" w:rsidRDefault="003665D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DDD72A5" w14:textId="77777777" w:rsidR="003665D8" w:rsidRPr="007B3787" w:rsidRDefault="003665D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3840652" w14:textId="77777777" w:rsidR="003665D8" w:rsidRPr="007B3787" w:rsidRDefault="003665D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665D8" w:rsidRPr="007B3787" w14:paraId="13247834" w14:textId="77777777" w:rsidTr="000F1620">
        <w:tc>
          <w:tcPr>
            <w:tcW w:w="846" w:type="dxa"/>
          </w:tcPr>
          <w:p w14:paraId="46697E50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81F9183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projects</w:t>
            </w:r>
          </w:p>
        </w:tc>
        <w:tc>
          <w:tcPr>
            <w:tcW w:w="1985" w:type="dxa"/>
          </w:tcPr>
          <w:p w14:paraId="4E1E2F3F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推荐项目</w:t>
            </w:r>
          </w:p>
        </w:tc>
        <w:tc>
          <w:tcPr>
            <w:tcW w:w="1276" w:type="dxa"/>
          </w:tcPr>
          <w:p w14:paraId="770769DC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275254A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筛选之后的项目</w:t>
            </w:r>
          </w:p>
        </w:tc>
      </w:tr>
      <w:tr w:rsidR="003665D8" w:rsidRPr="007B3787" w14:paraId="447A5EDA" w14:textId="77777777" w:rsidTr="000F1620">
        <w:tc>
          <w:tcPr>
            <w:tcW w:w="846" w:type="dxa"/>
          </w:tcPr>
          <w:p w14:paraId="79242127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7A18D332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projectId</w:t>
            </w:r>
          </w:p>
        </w:tc>
        <w:tc>
          <w:tcPr>
            <w:tcW w:w="1985" w:type="dxa"/>
          </w:tcPr>
          <w:p w14:paraId="256B1316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7C7F874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D933C3A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665D8" w:rsidRPr="007B3787" w14:paraId="42B4122B" w14:textId="77777777" w:rsidTr="000F1620">
        <w:tc>
          <w:tcPr>
            <w:tcW w:w="846" w:type="dxa"/>
          </w:tcPr>
          <w:p w14:paraId="2595ACAF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7A0E8718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1A61958A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项目图标</w:t>
            </w:r>
          </w:p>
        </w:tc>
        <w:tc>
          <w:tcPr>
            <w:tcW w:w="1276" w:type="dxa"/>
          </w:tcPr>
          <w:p w14:paraId="2CB27F50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6CAF208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665D8" w:rsidRPr="007B3787" w14:paraId="44C7096E" w14:textId="77777777" w:rsidTr="000F1620">
        <w:tc>
          <w:tcPr>
            <w:tcW w:w="846" w:type="dxa"/>
          </w:tcPr>
          <w:p w14:paraId="1129DFBA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0E78AFD3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46FDEF8B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16DB82B0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E314F95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665D8" w:rsidRPr="007B3787" w14:paraId="5155608A" w14:textId="77777777" w:rsidTr="000F1620">
        <w:tc>
          <w:tcPr>
            <w:tcW w:w="846" w:type="dxa"/>
          </w:tcPr>
          <w:p w14:paraId="22C19602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1984" w:type="dxa"/>
          </w:tcPr>
          <w:p w14:paraId="77A4846B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 w:rsidRPr="00415B5E">
              <w:rPr>
                <w:lang w:eastAsia="zh-CN"/>
              </w:rPr>
              <w:t>entreOrentation</w:t>
            </w:r>
          </w:p>
        </w:tc>
        <w:tc>
          <w:tcPr>
            <w:tcW w:w="1985" w:type="dxa"/>
          </w:tcPr>
          <w:p w14:paraId="7D78F7D3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24C85CB4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5993364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665D8" w:rsidRPr="007B3787" w14:paraId="351F4DC0" w14:textId="77777777" w:rsidTr="000F1620">
        <w:tc>
          <w:tcPr>
            <w:tcW w:w="846" w:type="dxa"/>
          </w:tcPr>
          <w:p w14:paraId="53656679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</w:t>
            </w:r>
          </w:p>
        </w:tc>
        <w:tc>
          <w:tcPr>
            <w:tcW w:w="1984" w:type="dxa"/>
          </w:tcPr>
          <w:p w14:paraId="74190FB6" w14:textId="77777777" w:rsidR="003665D8" w:rsidRPr="005403DA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007CBE92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4CA7877C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2056C79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665D8" w:rsidRPr="007B3787" w14:paraId="13379251" w14:textId="77777777" w:rsidTr="000F1620">
        <w:tc>
          <w:tcPr>
            <w:tcW w:w="846" w:type="dxa"/>
          </w:tcPr>
          <w:p w14:paraId="0CF698E4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</w:t>
            </w:r>
          </w:p>
        </w:tc>
        <w:tc>
          <w:tcPr>
            <w:tcW w:w="1984" w:type="dxa"/>
          </w:tcPr>
          <w:p w14:paraId="6B542A02" w14:textId="77777777" w:rsidR="003665D8" w:rsidRPr="005403DA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process</w:t>
            </w:r>
          </w:p>
        </w:tc>
        <w:tc>
          <w:tcPr>
            <w:tcW w:w="1985" w:type="dxa"/>
          </w:tcPr>
          <w:p w14:paraId="16DC7DFF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创业阶段</w:t>
            </w:r>
          </w:p>
        </w:tc>
        <w:tc>
          <w:tcPr>
            <w:tcW w:w="1276" w:type="dxa"/>
          </w:tcPr>
          <w:p w14:paraId="23DA6F70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DF1E053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665D8" w:rsidRPr="007B3787" w14:paraId="11B9D13F" w14:textId="77777777" w:rsidTr="000F1620">
        <w:tc>
          <w:tcPr>
            <w:tcW w:w="846" w:type="dxa"/>
          </w:tcPr>
          <w:p w14:paraId="55F4EFD0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</w:t>
            </w:r>
          </w:p>
        </w:tc>
        <w:tc>
          <w:tcPr>
            <w:tcW w:w="1984" w:type="dxa"/>
          </w:tcPr>
          <w:p w14:paraId="30A0D5DB" w14:textId="77777777" w:rsidR="003665D8" w:rsidRPr="005403DA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2538FD7D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</w:tcPr>
          <w:p w14:paraId="16617077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332446B8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665D8" w:rsidRPr="007B3787" w14:paraId="655BFFDF" w14:textId="77777777" w:rsidTr="000F1620">
        <w:tc>
          <w:tcPr>
            <w:tcW w:w="846" w:type="dxa"/>
          </w:tcPr>
          <w:p w14:paraId="209D0D8B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1.8</w:t>
            </w:r>
          </w:p>
        </w:tc>
        <w:tc>
          <w:tcPr>
            <w:tcW w:w="1984" w:type="dxa"/>
          </w:tcPr>
          <w:p w14:paraId="441D550D" w14:textId="77777777" w:rsidR="003665D8" w:rsidRPr="005403DA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concern</w:t>
            </w:r>
          </w:p>
        </w:tc>
        <w:tc>
          <w:tcPr>
            <w:tcW w:w="1985" w:type="dxa"/>
          </w:tcPr>
          <w:p w14:paraId="3454BF78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</w:tcPr>
          <w:p w14:paraId="32424014" w14:textId="65194450" w:rsidR="003665D8" w:rsidRDefault="00E53B6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32A0FECE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AE8F63C" w14:textId="0EDC5D05" w:rsidR="00A52308" w:rsidRPr="0015624D" w:rsidRDefault="00A52308" w:rsidP="00A52308">
      <w:pPr>
        <w:pStyle w:val="3"/>
        <w:rPr>
          <w:lang w:eastAsia="zh-CN"/>
        </w:rPr>
      </w:pPr>
      <w:r>
        <w:rPr>
          <w:lang w:eastAsia="zh-CN"/>
        </w:rPr>
        <w:t>项目详情</w:t>
      </w:r>
    </w:p>
    <w:p w14:paraId="763B2214" w14:textId="77777777" w:rsidR="00A52308" w:rsidRPr="00AC572E" w:rsidRDefault="00A52308" w:rsidP="00A5230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59741A4" w14:textId="77777777" w:rsidR="00A52308" w:rsidRDefault="00A52308" w:rsidP="00A52308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26BE0B78" w14:textId="77777777" w:rsidR="00A52308" w:rsidRDefault="00A52308" w:rsidP="00A52308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lastRenderedPageBreak/>
        <w:t>项目筛选方式包括创业方向，所在地区等；</w:t>
      </w:r>
    </w:p>
    <w:p w14:paraId="63CABABB" w14:textId="77777777" w:rsidR="00A52308" w:rsidRPr="007B3787" w:rsidRDefault="00A52308" w:rsidP="00A52308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返回项目的详情页</w:t>
      </w:r>
      <w:r>
        <w:rPr>
          <w:rFonts w:hint="eastAsia"/>
          <w:lang w:eastAsia="zh-CN"/>
        </w:rPr>
        <w:t>（见</w:t>
      </w:r>
      <w:r w:rsidRPr="00D13FDB">
        <w:rPr>
          <w:rFonts w:hint="eastAsia"/>
          <w:lang w:eastAsia="zh-CN"/>
        </w:rPr>
        <w:t>http://gxufyz.axshare.com/#p=</w:t>
      </w:r>
      <w:r w:rsidRPr="00D13FDB">
        <w:rPr>
          <w:rFonts w:hint="eastAsia"/>
          <w:lang w:eastAsia="zh-CN"/>
        </w:rPr>
        <w:t>项目详情页</w:t>
      </w:r>
      <w:r>
        <w:rPr>
          <w:rFonts w:hint="eastAsia"/>
          <w:lang w:eastAsia="zh-CN"/>
        </w:rPr>
        <w:t>）</w:t>
      </w:r>
    </w:p>
    <w:p w14:paraId="736A845A" w14:textId="77777777" w:rsidR="00A52308" w:rsidRPr="00AC572E" w:rsidRDefault="00A52308" w:rsidP="00A5230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58646A87" w14:textId="5EF766FD" w:rsidR="00A52308" w:rsidRDefault="00A52308" w:rsidP="00A52308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0E4DD0">
        <w:rPr>
          <w:rFonts w:hint="eastAsia"/>
          <w:lang w:eastAsia="zh-CN"/>
        </w:rPr>
        <w:t>detail</w:t>
      </w:r>
    </w:p>
    <w:p w14:paraId="1F57A45F" w14:textId="77777777" w:rsidR="00A52308" w:rsidRPr="00B05C4F" w:rsidRDefault="00A52308" w:rsidP="00A5230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0499680" w14:textId="77777777" w:rsidR="00A52308" w:rsidRPr="00AC572E" w:rsidRDefault="00A52308" w:rsidP="00A5230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A52308" w:rsidRPr="007B3787" w14:paraId="56F10909" w14:textId="77777777" w:rsidTr="000F1620">
        <w:tc>
          <w:tcPr>
            <w:tcW w:w="704" w:type="dxa"/>
          </w:tcPr>
          <w:p w14:paraId="221F52A4" w14:textId="77777777" w:rsidR="00A52308" w:rsidRPr="007B3787" w:rsidRDefault="00A52308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6B22284" w14:textId="77777777" w:rsidR="00A52308" w:rsidRPr="007B3787" w:rsidRDefault="00A5230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AE2E803" w14:textId="77777777" w:rsidR="00A52308" w:rsidRPr="007B3787" w:rsidRDefault="00A5230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DEB8E90" w14:textId="77777777" w:rsidR="00A52308" w:rsidRPr="007B3787" w:rsidRDefault="00A5230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0C8EB21" w14:textId="77777777" w:rsidR="00A52308" w:rsidRPr="007B3787" w:rsidRDefault="00A5230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52308" w:rsidRPr="007B3787" w14:paraId="6BA0FB95" w14:textId="77777777" w:rsidTr="000F1620">
        <w:tc>
          <w:tcPr>
            <w:tcW w:w="704" w:type="dxa"/>
          </w:tcPr>
          <w:p w14:paraId="77F47303" w14:textId="77777777" w:rsidR="00A52308" w:rsidRPr="007B3787" w:rsidRDefault="00A5230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77ED24A3" w14:textId="77777777" w:rsidR="00A52308" w:rsidRPr="007B3787" w:rsidRDefault="00A52308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FA36671" w14:textId="77777777" w:rsidR="00A52308" w:rsidRPr="007B3787" w:rsidRDefault="00A5230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1A9DE62E" w14:textId="77777777" w:rsidR="00A52308" w:rsidRPr="007B3787" w:rsidRDefault="00A5230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694201E" w14:textId="77777777" w:rsidR="00A52308" w:rsidRPr="007B3787" w:rsidRDefault="00A5230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52308" w:rsidRPr="007B3787" w14:paraId="13EA6893" w14:textId="77777777" w:rsidTr="000F1620">
        <w:tc>
          <w:tcPr>
            <w:tcW w:w="704" w:type="dxa"/>
          </w:tcPr>
          <w:p w14:paraId="19E0776C" w14:textId="77777777" w:rsidR="00A52308" w:rsidRPr="007B3787" w:rsidRDefault="00A5230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3521A1D" w14:textId="28721574" w:rsidR="00A52308" w:rsidRPr="007B3787" w:rsidRDefault="0070039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projectId</w:t>
            </w:r>
          </w:p>
        </w:tc>
        <w:tc>
          <w:tcPr>
            <w:tcW w:w="1985" w:type="dxa"/>
          </w:tcPr>
          <w:p w14:paraId="0FC0A700" w14:textId="4A5E05BC" w:rsidR="00A52308" w:rsidRPr="007B3787" w:rsidRDefault="0070039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CD36405" w14:textId="77777777" w:rsidR="00A52308" w:rsidRPr="007B3787" w:rsidRDefault="00A5230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4B0F66D" w14:textId="77777777" w:rsidR="00A52308" w:rsidRPr="007B3787" w:rsidRDefault="00A5230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39CAE9F" w14:textId="77777777" w:rsidR="000B1D3F" w:rsidRDefault="000B1D3F" w:rsidP="000B1D3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0B1D3F" w:rsidRPr="007B3787" w14:paraId="3888DCAD" w14:textId="77777777" w:rsidTr="000F1620">
        <w:tc>
          <w:tcPr>
            <w:tcW w:w="846" w:type="dxa"/>
          </w:tcPr>
          <w:p w14:paraId="0CE3E5ED" w14:textId="77777777" w:rsidR="000B1D3F" w:rsidRPr="007B3787" w:rsidRDefault="000B1D3F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DF8789C" w14:textId="77777777" w:rsidR="000B1D3F" w:rsidRPr="007B3787" w:rsidRDefault="000B1D3F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037C566" w14:textId="77777777" w:rsidR="000B1D3F" w:rsidRPr="007B3787" w:rsidRDefault="000B1D3F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69CB3E5" w14:textId="77777777" w:rsidR="000B1D3F" w:rsidRPr="007B3787" w:rsidRDefault="000B1D3F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4AE29DD" w14:textId="77777777" w:rsidR="000B1D3F" w:rsidRPr="007B3787" w:rsidRDefault="000B1D3F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B1D3F" w:rsidRPr="007B3787" w14:paraId="674A6FA5" w14:textId="77777777" w:rsidTr="000F1620">
        <w:tc>
          <w:tcPr>
            <w:tcW w:w="846" w:type="dxa"/>
          </w:tcPr>
          <w:p w14:paraId="7586A712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49C44FA8" w14:textId="7F358C4C" w:rsidR="000B1D3F" w:rsidRPr="007B3787" w:rsidRDefault="009F2524" w:rsidP="000F1620">
            <w:pPr>
              <w:spacing w:line="360" w:lineRule="auto"/>
              <w:jc w:val="left"/>
              <w:rPr>
                <w:lang w:eastAsia="zh-CN"/>
              </w:rPr>
            </w:pPr>
            <w:r w:rsidRPr="009F2524">
              <w:rPr>
                <w:lang w:eastAsia="zh-CN"/>
              </w:rPr>
              <w:t>project</w:t>
            </w:r>
          </w:p>
        </w:tc>
        <w:tc>
          <w:tcPr>
            <w:tcW w:w="1985" w:type="dxa"/>
          </w:tcPr>
          <w:p w14:paraId="0B30AC16" w14:textId="5EF76510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</w:p>
        </w:tc>
        <w:tc>
          <w:tcPr>
            <w:tcW w:w="1276" w:type="dxa"/>
          </w:tcPr>
          <w:p w14:paraId="6546897A" w14:textId="795D22C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E150415" w14:textId="6253EE2E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83649" w:rsidRPr="007B3787" w14:paraId="23B831B5" w14:textId="77777777" w:rsidTr="000F1620">
        <w:tc>
          <w:tcPr>
            <w:tcW w:w="846" w:type="dxa"/>
          </w:tcPr>
          <w:p w14:paraId="493431FF" w14:textId="12F3A550" w:rsidR="00383649" w:rsidRDefault="0038364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5B0F2B">
              <w:rPr>
                <w:lang w:eastAsia="zh-CN"/>
              </w:rPr>
              <w:t>0</w:t>
            </w:r>
          </w:p>
        </w:tc>
        <w:tc>
          <w:tcPr>
            <w:tcW w:w="1984" w:type="dxa"/>
          </w:tcPr>
          <w:p w14:paraId="726EE39E" w14:textId="6A0224C9" w:rsidR="00383649" w:rsidRPr="009F2524" w:rsidRDefault="0079660E" w:rsidP="000F1620">
            <w:pPr>
              <w:spacing w:line="360" w:lineRule="auto"/>
              <w:jc w:val="left"/>
              <w:rPr>
                <w:lang w:eastAsia="zh-CN"/>
              </w:rPr>
            </w:pPr>
            <w:r w:rsidRPr="0079660E"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231F1864" w14:textId="7D8316AB" w:rsidR="00383649" w:rsidRDefault="0079660E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logo</w:t>
            </w:r>
            <w:r>
              <w:rPr>
                <w:lang w:eastAsia="zh-CN"/>
              </w:rPr>
              <w:t xml:space="preserve"> url</w:t>
            </w:r>
          </w:p>
        </w:tc>
        <w:tc>
          <w:tcPr>
            <w:tcW w:w="1276" w:type="dxa"/>
          </w:tcPr>
          <w:p w14:paraId="7AF76EB2" w14:textId="77777777" w:rsidR="00383649" w:rsidRPr="007B3787" w:rsidRDefault="0038364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5E8F9D" w14:textId="77777777" w:rsidR="00383649" w:rsidRPr="007B3787" w:rsidRDefault="0038364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4665F0FB" w14:textId="77777777" w:rsidTr="000F1620">
        <w:tc>
          <w:tcPr>
            <w:tcW w:w="846" w:type="dxa"/>
          </w:tcPr>
          <w:p w14:paraId="2DA9FADD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6D09B5AB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288B429B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0186F3ED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14886BE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741F3F9C" w14:textId="77777777" w:rsidTr="000F1620">
        <w:tc>
          <w:tcPr>
            <w:tcW w:w="846" w:type="dxa"/>
          </w:tcPr>
          <w:p w14:paraId="4FDA96E0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0FDAEEB0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5D038B36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项目简介</w:t>
            </w:r>
          </w:p>
        </w:tc>
        <w:tc>
          <w:tcPr>
            <w:tcW w:w="1276" w:type="dxa"/>
          </w:tcPr>
          <w:p w14:paraId="6C007613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8BEA079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1E799934" w14:textId="77777777" w:rsidTr="000F1620">
        <w:tc>
          <w:tcPr>
            <w:tcW w:w="846" w:type="dxa"/>
          </w:tcPr>
          <w:p w14:paraId="6DD834F6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1A74B3C9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tags</w:t>
            </w:r>
          </w:p>
        </w:tc>
        <w:tc>
          <w:tcPr>
            <w:tcW w:w="1985" w:type="dxa"/>
          </w:tcPr>
          <w:p w14:paraId="0A21E796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项目标签</w:t>
            </w:r>
          </w:p>
        </w:tc>
        <w:tc>
          <w:tcPr>
            <w:tcW w:w="1276" w:type="dxa"/>
          </w:tcPr>
          <w:p w14:paraId="51BE167F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0471D80A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4DE81910" w14:textId="77777777" w:rsidTr="000F1620">
        <w:tc>
          <w:tcPr>
            <w:tcW w:w="846" w:type="dxa"/>
          </w:tcPr>
          <w:p w14:paraId="39F721C1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</w:t>
            </w:r>
          </w:p>
        </w:tc>
        <w:tc>
          <w:tcPr>
            <w:tcW w:w="1984" w:type="dxa"/>
          </w:tcPr>
          <w:p w14:paraId="58D6B5FD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teamMembers</w:t>
            </w:r>
          </w:p>
        </w:tc>
        <w:tc>
          <w:tcPr>
            <w:tcW w:w="1985" w:type="dxa"/>
          </w:tcPr>
          <w:p w14:paraId="401092B0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团队</w:t>
            </w:r>
          </w:p>
        </w:tc>
        <w:tc>
          <w:tcPr>
            <w:tcW w:w="1276" w:type="dxa"/>
          </w:tcPr>
          <w:p w14:paraId="56D8335E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F37774A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56F3B6DA" w14:textId="77777777" w:rsidTr="000F1620">
        <w:tc>
          <w:tcPr>
            <w:tcW w:w="846" w:type="dxa"/>
          </w:tcPr>
          <w:p w14:paraId="5C166A14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1.5.1</w:t>
            </w:r>
          </w:p>
        </w:tc>
        <w:tc>
          <w:tcPr>
            <w:tcW w:w="1984" w:type="dxa"/>
          </w:tcPr>
          <w:p w14:paraId="62F0775A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 w:rsidRPr="007268A1"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3E1F9BBA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</w:p>
        </w:tc>
        <w:tc>
          <w:tcPr>
            <w:tcW w:w="1276" w:type="dxa"/>
          </w:tcPr>
          <w:p w14:paraId="5DA5F4DA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2AF3792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37595D3A" w14:textId="77777777" w:rsidTr="000F1620">
        <w:tc>
          <w:tcPr>
            <w:tcW w:w="846" w:type="dxa"/>
          </w:tcPr>
          <w:p w14:paraId="5EBAA8BA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1.5.2</w:t>
            </w:r>
          </w:p>
        </w:tc>
        <w:tc>
          <w:tcPr>
            <w:tcW w:w="1984" w:type="dxa"/>
          </w:tcPr>
          <w:p w14:paraId="39E7D81D" w14:textId="77777777" w:rsidR="000B1D3F" w:rsidRPr="007268A1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n</w:t>
            </w:r>
            <w:r>
              <w:rPr>
                <w:rFonts w:hint="eastAsia"/>
                <w:lang w:eastAsia="zh-CN"/>
              </w:rPr>
              <w:t>ame</w:t>
            </w:r>
          </w:p>
        </w:tc>
        <w:tc>
          <w:tcPr>
            <w:tcW w:w="1985" w:type="dxa"/>
          </w:tcPr>
          <w:p w14:paraId="0E5AA3A2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名字</w:t>
            </w:r>
          </w:p>
        </w:tc>
        <w:tc>
          <w:tcPr>
            <w:tcW w:w="1276" w:type="dxa"/>
          </w:tcPr>
          <w:p w14:paraId="46444230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ABF817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52AFEC86" w14:textId="77777777" w:rsidTr="000F1620">
        <w:tc>
          <w:tcPr>
            <w:tcW w:w="846" w:type="dxa"/>
          </w:tcPr>
          <w:p w14:paraId="7A5A4FDC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1.5.3</w:t>
            </w:r>
          </w:p>
        </w:tc>
        <w:tc>
          <w:tcPr>
            <w:tcW w:w="1984" w:type="dxa"/>
          </w:tcPr>
          <w:p w14:paraId="75B6AA4C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positionId</w:t>
            </w:r>
          </w:p>
        </w:tc>
        <w:tc>
          <w:tcPr>
            <w:tcW w:w="1985" w:type="dxa"/>
          </w:tcPr>
          <w:p w14:paraId="7BB01DB7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职位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E70FC47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F8B00F1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38369A9E" w14:textId="77777777" w:rsidTr="000F1620">
        <w:tc>
          <w:tcPr>
            <w:tcW w:w="846" w:type="dxa"/>
          </w:tcPr>
          <w:p w14:paraId="4211BBC1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1.5.4</w:t>
            </w:r>
          </w:p>
        </w:tc>
        <w:tc>
          <w:tcPr>
            <w:tcW w:w="1984" w:type="dxa"/>
          </w:tcPr>
          <w:p w14:paraId="3D5CA43E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positionName</w:t>
            </w:r>
          </w:p>
        </w:tc>
        <w:tc>
          <w:tcPr>
            <w:tcW w:w="1985" w:type="dxa"/>
          </w:tcPr>
          <w:p w14:paraId="2615C327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职位名称</w:t>
            </w:r>
          </w:p>
        </w:tc>
        <w:tc>
          <w:tcPr>
            <w:tcW w:w="1276" w:type="dxa"/>
          </w:tcPr>
          <w:p w14:paraId="2BEC86D6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BFD8727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3E92969F" w14:textId="77777777" w:rsidTr="000F1620">
        <w:tc>
          <w:tcPr>
            <w:tcW w:w="846" w:type="dxa"/>
          </w:tcPr>
          <w:p w14:paraId="21D662C3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1.5.5</w:t>
            </w:r>
          </w:p>
        </w:tc>
        <w:tc>
          <w:tcPr>
            <w:tcW w:w="1984" w:type="dxa"/>
          </w:tcPr>
          <w:p w14:paraId="389791A1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phoneNumber</w:t>
            </w:r>
          </w:p>
        </w:tc>
        <w:tc>
          <w:tcPr>
            <w:tcW w:w="1985" w:type="dxa"/>
          </w:tcPr>
          <w:p w14:paraId="29BAAF92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联系方式</w:t>
            </w:r>
          </w:p>
        </w:tc>
        <w:tc>
          <w:tcPr>
            <w:tcW w:w="1276" w:type="dxa"/>
          </w:tcPr>
          <w:p w14:paraId="79EE44F5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4D871CD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28BE8525" w14:textId="77777777" w:rsidTr="000F1620">
        <w:tc>
          <w:tcPr>
            <w:tcW w:w="846" w:type="dxa"/>
          </w:tcPr>
          <w:p w14:paraId="18A920BD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</w:t>
            </w:r>
          </w:p>
        </w:tc>
        <w:tc>
          <w:tcPr>
            <w:tcW w:w="1984" w:type="dxa"/>
          </w:tcPr>
          <w:p w14:paraId="2B59B75F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teamsize</w:t>
            </w:r>
          </w:p>
        </w:tc>
        <w:tc>
          <w:tcPr>
            <w:tcW w:w="1985" w:type="dxa"/>
          </w:tcPr>
          <w:p w14:paraId="2BDC80A5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团队人数</w:t>
            </w:r>
          </w:p>
        </w:tc>
        <w:tc>
          <w:tcPr>
            <w:tcW w:w="1276" w:type="dxa"/>
          </w:tcPr>
          <w:p w14:paraId="453FF835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221E0EC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1F059F9B" w14:textId="77777777" w:rsidTr="000F1620">
        <w:tc>
          <w:tcPr>
            <w:tcW w:w="846" w:type="dxa"/>
          </w:tcPr>
          <w:p w14:paraId="300693E4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</w:t>
            </w:r>
          </w:p>
        </w:tc>
        <w:tc>
          <w:tcPr>
            <w:tcW w:w="1984" w:type="dxa"/>
          </w:tcPr>
          <w:p w14:paraId="07645531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financeAmount</w:t>
            </w:r>
          </w:p>
        </w:tc>
        <w:tc>
          <w:tcPr>
            <w:tcW w:w="1985" w:type="dxa"/>
          </w:tcPr>
          <w:p w14:paraId="2F24F798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融资情况</w:t>
            </w:r>
          </w:p>
        </w:tc>
        <w:tc>
          <w:tcPr>
            <w:tcW w:w="1276" w:type="dxa"/>
          </w:tcPr>
          <w:p w14:paraId="383B3DF0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53C3F11C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71627721" w14:textId="77777777" w:rsidTr="000F1620">
        <w:tc>
          <w:tcPr>
            <w:tcW w:w="846" w:type="dxa"/>
          </w:tcPr>
          <w:p w14:paraId="35C8CE62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1.8</w:t>
            </w:r>
          </w:p>
        </w:tc>
        <w:tc>
          <w:tcPr>
            <w:tcW w:w="1984" w:type="dxa"/>
          </w:tcPr>
          <w:p w14:paraId="73A24D9B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 w:rsidRPr="009128E8">
              <w:rPr>
                <w:lang w:eastAsia="zh-CN"/>
              </w:rPr>
              <w:t>entreOrentation</w:t>
            </w:r>
          </w:p>
        </w:tc>
        <w:tc>
          <w:tcPr>
            <w:tcW w:w="1985" w:type="dxa"/>
          </w:tcPr>
          <w:p w14:paraId="34882281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项目方向</w:t>
            </w:r>
          </w:p>
        </w:tc>
        <w:tc>
          <w:tcPr>
            <w:tcW w:w="1276" w:type="dxa"/>
          </w:tcPr>
          <w:p w14:paraId="65A0779E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819D08C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6B32D397" w14:textId="77777777" w:rsidTr="000F1620">
        <w:tc>
          <w:tcPr>
            <w:tcW w:w="846" w:type="dxa"/>
          </w:tcPr>
          <w:p w14:paraId="698118E2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1.9</w:t>
            </w:r>
          </w:p>
        </w:tc>
        <w:tc>
          <w:tcPr>
            <w:tcW w:w="1984" w:type="dxa"/>
          </w:tcPr>
          <w:p w14:paraId="18A48586" w14:textId="77777777" w:rsidR="000B1D3F" w:rsidRPr="009128E8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7AA31CF9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所在地</w:t>
            </w:r>
          </w:p>
        </w:tc>
        <w:tc>
          <w:tcPr>
            <w:tcW w:w="1276" w:type="dxa"/>
          </w:tcPr>
          <w:p w14:paraId="5E9B7E9B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E54EDC8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37E39DBF" w14:textId="77777777" w:rsidTr="000F1620">
        <w:tc>
          <w:tcPr>
            <w:tcW w:w="846" w:type="dxa"/>
          </w:tcPr>
          <w:p w14:paraId="17EC4211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1.9.1</w:t>
            </w:r>
          </w:p>
        </w:tc>
        <w:tc>
          <w:tcPr>
            <w:tcW w:w="1984" w:type="dxa"/>
          </w:tcPr>
          <w:p w14:paraId="5DAF438A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27BEFC45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64E0B58F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BA22EA1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6FDD5A24" w14:textId="77777777" w:rsidTr="000F1620">
        <w:tc>
          <w:tcPr>
            <w:tcW w:w="846" w:type="dxa"/>
          </w:tcPr>
          <w:p w14:paraId="32277843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1.9.2</w:t>
            </w:r>
          </w:p>
        </w:tc>
        <w:tc>
          <w:tcPr>
            <w:tcW w:w="1984" w:type="dxa"/>
          </w:tcPr>
          <w:p w14:paraId="2F3D6DF2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city</w:t>
            </w:r>
          </w:p>
        </w:tc>
        <w:tc>
          <w:tcPr>
            <w:tcW w:w="1985" w:type="dxa"/>
          </w:tcPr>
          <w:p w14:paraId="62AF9AF4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05D86BC5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AAB11F9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1EF1B469" w14:textId="77777777" w:rsidTr="000F1620">
        <w:tc>
          <w:tcPr>
            <w:tcW w:w="846" w:type="dxa"/>
          </w:tcPr>
          <w:p w14:paraId="19D80B5F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1.10</w:t>
            </w:r>
          </w:p>
        </w:tc>
        <w:tc>
          <w:tcPr>
            <w:tcW w:w="1984" w:type="dxa"/>
          </w:tcPr>
          <w:p w14:paraId="1038EB65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introduce</w:t>
            </w:r>
          </w:p>
        </w:tc>
        <w:tc>
          <w:tcPr>
            <w:tcW w:w="1985" w:type="dxa"/>
          </w:tcPr>
          <w:p w14:paraId="72AB37C9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项目具体描述</w:t>
            </w:r>
          </w:p>
        </w:tc>
        <w:tc>
          <w:tcPr>
            <w:tcW w:w="1276" w:type="dxa"/>
          </w:tcPr>
          <w:p w14:paraId="2D881FC5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A3784E2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417E743C" w14:textId="77777777" w:rsidTr="000F1620">
        <w:tc>
          <w:tcPr>
            <w:tcW w:w="846" w:type="dxa"/>
          </w:tcPr>
          <w:p w14:paraId="39A2DF9C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1.11</w:t>
            </w:r>
          </w:p>
        </w:tc>
        <w:tc>
          <w:tcPr>
            <w:tcW w:w="1984" w:type="dxa"/>
          </w:tcPr>
          <w:p w14:paraId="386937BE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prospect</w:t>
            </w:r>
          </w:p>
        </w:tc>
        <w:tc>
          <w:tcPr>
            <w:tcW w:w="1985" w:type="dxa"/>
          </w:tcPr>
          <w:p w14:paraId="378C4638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市场预期</w:t>
            </w:r>
          </w:p>
        </w:tc>
        <w:tc>
          <w:tcPr>
            <w:tcW w:w="1276" w:type="dxa"/>
          </w:tcPr>
          <w:p w14:paraId="1B6EB627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4EA78D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3BA7D08D" w14:textId="77777777" w:rsidTr="000F1620">
        <w:tc>
          <w:tcPr>
            <w:tcW w:w="846" w:type="dxa"/>
          </w:tcPr>
          <w:p w14:paraId="2B3DFB7D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1.11.1</w:t>
            </w:r>
          </w:p>
        </w:tc>
        <w:tc>
          <w:tcPr>
            <w:tcW w:w="1984" w:type="dxa"/>
          </w:tcPr>
          <w:p w14:paraId="03E5B99D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 w:rsidRPr="005E1492">
              <w:rPr>
                <w:lang w:eastAsia="zh-CN"/>
              </w:rPr>
              <w:t>estimateTime</w:t>
            </w:r>
          </w:p>
        </w:tc>
        <w:tc>
          <w:tcPr>
            <w:tcW w:w="1985" w:type="dxa"/>
          </w:tcPr>
          <w:p w14:paraId="1F0E6F4A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预期时间</w:t>
            </w:r>
          </w:p>
        </w:tc>
        <w:tc>
          <w:tcPr>
            <w:tcW w:w="1276" w:type="dxa"/>
          </w:tcPr>
          <w:p w14:paraId="07D026A7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767940E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733AFDFE" w14:textId="77777777" w:rsidTr="000F1620">
        <w:tc>
          <w:tcPr>
            <w:tcW w:w="846" w:type="dxa"/>
          </w:tcPr>
          <w:p w14:paraId="2FF8878B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1.11.2</w:t>
            </w:r>
          </w:p>
        </w:tc>
        <w:tc>
          <w:tcPr>
            <w:tcW w:w="1984" w:type="dxa"/>
          </w:tcPr>
          <w:p w14:paraId="6C749C8F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 w:rsidRPr="005E1492">
              <w:rPr>
                <w:lang w:eastAsia="zh-CN"/>
              </w:rPr>
              <w:t>estimatePrice</w:t>
            </w:r>
          </w:p>
        </w:tc>
        <w:tc>
          <w:tcPr>
            <w:tcW w:w="1985" w:type="dxa"/>
          </w:tcPr>
          <w:p w14:paraId="50A71B93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预估价格</w:t>
            </w:r>
          </w:p>
        </w:tc>
        <w:tc>
          <w:tcPr>
            <w:tcW w:w="1276" w:type="dxa"/>
          </w:tcPr>
          <w:p w14:paraId="35D9B989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CAF7C28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5C3B549F" w14:textId="77777777" w:rsidTr="000F1620">
        <w:tc>
          <w:tcPr>
            <w:tcW w:w="846" w:type="dxa"/>
          </w:tcPr>
          <w:p w14:paraId="392EF608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1.11.2</w:t>
            </w:r>
          </w:p>
        </w:tc>
        <w:tc>
          <w:tcPr>
            <w:tcW w:w="1984" w:type="dxa"/>
          </w:tcPr>
          <w:p w14:paraId="59A15504" w14:textId="77777777" w:rsidR="000B1D3F" w:rsidRPr="006D2EC6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 w:rsidRPr="00B7267E">
              <w:rPr>
                <w:lang w:eastAsia="zh-CN"/>
              </w:rPr>
              <w:t>prospectDetail</w:t>
            </w:r>
          </w:p>
        </w:tc>
        <w:tc>
          <w:tcPr>
            <w:tcW w:w="1985" w:type="dxa"/>
          </w:tcPr>
          <w:p w14:paraId="1D475891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 w:rsidRPr="00B3502B">
              <w:rPr>
                <w:lang w:eastAsia="zh-CN"/>
              </w:rPr>
              <w:t>市场预期具体描述</w:t>
            </w:r>
          </w:p>
        </w:tc>
        <w:tc>
          <w:tcPr>
            <w:tcW w:w="1276" w:type="dxa"/>
          </w:tcPr>
          <w:p w14:paraId="551D6B8C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4B3AE87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5DBA9C57" w14:textId="77777777" w:rsidTr="000F1620">
        <w:tc>
          <w:tcPr>
            <w:tcW w:w="846" w:type="dxa"/>
          </w:tcPr>
          <w:p w14:paraId="6B2A40F5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1.12</w:t>
            </w:r>
          </w:p>
        </w:tc>
        <w:tc>
          <w:tcPr>
            <w:tcW w:w="1984" w:type="dxa"/>
          </w:tcPr>
          <w:p w14:paraId="4F0AF81B" w14:textId="77777777" w:rsidR="000B1D3F" w:rsidRPr="006D2EC6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72DCFC72" w14:textId="77777777" w:rsidR="000B1D3F" w:rsidRPr="00B3502B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 w:rsidRPr="00471B80">
              <w:rPr>
                <w:highlight w:val="yellow"/>
                <w:lang w:eastAsia="zh-CN"/>
              </w:rPr>
              <w:t>需求</w:t>
            </w:r>
            <w:r>
              <w:rPr>
                <w:rFonts w:hint="eastAsia"/>
                <w:highlight w:val="yellow"/>
                <w:lang w:eastAsia="zh-CN"/>
              </w:rPr>
              <w:t>？</w:t>
            </w:r>
          </w:p>
        </w:tc>
        <w:tc>
          <w:tcPr>
            <w:tcW w:w="1276" w:type="dxa"/>
          </w:tcPr>
          <w:p w14:paraId="22CD9D0C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50EA41C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D11D0" w:rsidRPr="007B3787" w14:paraId="188E29F3" w14:textId="77777777" w:rsidTr="000F1620">
        <w:tc>
          <w:tcPr>
            <w:tcW w:w="846" w:type="dxa"/>
          </w:tcPr>
          <w:p w14:paraId="48CB8CBB" w14:textId="1A7A290B" w:rsidR="002D11D0" w:rsidRDefault="002D11D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13</w:t>
            </w:r>
          </w:p>
        </w:tc>
        <w:tc>
          <w:tcPr>
            <w:tcW w:w="1984" w:type="dxa"/>
          </w:tcPr>
          <w:p w14:paraId="43E2C883" w14:textId="77777777" w:rsidR="002D11D0" w:rsidRPr="009F2524" w:rsidRDefault="002D11D0" w:rsidP="000F1620">
            <w:pPr>
              <w:spacing w:line="360" w:lineRule="auto"/>
              <w:jc w:val="left"/>
              <w:rPr>
                <w:lang w:eastAsia="zh-CN"/>
              </w:rPr>
            </w:pPr>
            <w:r w:rsidRPr="0079660E"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6E33169D" w14:textId="77777777" w:rsidR="002D11D0" w:rsidRDefault="002D11D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logo</w:t>
            </w:r>
            <w:r>
              <w:rPr>
                <w:lang w:eastAsia="zh-CN"/>
              </w:rPr>
              <w:t xml:space="preserve"> url</w:t>
            </w:r>
          </w:p>
        </w:tc>
        <w:tc>
          <w:tcPr>
            <w:tcW w:w="1276" w:type="dxa"/>
          </w:tcPr>
          <w:p w14:paraId="38F77AC0" w14:textId="77777777" w:rsidR="002D11D0" w:rsidRPr="007B3787" w:rsidRDefault="002D11D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92CD904" w14:textId="77777777" w:rsidR="002D11D0" w:rsidRPr="007B3787" w:rsidRDefault="002D11D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D11D0" w:rsidRPr="007B3787" w14:paraId="61099CA7" w14:textId="77777777" w:rsidTr="000F1620">
        <w:tc>
          <w:tcPr>
            <w:tcW w:w="846" w:type="dxa"/>
          </w:tcPr>
          <w:p w14:paraId="46D75A2C" w14:textId="4AFA2DC3" w:rsidR="002D11D0" w:rsidRDefault="006D0E0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1.14</w:t>
            </w:r>
          </w:p>
        </w:tc>
        <w:tc>
          <w:tcPr>
            <w:tcW w:w="1984" w:type="dxa"/>
          </w:tcPr>
          <w:p w14:paraId="4EAB36A1" w14:textId="53EEFFE9" w:rsidR="002D11D0" w:rsidRPr="006D2EC6" w:rsidRDefault="00F546D8" w:rsidP="000F1620">
            <w:pPr>
              <w:spacing w:line="360" w:lineRule="auto"/>
              <w:jc w:val="left"/>
              <w:rPr>
                <w:lang w:eastAsia="zh-CN"/>
              </w:rPr>
            </w:pPr>
            <w:r w:rsidRPr="00F546D8">
              <w:rPr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195BA6DE" w14:textId="3068FB75" w:rsidR="002D11D0" w:rsidRPr="00FB5E3E" w:rsidRDefault="00F546D8" w:rsidP="000F1620">
            <w:pPr>
              <w:spacing w:line="360" w:lineRule="auto"/>
              <w:jc w:val="left"/>
              <w:rPr>
                <w:lang w:eastAsia="zh-CN"/>
              </w:rPr>
            </w:pPr>
            <w:r w:rsidRPr="00FB5E3E">
              <w:rPr>
                <w:lang w:eastAsia="zh-CN"/>
              </w:rPr>
              <w:t>点赞数量</w:t>
            </w:r>
          </w:p>
        </w:tc>
        <w:tc>
          <w:tcPr>
            <w:tcW w:w="1276" w:type="dxa"/>
          </w:tcPr>
          <w:p w14:paraId="6C1D4719" w14:textId="46839743" w:rsidR="002D11D0" w:rsidRDefault="00F546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3A3D699E" w14:textId="77777777" w:rsidR="002D11D0" w:rsidRPr="007B3787" w:rsidRDefault="002D11D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546D8" w:rsidRPr="007B3787" w14:paraId="78EC3570" w14:textId="77777777" w:rsidTr="000F1620">
        <w:tc>
          <w:tcPr>
            <w:tcW w:w="846" w:type="dxa"/>
          </w:tcPr>
          <w:p w14:paraId="12E8C5C9" w14:textId="18CB150F" w:rsidR="00F546D8" w:rsidRDefault="00F546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1.15</w:t>
            </w:r>
          </w:p>
        </w:tc>
        <w:tc>
          <w:tcPr>
            <w:tcW w:w="1984" w:type="dxa"/>
          </w:tcPr>
          <w:p w14:paraId="06F87256" w14:textId="34353B44" w:rsidR="00F546D8" w:rsidRPr="00F546D8" w:rsidRDefault="00F546D8" w:rsidP="000F1620">
            <w:pPr>
              <w:spacing w:line="360" w:lineRule="auto"/>
              <w:jc w:val="left"/>
              <w:rPr>
                <w:lang w:eastAsia="zh-CN"/>
              </w:rPr>
            </w:pPr>
            <w:r w:rsidRPr="00F546D8">
              <w:rPr>
                <w:lang w:eastAsia="zh-CN"/>
              </w:rPr>
              <w:t>concern</w:t>
            </w:r>
          </w:p>
        </w:tc>
        <w:tc>
          <w:tcPr>
            <w:tcW w:w="1985" w:type="dxa"/>
          </w:tcPr>
          <w:p w14:paraId="0446F735" w14:textId="2D147E25" w:rsidR="00F546D8" w:rsidRPr="00FB5E3E" w:rsidRDefault="00F546D8" w:rsidP="000F1620">
            <w:pPr>
              <w:spacing w:line="360" w:lineRule="auto"/>
              <w:jc w:val="left"/>
              <w:rPr>
                <w:lang w:eastAsia="zh-CN"/>
              </w:rPr>
            </w:pPr>
            <w:r w:rsidRPr="00FB5E3E">
              <w:rPr>
                <w:rFonts w:hint="eastAsia"/>
                <w:lang w:eastAsia="zh-CN"/>
              </w:rPr>
              <w:t>推荐数量</w:t>
            </w:r>
          </w:p>
        </w:tc>
        <w:tc>
          <w:tcPr>
            <w:tcW w:w="1276" w:type="dxa"/>
          </w:tcPr>
          <w:p w14:paraId="318654F1" w14:textId="77777777" w:rsidR="00F546D8" w:rsidRDefault="00F546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9756D3B" w14:textId="77777777" w:rsidR="00F546D8" w:rsidRPr="007B3787" w:rsidRDefault="00F546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6AE5034" w14:textId="77777777" w:rsidR="000B00D5" w:rsidRPr="0015624D" w:rsidRDefault="000B00D5" w:rsidP="000B00D5">
      <w:pPr>
        <w:pStyle w:val="3"/>
        <w:rPr>
          <w:lang w:eastAsia="zh-CN"/>
        </w:rPr>
      </w:pPr>
      <w:r>
        <w:rPr>
          <w:lang w:eastAsia="zh-CN"/>
        </w:rPr>
        <w:t>评论</w:t>
      </w:r>
    </w:p>
    <w:p w14:paraId="68479076" w14:textId="77777777" w:rsidR="000B00D5" w:rsidRPr="00AC572E" w:rsidRDefault="000B00D5" w:rsidP="000B00D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C7DFA34" w14:textId="77777777" w:rsidR="000B00D5" w:rsidRDefault="000B00D5" w:rsidP="000B00D5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629F391D" w14:textId="731E05C4" w:rsidR="000B00D5" w:rsidRPr="007B3787" w:rsidRDefault="00454AC4" w:rsidP="000B00D5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评论</w:t>
      </w:r>
    </w:p>
    <w:p w14:paraId="115EE9C6" w14:textId="77777777" w:rsidR="000B00D5" w:rsidRPr="00AC572E" w:rsidRDefault="000B00D5" w:rsidP="000B00D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013B1B6A" w14:textId="4544DED4" w:rsidR="000B00D5" w:rsidRDefault="000B00D5" w:rsidP="000B00D5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="00777A24">
        <w:rPr>
          <w:rFonts w:hint="eastAsia"/>
          <w:lang w:eastAsia="zh-CN"/>
        </w:rPr>
        <w:t>comment</w:t>
      </w:r>
      <w:r>
        <w:rPr>
          <w:lang w:eastAsia="zh-CN"/>
        </w:rPr>
        <w:t>/</w:t>
      </w:r>
      <w:r w:rsidR="00777A24">
        <w:rPr>
          <w:lang w:eastAsia="zh-CN"/>
        </w:rPr>
        <w:t>add</w:t>
      </w:r>
    </w:p>
    <w:p w14:paraId="539753C0" w14:textId="77777777" w:rsidR="000B00D5" w:rsidRPr="00B05C4F" w:rsidRDefault="000B00D5" w:rsidP="000B00D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476320D" w14:textId="77777777" w:rsidR="00C327A2" w:rsidRPr="00AC572E" w:rsidRDefault="00C327A2" w:rsidP="00C327A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C327A2" w:rsidRPr="007B3787" w14:paraId="0DEA948D" w14:textId="77777777" w:rsidTr="00945E31">
        <w:tc>
          <w:tcPr>
            <w:tcW w:w="704" w:type="dxa"/>
          </w:tcPr>
          <w:p w14:paraId="456AC0D7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2B74C0B6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3911E055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DD7EB07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5F6056B0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327A2" w:rsidRPr="007B3787" w14:paraId="79D9F631" w14:textId="77777777" w:rsidTr="00945E31">
        <w:tc>
          <w:tcPr>
            <w:tcW w:w="704" w:type="dxa"/>
          </w:tcPr>
          <w:p w14:paraId="7B51AD4D" w14:textId="77777777" w:rsidR="00C327A2" w:rsidRPr="007B3787" w:rsidRDefault="00C327A2" w:rsidP="00481AA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07725923" w14:textId="77777777" w:rsidR="00C327A2" w:rsidRPr="007B3787" w:rsidRDefault="00C327A2" w:rsidP="00481AA0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48D2586D" w14:textId="77777777" w:rsidR="00C327A2" w:rsidRPr="007B3787" w:rsidRDefault="00C327A2" w:rsidP="00481AA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489716BA" w14:textId="77777777" w:rsidR="00C327A2" w:rsidRPr="007B3787" w:rsidRDefault="00C327A2" w:rsidP="00481AA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674FC232" w14:textId="77777777" w:rsidR="00C327A2" w:rsidRPr="007B3787" w:rsidRDefault="00C327A2" w:rsidP="00481AA0">
            <w:pPr>
              <w:spacing w:line="360" w:lineRule="auto"/>
              <w:rPr>
                <w:lang w:eastAsia="zh-CN"/>
              </w:rPr>
            </w:pPr>
          </w:p>
        </w:tc>
      </w:tr>
      <w:tr w:rsidR="00346AB3" w:rsidRPr="007B3787" w14:paraId="3FF31261" w14:textId="77777777" w:rsidTr="00945E31">
        <w:tc>
          <w:tcPr>
            <w:tcW w:w="704" w:type="dxa"/>
          </w:tcPr>
          <w:p w14:paraId="5F747EB8" w14:textId="652C3D4A" w:rsidR="00346AB3" w:rsidRDefault="007E156E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132E493D" w14:textId="77777777" w:rsidR="00346AB3" w:rsidRPr="007B3787" w:rsidRDefault="00346AB3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71BC6E51" w14:textId="77777777" w:rsidR="00346AB3" w:rsidRPr="007B3787" w:rsidRDefault="00346AB3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64E10C5D" w14:textId="77777777" w:rsidR="00346AB3" w:rsidRPr="007B3787" w:rsidRDefault="00346AB3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28A43E34" w14:textId="77777777" w:rsidR="00346AB3" w:rsidRPr="007B3787" w:rsidRDefault="00346AB3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945E31" w:rsidRPr="007B3787" w14:paraId="73193262" w14:textId="77777777" w:rsidTr="00945E31">
        <w:tc>
          <w:tcPr>
            <w:tcW w:w="704" w:type="dxa"/>
          </w:tcPr>
          <w:p w14:paraId="6B14E3A2" w14:textId="1D875123" w:rsidR="00945E31" w:rsidRDefault="007E156E" w:rsidP="00945E3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1B6DBA3C" w14:textId="77777777" w:rsidR="00945E31" w:rsidRDefault="00945E31" w:rsidP="00945E3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5B8E575A" w14:textId="77777777" w:rsidR="00945E31" w:rsidRDefault="00945E31" w:rsidP="00945E3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7EBA0370" w14:textId="77777777" w:rsidR="00945E31" w:rsidRPr="007B3787" w:rsidRDefault="00945E31" w:rsidP="00945E31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4122E788" w14:textId="7AEFE224" w:rsidR="00945E31" w:rsidRDefault="00945E31" w:rsidP="00945E31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BE2E83" w:rsidRPr="007B3787" w14:paraId="3843A695" w14:textId="77777777" w:rsidTr="00945E31">
        <w:tc>
          <w:tcPr>
            <w:tcW w:w="704" w:type="dxa"/>
          </w:tcPr>
          <w:p w14:paraId="5EAAB3D6" w14:textId="23D4FB55" w:rsidR="00BE2E83" w:rsidRDefault="007E156E" w:rsidP="00945E3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843" w:type="dxa"/>
          </w:tcPr>
          <w:p w14:paraId="55C1EF95" w14:textId="290AA27E" w:rsidR="00BE2E83" w:rsidRDefault="00BE2E83" w:rsidP="00945E3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content</w:t>
            </w:r>
          </w:p>
        </w:tc>
        <w:tc>
          <w:tcPr>
            <w:tcW w:w="1559" w:type="dxa"/>
          </w:tcPr>
          <w:p w14:paraId="0C1114FA" w14:textId="2CCB52EA" w:rsidR="00BE2E83" w:rsidRDefault="009E082A" w:rsidP="00945E3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  <w:tc>
          <w:tcPr>
            <w:tcW w:w="1276" w:type="dxa"/>
          </w:tcPr>
          <w:p w14:paraId="065E793D" w14:textId="77777777" w:rsidR="00BE2E83" w:rsidRPr="007B3787" w:rsidRDefault="00BE2E83" w:rsidP="00945E31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715DD866" w14:textId="77777777" w:rsidR="00BE2E83" w:rsidRDefault="00BE2E83" w:rsidP="00945E31">
            <w:pPr>
              <w:spacing w:line="360" w:lineRule="auto"/>
              <w:rPr>
                <w:lang w:eastAsia="zh-CN"/>
              </w:rPr>
            </w:pPr>
          </w:p>
        </w:tc>
      </w:tr>
    </w:tbl>
    <w:p w14:paraId="39C6A392" w14:textId="77777777" w:rsidR="00C327A2" w:rsidRDefault="00C327A2" w:rsidP="00C327A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C327A2" w:rsidRPr="007B3787" w14:paraId="21163B41" w14:textId="77777777" w:rsidTr="001D29F5">
        <w:tc>
          <w:tcPr>
            <w:tcW w:w="846" w:type="dxa"/>
          </w:tcPr>
          <w:p w14:paraId="147DF5ED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F504F6D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703E9A2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C26A7F2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205BC51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E165E" w:rsidRPr="007B3787" w14:paraId="0960AAD1" w14:textId="77777777" w:rsidTr="001D29F5">
        <w:tc>
          <w:tcPr>
            <w:tcW w:w="846" w:type="dxa"/>
          </w:tcPr>
          <w:p w14:paraId="3E270ADC" w14:textId="5C85BF88" w:rsidR="00AE165E" w:rsidRDefault="00AE165E" w:rsidP="00AE165E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AD8624D" w14:textId="4569814A" w:rsidR="00AE165E" w:rsidRPr="007B3787" w:rsidRDefault="00D61027" w:rsidP="00AE165E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  <w:r w:rsidRPr="00D61027">
              <w:rPr>
                <w:lang w:eastAsia="zh-CN"/>
              </w:rPr>
              <w:t>permission</w:t>
            </w:r>
          </w:p>
        </w:tc>
        <w:tc>
          <w:tcPr>
            <w:tcW w:w="1843" w:type="dxa"/>
          </w:tcPr>
          <w:p w14:paraId="5A400FA5" w14:textId="7E02F5C5" w:rsidR="00AE165E" w:rsidRPr="007B3787" w:rsidRDefault="00AE165E" w:rsidP="00AE165E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可否评价</w:t>
            </w:r>
          </w:p>
        </w:tc>
        <w:tc>
          <w:tcPr>
            <w:tcW w:w="1276" w:type="dxa"/>
          </w:tcPr>
          <w:p w14:paraId="66A50787" w14:textId="220CD124" w:rsidR="00AE165E" w:rsidRPr="007B3787" w:rsidRDefault="00AE165E" w:rsidP="00AE165E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641EB708" w14:textId="51B6168E" w:rsidR="00AE165E" w:rsidRPr="007B3787" w:rsidRDefault="00AE165E" w:rsidP="00AE165E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 w:rsidR="00D61027">
              <w:rPr>
                <w:rFonts w:hint="eastAsia"/>
                <w:lang w:eastAsia="zh-CN"/>
              </w:rPr>
              <w:t>允许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rFonts w:hint="eastAsia"/>
                <w:lang w:eastAsia="zh-CN"/>
              </w:rPr>
              <w:t>0-</w:t>
            </w:r>
            <w:r w:rsidR="00D61027">
              <w:rPr>
                <w:rFonts w:hint="eastAsia"/>
                <w:lang w:eastAsia="zh-CN"/>
              </w:rPr>
              <w:t>不允许</w:t>
            </w:r>
          </w:p>
        </w:tc>
      </w:tr>
      <w:tr w:rsidR="00AE165E" w:rsidRPr="007B3787" w14:paraId="5FFD5495" w14:textId="77777777" w:rsidTr="00F14997">
        <w:tc>
          <w:tcPr>
            <w:tcW w:w="846" w:type="dxa"/>
          </w:tcPr>
          <w:p w14:paraId="51D5D25E" w14:textId="6D83D77B" w:rsidR="00AE165E" w:rsidRPr="007B3787" w:rsidRDefault="003A7877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12F435CB" w14:textId="77777777" w:rsidR="00AE165E" w:rsidRPr="007B3787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3DC077D3" w14:textId="77777777" w:rsidR="00AE165E" w:rsidRPr="007B3787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BC1B3A5" w14:textId="77777777" w:rsidR="00AE165E" w:rsidRPr="007B3787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71157A2F" w14:textId="495F07DF" w:rsidR="00AE165E" w:rsidRPr="007B3787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AE165E" w:rsidRPr="007B3787" w14:paraId="743D052A" w14:textId="77777777" w:rsidTr="00F14997">
        <w:tc>
          <w:tcPr>
            <w:tcW w:w="846" w:type="dxa"/>
          </w:tcPr>
          <w:p w14:paraId="14A2CD8B" w14:textId="59DF2A36" w:rsidR="00AE165E" w:rsidRDefault="003A7877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44B4192C" w14:textId="77777777" w:rsidR="00AE165E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4C36985B" w14:textId="77777777" w:rsidR="00AE165E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57FC00F" w14:textId="77777777" w:rsidR="00AE165E" w:rsidRPr="007B3787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0F7F9F4" w14:textId="77777777" w:rsidR="00AE165E" w:rsidRPr="007B3787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145871F" w14:textId="13F7CEFE" w:rsidR="00215D15" w:rsidRPr="0015624D" w:rsidRDefault="00215D15" w:rsidP="00215D15">
      <w:pPr>
        <w:pStyle w:val="3"/>
        <w:rPr>
          <w:lang w:eastAsia="zh-CN"/>
        </w:rPr>
      </w:pPr>
      <w:r>
        <w:rPr>
          <w:lang w:eastAsia="zh-CN"/>
        </w:rPr>
        <w:lastRenderedPageBreak/>
        <w:t>点赞</w:t>
      </w:r>
    </w:p>
    <w:p w14:paraId="635D58A5" w14:textId="77777777" w:rsidR="00215D15" w:rsidRPr="00AC572E" w:rsidRDefault="00215D15" w:rsidP="00215D1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F1EAE7A" w14:textId="77777777" w:rsidR="00215D15" w:rsidRDefault="00215D15" w:rsidP="00215D15">
      <w:pPr>
        <w:spacing w:line="360" w:lineRule="auto"/>
        <w:ind w:firstLine="420"/>
        <w:jc w:val="left"/>
        <w:rPr>
          <w:lang w:eastAsia="zh-CN"/>
        </w:rPr>
      </w:pPr>
      <w:r w:rsidRPr="007E72DB">
        <w:rPr>
          <w:rFonts w:hint="eastAsia"/>
          <w:lang w:eastAsia="zh-CN"/>
        </w:rPr>
        <w:t>http://gxufyz.axshare.com/#p=</w:t>
      </w:r>
      <w:r w:rsidRPr="007E72DB">
        <w:rPr>
          <w:rFonts w:hint="eastAsia"/>
          <w:lang w:eastAsia="zh-CN"/>
        </w:rPr>
        <w:t>项目详情页</w:t>
      </w:r>
    </w:p>
    <w:p w14:paraId="271838EB" w14:textId="77777777" w:rsidR="00215D15" w:rsidRPr="007B3787" w:rsidRDefault="00215D15" w:rsidP="00215D15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推荐</w:t>
      </w:r>
    </w:p>
    <w:p w14:paraId="674C447E" w14:textId="77777777" w:rsidR="00215D15" w:rsidRPr="00AC572E" w:rsidRDefault="00215D15" w:rsidP="00215D1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73EC8DA8" w14:textId="77777777" w:rsidR="00215D15" w:rsidRDefault="00215D15" w:rsidP="00215D15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praise</w:t>
      </w:r>
      <w:r>
        <w:rPr>
          <w:lang w:eastAsia="zh-CN"/>
        </w:rPr>
        <w:t>/add</w:t>
      </w:r>
    </w:p>
    <w:p w14:paraId="550357D9" w14:textId="77777777" w:rsidR="00215D15" w:rsidRPr="00B05C4F" w:rsidRDefault="00215D15" w:rsidP="00215D1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3867F67" w14:textId="77777777" w:rsidR="0032189D" w:rsidRPr="00AC572E" w:rsidRDefault="0032189D" w:rsidP="003218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32189D" w:rsidRPr="007B3787" w14:paraId="167686C8" w14:textId="77777777" w:rsidTr="00F14997">
        <w:tc>
          <w:tcPr>
            <w:tcW w:w="704" w:type="dxa"/>
          </w:tcPr>
          <w:p w14:paraId="19D2594E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35B8B25E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099FA05C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BD7A597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2AF8663A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2189D" w:rsidRPr="007B3787" w14:paraId="59A17567" w14:textId="77777777" w:rsidTr="00F14997">
        <w:tc>
          <w:tcPr>
            <w:tcW w:w="704" w:type="dxa"/>
          </w:tcPr>
          <w:p w14:paraId="5C1D539D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6C1D8746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43DB6F15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54414CC6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682B2118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</w:tr>
      <w:tr w:rsidR="0032189D" w:rsidRPr="007B3787" w14:paraId="00D8A943" w14:textId="77777777" w:rsidTr="00F14997">
        <w:tc>
          <w:tcPr>
            <w:tcW w:w="704" w:type="dxa"/>
          </w:tcPr>
          <w:p w14:paraId="2221C889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0516FAA0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5D999135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67648A39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1717A319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32189D" w:rsidRPr="007B3787" w14:paraId="23F9DDAF" w14:textId="77777777" w:rsidTr="00F14997">
        <w:tc>
          <w:tcPr>
            <w:tcW w:w="704" w:type="dxa"/>
          </w:tcPr>
          <w:p w14:paraId="12E22524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08B79998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068C0E16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605241E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4E4764FB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667B3948" w14:textId="77777777" w:rsidR="003A7877" w:rsidRDefault="003A7877" w:rsidP="003A787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3A7877" w:rsidRPr="007B3787" w14:paraId="3D3B060A" w14:textId="77777777" w:rsidTr="009A33FD">
        <w:tc>
          <w:tcPr>
            <w:tcW w:w="846" w:type="dxa"/>
          </w:tcPr>
          <w:p w14:paraId="2051735F" w14:textId="77777777" w:rsidR="003A7877" w:rsidRPr="007B3787" w:rsidRDefault="003A7877" w:rsidP="009A33FD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FC3D2C9" w14:textId="77777777" w:rsidR="003A7877" w:rsidRPr="007B3787" w:rsidRDefault="003A7877" w:rsidP="009A33F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67A499A" w14:textId="77777777" w:rsidR="003A7877" w:rsidRPr="007B3787" w:rsidRDefault="003A7877" w:rsidP="009A33F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C667807" w14:textId="77777777" w:rsidR="003A7877" w:rsidRPr="007B3787" w:rsidRDefault="003A7877" w:rsidP="009A33F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21791A3" w14:textId="77777777" w:rsidR="003A7877" w:rsidRPr="007B3787" w:rsidRDefault="003A7877" w:rsidP="009A33F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A7877" w:rsidRPr="007B3787" w14:paraId="639D428D" w14:textId="77777777" w:rsidTr="009A33FD">
        <w:tc>
          <w:tcPr>
            <w:tcW w:w="846" w:type="dxa"/>
          </w:tcPr>
          <w:p w14:paraId="1C636FB9" w14:textId="77777777" w:rsidR="003A7877" w:rsidRDefault="003A7877" w:rsidP="009A33FD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2DC1C7A0" w14:textId="77777777" w:rsidR="003A7877" w:rsidRPr="007B3787" w:rsidRDefault="003A7877" w:rsidP="009A33FD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  <w:r w:rsidRPr="00D61027">
              <w:rPr>
                <w:lang w:eastAsia="zh-CN"/>
              </w:rPr>
              <w:t>permission</w:t>
            </w:r>
          </w:p>
        </w:tc>
        <w:tc>
          <w:tcPr>
            <w:tcW w:w="1843" w:type="dxa"/>
          </w:tcPr>
          <w:p w14:paraId="7E142089" w14:textId="77777777" w:rsidR="003A7877" w:rsidRPr="007B3787" w:rsidRDefault="003A7877" w:rsidP="009A33FD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可否评价</w:t>
            </w:r>
          </w:p>
        </w:tc>
        <w:tc>
          <w:tcPr>
            <w:tcW w:w="1276" w:type="dxa"/>
          </w:tcPr>
          <w:p w14:paraId="653118AF" w14:textId="77777777" w:rsidR="003A7877" w:rsidRPr="007B3787" w:rsidRDefault="003A7877" w:rsidP="009A33FD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278CE797" w14:textId="77777777" w:rsidR="003A7877" w:rsidRPr="007B3787" w:rsidRDefault="003A7877" w:rsidP="009A33FD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允许；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不允许</w:t>
            </w:r>
          </w:p>
        </w:tc>
      </w:tr>
      <w:tr w:rsidR="003A7877" w:rsidRPr="007B3787" w14:paraId="79488E2F" w14:textId="77777777" w:rsidTr="009A33FD">
        <w:tc>
          <w:tcPr>
            <w:tcW w:w="846" w:type="dxa"/>
          </w:tcPr>
          <w:p w14:paraId="230F0BFE" w14:textId="77777777" w:rsidR="003A7877" w:rsidRPr="007B3787" w:rsidRDefault="003A7877" w:rsidP="009A33F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134BD0EA" w14:textId="77777777" w:rsidR="003A7877" w:rsidRPr="007B3787" w:rsidRDefault="003A7877" w:rsidP="009A33F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5E9A58FA" w14:textId="77777777" w:rsidR="003A7877" w:rsidRPr="007B3787" w:rsidRDefault="003A7877" w:rsidP="009A33F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25462F5" w14:textId="77777777" w:rsidR="003A7877" w:rsidRPr="007B3787" w:rsidRDefault="003A7877" w:rsidP="009A33F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A653FAC" w14:textId="77777777" w:rsidR="003A7877" w:rsidRPr="007B3787" w:rsidRDefault="003A7877" w:rsidP="009A33F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3A7877" w:rsidRPr="007B3787" w14:paraId="0D684953" w14:textId="77777777" w:rsidTr="009A33FD">
        <w:tc>
          <w:tcPr>
            <w:tcW w:w="846" w:type="dxa"/>
          </w:tcPr>
          <w:p w14:paraId="6F83A612" w14:textId="77777777" w:rsidR="003A7877" w:rsidRDefault="003A7877" w:rsidP="009A33F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2886EA44" w14:textId="77777777" w:rsidR="003A7877" w:rsidRDefault="003A7877" w:rsidP="009A33F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5AD5F191" w14:textId="77777777" w:rsidR="003A7877" w:rsidRDefault="003A7877" w:rsidP="009A33F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CA130B9" w14:textId="77777777" w:rsidR="003A7877" w:rsidRPr="007B3787" w:rsidRDefault="003A7877" w:rsidP="009A33F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ED71C60" w14:textId="77777777" w:rsidR="003A7877" w:rsidRPr="007B3787" w:rsidRDefault="003A7877" w:rsidP="009A33F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BB93B2D" w14:textId="77777777" w:rsidR="00215D15" w:rsidRPr="0015624D" w:rsidRDefault="00215D15" w:rsidP="00215D15">
      <w:pPr>
        <w:pStyle w:val="3"/>
        <w:rPr>
          <w:lang w:eastAsia="zh-CN"/>
        </w:rPr>
      </w:pPr>
      <w:r>
        <w:rPr>
          <w:lang w:eastAsia="zh-CN"/>
        </w:rPr>
        <w:t>推荐</w:t>
      </w:r>
    </w:p>
    <w:p w14:paraId="1C201D85" w14:textId="77777777" w:rsidR="00215D15" w:rsidRPr="00AC572E" w:rsidRDefault="00215D15" w:rsidP="00215D1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7192793" w14:textId="77777777" w:rsidR="00215D15" w:rsidRDefault="00215D15" w:rsidP="00215D15">
      <w:pPr>
        <w:spacing w:line="360" w:lineRule="auto"/>
        <w:ind w:firstLine="420"/>
        <w:jc w:val="left"/>
        <w:rPr>
          <w:lang w:eastAsia="zh-CN"/>
        </w:rPr>
      </w:pPr>
      <w:r w:rsidRPr="007E72DB">
        <w:rPr>
          <w:rFonts w:hint="eastAsia"/>
          <w:lang w:eastAsia="zh-CN"/>
        </w:rPr>
        <w:t>http://gxufyz.axshare.com/#p=</w:t>
      </w:r>
      <w:r w:rsidRPr="007E72DB">
        <w:rPr>
          <w:rFonts w:hint="eastAsia"/>
          <w:lang w:eastAsia="zh-CN"/>
        </w:rPr>
        <w:t>项目详情页</w:t>
      </w:r>
    </w:p>
    <w:p w14:paraId="3B0FE4FB" w14:textId="77777777" w:rsidR="00215D15" w:rsidRPr="007B3787" w:rsidRDefault="00215D15" w:rsidP="00215D15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推荐</w:t>
      </w:r>
    </w:p>
    <w:p w14:paraId="6BD03BF6" w14:textId="77777777" w:rsidR="00215D15" w:rsidRPr="00AC572E" w:rsidRDefault="00215D15" w:rsidP="00215D1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2E9930D9" w14:textId="78764449" w:rsidR="00215D15" w:rsidRDefault="00215D15" w:rsidP="00215D15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="007C392B">
        <w:rPr>
          <w:rFonts w:hint="eastAsia"/>
          <w:lang w:eastAsia="zh-CN"/>
        </w:rPr>
        <w:t>concern</w:t>
      </w:r>
      <w:r>
        <w:rPr>
          <w:lang w:eastAsia="zh-CN"/>
        </w:rPr>
        <w:t>/add</w:t>
      </w:r>
    </w:p>
    <w:p w14:paraId="45F3BEA3" w14:textId="77777777" w:rsidR="00215D15" w:rsidRPr="00B05C4F" w:rsidRDefault="00215D15" w:rsidP="00215D1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06AA954" w14:textId="77777777" w:rsidR="0032189D" w:rsidRPr="00AC572E" w:rsidRDefault="0032189D" w:rsidP="003218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32189D" w:rsidRPr="007B3787" w14:paraId="26F2F4CB" w14:textId="77777777" w:rsidTr="00F14997">
        <w:tc>
          <w:tcPr>
            <w:tcW w:w="704" w:type="dxa"/>
          </w:tcPr>
          <w:p w14:paraId="56EEC0E6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206B190A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47AC542C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925F706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00826F42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2189D" w:rsidRPr="007B3787" w14:paraId="2A950E22" w14:textId="77777777" w:rsidTr="00F14997">
        <w:tc>
          <w:tcPr>
            <w:tcW w:w="704" w:type="dxa"/>
          </w:tcPr>
          <w:p w14:paraId="51A5E3F7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6427665D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568EE808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43686A79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17C98F8F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</w:tr>
      <w:tr w:rsidR="0032189D" w:rsidRPr="007B3787" w14:paraId="0ACF69CA" w14:textId="77777777" w:rsidTr="00F14997">
        <w:tc>
          <w:tcPr>
            <w:tcW w:w="704" w:type="dxa"/>
          </w:tcPr>
          <w:p w14:paraId="334BF622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</w:t>
            </w:r>
          </w:p>
        </w:tc>
        <w:tc>
          <w:tcPr>
            <w:tcW w:w="1843" w:type="dxa"/>
          </w:tcPr>
          <w:p w14:paraId="042E50A5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7FD878B1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2E9B2BB1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11E7F5DA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32189D" w:rsidRPr="007B3787" w14:paraId="641C74E4" w14:textId="77777777" w:rsidTr="00F14997">
        <w:tc>
          <w:tcPr>
            <w:tcW w:w="704" w:type="dxa"/>
          </w:tcPr>
          <w:p w14:paraId="521A29B2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50BE7E29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36FAC555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D7130EF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0A6F1F9D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16EF0053" w14:textId="77777777" w:rsidR="00552640" w:rsidRDefault="00552640" w:rsidP="0055264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93" w:name="_Toc422073239"/>
      <w:bookmarkEnd w:id="92"/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552640" w:rsidRPr="007B3787" w14:paraId="52440C8F" w14:textId="77777777" w:rsidTr="009A33FD">
        <w:tc>
          <w:tcPr>
            <w:tcW w:w="846" w:type="dxa"/>
          </w:tcPr>
          <w:p w14:paraId="69EC31A3" w14:textId="77777777" w:rsidR="00552640" w:rsidRPr="007B3787" w:rsidRDefault="00552640" w:rsidP="009A33FD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53930FA" w14:textId="77777777" w:rsidR="00552640" w:rsidRPr="007B3787" w:rsidRDefault="00552640" w:rsidP="009A33F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1E18BCD7" w14:textId="77777777" w:rsidR="00552640" w:rsidRPr="007B3787" w:rsidRDefault="00552640" w:rsidP="009A33F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6114BAA" w14:textId="77777777" w:rsidR="00552640" w:rsidRPr="007B3787" w:rsidRDefault="00552640" w:rsidP="009A33F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0907E24" w14:textId="77777777" w:rsidR="00552640" w:rsidRPr="007B3787" w:rsidRDefault="00552640" w:rsidP="009A33F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52640" w:rsidRPr="007B3787" w14:paraId="54D4E2D2" w14:textId="77777777" w:rsidTr="009A33FD">
        <w:tc>
          <w:tcPr>
            <w:tcW w:w="846" w:type="dxa"/>
          </w:tcPr>
          <w:p w14:paraId="17A2AFDB" w14:textId="77777777" w:rsidR="00552640" w:rsidRDefault="00552640" w:rsidP="009A33FD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741193B" w14:textId="77777777" w:rsidR="00552640" w:rsidRPr="007B3787" w:rsidRDefault="00552640" w:rsidP="009A33FD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  <w:r w:rsidRPr="00D61027">
              <w:rPr>
                <w:lang w:eastAsia="zh-CN"/>
              </w:rPr>
              <w:t>permission</w:t>
            </w:r>
          </w:p>
        </w:tc>
        <w:tc>
          <w:tcPr>
            <w:tcW w:w="1843" w:type="dxa"/>
          </w:tcPr>
          <w:p w14:paraId="7771E0DE" w14:textId="77777777" w:rsidR="00552640" w:rsidRPr="007B3787" w:rsidRDefault="00552640" w:rsidP="009A33FD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可否评价</w:t>
            </w:r>
          </w:p>
        </w:tc>
        <w:tc>
          <w:tcPr>
            <w:tcW w:w="1276" w:type="dxa"/>
          </w:tcPr>
          <w:p w14:paraId="66CCAF30" w14:textId="77777777" w:rsidR="00552640" w:rsidRPr="007B3787" w:rsidRDefault="00552640" w:rsidP="009A33FD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569BF18" w14:textId="77777777" w:rsidR="00552640" w:rsidRPr="007B3787" w:rsidRDefault="00552640" w:rsidP="009A33FD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允许；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不允许</w:t>
            </w:r>
          </w:p>
        </w:tc>
      </w:tr>
      <w:tr w:rsidR="00552640" w:rsidRPr="007B3787" w14:paraId="510A5870" w14:textId="77777777" w:rsidTr="009A33FD">
        <w:tc>
          <w:tcPr>
            <w:tcW w:w="846" w:type="dxa"/>
          </w:tcPr>
          <w:p w14:paraId="060E69BC" w14:textId="77777777" w:rsidR="00552640" w:rsidRPr="007B3787" w:rsidRDefault="00552640" w:rsidP="009A33F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71FB03CC" w14:textId="77777777" w:rsidR="00552640" w:rsidRPr="007B3787" w:rsidRDefault="00552640" w:rsidP="009A33F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45CD9348" w14:textId="77777777" w:rsidR="00552640" w:rsidRPr="007B3787" w:rsidRDefault="00552640" w:rsidP="009A33F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A9819D4" w14:textId="77777777" w:rsidR="00552640" w:rsidRPr="007B3787" w:rsidRDefault="00552640" w:rsidP="009A33F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823D0B4" w14:textId="77777777" w:rsidR="00552640" w:rsidRPr="007B3787" w:rsidRDefault="00552640" w:rsidP="009A33F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552640" w:rsidRPr="007B3787" w14:paraId="5C7192C4" w14:textId="77777777" w:rsidTr="009A33FD">
        <w:tc>
          <w:tcPr>
            <w:tcW w:w="846" w:type="dxa"/>
          </w:tcPr>
          <w:p w14:paraId="14EFB2BB" w14:textId="77777777" w:rsidR="00552640" w:rsidRDefault="00552640" w:rsidP="009A33F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4AA874F1" w14:textId="77777777" w:rsidR="00552640" w:rsidRDefault="00552640" w:rsidP="009A33F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3B9B268E" w14:textId="77777777" w:rsidR="00552640" w:rsidRDefault="00552640" w:rsidP="009A33F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A22E9BB" w14:textId="77777777" w:rsidR="00552640" w:rsidRPr="007B3787" w:rsidRDefault="00552640" w:rsidP="009A33F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86D8419" w14:textId="77777777" w:rsidR="00552640" w:rsidRPr="007B3787" w:rsidRDefault="00552640" w:rsidP="009A33F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A36811D" w14:textId="6E223943" w:rsidR="00B42CDA" w:rsidRDefault="002B0DEC" w:rsidP="00B42CDA">
      <w:pPr>
        <w:pStyle w:val="2"/>
        <w:numPr>
          <w:ilvl w:val="0"/>
          <w:numId w:val="0"/>
        </w:numPr>
      </w:pPr>
      <w:r>
        <w:rPr>
          <w:lang w:eastAsia="zh-CN"/>
        </w:rPr>
        <w:t>2</w:t>
      </w:r>
      <w:r w:rsidR="00B42CDA">
        <w:rPr>
          <w:lang w:eastAsia="zh-CN"/>
        </w:rPr>
        <w:t xml:space="preserve">. </w:t>
      </w:r>
      <w:r>
        <w:t>我的</w:t>
      </w:r>
      <w:r w:rsidR="00B02DEC">
        <w:t>项目</w:t>
      </w:r>
      <w:bookmarkEnd w:id="93"/>
    </w:p>
    <w:p w14:paraId="6680F2C4" w14:textId="77777777" w:rsidR="00803222" w:rsidRPr="0015624D" w:rsidRDefault="00803222" w:rsidP="00803222">
      <w:pPr>
        <w:pStyle w:val="3"/>
        <w:rPr>
          <w:lang w:eastAsia="zh-CN"/>
        </w:rPr>
      </w:pPr>
      <w:bookmarkStart w:id="94" w:name="_Toc422073240"/>
      <w:r>
        <w:rPr>
          <w:lang w:eastAsia="zh-CN"/>
        </w:rPr>
        <w:t>获取相关数据</w:t>
      </w:r>
    </w:p>
    <w:p w14:paraId="7BEE480E" w14:textId="77777777" w:rsidR="00803222" w:rsidRPr="00AC572E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F4F45C8" w14:textId="77777777" w:rsidR="00803222" w:rsidRDefault="00803222" w:rsidP="00803222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1F34FDDF" w14:textId="77777777" w:rsidR="00803222" w:rsidRDefault="00803222" w:rsidP="00803222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获取所有相关数据，包括所有项目标签（亮点），所有项目阶段，所有资金来源途径，</w:t>
      </w:r>
      <w:r>
        <w:rPr>
          <w:rFonts w:hint="eastAsia"/>
          <w:lang w:eastAsia="zh-CN"/>
        </w:rPr>
        <w:t xml:space="preserve"> </w:t>
      </w:r>
    </w:p>
    <w:p w14:paraId="4EFC235C" w14:textId="77777777" w:rsidR="00803222" w:rsidRPr="007B3787" w:rsidRDefault="00803222" w:rsidP="00803222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角色</w:t>
      </w:r>
      <w:r>
        <w:rPr>
          <w:rFonts w:hint="eastAsia"/>
          <w:lang w:eastAsia="zh-CN"/>
        </w:rPr>
        <w:t>（岗位，</w:t>
      </w:r>
      <w:r>
        <w:rPr>
          <w:rFonts w:hint="eastAsia"/>
          <w:lang w:eastAsia="zh-CN"/>
        </w:rPr>
        <w:t>position</w:t>
      </w:r>
      <w:r>
        <w:rPr>
          <w:rFonts w:hint="eastAsia"/>
          <w:lang w:eastAsia="zh-CN"/>
        </w:rPr>
        <w:t>），所有合作方式，薪资水平，股票期权</w:t>
      </w:r>
    </w:p>
    <w:p w14:paraId="39E567F9" w14:textId="77777777" w:rsidR="00803222" w:rsidRPr="00AC572E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30D29659" w14:textId="77777777" w:rsidR="00803222" w:rsidRDefault="00803222" w:rsidP="00803222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/getData2</w:t>
      </w:r>
    </w:p>
    <w:p w14:paraId="19DE9479" w14:textId="77777777" w:rsidR="00803222" w:rsidRPr="00B05C4F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AF2AC05" w14:textId="77777777" w:rsidR="00803222" w:rsidRPr="00AC572E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803222" w:rsidRPr="007B3787" w14:paraId="4465D2B0" w14:textId="77777777" w:rsidTr="000F1620">
        <w:tc>
          <w:tcPr>
            <w:tcW w:w="704" w:type="dxa"/>
          </w:tcPr>
          <w:p w14:paraId="1ABDE8ED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29D8CEA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133A50D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54FDED5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4246C91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03222" w:rsidRPr="007B3787" w14:paraId="091D699E" w14:textId="77777777" w:rsidTr="000F1620">
        <w:tc>
          <w:tcPr>
            <w:tcW w:w="704" w:type="dxa"/>
          </w:tcPr>
          <w:p w14:paraId="115085E1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592CB758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3828410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1110C2A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60C837E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04431900" w14:textId="77777777" w:rsidTr="000F1620">
        <w:tc>
          <w:tcPr>
            <w:tcW w:w="704" w:type="dxa"/>
          </w:tcPr>
          <w:p w14:paraId="48699B01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66C4F94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5435AEEA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A843228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C84F8A2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D22C6AE" w14:textId="77777777" w:rsidR="00803222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803222" w:rsidRPr="007B3787" w14:paraId="1FFE30C0" w14:textId="77777777" w:rsidTr="000F1620">
        <w:tc>
          <w:tcPr>
            <w:tcW w:w="846" w:type="dxa"/>
          </w:tcPr>
          <w:p w14:paraId="5A2CC518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292194B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9E0F11E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58EDF73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51EF733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03222" w:rsidRPr="007B3787" w14:paraId="4C5F5111" w14:textId="77777777" w:rsidTr="000F1620">
        <w:tc>
          <w:tcPr>
            <w:tcW w:w="846" w:type="dxa"/>
          </w:tcPr>
          <w:p w14:paraId="75A10BB1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E4A6C41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tags</w:t>
            </w:r>
          </w:p>
        </w:tc>
        <w:tc>
          <w:tcPr>
            <w:tcW w:w="1985" w:type="dxa"/>
          </w:tcPr>
          <w:p w14:paraId="4827C345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亮点列表</w:t>
            </w:r>
          </w:p>
        </w:tc>
        <w:tc>
          <w:tcPr>
            <w:tcW w:w="1276" w:type="dxa"/>
          </w:tcPr>
          <w:p w14:paraId="387AF6BF" w14:textId="12DEEC70" w:rsidR="00803222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6058DE91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</w:tr>
      <w:tr w:rsidR="00803222" w:rsidRPr="007B3787" w14:paraId="57496E76" w14:textId="77777777" w:rsidTr="000F1620">
        <w:tc>
          <w:tcPr>
            <w:tcW w:w="846" w:type="dxa"/>
          </w:tcPr>
          <w:p w14:paraId="7FB5E4B2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0013739C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tagId</w:t>
            </w:r>
          </w:p>
        </w:tc>
        <w:tc>
          <w:tcPr>
            <w:tcW w:w="1985" w:type="dxa"/>
          </w:tcPr>
          <w:p w14:paraId="0546CD5D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8412A47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6FF9D7C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48CC3944" w14:textId="77777777" w:rsidTr="000F1620">
        <w:tc>
          <w:tcPr>
            <w:tcW w:w="846" w:type="dxa"/>
          </w:tcPr>
          <w:p w14:paraId="371F9962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2</w:t>
            </w:r>
          </w:p>
        </w:tc>
        <w:tc>
          <w:tcPr>
            <w:tcW w:w="1984" w:type="dxa"/>
          </w:tcPr>
          <w:p w14:paraId="524C0963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tagName</w:t>
            </w:r>
          </w:p>
        </w:tc>
        <w:tc>
          <w:tcPr>
            <w:tcW w:w="1985" w:type="dxa"/>
          </w:tcPr>
          <w:p w14:paraId="4A10EB10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616A553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DD112D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317C5789" w14:textId="77777777" w:rsidTr="000F1620">
        <w:tc>
          <w:tcPr>
            <w:tcW w:w="846" w:type="dxa"/>
          </w:tcPr>
          <w:p w14:paraId="5DBDAEE8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50EBE5E1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processes</w:t>
            </w:r>
          </w:p>
        </w:tc>
        <w:tc>
          <w:tcPr>
            <w:tcW w:w="1985" w:type="dxa"/>
          </w:tcPr>
          <w:p w14:paraId="04DEBC4A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项目阶段列表</w:t>
            </w:r>
          </w:p>
        </w:tc>
        <w:tc>
          <w:tcPr>
            <w:tcW w:w="1276" w:type="dxa"/>
          </w:tcPr>
          <w:p w14:paraId="6FEA044C" w14:textId="51EF8CD6" w:rsidR="00803222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FB3D842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803222" w:rsidRPr="007B3787" w14:paraId="7F698BF4" w14:textId="77777777" w:rsidTr="000F1620">
        <w:tc>
          <w:tcPr>
            <w:tcW w:w="846" w:type="dxa"/>
          </w:tcPr>
          <w:p w14:paraId="0A36EA7B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2.1</w:t>
            </w:r>
          </w:p>
        </w:tc>
        <w:tc>
          <w:tcPr>
            <w:tcW w:w="1984" w:type="dxa"/>
          </w:tcPr>
          <w:p w14:paraId="77CE1DA3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processeId</w:t>
            </w:r>
          </w:p>
        </w:tc>
        <w:tc>
          <w:tcPr>
            <w:tcW w:w="1985" w:type="dxa"/>
          </w:tcPr>
          <w:p w14:paraId="3953F5D2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50A39A7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45296A1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39C4B0EB" w14:textId="77777777" w:rsidTr="000F1620">
        <w:tc>
          <w:tcPr>
            <w:tcW w:w="846" w:type="dxa"/>
          </w:tcPr>
          <w:p w14:paraId="0F2B1E4F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2.2</w:t>
            </w:r>
          </w:p>
        </w:tc>
        <w:tc>
          <w:tcPr>
            <w:tcW w:w="1984" w:type="dxa"/>
          </w:tcPr>
          <w:p w14:paraId="04366A2F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processeName</w:t>
            </w:r>
          </w:p>
        </w:tc>
        <w:tc>
          <w:tcPr>
            <w:tcW w:w="1985" w:type="dxa"/>
          </w:tcPr>
          <w:p w14:paraId="36944A5E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1F5C1F3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C1E8441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7FCAE099" w14:textId="77777777" w:rsidTr="000F1620">
        <w:tc>
          <w:tcPr>
            <w:tcW w:w="846" w:type="dxa"/>
          </w:tcPr>
          <w:p w14:paraId="49C3F239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7D306027" w14:textId="77777777" w:rsidR="00803222" w:rsidRDefault="00154E59" w:rsidP="000F1620">
            <w:pPr>
              <w:spacing w:line="360" w:lineRule="auto"/>
              <w:jc w:val="left"/>
              <w:rPr>
                <w:lang w:eastAsia="zh-CN"/>
              </w:rPr>
            </w:pPr>
            <w:hyperlink r:id="rId9" w:tooltip="浏览: 资金来源 (0 行数)" w:history="1">
              <w:r w:rsidR="00803222" w:rsidRPr="00B26508">
                <w:rPr>
                  <w:lang w:eastAsia="zh-CN"/>
                </w:rPr>
                <w:t>financeSource</w:t>
              </w:r>
            </w:hyperlink>
            <w:r w:rsidR="00803222">
              <w:rPr>
                <w:lang w:eastAsia="zh-CN"/>
              </w:rPr>
              <w:t>s</w:t>
            </w:r>
          </w:p>
        </w:tc>
        <w:tc>
          <w:tcPr>
            <w:tcW w:w="1985" w:type="dxa"/>
          </w:tcPr>
          <w:p w14:paraId="43E5A424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资金来源途径列表</w:t>
            </w:r>
          </w:p>
        </w:tc>
        <w:tc>
          <w:tcPr>
            <w:tcW w:w="1276" w:type="dxa"/>
          </w:tcPr>
          <w:p w14:paraId="5BD6C92D" w14:textId="4CBB4347" w:rsidR="00803222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9F0A3DB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803222" w:rsidRPr="007B3787" w14:paraId="68E3AF3C" w14:textId="77777777" w:rsidTr="000F1620">
        <w:tc>
          <w:tcPr>
            <w:tcW w:w="846" w:type="dxa"/>
          </w:tcPr>
          <w:p w14:paraId="251737D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1984" w:type="dxa"/>
          </w:tcPr>
          <w:p w14:paraId="06C5AFBD" w14:textId="77777777" w:rsidR="00803222" w:rsidRDefault="00154E59" w:rsidP="000F1620">
            <w:pPr>
              <w:spacing w:line="360" w:lineRule="auto"/>
              <w:jc w:val="left"/>
            </w:pPr>
            <w:hyperlink r:id="rId10" w:tooltip="浏览: 资金来源 (0 行数)" w:history="1">
              <w:r w:rsidR="00803222" w:rsidRPr="00B26508">
                <w:rPr>
                  <w:lang w:eastAsia="zh-CN"/>
                </w:rPr>
                <w:t>financeSource</w:t>
              </w:r>
            </w:hyperlink>
            <w:r w:rsidR="00803222"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68F39277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346D0E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EC8D016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10C4D45B" w14:textId="77777777" w:rsidTr="000F1620">
        <w:tc>
          <w:tcPr>
            <w:tcW w:w="846" w:type="dxa"/>
          </w:tcPr>
          <w:p w14:paraId="01C6896F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1984" w:type="dxa"/>
          </w:tcPr>
          <w:p w14:paraId="38932BBC" w14:textId="77777777" w:rsidR="00803222" w:rsidRDefault="00154E59" w:rsidP="000F1620">
            <w:pPr>
              <w:spacing w:line="360" w:lineRule="auto"/>
              <w:jc w:val="left"/>
            </w:pPr>
            <w:hyperlink r:id="rId11" w:tooltip="浏览: 资金来源 (0 行数)" w:history="1">
              <w:r w:rsidR="00803222" w:rsidRPr="00B26508">
                <w:rPr>
                  <w:lang w:eastAsia="zh-CN"/>
                </w:rPr>
                <w:t>financeSource</w:t>
              </w:r>
            </w:hyperlink>
            <w:r w:rsidR="00803222">
              <w:rPr>
                <w:lang w:eastAsia="zh-CN"/>
              </w:rPr>
              <w:t>Name</w:t>
            </w:r>
          </w:p>
        </w:tc>
        <w:tc>
          <w:tcPr>
            <w:tcW w:w="1985" w:type="dxa"/>
          </w:tcPr>
          <w:p w14:paraId="01019EEC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63A8320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DC52FB9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52AB21C7" w14:textId="77777777" w:rsidTr="000F1620">
        <w:tc>
          <w:tcPr>
            <w:tcW w:w="846" w:type="dxa"/>
          </w:tcPr>
          <w:p w14:paraId="6A135C2E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03C4489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positions</w:t>
            </w:r>
          </w:p>
        </w:tc>
        <w:tc>
          <w:tcPr>
            <w:tcW w:w="1985" w:type="dxa"/>
          </w:tcPr>
          <w:p w14:paraId="1C21E10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角色（岗位）列表</w:t>
            </w:r>
          </w:p>
        </w:tc>
        <w:tc>
          <w:tcPr>
            <w:tcW w:w="1276" w:type="dxa"/>
          </w:tcPr>
          <w:p w14:paraId="5AC2ECBC" w14:textId="6CC2909F" w:rsidR="00803222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0300D9AB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803222" w:rsidRPr="007B3787" w14:paraId="0585476B" w14:textId="77777777" w:rsidTr="000F1620">
        <w:tc>
          <w:tcPr>
            <w:tcW w:w="846" w:type="dxa"/>
          </w:tcPr>
          <w:p w14:paraId="0A3BB307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4.1</w:t>
            </w:r>
          </w:p>
        </w:tc>
        <w:tc>
          <w:tcPr>
            <w:tcW w:w="1984" w:type="dxa"/>
          </w:tcPr>
          <w:p w14:paraId="2F4FD4F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positionId</w:t>
            </w:r>
          </w:p>
        </w:tc>
        <w:tc>
          <w:tcPr>
            <w:tcW w:w="1985" w:type="dxa"/>
          </w:tcPr>
          <w:p w14:paraId="24A98470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164A7077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0C94C6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141929F7" w14:textId="77777777" w:rsidTr="000F1620">
        <w:tc>
          <w:tcPr>
            <w:tcW w:w="846" w:type="dxa"/>
          </w:tcPr>
          <w:p w14:paraId="65117D3B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4.2</w:t>
            </w:r>
          </w:p>
        </w:tc>
        <w:tc>
          <w:tcPr>
            <w:tcW w:w="1984" w:type="dxa"/>
          </w:tcPr>
          <w:p w14:paraId="6AFE2476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postionName</w:t>
            </w:r>
          </w:p>
        </w:tc>
        <w:tc>
          <w:tcPr>
            <w:tcW w:w="1985" w:type="dxa"/>
          </w:tcPr>
          <w:p w14:paraId="32C9AF84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E5F1D1D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1ECCA49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0F87184A" w14:textId="77777777" w:rsidTr="000F1620">
        <w:tc>
          <w:tcPr>
            <w:tcW w:w="846" w:type="dxa"/>
          </w:tcPr>
          <w:p w14:paraId="246B9B3C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984" w:type="dxa"/>
          </w:tcPr>
          <w:p w14:paraId="4F2F109B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cooperations</w:t>
            </w:r>
          </w:p>
        </w:tc>
        <w:tc>
          <w:tcPr>
            <w:tcW w:w="1985" w:type="dxa"/>
          </w:tcPr>
          <w:p w14:paraId="5B9CF2E8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合作方式列表</w:t>
            </w:r>
          </w:p>
        </w:tc>
        <w:tc>
          <w:tcPr>
            <w:tcW w:w="1276" w:type="dxa"/>
          </w:tcPr>
          <w:p w14:paraId="2F1F9E00" w14:textId="6892C57E" w:rsidR="00803222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6AFD392B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803222" w:rsidRPr="007B3787" w14:paraId="51DCE7CB" w14:textId="77777777" w:rsidTr="000F1620">
        <w:tc>
          <w:tcPr>
            <w:tcW w:w="846" w:type="dxa"/>
          </w:tcPr>
          <w:p w14:paraId="4CBB977D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5.1</w:t>
            </w:r>
          </w:p>
        </w:tc>
        <w:tc>
          <w:tcPr>
            <w:tcW w:w="1984" w:type="dxa"/>
          </w:tcPr>
          <w:p w14:paraId="53AF709F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cooperationId</w:t>
            </w:r>
          </w:p>
        </w:tc>
        <w:tc>
          <w:tcPr>
            <w:tcW w:w="1985" w:type="dxa"/>
          </w:tcPr>
          <w:p w14:paraId="0C807847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7930094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D89FDDE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6125D21E" w14:textId="77777777" w:rsidTr="000F1620">
        <w:tc>
          <w:tcPr>
            <w:tcW w:w="846" w:type="dxa"/>
          </w:tcPr>
          <w:p w14:paraId="22B52EC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5.2</w:t>
            </w:r>
          </w:p>
        </w:tc>
        <w:tc>
          <w:tcPr>
            <w:tcW w:w="1984" w:type="dxa"/>
          </w:tcPr>
          <w:p w14:paraId="1BD0BF4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cooperationName</w:t>
            </w:r>
          </w:p>
        </w:tc>
        <w:tc>
          <w:tcPr>
            <w:tcW w:w="1985" w:type="dxa"/>
          </w:tcPr>
          <w:p w14:paraId="32468346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5626D9A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B79224E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3933F7DA" w14:textId="77777777" w:rsidTr="000F1620">
        <w:tc>
          <w:tcPr>
            <w:tcW w:w="846" w:type="dxa"/>
          </w:tcPr>
          <w:p w14:paraId="02FAA331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64533D8E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salaries</w:t>
            </w:r>
          </w:p>
        </w:tc>
        <w:tc>
          <w:tcPr>
            <w:tcW w:w="1985" w:type="dxa"/>
          </w:tcPr>
          <w:p w14:paraId="686D579D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薪资水平列表</w:t>
            </w:r>
          </w:p>
        </w:tc>
        <w:tc>
          <w:tcPr>
            <w:tcW w:w="1276" w:type="dxa"/>
          </w:tcPr>
          <w:p w14:paraId="45C70983" w14:textId="1F3D1C23" w:rsidR="00803222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FC4BA82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803222" w:rsidRPr="007B3787" w14:paraId="0005CE6A" w14:textId="77777777" w:rsidTr="000F1620">
        <w:tc>
          <w:tcPr>
            <w:tcW w:w="846" w:type="dxa"/>
          </w:tcPr>
          <w:p w14:paraId="19B82BF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6.1</w:t>
            </w:r>
          </w:p>
        </w:tc>
        <w:tc>
          <w:tcPr>
            <w:tcW w:w="1984" w:type="dxa"/>
          </w:tcPr>
          <w:p w14:paraId="497B0D9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salaryId</w:t>
            </w:r>
          </w:p>
        </w:tc>
        <w:tc>
          <w:tcPr>
            <w:tcW w:w="1985" w:type="dxa"/>
          </w:tcPr>
          <w:p w14:paraId="10C59E3F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8548D70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EC2BE28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299C5457" w14:textId="77777777" w:rsidTr="000F1620">
        <w:tc>
          <w:tcPr>
            <w:tcW w:w="846" w:type="dxa"/>
          </w:tcPr>
          <w:p w14:paraId="79CC6FB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6.2</w:t>
            </w:r>
          </w:p>
        </w:tc>
        <w:tc>
          <w:tcPr>
            <w:tcW w:w="1984" w:type="dxa"/>
          </w:tcPr>
          <w:p w14:paraId="32E72DC1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salaryName</w:t>
            </w:r>
          </w:p>
        </w:tc>
        <w:tc>
          <w:tcPr>
            <w:tcW w:w="1985" w:type="dxa"/>
          </w:tcPr>
          <w:p w14:paraId="69D31E33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33A899B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7BDDB8B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2D7B5510" w14:textId="77777777" w:rsidTr="000F1620">
        <w:tc>
          <w:tcPr>
            <w:tcW w:w="846" w:type="dxa"/>
          </w:tcPr>
          <w:p w14:paraId="6D5C563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984" w:type="dxa"/>
          </w:tcPr>
          <w:p w14:paraId="0A642FD6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stocks</w:t>
            </w:r>
          </w:p>
        </w:tc>
        <w:tc>
          <w:tcPr>
            <w:tcW w:w="1985" w:type="dxa"/>
          </w:tcPr>
          <w:p w14:paraId="408BCC88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股票期权列表</w:t>
            </w:r>
          </w:p>
        </w:tc>
        <w:tc>
          <w:tcPr>
            <w:tcW w:w="1276" w:type="dxa"/>
          </w:tcPr>
          <w:p w14:paraId="4E324231" w14:textId="267EE932" w:rsidR="00803222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92221E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803222" w:rsidRPr="007B3787" w14:paraId="53D82E43" w14:textId="77777777" w:rsidTr="000F1620">
        <w:tc>
          <w:tcPr>
            <w:tcW w:w="846" w:type="dxa"/>
          </w:tcPr>
          <w:p w14:paraId="6F7B1ED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7.1</w:t>
            </w:r>
          </w:p>
        </w:tc>
        <w:tc>
          <w:tcPr>
            <w:tcW w:w="1984" w:type="dxa"/>
          </w:tcPr>
          <w:p w14:paraId="615B7B71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stockId</w:t>
            </w:r>
          </w:p>
        </w:tc>
        <w:tc>
          <w:tcPr>
            <w:tcW w:w="1985" w:type="dxa"/>
          </w:tcPr>
          <w:p w14:paraId="0D9B8DC6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39A91BD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BD5CAF6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5EB879D2" w14:textId="77777777" w:rsidTr="000F1620">
        <w:tc>
          <w:tcPr>
            <w:tcW w:w="846" w:type="dxa"/>
          </w:tcPr>
          <w:p w14:paraId="27739396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7.2</w:t>
            </w:r>
          </w:p>
        </w:tc>
        <w:tc>
          <w:tcPr>
            <w:tcW w:w="1984" w:type="dxa"/>
          </w:tcPr>
          <w:p w14:paraId="17F1B3C4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stockName</w:t>
            </w:r>
          </w:p>
        </w:tc>
        <w:tc>
          <w:tcPr>
            <w:tcW w:w="1985" w:type="dxa"/>
          </w:tcPr>
          <w:p w14:paraId="2E8A2A9D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5919CA9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E33A7C8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F939D7E" w14:textId="77777777" w:rsidR="00803222" w:rsidRPr="0015624D" w:rsidRDefault="00803222" w:rsidP="00803222">
      <w:pPr>
        <w:pStyle w:val="3"/>
        <w:rPr>
          <w:lang w:eastAsia="zh-CN"/>
        </w:rPr>
      </w:pPr>
      <w:bookmarkStart w:id="95" w:name="_Toc422073241"/>
      <w:r>
        <w:rPr>
          <w:lang w:eastAsia="zh-CN"/>
        </w:rPr>
        <w:t>获取我的项目</w:t>
      </w:r>
      <w:bookmarkEnd w:id="95"/>
    </w:p>
    <w:p w14:paraId="7D0D9C99" w14:textId="77777777" w:rsidR="00803222" w:rsidRPr="00AC572E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E3D91C5" w14:textId="77777777" w:rsidR="00803222" w:rsidRDefault="00803222" w:rsidP="00803222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6B0DF387" w14:textId="77777777" w:rsidR="00803222" w:rsidRPr="007B3787" w:rsidRDefault="00803222" w:rsidP="00803222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我的所有项目信息，每个项目包括：项目名称，地区，创业方向，亮点标签，简要描述，项目介绍，竞争优势，市场前景（包括：预期时间，预期估值，具体描述），团队成员（包括：人数，头像，名称，角色），项目阶段，融资阶段（包括：资金来源，融资金额），召唤合伙人（包括角色，合作方式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薪资水平，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股票期权），项目图片</w:t>
      </w:r>
    </w:p>
    <w:p w14:paraId="11446E64" w14:textId="77777777" w:rsidR="00803222" w:rsidRPr="00AC572E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094BBEFC" w14:textId="531BC50F" w:rsidR="00803222" w:rsidRDefault="00803222" w:rsidP="00803222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254C83" w:rsidRPr="00254C83">
        <w:rPr>
          <w:lang w:eastAsia="zh-CN"/>
        </w:rPr>
        <w:t>getInfo</w:t>
      </w:r>
    </w:p>
    <w:p w14:paraId="39EA760E" w14:textId="77777777" w:rsidR="00803222" w:rsidRPr="00B05C4F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2BFCCE0" w14:textId="77777777" w:rsidR="00803222" w:rsidRPr="00AC572E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输出</w:t>
      </w:r>
      <w:r w:rsidRPr="00AC572E">
        <w:rPr>
          <w:rFonts w:ascii="宋体" w:hAnsi="宋体" w:cs="宋体" w:hint="eastAsia"/>
          <w:szCs w:val="21"/>
        </w:rPr>
        <w:t>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803222" w:rsidRPr="007B3787" w14:paraId="2B0F770D" w14:textId="77777777" w:rsidTr="000F1620">
        <w:tc>
          <w:tcPr>
            <w:tcW w:w="704" w:type="dxa"/>
          </w:tcPr>
          <w:p w14:paraId="4323ACC1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2126" w:type="dxa"/>
          </w:tcPr>
          <w:p w14:paraId="4AA739DC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C638D48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22FCD42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EE24F77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03222" w:rsidRPr="007B3787" w14:paraId="4A11471F" w14:textId="77777777" w:rsidTr="000F1620">
        <w:tc>
          <w:tcPr>
            <w:tcW w:w="704" w:type="dxa"/>
          </w:tcPr>
          <w:p w14:paraId="0B56FA01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22C1A865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A65EEB9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3842CB7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0B4258B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6BC0795D" w14:textId="77777777" w:rsidTr="000F1620">
        <w:tc>
          <w:tcPr>
            <w:tcW w:w="704" w:type="dxa"/>
          </w:tcPr>
          <w:p w14:paraId="13E25365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6CA60914" w14:textId="4D04E342" w:rsidR="00803222" w:rsidRPr="007B3787" w:rsidRDefault="00BD4CA6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userId</w:t>
            </w:r>
          </w:p>
        </w:tc>
        <w:tc>
          <w:tcPr>
            <w:tcW w:w="1985" w:type="dxa"/>
          </w:tcPr>
          <w:p w14:paraId="38B737BB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用户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67E1D753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E0E758D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1FCC824" w14:textId="77777777" w:rsidR="00803222" w:rsidRPr="00AC572E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843"/>
        <w:gridCol w:w="1843"/>
        <w:gridCol w:w="1276"/>
        <w:gridCol w:w="2551"/>
      </w:tblGrid>
      <w:tr w:rsidR="00803222" w:rsidRPr="007B3787" w14:paraId="319B964E" w14:textId="77777777" w:rsidTr="000F1620">
        <w:tc>
          <w:tcPr>
            <w:tcW w:w="1129" w:type="dxa"/>
          </w:tcPr>
          <w:p w14:paraId="6996E185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5C56A05A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2529243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4C1C798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912CEFE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03222" w:rsidRPr="007B3787" w14:paraId="33F964C3" w14:textId="77777777" w:rsidTr="000F1620">
        <w:tc>
          <w:tcPr>
            <w:tcW w:w="1129" w:type="dxa"/>
          </w:tcPr>
          <w:p w14:paraId="38E1F25F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843" w:type="dxa"/>
          </w:tcPr>
          <w:p w14:paraId="4F1BFDA7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7FDED305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252617A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D724622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1ED14FBA" w14:textId="77777777" w:rsidTr="000F1620">
        <w:tc>
          <w:tcPr>
            <w:tcW w:w="1129" w:type="dxa"/>
          </w:tcPr>
          <w:p w14:paraId="019B6196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40FB7BAD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projects</w:t>
            </w:r>
          </w:p>
        </w:tc>
        <w:tc>
          <w:tcPr>
            <w:tcW w:w="1843" w:type="dxa"/>
          </w:tcPr>
          <w:p w14:paraId="0AC480EE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我的项目</w:t>
            </w:r>
          </w:p>
        </w:tc>
        <w:tc>
          <w:tcPr>
            <w:tcW w:w="1276" w:type="dxa"/>
          </w:tcPr>
          <w:p w14:paraId="2F92EAAD" w14:textId="3484D694" w:rsidR="00803222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241BBE0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2ACB7225" w14:textId="77777777" w:rsidTr="000F1620">
        <w:tc>
          <w:tcPr>
            <w:tcW w:w="1129" w:type="dxa"/>
          </w:tcPr>
          <w:p w14:paraId="5EEC53C2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2B56145E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logoUrl</w:t>
            </w:r>
          </w:p>
        </w:tc>
        <w:tc>
          <w:tcPr>
            <w:tcW w:w="1843" w:type="dxa"/>
          </w:tcPr>
          <w:p w14:paraId="20581A4A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lang w:eastAsia="zh-CN"/>
              </w:rPr>
              <w:t>logo</w:t>
            </w:r>
          </w:p>
        </w:tc>
        <w:tc>
          <w:tcPr>
            <w:tcW w:w="1276" w:type="dxa"/>
          </w:tcPr>
          <w:p w14:paraId="6EF54EF0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3E24705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51577874" w14:textId="77777777" w:rsidTr="000F1620">
        <w:tc>
          <w:tcPr>
            <w:tcW w:w="1129" w:type="dxa"/>
          </w:tcPr>
          <w:p w14:paraId="59E6BB6C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03B1111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3AE9D761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37F88246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3AA8FB2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3D860776" w14:textId="77777777" w:rsidTr="000F1620">
        <w:tc>
          <w:tcPr>
            <w:tcW w:w="1129" w:type="dxa"/>
          </w:tcPr>
          <w:p w14:paraId="23B4DD59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843" w:type="dxa"/>
          </w:tcPr>
          <w:p w14:paraId="6C9C65B0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843" w:type="dxa"/>
          </w:tcPr>
          <w:p w14:paraId="46F60048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地区</w:t>
            </w:r>
          </w:p>
        </w:tc>
        <w:tc>
          <w:tcPr>
            <w:tcW w:w="1276" w:type="dxa"/>
          </w:tcPr>
          <w:p w14:paraId="6675A0FF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9AE447B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131612BF" w14:textId="77777777" w:rsidTr="000F1620">
        <w:tc>
          <w:tcPr>
            <w:tcW w:w="1129" w:type="dxa"/>
          </w:tcPr>
          <w:p w14:paraId="59D91F78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1843" w:type="dxa"/>
          </w:tcPr>
          <w:p w14:paraId="7999241E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843" w:type="dxa"/>
          </w:tcPr>
          <w:p w14:paraId="030B97D3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6ECC361E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B450D25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1282E57E" w14:textId="77777777" w:rsidTr="000F1620">
        <w:tc>
          <w:tcPr>
            <w:tcW w:w="1129" w:type="dxa"/>
          </w:tcPr>
          <w:p w14:paraId="50D9D5BE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1843" w:type="dxa"/>
          </w:tcPr>
          <w:p w14:paraId="4FE9C83E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843" w:type="dxa"/>
          </w:tcPr>
          <w:p w14:paraId="56B3D3C8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4BD070A7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67E9E12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65FF6926" w14:textId="77777777" w:rsidTr="000F1620">
        <w:tc>
          <w:tcPr>
            <w:tcW w:w="1129" w:type="dxa"/>
          </w:tcPr>
          <w:p w14:paraId="42AADB28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843" w:type="dxa"/>
          </w:tcPr>
          <w:p w14:paraId="2FA652D7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 w:rsidRPr="00DB4197">
              <w:rPr>
                <w:lang w:eastAsia="zh-CN"/>
              </w:rPr>
              <w:t>entreOrentation</w:t>
            </w:r>
          </w:p>
        </w:tc>
        <w:tc>
          <w:tcPr>
            <w:tcW w:w="1843" w:type="dxa"/>
          </w:tcPr>
          <w:p w14:paraId="1AC4DC9F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0D50836D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4CEA0E5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名称</w:t>
            </w:r>
          </w:p>
        </w:tc>
      </w:tr>
      <w:tr w:rsidR="00803222" w:rsidRPr="007B3787" w14:paraId="30759A1F" w14:textId="77777777" w:rsidTr="000F1620">
        <w:tc>
          <w:tcPr>
            <w:tcW w:w="1129" w:type="dxa"/>
          </w:tcPr>
          <w:p w14:paraId="1271CF98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843" w:type="dxa"/>
          </w:tcPr>
          <w:p w14:paraId="3335A634" w14:textId="77777777" w:rsidR="00803222" w:rsidRPr="00090386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 w:rsidRPr="00090386">
              <w:rPr>
                <w:lang w:eastAsia="zh-CN"/>
              </w:rPr>
              <w:t>tags</w:t>
            </w:r>
          </w:p>
        </w:tc>
        <w:tc>
          <w:tcPr>
            <w:tcW w:w="1843" w:type="dxa"/>
          </w:tcPr>
          <w:p w14:paraId="2C35E44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亮点（标签）</w:t>
            </w:r>
          </w:p>
        </w:tc>
        <w:tc>
          <w:tcPr>
            <w:tcW w:w="1276" w:type="dxa"/>
          </w:tcPr>
          <w:p w14:paraId="2A82FA91" w14:textId="1F1840AD" w:rsidR="00803222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DD35BCC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298EFD23" w14:textId="77777777" w:rsidTr="000F1620">
        <w:tc>
          <w:tcPr>
            <w:tcW w:w="1129" w:type="dxa"/>
          </w:tcPr>
          <w:p w14:paraId="2AA6583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843" w:type="dxa"/>
          </w:tcPr>
          <w:p w14:paraId="4A936F0E" w14:textId="77777777" w:rsidR="00803222" w:rsidRPr="00090386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 w:rsidRPr="00090386">
              <w:rPr>
                <w:lang w:eastAsia="zh-CN"/>
              </w:rPr>
              <w:t>brief</w:t>
            </w:r>
          </w:p>
        </w:tc>
        <w:tc>
          <w:tcPr>
            <w:tcW w:w="1843" w:type="dxa"/>
          </w:tcPr>
          <w:p w14:paraId="15183897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简要描述</w:t>
            </w:r>
          </w:p>
        </w:tc>
        <w:tc>
          <w:tcPr>
            <w:tcW w:w="1276" w:type="dxa"/>
          </w:tcPr>
          <w:p w14:paraId="5D3FBDC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160CC6A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4502EABC" w14:textId="77777777" w:rsidTr="000F1620">
        <w:tc>
          <w:tcPr>
            <w:tcW w:w="1129" w:type="dxa"/>
          </w:tcPr>
          <w:p w14:paraId="6D9200A7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843" w:type="dxa"/>
          </w:tcPr>
          <w:p w14:paraId="152FF7D0" w14:textId="77777777" w:rsidR="00803222" w:rsidRPr="002F2B3A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 w:rsidRPr="002F2B3A">
              <w:rPr>
                <w:lang w:eastAsia="zh-CN"/>
              </w:rPr>
              <w:t>introduce</w:t>
            </w:r>
          </w:p>
        </w:tc>
        <w:tc>
          <w:tcPr>
            <w:tcW w:w="1843" w:type="dxa"/>
          </w:tcPr>
          <w:p w14:paraId="6C42A4D3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项目介绍</w:t>
            </w:r>
          </w:p>
        </w:tc>
        <w:tc>
          <w:tcPr>
            <w:tcW w:w="1276" w:type="dxa"/>
          </w:tcPr>
          <w:p w14:paraId="53BA30AE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8EA7122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261043C2" w14:textId="77777777" w:rsidTr="000F1620">
        <w:tc>
          <w:tcPr>
            <w:tcW w:w="1129" w:type="dxa"/>
          </w:tcPr>
          <w:p w14:paraId="1BF40FC8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843" w:type="dxa"/>
          </w:tcPr>
          <w:p w14:paraId="7D0E2B31" w14:textId="77777777" w:rsidR="00803222" w:rsidRPr="002F2B3A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advantage</w:t>
            </w:r>
          </w:p>
        </w:tc>
        <w:tc>
          <w:tcPr>
            <w:tcW w:w="1843" w:type="dxa"/>
          </w:tcPr>
          <w:p w14:paraId="239BF834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竞争优势</w:t>
            </w:r>
          </w:p>
        </w:tc>
        <w:tc>
          <w:tcPr>
            <w:tcW w:w="1276" w:type="dxa"/>
          </w:tcPr>
          <w:p w14:paraId="318DB10B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3CDB7C8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18D61571" w14:textId="77777777" w:rsidTr="000F1620">
        <w:tc>
          <w:tcPr>
            <w:tcW w:w="1129" w:type="dxa"/>
          </w:tcPr>
          <w:p w14:paraId="5904239F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843" w:type="dxa"/>
          </w:tcPr>
          <w:p w14:paraId="0ED762CE" w14:textId="77777777" w:rsidR="00803222" w:rsidRPr="00320388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prospect</w:t>
            </w:r>
          </w:p>
        </w:tc>
        <w:tc>
          <w:tcPr>
            <w:tcW w:w="1843" w:type="dxa"/>
          </w:tcPr>
          <w:p w14:paraId="77F63CB8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市场前景</w:t>
            </w:r>
          </w:p>
        </w:tc>
        <w:tc>
          <w:tcPr>
            <w:tcW w:w="1276" w:type="dxa"/>
          </w:tcPr>
          <w:p w14:paraId="3C844E6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AC0FDD1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572910C6" w14:textId="77777777" w:rsidTr="000F1620">
        <w:tc>
          <w:tcPr>
            <w:tcW w:w="1129" w:type="dxa"/>
          </w:tcPr>
          <w:p w14:paraId="680153B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9.1</w:t>
            </w:r>
          </w:p>
        </w:tc>
        <w:tc>
          <w:tcPr>
            <w:tcW w:w="1843" w:type="dxa"/>
          </w:tcPr>
          <w:p w14:paraId="15F547C9" w14:textId="77777777" w:rsidR="00803222" w:rsidRPr="00320388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estimateTime</w:t>
            </w:r>
          </w:p>
        </w:tc>
        <w:tc>
          <w:tcPr>
            <w:tcW w:w="1843" w:type="dxa"/>
          </w:tcPr>
          <w:p w14:paraId="7DCF9540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预期时间</w:t>
            </w:r>
          </w:p>
        </w:tc>
        <w:tc>
          <w:tcPr>
            <w:tcW w:w="1276" w:type="dxa"/>
          </w:tcPr>
          <w:p w14:paraId="1F9DB109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F9D789D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2357B719" w14:textId="77777777" w:rsidTr="000F1620">
        <w:tc>
          <w:tcPr>
            <w:tcW w:w="1129" w:type="dxa"/>
          </w:tcPr>
          <w:p w14:paraId="5D7571F1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9.2</w:t>
            </w:r>
          </w:p>
        </w:tc>
        <w:tc>
          <w:tcPr>
            <w:tcW w:w="1843" w:type="dxa"/>
          </w:tcPr>
          <w:p w14:paraId="7DA1079C" w14:textId="77777777" w:rsidR="00803222" w:rsidRPr="00320388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estimatePrice</w:t>
            </w:r>
          </w:p>
        </w:tc>
        <w:tc>
          <w:tcPr>
            <w:tcW w:w="1843" w:type="dxa"/>
          </w:tcPr>
          <w:p w14:paraId="25ADDC71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预期估值</w:t>
            </w:r>
          </w:p>
        </w:tc>
        <w:tc>
          <w:tcPr>
            <w:tcW w:w="1276" w:type="dxa"/>
          </w:tcPr>
          <w:p w14:paraId="19EE9CC4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200CA24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3D7B2A1E" w14:textId="77777777" w:rsidTr="000F1620">
        <w:tc>
          <w:tcPr>
            <w:tcW w:w="1129" w:type="dxa"/>
          </w:tcPr>
          <w:p w14:paraId="771802D6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9.3</w:t>
            </w:r>
          </w:p>
        </w:tc>
        <w:tc>
          <w:tcPr>
            <w:tcW w:w="1843" w:type="dxa"/>
          </w:tcPr>
          <w:p w14:paraId="6F31B3E4" w14:textId="77777777" w:rsidR="00803222" w:rsidRPr="00320388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detail</w:t>
            </w:r>
          </w:p>
        </w:tc>
        <w:tc>
          <w:tcPr>
            <w:tcW w:w="1843" w:type="dxa"/>
          </w:tcPr>
          <w:p w14:paraId="60CF1E3F" w14:textId="77777777" w:rsidR="00803222" w:rsidRPr="00320388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具体描述</w:t>
            </w:r>
          </w:p>
        </w:tc>
        <w:tc>
          <w:tcPr>
            <w:tcW w:w="1276" w:type="dxa"/>
          </w:tcPr>
          <w:p w14:paraId="04C850CD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3D069E5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0B088AE0" w14:textId="77777777" w:rsidTr="000F1620">
        <w:tc>
          <w:tcPr>
            <w:tcW w:w="1129" w:type="dxa"/>
          </w:tcPr>
          <w:p w14:paraId="390B960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843" w:type="dxa"/>
          </w:tcPr>
          <w:p w14:paraId="0C86FE7C" w14:textId="77777777" w:rsidR="00803222" w:rsidRPr="0038270A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team</w:t>
            </w:r>
          </w:p>
        </w:tc>
        <w:tc>
          <w:tcPr>
            <w:tcW w:w="1843" w:type="dxa"/>
          </w:tcPr>
          <w:p w14:paraId="31DD8528" w14:textId="77777777" w:rsidR="00803222" w:rsidRPr="00D67A2D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团队</w:t>
            </w:r>
          </w:p>
        </w:tc>
        <w:tc>
          <w:tcPr>
            <w:tcW w:w="1276" w:type="dxa"/>
          </w:tcPr>
          <w:p w14:paraId="1A4A2C8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A9AADC1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6BDBA4AD" w14:textId="77777777" w:rsidTr="000F1620">
        <w:tc>
          <w:tcPr>
            <w:tcW w:w="1129" w:type="dxa"/>
          </w:tcPr>
          <w:p w14:paraId="61C46AF8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10.1</w:t>
            </w:r>
          </w:p>
        </w:tc>
        <w:tc>
          <w:tcPr>
            <w:tcW w:w="1843" w:type="dxa"/>
          </w:tcPr>
          <w:p w14:paraId="4748A3C1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num</w:t>
            </w:r>
          </w:p>
        </w:tc>
        <w:tc>
          <w:tcPr>
            <w:tcW w:w="1843" w:type="dxa"/>
          </w:tcPr>
          <w:p w14:paraId="48BF0006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人数</w:t>
            </w:r>
          </w:p>
        </w:tc>
        <w:tc>
          <w:tcPr>
            <w:tcW w:w="1276" w:type="dxa"/>
          </w:tcPr>
          <w:p w14:paraId="6270C902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BDC41F9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1DCD4B18" w14:textId="77777777" w:rsidTr="000F1620">
        <w:tc>
          <w:tcPr>
            <w:tcW w:w="1129" w:type="dxa"/>
          </w:tcPr>
          <w:p w14:paraId="64497C07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10.2</w:t>
            </w:r>
          </w:p>
        </w:tc>
        <w:tc>
          <w:tcPr>
            <w:tcW w:w="1843" w:type="dxa"/>
          </w:tcPr>
          <w:p w14:paraId="72280A0E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members</w:t>
            </w:r>
          </w:p>
        </w:tc>
        <w:tc>
          <w:tcPr>
            <w:tcW w:w="1843" w:type="dxa"/>
          </w:tcPr>
          <w:p w14:paraId="0516C269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成员</w:t>
            </w:r>
          </w:p>
        </w:tc>
        <w:tc>
          <w:tcPr>
            <w:tcW w:w="1276" w:type="dxa"/>
          </w:tcPr>
          <w:p w14:paraId="552CEB6B" w14:textId="48D4B7AA" w:rsidR="00803222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7504755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26646492" w14:textId="77777777" w:rsidTr="000F1620">
        <w:tc>
          <w:tcPr>
            <w:tcW w:w="1129" w:type="dxa"/>
          </w:tcPr>
          <w:p w14:paraId="67C68892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10.2.1</w:t>
            </w:r>
          </w:p>
        </w:tc>
        <w:tc>
          <w:tcPr>
            <w:tcW w:w="1843" w:type="dxa"/>
          </w:tcPr>
          <w:p w14:paraId="4672335D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avatarUrl</w:t>
            </w:r>
          </w:p>
        </w:tc>
        <w:tc>
          <w:tcPr>
            <w:tcW w:w="1843" w:type="dxa"/>
          </w:tcPr>
          <w:p w14:paraId="262946F6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</w:p>
        </w:tc>
        <w:tc>
          <w:tcPr>
            <w:tcW w:w="1276" w:type="dxa"/>
          </w:tcPr>
          <w:p w14:paraId="18940C7C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2AF9E9B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367059A5" w14:textId="77777777" w:rsidTr="000F1620">
        <w:tc>
          <w:tcPr>
            <w:tcW w:w="1129" w:type="dxa"/>
          </w:tcPr>
          <w:p w14:paraId="7472FAB9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10.2.2</w:t>
            </w:r>
          </w:p>
        </w:tc>
        <w:tc>
          <w:tcPr>
            <w:tcW w:w="1843" w:type="dxa"/>
          </w:tcPr>
          <w:p w14:paraId="7A097933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587B8C3E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16C003F6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F64BB3F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31D98D36" w14:textId="77777777" w:rsidTr="000F1620">
        <w:tc>
          <w:tcPr>
            <w:tcW w:w="1129" w:type="dxa"/>
          </w:tcPr>
          <w:p w14:paraId="0F2BEF27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10.2.3</w:t>
            </w:r>
          </w:p>
        </w:tc>
        <w:tc>
          <w:tcPr>
            <w:tcW w:w="1843" w:type="dxa"/>
          </w:tcPr>
          <w:p w14:paraId="23826756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position</w:t>
            </w:r>
          </w:p>
        </w:tc>
        <w:tc>
          <w:tcPr>
            <w:tcW w:w="1843" w:type="dxa"/>
          </w:tcPr>
          <w:p w14:paraId="5CC3229C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4513A8BE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E3D5459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41E6768D" w14:textId="77777777" w:rsidTr="000F1620">
        <w:tc>
          <w:tcPr>
            <w:tcW w:w="1129" w:type="dxa"/>
          </w:tcPr>
          <w:p w14:paraId="020B10E9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843" w:type="dxa"/>
          </w:tcPr>
          <w:p w14:paraId="7D946846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finance</w:t>
            </w:r>
          </w:p>
        </w:tc>
        <w:tc>
          <w:tcPr>
            <w:tcW w:w="1843" w:type="dxa"/>
          </w:tcPr>
          <w:p w14:paraId="41713706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融资</w:t>
            </w:r>
          </w:p>
        </w:tc>
        <w:tc>
          <w:tcPr>
            <w:tcW w:w="1276" w:type="dxa"/>
          </w:tcPr>
          <w:p w14:paraId="2F58B9D2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9DD828E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633FEA99" w14:textId="77777777" w:rsidTr="000F1620">
        <w:tc>
          <w:tcPr>
            <w:tcW w:w="1129" w:type="dxa"/>
          </w:tcPr>
          <w:p w14:paraId="415EC787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11.1</w:t>
            </w:r>
          </w:p>
        </w:tc>
        <w:tc>
          <w:tcPr>
            <w:tcW w:w="1843" w:type="dxa"/>
          </w:tcPr>
          <w:p w14:paraId="6C196ABF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source</w:t>
            </w:r>
          </w:p>
        </w:tc>
        <w:tc>
          <w:tcPr>
            <w:tcW w:w="1843" w:type="dxa"/>
          </w:tcPr>
          <w:p w14:paraId="26210006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资金来源</w:t>
            </w:r>
          </w:p>
        </w:tc>
        <w:tc>
          <w:tcPr>
            <w:tcW w:w="1276" w:type="dxa"/>
          </w:tcPr>
          <w:p w14:paraId="5B0AA98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16F849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名称</w:t>
            </w:r>
          </w:p>
        </w:tc>
      </w:tr>
      <w:tr w:rsidR="00803222" w:rsidRPr="007B3787" w14:paraId="6E4127DF" w14:textId="77777777" w:rsidTr="000F1620">
        <w:tc>
          <w:tcPr>
            <w:tcW w:w="1129" w:type="dxa"/>
          </w:tcPr>
          <w:p w14:paraId="2617E6DF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1.</w:t>
            </w:r>
            <w:r>
              <w:rPr>
                <w:rFonts w:hint="eastAsia"/>
                <w:lang w:eastAsia="zh-CN"/>
              </w:rPr>
              <w:t>11.2</w:t>
            </w:r>
          </w:p>
        </w:tc>
        <w:tc>
          <w:tcPr>
            <w:tcW w:w="1843" w:type="dxa"/>
          </w:tcPr>
          <w:p w14:paraId="7E00B314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amount</w:t>
            </w:r>
          </w:p>
        </w:tc>
        <w:tc>
          <w:tcPr>
            <w:tcW w:w="1843" w:type="dxa"/>
          </w:tcPr>
          <w:p w14:paraId="7BE2FDB3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资金数额</w:t>
            </w:r>
          </w:p>
        </w:tc>
        <w:tc>
          <w:tcPr>
            <w:tcW w:w="1276" w:type="dxa"/>
          </w:tcPr>
          <w:p w14:paraId="4E2BAA8C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7C3A93B3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00BA1F5A" w14:textId="77777777" w:rsidTr="000F1620">
        <w:tc>
          <w:tcPr>
            <w:tcW w:w="1129" w:type="dxa"/>
          </w:tcPr>
          <w:p w14:paraId="54A37AF0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12</w:t>
            </w:r>
          </w:p>
        </w:tc>
        <w:tc>
          <w:tcPr>
            <w:tcW w:w="1843" w:type="dxa"/>
          </w:tcPr>
          <w:p w14:paraId="1EB03CCE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cess</w:t>
            </w:r>
          </w:p>
        </w:tc>
        <w:tc>
          <w:tcPr>
            <w:tcW w:w="1843" w:type="dxa"/>
          </w:tcPr>
          <w:p w14:paraId="6A1968B9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项目阶段</w:t>
            </w:r>
          </w:p>
        </w:tc>
        <w:tc>
          <w:tcPr>
            <w:tcW w:w="1276" w:type="dxa"/>
          </w:tcPr>
          <w:p w14:paraId="6BD382C1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C4C287D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0BC3E125" w14:textId="77777777" w:rsidTr="000F1620">
        <w:tc>
          <w:tcPr>
            <w:tcW w:w="1129" w:type="dxa"/>
          </w:tcPr>
          <w:p w14:paraId="7F516E4C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13</w:t>
            </w:r>
          </w:p>
        </w:tc>
        <w:tc>
          <w:tcPr>
            <w:tcW w:w="1843" w:type="dxa"/>
          </w:tcPr>
          <w:p w14:paraId="72015910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newPartner</w:t>
            </w:r>
          </w:p>
        </w:tc>
        <w:tc>
          <w:tcPr>
            <w:tcW w:w="1843" w:type="dxa"/>
          </w:tcPr>
          <w:p w14:paraId="38C29F24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召唤合伙人</w:t>
            </w:r>
          </w:p>
        </w:tc>
        <w:tc>
          <w:tcPr>
            <w:tcW w:w="1276" w:type="dxa"/>
          </w:tcPr>
          <w:p w14:paraId="1D600A50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8785790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34AE1AC7" w14:textId="77777777" w:rsidTr="000F1620">
        <w:tc>
          <w:tcPr>
            <w:tcW w:w="1129" w:type="dxa"/>
          </w:tcPr>
          <w:p w14:paraId="74A0F3E6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13.1</w:t>
            </w:r>
          </w:p>
        </w:tc>
        <w:tc>
          <w:tcPr>
            <w:tcW w:w="1843" w:type="dxa"/>
          </w:tcPr>
          <w:p w14:paraId="5DB9A5E1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posit</w:t>
            </w: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on</w:t>
            </w:r>
          </w:p>
        </w:tc>
        <w:tc>
          <w:tcPr>
            <w:tcW w:w="1843" w:type="dxa"/>
          </w:tcPr>
          <w:p w14:paraId="361D9529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角色（职位）</w:t>
            </w:r>
          </w:p>
        </w:tc>
        <w:tc>
          <w:tcPr>
            <w:tcW w:w="1276" w:type="dxa"/>
          </w:tcPr>
          <w:p w14:paraId="27F0195E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109EBF6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5C590CD8" w14:textId="77777777" w:rsidTr="000F1620">
        <w:tc>
          <w:tcPr>
            <w:tcW w:w="1129" w:type="dxa"/>
          </w:tcPr>
          <w:p w14:paraId="1646190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13.2</w:t>
            </w:r>
          </w:p>
        </w:tc>
        <w:tc>
          <w:tcPr>
            <w:tcW w:w="1843" w:type="dxa"/>
          </w:tcPr>
          <w:p w14:paraId="1A3B58D2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cooperation</w:t>
            </w:r>
          </w:p>
        </w:tc>
        <w:tc>
          <w:tcPr>
            <w:tcW w:w="1843" w:type="dxa"/>
          </w:tcPr>
          <w:p w14:paraId="71CB2F00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合作方式</w:t>
            </w:r>
          </w:p>
        </w:tc>
        <w:tc>
          <w:tcPr>
            <w:tcW w:w="1276" w:type="dxa"/>
          </w:tcPr>
          <w:p w14:paraId="1AD7147B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839615D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5EC0FAB0" w14:textId="77777777" w:rsidTr="000F1620">
        <w:tc>
          <w:tcPr>
            <w:tcW w:w="1129" w:type="dxa"/>
          </w:tcPr>
          <w:p w14:paraId="5F4E8F10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13.3</w:t>
            </w:r>
          </w:p>
        </w:tc>
        <w:tc>
          <w:tcPr>
            <w:tcW w:w="1843" w:type="dxa"/>
          </w:tcPr>
          <w:p w14:paraId="63D3356C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salary</w:t>
            </w:r>
          </w:p>
        </w:tc>
        <w:tc>
          <w:tcPr>
            <w:tcW w:w="1843" w:type="dxa"/>
          </w:tcPr>
          <w:p w14:paraId="38B55D8E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薪资水平</w:t>
            </w:r>
          </w:p>
        </w:tc>
        <w:tc>
          <w:tcPr>
            <w:tcW w:w="1276" w:type="dxa"/>
          </w:tcPr>
          <w:p w14:paraId="20D2EAF4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68C485D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65EB738F" w14:textId="77777777" w:rsidTr="000F1620">
        <w:tc>
          <w:tcPr>
            <w:tcW w:w="1129" w:type="dxa"/>
          </w:tcPr>
          <w:p w14:paraId="2C5E2926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13.4</w:t>
            </w:r>
          </w:p>
        </w:tc>
        <w:tc>
          <w:tcPr>
            <w:tcW w:w="1843" w:type="dxa"/>
          </w:tcPr>
          <w:p w14:paraId="335D704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stock</w:t>
            </w:r>
          </w:p>
        </w:tc>
        <w:tc>
          <w:tcPr>
            <w:tcW w:w="1843" w:type="dxa"/>
          </w:tcPr>
          <w:p w14:paraId="22A8DC43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股票期权</w:t>
            </w:r>
          </w:p>
        </w:tc>
        <w:tc>
          <w:tcPr>
            <w:tcW w:w="1276" w:type="dxa"/>
          </w:tcPr>
          <w:p w14:paraId="4316BDF9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A82C5CF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30DA607C" w14:textId="77777777" w:rsidTr="000F1620">
        <w:tc>
          <w:tcPr>
            <w:tcW w:w="1129" w:type="dxa"/>
          </w:tcPr>
          <w:p w14:paraId="14BD1B3B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14</w:t>
            </w:r>
          </w:p>
        </w:tc>
        <w:tc>
          <w:tcPr>
            <w:tcW w:w="1843" w:type="dxa"/>
          </w:tcPr>
          <w:p w14:paraId="35CA5796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images</w:t>
            </w:r>
          </w:p>
        </w:tc>
        <w:tc>
          <w:tcPr>
            <w:tcW w:w="1843" w:type="dxa"/>
          </w:tcPr>
          <w:p w14:paraId="2E8EF554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项目图片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3D665735" w14:textId="6B52A2C9" w:rsidR="00803222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1A2C4EDE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urlId</w:t>
            </w:r>
          </w:p>
        </w:tc>
      </w:tr>
    </w:tbl>
    <w:p w14:paraId="7FE6ACF6" w14:textId="77777777" w:rsidR="002B0DEC" w:rsidRPr="0015624D" w:rsidRDefault="002B0DEC" w:rsidP="002B0DEC">
      <w:pPr>
        <w:pStyle w:val="3"/>
        <w:rPr>
          <w:lang w:eastAsia="zh-CN"/>
        </w:rPr>
      </w:pPr>
      <w:r>
        <w:rPr>
          <w:rFonts w:hint="eastAsia"/>
          <w:lang w:eastAsia="zh-CN"/>
        </w:rPr>
        <w:t>添加项目</w:t>
      </w:r>
    </w:p>
    <w:p w14:paraId="4F864424" w14:textId="77777777" w:rsidR="002B0DEC" w:rsidRPr="00AC572E" w:rsidRDefault="002B0DEC" w:rsidP="002B0DE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1B83DA5" w14:textId="277FE516" w:rsidR="002B0DEC" w:rsidRPr="00AC572E" w:rsidRDefault="002B0DEC" w:rsidP="002B0DEC">
      <w:pPr>
        <w:spacing w:line="360" w:lineRule="auto"/>
        <w:ind w:firstLine="420"/>
        <w:jc w:val="left"/>
        <w:rPr>
          <w:rFonts w:ascii="宋体" w:hAnsi="宋体" w:cs="宋体"/>
          <w:szCs w:val="21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4421DB5A" w14:textId="77777777" w:rsidR="002B0DEC" w:rsidRDefault="002B0DEC" w:rsidP="002B0DEC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/add</w:t>
      </w:r>
    </w:p>
    <w:p w14:paraId="61E8E1A3" w14:textId="77777777" w:rsidR="002B0DEC" w:rsidRDefault="002B0DEC" w:rsidP="002B0DE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E25112B" w14:textId="77777777" w:rsidR="002B0DEC" w:rsidRPr="00AC572E" w:rsidRDefault="002B0DEC" w:rsidP="002B0DE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2B0DEC" w:rsidRPr="007B3787" w14:paraId="373128A5" w14:textId="77777777" w:rsidTr="000F1620">
        <w:tc>
          <w:tcPr>
            <w:tcW w:w="704" w:type="dxa"/>
          </w:tcPr>
          <w:p w14:paraId="2F106821" w14:textId="77777777" w:rsidR="002B0DEC" w:rsidRPr="007B3787" w:rsidRDefault="002B0DEC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37774BC" w14:textId="77777777" w:rsidR="002B0DEC" w:rsidRPr="007B3787" w:rsidRDefault="002B0DE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8C6135C" w14:textId="77777777" w:rsidR="002B0DEC" w:rsidRPr="007B3787" w:rsidRDefault="002B0DE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1E179B4" w14:textId="77777777" w:rsidR="002B0DEC" w:rsidRPr="007B3787" w:rsidRDefault="002B0DE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206BA97" w14:textId="77777777" w:rsidR="002B0DEC" w:rsidRPr="007B3787" w:rsidRDefault="002B0DE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B0DEC" w:rsidRPr="007B3787" w14:paraId="37F44BDC" w14:textId="77777777" w:rsidTr="000F1620">
        <w:tc>
          <w:tcPr>
            <w:tcW w:w="704" w:type="dxa"/>
          </w:tcPr>
          <w:p w14:paraId="73F10A18" w14:textId="77777777" w:rsidR="002B0DEC" w:rsidRPr="007B3787" w:rsidRDefault="002B0DE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011D37DA" w14:textId="77777777" w:rsidR="002B0DEC" w:rsidRPr="007B3787" w:rsidRDefault="002B0DEC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8F466DB" w14:textId="77777777" w:rsidR="002B0DEC" w:rsidRPr="007B3787" w:rsidRDefault="002B0DE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31AD666" w14:textId="77777777" w:rsidR="002B0DEC" w:rsidRPr="007B3787" w:rsidRDefault="002B0DE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79FC925" w14:textId="77777777" w:rsidR="002B0DEC" w:rsidRPr="007B3787" w:rsidRDefault="002B0DE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B0DEC" w:rsidRPr="007B3787" w14:paraId="1D8B2A92" w14:textId="77777777" w:rsidTr="000F1620">
        <w:tc>
          <w:tcPr>
            <w:tcW w:w="704" w:type="dxa"/>
          </w:tcPr>
          <w:p w14:paraId="320F1256" w14:textId="77777777" w:rsidR="002B0DEC" w:rsidRPr="007B3787" w:rsidRDefault="002B0DE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073F37CD" w14:textId="77777777" w:rsidR="002B0DEC" w:rsidRPr="007B3787" w:rsidRDefault="002B0DE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1F4C5CAF" w14:textId="77777777" w:rsidR="002B0DEC" w:rsidRPr="007B3787" w:rsidRDefault="002B0DE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F8C7BAB" w14:textId="77777777" w:rsidR="002B0DEC" w:rsidRPr="007B3787" w:rsidRDefault="002B0DE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B711DA5" w14:textId="77777777" w:rsidR="002B0DEC" w:rsidRPr="007B3787" w:rsidRDefault="002B0DE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EECDE87" w14:textId="77777777" w:rsidR="002B0DEC" w:rsidRPr="00AC572E" w:rsidRDefault="002B0DEC" w:rsidP="002B0DE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2B0DEC" w:rsidRPr="007B3787" w14:paraId="1A206309" w14:textId="77777777" w:rsidTr="000F1620">
        <w:tc>
          <w:tcPr>
            <w:tcW w:w="846" w:type="dxa"/>
          </w:tcPr>
          <w:p w14:paraId="6021E9C9" w14:textId="77777777" w:rsidR="002B0DEC" w:rsidRPr="007B3787" w:rsidRDefault="002B0DEC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1012B0E5" w14:textId="77777777" w:rsidR="002B0DEC" w:rsidRPr="007B3787" w:rsidRDefault="002B0DE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818F1BF" w14:textId="77777777" w:rsidR="002B0DEC" w:rsidRPr="007B3787" w:rsidRDefault="002B0DE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FFEFAD7" w14:textId="77777777" w:rsidR="002B0DEC" w:rsidRPr="007B3787" w:rsidRDefault="002B0DE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3E9C466" w14:textId="77777777" w:rsidR="002B0DEC" w:rsidRPr="007B3787" w:rsidRDefault="002B0DE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B0DEC" w:rsidRPr="007B3787" w14:paraId="03B02DA3" w14:textId="77777777" w:rsidTr="000F1620">
        <w:tc>
          <w:tcPr>
            <w:tcW w:w="846" w:type="dxa"/>
          </w:tcPr>
          <w:p w14:paraId="67840BE9" w14:textId="77777777" w:rsidR="002B0DEC" w:rsidRPr="007B3787" w:rsidRDefault="002B0DE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4FC9D9F6" w14:textId="77777777" w:rsidR="002B0DEC" w:rsidRPr="007B3787" w:rsidRDefault="002B0DEC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0DBB96ED" w14:textId="77777777" w:rsidR="002B0DEC" w:rsidRPr="007B3787" w:rsidRDefault="002B0DE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099AC6E" w14:textId="77777777" w:rsidR="002B0DEC" w:rsidRPr="007B3787" w:rsidRDefault="002B0DE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278E9DA" w14:textId="77777777" w:rsidR="002B0DEC" w:rsidRPr="007B3787" w:rsidRDefault="002B0DE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B0DEC" w:rsidRPr="007B3787" w14:paraId="427746C0" w14:textId="77777777" w:rsidTr="000F1620">
        <w:tc>
          <w:tcPr>
            <w:tcW w:w="846" w:type="dxa"/>
          </w:tcPr>
          <w:p w14:paraId="18D366BD" w14:textId="77777777" w:rsidR="002B0DEC" w:rsidRPr="007B3787" w:rsidRDefault="002B0DE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01190DB2" w14:textId="77777777" w:rsidR="002B0DEC" w:rsidRPr="007B3787" w:rsidRDefault="002B0DE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392F1F82" w14:textId="77777777" w:rsidR="002B0DEC" w:rsidRPr="007B3787" w:rsidRDefault="002B0DE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FD8A0C2" w14:textId="77777777" w:rsidR="002B0DEC" w:rsidRPr="007B3787" w:rsidRDefault="002B0DE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149C1250" w14:textId="77777777" w:rsidR="002B0DEC" w:rsidRPr="007B3787" w:rsidRDefault="002B0DE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2B0DEC" w:rsidRPr="007B3787" w14:paraId="48F038E6" w14:textId="77777777" w:rsidTr="000F1620">
        <w:tc>
          <w:tcPr>
            <w:tcW w:w="846" w:type="dxa"/>
          </w:tcPr>
          <w:p w14:paraId="74E21CB9" w14:textId="77777777" w:rsidR="002B0DEC" w:rsidRDefault="002B0DE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2174D168" w14:textId="77777777" w:rsidR="002B0DEC" w:rsidRDefault="002B0DE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19924159" w14:textId="77777777" w:rsidR="002B0DEC" w:rsidRDefault="002B0DE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AE1C083" w14:textId="77777777" w:rsidR="002B0DEC" w:rsidRPr="007B3787" w:rsidRDefault="002B0DE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1A31883" w14:textId="77777777" w:rsidR="002B0DEC" w:rsidRPr="007B3787" w:rsidRDefault="002B0DE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FB400BD" w14:textId="7AEC359F" w:rsidR="00D47BA4" w:rsidRPr="0015624D" w:rsidRDefault="007F7613" w:rsidP="00D47BA4">
      <w:pPr>
        <w:pStyle w:val="3"/>
        <w:rPr>
          <w:lang w:eastAsia="zh-CN"/>
        </w:rPr>
      </w:pPr>
      <w:bookmarkStart w:id="96" w:name="_Toc422073242"/>
      <w:bookmarkEnd w:id="94"/>
      <w:r>
        <w:rPr>
          <w:lang w:eastAsia="zh-CN"/>
        </w:rPr>
        <w:t>更新</w:t>
      </w:r>
      <w:r w:rsidR="00D47BA4">
        <w:rPr>
          <w:lang w:eastAsia="zh-CN"/>
        </w:rPr>
        <w:t>项目</w:t>
      </w:r>
      <w:bookmarkEnd w:id="96"/>
      <w:r w:rsidR="004F6DF3">
        <w:rPr>
          <w:lang w:eastAsia="zh-CN"/>
        </w:rPr>
        <w:t>基本信息</w:t>
      </w:r>
    </w:p>
    <w:p w14:paraId="178D3BF0" w14:textId="77777777" w:rsidR="00D47BA4" w:rsidRPr="00AC572E" w:rsidRDefault="00D47BA4" w:rsidP="00D47BA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0412188" w14:textId="77777777" w:rsidR="00D47BA4" w:rsidRDefault="00D47BA4" w:rsidP="00D47BA4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7DB032D9" w14:textId="66797F81" w:rsidR="00D47BA4" w:rsidRPr="007B3787" w:rsidRDefault="00032338" w:rsidP="00D47BA4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更新我的项目：更新内容可能为</w:t>
      </w:r>
      <w:r w:rsidR="0023534D">
        <w:rPr>
          <w:rFonts w:hint="eastAsia"/>
          <w:lang w:eastAsia="zh-CN"/>
        </w:rPr>
        <w:t>项目名称，地区，创业方向，亮点标签，简要描述</w:t>
      </w:r>
    </w:p>
    <w:p w14:paraId="6B9BA3DE" w14:textId="77777777" w:rsidR="00D47BA4" w:rsidRPr="00AC572E" w:rsidRDefault="00D47BA4" w:rsidP="00D47BA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lastRenderedPageBreak/>
        <w:t>url地址</w:t>
      </w:r>
    </w:p>
    <w:p w14:paraId="4CEA715C" w14:textId="41BEE43C" w:rsidR="00D47BA4" w:rsidRDefault="00D47BA4" w:rsidP="00D47BA4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</w:t>
      </w:r>
      <w:bookmarkStart w:id="97" w:name="OLE_LINK1"/>
      <w:bookmarkStart w:id="98" w:name="OLE_LINK2"/>
      <w:r w:rsidRPr="007B3787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032338">
        <w:rPr>
          <w:rFonts w:hint="eastAsia"/>
          <w:lang w:eastAsia="zh-CN"/>
        </w:rPr>
        <w:t>update</w:t>
      </w:r>
      <w:r w:rsidR="00275CFB">
        <w:rPr>
          <w:rFonts w:hint="eastAsia"/>
          <w:lang w:eastAsia="zh-CN"/>
        </w:rPr>
        <w:t>Info</w:t>
      </w:r>
    </w:p>
    <w:bookmarkEnd w:id="97"/>
    <w:bookmarkEnd w:id="98"/>
    <w:p w14:paraId="590BBE0C" w14:textId="77777777" w:rsidR="00D47BA4" w:rsidRPr="00B05C4F" w:rsidRDefault="00D47BA4" w:rsidP="00D47BA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7104584" w14:textId="77777777" w:rsidR="00132314" w:rsidRPr="00AC572E" w:rsidRDefault="00132314" w:rsidP="0013231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268"/>
        <w:gridCol w:w="1843"/>
        <w:gridCol w:w="1276"/>
        <w:gridCol w:w="2551"/>
      </w:tblGrid>
      <w:tr w:rsidR="00132314" w:rsidRPr="007B3787" w14:paraId="1903BC83" w14:textId="77777777" w:rsidTr="00A3247B">
        <w:tc>
          <w:tcPr>
            <w:tcW w:w="704" w:type="dxa"/>
          </w:tcPr>
          <w:p w14:paraId="2647CE5E" w14:textId="77777777" w:rsidR="00132314" w:rsidRPr="007B3787" w:rsidRDefault="0013231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268" w:type="dxa"/>
          </w:tcPr>
          <w:p w14:paraId="2BC4B7D4" w14:textId="77777777" w:rsidR="00132314" w:rsidRPr="007B3787" w:rsidRDefault="0013231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4CD0507" w14:textId="77777777" w:rsidR="00132314" w:rsidRPr="007B3787" w:rsidRDefault="0013231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8469C2F" w14:textId="77777777" w:rsidR="00132314" w:rsidRPr="007B3787" w:rsidRDefault="0013231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7E28B39" w14:textId="77777777" w:rsidR="00132314" w:rsidRPr="007B3787" w:rsidRDefault="0013231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32314" w:rsidRPr="007B3787" w14:paraId="7EDD5A7B" w14:textId="77777777" w:rsidTr="00A3247B">
        <w:tc>
          <w:tcPr>
            <w:tcW w:w="704" w:type="dxa"/>
          </w:tcPr>
          <w:p w14:paraId="3F63A6E9" w14:textId="77777777" w:rsidR="00132314" w:rsidRPr="007B3787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268" w:type="dxa"/>
          </w:tcPr>
          <w:p w14:paraId="6D0710C2" w14:textId="77777777" w:rsidR="00132314" w:rsidRPr="007B3787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431AD3B1" w14:textId="77777777" w:rsidR="00132314" w:rsidRPr="007B3787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73818D2" w14:textId="77777777" w:rsidR="00132314" w:rsidRPr="007B3787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E1D233B" w14:textId="77777777" w:rsidR="00132314" w:rsidRPr="007B3787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2314" w:rsidRPr="007B3787" w14:paraId="3E97FEE8" w14:textId="77777777" w:rsidTr="00A3247B">
        <w:tc>
          <w:tcPr>
            <w:tcW w:w="704" w:type="dxa"/>
          </w:tcPr>
          <w:p w14:paraId="36EFBA17" w14:textId="0246376C" w:rsidR="00132314" w:rsidRDefault="00D3270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268" w:type="dxa"/>
          </w:tcPr>
          <w:p w14:paraId="25C2C518" w14:textId="26A88273" w:rsidR="00132314" w:rsidRDefault="005926A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t>logoUrl</w:t>
            </w:r>
          </w:p>
        </w:tc>
        <w:tc>
          <w:tcPr>
            <w:tcW w:w="1843" w:type="dxa"/>
          </w:tcPr>
          <w:p w14:paraId="3C100129" w14:textId="5C78DA34" w:rsidR="00132314" w:rsidRDefault="00AF3BA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  <w:r w:rsidR="00317E26"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4D095AC2" w14:textId="7D6C1EC7" w:rsidR="00132314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AEBAEA6" w14:textId="26D93F00" w:rsidR="00132314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37226" w:rsidRPr="007B3787" w14:paraId="01C718F7" w14:textId="77777777" w:rsidTr="00A3247B">
        <w:tc>
          <w:tcPr>
            <w:tcW w:w="704" w:type="dxa"/>
          </w:tcPr>
          <w:p w14:paraId="707E71AD" w14:textId="4E1562B1" w:rsidR="00C37226" w:rsidRDefault="00C3722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268" w:type="dxa"/>
          </w:tcPr>
          <w:p w14:paraId="3DDBE6CB" w14:textId="3EC35181" w:rsidR="00C37226" w:rsidRDefault="00C3722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 w:rsidR="00A3247B">
              <w:rPr>
                <w:lang w:eastAsia="zh-CN"/>
              </w:rPr>
              <w:t>jectId</w:t>
            </w:r>
          </w:p>
        </w:tc>
        <w:tc>
          <w:tcPr>
            <w:tcW w:w="1843" w:type="dxa"/>
          </w:tcPr>
          <w:p w14:paraId="3831D7C8" w14:textId="275B087A" w:rsidR="00C37226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B2FEBEB" w14:textId="77777777" w:rsidR="00C37226" w:rsidRDefault="00C3722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87A9587" w14:textId="77777777" w:rsidR="00C37226" w:rsidRDefault="00C3722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3247B" w:rsidRPr="007B3787" w14:paraId="7E2C5A22" w14:textId="77777777" w:rsidTr="00A3247B">
        <w:tc>
          <w:tcPr>
            <w:tcW w:w="704" w:type="dxa"/>
          </w:tcPr>
          <w:p w14:paraId="75F20BF7" w14:textId="660E9539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268" w:type="dxa"/>
          </w:tcPr>
          <w:p w14:paraId="61C20AE0" w14:textId="7F3A7B41" w:rsidR="00A3247B" w:rsidRDefault="00F13D4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6C280EDC" w14:textId="01977955" w:rsidR="00A3247B" w:rsidRDefault="00F13D4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57CF05CE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C1EA1A7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3247B" w:rsidRPr="007B3787" w14:paraId="624A1E56" w14:textId="77777777" w:rsidTr="00A3247B">
        <w:tc>
          <w:tcPr>
            <w:tcW w:w="704" w:type="dxa"/>
          </w:tcPr>
          <w:p w14:paraId="1AA6DA5D" w14:textId="2328ABD2" w:rsidR="00A3247B" w:rsidRDefault="0088496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268" w:type="dxa"/>
          </w:tcPr>
          <w:p w14:paraId="0E13D471" w14:textId="6A545A46" w:rsidR="00A3247B" w:rsidRDefault="0088496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843" w:type="dxa"/>
          </w:tcPr>
          <w:p w14:paraId="29C99E70" w14:textId="08280C99" w:rsidR="00A3247B" w:rsidRDefault="002B146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位置</w:t>
            </w:r>
          </w:p>
        </w:tc>
        <w:tc>
          <w:tcPr>
            <w:tcW w:w="1276" w:type="dxa"/>
          </w:tcPr>
          <w:p w14:paraId="36CFE8AF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11E4BAD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3247B" w:rsidRPr="007B3787" w14:paraId="7F5E772A" w14:textId="77777777" w:rsidTr="00A3247B">
        <w:tc>
          <w:tcPr>
            <w:tcW w:w="704" w:type="dxa"/>
          </w:tcPr>
          <w:p w14:paraId="4BC78940" w14:textId="00D20728" w:rsidR="00A3247B" w:rsidRDefault="00131AF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4.1</w:t>
            </w:r>
          </w:p>
        </w:tc>
        <w:tc>
          <w:tcPr>
            <w:tcW w:w="2268" w:type="dxa"/>
          </w:tcPr>
          <w:p w14:paraId="40E9308B" w14:textId="5622E3DF" w:rsidR="00A3247B" w:rsidRDefault="00131AF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  <w:r w:rsidR="0043148D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4CF82B99" w14:textId="4759ABDC" w:rsidR="00A3247B" w:rsidRDefault="00131AF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  <w:r w:rsidR="0043148D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7AD6405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E3130C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3247B" w:rsidRPr="007B3787" w14:paraId="3E9B799F" w14:textId="77777777" w:rsidTr="00A3247B">
        <w:tc>
          <w:tcPr>
            <w:tcW w:w="704" w:type="dxa"/>
          </w:tcPr>
          <w:p w14:paraId="57729D6C" w14:textId="1469270E" w:rsidR="00A3247B" w:rsidRDefault="00131AF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4.2</w:t>
            </w:r>
          </w:p>
        </w:tc>
        <w:tc>
          <w:tcPr>
            <w:tcW w:w="2268" w:type="dxa"/>
          </w:tcPr>
          <w:p w14:paraId="630E2C26" w14:textId="44B7EE57" w:rsidR="00A3247B" w:rsidRDefault="00A27F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  <w:r w:rsidR="005926A5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31C08792" w14:textId="5F3F5D0A" w:rsidR="00A3247B" w:rsidRDefault="00A27F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  <w:r w:rsidR="005926A5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21DB6BE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8F8748A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3247B" w:rsidRPr="007B3787" w14:paraId="041896A3" w14:textId="77777777" w:rsidTr="00A3247B">
        <w:tc>
          <w:tcPr>
            <w:tcW w:w="704" w:type="dxa"/>
          </w:tcPr>
          <w:p w14:paraId="1DAC9F16" w14:textId="4BBCCB9E" w:rsidR="00A3247B" w:rsidRDefault="009F7C6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268" w:type="dxa"/>
          </w:tcPr>
          <w:p w14:paraId="025FCE63" w14:textId="24DC5B85" w:rsidR="00A3247B" w:rsidRDefault="009F7C6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tags</w:t>
            </w:r>
          </w:p>
        </w:tc>
        <w:tc>
          <w:tcPr>
            <w:tcW w:w="1843" w:type="dxa"/>
          </w:tcPr>
          <w:p w14:paraId="307D52B4" w14:textId="09F5DAC6" w:rsidR="00A3247B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1276" w:type="dxa"/>
          </w:tcPr>
          <w:p w14:paraId="52DA99B6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747AF30" w14:textId="36D327EB" w:rsidR="00A3247B" w:rsidRDefault="000044D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tagId</w:t>
            </w:r>
          </w:p>
        </w:tc>
      </w:tr>
      <w:tr w:rsidR="00A3247B" w:rsidRPr="007B3787" w14:paraId="013EA513" w14:textId="77777777" w:rsidTr="00A3247B">
        <w:tc>
          <w:tcPr>
            <w:tcW w:w="704" w:type="dxa"/>
          </w:tcPr>
          <w:p w14:paraId="7E7F5CC9" w14:textId="5DAF41D4" w:rsidR="00A3247B" w:rsidRDefault="000044D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268" w:type="dxa"/>
          </w:tcPr>
          <w:p w14:paraId="77178513" w14:textId="277D4B97" w:rsidR="00A3247B" w:rsidRDefault="000044D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843" w:type="dxa"/>
          </w:tcPr>
          <w:p w14:paraId="5C59260F" w14:textId="70C7734E" w:rsidR="00A3247B" w:rsidRDefault="007734D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简要</w:t>
            </w:r>
            <w:r w:rsidR="00A451F4"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276" w:type="dxa"/>
          </w:tcPr>
          <w:p w14:paraId="6315E68A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A3A14D9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E061ED5" w14:textId="77777777" w:rsidR="00D47BA4" w:rsidRPr="00100D72" w:rsidRDefault="00D47BA4" w:rsidP="00D47BA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D47BA4" w:rsidRPr="007B3787" w14:paraId="122006A5" w14:textId="77777777" w:rsidTr="00637B09">
        <w:tc>
          <w:tcPr>
            <w:tcW w:w="2235" w:type="dxa"/>
            <w:shd w:val="clear" w:color="auto" w:fill="FFFFFF"/>
          </w:tcPr>
          <w:p w14:paraId="6BD9A42C" w14:textId="77777777" w:rsidR="00D47BA4" w:rsidRPr="007B3787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177C212D" w14:textId="77777777" w:rsidR="00D47BA4" w:rsidRPr="007B3787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10117220" w14:textId="77777777" w:rsidR="00D47BA4" w:rsidRPr="007B3787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0853E0A3" w14:textId="77777777" w:rsidR="00D47BA4" w:rsidRPr="007B3787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14DD8ABC" w14:textId="77777777" w:rsidR="00D47BA4" w:rsidRPr="007B3787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47BA4" w:rsidRPr="007B3787" w14:paraId="6D1F7F06" w14:textId="77777777" w:rsidTr="00637B09">
        <w:tc>
          <w:tcPr>
            <w:tcW w:w="2235" w:type="dxa"/>
            <w:shd w:val="clear" w:color="auto" w:fill="FFFFFF"/>
          </w:tcPr>
          <w:p w14:paraId="71ABB231" w14:textId="7DEA0EBA" w:rsidR="00D47BA4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</w:t>
            </w:r>
            <w:r w:rsidR="0002446E">
              <w:rPr>
                <w:rFonts w:hint="eastAsia"/>
                <w:lang w:eastAsia="zh-CN"/>
              </w:rPr>
              <w:t>update</w:t>
            </w:r>
            <w:r w:rsidR="0002446E">
              <w:rPr>
                <w:lang w:eastAsia="zh-CN"/>
              </w:rPr>
              <w:t>d</w:t>
            </w:r>
          </w:p>
        </w:tc>
        <w:tc>
          <w:tcPr>
            <w:tcW w:w="1842" w:type="dxa"/>
            <w:shd w:val="clear" w:color="auto" w:fill="FFFFFF"/>
          </w:tcPr>
          <w:p w14:paraId="62E0023A" w14:textId="4B7C5910" w:rsidR="00D47BA4" w:rsidRDefault="0002446E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是否更新</w:t>
            </w:r>
            <w:r w:rsidR="00D47BA4">
              <w:rPr>
                <w:rFonts w:hint="eastAsia"/>
                <w:lang w:eastAsia="zh-CN"/>
              </w:rPr>
              <w:t>成功</w:t>
            </w:r>
          </w:p>
        </w:tc>
        <w:tc>
          <w:tcPr>
            <w:tcW w:w="851" w:type="dxa"/>
            <w:shd w:val="clear" w:color="auto" w:fill="FFFFFF"/>
          </w:tcPr>
          <w:p w14:paraId="46C251CC" w14:textId="7C7194A6" w:rsidR="00D47BA4" w:rsidRPr="007B3787" w:rsidRDefault="0002446E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850" w:type="dxa"/>
            <w:shd w:val="clear" w:color="auto" w:fill="FFFFFF"/>
          </w:tcPr>
          <w:p w14:paraId="27C8DA13" w14:textId="77777777" w:rsidR="00D47BA4" w:rsidRPr="007B3787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5F62D202" w14:textId="78D1EC61" w:rsidR="00D47BA4" w:rsidRPr="007B3787" w:rsidRDefault="0002446E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54D5BB61" w14:textId="3D3E626A" w:rsidR="00916350" w:rsidRPr="0015624D" w:rsidRDefault="00916350" w:rsidP="00916350">
      <w:pPr>
        <w:pStyle w:val="3"/>
        <w:rPr>
          <w:lang w:eastAsia="zh-CN"/>
        </w:rPr>
      </w:pPr>
      <w:bookmarkStart w:id="99" w:name="_Toc422073243"/>
      <w:r>
        <w:rPr>
          <w:lang w:eastAsia="zh-CN"/>
        </w:rPr>
        <w:t>更新项目优势前景</w:t>
      </w:r>
    </w:p>
    <w:p w14:paraId="2682626A" w14:textId="77777777" w:rsidR="00916350" w:rsidRPr="00AC572E" w:rsidRDefault="00916350" w:rsidP="0091635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3063EBE" w14:textId="77777777" w:rsidR="00916350" w:rsidRDefault="00916350" w:rsidP="00916350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51A1EEBE" w14:textId="6EC58EA3" w:rsidR="00916350" w:rsidRPr="007B3787" w:rsidRDefault="00916350" w:rsidP="00916350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更新我的项目：更新内容可能为项目介绍，竞争优势，市场前景（包括：预期时间，预期估值，具体描述）</w:t>
      </w:r>
    </w:p>
    <w:p w14:paraId="4C50C245" w14:textId="77777777" w:rsidR="00916350" w:rsidRPr="00AC572E" w:rsidRDefault="00916350" w:rsidP="0091635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5139A356" w14:textId="59E8E658" w:rsidR="00916350" w:rsidRDefault="00916350" w:rsidP="00916350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>
        <w:rPr>
          <w:rFonts w:hint="eastAsia"/>
          <w:lang w:eastAsia="zh-CN"/>
        </w:rPr>
        <w:t>update</w:t>
      </w:r>
      <w:r w:rsidR="009C6430">
        <w:rPr>
          <w:rFonts w:hint="eastAsia"/>
          <w:lang w:eastAsia="zh-CN"/>
        </w:rPr>
        <w:t>Prospect</w:t>
      </w:r>
    </w:p>
    <w:p w14:paraId="2B3C0504" w14:textId="77777777" w:rsidR="00916350" w:rsidRPr="00B05C4F" w:rsidRDefault="00916350" w:rsidP="0091635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1AEFBC8" w14:textId="77777777" w:rsidR="0029471B" w:rsidRPr="00AC572E" w:rsidRDefault="0029471B" w:rsidP="0029471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268"/>
        <w:gridCol w:w="1843"/>
        <w:gridCol w:w="1276"/>
        <w:gridCol w:w="2551"/>
      </w:tblGrid>
      <w:tr w:rsidR="0029471B" w:rsidRPr="007B3787" w14:paraId="38CD30BD" w14:textId="77777777" w:rsidTr="0049477B">
        <w:tc>
          <w:tcPr>
            <w:tcW w:w="704" w:type="dxa"/>
          </w:tcPr>
          <w:p w14:paraId="00FDDFDB" w14:textId="77777777" w:rsidR="0029471B" w:rsidRPr="007B3787" w:rsidRDefault="0029471B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268" w:type="dxa"/>
          </w:tcPr>
          <w:p w14:paraId="268190E1" w14:textId="77777777" w:rsidR="0029471B" w:rsidRPr="007B3787" w:rsidRDefault="0029471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539FC3AE" w14:textId="77777777" w:rsidR="0029471B" w:rsidRPr="007B3787" w:rsidRDefault="0029471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322DB8B" w14:textId="77777777" w:rsidR="0029471B" w:rsidRPr="007B3787" w:rsidRDefault="0029471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B4D1FE3" w14:textId="77777777" w:rsidR="0029471B" w:rsidRPr="007B3787" w:rsidRDefault="0029471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9471B" w:rsidRPr="007B3787" w14:paraId="3FB2FC68" w14:textId="77777777" w:rsidTr="0049477B">
        <w:tc>
          <w:tcPr>
            <w:tcW w:w="704" w:type="dxa"/>
          </w:tcPr>
          <w:p w14:paraId="32D3A45E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268" w:type="dxa"/>
          </w:tcPr>
          <w:p w14:paraId="7C557E97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76E65BE4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E602F89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B0CA8C2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9471B" w:rsidRPr="007B3787" w14:paraId="31A7A4B5" w14:textId="77777777" w:rsidTr="0049477B">
        <w:tc>
          <w:tcPr>
            <w:tcW w:w="704" w:type="dxa"/>
          </w:tcPr>
          <w:p w14:paraId="508A0B21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</w:t>
            </w:r>
          </w:p>
        </w:tc>
        <w:tc>
          <w:tcPr>
            <w:tcW w:w="2268" w:type="dxa"/>
          </w:tcPr>
          <w:p w14:paraId="5AD9D9A9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843" w:type="dxa"/>
          </w:tcPr>
          <w:p w14:paraId="72801F14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83537AE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CA5D9F6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9471B" w:rsidRPr="007B3787" w14:paraId="02F1C1BF" w14:textId="77777777" w:rsidTr="0049477B">
        <w:tc>
          <w:tcPr>
            <w:tcW w:w="704" w:type="dxa"/>
          </w:tcPr>
          <w:p w14:paraId="076694CA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268" w:type="dxa"/>
          </w:tcPr>
          <w:p w14:paraId="0566C57B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</w:tcPr>
          <w:p w14:paraId="52B2A6B8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AB2D309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956D338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35283" w:rsidRPr="007B3787" w14:paraId="7BD11262" w14:textId="77777777" w:rsidTr="0049477B">
        <w:tc>
          <w:tcPr>
            <w:tcW w:w="704" w:type="dxa"/>
          </w:tcPr>
          <w:p w14:paraId="3C93FF95" w14:textId="1EBB27E6" w:rsidR="00035283" w:rsidRDefault="0003528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268" w:type="dxa"/>
          </w:tcPr>
          <w:p w14:paraId="14C0CB20" w14:textId="5405D033" w:rsidR="00035283" w:rsidRDefault="008C198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introduction</w:t>
            </w:r>
          </w:p>
        </w:tc>
        <w:tc>
          <w:tcPr>
            <w:tcW w:w="1843" w:type="dxa"/>
          </w:tcPr>
          <w:p w14:paraId="433D55DA" w14:textId="5D38D61E" w:rsidR="00035283" w:rsidRDefault="00851B8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项目介绍</w:t>
            </w:r>
          </w:p>
        </w:tc>
        <w:tc>
          <w:tcPr>
            <w:tcW w:w="1276" w:type="dxa"/>
          </w:tcPr>
          <w:p w14:paraId="2313741F" w14:textId="77777777" w:rsidR="00035283" w:rsidRDefault="0003528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C5AA0A1" w14:textId="77777777" w:rsidR="00035283" w:rsidRDefault="0003528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70510" w:rsidRPr="007B3787" w14:paraId="7E9DA112" w14:textId="77777777" w:rsidTr="0049477B">
        <w:tc>
          <w:tcPr>
            <w:tcW w:w="704" w:type="dxa"/>
          </w:tcPr>
          <w:p w14:paraId="5AAA267B" w14:textId="00391C44" w:rsidR="00E70510" w:rsidRDefault="00E7051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268" w:type="dxa"/>
          </w:tcPr>
          <w:p w14:paraId="4C9327FB" w14:textId="29FDFF66" w:rsidR="00E70510" w:rsidRDefault="00E7051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advantage</w:t>
            </w:r>
          </w:p>
        </w:tc>
        <w:tc>
          <w:tcPr>
            <w:tcW w:w="1843" w:type="dxa"/>
          </w:tcPr>
          <w:p w14:paraId="4471A638" w14:textId="117B86E1" w:rsidR="00E70510" w:rsidRDefault="00DA70F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竞争优势</w:t>
            </w:r>
          </w:p>
        </w:tc>
        <w:tc>
          <w:tcPr>
            <w:tcW w:w="1276" w:type="dxa"/>
          </w:tcPr>
          <w:p w14:paraId="57028A9C" w14:textId="77777777" w:rsidR="00E70510" w:rsidRDefault="00E7051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78C5B77" w14:textId="77777777" w:rsidR="00E70510" w:rsidRDefault="00E7051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C0427" w:rsidRPr="007B3787" w14:paraId="0319552C" w14:textId="77777777" w:rsidTr="0049477B">
        <w:tc>
          <w:tcPr>
            <w:tcW w:w="704" w:type="dxa"/>
          </w:tcPr>
          <w:p w14:paraId="5BDF7D28" w14:textId="7DE53752" w:rsidR="003C0427" w:rsidRDefault="003C042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268" w:type="dxa"/>
          </w:tcPr>
          <w:p w14:paraId="27D1584D" w14:textId="5D8849CA" w:rsidR="003C0427" w:rsidRDefault="003C042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prospect</w:t>
            </w:r>
          </w:p>
        </w:tc>
        <w:tc>
          <w:tcPr>
            <w:tcW w:w="1843" w:type="dxa"/>
          </w:tcPr>
          <w:p w14:paraId="2535439D" w14:textId="34D57CFA" w:rsidR="003C0427" w:rsidRDefault="00790F5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市场前景</w:t>
            </w:r>
          </w:p>
        </w:tc>
        <w:tc>
          <w:tcPr>
            <w:tcW w:w="1276" w:type="dxa"/>
          </w:tcPr>
          <w:p w14:paraId="076F9603" w14:textId="77777777" w:rsidR="003C0427" w:rsidRDefault="003C04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EDA9880" w14:textId="77777777" w:rsidR="003C0427" w:rsidRDefault="003C04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90F5C" w:rsidRPr="007B3787" w14:paraId="6B9E7A33" w14:textId="77777777" w:rsidTr="0049477B">
        <w:tc>
          <w:tcPr>
            <w:tcW w:w="704" w:type="dxa"/>
          </w:tcPr>
          <w:p w14:paraId="171520BC" w14:textId="39C2ED11" w:rsidR="00790F5C" w:rsidRDefault="00790F5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5.1</w:t>
            </w:r>
          </w:p>
        </w:tc>
        <w:tc>
          <w:tcPr>
            <w:tcW w:w="2268" w:type="dxa"/>
          </w:tcPr>
          <w:p w14:paraId="20958193" w14:textId="76D3C264" w:rsidR="00790F5C" w:rsidRDefault="00790F5C" w:rsidP="0049477B">
            <w:pPr>
              <w:spacing w:line="360" w:lineRule="auto"/>
              <w:jc w:val="left"/>
              <w:rPr>
                <w:lang w:eastAsia="zh-CN"/>
              </w:rPr>
            </w:pPr>
            <w:r w:rsidRPr="007B7A44">
              <w:rPr>
                <w:lang w:eastAsia="zh-CN"/>
              </w:rPr>
              <w:t>estimateTime</w:t>
            </w:r>
          </w:p>
        </w:tc>
        <w:tc>
          <w:tcPr>
            <w:tcW w:w="1843" w:type="dxa"/>
          </w:tcPr>
          <w:p w14:paraId="22989D80" w14:textId="3B12B2A9" w:rsidR="00790F5C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  <w:r w:rsidRPr="007B7A44">
              <w:rPr>
                <w:lang w:eastAsia="zh-CN"/>
              </w:rPr>
              <w:t>预期时间</w:t>
            </w:r>
          </w:p>
        </w:tc>
        <w:tc>
          <w:tcPr>
            <w:tcW w:w="1276" w:type="dxa"/>
          </w:tcPr>
          <w:p w14:paraId="53DEFAB6" w14:textId="77777777" w:rsidR="00790F5C" w:rsidRDefault="00790F5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C44EF56" w14:textId="77777777" w:rsidR="00790F5C" w:rsidRDefault="00790F5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44BDF" w:rsidRPr="007B3787" w14:paraId="5418C5FB" w14:textId="77777777" w:rsidTr="0049477B">
        <w:tc>
          <w:tcPr>
            <w:tcW w:w="704" w:type="dxa"/>
          </w:tcPr>
          <w:p w14:paraId="0DE8046A" w14:textId="557005A0" w:rsidR="00244BDF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5.2</w:t>
            </w:r>
          </w:p>
        </w:tc>
        <w:tc>
          <w:tcPr>
            <w:tcW w:w="2268" w:type="dxa"/>
          </w:tcPr>
          <w:p w14:paraId="18FE1A8C" w14:textId="09178AA9" w:rsidR="00244BDF" w:rsidRPr="007B7A44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  <w:r w:rsidRPr="007B7A44">
              <w:rPr>
                <w:lang w:eastAsia="zh-CN"/>
              </w:rPr>
              <w:t>estimatePrice</w:t>
            </w:r>
          </w:p>
        </w:tc>
        <w:tc>
          <w:tcPr>
            <w:tcW w:w="1843" w:type="dxa"/>
          </w:tcPr>
          <w:p w14:paraId="674D1DA3" w14:textId="7B406A20" w:rsidR="00244BDF" w:rsidRPr="007B7A44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  <w:r w:rsidRPr="007B7A44">
              <w:rPr>
                <w:lang w:eastAsia="zh-CN"/>
              </w:rPr>
              <w:t>预期估值</w:t>
            </w:r>
          </w:p>
        </w:tc>
        <w:tc>
          <w:tcPr>
            <w:tcW w:w="1276" w:type="dxa"/>
          </w:tcPr>
          <w:p w14:paraId="1476D993" w14:textId="77777777" w:rsidR="00244BDF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E858A56" w14:textId="77777777" w:rsidR="00244BDF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44BDF" w:rsidRPr="007B3787" w14:paraId="15454477" w14:textId="77777777" w:rsidTr="0049477B">
        <w:tc>
          <w:tcPr>
            <w:tcW w:w="704" w:type="dxa"/>
          </w:tcPr>
          <w:p w14:paraId="2FC67201" w14:textId="5472CE2A" w:rsidR="00244BDF" w:rsidRDefault="009B451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5.3</w:t>
            </w:r>
          </w:p>
        </w:tc>
        <w:tc>
          <w:tcPr>
            <w:tcW w:w="2268" w:type="dxa"/>
          </w:tcPr>
          <w:p w14:paraId="6B105C7D" w14:textId="535C0DC1" w:rsidR="00244BDF" w:rsidRPr="007B7A44" w:rsidRDefault="009B4517" w:rsidP="0049477B">
            <w:pPr>
              <w:spacing w:line="360" w:lineRule="auto"/>
              <w:jc w:val="left"/>
              <w:rPr>
                <w:lang w:eastAsia="zh-CN"/>
              </w:rPr>
            </w:pPr>
            <w:r w:rsidRPr="007B7A44">
              <w:rPr>
                <w:lang w:eastAsia="zh-CN"/>
              </w:rPr>
              <w:t>detail</w:t>
            </w:r>
          </w:p>
        </w:tc>
        <w:tc>
          <w:tcPr>
            <w:tcW w:w="1843" w:type="dxa"/>
          </w:tcPr>
          <w:p w14:paraId="6DB9163A" w14:textId="193DA2DB" w:rsidR="00244BDF" w:rsidRPr="007B7A44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  <w:r w:rsidRPr="007B7A44">
              <w:rPr>
                <w:lang w:eastAsia="zh-CN"/>
              </w:rPr>
              <w:t>具体描述</w:t>
            </w:r>
          </w:p>
        </w:tc>
        <w:tc>
          <w:tcPr>
            <w:tcW w:w="1276" w:type="dxa"/>
          </w:tcPr>
          <w:p w14:paraId="7096A1C8" w14:textId="77777777" w:rsidR="00244BDF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DC97974" w14:textId="77777777" w:rsidR="00244BDF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AFF3BB2" w14:textId="77777777" w:rsidR="00AA4714" w:rsidRPr="00AC572E" w:rsidRDefault="00AA4714" w:rsidP="00AA471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应答</w:t>
      </w:r>
      <w:r w:rsidRPr="00AC572E">
        <w:rPr>
          <w:rFonts w:ascii="宋体" w:hAnsi="宋体" w:cs="宋体" w:hint="eastAsia"/>
          <w:szCs w:val="21"/>
        </w:rPr>
        <w:t>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AA4714" w:rsidRPr="007B3787" w14:paraId="49B26DBE" w14:textId="77777777" w:rsidTr="000F1620">
        <w:tc>
          <w:tcPr>
            <w:tcW w:w="704" w:type="dxa"/>
          </w:tcPr>
          <w:p w14:paraId="4CA1EACA" w14:textId="77777777" w:rsidR="00AA4714" w:rsidRPr="007B3787" w:rsidRDefault="00AA4714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AB91A07" w14:textId="77777777" w:rsidR="00AA4714" w:rsidRPr="007B3787" w:rsidRDefault="00AA4714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A2865CC" w14:textId="77777777" w:rsidR="00AA4714" w:rsidRPr="007B3787" w:rsidRDefault="00AA4714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AD60246" w14:textId="77777777" w:rsidR="00AA4714" w:rsidRPr="007B3787" w:rsidRDefault="00AA4714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F2215FE" w14:textId="77777777" w:rsidR="00AA4714" w:rsidRPr="007B3787" w:rsidRDefault="00AA4714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A4714" w:rsidRPr="007B3787" w14:paraId="5994F187" w14:textId="77777777" w:rsidTr="000F1620">
        <w:tc>
          <w:tcPr>
            <w:tcW w:w="704" w:type="dxa"/>
          </w:tcPr>
          <w:p w14:paraId="5D28DBE7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03890A82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3B64CBAF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24E6C3BB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3EF9787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</w:p>
        </w:tc>
      </w:tr>
      <w:tr w:rsidR="00AA4714" w:rsidRPr="007B3787" w14:paraId="17056C80" w14:textId="77777777" w:rsidTr="000F1620">
        <w:tc>
          <w:tcPr>
            <w:tcW w:w="704" w:type="dxa"/>
          </w:tcPr>
          <w:p w14:paraId="4202BFEE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E89D8E9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</w:t>
            </w:r>
            <w:r>
              <w:rPr>
                <w:lang w:eastAsia="zh-CN"/>
              </w:rPr>
              <w:t>dat</w:t>
            </w:r>
            <w:r>
              <w:rPr>
                <w:rFonts w:hint="eastAsia"/>
                <w:lang w:eastAsia="zh-CN"/>
              </w:rPr>
              <w:t>ed</w:t>
            </w:r>
          </w:p>
        </w:tc>
        <w:tc>
          <w:tcPr>
            <w:tcW w:w="1985" w:type="dxa"/>
          </w:tcPr>
          <w:p w14:paraId="09535F7B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</w:p>
        </w:tc>
        <w:tc>
          <w:tcPr>
            <w:tcW w:w="1276" w:type="dxa"/>
          </w:tcPr>
          <w:p w14:paraId="5E829679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bool</w:t>
            </w:r>
          </w:p>
        </w:tc>
        <w:tc>
          <w:tcPr>
            <w:tcW w:w="2551" w:type="dxa"/>
          </w:tcPr>
          <w:p w14:paraId="52D380EA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3B310154" w14:textId="4D7549B0" w:rsidR="00BB76EC" w:rsidRPr="0015624D" w:rsidRDefault="00BB76EC" w:rsidP="00BB76EC">
      <w:pPr>
        <w:pStyle w:val="3"/>
        <w:rPr>
          <w:lang w:eastAsia="zh-CN"/>
        </w:rPr>
      </w:pPr>
      <w:r>
        <w:rPr>
          <w:lang w:eastAsia="zh-CN"/>
        </w:rPr>
        <w:t>更新项目</w:t>
      </w:r>
      <w:r w:rsidR="009F4A7E">
        <w:rPr>
          <w:lang w:eastAsia="zh-CN"/>
        </w:rPr>
        <w:t>融资</w:t>
      </w:r>
      <w:r w:rsidR="007C0AB4">
        <w:rPr>
          <w:rFonts w:hint="eastAsia"/>
          <w:lang w:eastAsia="zh-CN"/>
        </w:rPr>
        <w:t>阶段</w:t>
      </w:r>
    </w:p>
    <w:p w14:paraId="620CC4D0" w14:textId="77777777" w:rsidR="00BB76EC" w:rsidRPr="00AC572E" w:rsidRDefault="00BB76EC" w:rsidP="00BB76E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EE73C7A" w14:textId="77777777" w:rsidR="00BB76EC" w:rsidRDefault="00BB76EC" w:rsidP="00BB76EC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2807D0CA" w14:textId="7FE37B9C" w:rsidR="00BB76EC" w:rsidRPr="007B3787" w:rsidRDefault="00BB76EC" w:rsidP="00BB76EC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更新我的项目：更新内容可能为项目阶段，融资阶段（包括：资金来源，融资金额）</w:t>
      </w:r>
    </w:p>
    <w:p w14:paraId="4EE19F43" w14:textId="77777777" w:rsidR="00BB76EC" w:rsidRPr="00AC572E" w:rsidRDefault="00BB76EC" w:rsidP="00BB76E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0A7AAED" w14:textId="3D459825" w:rsidR="00BB76EC" w:rsidRDefault="00BB76EC" w:rsidP="00BB76EC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>
        <w:rPr>
          <w:rFonts w:hint="eastAsia"/>
          <w:lang w:eastAsia="zh-CN"/>
        </w:rPr>
        <w:t>update</w:t>
      </w:r>
      <w:r w:rsidR="00655C45">
        <w:rPr>
          <w:rFonts w:hint="eastAsia"/>
          <w:lang w:eastAsia="zh-CN"/>
        </w:rPr>
        <w:t>Finance</w:t>
      </w:r>
    </w:p>
    <w:p w14:paraId="7B551AEA" w14:textId="77777777" w:rsidR="00BB76EC" w:rsidRPr="00B05C4F" w:rsidRDefault="00BB76EC" w:rsidP="00BB76E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DB1E45E" w14:textId="77777777" w:rsidR="00E10A11" w:rsidRPr="00AC572E" w:rsidRDefault="00E10A11" w:rsidP="00E10A1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268"/>
        <w:gridCol w:w="1843"/>
        <w:gridCol w:w="1276"/>
        <w:gridCol w:w="2551"/>
      </w:tblGrid>
      <w:tr w:rsidR="00E10A11" w:rsidRPr="007B3787" w14:paraId="50E46F17" w14:textId="77777777" w:rsidTr="0049477B">
        <w:tc>
          <w:tcPr>
            <w:tcW w:w="704" w:type="dxa"/>
          </w:tcPr>
          <w:p w14:paraId="5C92CFE6" w14:textId="77777777" w:rsidR="00E10A11" w:rsidRPr="007B3787" w:rsidRDefault="00E10A11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268" w:type="dxa"/>
          </w:tcPr>
          <w:p w14:paraId="073E9E2C" w14:textId="77777777" w:rsidR="00E10A11" w:rsidRPr="007B3787" w:rsidRDefault="00E10A1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846BBE1" w14:textId="77777777" w:rsidR="00E10A11" w:rsidRPr="007B3787" w:rsidRDefault="00E10A1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CA25B91" w14:textId="77777777" w:rsidR="00E10A11" w:rsidRPr="007B3787" w:rsidRDefault="00E10A1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B9F7F54" w14:textId="77777777" w:rsidR="00E10A11" w:rsidRPr="007B3787" w:rsidRDefault="00E10A1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10A11" w:rsidRPr="007B3787" w14:paraId="28EDF13F" w14:textId="77777777" w:rsidTr="0049477B">
        <w:tc>
          <w:tcPr>
            <w:tcW w:w="704" w:type="dxa"/>
          </w:tcPr>
          <w:p w14:paraId="66869A52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268" w:type="dxa"/>
          </w:tcPr>
          <w:p w14:paraId="54DB3B3E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797C923C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B030A66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EB2B59B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10A11" w:rsidRPr="007B3787" w14:paraId="492BB8B1" w14:textId="77777777" w:rsidTr="0049477B">
        <w:tc>
          <w:tcPr>
            <w:tcW w:w="704" w:type="dxa"/>
          </w:tcPr>
          <w:p w14:paraId="4B4CD421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268" w:type="dxa"/>
          </w:tcPr>
          <w:p w14:paraId="5D72D273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843" w:type="dxa"/>
          </w:tcPr>
          <w:p w14:paraId="1900652A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F35B880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AF3E1D7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10A11" w:rsidRPr="007B3787" w14:paraId="79E5F000" w14:textId="77777777" w:rsidTr="0049477B">
        <w:tc>
          <w:tcPr>
            <w:tcW w:w="704" w:type="dxa"/>
          </w:tcPr>
          <w:p w14:paraId="2D5931FF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268" w:type="dxa"/>
          </w:tcPr>
          <w:p w14:paraId="51DFD95B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</w:tcPr>
          <w:p w14:paraId="13A24A1C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401C3AD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2BCA3D4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F2D97" w:rsidRPr="007B3787" w14:paraId="5EFA2E45" w14:textId="77777777" w:rsidTr="0049477B">
        <w:tc>
          <w:tcPr>
            <w:tcW w:w="704" w:type="dxa"/>
          </w:tcPr>
          <w:p w14:paraId="5CD9C036" w14:textId="3ECDFE6F" w:rsidR="00EF2D97" w:rsidRDefault="00EF2D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268" w:type="dxa"/>
          </w:tcPr>
          <w:p w14:paraId="28AFB893" w14:textId="3A6E02B3" w:rsidR="00EF2D97" w:rsidRDefault="00EF2D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process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7848BAE3" w14:textId="70A033D6" w:rsidR="00EF2D97" w:rsidRDefault="00EF2D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项目阶段</w:t>
            </w:r>
          </w:p>
        </w:tc>
        <w:tc>
          <w:tcPr>
            <w:tcW w:w="1276" w:type="dxa"/>
          </w:tcPr>
          <w:p w14:paraId="19368E5A" w14:textId="77777777" w:rsidR="00EF2D97" w:rsidRDefault="00EF2D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CFFDE26" w14:textId="77777777" w:rsidR="00EF2D97" w:rsidRDefault="00EF2D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506C8" w:rsidRPr="007B3787" w14:paraId="7E005C02" w14:textId="77777777" w:rsidTr="0049477B">
        <w:tc>
          <w:tcPr>
            <w:tcW w:w="704" w:type="dxa"/>
          </w:tcPr>
          <w:p w14:paraId="0918E3A0" w14:textId="6ED6A36C" w:rsidR="001506C8" w:rsidRDefault="001506C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268" w:type="dxa"/>
          </w:tcPr>
          <w:p w14:paraId="1AE13324" w14:textId="3B485940" w:rsidR="001506C8" w:rsidRDefault="001506C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finance</w:t>
            </w:r>
          </w:p>
        </w:tc>
        <w:tc>
          <w:tcPr>
            <w:tcW w:w="1843" w:type="dxa"/>
          </w:tcPr>
          <w:p w14:paraId="4C73A087" w14:textId="6194BF32" w:rsidR="001506C8" w:rsidRDefault="001506C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融资</w:t>
            </w:r>
          </w:p>
        </w:tc>
        <w:tc>
          <w:tcPr>
            <w:tcW w:w="1276" w:type="dxa"/>
          </w:tcPr>
          <w:p w14:paraId="0AE23A95" w14:textId="77777777" w:rsidR="001506C8" w:rsidRDefault="001506C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3EE09F2" w14:textId="77777777" w:rsidR="001506C8" w:rsidRDefault="001506C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96FEF" w:rsidRPr="007B3787" w14:paraId="75C1DFD6" w14:textId="77777777" w:rsidTr="0049477B">
        <w:tc>
          <w:tcPr>
            <w:tcW w:w="704" w:type="dxa"/>
          </w:tcPr>
          <w:p w14:paraId="71B8BDC4" w14:textId="29B4FC98" w:rsidR="00296FEF" w:rsidRDefault="00296FE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4.1</w:t>
            </w:r>
          </w:p>
        </w:tc>
        <w:tc>
          <w:tcPr>
            <w:tcW w:w="2268" w:type="dxa"/>
          </w:tcPr>
          <w:p w14:paraId="575507E1" w14:textId="681CD0EE" w:rsidR="00296FEF" w:rsidRDefault="00296FE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finance</w:t>
            </w:r>
            <w:r>
              <w:rPr>
                <w:lang w:eastAsia="zh-CN"/>
              </w:rPr>
              <w:t>Source</w:t>
            </w:r>
            <w:r w:rsidR="007B76F7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741C305B" w14:textId="34881E31" w:rsidR="00296FEF" w:rsidRDefault="001E541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资金来源</w:t>
            </w:r>
            <w:r w:rsidR="007B76F7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7878094B" w14:textId="77777777" w:rsidR="00296FEF" w:rsidRDefault="00296FE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009745D" w14:textId="77777777" w:rsidR="00296FEF" w:rsidRDefault="00296FE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32C2A" w:rsidRPr="007B3787" w14:paraId="26C6EB67" w14:textId="77777777" w:rsidTr="0049477B">
        <w:tc>
          <w:tcPr>
            <w:tcW w:w="704" w:type="dxa"/>
          </w:tcPr>
          <w:p w14:paraId="728BDD0A" w14:textId="3841A230" w:rsidR="00832C2A" w:rsidRDefault="00832C2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4.2</w:t>
            </w:r>
          </w:p>
        </w:tc>
        <w:tc>
          <w:tcPr>
            <w:tcW w:w="2268" w:type="dxa"/>
          </w:tcPr>
          <w:p w14:paraId="7AABAE02" w14:textId="38FD15B1" w:rsidR="00832C2A" w:rsidRDefault="00832C2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finance</w:t>
            </w:r>
            <w:r>
              <w:rPr>
                <w:lang w:eastAsia="zh-CN"/>
              </w:rPr>
              <w:t>Amount</w:t>
            </w:r>
          </w:p>
        </w:tc>
        <w:tc>
          <w:tcPr>
            <w:tcW w:w="1843" w:type="dxa"/>
          </w:tcPr>
          <w:p w14:paraId="273F79CA" w14:textId="0C1E2D8D" w:rsidR="00832C2A" w:rsidRDefault="007E1FA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融资金额</w:t>
            </w:r>
          </w:p>
        </w:tc>
        <w:tc>
          <w:tcPr>
            <w:tcW w:w="1276" w:type="dxa"/>
          </w:tcPr>
          <w:p w14:paraId="493005FC" w14:textId="77777777" w:rsidR="00832C2A" w:rsidRDefault="00832C2A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26278F3" w14:textId="77777777" w:rsidR="00832C2A" w:rsidRDefault="00832C2A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CAC9D22" w14:textId="77777777" w:rsidR="00E10A11" w:rsidRPr="00100D72" w:rsidRDefault="00E10A11" w:rsidP="00E10A1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E10A11" w:rsidRPr="007B3787" w14:paraId="5973AC32" w14:textId="77777777" w:rsidTr="0049477B">
        <w:tc>
          <w:tcPr>
            <w:tcW w:w="2235" w:type="dxa"/>
            <w:shd w:val="clear" w:color="auto" w:fill="FFFFFF"/>
          </w:tcPr>
          <w:p w14:paraId="65151411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74AFAD89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12A1470D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502F6EF3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46C04714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10A11" w:rsidRPr="007B3787" w14:paraId="103C0F91" w14:textId="77777777" w:rsidTr="0049477B">
        <w:tc>
          <w:tcPr>
            <w:tcW w:w="2235" w:type="dxa"/>
            <w:shd w:val="clear" w:color="auto" w:fill="FFFFFF"/>
          </w:tcPr>
          <w:p w14:paraId="45A1E383" w14:textId="67923D65" w:rsidR="00E10A11" w:rsidRDefault="00E10A11" w:rsidP="00AA29D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updat</w:t>
            </w:r>
            <w:r>
              <w:rPr>
                <w:lang w:eastAsia="zh-CN"/>
              </w:rPr>
              <w:t>ed</w:t>
            </w:r>
          </w:p>
        </w:tc>
        <w:tc>
          <w:tcPr>
            <w:tcW w:w="1842" w:type="dxa"/>
            <w:shd w:val="clear" w:color="auto" w:fill="FFFFFF"/>
          </w:tcPr>
          <w:p w14:paraId="6EA20143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是否更新成功</w:t>
            </w:r>
          </w:p>
        </w:tc>
        <w:tc>
          <w:tcPr>
            <w:tcW w:w="851" w:type="dxa"/>
            <w:shd w:val="clear" w:color="auto" w:fill="FFFFFF"/>
          </w:tcPr>
          <w:p w14:paraId="58175E06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850" w:type="dxa"/>
            <w:shd w:val="clear" w:color="auto" w:fill="FFFFFF"/>
          </w:tcPr>
          <w:p w14:paraId="137F0198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0A6CEFE6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4DF102DA" w14:textId="5C834413" w:rsidR="00E01B27" w:rsidRPr="0015624D" w:rsidRDefault="00D067D5" w:rsidP="00E01B27">
      <w:pPr>
        <w:pStyle w:val="3"/>
        <w:rPr>
          <w:lang w:eastAsia="zh-CN"/>
        </w:rPr>
      </w:pPr>
      <w:r>
        <w:rPr>
          <w:lang w:eastAsia="zh-CN"/>
        </w:rPr>
        <w:t>添加团队成员</w:t>
      </w:r>
    </w:p>
    <w:p w14:paraId="320741BC" w14:textId="77777777" w:rsidR="00E01B27" w:rsidRPr="00AC572E" w:rsidRDefault="00E01B27" w:rsidP="00E01B2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B718949" w14:textId="77777777" w:rsidR="00E01B27" w:rsidRDefault="00E01B27" w:rsidP="00E01B27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2DAC9401" w14:textId="3C54308E" w:rsidR="00E01B27" w:rsidRPr="007B3787" w:rsidRDefault="00E01B27" w:rsidP="00E01B27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更新我的项目：团队成员（包括：人数，头像，名称，角色），</w:t>
      </w:r>
    </w:p>
    <w:p w14:paraId="50B6C613" w14:textId="77777777" w:rsidR="00E01B27" w:rsidRPr="00AC572E" w:rsidRDefault="00E01B27" w:rsidP="00E01B2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0ED9AD55" w14:textId="2A778DF3" w:rsidR="00E01B27" w:rsidRDefault="00E01B27" w:rsidP="00E01B2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5874C9">
        <w:rPr>
          <w:rFonts w:hint="eastAsia"/>
          <w:lang w:eastAsia="zh-CN"/>
        </w:rPr>
        <w:t>add</w:t>
      </w:r>
      <w:r w:rsidR="005874C9">
        <w:rPr>
          <w:lang w:eastAsia="zh-CN"/>
        </w:rPr>
        <w:t>Teamer</w:t>
      </w:r>
    </w:p>
    <w:p w14:paraId="4FDB54F8" w14:textId="77777777" w:rsidR="00E01B27" w:rsidRPr="00B05C4F" w:rsidRDefault="00E01B27" w:rsidP="00E01B2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C5785B0" w14:textId="77777777" w:rsidR="00E01B27" w:rsidRPr="00AC572E" w:rsidRDefault="00E01B27" w:rsidP="00E01B2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E01B27" w:rsidRPr="007B3787" w14:paraId="221DAD9B" w14:textId="77777777" w:rsidTr="0049477B">
        <w:tc>
          <w:tcPr>
            <w:tcW w:w="846" w:type="dxa"/>
          </w:tcPr>
          <w:p w14:paraId="34B07160" w14:textId="77777777" w:rsidR="00E01B27" w:rsidRPr="007B3787" w:rsidRDefault="00E01B27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FFA51CE" w14:textId="77777777" w:rsidR="00E01B27" w:rsidRPr="007B3787" w:rsidRDefault="00E01B2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7121352F" w14:textId="77777777" w:rsidR="00E01B27" w:rsidRPr="007B3787" w:rsidRDefault="00E01B2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20234E7" w14:textId="77777777" w:rsidR="00E01B27" w:rsidRPr="007B3787" w:rsidRDefault="00E01B2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9B439E4" w14:textId="77777777" w:rsidR="00E01B27" w:rsidRPr="007B3787" w:rsidRDefault="00E01B2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01B27" w:rsidRPr="007B3787" w14:paraId="795F4113" w14:textId="77777777" w:rsidTr="0049477B">
        <w:tc>
          <w:tcPr>
            <w:tcW w:w="846" w:type="dxa"/>
          </w:tcPr>
          <w:p w14:paraId="6799DB9D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48AFABE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32C2034C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58053DE5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C245860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057D1" w:rsidRPr="007B3787" w14:paraId="747BBEE2" w14:textId="77777777" w:rsidTr="00F057D1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EF70D" w14:textId="77777777" w:rsidR="00F057D1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88DC8" w14:textId="77777777" w:rsidR="00F057D1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40640" w14:textId="77777777" w:rsidR="00F057D1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0A1DD" w14:textId="77777777" w:rsidR="00F057D1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E623F" w14:textId="77777777" w:rsidR="00F057D1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01B27" w:rsidRPr="007B3787" w14:paraId="73078EF8" w14:textId="77777777" w:rsidTr="0049477B">
        <w:tc>
          <w:tcPr>
            <w:tcW w:w="846" w:type="dxa"/>
          </w:tcPr>
          <w:p w14:paraId="56506CD0" w14:textId="02D79235" w:rsidR="00E01B27" w:rsidRPr="007B3787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666B4B97" w14:textId="37911A9C" w:rsidR="00E01B27" w:rsidRPr="007B3787" w:rsidRDefault="00487E1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843" w:type="dxa"/>
          </w:tcPr>
          <w:p w14:paraId="3D3FCC81" w14:textId="7F6B959C" w:rsidR="00E01B27" w:rsidRPr="007B3787" w:rsidRDefault="00D91C9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头像</w:t>
            </w:r>
            <w:r>
              <w:rPr>
                <w:lang w:eastAsia="zh-CN"/>
              </w:rPr>
              <w:t>url</w:t>
            </w:r>
          </w:p>
        </w:tc>
        <w:tc>
          <w:tcPr>
            <w:tcW w:w="1276" w:type="dxa"/>
          </w:tcPr>
          <w:p w14:paraId="539532E0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DCD9631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5397" w:rsidRPr="007B3787" w14:paraId="795E9E5E" w14:textId="77777777" w:rsidTr="0049477B">
        <w:tc>
          <w:tcPr>
            <w:tcW w:w="846" w:type="dxa"/>
          </w:tcPr>
          <w:p w14:paraId="567926E9" w14:textId="51BE7119" w:rsidR="00A65397" w:rsidRPr="007B3787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00D6945C" w14:textId="42143895" w:rsidR="00A65397" w:rsidRPr="007B3787" w:rsidRDefault="009843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43064D7C" w14:textId="1CCB7E1A" w:rsidR="00A65397" w:rsidRPr="007B3787" w:rsidRDefault="009843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名字</w:t>
            </w:r>
          </w:p>
        </w:tc>
        <w:tc>
          <w:tcPr>
            <w:tcW w:w="1276" w:type="dxa"/>
          </w:tcPr>
          <w:p w14:paraId="63D77380" w14:textId="77777777" w:rsidR="00A65397" w:rsidRPr="007B3787" w:rsidRDefault="00A653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B76D88E" w14:textId="77777777" w:rsidR="00A65397" w:rsidRPr="007B3787" w:rsidRDefault="00A653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5397" w:rsidRPr="007B3787" w14:paraId="7BCE79BC" w14:textId="77777777" w:rsidTr="0049477B">
        <w:tc>
          <w:tcPr>
            <w:tcW w:w="846" w:type="dxa"/>
          </w:tcPr>
          <w:p w14:paraId="0D7EE58F" w14:textId="0089C014" w:rsidR="00A65397" w:rsidRPr="007B3787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</w:tcPr>
          <w:p w14:paraId="583963E2" w14:textId="54C13FF8" w:rsidR="00A65397" w:rsidRPr="007B3787" w:rsidRDefault="002D641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position</w:t>
            </w:r>
            <w:r w:rsidR="00192B77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2CB9B323" w14:textId="209DF56A" w:rsidR="00A65397" w:rsidRPr="007B3787" w:rsidRDefault="00390C3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角色</w:t>
            </w:r>
            <w:r w:rsidR="00192B77">
              <w:rPr>
                <w:rFonts w:hint="eastAsia"/>
                <w:lang w:eastAsia="zh-CN"/>
              </w:rPr>
              <w:t>I</w:t>
            </w:r>
            <w:r w:rsidR="00192B77">
              <w:rPr>
                <w:lang w:eastAsia="zh-CN"/>
              </w:rPr>
              <w:t>d</w:t>
            </w:r>
          </w:p>
        </w:tc>
        <w:tc>
          <w:tcPr>
            <w:tcW w:w="1276" w:type="dxa"/>
          </w:tcPr>
          <w:p w14:paraId="6B1A1DFA" w14:textId="77777777" w:rsidR="00A65397" w:rsidRPr="007B3787" w:rsidRDefault="00A653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3FCFEF9" w14:textId="77777777" w:rsidR="00A65397" w:rsidRPr="007B3787" w:rsidRDefault="00A653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275FB617" w14:textId="6B855BA4" w:rsidR="00FE2295" w:rsidRPr="00AC572E" w:rsidRDefault="00031E6A" w:rsidP="00FE229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FE2295" w:rsidRPr="007B3787" w14:paraId="02A84A26" w14:textId="77777777" w:rsidTr="0049477B">
        <w:tc>
          <w:tcPr>
            <w:tcW w:w="846" w:type="dxa"/>
          </w:tcPr>
          <w:p w14:paraId="1DD947E1" w14:textId="77777777" w:rsidR="00FE2295" w:rsidRPr="007B3787" w:rsidRDefault="00FE229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3A74D11" w14:textId="77777777" w:rsidR="00FE2295" w:rsidRPr="007B3787" w:rsidRDefault="00FE229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4446635" w14:textId="77777777" w:rsidR="00FE2295" w:rsidRPr="007B3787" w:rsidRDefault="00FE229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F11E1B6" w14:textId="77777777" w:rsidR="00FE2295" w:rsidRPr="007B3787" w:rsidRDefault="00FE229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C0CD085" w14:textId="77777777" w:rsidR="00FE2295" w:rsidRPr="007B3787" w:rsidRDefault="00FE229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E2295" w:rsidRPr="007B3787" w14:paraId="754403C8" w14:textId="77777777" w:rsidTr="0049477B">
        <w:tc>
          <w:tcPr>
            <w:tcW w:w="846" w:type="dxa"/>
          </w:tcPr>
          <w:p w14:paraId="0D314064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357FF2BB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088FB576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C3129A4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5172DC7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E2295" w:rsidRPr="007B3787" w14:paraId="7ED7A5C8" w14:textId="77777777" w:rsidTr="0049477B">
        <w:tc>
          <w:tcPr>
            <w:tcW w:w="846" w:type="dxa"/>
          </w:tcPr>
          <w:p w14:paraId="4D51FD5A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D713C89" w14:textId="432DD4F0" w:rsidR="00FE2295" w:rsidRPr="007B3787" w:rsidRDefault="00D81B1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5C2C419D" w14:textId="15236894" w:rsidR="00FE2295" w:rsidRPr="007B3787" w:rsidRDefault="00AD0FE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 w:rsidR="0061419A">
              <w:rPr>
                <w:rFonts w:hint="eastAsia"/>
                <w:lang w:eastAsia="zh-CN"/>
              </w:rPr>
              <w:t>/</w:t>
            </w:r>
            <w:r w:rsidR="0061419A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28DE08D1" w14:textId="14CBFC6D" w:rsidR="00FE2295" w:rsidRPr="007B3787" w:rsidRDefault="00F767E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6904F92A" w14:textId="7F522146" w:rsidR="00FE2295" w:rsidRPr="007B3787" w:rsidRDefault="00F9398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F767E6" w:rsidRPr="007B3787" w14:paraId="18D50161" w14:textId="77777777" w:rsidTr="0049477B">
        <w:tc>
          <w:tcPr>
            <w:tcW w:w="846" w:type="dxa"/>
          </w:tcPr>
          <w:p w14:paraId="608922CA" w14:textId="3EA298AA" w:rsidR="00F767E6" w:rsidRDefault="00F767E6" w:rsidP="00F767E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08088BBC" w14:textId="7EC794F6" w:rsidR="00F767E6" w:rsidRDefault="00F767E6" w:rsidP="00F767E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4AE5516F" w14:textId="6818A703" w:rsidR="00F767E6" w:rsidRDefault="00F767E6" w:rsidP="00F767E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A71FA9F" w14:textId="709FAF5F" w:rsidR="00F767E6" w:rsidRPr="007B3787" w:rsidRDefault="00F767E6" w:rsidP="00F767E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1A883CC" w14:textId="77777777" w:rsidR="00F767E6" w:rsidRPr="007B3787" w:rsidRDefault="00F767E6" w:rsidP="00F767E6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168C004" w14:textId="44F48F03" w:rsidR="000D081E" w:rsidRPr="0015624D" w:rsidRDefault="000D081E" w:rsidP="000D081E">
      <w:pPr>
        <w:pStyle w:val="3"/>
        <w:rPr>
          <w:lang w:eastAsia="zh-CN"/>
        </w:rPr>
      </w:pPr>
      <w:r>
        <w:rPr>
          <w:lang w:eastAsia="zh-CN"/>
        </w:rPr>
        <w:t>删除团队成员</w:t>
      </w:r>
    </w:p>
    <w:p w14:paraId="3A9B4487" w14:textId="77777777" w:rsidR="000D081E" w:rsidRPr="00AC572E" w:rsidRDefault="000D081E" w:rsidP="000D081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1A0B82C" w14:textId="77777777" w:rsidR="000D081E" w:rsidRDefault="000D081E" w:rsidP="000D081E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3DC6549D" w14:textId="77777777" w:rsidR="000D081E" w:rsidRPr="007B3787" w:rsidRDefault="000D081E" w:rsidP="000D081E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lastRenderedPageBreak/>
        <w:t>更新我的项目：团队成员（包括：人数，头像，名称，角色），</w:t>
      </w:r>
    </w:p>
    <w:p w14:paraId="7CA8E2C6" w14:textId="77777777" w:rsidR="000D081E" w:rsidRPr="00AC572E" w:rsidRDefault="000D081E" w:rsidP="000D081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7610BAAA" w14:textId="2017D209" w:rsidR="000D081E" w:rsidRDefault="000D081E" w:rsidP="000D081E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1744DE">
        <w:rPr>
          <w:rFonts w:hint="eastAsia"/>
          <w:lang w:eastAsia="zh-CN"/>
        </w:rPr>
        <w:t>delete</w:t>
      </w:r>
      <w:r>
        <w:rPr>
          <w:lang w:eastAsia="zh-CN"/>
        </w:rPr>
        <w:t>Teamer</w:t>
      </w:r>
    </w:p>
    <w:p w14:paraId="7AD60BF5" w14:textId="77777777" w:rsidR="000D081E" w:rsidRPr="00B05C4F" w:rsidRDefault="000D081E" w:rsidP="000D081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33DE1B9" w14:textId="77777777" w:rsidR="00D75F6B" w:rsidRPr="00AC572E" w:rsidRDefault="00D75F6B" w:rsidP="00D75F6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D75F6B" w:rsidRPr="007B3787" w14:paraId="0DBC8EBD" w14:textId="77777777" w:rsidTr="0049477B">
        <w:tc>
          <w:tcPr>
            <w:tcW w:w="846" w:type="dxa"/>
          </w:tcPr>
          <w:p w14:paraId="68094DF2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80031A7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A7DAD5B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2706628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D0BEE2A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75F6B" w:rsidRPr="007B3787" w14:paraId="5B260E17" w14:textId="77777777" w:rsidTr="0049477B">
        <w:tc>
          <w:tcPr>
            <w:tcW w:w="846" w:type="dxa"/>
          </w:tcPr>
          <w:p w14:paraId="15BC9518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7EB0888A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557319A2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BAB2D4D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0F5A775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5F6B" w:rsidRPr="007B3787" w14:paraId="3DB7101E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2CF56" w14:textId="77777777" w:rsidR="00D75F6B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8F15B" w14:textId="77777777" w:rsidR="00D75F6B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0051A" w14:textId="77777777" w:rsidR="00D75F6B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09681" w14:textId="77777777" w:rsidR="00D75F6B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AA775" w14:textId="77777777" w:rsidR="00D75F6B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5F6B" w:rsidRPr="007B3787" w14:paraId="46429B8E" w14:textId="77777777" w:rsidTr="0049477B">
        <w:tc>
          <w:tcPr>
            <w:tcW w:w="846" w:type="dxa"/>
          </w:tcPr>
          <w:p w14:paraId="32F215DB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0C3D4CED" w14:textId="09CED9BC" w:rsidR="00D75F6B" w:rsidRPr="007B3787" w:rsidRDefault="00B5757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teamerId</w:t>
            </w:r>
          </w:p>
        </w:tc>
        <w:tc>
          <w:tcPr>
            <w:tcW w:w="1843" w:type="dxa"/>
          </w:tcPr>
          <w:p w14:paraId="26BCD5D3" w14:textId="3DEFA098" w:rsidR="00D75F6B" w:rsidRPr="007B3787" w:rsidRDefault="0067430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团队成员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3563BC32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E379B03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3758B3F" w14:textId="77777777" w:rsidR="00D75F6B" w:rsidRPr="00AC572E" w:rsidRDefault="00D75F6B" w:rsidP="00D75F6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D75F6B" w:rsidRPr="007B3787" w14:paraId="43DB3990" w14:textId="77777777" w:rsidTr="0049477B">
        <w:tc>
          <w:tcPr>
            <w:tcW w:w="846" w:type="dxa"/>
          </w:tcPr>
          <w:p w14:paraId="0F6BD172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64EC8EC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77EDCA8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8E3C11F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4747C8E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75F6B" w:rsidRPr="007B3787" w14:paraId="39E5A0EA" w14:textId="77777777" w:rsidTr="0049477B">
        <w:tc>
          <w:tcPr>
            <w:tcW w:w="846" w:type="dxa"/>
          </w:tcPr>
          <w:p w14:paraId="4C3C2B51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3B56B2BE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08140795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3738978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26D65C3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5F6B" w:rsidRPr="007B3787" w14:paraId="1F35CC9D" w14:textId="77777777" w:rsidTr="0049477B">
        <w:tc>
          <w:tcPr>
            <w:tcW w:w="846" w:type="dxa"/>
          </w:tcPr>
          <w:p w14:paraId="395AF7E5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1E4D039" w14:textId="430BA913" w:rsidR="00D75F6B" w:rsidRPr="007B3787" w:rsidRDefault="00D7130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</w:t>
            </w:r>
            <w:r w:rsidR="00D75F6B">
              <w:rPr>
                <w:rFonts w:hint="eastAsia"/>
                <w:lang w:eastAsia="zh-CN"/>
              </w:rPr>
              <w:t>ed</w:t>
            </w:r>
          </w:p>
        </w:tc>
        <w:tc>
          <w:tcPr>
            <w:tcW w:w="1843" w:type="dxa"/>
          </w:tcPr>
          <w:p w14:paraId="72151836" w14:textId="2E5C69CE" w:rsidR="00D75F6B" w:rsidRPr="007B3787" w:rsidRDefault="008928A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删除</w:t>
            </w:r>
            <w:r w:rsidR="00D75F6B">
              <w:rPr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2E4EB30C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C37AEB3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5F6B" w:rsidRPr="007B3787" w14:paraId="7AADA20C" w14:textId="77777777" w:rsidTr="0049477B">
        <w:tc>
          <w:tcPr>
            <w:tcW w:w="846" w:type="dxa"/>
          </w:tcPr>
          <w:p w14:paraId="6DF776BA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4992B9A7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eamSize</w:t>
            </w:r>
          </w:p>
        </w:tc>
        <w:tc>
          <w:tcPr>
            <w:tcW w:w="1843" w:type="dxa"/>
          </w:tcPr>
          <w:p w14:paraId="1CE90DB8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现有团队人数</w:t>
            </w:r>
          </w:p>
        </w:tc>
        <w:tc>
          <w:tcPr>
            <w:tcW w:w="1276" w:type="dxa"/>
          </w:tcPr>
          <w:p w14:paraId="33BFFB59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71A6550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1898F68" w14:textId="02A758D4" w:rsidR="006F43A6" w:rsidRPr="0015624D" w:rsidRDefault="006F43A6" w:rsidP="006F43A6">
      <w:pPr>
        <w:pStyle w:val="3"/>
        <w:rPr>
          <w:lang w:eastAsia="zh-CN"/>
        </w:rPr>
      </w:pPr>
      <w:r>
        <w:rPr>
          <w:lang w:eastAsia="zh-CN"/>
        </w:rPr>
        <w:t>添加召唤合伙人</w:t>
      </w:r>
    </w:p>
    <w:p w14:paraId="754F70B4" w14:textId="77777777" w:rsidR="006F43A6" w:rsidRPr="00AC572E" w:rsidRDefault="006F43A6" w:rsidP="006F43A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3A3B297" w14:textId="77777777" w:rsidR="006F43A6" w:rsidRDefault="006F43A6" w:rsidP="006F43A6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3A06EE72" w14:textId="41660CDE" w:rsidR="006F43A6" w:rsidRPr="007B3787" w:rsidRDefault="00EE147D" w:rsidP="006F43A6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添加召唤合伙人</w:t>
      </w:r>
      <w:r w:rsidR="006F43A6">
        <w:rPr>
          <w:rFonts w:hint="eastAsia"/>
          <w:lang w:eastAsia="zh-CN"/>
        </w:rPr>
        <w:t>：召唤合伙人（包括角色，合作方式，</w:t>
      </w:r>
      <w:r w:rsidR="006F43A6">
        <w:rPr>
          <w:rFonts w:hint="eastAsia"/>
          <w:lang w:eastAsia="zh-CN"/>
        </w:rPr>
        <w:t xml:space="preserve"> </w:t>
      </w:r>
      <w:r w:rsidR="006F43A6">
        <w:rPr>
          <w:rFonts w:hint="eastAsia"/>
          <w:lang w:eastAsia="zh-CN"/>
        </w:rPr>
        <w:t>薪资水平，</w:t>
      </w:r>
      <w:r w:rsidR="006F43A6">
        <w:rPr>
          <w:rFonts w:hint="eastAsia"/>
          <w:lang w:eastAsia="zh-CN"/>
        </w:rPr>
        <w:t xml:space="preserve"> </w:t>
      </w:r>
      <w:r w:rsidR="006F43A6">
        <w:rPr>
          <w:rFonts w:hint="eastAsia"/>
          <w:lang w:eastAsia="zh-CN"/>
        </w:rPr>
        <w:t>股票期权），项目图片</w:t>
      </w:r>
    </w:p>
    <w:p w14:paraId="36F66FF8" w14:textId="77777777" w:rsidR="006F43A6" w:rsidRPr="00AC572E" w:rsidRDefault="006F43A6" w:rsidP="006F43A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27324DCB" w14:textId="7D80B4D3" w:rsidR="006F43A6" w:rsidRDefault="006F43A6" w:rsidP="006F43A6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A62533">
        <w:rPr>
          <w:rFonts w:hint="eastAsia"/>
          <w:lang w:eastAsia="zh-CN"/>
        </w:rPr>
        <w:t>add</w:t>
      </w:r>
      <w:r>
        <w:rPr>
          <w:rFonts w:hint="eastAsia"/>
          <w:lang w:eastAsia="zh-CN"/>
        </w:rPr>
        <w:t>Recruit</w:t>
      </w:r>
    </w:p>
    <w:p w14:paraId="4FDF3046" w14:textId="77777777" w:rsidR="006F43A6" w:rsidRPr="00B05C4F" w:rsidRDefault="006F43A6" w:rsidP="006F43A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04BCADE" w14:textId="77777777" w:rsidR="006F43A6" w:rsidRPr="00AC572E" w:rsidRDefault="006F43A6" w:rsidP="006F43A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6F43A6" w:rsidRPr="007B3787" w14:paraId="1BDE9566" w14:textId="77777777" w:rsidTr="00F14997">
        <w:tc>
          <w:tcPr>
            <w:tcW w:w="846" w:type="dxa"/>
          </w:tcPr>
          <w:p w14:paraId="36B26D88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620CDCC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638411AE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CA722BD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2ECA765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F43A6" w:rsidRPr="007B3787" w14:paraId="5E737B4C" w14:textId="77777777" w:rsidTr="00F14997">
        <w:tc>
          <w:tcPr>
            <w:tcW w:w="846" w:type="dxa"/>
          </w:tcPr>
          <w:p w14:paraId="45163D60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013D651E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2B5CF030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777356F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349BA0E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43A6" w:rsidRPr="007B3787" w14:paraId="072A3046" w14:textId="77777777" w:rsidTr="00F1499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0A9A6" w14:textId="77777777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90645" w14:textId="77777777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24B0C" w14:textId="77777777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5FE39" w14:textId="77777777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6BC14" w14:textId="77777777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43A6" w:rsidRPr="007B3787" w14:paraId="00107933" w14:textId="77777777" w:rsidTr="00F14997">
        <w:tc>
          <w:tcPr>
            <w:tcW w:w="846" w:type="dxa"/>
          </w:tcPr>
          <w:p w14:paraId="788A9B35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78713FC7" w14:textId="3311B625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position</w:t>
            </w:r>
            <w:r w:rsidR="00E41DE5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2BA8BB7E" w14:textId="49858946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角色</w:t>
            </w:r>
            <w:r w:rsidR="00E41DE5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032D908B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60EC7B7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43A6" w:rsidRPr="007B3787" w14:paraId="59D3DE03" w14:textId="77777777" w:rsidTr="00F14997">
        <w:tc>
          <w:tcPr>
            <w:tcW w:w="846" w:type="dxa"/>
          </w:tcPr>
          <w:p w14:paraId="1306491A" w14:textId="77777777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732F1BC6" w14:textId="2E8F87CF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cooperation</w:t>
            </w:r>
            <w:r w:rsidR="00A55100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71497DC0" w14:textId="18AF6C24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合作方式</w:t>
            </w:r>
            <w:r w:rsidR="00A55100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B6A34A6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4728E90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43A6" w:rsidRPr="007B3787" w14:paraId="27315B33" w14:textId="77777777" w:rsidTr="00F14997">
        <w:tc>
          <w:tcPr>
            <w:tcW w:w="846" w:type="dxa"/>
          </w:tcPr>
          <w:p w14:paraId="2FF8FFAB" w14:textId="77777777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5</w:t>
            </w:r>
          </w:p>
        </w:tc>
        <w:tc>
          <w:tcPr>
            <w:tcW w:w="2126" w:type="dxa"/>
          </w:tcPr>
          <w:p w14:paraId="7E751025" w14:textId="5359D5E2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salary</w:t>
            </w:r>
            <w:r w:rsidR="00A55100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6BF95127" w14:textId="1CD45741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薪资水平</w:t>
            </w:r>
            <w:r w:rsidR="00A55100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6AB2CCB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FE249AC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43A6" w:rsidRPr="007B3787" w14:paraId="36265238" w14:textId="77777777" w:rsidTr="00F14997">
        <w:tc>
          <w:tcPr>
            <w:tcW w:w="846" w:type="dxa"/>
          </w:tcPr>
          <w:p w14:paraId="2B8475FE" w14:textId="77777777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26" w:type="dxa"/>
          </w:tcPr>
          <w:p w14:paraId="13AF492C" w14:textId="386F1618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stock</w:t>
            </w:r>
            <w:r w:rsidR="00A55100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4696E3CB" w14:textId="182719AD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股票期权</w:t>
            </w:r>
            <w:r w:rsidR="00A55100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5ADAF2D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3260F51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72D063B" w14:textId="77777777" w:rsidR="006F43A6" w:rsidRPr="00AC572E" w:rsidRDefault="006F43A6" w:rsidP="006F43A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6F43A6" w:rsidRPr="007B3787" w14:paraId="76BE3478" w14:textId="77777777" w:rsidTr="00F14997">
        <w:tc>
          <w:tcPr>
            <w:tcW w:w="846" w:type="dxa"/>
          </w:tcPr>
          <w:p w14:paraId="1555081D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A24EB9E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756FF73E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36D06A0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8A400C3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F43A6" w:rsidRPr="007B3787" w14:paraId="712AF69C" w14:textId="77777777" w:rsidTr="00F14997">
        <w:tc>
          <w:tcPr>
            <w:tcW w:w="846" w:type="dxa"/>
          </w:tcPr>
          <w:p w14:paraId="79EFD48E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00BA3A42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0359B465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36A45EF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F09AC7C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43A6" w:rsidRPr="007B3787" w14:paraId="7A5492E9" w14:textId="77777777" w:rsidTr="00F14997">
        <w:tc>
          <w:tcPr>
            <w:tcW w:w="846" w:type="dxa"/>
          </w:tcPr>
          <w:p w14:paraId="1843B3DD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857DC0E" w14:textId="3BA4DBB0" w:rsidR="006F43A6" w:rsidRPr="007B3787" w:rsidRDefault="00884AD5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</w:t>
            </w:r>
            <w:r w:rsidR="001F1F48">
              <w:rPr>
                <w:lang w:eastAsia="zh-CN"/>
              </w:rPr>
              <w:t>ed</w:t>
            </w:r>
          </w:p>
        </w:tc>
        <w:tc>
          <w:tcPr>
            <w:tcW w:w="1843" w:type="dxa"/>
          </w:tcPr>
          <w:p w14:paraId="5DA1FCD2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更新成功</w:t>
            </w:r>
          </w:p>
        </w:tc>
        <w:tc>
          <w:tcPr>
            <w:tcW w:w="1276" w:type="dxa"/>
          </w:tcPr>
          <w:p w14:paraId="2A6CE852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F195813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47F39" w:rsidRPr="007B3787" w14:paraId="5A3D9BD0" w14:textId="77777777" w:rsidTr="00F14997">
        <w:tc>
          <w:tcPr>
            <w:tcW w:w="846" w:type="dxa"/>
          </w:tcPr>
          <w:p w14:paraId="543DCC18" w14:textId="088F5082" w:rsidR="00B47F39" w:rsidRDefault="00B47F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1CB88B6" w14:textId="7D104BD0" w:rsidR="00B47F39" w:rsidRDefault="00B47F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58489FB5" w14:textId="344F0F25" w:rsidR="00B47F39" w:rsidRDefault="00B47F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7523CAAD" w14:textId="77777777" w:rsidR="00B47F39" w:rsidRPr="007B3787" w:rsidRDefault="00B47F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9234C93" w14:textId="77777777" w:rsidR="00B47F39" w:rsidRPr="007B3787" w:rsidRDefault="00B47F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C9F1A64" w14:textId="3AFF2BDF" w:rsidR="008D2ABD" w:rsidRPr="0015624D" w:rsidRDefault="008D2ABD" w:rsidP="008D2ABD">
      <w:pPr>
        <w:pStyle w:val="3"/>
        <w:rPr>
          <w:lang w:eastAsia="zh-CN"/>
        </w:rPr>
      </w:pPr>
      <w:r>
        <w:rPr>
          <w:lang w:eastAsia="zh-CN"/>
        </w:rPr>
        <w:t>删除召唤合伙人</w:t>
      </w:r>
    </w:p>
    <w:p w14:paraId="5EC46730" w14:textId="77777777" w:rsidR="008D2ABD" w:rsidRPr="00AC572E" w:rsidRDefault="008D2ABD" w:rsidP="008D2AB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FB775C1" w14:textId="77777777" w:rsidR="008D2ABD" w:rsidRDefault="008D2ABD" w:rsidP="008D2ABD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2C2D345F" w14:textId="30FE5ACE" w:rsidR="008D2ABD" w:rsidRPr="007B3787" w:rsidRDefault="00A27C42" w:rsidP="008D2ABD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删除</w:t>
      </w:r>
      <w:r w:rsidR="008D2ABD">
        <w:rPr>
          <w:rFonts w:hint="eastAsia"/>
          <w:lang w:eastAsia="zh-CN"/>
        </w:rPr>
        <w:t>召唤合伙人：召唤合伙人（包括角色，合作方式，</w:t>
      </w:r>
      <w:r w:rsidR="008D2ABD">
        <w:rPr>
          <w:rFonts w:hint="eastAsia"/>
          <w:lang w:eastAsia="zh-CN"/>
        </w:rPr>
        <w:t xml:space="preserve"> </w:t>
      </w:r>
      <w:r w:rsidR="008D2ABD">
        <w:rPr>
          <w:rFonts w:hint="eastAsia"/>
          <w:lang w:eastAsia="zh-CN"/>
        </w:rPr>
        <w:t>薪资水平，</w:t>
      </w:r>
      <w:r w:rsidR="008D2ABD">
        <w:rPr>
          <w:rFonts w:hint="eastAsia"/>
          <w:lang w:eastAsia="zh-CN"/>
        </w:rPr>
        <w:t xml:space="preserve"> </w:t>
      </w:r>
      <w:r w:rsidR="008D2ABD">
        <w:rPr>
          <w:rFonts w:hint="eastAsia"/>
          <w:lang w:eastAsia="zh-CN"/>
        </w:rPr>
        <w:t>股票期权），项目图片</w:t>
      </w:r>
    </w:p>
    <w:p w14:paraId="5D3EF062" w14:textId="77777777" w:rsidR="008D2ABD" w:rsidRPr="00AC572E" w:rsidRDefault="008D2ABD" w:rsidP="008D2AB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5298D191" w14:textId="5F82848B" w:rsidR="008D2ABD" w:rsidRDefault="008D2ABD" w:rsidP="008D2ABD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386BCB">
        <w:rPr>
          <w:rFonts w:hint="eastAsia"/>
          <w:lang w:eastAsia="zh-CN"/>
        </w:rPr>
        <w:t>delete</w:t>
      </w:r>
      <w:r>
        <w:rPr>
          <w:rFonts w:hint="eastAsia"/>
          <w:lang w:eastAsia="zh-CN"/>
        </w:rPr>
        <w:t>Recruit</w:t>
      </w:r>
    </w:p>
    <w:p w14:paraId="4BAC8C14" w14:textId="77777777" w:rsidR="008D2ABD" w:rsidRPr="00B05C4F" w:rsidRDefault="008D2ABD" w:rsidP="008D2AB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586C464" w14:textId="77777777" w:rsidR="008D2ABD" w:rsidRPr="00AC572E" w:rsidRDefault="008D2ABD" w:rsidP="008D2AB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8D2ABD" w:rsidRPr="007B3787" w14:paraId="08B0C765" w14:textId="77777777" w:rsidTr="00F14997">
        <w:tc>
          <w:tcPr>
            <w:tcW w:w="846" w:type="dxa"/>
          </w:tcPr>
          <w:p w14:paraId="0E29041A" w14:textId="77777777" w:rsidR="008D2ABD" w:rsidRPr="007B3787" w:rsidRDefault="008D2ABD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68F0FC4" w14:textId="77777777" w:rsidR="008D2ABD" w:rsidRPr="007B3787" w:rsidRDefault="008D2AB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95CC67E" w14:textId="77777777" w:rsidR="008D2ABD" w:rsidRPr="007B3787" w:rsidRDefault="008D2AB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737A605" w14:textId="77777777" w:rsidR="008D2ABD" w:rsidRPr="007B3787" w:rsidRDefault="008D2AB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CE8C3E9" w14:textId="77777777" w:rsidR="008D2ABD" w:rsidRPr="007B3787" w:rsidRDefault="008D2AB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D2ABD" w:rsidRPr="007B3787" w14:paraId="08D13DEB" w14:textId="77777777" w:rsidTr="00F14997">
        <w:tc>
          <w:tcPr>
            <w:tcW w:w="846" w:type="dxa"/>
          </w:tcPr>
          <w:p w14:paraId="00DE2A03" w14:textId="77777777" w:rsidR="008D2ABD" w:rsidRPr="007B3787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65FE7108" w14:textId="77777777" w:rsidR="008D2ABD" w:rsidRPr="007B3787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6D4325BC" w14:textId="77777777" w:rsidR="008D2ABD" w:rsidRPr="007B3787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40B7CD5" w14:textId="77777777" w:rsidR="008D2ABD" w:rsidRPr="007B3787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7C0C1A3" w14:textId="77777777" w:rsidR="008D2ABD" w:rsidRPr="007B3787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D2ABD" w:rsidRPr="007B3787" w14:paraId="14951EFF" w14:textId="77777777" w:rsidTr="00F1499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12095" w14:textId="77777777" w:rsidR="008D2ABD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BE786" w14:textId="1B6A0EDC" w:rsidR="008D2ABD" w:rsidRDefault="00BD0BFD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recruitId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DA8AB" w14:textId="460F5129" w:rsidR="008D2ABD" w:rsidRDefault="008E034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召唤合伙人</w:t>
            </w:r>
            <w:r w:rsidR="008D2ABD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C694F" w14:textId="77777777" w:rsidR="008D2ABD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0D696" w14:textId="77777777" w:rsidR="008D2ABD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342C4D1" w14:textId="77777777" w:rsidR="00B70DF9" w:rsidRDefault="00B70DF9" w:rsidP="00B70DF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B70DF9" w:rsidRPr="007B3787" w14:paraId="0527523E" w14:textId="77777777" w:rsidTr="000F1620">
        <w:tc>
          <w:tcPr>
            <w:tcW w:w="846" w:type="dxa"/>
          </w:tcPr>
          <w:p w14:paraId="13857F3D" w14:textId="77777777" w:rsidR="00B70DF9" w:rsidRPr="007B3787" w:rsidRDefault="00B70DF9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36EFD90" w14:textId="77777777" w:rsidR="00B70DF9" w:rsidRPr="007B3787" w:rsidRDefault="00B70DF9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4022BD8" w14:textId="77777777" w:rsidR="00B70DF9" w:rsidRPr="007B3787" w:rsidRDefault="00B70DF9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258CF96" w14:textId="77777777" w:rsidR="00B70DF9" w:rsidRPr="007B3787" w:rsidRDefault="00B70DF9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420B0B1" w14:textId="77777777" w:rsidR="00B70DF9" w:rsidRPr="007B3787" w:rsidRDefault="00B70DF9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70DF9" w:rsidRPr="007B3787" w14:paraId="66C02015" w14:textId="77777777" w:rsidTr="000F1620">
        <w:tc>
          <w:tcPr>
            <w:tcW w:w="846" w:type="dxa"/>
          </w:tcPr>
          <w:p w14:paraId="508AC321" w14:textId="77777777" w:rsidR="00B70DF9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766CA213" w14:textId="77777777" w:rsidR="00B70DF9" w:rsidRPr="007B3787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4092B1FB" w14:textId="77777777" w:rsidR="00B70DF9" w:rsidRPr="007B3787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6C2C66B" w14:textId="77777777" w:rsidR="00B70DF9" w:rsidRPr="007B3787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0942E7B7" w14:textId="77777777" w:rsidR="00B70DF9" w:rsidRPr="007B3787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lang w:eastAsia="zh-CN"/>
              </w:rPr>
              <w:t>失败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0</w:t>
            </w:r>
          </w:p>
        </w:tc>
      </w:tr>
      <w:tr w:rsidR="00B70DF9" w:rsidRPr="007B3787" w14:paraId="42EC25EE" w14:textId="77777777" w:rsidTr="000F1620">
        <w:tc>
          <w:tcPr>
            <w:tcW w:w="846" w:type="dxa"/>
          </w:tcPr>
          <w:p w14:paraId="739BC634" w14:textId="77777777" w:rsidR="00B70DF9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3A0FAD68" w14:textId="77777777" w:rsidR="00B70DF9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067C33A5" w14:textId="77777777" w:rsidR="00B70DF9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5D5F1A5" w14:textId="77777777" w:rsidR="00B70DF9" w:rsidRPr="007B3787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BA42354" w14:textId="77777777" w:rsidR="00B70DF9" w:rsidRPr="007B3787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02FCC62" w14:textId="1CB0967C" w:rsidR="00C24037" w:rsidRPr="0015624D" w:rsidRDefault="00C24037" w:rsidP="00C24037">
      <w:pPr>
        <w:pStyle w:val="3"/>
        <w:rPr>
          <w:lang w:eastAsia="zh-CN"/>
        </w:rPr>
      </w:pPr>
      <w:r>
        <w:rPr>
          <w:lang w:eastAsia="zh-CN"/>
        </w:rPr>
        <w:t>更新</w:t>
      </w:r>
      <w:r w:rsidR="00FD4DBA">
        <w:rPr>
          <w:lang w:eastAsia="zh-CN"/>
        </w:rPr>
        <w:t>召唤合伙人</w:t>
      </w:r>
    </w:p>
    <w:p w14:paraId="54C0A969" w14:textId="77777777" w:rsidR="00C24037" w:rsidRPr="00AC572E" w:rsidRDefault="00C24037" w:rsidP="00C2403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E300ADD" w14:textId="77777777" w:rsidR="00C24037" w:rsidRDefault="00C24037" w:rsidP="00C24037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141DCBCE" w14:textId="3A5E8B34" w:rsidR="00C24037" w:rsidRPr="007B3787" w:rsidRDefault="0076704D" w:rsidP="00C24037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lastRenderedPageBreak/>
        <w:t>更新召唤合伙人</w:t>
      </w:r>
      <w:r w:rsidR="00C24037">
        <w:rPr>
          <w:rFonts w:hint="eastAsia"/>
          <w:lang w:eastAsia="zh-CN"/>
        </w:rPr>
        <w:t>：</w:t>
      </w:r>
      <w:r w:rsidR="0056017A">
        <w:rPr>
          <w:rFonts w:hint="eastAsia"/>
          <w:lang w:eastAsia="zh-CN"/>
        </w:rPr>
        <w:t>召唤合伙人（包括角色，合作方式，</w:t>
      </w:r>
      <w:r w:rsidR="0056017A">
        <w:rPr>
          <w:rFonts w:hint="eastAsia"/>
          <w:lang w:eastAsia="zh-CN"/>
        </w:rPr>
        <w:t xml:space="preserve"> </w:t>
      </w:r>
      <w:r w:rsidR="0056017A">
        <w:rPr>
          <w:rFonts w:hint="eastAsia"/>
          <w:lang w:eastAsia="zh-CN"/>
        </w:rPr>
        <w:t>薪资水平，</w:t>
      </w:r>
      <w:r w:rsidR="0056017A">
        <w:rPr>
          <w:rFonts w:hint="eastAsia"/>
          <w:lang w:eastAsia="zh-CN"/>
        </w:rPr>
        <w:t xml:space="preserve"> </w:t>
      </w:r>
      <w:r w:rsidR="0056017A">
        <w:rPr>
          <w:rFonts w:hint="eastAsia"/>
          <w:lang w:eastAsia="zh-CN"/>
        </w:rPr>
        <w:t>股票期权），项目图片</w:t>
      </w:r>
    </w:p>
    <w:p w14:paraId="562059B4" w14:textId="77777777" w:rsidR="00C24037" w:rsidRPr="00AC572E" w:rsidRDefault="00C24037" w:rsidP="00C2403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321E2D40" w14:textId="3FD83031" w:rsidR="00C24037" w:rsidRDefault="00C24037" w:rsidP="00C2403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>
        <w:rPr>
          <w:rFonts w:hint="eastAsia"/>
          <w:lang w:eastAsia="zh-CN"/>
        </w:rPr>
        <w:t>update</w:t>
      </w:r>
      <w:r w:rsidR="00646F72">
        <w:rPr>
          <w:rFonts w:hint="eastAsia"/>
          <w:lang w:eastAsia="zh-CN"/>
        </w:rPr>
        <w:t>Recruit</w:t>
      </w:r>
    </w:p>
    <w:p w14:paraId="4ABAC871" w14:textId="77777777" w:rsidR="00C24037" w:rsidRPr="00B05C4F" w:rsidRDefault="00C24037" w:rsidP="00C2403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0CC90D0" w14:textId="77777777" w:rsidR="004E5EFF" w:rsidRPr="00AC572E" w:rsidRDefault="004E5EFF" w:rsidP="004E5EF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4E5EFF" w:rsidRPr="007B3787" w14:paraId="779B32EE" w14:textId="77777777" w:rsidTr="0049477B">
        <w:tc>
          <w:tcPr>
            <w:tcW w:w="846" w:type="dxa"/>
          </w:tcPr>
          <w:p w14:paraId="72DC6F06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D9C35F0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CCDFC4C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554CDB8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164EB13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E5EFF" w:rsidRPr="007B3787" w14:paraId="7D5ABBC7" w14:textId="77777777" w:rsidTr="0049477B">
        <w:tc>
          <w:tcPr>
            <w:tcW w:w="846" w:type="dxa"/>
          </w:tcPr>
          <w:p w14:paraId="17FDDE68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0149FEB2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0EBCAE03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76C572B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2590D2A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E5EFF" w:rsidRPr="007B3787" w14:paraId="30A9AA58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2BDBF" w14:textId="77777777" w:rsidR="004E5EFF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64A9D" w14:textId="51869BD4" w:rsidR="004E5EFF" w:rsidRDefault="00C110C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recruitId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9372F" w14:textId="77777777" w:rsidR="004E5EFF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6F139" w14:textId="77777777" w:rsidR="004E5EFF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0E7CE" w14:textId="72518685" w:rsidR="004E5EFF" w:rsidRDefault="001B2B2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必选</w:t>
            </w:r>
          </w:p>
        </w:tc>
      </w:tr>
      <w:tr w:rsidR="004E5EFF" w:rsidRPr="007B3787" w14:paraId="7716C21B" w14:textId="77777777" w:rsidTr="0049477B">
        <w:tc>
          <w:tcPr>
            <w:tcW w:w="846" w:type="dxa"/>
          </w:tcPr>
          <w:p w14:paraId="77F8CA02" w14:textId="504B1F1C" w:rsidR="004E5EFF" w:rsidRPr="007B3787" w:rsidRDefault="00BF669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1E6A98FA" w14:textId="740A668B" w:rsidR="004E5EFF" w:rsidRPr="007B3787" w:rsidRDefault="00BF669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position</w:t>
            </w:r>
            <w:r w:rsidR="004E3027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7A7B782C" w14:textId="7932CFEE" w:rsidR="004E5EFF" w:rsidRPr="007B3787" w:rsidRDefault="00AC03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6DBE2984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34B9EC5" w14:textId="2BFF0AE4" w:rsidR="004E5EFF" w:rsidRPr="007B3787" w:rsidRDefault="001B2B2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可选</w:t>
            </w:r>
          </w:p>
        </w:tc>
      </w:tr>
      <w:tr w:rsidR="00B35473" w:rsidRPr="007B3787" w14:paraId="52AF0D95" w14:textId="77777777" w:rsidTr="0049477B">
        <w:tc>
          <w:tcPr>
            <w:tcW w:w="846" w:type="dxa"/>
          </w:tcPr>
          <w:p w14:paraId="55D1C4D1" w14:textId="20A8E7A5" w:rsidR="00B35473" w:rsidRDefault="00B3547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6B786B27" w14:textId="4E0CE924" w:rsidR="00B35473" w:rsidRDefault="00B3547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cooperation</w:t>
            </w:r>
            <w:r w:rsidR="004E3027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05B3A039" w14:textId="303C5C63" w:rsidR="00B35473" w:rsidRDefault="00AD7BD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合作方式</w:t>
            </w:r>
          </w:p>
        </w:tc>
        <w:tc>
          <w:tcPr>
            <w:tcW w:w="1276" w:type="dxa"/>
          </w:tcPr>
          <w:p w14:paraId="5716514B" w14:textId="77777777" w:rsidR="00B35473" w:rsidRPr="007B3787" w:rsidRDefault="00B3547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E3998FE" w14:textId="0700FF36" w:rsidR="00B35473" w:rsidRPr="007B3787" w:rsidRDefault="003273C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可选</w:t>
            </w:r>
          </w:p>
        </w:tc>
      </w:tr>
      <w:tr w:rsidR="004708B3" w:rsidRPr="007B3787" w14:paraId="49D28F3D" w14:textId="77777777" w:rsidTr="0049477B">
        <w:tc>
          <w:tcPr>
            <w:tcW w:w="846" w:type="dxa"/>
          </w:tcPr>
          <w:p w14:paraId="66B6CC2E" w14:textId="2DCDF86B" w:rsidR="004708B3" w:rsidRDefault="004708B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</w:tcPr>
          <w:p w14:paraId="0DC3DB74" w14:textId="6058F3A7" w:rsidR="004708B3" w:rsidRDefault="004708B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salary</w:t>
            </w:r>
            <w:r w:rsidR="004E3027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2DC6A358" w14:textId="0527E127" w:rsidR="004708B3" w:rsidRDefault="00A07E5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薪资水平</w:t>
            </w:r>
          </w:p>
        </w:tc>
        <w:tc>
          <w:tcPr>
            <w:tcW w:w="1276" w:type="dxa"/>
          </w:tcPr>
          <w:p w14:paraId="38753545" w14:textId="77777777" w:rsidR="004708B3" w:rsidRPr="007B3787" w:rsidRDefault="004708B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3896ACB" w14:textId="4C4B6AA5" w:rsidR="004708B3" w:rsidRPr="007B3787" w:rsidRDefault="003273C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可选</w:t>
            </w:r>
          </w:p>
        </w:tc>
      </w:tr>
      <w:tr w:rsidR="0090123F" w:rsidRPr="007B3787" w14:paraId="6035F3BA" w14:textId="77777777" w:rsidTr="0049477B">
        <w:tc>
          <w:tcPr>
            <w:tcW w:w="846" w:type="dxa"/>
          </w:tcPr>
          <w:p w14:paraId="4A0B6FC6" w14:textId="659A4D1A" w:rsidR="0090123F" w:rsidRDefault="00BB108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26" w:type="dxa"/>
          </w:tcPr>
          <w:p w14:paraId="33CBD014" w14:textId="4F8824E2" w:rsidR="0090123F" w:rsidRDefault="0090123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stock</w:t>
            </w:r>
            <w:r w:rsidR="004E3027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2CFA5E3E" w14:textId="353447BC" w:rsidR="0090123F" w:rsidRDefault="004C05F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股票期权</w:t>
            </w:r>
          </w:p>
        </w:tc>
        <w:tc>
          <w:tcPr>
            <w:tcW w:w="1276" w:type="dxa"/>
          </w:tcPr>
          <w:p w14:paraId="1BFE353C" w14:textId="77777777" w:rsidR="0090123F" w:rsidRPr="007B3787" w:rsidRDefault="0090123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24D07EE" w14:textId="04472658" w:rsidR="0090123F" w:rsidRPr="007B3787" w:rsidRDefault="003273C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可选</w:t>
            </w:r>
          </w:p>
        </w:tc>
      </w:tr>
    </w:tbl>
    <w:p w14:paraId="3F217E25" w14:textId="77777777" w:rsidR="004E5EFF" w:rsidRPr="00AC572E" w:rsidRDefault="004E5EFF" w:rsidP="004E5EF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4E5EFF" w:rsidRPr="007B3787" w14:paraId="6A454091" w14:textId="77777777" w:rsidTr="0049477B">
        <w:tc>
          <w:tcPr>
            <w:tcW w:w="846" w:type="dxa"/>
          </w:tcPr>
          <w:p w14:paraId="02F1207F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7784D73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5D402027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01E4DD1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59BEFA5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E5EFF" w:rsidRPr="007B3787" w14:paraId="40F2AB22" w14:textId="77777777" w:rsidTr="0049477B">
        <w:tc>
          <w:tcPr>
            <w:tcW w:w="846" w:type="dxa"/>
          </w:tcPr>
          <w:p w14:paraId="7DCAE8AB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6C4CDAD5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5B74212D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1129A8AC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638827D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E5EFF" w:rsidRPr="007B3787" w14:paraId="3B1B7B0C" w14:textId="77777777" w:rsidTr="0049477B">
        <w:tc>
          <w:tcPr>
            <w:tcW w:w="846" w:type="dxa"/>
          </w:tcPr>
          <w:p w14:paraId="389C1A42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7A826D3" w14:textId="2706FDC6" w:rsidR="004E5EFF" w:rsidRPr="007B3787" w:rsidRDefault="00432CB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updated</w:t>
            </w:r>
          </w:p>
        </w:tc>
        <w:tc>
          <w:tcPr>
            <w:tcW w:w="1843" w:type="dxa"/>
          </w:tcPr>
          <w:p w14:paraId="68E6461D" w14:textId="569655CD" w:rsidR="004E5EFF" w:rsidRPr="007B3787" w:rsidRDefault="00B47D5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更新</w:t>
            </w:r>
            <w:r w:rsidR="004E5EFF">
              <w:rPr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651CC217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B4EDA5A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E0B78FF" w14:textId="5BF3B3FB" w:rsidR="00383754" w:rsidRPr="0015624D" w:rsidRDefault="00383754" w:rsidP="00383754">
      <w:pPr>
        <w:pStyle w:val="3"/>
        <w:rPr>
          <w:lang w:eastAsia="zh-CN"/>
        </w:rPr>
      </w:pPr>
      <w:r>
        <w:rPr>
          <w:lang w:eastAsia="zh-CN"/>
        </w:rPr>
        <w:t>添加项目图片</w:t>
      </w:r>
    </w:p>
    <w:p w14:paraId="592D92E5" w14:textId="77777777" w:rsidR="00383754" w:rsidRPr="00AC572E" w:rsidRDefault="00383754" w:rsidP="0038375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469473D" w14:textId="77777777" w:rsidR="00383754" w:rsidRDefault="00383754" w:rsidP="00383754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15DEC628" w14:textId="77777777" w:rsidR="00383754" w:rsidRPr="007B3787" w:rsidRDefault="00383754" w:rsidP="00383754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更新我的项目：团队成员（包括：人数，头像，名称，角色），</w:t>
      </w:r>
    </w:p>
    <w:p w14:paraId="1E649B97" w14:textId="77777777" w:rsidR="00383754" w:rsidRPr="00AC572E" w:rsidRDefault="00383754" w:rsidP="0038375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14B1A608" w14:textId="71C170CC" w:rsidR="00383754" w:rsidRDefault="00383754" w:rsidP="00383754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>
        <w:rPr>
          <w:rFonts w:hint="eastAsia"/>
          <w:lang w:eastAsia="zh-CN"/>
        </w:rPr>
        <w:t>add</w:t>
      </w:r>
      <w:r w:rsidR="006F560B">
        <w:rPr>
          <w:lang w:eastAsia="zh-CN"/>
        </w:rPr>
        <w:t>Img</w:t>
      </w:r>
    </w:p>
    <w:p w14:paraId="7E3B40E4" w14:textId="77777777" w:rsidR="00383754" w:rsidRPr="00B05C4F" w:rsidRDefault="00383754" w:rsidP="0038375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1B96EC3" w14:textId="77777777" w:rsidR="00E40EF4" w:rsidRPr="00AC572E" w:rsidRDefault="00E40EF4" w:rsidP="00E40EF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E40EF4" w:rsidRPr="007B3787" w14:paraId="42CAD53B" w14:textId="77777777" w:rsidTr="0049477B">
        <w:tc>
          <w:tcPr>
            <w:tcW w:w="846" w:type="dxa"/>
          </w:tcPr>
          <w:p w14:paraId="71DB2D3E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0638DDA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6458E16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56883B6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591BB4B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40EF4" w:rsidRPr="007B3787" w14:paraId="62796BE4" w14:textId="77777777" w:rsidTr="0049477B">
        <w:tc>
          <w:tcPr>
            <w:tcW w:w="846" w:type="dxa"/>
          </w:tcPr>
          <w:p w14:paraId="7A631FFB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47CEE16F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66AB45E6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53A57BF2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E90C244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40EF4" w:rsidRPr="007B3787" w14:paraId="77EDF700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CE4B7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F26FC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7579B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8A8C7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FC179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40EF4" w:rsidRPr="007B3787" w14:paraId="6ADA3FF8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9B61B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C146E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8AC15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E7FAA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47506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61C40" w:rsidRPr="007B3787" w14:paraId="062628F8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531FA" w14:textId="00FE53AA" w:rsidR="00761C40" w:rsidRDefault="00761C4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AF173" w14:textId="37DC629F" w:rsidR="00761C40" w:rsidRDefault="00761C4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images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DBA5F" w14:textId="1CC03AA4" w:rsidR="00761C40" w:rsidRDefault="00761C4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39013" w14:textId="3E4D0C2D" w:rsidR="00761C40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B0044" w14:textId="155EDCD7" w:rsidR="00761C40" w:rsidRDefault="00C154A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图片</w:t>
            </w:r>
            <w:r w:rsidR="00227FB9">
              <w:rPr>
                <w:lang w:eastAsia="zh-CN"/>
              </w:rPr>
              <w:t>id</w:t>
            </w:r>
          </w:p>
        </w:tc>
      </w:tr>
    </w:tbl>
    <w:p w14:paraId="1BB74C65" w14:textId="77777777" w:rsidR="00E40EF4" w:rsidRPr="00AC572E" w:rsidRDefault="00E40EF4" w:rsidP="00E40EF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E40EF4" w:rsidRPr="007B3787" w14:paraId="69481C73" w14:textId="77777777" w:rsidTr="0049477B">
        <w:tc>
          <w:tcPr>
            <w:tcW w:w="846" w:type="dxa"/>
          </w:tcPr>
          <w:p w14:paraId="61FA8E7D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4393C68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2CF4A4F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5627B15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E18D24A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40EF4" w:rsidRPr="007B3787" w14:paraId="54F4D5E9" w14:textId="77777777" w:rsidTr="0049477B">
        <w:tc>
          <w:tcPr>
            <w:tcW w:w="846" w:type="dxa"/>
          </w:tcPr>
          <w:p w14:paraId="0E785121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38CD214D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3083574C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9B8CDA9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B69814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40EF4" w:rsidRPr="007B3787" w14:paraId="0BCE5A09" w14:textId="77777777" w:rsidTr="0049477B">
        <w:tc>
          <w:tcPr>
            <w:tcW w:w="846" w:type="dxa"/>
          </w:tcPr>
          <w:p w14:paraId="4FBF30A6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4BA3B73" w14:textId="214D5E84" w:rsidR="00E40EF4" w:rsidRPr="007B3787" w:rsidRDefault="00122DB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</w:t>
            </w:r>
            <w:r w:rsidR="00E40EF4">
              <w:rPr>
                <w:rFonts w:hint="eastAsia"/>
                <w:lang w:eastAsia="zh-CN"/>
              </w:rPr>
              <w:t>ed</w:t>
            </w:r>
          </w:p>
        </w:tc>
        <w:tc>
          <w:tcPr>
            <w:tcW w:w="1843" w:type="dxa"/>
          </w:tcPr>
          <w:p w14:paraId="2787A13E" w14:textId="4817CE59" w:rsidR="00E40EF4" w:rsidRPr="007B3787" w:rsidRDefault="004A61A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</w:t>
            </w:r>
            <w:r w:rsidR="00E40EF4">
              <w:rPr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194181BF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1B3509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4B98B56" w14:textId="61963DD0" w:rsidR="00506FBB" w:rsidRPr="0015624D" w:rsidRDefault="00506FBB" w:rsidP="00E23D85">
      <w:pPr>
        <w:pStyle w:val="3"/>
        <w:ind w:firstLine="420"/>
        <w:rPr>
          <w:lang w:eastAsia="zh-CN"/>
        </w:rPr>
      </w:pPr>
      <w:r>
        <w:rPr>
          <w:lang w:eastAsia="zh-CN"/>
        </w:rPr>
        <w:t>删除项目图片</w:t>
      </w:r>
    </w:p>
    <w:p w14:paraId="6D234419" w14:textId="77777777" w:rsidR="00506FBB" w:rsidRPr="00AC572E" w:rsidRDefault="00506FBB" w:rsidP="00506FB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CF85576" w14:textId="77777777" w:rsidR="00506FBB" w:rsidRDefault="00506FBB" w:rsidP="00506FBB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5DF37CBD" w14:textId="77777777" w:rsidR="00506FBB" w:rsidRPr="007B3787" w:rsidRDefault="00506FBB" w:rsidP="00506FBB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更新我的项目：团队成员（包括：人数，头像，名称，角色），</w:t>
      </w:r>
    </w:p>
    <w:p w14:paraId="610535A6" w14:textId="77777777" w:rsidR="00506FBB" w:rsidRPr="00AC572E" w:rsidRDefault="00506FBB" w:rsidP="00506FB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1FE81D17" w14:textId="4304E20E" w:rsidR="00506FBB" w:rsidRDefault="00506FBB" w:rsidP="00506FBB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234082">
        <w:rPr>
          <w:lang w:eastAsia="zh-CN"/>
        </w:rPr>
        <w:t>deleteImg</w:t>
      </w:r>
    </w:p>
    <w:p w14:paraId="26B0B188" w14:textId="77777777" w:rsidR="00506FBB" w:rsidRPr="00B05C4F" w:rsidRDefault="00506FBB" w:rsidP="00506FB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B804796" w14:textId="77777777" w:rsidR="00FF08ED" w:rsidRPr="00AC572E" w:rsidRDefault="00FF08ED" w:rsidP="00FF08E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FF08ED" w:rsidRPr="007B3787" w14:paraId="240F1A54" w14:textId="77777777" w:rsidTr="0049477B">
        <w:tc>
          <w:tcPr>
            <w:tcW w:w="846" w:type="dxa"/>
          </w:tcPr>
          <w:p w14:paraId="13471538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905C303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5D17105F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8DBF4E3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94E8348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F08ED" w:rsidRPr="007B3787" w14:paraId="4FAF0802" w14:textId="77777777" w:rsidTr="0049477B">
        <w:tc>
          <w:tcPr>
            <w:tcW w:w="846" w:type="dxa"/>
          </w:tcPr>
          <w:p w14:paraId="7271D2B1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3ACC9C3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66C5023F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EF424DF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7374DC2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F08ED" w:rsidRPr="007B3787" w14:paraId="57D5C4BE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30A39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BE9DA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70C10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6A0AB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EBEAC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F08ED" w:rsidRPr="007B3787" w14:paraId="5F41B7F7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99B65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B3A86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0EF70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E5D7A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4D73B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F08ED" w:rsidRPr="007B3787" w14:paraId="133811A2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B6E25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D8577" w14:textId="19E80FF7" w:rsidR="00FF08ED" w:rsidRDefault="009C0E95" w:rsidP="009C0E9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imgId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6022B" w14:textId="76B93E6F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  <w:r w:rsidR="009C0E95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E0098" w14:textId="162E7FF8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979F2" w14:textId="3B9D2202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90929B9" w14:textId="77777777" w:rsidR="00FF08ED" w:rsidRPr="00AC572E" w:rsidRDefault="00FF08ED" w:rsidP="00FF08E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FF08ED" w:rsidRPr="007B3787" w14:paraId="1EE82465" w14:textId="77777777" w:rsidTr="0049477B">
        <w:tc>
          <w:tcPr>
            <w:tcW w:w="846" w:type="dxa"/>
          </w:tcPr>
          <w:p w14:paraId="1F928F0D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486AE54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DDAA6BB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83B2215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F976AC6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F08ED" w:rsidRPr="007B3787" w14:paraId="2D81D878" w14:textId="77777777" w:rsidTr="0049477B">
        <w:tc>
          <w:tcPr>
            <w:tcW w:w="846" w:type="dxa"/>
          </w:tcPr>
          <w:p w14:paraId="4AC8F0E9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9CEF9A8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344C61CC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15098B0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BFE8003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F08ED" w:rsidRPr="007B3787" w14:paraId="3E230346" w14:textId="77777777" w:rsidTr="0049477B">
        <w:tc>
          <w:tcPr>
            <w:tcW w:w="846" w:type="dxa"/>
          </w:tcPr>
          <w:p w14:paraId="695A4437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6F7DCE7" w14:textId="6A3B1CEA" w:rsidR="00FF08ED" w:rsidRPr="007B3787" w:rsidRDefault="00CF41E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delet</w:t>
            </w:r>
            <w:r w:rsidR="00FF08ED">
              <w:rPr>
                <w:rFonts w:hint="eastAsia"/>
                <w:lang w:eastAsia="zh-CN"/>
              </w:rPr>
              <w:t>ed</w:t>
            </w:r>
          </w:p>
        </w:tc>
        <w:tc>
          <w:tcPr>
            <w:tcW w:w="1843" w:type="dxa"/>
          </w:tcPr>
          <w:p w14:paraId="2DE26B7A" w14:textId="42197757" w:rsidR="00FF08ED" w:rsidRPr="007B3787" w:rsidRDefault="007551C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删除</w:t>
            </w:r>
            <w:r w:rsidR="00FF08ED">
              <w:rPr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6241EDD3" w14:textId="7B26D95E" w:rsidR="00FF08ED" w:rsidRPr="007B3787" w:rsidRDefault="00ED6AD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164DB4EF" w14:textId="2F22457C" w:rsidR="00FF08ED" w:rsidRPr="007B3787" w:rsidRDefault="00ED6AD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323025CE" w14:textId="594A5714" w:rsidR="00616921" w:rsidRPr="0015624D" w:rsidRDefault="00616921" w:rsidP="00616921">
      <w:pPr>
        <w:pStyle w:val="3"/>
        <w:rPr>
          <w:lang w:eastAsia="zh-CN"/>
        </w:rPr>
      </w:pPr>
      <w:r>
        <w:rPr>
          <w:rFonts w:hint="eastAsia"/>
          <w:lang w:eastAsia="zh-CN"/>
        </w:rPr>
        <w:t>更新</w:t>
      </w:r>
      <w:r w:rsidR="00E434BF">
        <w:rPr>
          <w:rFonts w:hint="eastAsia"/>
          <w:lang w:eastAsia="zh-CN"/>
        </w:rPr>
        <w:t>计划</w:t>
      </w:r>
      <w:r>
        <w:rPr>
          <w:rFonts w:hint="eastAsia"/>
          <w:lang w:eastAsia="zh-CN"/>
        </w:rPr>
        <w:t>融资金额</w:t>
      </w:r>
      <w:bookmarkEnd w:id="99"/>
    </w:p>
    <w:p w14:paraId="7C2716B7" w14:textId="77777777" w:rsidR="00616921" w:rsidRPr="00AC572E" w:rsidRDefault="00616921" w:rsidP="0061692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29F643E" w14:textId="77777777" w:rsidR="00616921" w:rsidRDefault="00616921" w:rsidP="00616921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37D55872" w14:textId="77777777" w:rsidR="00616921" w:rsidRPr="007B3787" w:rsidRDefault="00616921" w:rsidP="00616921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lastRenderedPageBreak/>
        <w:t>添加融资金额</w:t>
      </w:r>
    </w:p>
    <w:p w14:paraId="0EAED08E" w14:textId="77777777" w:rsidR="00616921" w:rsidRPr="00AC572E" w:rsidRDefault="00616921" w:rsidP="0061692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63839879" w14:textId="4D5DABEA" w:rsidR="00616921" w:rsidRDefault="00616921" w:rsidP="00616921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finance</w:t>
      </w:r>
      <w:r>
        <w:rPr>
          <w:lang w:eastAsia="zh-CN"/>
        </w:rPr>
        <w:t>/update</w:t>
      </w:r>
      <w:r w:rsidR="0088631C">
        <w:t>PlanFinanceAmount</w:t>
      </w:r>
    </w:p>
    <w:p w14:paraId="4A7D3F56" w14:textId="77777777" w:rsidR="00616921" w:rsidRPr="00B05C4F" w:rsidRDefault="00616921" w:rsidP="0061692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09F1EFA" w14:textId="77777777" w:rsidR="00C66ABF" w:rsidRPr="00AC572E" w:rsidRDefault="00C66ABF" w:rsidP="00C66AB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00" w:name="_Toc422073244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C66ABF" w:rsidRPr="007B3787" w14:paraId="6B1BAB3A" w14:textId="77777777" w:rsidTr="00F14997">
        <w:tc>
          <w:tcPr>
            <w:tcW w:w="846" w:type="dxa"/>
          </w:tcPr>
          <w:p w14:paraId="53743D41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D5EB7B0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25B9A2F2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DACE6BE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D1CF624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66ABF" w:rsidRPr="007B3787" w14:paraId="36378011" w14:textId="77777777" w:rsidTr="00F14997">
        <w:tc>
          <w:tcPr>
            <w:tcW w:w="846" w:type="dxa"/>
          </w:tcPr>
          <w:p w14:paraId="1F84BC58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423A4194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4FF29ACA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92910ED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77B09E6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66ABF" w:rsidRPr="007B3787" w14:paraId="79C41A14" w14:textId="77777777" w:rsidTr="00F1499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8D8E8" w14:textId="69440615" w:rsidR="00C66ABF" w:rsidRDefault="009C7640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5EFC2" w14:textId="77777777" w:rsidR="00C66ABF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BB726" w14:textId="77777777" w:rsidR="00C66ABF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E0633" w14:textId="77777777" w:rsidR="00C66ABF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07A63" w14:textId="77777777" w:rsidR="00C66ABF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66ABF" w:rsidRPr="007B3787" w14:paraId="0F8F717B" w14:textId="77777777" w:rsidTr="00F14997">
        <w:tc>
          <w:tcPr>
            <w:tcW w:w="846" w:type="dxa"/>
          </w:tcPr>
          <w:p w14:paraId="73296F38" w14:textId="2C289D88" w:rsidR="00C66ABF" w:rsidRPr="007B3787" w:rsidRDefault="009C7640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179C9E39" w14:textId="097C9084" w:rsidR="00C66ABF" w:rsidRPr="007B3787" w:rsidRDefault="00A00632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t>planFinanceAmount</w:t>
            </w:r>
          </w:p>
        </w:tc>
        <w:tc>
          <w:tcPr>
            <w:tcW w:w="1843" w:type="dxa"/>
          </w:tcPr>
          <w:p w14:paraId="6E6EB351" w14:textId="3903AF85" w:rsidR="00C66ABF" w:rsidRPr="007B3787" w:rsidRDefault="0073043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计划融资金额</w:t>
            </w:r>
          </w:p>
        </w:tc>
        <w:tc>
          <w:tcPr>
            <w:tcW w:w="1276" w:type="dxa"/>
          </w:tcPr>
          <w:p w14:paraId="27E216A0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78AB6B1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ABC1C4E" w14:textId="77777777" w:rsidR="00C66ABF" w:rsidRPr="00AC572E" w:rsidRDefault="00C66ABF" w:rsidP="00C66AB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C66ABF" w:rsidRPr="007B3787" w14:paraId="57ABF58D" w14:textId="77777777" w:rsidTr="00F14997">
        <w:tc>
          <w:tcPr>
            <w:tcW w:w="846" w:type="dxa"/>
          </w:tcPr>
          <w:p w14:paraId="7D96C1A3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1B8F7A3C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6A51188D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427C160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43245C8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66ABF" w:rsidRPr="007B3787" w14:paraId="2E8FF547" w14:textId="77777777" w:rsidTr="00F14997">
        <w:tc>
          <w:tcPr>
            <w:tcW w:w="846" w:type="dxa"/>
          </w:tcPr>
          <w:p w14:paraId="7AF811A3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9C99E3E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66C86618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101A20D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6B2A5D0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66ABF" w:rsidRPr="007B3787" w14:paraId="116185FE" w14:textId="77777777" w:rsidTr="00F14997">
        <w:tc>
          <w:tcPr>
            <w:tcW w:w="846" w:type="dxa"/>
          </w:tcPr>
          <w:p w14:paraId="63C18107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17FDA63" w14:textId="7A9831FA" w:rsidR="00C66ABF" w:rsidRPr="007B3787" w:rsidRDefault="00063640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</w:t>
            </w:r>
            <w:r w:rsidR="00C66ABF">
              <w:rPr>
                <w:rFonts w:hint="eastAsia"/>
                <w:lang w:eastAsia="zh-CN"/>
              </w:rPr>
              <w:t>ed</w:t>
            </w:r>
          </w:p>
        </w:tc>
        <w:tc>
          <w:tcPr>
            <w:tcW w:w="1843" w:type="dxa"/>
          </w:tcPr>
          <w:p w14:paraId="70E9D091" w14:textId="2B8767E6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4F34B40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149ACAC4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C66ABF" w:rsidRPr="007B3787" w14:paraId="634430EA" w14:textId="77777777" w:rsidTr="00F14997">
        <w:tc>
          <w:tcPr>
            <w:tcW w:w="846" w:type="dxa"/>
          </w:tcPr>
          <w:p w14:paraId="655E0B02" w14:textId="77777777" w:rsidR="00C66ABF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3D92C3B" w14:textId="77777777" w:rsidR="00C66ABF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1D82D1D7" w14:textId="04A9ADE6" w:rsidR="00C66ABF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3EB8E8FE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6CF217A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5725143" w14:textId="3AA45070" w:rsidR="008D55D2" w:rsidRDefault="00347876" w:rsidP="008D55D2">
      <w:pPr>
        <w:pStyle w:val="1"/>
        <w:ind w:left="480"/>
      </w:pPr>
      <w:r>
        <w:t>孵化器</w:t>
      </w:r>
      <w:r w:rsidR="00F30000">
        <w:t>相关</w:t>
      </w:r>
      <w:bookmarkEnd w:id="100"/>
    </w:p>
    <w:p w14:paraId="712737F4" w14:textId="6ACBB98C" w:rsidR="00D10522" w:rsidRDefault="00D10522" w:rsidP="00D6313D">
      <w:pPr>
        <w:pStyle w:val="2"/>
        <w:numPr>
          <w:ilvl w:val="0"/>
          <w:numId w:val="32"/>
        </w:numPr>
      </w:pPr>
      <w:bookmarkStart w:id="101" w:name="_Toc422073245"/>
      <w:r>
        <w:t>找孵化器</w:t>
      </w:r>
      <w:bookmarkEnd w:id="101"/>
    </w:p>
    <w:p w14:paraId="5DF5248B" w14:textId="77777777" w:rsidR="00EC300E" w:rsidRPr="0015624D" w:rsidRDefault="00EC300E" w:rsidP="00EC300E">
      <w:pPr>
        <w:pStyle w:val="3"/>
        <w:rPr>
          <w:lang w:eastAsia="zh-CN"/>
        </w:rPr>
      </w:pPr>
      <w:bookmarkStart w:id="102" w:name="_Toc422073246"/>
      <w:r>
        <w:rPr>
          <w:lang w:eastAsia="zh-CN"/>
        </w:rPr>
        <w:t>获取相关数据</w:t>
      </w:r>
    </w:p>
    <w:p w14:paraId="2087E1BB" w14:textId="77777777" w:rsidR="00EC300E" w:rsidRPr="00AC572E" w:rsidRDefault="00EC300E" w:rsidP="00EC300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7EB98BB" w14:textId="77777777" w:rsidR="00EC300E" w:rsidRDefault="00EC300E" w:rsidP="00EC300E">
      <w:pPr>
        <w:spacing w:line="360" w:lineRule="auto"/>
        <w:ind w:firstLine="420"/>
        <w:jc w:val="left"/>
        <w:rPr>
          <w:lang w:eastAsia="zh-CN"/>
        </w:rPr>
      </w:pPr>
      <w:r w:rsidRPr="007D229D">
        <w:rPr>
          <w:rFonts w:hint="eastAsia"/>
          <w:lang w:eastAsia="zh-CN"/>
        </w:rPr>
        <w:t>http://gxufyz.axshare.com/#p=</w:t>
      </w:r>
      <w:r w:rsidRPr="007D229D">
        <w:rPr>
          <w:rFonts w:hint="eastAsia"/>
          <w:lang w:eastAsia="zh-CN"/>
        </w:rPr>
        <w:t>找项目</w:t>
      </w:r>
    </w:p>
    <w:p w14:paraId="444EF096" w14:textId="77777777" w:rsidR="00EC300E" w:rsidRPr="007B3787" w:rsidRDefault="00EC300E" w:rsidP="00EC300E">
      <w:pPr>
        <w:spacing w:line="360" w:lineRule="auto"/>
        <w:ind w:left="420"/>
        <w:jc w:val="left"/>
        <w:rPr>
          <w:lang w:eastAsia="zh-CN"/>
        </w:rPr>
      </w:pPr>
      <w:r>
        <w:rPr>
          <w:rFonts w:hint="eastAsia"/>
          <w:lang w:eastAsia="zh-CN"/>
        </w:rPr>
        <w:t>获取所有相关数据，包括所有排序方式，所有筛选方式，所有创业方向，所有地区（省份）</w:t>
      </w:r>
    </w:p>
    <w:p w14:paraId="23707C3E" w14:textId="77777777" w:rsidR="00EC300E" w:rsidRPr="00AC572E" w:rsidRDefault="00EC300E" w:rsidP="00EC300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2D5B1085" w14:textId="5916FBDB" w:rsidR="00EC300E" w:rsidRDefault="00EC300E" w:rsidP="00EC300E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bookmarkStart w:id="103" w:name="OLE_LINK3"/>
      <w:bookmarkStart w:id="104" w:name="OLE_LINK4"/>
      <w:r w:rsidR="00E4446D">
        <w:rPr>
          <w:lang w:eastAsia="zh-CN"/>
        </w:rPr>
        <w:t>incubator</w:t>
      </w:r>
      <w:r w:rsidR="000D3FDD">
        <w:rPr>
          <w:lang w:eastAsia="zh-CN"/>
        </w:rPr>
        <w:t>/getData</w:t>
      </w:r>
    </w:p>
    <w:bookmarkEnd w:id="103"/>
    <w:bookmarkEnd w:id="104"/>
    <w:p w14:paraId="1995886C" w14:textId="77777777" w:rsidR="00EC300E" w:rsidRPr="00B05C4F" w:rsidRDefault="00EC300E" w:rsidP="00EC300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89F635D" w14:textId="77777777" w:rsidR="00EC300E" w:rsidRPr="00AC572E" w:rsidRDefault="00EC300E" w:rsidP="00EC300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EC300E" w:rsidRPr="007B3787" w14:paraId="064E26D7" w14:textId="77777777" w:rsidTr="00E01931">
        <w:tc>
          <w:tcPr>
            <w:tcW w:w="704" w:type="dxa"/>
          </w:tcPr>
          <w:p w14:paraId="35B3AF3E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956A9CD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CBCF3DE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7E44FB0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CD1C3B8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C300E" w:rsidRPr="007B3787" w14:paraId="642BD8DE" w14:textId="77777777" w:rsidTr="00E01931">
        <w:tc>
          <w:tcPr>
            <w:tcW w:w="704" w:type="dxa"/>
          </w:tcPr>
          <w:p w14:paraId="7F34B408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23EBA45F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20DA7F5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00F11482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3BAC830A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012BB7D6" w14:textId="77777777" w:rsidR="00EC300E" w:rsidRDefault="00EC300E" w:rsidP="00EC300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EC300E" w:rsidRPr="007B3787" w14:paraId="65E0A276" w14:textId="77777777" w:rsidTr="00E01931">
        <w:tc>
          <w:tcPr>
            <w:tcW w:w="846" w:type="dxa"/>
          </w:tcPr>
          <w:p w14:paraId="05383189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7D10F5D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A4749C6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BE5E321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D475DA6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C300E" w:rsidRPr="007B3787" w14:paraId="67CEEA54" w14:textId="77777777" w:rsidTr="00E01931">
        <w:tc>
          <w:tcPr>
            <w:tcW w:w="846" w:type="dxa"/>
          </w:tcPr>
          <w:p w14:paraId="75C57E21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4849C18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rank</w:t>
            </w:r>
          </w:p>
        </w:tc>
        <w:tc>
          <w:tcPr>
            <w:tcW w:w="1843" w:type="dxa"/>
          </w:tcPr>
          <w:p w14:paraId="5E6511F8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排序方式列表</w:t>
            </w:r>
          </w:p>
        </w:tc>
        <w:tc>
          <w:tcPr>
            <w:tcW w:w="1276" w:type="dxa"/>
          </w:tcPr>
          <w:p w14:paraId="666F3B59" w14:textId="45546E17" w:rsidR="00EC300E" w:rsidRPr="007B3787" w:rsidRDefault="007714C3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444A085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59C9F8A1" w14:textId="77777777" w:rsidTr="00E01931">
        <w:tc>
          <w:tcPr>
            <w:tcW w:w="846" w:type="dxa"/>
          </w:tcPr>
          <w:p w14:paraId="08007475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1</w:t>
            </w:r>
          </w:p>
        </w:tc>
        <w:tc>
          <w:tcPr>
            <w:tcW w:w="2126" w:type="dxa"/>
          </w:tcPr>
          <w:p w14:paraId="14805B1D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rankId</w:t>
            </w:r>
          </w:p>
        </w:tc>
        <w:tc>
          <w:tcPr>
            <w:tcW w:w="1843" w:type="dxa"/>
          </w:tcPr>
          <w:p w14:paraId="1B341A44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8E0550E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12BD653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16645064" w14:textId="77777777" w:rsidTr="00E01931">
        <w:tc>
          <w:tcPr>
            <w:tcW w:w="846" w:type="dxa"/>
          </w:tcPr>
          <w:p w14:paraId="34542775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2126" w:type="dxa"/>
          </w:tcPr>
          <w:p w14:paraId="1B7A8DB8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rankName</w:t>
            </w:r>
          </w:p>
        </w:tc>
        <w:tc>
          <w:tcPr>
            <w:tcW w:w="1843" w:type="dxa"/>
          </w:tcPr>
          <w:p w14:paraId="479B99FE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76F906C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E044F55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0E5288F7" w14:textId="77777777" w:rsidTr="00E01931">
        <w:tc>
          <w:tcPr>
            <w:tcW w:w="846" w:type="dxa"/>
          </w:tcPr>
          <w:p w14:paraId="216CBE02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3C2169C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 w:rsidRPr="0047344C">
              <w:rPr>
                <w:lang w:eastAsia="zh-CN"/>
              </w:rPr>
              <w:t>entreOrentation</w:t>
            </w:r>
          </w:p>
        </w:tc>
        <w:tc>
          <w:tcPr>
            <w:tcW w:w="1843" w:type="dxa"/>
          </w:tcPr>
          <w:p w14:paraId="27EA4E3E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创业方向列表</w:t>
            </w:r>
          </w:p>
        </w:tc>
        <w:tc>
          <w:tcPr>
            <w:tcW w:w="1276" w:type="dxa"/>
          </w:tcPr>
          <w:p w14:paraId="62C865C1" w14:textId="32EA9CC6" w:rsidR="00EC300E" w:rsidRDefault="007714C3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CF49706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5A5A72D5" w14:textId="77777777" w:rsidTr="00E01931">
        <w:tc>
          <w:tcPr>
            <w:tcW w:w="846" w:type="dxa"/>
          </w:tcPr>
          <w:p w14:paraId="0F5D1FA9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2.1</w:t>
            </w:r>
          </w:p>
        </w:tc>
        <w:tc>
          <w:tcPr>
            <w:tcW w:w="2126" w:type="dxa"/>
          </w:tcPr>
          <w:p w14:paraId="02944527" w14:textId="77777777" w:rsidR="00EC300E" w:rsidRPr="0047344C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 w:rsidRPr="0047344C">
              <w:rPr>
                <w:lang w:eastAsia="zh-CN"/>
              </w:rPr>
              <w:t>entreOrentation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0D2DA9D6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BD920DB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CE3F2D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02F33D43" w14:textId="77777777" w:rsidTr="00E01931">
        <w:tc>
          <w:tcPr>
            <w:tcW w:w="846" w:type="dxa"/>
          </w:tcPr>
          <w:p w14:paraId="5AF4307E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2.2</w:t>
            </w:r>
          </w:p>
        </w:tc>
        <w:tc>
          <w:tcPr>
            <w:tcW w:w="2126" w:type="dxa"/>
          </w:tcPr>
          <w:p w14:paraId="64F526D1" w14:textId="77777777" w:rsidR="00EC300E" w:rsidRPr="0047344C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 w:rsidRPr="0047344C">
              <w:rPr>
                <w:lang w:eastAsia="zh-CN"/>
              </w:rPr>
              <w:t>entreOrentation</w:t>
            </w:r>
            <w:r>
              <w:rPr>
                <w:lang w:eastAsia="zh-CN"/>
              </w:rPr>
              <w:t>Name</w:t>
            </w:r>
          </w:p>
        </w:tc>
        <w:tc>
          <w:tcPr>
            <w:tcW w:w="1843" w:type="dxa"/>
          </w:tcPr>
          <w:p w14:paraId="2BDEFFFC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50F3B25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45CB0B0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4583E2D4" w14:textId="77777777" w:rsidTr="00E01931">
        <w:tc>
          <w:tcPr>
            <w:tcW w:w="846" w:type="dxa"/>
          </w:tcPr>
          <w:p w14:paraId="4881E757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3A94D0B2" w14:textId="77777777" w:rsidR="00EC300E" w:rsidRPr="0047344C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</w:t>
            </w:r>
          </w:p>
        </w:tc>
        <w:tc>
          <w:tcPr>
            <w:tcW w:w="1843" w:type="dxa"/>
          </w:tcPr>
          <w:p w14:paraId="7A171035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省份列表</w:t>
            </w:r>
          </w:p>
        </w:tc>
        <w:tc>
          <w:tcPr>
            <w:tcW w:w="1276" w:type="dxa"/>
          </w:tcPr>
          <w:p w14:paraId="61D5AF66" w14:textId="5D873B0E" w:rsidR="00EC300E" w:rsidRDefault="007714C3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DB6B67E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640C4294" w14:textId="77777777" w:rsidTr="00E01931">
        <w:tc>
          <w:tcPr>
            <w:tcW w:w="846" w:type="dxa"/>
          </w:tcPr>
          <w:p w14:paraId="6FA1BDCC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2126" w:type="dxa"/>
          </w:tcPr>
          <w:p w14:paraId="2AFB32B2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provinceId</w:t>
            </w:r>
          </w:p>
        </w:tc>
        <w:tc>
          <w:tcPr>
            <w:tcW w:w="1843" w:type="dxa"/>
          </w:tcPr>
          <w:p w14:paraId="01D4AC9C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56EE9D42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B13DCD9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5FBF7AA8" w14:textId="77777777" w:rsidTr="00E01931">
        <w:tc>
          <w:tcPr>
            <w:tcW w:w="846" w:type="dxa"/>
          </w:tcPr>
          <w:p w14:paraId="45630820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2126" w:type="dxa"/>
          </w:tcPr>
          <w:p w14:paraId="033B7DBC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provinceName</w:t>
            </w:r>
          </w:p>
        </w:tc>
        <w:tc>
          <w:tcPr>
            <w:tcW w:w="1843" w:type="dxa"/>
          </w:tcPr>
          <w:p w14:paraId="1C533B10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00D9D45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5574358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22ADA1C0" w14:textId="77777777" w:rsidTr="00E01931">
        <w:tc>
          <w:tcPr>
            <w:tcW w:w="846" w:type="dxa"/>
          </w:tcPr>
          <w:p w14:paraId="4FD16A41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2FE616AE" w14:textId="77777777" w:rsidR="00EC300E" w:rsidRPr="0047344C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843" w:type="dxa"/>
          </w:tcPr>
          <w:p w14:paraId="2900ED99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城市列表</w:t>
            </w:r>
          </w:p>
        </w:tc>
        <w:tc>
          <w:tcPr>
            <w:tcW w:w="1276" w:type="dxa"/>
          </w:tcPr>
          <w:p w14:paraId="23A7DF00" w14:textId="745D3AB6" w:rsidR="00EC300E" w:rsidRDefault="007714C3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A22C35C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62062067" w14:textId="77777777" w:rsidTr="00E01931">
        <w:tc>
          <w:tcPr>
            <w:tcW w:w="846" w:type="dxa"/>
          </w:tcPr>
          <w:p w14:paraId="7A230A01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4.1</w:t>
            </w:r>
          </w:p>
        </w:tc>
        <w:tc>
          <w:tcPr>
            <w:tcW w:w="2126" w:type="dxa"/>
          </w:tcPr>
          <w:p w14:paraId="2D43BE9A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cityId</w:t>
            </w:r>
          </w:p>
        </w:tc>
        <w:tc>
          <w:tcPr>
            <w:tcW w:w="1843" w:type="dxa"/>
          </w:tcPr>
          <w:p w14:paraId="1AF3E5B3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19BFD002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E9B973E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6BF48C71" w14:textId="77777777" w:rsidTr="00E01931">
        <w:tc>
          <w:tcPr>
            <w:tcW w:w="846" w:type="dxa"/>
          </w:tcPr>
          <w:p w14:paraId="20160B6D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.2</w:t>
            </w:r>
          </w:p>
        </w:tc>
        <w:tc>
          <w:tcPr>
            <w:tcW w:w="2126" w:type="dxa"/>
          </w:tcPr>
          <w:p w14:paraId="08C11FAE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cityName</w:t>
            </w:r>
          </w:p>
        </w:tc>
        <w:tc>
          <w:tcPr>
            <w:tcW w:w="1843" w:type="dxa"/>
          </w:tcPr>
          <w:p w14:paraId="73E909D5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E2B365A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AD0EBD7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FBCB647" w14:textId="77777777" w:rsidR="00EC300E" w:rsidRPr="00100D72" w:rsidRDefault="00EC300E" w:rsidP="00EC300E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</w:p>
    <w:p w14:paraId="76DEF5F6" w14:textId="284395A9" w:rsidR="003E5766" w:rsidRPr="0015624D" w:rsidRDefault="00211002" w:rsidP="003E5766">
      <w:pPr>
        <w:pStyle w:val="3"/>
        <w:rPr>
          <w:lang w:eastAsia="zh-CN"/>
        </w:rPr>
      </w:pPr>
      <w:r>
        <w:rPr>
          <w:lang w:eastAsia="zh-CN"/>
        </w:rPr>
        <w:t>孵化器</w:t>
      </w:r>
      <w:r w:rsidR="00453D53">
        <w:rPr>
          <w:lang w:eastAsia="zh-CN"/>
        </w:rPr>
        <w:t>排序</w:t>
      </w:r>
      <w:bookmarkEnd w:id="102"/>
    </w:p>
    <w:p w14:paraId="628ED3B4" w14:textId="77777777" w:rsidR="003E5766" w:rsidRPr="00AC572E" w:rsidRDefault="003E5766" w:rsidP="003E576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55C9395" w14:textId="17D795B6" w:rsidR="000562A5" w:rsidRDefault="00154E59" w:rsidP="003E5766">
      <w:pPr>
        <w:spacing w:line="360" w:lineRule="auto"/>
        <w:ind w:firstLine="420"/>
        <w:jc w:val="left"/>
        <w:rPr>
          <w:lang w:eastAsia="zh-CN"/>
        </w:rPr>
      </w:pPr>
      <w:hyperlink r:id="rId12" w:anchor="p=排序_1" w:history="1">
        <w:r w:rsidR="000562A5" w:rsidRPr="00B15853">
          <w:rPr>
            <w:rStyle w:val="a3"/>
            <w:rFonts w:hint="eastAsia"/>
            <w:lang w:eastAsia="zh-CN"/>
          </w:rPr>
          <w:t>http://gxufyz.axshare.com/#p=</w:t>
        </w:r>
        <w:r w:rsidR="000562A5" w:rsidRPr="00B15853">
          <w:rPr>
            <w:rStyle w:val="a3"/>
            <w:rFonts w:hint="eastAsia"/>
            <w:lang w:eastAsia="zh-CN"/>
          </w:rPr>
          <w:t>排序</w:t>
        </w:r>
        <w:r w:rsidR="000562A5" w:rsidRPr="00B15853">
          <w:rPr>
            <w:rStyle w:val="a3"/>
            <w:rFonts w:hint="eastAsia"/>
            <w:lang w:eastAsia="zh-CN"/>
          </w:rPr>
          <w:t>_1</w:t>
        </w:r>
      </w:hyperlink>
    </w:p>
    <w:p w14:paraId="2564DD1B" w14:textId="4B9665EA" w:rsidR="003E5766" w:rsidRDefault="003E5766" w:rsidP="003E5766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筛选获取项目，方式包括，只能排序、离我最近、人气最好、评价最高、全部；</w:t>
      </w:r>
    </w:p>
    <w:p w14:paraId="29830AD5" w14:textId="1996BE87" w:rsidR="003E5766" w:rsidRPr="007B3787" w:rsidRDefault="003E5766" w:rsidP="003E5766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返回项目的详情页</w:t>
      </w:r>
      <w:r>
        <w:rPr>
          <w:rFonts w:hint="eastAsia"/>
          <w:lang w:eastAsia="zh-CN"/>
        </w:rPr>
        <w:t>（见</w:t>
      </w:r>
      <w:r w:rsidR="0003466F" w:rsidRPr="0003466F">
        <w:rPr>
          <w:rFonts w:hint="eastAsia"/>
          <w:lang w:eastAsia="zh-CN"/>
        </w:rPr>
        <w:t>http://gxufyz.axshare.com/#p=</w:t>
      </w:r>
      <w:r w:rsidR="0003466F" w:rsidRPr="0003466F">
        <w:rPr>
          <w:rFonts w:hint="eastAsia"/>
          <w:lang w:eastAsia="zh-CN"/>
        </w:rPr>
        <w:t>孵化器详情页</w:t>
      </w:r>
      <w:r>
        <w:rPr>
          <w:rFonts w:hint="eastAsia"/>
          <w:lang w:eastAsia="zh-CN"/>
        </w:rPr>
        <w:t>）</w:t>
      </w:r>
    </w:p>
    <w:p w14:paraId="234365CC" w14:textId="77777777" w:rsidR="003E5766" w:rsidRPr="00AC572E" w:rsidRDefault="003E5766" w:rsidP="003E576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6BA50378" w14:textId="6DF29A41" w:rsidR="003E5766" w:rsidRDefault="003E5766" w:rsidP="003E5766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="0069680C" w:rsidRPr="0069680C">
        <w:rPr>
          <w:rFonts w:hint="eastAsia"/>
          <w:lang w:eastAsia="zh-CN"/>
        </w:rPr>
        <w:t xml:space="preserve"> </w:t>
      </w:r>
      <w:r w:rsidR="0069680C">
        <w:rPr>
          <w:rFonts w:hint="eastAsia"/>
          <w:lang w:eastAsia="zh-CN"/>
        </w:rPr>
        <w:t>incubator</w:t>
      </w:r>
      <w:r w:rsidR="0069680C">
        <w:rPr>
          <w:lang w:eastAsia="zh-CN"/>
        </w:rPr>
        <w:t xml:space="preserve"> </w:t>
      </w:r>
      <w:r>
        <w:rPr>
          <w:lang w:eastAsia="zh-CN"/>
        </w:rPr>
        <w:t>/</w:t>
      </w:r>
      <w:r w:rsidR="00927389">
        <w:rPr>
          <w:rFonts w:hint="eastAsia"/>
          <w:lang w:eastAsia="zh-CN"/>
        </w:rPr>
        <w:t>rank</w:t>
      </w:r>
    </w:p>
    <w:p w14:paraId="348313EC" w14:textId="77777777" w:rsidR="003E5766" w:rsidRPr="00B05C4F" w:rsidRDefault="003E5766" w:rsidP="003E576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7195393" w14:textId="77777777" w:rsidR="00CF56A4" w:rsidRPr="00AC572E" w:rsidRDefault="00CF56A4" w:rsidP="00CF56A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05" w:name="_Toc422073247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F56A4" w:rsidRPr="007B3787" w14:paraId="70DEC43B" w14:textId="77777777" w:rsidTr="0049477B">
        <w:tc>
          <w:tcPr>
            <w:tcW w:w="704" w:type="dxa"/>
          </w:tcPr>
          <w:p w14:paraId="71A7E47F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0F5E1E2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3E77DC9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2D143F6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1291A33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F56A4" w:rsidRPr="007B3787" w14:paraId="7756D9F7" w14:textId="77777777" w:rsidTr="0049477B">
        <w:tc>
          <w:tcPr>
            <w:tcW w:w="704" w:type="dxa"/>
          </w:tcPr>
          <w:p w14:paraId="2D1B03FF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00750B28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539B5E1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320342FF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422DEFD7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CF56A4" w:rsidRPr="007B3787" w14:paraId="7922DD70" w14:textId="77777777" w:rsidTr="0049477B">
        <w:tc>
          <w:tcPr>
            <w:tcW w:w="704" w:type="dxa"/>
          </w:tcPr>
          <w:p w14:paraId="59F4CC92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</w:t>
            </w:r>
          </w:p>
        </w:tc>
        <w:tc>
          <w:tcPr>
            <w:tcW w:w="2126" w:type="dxa"/>
          </w:tcPr>
          <w:p w14:paraId="1F58CFFD" w14:textId="1CF252ED" w:rsidR="00CF56A4" w:rsidRPr="007B3787" w:rsidRDefault="00A40109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rankId</w:t>
            </w:r>
          </w:p>
        </w:tc>
        <w:tc>
          <w:tcPr>
            <w:tcW w:w="1985" w:type="dxa"/>
          </w:tcPr>
          <w:p w14:paraId="2D2FD34F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排序方式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ECA5298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52CF6357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4DBA645D" w14:textId="77777777" w:rsidR="000A026B" w:rsidRDefault="000A026B" w:rsidP="000A026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0A026B" w:rsidRPr="007B3787" w14:paraId="4CBE7DA6" w14:textId="77777777" w:rsidTr="0049477B">
        <w:tc>
          <w:tcPr>
            <w:tcW w:w="846" w:type="dxa"/>
          </w:tcPr>
          <w:p w14:paraId="02A9323C" w14:textId="77777777" w:rsidR="000A026B" w:rsidRPr="007B3787" w:rsidRDefault="000A026B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FF8D13C" w14:textId="77777777" w:rsidR="000A026B" w:rsidRPr="007B3787" w:rsidRDefault="000A02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77FAF6E" w14:textId="77777777" w:rsidR="000A026B" w:rsidRPr="007B3787" w:rsidRDefault="000A02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87A0E7C" w14:textId="77777777" w:rsidR="000A026B" w:rsidRPr="007B3787" w:rsidRDefault="000A02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D8AB13D" w14:textId="77777777" w:rsidR="000A026B" w:rsidRPr="007B3787" w:rsidRDefault="000A02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87720" w:rsidRPr="007B3787" w14:paraId="5C9DB48F" w14:textId="77777777" w:rsidTr="0038772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8D318" w14:textId="77777777" w:rsidR="00387720" w:rsidRDefault="00387720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73176" w14:textId="3BAD977C" w:rsidR="00387720" w:rsidRPr="0047344C" w:rsidRDefault="00387720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</w:t>
            </w:r>
            <w:r>
              <w:rPr>
                <w:lang w:eastAsia="zh-CN"/>
              </w:rPr>
              <w:t>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14B85" w14:textId="77777777" w:rsidR="00387720" w:rsidRDefault="00387720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推荐孵化器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AE404" w14:textId="77777777" w:rsidR="00387720" w:rsidRDefault="00387720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A37DB" w14:textId="77777777" w:rsidR="00387720" w:rsidRPr="007B3787" w:rsidRDefault="00387720" w:rsidP="00FE658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63628" w:rsidRPr="007B3787" w14:paraId="188DC38E" w14:textId="77777777" w:rsidTr="0038772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34BA6" w14:textId="1193D549" w:rsidR="00163628" w:rsidRDefault="00163628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9D1E3" w14:textId="6F6A1BEC" w:rsidR="00163628" w:rsidRDefault="00163628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incubatorId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595E2" w14:textId="1B2E4EA2" w:rsidR="00163628" w:rsidRDefault="00163628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3BD38" w14:textId="77777777" w:rsidR="00163628" w:rsidRDefault="00163628" w:rsidP="00FE658E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ED713" w14:textId="77777777" w:rsidR="00163628" w:rsidRPr="007B3787" w:rsidRDefault="00163628" w:rsidP="00FE658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87720" w:rsidRPr="007B3787" w14:paraId="56016F4A" w14:textId="77777777" w:rsidTr="0038772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4B049" w14:textId="6E793995" w:rsidR="00387720" w:rsidRDefault="000C5CC0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BAE4B" w14:textId="77777777" w:rsidR="00387720" w:rsidRDefault="00387720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A61EB" w14:textId="77777777" w:rsidR="00387720" w:rsidRDefault="00387720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B32CA" w14:textId="77777777" w:rsidR="00387720" w:rsidRDefault="00387720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82E9F" w14:textId="77777777" w:rsidR="00387720" w:rsidRPr="007B3787" w:rsidRDefault="00387720" w:rsidP="00FE658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87720" w:rsidRPr="007B3787" w14:paraId="2A8CDA41" w14:textId="77777777" w:rsidTr="0038772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74872" w14:textId="79536C11" w:rsidR="00387720" w:rsidRDefault="000C5CC0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2F9BB" w14:textId="77777777" w:rsidR="00387720" w:rsidRDefault="00387720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35D3D" w14:textId="77777777" w:rsidR="00387720" w:rsidRDefault="00387720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CD2FD" w14:textId="77777777" w:rsidR="00387720" w:rsidRDefault="00387720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7080D" w14:textId="77777777" w:rsidR="00387720" w:rsidRPr="007B3787" w:rsidRDefault="00387720" w:rsidP="00FE658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87720" w:rsidRPr="007B3787" w14:paraId="22407539" w14:textId="77777777" w:rsidTr="0038772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DA915" w14:textId="2BD92228" w:rsidR="00387720" w:rsidRDefault="000C5CC0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C70AE" w14:textId="77777777" w:rsidR="00387720" w:rsidRDefault="00387720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BAC57" w14:textId="77777777" w:rsidR="00387720" w:rsidRDefault="00387720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F3303" w14:textId="77777777" w:rsidR="00387720" w:rsidRDefault="00387720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4D6C8" w14:textId="77777777" w:rsidR="00387720" w:rsidRPr="007B3787" w:rsidRDefault="00387720" w:rsidP="00FE658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87720" w:rsidRPr="007B3787" w14:paraId="3E021C6D" w14:textId="77777777" w:rsidTr="0038772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DD8E3" w14:textId="544BF2B2" w:rsidR="00387720" w:rsidRDefault="000C5CC0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63363" w14:textId="77777777" w:rsidR="00387720" w:rsidRDefault="00387720" w:rsidP="00FE658E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E3C46" w14:textId="77777777" w:rsidR="00387720" w:rsidRDefault="00387720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B2511" w14:textId="77777777" w:rsidR="00387720" w:rsidRDefault="00387720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9DCA3" w14:textId="77777777" w:rsidR="00387720" w:rsidRPr="007B3787" w:rsidRDefault="00387720" w:rsidP="00FE658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87720" w:rsidRPr="007B3787" w14:paraId="63B7D776" w14:textId="77777777" w:rsidTr="0038772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958D0" w14:textId="25B935E4" w:rsidR="00387720" w:rsidRDefault="000C5CC0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11959" w14:textId="77777777" w:rsidR="00387720" w:rsidRPr="005403DA" w:rsidRDefault="00387720" w:rsidP="00FE658E">
            <w:pPr>
              <w:spacing w:line="360" w:lineRule="auto"/>
              <w:jc w:val="left"/>
              <w:rPr>
                <w:lang w:eastAsia="zh-CN"/>
              </w:rPr>
            </w:pPr>
            <w:r w:rsidRPr="00556A12">
              <w:rPr>
                <w:lang w:eastAsia="zh-CN"/>
              </w:rPr>
              <w:t>concern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659DB" w14:textId="77777777" w:rsidR="00387720" w:rsidRDefault="00387720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1D709" w14:textId="77777777" w:rsidR="00387720" w:rsidRDefault="00387720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3621E" w14:textId="77777777" w:rsidR="00387720" w:rsidRPr="007B3787" w:rsidRDefault="00387720" w:rsidP="00FE658E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19E41C8" w14:textId="5EB6ED99" w:rsidR="008460A8" w:rsidRPr="0015624D" w:rsidRDefault="008460A8" w:rsidP="008460A8">
      <w:pPr>
        <w:pStyle w:val="3"/>
        <w:rPr>
          <w:lang w:eastAsia="zh-CN"/>
        </w:rPr>
      </w:pPr>
      <w:r>
        <w:rPr>
          <w:lang w:eastAsia="zh-CN"/>
        </w:rPr>
        <w:t>孵化器筛选</w:t>
      </w:r>
      <w:bookmarkEnd w:id="105"/>
    </w:p>
    <w:p w14:paraId="0F4E841B" w14:textId="77777777" w:rsidR="008460A8" w:rsidRPr="00AC572E" w:rsidRDefault="008460A8" w:rsidP="008460A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B9374F4" w14:textId="7FA06099" w:rsidR="006F4D55" w:rsidRDefault="00154E59" w:rsidP="008460A8">
      <w:pPr>
        <w:spacing w:line="360" w:lineRule="auto"/>
        <w:ind w:firstLine="420"/>
        <w:jc w:val="left"/>
        <w:rPr>
          <w:lang w:eastAsia="zh-CN"/>
        </w:rPr>
      </w:pPr>
      <w:hyperlink r:id="rId13" w:anchor="p=筛选_1" w:history="1">
        <w:r w:rsidR="006F4D55" w:rsidRPr="00B15853">
          <w:rPr>
            <w:rStyle w:val="a3"/>
            <w:rFonts w:hint="eastAsia"/>
            <w:lang w:eastAsia="zh-CN"/>
          </w:rPr>
          <w:t>http://gxufyz.axshare.com/#p=</w:t>
        </w:r>
        <w:r w:rsidR="006F4D55" w:rsidRPr="00B15853">
          <w:rPr>
            <w:rStyle w:val="a3"/>
            <w:rFonts w:hint="eastAsia"/>
            <w:lang w:eastAsia="zh-CN"/>
          </w:rPr>
          <w:t>筛选</w:t>
        </w:r>
        <w:r w:rsidR="006F4D55" w:rsidRPr="00B15853">
          <w:rPr>
            <w:rStyle w:val="a3"/>
            <w:rFonts w:hint="eastAsia"/>
            <w:lang w:eastAsia="zh-CN"/>
          </w:rPr>
          <w:t>_1</w:t>
        </w:r>
      </w:hyperlink>
    </w:p>
    <w:p w14:paraId="631F9A85" w14:textId="28ABD2BD" w:rsidR="008460A8" w:rsidRDefault="008460A8" w:rsidP="008460A8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项目筛选方式包括</w:t>
      </w:r>
      <w:r w:rsidR="009E54B5">
        <w:rPr>
          <w:rFonts w:hint="eastAsia"/>
          <w:lang w:eastAsia="zh-CN"/>
        </w:rPr>
        <w:t>孵化器</w:t>
      </w:r>
      <w:r>
        <w:rPr>
          <w:rFonts w:hint="eastAsia"/>
          <w:lang w:eastAsia="zh-CN"/>
        </w:rPr>
        <w:t>方向，所在地区等；</w:t>
      </w:r>
    </w:p>
    <w:p w14:paraId="4E77C8D7" w14:textId="262A1FDE" w:rsidR="008460A8" w:rsidRPr="007B3787" w:rsidRDefault="008460A8" w:rsidP="008460A8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</w:t>
      </w:r>
      <w:r w:rsidR="00F63CF2">
        <w:rPr>
          <w:lang w:eastAsia="zh-CN"/>
        </w:rPr>
        <w:t>孵化器</w:t>
      </w:r>
      <w:r>
        <w:rPr>
          <w:lang w:eastAsia="zh-CN"/>
        </w:rPr>
        <w:t>的详情</w:t>
      </w:r>
      <w:r>
        <w:rPr>
          <w:rFonts w:hint="eastAsia"/>
          <w:lang w:eastAsia="zh-CN"/>
        </w:rPr>
        <w:t>（见</w:t>
      </w:r>
      <w:r w:rsidR="008036F7" w:rsidRPr="008036F7">
        <w:rPr>
          <w:rFonts w:hint="eastAsia"/>
          <w:lang w:eastAsia="zh-CN"/>
        </w:rPr>
        <w:t>http://gxufyz.axshare.com/#p=</w:t>
      </w:r>
      <w:r w:rsidR="008036F7" w:rsidRPr="008036F7">
        <w:rPr>
          <w:rFonts w:hint="eastAsia"/>
          <w:lang w:eastAsia="zh-CN"/>
        </w:rPr>
        <w:t>孵化器详情页</w:t>
      </w:r>
      <w:r>
        <w:rPr>
          <w:rFonts w:hint="eastAsia"/>
          <w:lang w:eastAsia="zh-CN"/>
        </w:rPr>
        <w:t>）</w:t>
      </w:r>
    </w:p>
    <w:p w14:paraId="6460C8DA" w14:textId="77777777" w:rsidR="008460A8" w:rsidRPr="00AC572E" w:rsidRDefault="008460A8" w:rsidP="008460A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700650D9" w14:textId="0D4081EC" w:rsidR="008460A8" w:rsidRDefault="008460A8" w:rsidP="008460A8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="0069680C" w:rsidRPr="0069680C">
        <w:rPr>
          <w:rFonts w:hint="eastAsia"/>
          <w:lang w:eastAsia="zh-CN"/>
        </w:rPr>
        <w:t xml:space="preserve"> </w:t>
      </w:r>
      <w:r w:rsidR="0069680C">
        <w:rPr>
          <w:rFonts w:hint="eastAsia"/>
          <w:lang w:eastAsia="zh-CN"/>
        </w:rPr>
        <w:t>incubator</w:t>
      </w:r>
      <w:r>
        <w:rPr>
          <w:lang w:eastAsia="zh-CN"/>
        </w:rPr>
        <w:t>/</w:t>
      </w:r>
      <w:r>
        <w:rPr>
          <w:rFonts w:hint="eastAsia"/>
          <w:lang w:eastAsia="zh-CN"/>
        </w:rPr>
        <w:t>filter</w:t>
      </w:r>
    </w:p>
    <w:p w14:paraId="3D588620" w14:textId="77777777" w:rsidR="008460A8" w:rsidRPr="00B05C4F" w:rsidRDefault="008460A8" w:rsidP="008460A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5482520" w14:textId="77777777" w:rsidR="00920EC5" w:rsidRPr="00AC572E" w:rsidRDefault="00920EC5" w:rsidP="00920EC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06" w:name="_Toc422073248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920EC5" w:rsidRPr="007B3787" w14:paraId="2B679714" w14:textId="77777777" w:rsidTr="000F1620">
        <w:tc>
          <w:tcPr>
            <w:tcW w:w="704" w:type="dxa"/>
          </w:tcPr>
          <w:p w14:paraId="7BC51543" w14:textId="77777777" w:rsidR="00920EC5" w:rsidRPr="007B3787" w:rsidRDefault="00920EC5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2CDA6F9" w14:textId="77777777" w:rsidR="00920EC5" w:rsidRPr="007B3787" w:rsidRDefault="00920EC5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68B6D35" w14:textId="77777777" w:rsidR="00920EC5" w:rsidRPr="007B3787" w:rsidRDefault="00920EC5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DE9606D" w14:textId="77777777" w:rsidR="00920EC5" w:rsidRPr="007B3787" w:rsidRDefault="00920EC5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D24E4BB" w14:textId="77777777" w:rsidR="00920EC5" w:rsidRPr="007B3787" w:rsidRDefault="00920EC5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20EC5" w:rsidRPr="007B3787" w14:paraId="231D6551" w14:textId="77777777" w:rsidTr="000F1620">
        <w:tc>
          <w:tcPr>
            <w:tcW w:w="704" w:type="dxa"/>
          </w:tcPr>
          <w:p w14:paraId="401B9622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7D5B7535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38AC70CF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A708718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9FB9203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20EC5" w:rsidRPr="007B3787" w14:paraId="11880326" w14:textId="77777777" w:rsidTr="000F1620">
        <w:tc>
          <w:tcPr>
            <w:tcW w:w="704" w:type="dxa"/>
          </w:tcPr>
          <w:p w14:paraId="39C4A14E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76CEEC0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  <w:r w:rsidRPr="00796D4C">
              <w:rPr>
                <w:lang w:eastAsia="zh-CN"/>
              </w:rPr>
              <w:t>entreOrentationId</w:t>
            </w:r>
          </w:p>
        </w:tc>
        <w:tc>
          <w:tcPr>
            <w:tcW w:w="1985" w:type="dxa"/>
          </w:tcPr>
          <w:p w14:paraId="3910052E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36A38FDA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BD26561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20EC5" w:rsidRPr="007B3787" w14:paraId="287F9B4B" w14:textId="77777777" w:rsidTr="000F1620">
        <w:tc>
          <w:tcPr>
            <w:tcW w:w="704" w:type="dxa"/>
          </w:tcPr>
          <w:p w14:paraId="29ED722B" w14:textId="77777777" w:rsidR="00920EC5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1541994A" w14:textId="77777777" w:rsidR="00920EC5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locationId</w:t>
            </w:r>
          </w:p>
        </w:tc>
        <w:tc>
          <w:tcPr>
            <w:tcW w:w="1985" w:type="dxa"/>
          </w:tcPr>
          <w:p w14:paraId="10A2722B" w14:textId="77777777" w:rsidR="00920EC5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方位</w:t>
            </w:r>
          </w:p>
        </w:tc>
        <w:tc>
          <w:tcPr>
            <w:tcW w:w="1276" w:type="dxa"/>
          </w:tcPr>
          <w:p w14:paraId="43029DA2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6662AAA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23CF8E26" w14:textId="77777777" w:rsidR="000E2BEF" w:rsidRDefault="000E2BEF" w:rsidP="000E2BE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0E2BEF" w:rsidRPr="007B3787" w14:paraId="086CF903" w14:textId="77777777" w:rsidTr="00FE658E">
        <w:tc>
          <w:tcPr>
            <w:tcW w:w="846" w:type="dxa"/>
          </w:tcPr>
          <w:p w14:paraId="6C8D08B1" w14:textId="77777777" w:rsidR="000E2BEF" w:rsidRPr="007B3787" w:rsidRDefault="000E2BEF" w:rsidP="00FE658E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799353AD" w14:textId="77777777" w:rsidR="000E2BEF" w:rsidRPr="007B3787" w:rsidRDefault="000E2BEF" w:rsidP="00FE658E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3FE0AE9" w14:textId="77777777" w:rsidR="000E2BEF" w:rsidRPr="007B3787" w:rsidRDefault="000E2BEF" w:rsidP="00FE658E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3F5583F" w14:textId="77777777" w:rsidR="000E2BEF" w:rsidRPr="007B3787" w:rsidRDefault="000E2BEF" w:rsidP="00FE658E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6474D4A" w14:textId="77777777" w:rsidR="000E2BEF" w:rsidRPr="007B3787" w:rsidRDefault="000E2BEF" w:rsidP="00FE658E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E2BEF" w:rsidRPr="007B3787" w14:paraId="6A024AD2" w14:textId="77777777" w:rsidTr="00FE658E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9957F" w14:textId="77777777" w:rsidR="000E2BEF" w:rsidRDefault="000E2BEF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905D3" w14:textId="77777777" w:rsidR="000E2BEF" w:rsidRPr="0047344C" w:rsidRDefault="000E2BEF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</w:t>
            </w:r>
            <w:r>
              <w:rPr>
                <w:lang w:eastAsia="zh-CN"/>
              </w:rPr>
              <w:t>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13D95" w14:textId="77777777" w:rsidR="000E2BEF" w:rsidRDefault="000E2BEF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推荐孵化器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42D03" w14:textId="77777777" w:rsidR="000E2BEF" w:rsidRDefault="000E2BEF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F8231" w14:textId="77777777" w:rsidR="000E2BEF" w:rsidRPr="007B3787" w:rsidRDefault="000E2BEF" w:rsidP="00FE658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E2BEF" w:rsidRPr="007B3787" w14:paraId="078457E4" w14:textId="77777777" w:rsidTr="00FE658E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D3CE4" w14:textId="77777777" w:rsidR="000E2BEF" w:rsidRDefault="000E2BEF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5F888" w14:textId="77777777" w:rsidR="000E2BEF" w:rsidRDefault="000E2BEF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incubatorId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C3D12" w14:textId="77777777" w:rsidR="000E2BEF" w:rsidRDefault="000E2BEF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F8FD6" w14:textId="77777777" w:rsidR="000E2BEF" w:rsidRDefault="000E2BEF" w:rsidP="00FE658E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DFCB4" w14:textId="77777777" w:rsidR="000E2BEF" w:rsidRPr="007B3787" w:rsidRDefault="000E2BEF" w:rsidP="00FE658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E2BEF" w:rsidRPr="007B3787" w14:paraId="46686FF7" w14:textId="77777777" w:rsidTr="00FE658E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C78C7" w14:textId="77777777" w:rsidR="000E2BEF" w:rsidRDefault="000E2BEF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3.2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257E9" w14:textId="77777777" w:rsidR="000E2BEF" w:rsidRDefault="000E2BEF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37BF4" w14:textId="77777777" w:rsidR="000E2BEF" w:rsidRDefault="000E2BEF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738A7" w14:textId="77777777" w:rsidR="000E2BEF" w:rsidRDefault="000E2BEF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51F8E" w14:textId="77777777" w:rsidR="000E2BEF" w:rsidRPr="007B3787" w:rsidRDefault="000E2BEF" w:rsidP="00FE658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E2BEF" w:rsidRPr="007B3787" w14:paraId="39204195" w14:textId="77777777" w:rsidTr="00FE658E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C276E" w14:textId="77777777" w:rsidR="000E2BEF" w:rsidRDefault="000E2BEF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1727E" w14:textId="77777777" w:rsidR="000E2BEF" w:rsidRDefault="000E2BEF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202D9" w14:textId="77777777" w:rsidR="000E2BEF" w:rsidRDefault="000E2BEF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405B8" w14:textId="77777777" w:rsidR="000E2BEF" w:rsidRDefault="000E2BEF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C10E0" w14:textId="77777777" w:rsidR="000E2BEF" w:rsidRPr="007B3787" w:rsidRDefault="000E2BEF" w:rsidP="00FE658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E2BEF" w:rsidRPr="007B3787" w14:paraId="658C4DBE" w14:textId="77777777" w:rsidTr="00FE658E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0D3A9" w14:textId="77777777" w:rsidR="000E2BEF" w:rsidRDefault="000E2BEF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4CEC3" w14:textId="77777777" w:rsidR="000E2BEF" w:rsidRDefault="000E2BEF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CFCE9" w14:textId="77777777" w:rsidR="000E2BEF" w:rsidRDefault="000E2BEF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F49F8" w14:textId="77777777" w:rsidR="000E2BEF" w:rsidRDefault="000E2BEF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561F9" w14:textId="77777777" w:rsidR="000E2BEF" w:rsidRPr="007B3787" w:rsidRDefault="000E2BEF" w:rsidP="00FE658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E2BEF" w:rsidRPr="007B3787" w14:paraId="724EE9FF" w14:textId="77777777" w:rsidTr="00FE658E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F6C61" w14:textId="77777777" w:rsidR="000E2BEF" w:rsidRDefault="000E2BEF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DB6D4" w14:textId="77777777" w:rsidR="000E2BEF" w:rsidRDefault="000E2BEF" w:rsidP="00FE658E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BCAF1" w14:textId="77777777" w:rsidR="000E2BEF" w:rsidRDefault="000E2BEF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556EA" w14:textId="77777777" w:rsidR="000E2BEF" w:rsidRDefault="000E2BEF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44745" w14:textId="77777777" w:rsidR="000E2BEF" w:rsidRPr="007B3787" w:rsidRDefault="000E2BEF" w:rsidP="00FE658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E2BEF" w:rsidRPr="007B3787" w14:paraId="3C8C6823" w14:textId="77777777" w:rsidTr="00FE658E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3C3DC" w14:textId="77777777" w:rsidR="000E2BEF" w:rsidRDefault="000E2BEF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DC23C" w14:textId="77777777" w:rsidR="000E2BEF" w:rsidRPr="005403DA" w:rsidRDefault="000E2BEF" w:rsidP="00FE658E">
            <w:pPr>
              <w:spacing w:line="360" w:lineRule="auto"/>
              <w:jc w:val="left"/>
              <w:rPr>
                <w:lang w:eastAsia="zh-CN"/>
              </w:rPr>
            </w:pPr>
            <w:r w:rsidRPr="00556A12">
              <w:rPr>
                <w:lang w:eastAsia="zh-CN"/>
              </w:rPr>
              <w:t>concern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1668B" w14:textId="77777777" w:rsidR="000E2BEF" w:rsidRDefault="000E2BEF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7A7F5" w14:textId="67E93451" w:rsidR="000E2BEF" w:rsidRDefault="00AE2055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32417" w14:textId="77777777" w:rsidR="000E2BEF" w:rsidRPr="007B3787" w:rsidRDefault="000E2BEF" w:rsidP="00FE658E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962480B" w14:textId="5D3171CF" w:rsidR="00102B20" w:rsidRPr="0015624D" w:rsidRDefault="00102B20" w:rsidP="00102B20">
      <w:pPr>
        <w:pStyle w:val="3"/>
        <w:rPr>
          <w:lang w:eastAsia="zh-CN"/>
        </w:rPr>
      </w:pPr>
      <w:r>
        <w:rPr>
          <w:lang w:eastAsia="zh-CN"/>
        </w:rPr>
        <w:t>孵化器详情</w:t>
      </w:r>
    </w:p>
    <w:p w14:paraId="1A727A35" w14:textId="77777777" w:rsidR="00102B20" w:rsidRPr="00AC572E" w:rsidRDefault="00102B20" w:rsidP="00102B2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4C6FD2D" w14:textId="77777777" w:rsidR="00102B20" w:rsidRDefault="00154E59" w:rsidP="00102B20">
      <w:pPr>
        <w:spacing w:line="360" w:lineRule="auto"/>
        <w:ind w:firstLine="420"/>
        <w:jc w:val="left"/>
        <w:rPr>
          <w:lang w:eastAsia="zh-CN"/>
        </w:rPr>
      </w:pPr>
      <w:hyperlink r:id="rId14" w:anchor="p=筛选_1" w:history="1">
        <w:r w:rsidR="00102B20" w:rsidRPr="00B15853">
          <w:rPr>
            <w:rStyle w:val="a3"/>
            <w:rFonts w:hint="eastAsia"/>
            <w:lang w:eastAsia="zh-CN"/>
          </w:rPr>
          <w:t>http://gxufyz.axshare.com/#p=</w:t>
        </w:r>
        <w:r w:rsidR="00102B20" w:rsidRPr="00B15853">
          <w:rPr>
            <w:rStyle w:val="a3"/>
            <w:rFonts w:hint="eastAsia"/>
            <w:lang w:eastAsia="zh-CN"/>
          </w:rPr>
          <w:t>筛选</w:t>
        </w:r>
        <w:r w:rsidR="00102B20" w:rsidRPr="00B15853">
          <w:rPr>
            <w:rStyle w:val="a3"/>
            <w:rFonts w:hint="eastAsia"/>
            <w:lang w:eastAsia="zh-CN"/>
          </w:rPr>
          <w:t>_1</w:t>
        </w:r>
      </w:hyperlink>
    </w:p>
    <w:p w14:paraId="50EB6A7C" w14:textId="77777777" w:rsidR="00102B20" w:rsidRDefault="00102B20" w:rsidP="00102B20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项目筛选方式包括孵化器方向，所在地区等；</w:t>
      </w:r>
    </w:p>
    <w:p w14:paraId="7260E74B" w14:textId="77777777" w:rsidR="00102B20" w:rsidRPr="007B3787" w:rsidRDefault="00102B20" w:rsidP="00102B20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返回孵化器的详情</w:t>
      </w:r>
      <w:r>
        <w:rPr>
          <w:rFonts w:hint="eastAsia"/>
          <w:lang w:eastAsia="zh-CN"/>
        </w:rPr>
        <w:t>（见</w:t>
      </w:r>
      <w:r w:rsidRPr="008036F7">
        <w:rPr>
          <w:rFonts w:hint="eastAsia"/>
          <w:lang w:eastAsia="zh-CN"/>
        </w:rPr>
        <w:t>http://gxufyz.axshare.com/#p=</w:t>
      </w:r>
      <w:r w:rsidRPr="008036F7">
        <w:rPr>
          <w:rFonts w:hint="eastAsia"/>
          <w:lang w:eastAsia="zh-CN"/>
        </w:rPr>
        <w:t>孵化器详情页</w:t>
      </w:r>
      <w:r>
        <w:rPr>
          <w:rFonts w:hint="eastAsia"/>
          <w:lang w:eastAsia="zh-CN"/>
        </w:rPr>
        <w:t>）</w:t>
      </w:r>
    </w:p>
    <w:p w14:paraId="0A9616B2" w14:textId="77777777" w:rsidR="00102B20" w:rsidRPr="00AC572E" w:rsidRDefault="00102B20" w:rsidP="00102B2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3AF15440" w14:textId="50570CB2" w:rsidR="00102B20" w:rsidRDefault="00102B20" w:rsidP="00102B20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Pr="0069680C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incubator</w:t>
      </w:r>
      <w:r>
        <w:rPr>
          <w:lang w:eastAsia="zh-CN"/>
        </w:rPr>
        <w:t>/</w:t>
      </w:r>
      <w:r w:rsidR="009E5090">
        <w:rPr>
          <w:rFonts w:hint="eastAsia"/>
          <w:lang w:eastAsia="zh-CN"/>
        </w:rPr>
        <w:t>detail</w:t>
      </w:r>
    </w:p>
    <w:p w14:paraId="5739EDD2" w14:textId="77777777" w:rsidR="00102B20" w:rsidRPr="00B05C4F" w:rsidRDefault="00102B20" w:rsidP="00102B2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4657192" w14:textId="77777777" w:rsidR="00102B20" w:rsidRPr="00AC572E" w:rsidRDefault="00102B20" w:rsidP="00102B2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102B20" w:rsidRPr="007B3787" w14:paraId="2DE5BBA0" w14:textId="77777777" w:rsidTr="00463102">
        <w:tc>
          <w:tcPr>
            <w:tcW w:w="704" w:type="dxa"/>
          </w:tcPr>
          <w:p w14:paraId="22C2D78A" w14:textId="77777777" w:rsidR="00102B20" w:rsidRPr="007B3787" w:rsidRDefault="00102B20" w:rsidP="00463102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7D39962" w14:textId="77777777" w:rsidR="00102B20" w:rsidRPr="007B3787" w:rsidRDefault="00102B20" w:rsidP="00463102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BB00CAE" w14:textId="77777777" w:rsidR="00102B20" w:rsidRPr="007B3787" w:rsidRDefault="00102B20" w:rsidP="00463102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BE36560" w14:textId="77777777" w:rsidR="00102B20" w:rsidRPr="007B3787" w:rsidRDefault="00102B20" w:rsidP="00463102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DB4D895" w14:textId="77777777" w:rsidR="00102B20" w:rsidRPr="007B3787" w:rsidRDefault="00102B20" w:rsidP="00463102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02B20" w:rsidRPr="007B3787" w14:paraId="0A5EAA2E" w14:textId="77777777" w:rsidTr="00463102">
        <w:tc>
          <w:tcPr>
            <w:tcW w:w="704" w:type="dxa"/>
          </w:tcPr>
          <w:p w14:paraId="615BA764" w14:textId="77777777" w:rsidR="00102B20" w:rsidRPr="007B3787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4317EFF" w14:textId="77777777" w:rsidR="00102B20" w:rsidRPr="007B3787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49E1C40B" w14:textId="77777777" w:rsidR="00102B20" w:rsidRPr="007B3787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52AB7CE" w14:textId="77777777" w:rsidR="00102B20" w:rsidRPr="007B3787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2DA4390" w14:textId="77777777" w:rsidR="00102B20" w:rsidRPr="007B3787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42C2EF37" w14:textId="77777777" w:rsidTr="00463102">
        <w:tc>
          <w:tcPr>
            <w:tcW w:w="704" w:type="dxa"/>
          </w:tcPr>
          <w:p w14:paraId="6CB36966" w14:textId="77777777" w:rsidR="00102B20" w:rsidRPr="007B3787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9DF51DA" w14:textId="4A5680DE" w:rsidR="00102B20" w:rsidRPr="007B3787" w:rsidRDefault="00E626D7" w:rsidP="004631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incubatorId</w:t>
            </w:r>
          </w:p>
        </w:tc>
        <w:tc>
          <w:tcPr>
            <w:tcW w:w="1985" w:type="dxa"/>
          </w:tcPr>
          <w:p w14:paraId="4753E0CD" w14:textId="42BB812D" w:rsidR="00102B20" w:rsidRPr="007B3787" w:rsidRDefault="001D0868" w:rsidP="004631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77E3F2AF" w14:textId="77777777" w:rsidR="00102B20" w:rsidRPr="007B3787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EE21816" w14:textId="77777777" w:rsidR="00102B20" w:rsidRPr="007B3787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F2A9130" w14:textId="77777777" w:rsidR="00102B20" w:rsidRDefault="00102B20" w:rsidP="00102B2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102B20" w:rsidRPr="007B3787" w14:paraId="31A3FF67" w14:textId="77777777" w:rsidTr="00463102">
        <w:tc>
          <w:tcPr>
            <w:tcW w:w="846" w:type="dxa"/>
          </w:tcPr>
          <w:p w14:paraId="1F10ED67" w14:textId="77777777" w:rsidR="00102B20" w:rsidRPr="007B3787" w:rsidRDefault="00102B20" w:rsidP="00463102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77051C5" w14:textId="77777777" w:rsidR="00102B20" w:rsidRPr="007B3787" w:rsidRDefault="00102B20" w:rsidP="00463102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AFDEC19" w14:textId="77777777" w:rsidR="00102B20" w:rsidRPr="007B3787" w:rsidRDefault="00102B20" w:rsidP="00463102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A576CBF" w14:textId="77777777" w:rsidR="00102B20" w:rsidRPr="007B3787" w:rsidRDefault="00102B20" w:rsidP="00463102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6F3CA47" w14:textId="77777777" w:rsidR="00102B20" w:rsidRPr="007B3787" w:rsidRDefault="00102B20" w:rsidP="00463102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A33E7" w:rsidRPr="007B3787" w14:paraId="535592BF" w14:textId="77777777" w:rsidTr="00463102">
        <w:tc>
          <w:tcPr>
            <w:tcW w:w="846" w:type="dxa"/>
          </w:tcPr>
          <w:p w14:paraId="1C0468F0" w14:textId="4F469AF9" w:rsidR="00EA33E7" w:rsidRDefault="00EA33E7" w:rsidP="00EA33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703A72BC" w14:textId="62B42E21" w:rsidR="00EA33E7" w:rsidRPr="007B3787" w:rsidRDefault="00EA33E7" w:rsidP="00EA33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</w:t>
            </w:r>
          </w:p>
        </w:tc>
        <w:tc>
          <w:tcPr>
            <w:tcW w:w="1985" w:type="dxa"/>
          </w:tcPr>
          <w:p w14:paraId="0D50954E" w14:textId="67532F97" w:rsidR="00EA33E7" w:rsidRPr="007B3787" w:rsidRDefault="004F7419" w:rsidP="00EA33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返回孵化器</w:t>
            </w:r>
          </w:p>
        </w:tc>
        <w:tc>
          <w:tcPr>
            <w:tcW w:w="1276" w:type="dxa"/>
          </w:tcPr>
          <w:p w14:paraId="677C8050" w14:textId="77777777" w:rsidR="00EA33E7" w:rsidRPr="007B3787" w:rsidRDefault="00EA33E7" w:rsidP="00EA33E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E5378FF" w14:textId="77777777" w:rsidR="00EA33E7" w:rsidRPr="007B3787" w:rsidRDefault="00EA33E7" w:rsidP="00EA33E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3DA27AA6" w14:textId="77777777" w:rsidTr="00463102">
        <w:tc>
          <w:tcPr>
            <w:tcW w:w="846" w:type="dxa"/>
          </w:tcPr>
          <w:p w14:paraId="7B89E4B0" w14:textId="201FCD1C" w:rsidR="00102B20" w:rsidRPr="007B3787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9D18A7">
              <w:rPr>
                <w:rFonts w:hint="eastAsia"/>
                <w:lang w:eastAsia="zh-CN"/>
              </w:rPr>
              <w:t>.1</w:t>
            </w:r>
          </w:p>
        </w:tc>
        <w:tc>
          <w:tcPr>
            <w:tcW w:w="1984" w:type="dxa"/>
          </w:tcPr>
          <w:p w14:paraId="74171EB5" w14:textId="77777777" w:rsidR="00102B20" w:rsidRPr="007B3787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name</w:t>
            </w:r>
          </w:p>
        </w:tc>
        <w:tc>
          <w:tcPr>
            <w:tcW w:w="1985" w:type="dxa"/>
          </w:tcPr>
          <w:p w14:paraId="3601FFD0" w14:textId="77777777" w:rsidR="00102B20" w:rsidRPr="007B3787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05BFA45C" w14:textId="77777777" w:rsidR="00102B20" w:rsidRPr="007B3787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4111013" w14:textId="77777777" w:rsidR="00102B20" w:rsidRPr="007B3787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22E11C1F" w14:textId="77777777" w:rsidTr="00463102">
        <w:tc>
          <w:tcPr>
            <w:tcW w:w="846" w:type="dxa"/>
          </w:tcPr>
          <w:p w14:paraId="1D4812AA" w14:textId="1AC85EC3" w:rsidR="00102B20" w:rsidRDefault="009D18A7" w:rsidP="004631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7100CDDC" w14:textId="77777777" w:rsidR="00102B20" w:rsidRPr="007B3787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</w:t>
            </w:r>
          </w:p>
        </w:tc>
        <w:tc>
          <w:tcPr>
            <w:tcW w:w="1985" w:type="dxa"/>
          </w:tcPr>
          <w:p w14:paraId="46E6636A" w14:textId="77777777" w:rsidR="00102B20" w:rsidRPr="007B3787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276" w:type="dxa"/>
          </w:tcPr>
          <w:p w14:paraId="0F80A1F7" w14:textId="77777777" w:rsidR="00102B20" w:rsidRPr="007B3787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4D24D02" w14:textId="77777777" w:rsidR="00102B20" w:rsidRPr="007B3787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返回</w:t>
            </w: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logo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url</w:t>
            </w:r>
          </w:p>
        </w:tc>
      </w:tr>
      <w:tr w:rsidR="00102B20" w:rsidRPr="007B3787" w14:paraId="2E9C3A15" w14:textId="77777777" w:rsidTr="00463102">
        <w:tc>
          <w:tcPr>
            <w:tcW w:w="846" w:type="dxa"/>
          </w:tcPr>
          <w:p w14:paraId="3100954C" w14:textId="13E813F8" w:rsidR="00102B20" w:rsidRDefault="009D18A7" w:rsidP="004631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7E6C5BBF" w14:textId="77777777" w:rsidR="00102B20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985" w:type="dxa"/>
          </w:tcPr>
          <w:p w14:paraId="1E08B81B" w14:textId="77777777" w:rsidR="00102B20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4F8BB841" w14:textId="77777777" w:rsidR="00102B20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E28644A" w14:textId="77777777" w:rsidR="00102B20" w:rsidRPr="007B3787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0B867862" w14:textId="77777777" w:rsidTr="00463102">
        <w:tc>
          <w:tcPr>
            <w:tcW w:w="846" w:type="dxa"/>
          </w:tcPr>
          <w:p w14:paraId="3A6D113E" w14:textId="4952BC41" w:rsidR="00102B20" w:rsidRDefault="009D18A7" w:rsidP="004631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053B5AA8" w14:textId="77777777" w:rsidR="00102B20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lang w:eastAsia="zh-CN"/>
              </w:rPr>
              <w:t>acreage</w:t>
            </w:r>
          </w:p>
        </w:tc>
        <w:tc>
          <w:tcPr>
            <w:tcW w:w="1985" w:type="dxa"/>
          </w:tcPr>
          <w:p w14:paraId="51119E6B" w14:textId="77777777" w:rsidR="00102B20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场地面积</w:t>
            </w:r>
          </w:p>
        </w:tc>
        <w:tc>
          <w:tcPr>
            <w:tcW w:w="1276" w:type="dxa"/>
          </w:tcPr>
          <w:p w14:paraId="2BF76256" w14:textId="77777777" w:rsidR="00102B20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4C84538F" w14:textId="77777777" w:rsidR="00102B20" w:rsidRPr="007B3787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174A0DBF" w14:textId="77777777" w:rsidTr="00463102">
        <w:tc>
          <w:tcPr>
            <w:tcW w:w="846" w:type="dxa"/>
          </w:tcPr>
          <w:p w14:paraId="40C4FC80" w14:textId="060CD512" w:rsidR="00102B20" w:rsidRDefault="009D18A7" w:rsidP="004631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5</w:t>
            </w:r>
          </w:p>
        </w:tc>
        <w:tc>
          <w:tcPr>
            <w:tcW w:w="1984" w:type="dxa"/>
          </w:tcPr>
          <w:p w14:paraId="60179D7B" w14:textId="39F390C6" w:rsidR="00102B20" w:rsidRPr="0057270B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lang w:eastAsia="zh-CN"/>
              </w:rPr>
              <w:t> </w:t>
            </w:r>
            <w:r w:rsidR="001353CE" w:rsidRPr="001353CE">
              <w:rPr>
                <w:lang w:eastAsia="zh-CN"/>
              </w:rPr>
              <w:t>introduce</w:t>
            </w:r>
          </w:p>
        </w:tc>
        <w:tc>
          <w:tcPr>
            <w:tcW w:w="1985" w:type="dxa"/>
          </w:tcPr>
          <w:p w14:paraId="05014F81" w14:textId="2BB64D8F" w:rsidR="00102B20" w:rsidRDefault="009E5F5B" w:rsidP="004631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详细介绍</w:t>
            </w:r>
          </w:p>
        </w:tc>
        <w:tc>
          <w:tcPr>
            <w:tcW w:w="1276" w:type="dxa"/>
          </w:tcPr>
          <w:p w14:paraId="1E53B6D9" w14:textId="54F286EB" w:rsidR="00102B20" w:rsidRDefault="00BB7C57" w:rsidP="004631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C9A520A" w14:textId="77777777" w:rsidR="00102B20" w:rsidRPr="007B3787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1B3E2246" w14:textId="77777777" w:rsidTr="00463102">
        <w:tc>
          <w:tcPr>
            <w:tcW w:w="846" w:type="dxa"/>
          </w:tcPr>
          <w:p w14:paraId="0EFE1023" w14:textId="3556C3A5" w:rsidR="00102B20" w:rsidRDefault="009D18A7" w:rsidP="004631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43BDC796" w14:textId="77777777" w:rsidR="00102B20" w:rsidRPr="0057270B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lang w:eastAsia="zh-CN"/>
              </w:rPr>
              <w:t>price</w:t>
            </w:r>
          </w:p>
        </w:tc>
        <w:tc>
          <w:tcPr>
            <w:tcW w:w="1985" w:type="dxa"/>
          </w:tcPr>
          <w:p w14:paraId="629E9A29" w14:textId="77777777" w:rsidR="00102B20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lang w:eastAsia="zh-CN"/>
              </w:rPr>
              <w:t>场地费用</w:t>
            </w:r>
          </w:p>
        </w:tc>
        <w:tc>
          <w:tcPr>
            <w:tcW w:w="1276" w:type="dxa"/>
          </w:tcPr>
          <w:p w14:paraId="798CFA79" w14:textId="77777777" w:rsidR="00102B20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3071DD28" w14:textId="77777777" w:rsidR="00102B20" w:rsidRPr="007B3787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1F557C87" w14:textId="77777777" w:rsidTr="00463102">
        <w:tc>
          <w:tcPr>
            <w:tcW w:w="846" w:type="dxa"/>
          </w:tcPr>
          <w:p w14:paraId="39B589A2" w14:textId="5C9C5BF1" w:rsidR="00102B20" w:rsidRDefault="009D18A7" w:rsidP="004631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7</w:t>
            </w:r>
          </w:p>
        </w:tc>
        <w:tc>
          <w:tcPr>
            <w:tcW w:w="1984" w:type="dxa"/>
          </w:tcPr>
          <w:p w14:paraId="046DDA28" w14:textId="77777777" w:rsidR="00102B20" w:rsidRPr="0057270B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0556DCE5" w14:textId="77777777" w:rsidR="00102B20" w:rsidRPr="0057270B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所在地</w:t>
            </w:r>
          </w:p>
        </w:tc>
        <w:tc>
          <w:tcPr>
            <w:tcW w:w="1276" w:type="dxa"/>
          </w:tcPr>
          <w:p w14:paraId="7064DEAF" w14:textId="77777777" w:rsidR="00102B20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8BFC0D4" w14:textId="77777777" w:rsidR="00102B20" w:rsidRPr="007B3787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481B78CC" w14:textId="77777777" w:rsidTr="00463102">
        <w:tc>
          <w:tcPr>
            <w:tcW w:w="846" w:type="dxa"/>
          </w:tcPr>
          <w:p w14:paraId="2D971605" w14:textId="758025EF" w:rsidR="00102B20" w:rsidRDefault="009D18A7" w:rsidP="004631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1.</w:t>
            </w:r>
            <w:r w:rsidR="00102B20">
              <w:rPr>
                <w:rFonts w:hint="eastAsia"/>
                <w:lang w:eastAsia="zh-CN"/>
              </w:rPr>
              <w:t>7.1</w:t>
            </w:r>
          </w:p>
        </w:tc>
        <w:tc>
          <w:tcPr>
            <w:tcW w:w="1984" w:type="dxa"/>
          </w:tcPr>
          <w:p w14:paraId="18348287" w14:textId="77777777" w:rsidR="00102B20" w:rsidRPr="0057270B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31803E2D" w14:textId="77777777" w:rsidR="00102B20" w:rsidRPr="0057270B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1FDE029E" w14:textId="77777777" w:rsidR="00102B20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31718B4" w14:textId="77777777" w:rsidR="00102B20" w:rsidRPr="007B3787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值</w:t>
            </w:r>
          </w:p>
        </w:tc>
      </w:tr>
      <w:tr w:rsidR="00102B20" w:rsidRPr="007B3787" w14:paraId="2B59EB03" w14:textId="77777777" w:rsidTr="00463102">
        <w:tc>
          <w:tcPr>
            <w:tcW w:w="846" w:type="dxa"/>
          </w:tcPr>
          <w:p w14:paraId="60F607EB" w14:textId="503C258E" w:rsidR="00102B20" w:rsidRDefault="009D18A7" w:rsidP="004631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7.2</w:t>
            </w:r>
          </w:p>
        </w:tc>
        <w:tc>
          <w:tcPr>
            <w:tcW w:w="1984" w:type="dxa"/>
          </w:tcPr>
          <w:p w14:paraId="599AAC18" w14:textId="77777777" w:rsidR="00102B20" w:rsidRPr="0057270B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city</w:t>
            </w:r>
          </w:p>
        </w:tc>
        <w:tc>
          <w:tcPr>
            <w:tcW w:w="1985" w:type="dxa"/>
          </w:tcPr>
          <w:p w14:paraId="1DC8F9E0" w14:textId="77777777" w:rsidR="00102B20" w:rsidRPr="0057270B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4226C218" w14:textId="77777777" w:rsidR="00102B20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3F0E3A4" w14:textId="77777777" w:rsidR="00102B20" w:rsidRPr="007B3787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值</w:t>
            </w:r>
          </w:p>
        </w:tc>
      </w:tr>
      <w:tr w:rsidR="00102B20" w:rsidRPr="007B3787" w14:paraId="2FEA544A" w14:textId="77777777" w:rsidTr="00463102">
        <w:tc>
          <w:tcPr>
            <w:tcW w:w="846" w:type="dxa"/>
          </w:tcPr>
          <w:p w14:paraId="3399A32A" w14:textId="2E79896F" w:rsidR="00102B20" w:rsidRDefault="009D18A7" w:rsidP="004631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8</w:t>
            </w:r>
          </w:p>
        </w:tc>
        <w:tc>
          <w:tcPr>
            <w:tcW w:w="1984" w:type="dxa"/>
          </w:tcPr>
          <w:p w14:paraId="28154A44" w14:textId="77777777" w:rsidR="00102B20" w:rsidRPr="0057270B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phoneNum</w:t>
            </w:r>
          </w:p>
        </w:tc>
        <w:tc>
          <w:tcPr>
            <w:tcW w:w="1985" w:type="dxa"/>
          </w:tcPr>
          <w:p w14:paraId="53CEDB88" w14:textId="77777777" w:rsidR="00102B20" w:rsidRPr="0057270B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联系电话</w:t>
            </w:r>
          </w:p>
        </w:tc>
        <w:tc>
          <w:tcPr>
            <w:tcW w:w="1276" w:type="dxa"/>
          </w:tcPr>
          <w:p w14:paraId="41C8DF86" w14:textId="77777777" w:rsidR="00102B20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5233FFD4" w14:textId="77777777" w:rsidR="00102B20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2FED1A49" w14:textId="77777777" w:rsidTr="00463102">
        <w:tc>
          <w:tcPr>
            <w:tcW w:w="846" w:type="dxa"/>
          </w:tcPr>
          <w:p w14:paraId="4BB0606A" w14:textId="079A40CB" w:rsidR="00102B20" w:rsidRDefault="009D18A7" w:rsidP="004631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9</w:t>
            </w:r>
          </w:p>
        </w:tc>
        <w:tc>
          <w:tcPr>
            <w:tcW w:w="1984" w:type="dxa"/>
          </w:tcPr>
          <w:p w14:paraId="486FB1ED" w14:textId="77777777" w:rsidR="00102B20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activities</w:t>
            </w:r>
          </w:p>
        </w:tc>
        <w:tc>
          <w:tcPr>
            <w:tcW w:w="1985" w:type="dxa"/>
          </w:tcPr>
          <w:p w14:paraId="0009AEC3" w14:textId="77777777" w:rsidR="00102B20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孵化器活动</w:t>
            </w:r>
          </w:p>
        </w:tc>
        <w:tc>
          <w:tcPr>
            <w:tcW w:w="1276" w:type="dxa"/>
          </w:tcPr>
          <w:p w14:paraId="0E822444" w14:textId="77777777" w:rsidR="00102B20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1B60BBD" w14:textId="77777777" w:rsidR="00102B20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5EDB4388" w14:textId="77777777" w:rsidTr="00463102">
        <w:tc>
          <w:tcPr>
            <w:tcW w:w="846" w:type="dxa"/>
          </w:tcPr>
          <w:p w14:paraId="361634DE" w14:textId="43B45A94" w:rsidR="00102B20" w:rsidRDefault="009D18A7" w:rsidP="004631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10</w:t>
            </w:r>
          </w:p>
        </w:tc>
        <w:tc>
          <w:tcPr>
            <w:tcW w:w="1984" w:type="dxa"/>
          </w:tcPr>
          <w:p w14:paraId="0CF6F408" w14:textId="77777777" w:rsidR="00102B20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starProject</w:t>
            </w:r>
          </w:p>
        </w:tc>
        <w:tc>
          <w:tcPr>
            <w:tcW w:w="1985" w:type="dxa"/>
          </w:tcPr>
          <w:p w14:paraId="78FC800A" w14:textId="77777777" w:rsidR="00102B20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明星项目</w:t>
            </w:r>
          </w:p>
        </w:tc>
        <w:tc>
          <w:tcPr>
            <w:tcW w:w="1276" w:type="dxa"/>
          </w:tcPr>
          <w:p w14:paraId="09C8F520" w14:textId="77777777" w:rsidR="00102B20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D7078E7" w14:textId="77777777" w:rsidR="00102B20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每个元素为图标</w:t>
            </w:r>
            <w:r>
              <w:rPr>
                <w:rFonts w:hint="eastAsia"/>
                <w:lang w:eastAsia="zh-CN"/>
              </w:rPr>
              <w:t>url</w:t>
            </w:r>
          </w:p>
        </w:tc>
      </w:tr>
      <w:tr w:rsidR="00102B20" w:rsidRPr="007B3787" w14:paraId="7D9E62BB" w14:textId="77777777" w:rsidTr="00463102">
        <w:tc>
          <w:tcPr>
            <w:tcW w:w="846" w:type="dxa"/>
          </w:tcPr>
          <w:p w14:paraId="1CBA9DF0" w14:textId="7903A765" w:rsidR="00102B20" w:rsidRDefault="009D18A7" w:rsidP="004631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11</w:t>
            </w:r>
          </w:p>
        </w:tc>
        <w:tc>
          <w:tcPr>
            <w:tcW w:w="1984" w:type="dxa"/>
          </w:tcPr>
          <w:p w14:paraId="3E49B862" w14:textId="77777777" w:rsidR="00102B20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  <w:r w:rsidRPr="00523F10">
              <w:rPr>
                <w:lang w:eastAsia="zh-CN"/>
              </w:rPr>
              <w:t>requirement</w:t>
            </w:r>
          </w:p>
        </w:tc>
        <w:tc>
          <w:tcPr>
            <w:tcW w:w="1985" w:type="dxa"/>
          </w:tcPr>
          <w:p w14:paraId="2D336A49" w14:textId="77777777" w:rsidR="00102B20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入驻要求</w:t>
            </w:r>
          </w:p>
        </w:tc>
        <w:tc>
          <w:tcPr>
            <w:tcW w:w="1276" w:type="dxa"/>
          </w:tcPr>
          <w:p w14:paraId="28812E77" w14:textId="77777777" w:rsidR="00102B20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EE04AB1" w14:textId="77777777" w:rsidR="00102B20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4E689E22" w14:textId="77777777" w:rsidTr="00463102">
        <w:tc>
          <w:tcPr>
            <w:tcW w:w="846" w:type="dxa"/>
          </w:tcPr>
          <w:p w14:paraId="403E98A5" w14:textId="1C39C069" w:rsidR="00102B20" w:rsidRDefault="009D18A7" w:rsidP="004631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12</w:t>
            </w:r>
          </w:p>
        </w:tc>
        <w:tc>
          <w:tcPr>
            <w:tcW w:w="1984" w:type="dxa"/>
          </w:tcPr>
          <w:p w14:paraId="3C72BD65" w14:textId="77777777" w:rsidR="00102B20" w:rsidRPr="00523F10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  <w:r w:rsidRPr="00523F10">
              <w:rPr>
                <w:lang w:eastAsia="zh-CN"/>
              </w:rPr>
              <w:t>propertyService</w:t>
            </w:r>
          </w:p>
        </w:tc>
        <w:tc>
          <w:tcPr>
            <w:tcW w:w="1985" w:type="dxa"/>
          </w:tcPr>
          <w:p w14:paraId="18D8A229" w14:textId="77777777" w:rsidR="00102B20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物业服务</w:t>
            </w:r>
          </w:p>
        </w:tc>
        <w:tc>
          <w:tcPr>
            <w:tcW w:w="1276" w:type="dxa"/>
          </w:tcPr>
          <w:p w14:paraId="49D1C9E6" w14:textId="77777777" w:rsidR="00102B20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03B4F94" w14:textId="77777777" w:rsidR="00102B20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2F64F6B1" w14:textId="77777777" w:rsidTr="00463102">
        <w:tc>
          <w:tcPr>
            <w:tcW w:w="846" w:type="dxa"/>
          </w:tcPr>
          <w:p w14:paraId="1E874F20" w14:textId="6E973337" w:rsidR="00102B20" w:rsidRDefault="009D18A7" w:rsidP="004631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13</w:t>
            </w:r>
          </w:p>
        </w:tc>
        <w:tc>
          <w:tcPr>
            <w:tcW w:w="1984" w:type="dxa"/>
          </w:tcPr>
          <w:p w14:paraId="47F3511F" w14:textId="77777777" w:rsidR="00102B20" w:rsidRPr="00523F10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  <w:r w:rsidRPr="00523F10">
              <w:rPr>
                <w:lang w:eastAsia="zh-CN"/>
              </w:rPr>
              <w:t>specialService</w:t>
            </w:r>
          </w:p>
        </w:tc>
        <w:tc>
          <w:tcPr>
            <w:tcW w:w="1985" w:type="dxa"/>
          </w:tcPr>
          <w:p w14:paraId="5C7BEB93" w14:textId="77777777" w:rsidR="00102B20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特殊服务</w:t>
            </w:r>
          </w:p>
        </w:tc>
        <w:tc>
          <w:tcPr>
            <w:tcW w:w="1276" w:type="dxa"/>
          </w:tcPr>
          <w:p w14:paraId="19095406" w14:textId="77777777" w:rsidR="00102B20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5E93A0E" w14:textId="77777777" w:rsidR="00102B20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726B760A" w14:textId="77777777" w:rsidTr="00463102">
        <w:tc>
          <w:tcPr>
            <w:tcW w:w="846" w:type="dxa"/>
          </w:tcPr>
          <w:p w14:paraId="4F58A257" w14:textId="3994B23A" w:rsidR="00102B20" w:rsidRDefault="009D18A7" w:rsidP="004631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14</w:t>
            </w:r>
          </w:p>
        </w:tc>
        <w:tc>
          <w:tcPr>
            <w:tcW w:w="1984" w:type="dxa"/>
          </w:tcPr>
          <w:p w14:paraId="1658CCBC" w14:textId="77777777" w:rsidR="00102B20" w:rsidRPr="00523F10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file</w:t>
            </w:r>
          </w:p>
        </w:tc>
        <w:tc>
          <w:tcPr>
            <w:tcW w:w="1985" w:type="dxa"/>
          </w:tcPr>
          <w:p w14:paraId="67B2F5B4" w14:textId="77777777" w:rsidR="00102B20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文档</w:t>
            </w:r>
          </w:p>
        </w:tc>
        <w:tc>
          <w:tcPr>
            <w:tcW w:w="1276" w:type="dxa"/>
          </w:tcPr>
          <w:p w14:paraId="5788D713" w14:textId="77777777" w:rsidR="00102B20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7AFE831" w14:textId="77777777" w:rsidR="00102B20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CEBE7FF" w14:textId="40C2FDE3" w:rsidR="006B2AD8" w:rsidRPr="0015624D" w:rsidRDefault="00D17E1F" w:rsidP="006B2AD8">
      <w:pPr>
        <w:pStyle w:val="3"/>
        <w:rPr>
          <w:lang w:eastAsia="zh-CN"/>
        </w:rPr>
      </w:pPr>
      <w:r>
        <w:rPr>
          <w:rFonts w:hint="eastAsia"/>
          <w:lang w:eastAsia="zh-CN"/>
        </w:rPr>
        <w:t>活动报名</w:t>
      </w:r>
    </w:p>
    <w:p w14:paraId="313006B7" w14:textId="77777777" w:rsidR="006B2AD8" w:rsidRPr="00AC572E" w:rsidRDefault="006B2AD8" w:rsidP="006B2AD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A7E75AC" w14:textId="77777777" w:rsidR="006B2AD8" w:rsidRDefault="006B2AD8" w:rsidP="006B2AD8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0074FD23" w14:textId="77777777" w:rsidR="006B2AD8" w:rsidRPr="007B3787" w:rsidRDefault="006B2AD8" w:rsidP="006B2AD8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评论</w:t>
      </w:r>
    </w:p>
    <w:p w14:paraId="231FDD4A" w14:textId="77777777" w:rsidR="006B2AD8" w:rsidRPr="00AC572E" w:rsidRDefault="006B2AD8" w:rsidP="006B2AD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187934DB" w14:textId="09E5EFF9" w:rsidR="006B2AD8" w:rsidRDefault="006B2AD8" w:rsidP="006B2AD8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="008449D6">
        <w:rPr>
          <w:rFonts w:hint="eastAsia"/>
          <w:lang w:eastAsia="zh-CN"/>
        </w:rPr>
        <w:t>activity</w:t>
      </w:r>
      <w:r>
        <w:rPr>
          <w:lang w:eastAsia="zh-CN"/>
        </w:rPr>
        <w:t>/add</w:t>
      </w:r>
    </w:p>
    <w:p w14:paraId="7CED73C8" w14:textId="77777777" w:rsidR="006B2AD8" w:rsidRPr="00B05C4F" w:rsidRDefault="006B2AD8" w:rsidP="006B2AD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C7FCD62" w14:textId="77777777" w:rsidR="006B2AD8" w:rsidRPr="00AC572E" w:rsidRDefault="006B2AD8" w:rsidP="006B2AD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6B2AD8" w:rsidRPr="007B3787" w14:paraId="49D02210" w14:textId="77777777" w:rsidTr="0049477B">
        <w:tc>
          <w:tcPr>
            <w:tcW w:w="704" w:type="dxa"/>
          </w:tcPr>
          <w:p w14:paraId="0DF7054B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892B5CF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F559C72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25F7783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378BBFA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B2AD8" w:rsidRPr="007B3787" w14:paraId="6AAB12BD" w14:textId="77777777" w:rsidTr="0049477B">
        <w:tc>
          <w:tcPr>
            <w:tcW w:w="704" w:type="dxa"/>
          </w:tcPr>
          <w:p w14:paraId="50B79B26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2EC7EAC1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4685C1CF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1468F7EC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9FBC46C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6B2AD8" w:rsidRPr="007B3787" w14:paraId="723E57E8" w14:textId="77777777" w:rsidTr="0049477B">
        <w:tc>
          <w:tcPr>
            <w:tcW w:w="704" w:type="dxa"/>
          </w:tcPr>
          <w:p w14:paraId="3FFABCA5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123D392" w14:textId="60C5C637" w:rsidR="006B2AD8" w:rsidRPr="007B3787" w:rsidRDefault="003A546C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activity</w:t>
            </w:r>
            <w:r w:rsidR="006B2AD8"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26784269" w14:textId="78623E9D" w:rsidR="006B2AD8" w:rsidRPr="007B3787" w:rsidRDefault="00FD0791" w:rsidP="00FD079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E987CB9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6AF5C974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6B2AD8" w:rsidRPr="007B3787" w14:paraId="1CEF1A73" w14:textId="77777777" w:rsidTr="0049477B">
        <w:tc>
          <w:tcPr>
            <w:tcW w:w="704" w:type="dxa"/>
          </w:tcPr>
          <w:p w14:paraId="5CBF475B" w14:textId="77777777" w:rsidR="006B2AD8" w:rsidRDefault="006B2AD8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31215370" w14:textId="5F96DAC2" w:rsidR="006B2AD8" w:rsidRPr="007B3787" w:rsidRDefault="00D57FB0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985" w:type="dxa"/>
          </w:tcPr>
          <w:p w14:paraId="668AC04F" w14:textId="570F7441" w:rsidR="006B2AD8" w:rsidRPr="007B3787" w:rsidRDefault="00D57FB0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7400819E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2799251" w14:textId="1A7D14BD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103BA8F7" w14:textId="77777777" w:rsidR="006B2AD8" w:rsidRDefault="006B2AD8" w:rsidP="006B2AD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6B2AD8" w:rsidRPr="007B3787" w14:paraId="332B96CC" w14:textId="77777777" w:rsidTr="0049477B">
        <w:tc>
          <w:tcPr>
            <w:tcW w:w="846" w:type="dxa"/>
          </w:tcPr>
          <w:p w14:paraId="5BCDD47C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25D8134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832476F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BEB593A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ECABFC4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B2AD8" w:rsidRPr="007B3787" w14:paraId="47E8AA82" w14:textId="77777777" w:rsidTr="0049477B">
        <w:tc>
          <w:tcPr>
            <w:tcW w:w="846" w:type="dxa"/>
          </w:tcPr>
          <w:p w14:paraId="2A44ECB9" w14:textId="77777777" w:rsidR="006B2AD8" w:rsidRPr="007B3787" w:rsidRDefault="006B2AD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13A3C2A" w14:textId="1219AEB6" w:rsidR="006B2AD8" w:rsidRPr="007B3787" w:rsidRDefault="003E747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</w:tcPr>
          <w:p w14:paraId="2222F1A0" w14:textId="1E85D6E8" w:rsidR="006B2AD8" w:rsidRPr="007B3787" w:rsidRDefault="005075F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319C3CDA" w14:textId="50DBA881" w:rsidR="006B2AD8" w:rsidRPr="007B3787" w:rsidRDefault="005B56E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1D733BD" w14:textId="77777777" w:rsidR="006B2AD8" w:rsidRPr="007B3787" w:rsidRDefault="006B2AD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6F0C3DF" w14:textId="77777777" w:rsidR="00C84FE6" w:rsidRPr="0015624D" w:rsidRDefault="00C84FE6" w:rsidP="00C84FE6">
      <w:pPr>
        <w:pStyle w:val="3"/>
        <w:rPr>
          <w:lang w:eastAsia="zh-CN"/>
        </w:rPr>
      </w:pPr>
      <w:r>
        <w:rPr>
          <w:lang w:eastAsia="zh-CN"/>
        </w:rPr>
        <w:t>评论</w:t>
      </w:r>
    </w:p>
    <w:p w14:paraId="1D9729A4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B253412" w14:textId="77777777" w:rsidR="00C84FE6" w:rsidRDefault="00C84FE6" w:rsidP="00C84FE6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lastRenderedPageBreak/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6D4B78EB" w14:textId="77777777" w:rsidR="00C84FE6" w:rsidRPr="007B3787" w:rsidRDefault="00C84FE6" w:rsidP="00C84FE6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评论</w:t>
      </w:r>
    </w:p>
    <w:p w14:paraId="036ABC2C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30C18D92" w14:textId="77777777" w:rsidR="00C84FE6" w:rsidRDefault="00C84FE6" w:rsidP="00C84FE6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comment</w:t>
      </w:r>
      <w:r>
        <w:rPr>
          <w:lang w:eastAsia="zh-CN"/>
        </w:rPr>
        <w:t>/add</w:t>
      </w:r>
    </w:p>
    <w:p w14:paraId="0C60EC9D" w14:textId="77777777" w:rsidR="00C84FE6" w:rsidRPr="00B05C4F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D61FCF4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C84FE6" w:rsidRPr="007B3787" w14:paraId="51B61852" w14:textId="77777777" w:rsidTr="00F14997">
        <w:tc>
          <w:tcPr>
            <w:tcW w:w="704" w:type="dxa"/>
          </w:tcPr>
          <w:p w14:paraId="33320624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21226354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3F495599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B659E61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0479DA3D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84FE6" w:rsidRPr="007B3787" w14:paraId="30008797" w14:textId="77777777" w:rsidTr="00F14997">
        <w:tc>
          <w:tcPr>
            <w:tcW w:w="704" w:type="dxa"/>
          </w:tcPr>
          <w:p w14:paraId="51CFEA8A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3065876D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42092B87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74D7A618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100BCE93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</w:tr>
      <w:tr w:rsidR="00C84FE6" w:rsidRPr="007B3787" w14:paraId="446FEB37" w14:textId="77777777" w:rsidTr="00F14997">
        <w:tc>
          <w:tcPr>
            <w:tcW w:w="704" w:type="dxa"/>
          </w:tcPr>
          <w:p w14:paraId="1F5E6973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04002019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13DBFEDB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79CCCBA1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40ACE8E8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C84FE6" w:rsidRPr="007B3787" w14:paraId="3957BBC7" w14:textId="77777777" w:rsidTr="00F14997">
        <w:tc>
          <w:tcPr>
            <w:tcW w:w="704" w:type="dxa"/>
          </w:tcPr>
          <w:p w14:paraId="149F7C24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456A3EC7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17F73FFF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035EDC1A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692E8957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C84FE6" w:rsidRPr="007B3787" w14:paraId="67B4D32C" w14:textId="77777777" w:rsidTr="00F14997">
        <w:tc>
          <w:tcPr>
            <w:tcW w:w="704" w:type="dxa"/>
          </w:tcPr>
          <w:p w14:paraId="75CB8DB8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843" w:type="dxa"/>
          </w:tcPr>
          <w:p w14:paraId="1D08B02D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content</w:t>
            </w:r>
          </w:p>
        </w:tc>
        <w:tc>
          <w:tcPr>
            <w:tcW w:w="1559" w:type="dxa"/>
          </w:tcPr>
          <w:p w14:paraId="715B6A36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  <w:tc>
          <w:tcPr>
            <w:tcW w:w="1276" w:type="dxa"/>
          </w:tcPr>
          <w:p w14:paraId="5B069ED7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28087673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</w:p>
        </w:tc>
      </w:tr>
    </w:tbl>
    <w:p w14:paraId="1F161E12" w14:textId="77777777" w:rsidR="00C84FE6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42"/>
        <w:gridCol w:w="1843"/>
        <w:gridCol w:w="1276"/>
        <w:gridCol w:w="2551"/>
      </w:tblGrid>
      <w:tr w:rsidR="00C84FE6" w:rsidRPr="007B3787" w14:paraId="5A754F89" w14:textId="77777777" w:rsidTr="00F14997">
        <w:tc>
          <w:tcPr>
            <w:tcW w:w="846" w:type="dxa"/>
          </w:tcPr>
          <w:p w14:paraId="2E8C5F46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5A2FC5E3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  <w:gridSpan w:val="2"/>
          </w:tcPr>
          <w:p w14:paraId="75C77DE9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1365BCB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D6C2FDF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84FE6" w:rsidRPr="007B3787" w14:paraId="31D45F1B" w14:textId="77777777" w:rsidTr="00F14997">
        <w:tc>
          <w:tcPr>
            <w:tcW w:w="846" w:type="dxa"/>
          </w:tcPr>
          <w:p w14:paraId="617911B9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gridSpan w:val="2"/>
          </w:tcPr>
          <w:p w14:paraId="7CA9CB5B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18EB6A81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A61A7DD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2F718A53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C84FE6" w:rsidRPr="007B3787" w14:paraId="7257B95A" w14:textId="77777777" w:rsidTr="00F14997">
        <w:tc>
          <w:tcPr>
            <w:tcW w:w="846" w:type="dxa"/>
          </w:tcPr>
          <w:p w14:paraId="3B515731" w14:textId="77777777" w:rsidR="00C84FE6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gridSpan w:val="2"/>
          </w:tcPr>
          <w:p w14:paraId="3A8AB81C" w14:textId="77777777" w:rsidR="00C84FE6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76C5E4AF" w14:textId="77777777" w:rsidR="00C84FE6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20E2F79A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E418352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AFF663E" w14:textId="77777777" w:rsidR="00C84FE6" w:rsidRPr="0015624D" w:rsidRDefault="00C84FE6" w:rsidP="00C84FE6">
      <w:pPr>
        <w:pStyle w:val="3"/>
        <w:rPr>
          <w:lang w:eastAsia="zh-CN"/>
        </w:rPr>
      </w:pPr>
      <w:r>
        <w:rPr>
          <w:lang w:eastAsia="zh-CN"/>
        </w:rPr>
        <w:t>点赞</w:t>
      </w:r>
    </w:p>
    <w:p w14:paraId="6302507B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AD6778A" w14:textId="77777777" w:rsidR="00C84FE6" w:rsidRDefault="00C84FE6" w:rsidP="00C84FE6">
      <w:pPr>
        <w:spacing w:line="360" w:lineRule="auto"/>
        <w:ind w:firstLine="420"/>
        <w:jc w:val="left"/>
        <w:rPr>
          <w:lang w:eastAsia="zh-CN"/>
        </w:rPr>
      </w:pPr>
      <w:r w:rsidRPr="007E72DB">
        <w:rPr>
          <w:rFonts w:hint="eastAsia"/>
          <w:lang w:eastAsia="zh-CN"/>
        </w:rPr>
        <w:t>http://gxufyz.axshare.com/#p=</w:t>
      </w:r>
      <w:r w:rsidRPr="007E72DB">
        <w:rPr>
          <w:rFonts w:hint="eastAsia"/>
          <w:lang w:eastAsia="zh-CN"/>
        </w:rPr>
        <w:t>项目详情页</w:t>
      </w:r>
    </w:p>
    <w:p w14:paraId="40B4E8D0" w14:textId="77777777" w:rsidR="00C84FE6" w:rsidRPr="007B3787" w:rsidRDefault="00C84FE6" w:rsidP="00C84FE6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推荐</w:t>
      </w:r>
    </w:p>
    <w:p w14:paraId="77543AD1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75615A29" w14:textId="77777777" w:rsidR="00C84FE6" w:rsidRDefault="00C84FE6" w:rsidP="00C84FE6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praise</w:t>
      </w:r>
      <w:r>
        <w:rPr>
          <w:lang w:eastAsia="zh-CN"/>
        </w:rPr>
        <w:t>/add</w:t>
      </w:r>
    </w:p>
    <w:p w14:paraId="32CCC903" w14:textId="77777777" w:rsidR="00C84FE6" w:rsidRPr="00B05C4F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5484424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C84FE6" w:rsidRPr="007B3787" w14:paraId="34C40AC0" w14:textId="77777777" w:rsidTr="00F14997">
        <w:tc>
          <w:tcPr>
            <w:tcW w:w="704" w:type="dxa"/>
          </w:tcPr>
          <w:p w14:paraId="706B00ED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540F7B02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70EEDFC1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70ADBC3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169D8A01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84FE6" w:rsidRPr="007B3787" w14:paraId="6769AEFA" w14:textId="77777777" w:rsidTr="00F14997">
        <w:tc>
          <w:tcPr>
            <w:tcW w:w="704" w:type="dxa"/>
          </w:tcPr>
          <w:p w14:paraId="5FDD3F0A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45C853ED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31487727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440FD4A8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2E5E016E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</w:tr>
      <w:tr w:rsidR="00C84FE6" w:rsidRPr="007B3787" w14:paraId="63829299" w14:textId="77777777" w:rsidTr="00F14997">
        <w:tc>
          <w:tcPr>
            <w:tcW w:w="704" w:type="dxa"/>
          </w:tcPr>
          <w:p w14:paraId="5C6A9ABD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00BF3069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41B0E743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3AA4DB3E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617BC006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C84FE6" w:rsidRPr="007B3787" w14:paraId="2648BF0B" w14:textId="77777777" w:rsidTr="00F14997">
        <w:tc>
          <w:tcPr>
            <w:tcW w:w="704" w:type="dxa"/>
          </w:tcPr>
          <w:p w14:paraId="233EF16B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40C056AF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2DCA55FC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651794A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3EA6F66E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4FD5BDBF" w14:textId="77777777" w:rsidR="00C84FE6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42"/>
        <w:gridCol w:w="1843"/>
        <w:gridCol w:w="1276"/>
        <w:gridCol w:w="2551"/>
      </w:tblGrid>
      <w:tr w:rsidR="00C84FE6" w:rsidRPr="007B3787" w14:paraId="241282B1" w14:textId="77777777" w:rsidTr="00F14997">
        <w:tc>
          <w:tcPr>
            <w:tcW w:w="846" w:type="dxa"/>
          </w:tcPr>
          <w:p w14:paraId="55DD1D6E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1984" w:type="dxa"/>
          </w:tcPr>
          <w:p w14:paraId="1EBEE505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  <w:gridSpan w:val="2"/>
          </w:tcPr>
          <w:p w14:paraId="1C64C56A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0F629C1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EACBE6F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84FE6" w:rsidRPr="007B3787" w14:paraId="30C71F81" w14:textId="77777777" w:rsidTr="00F14997">
        <w:tc>
          <w:tcPr>
            <w:tcW w:w="846" w:type="dxa"/>
          </w:tcPr>
          <w:p w14:paraId="752C7605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gridSpan w:val="2"/>
          </w:tcPr>
          <w:p w14:paraId="45B8A716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57EEC7D7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E755C91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776D223B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C84FE6" w:rsidRPr="007B3787" w14:paraId="6412EEB1" w14:textId="77777777" w:rsidTr="00F14997">
        <w:tc>
          <w:tcPr>
            <w:tcW w:w="846" w:type="dxa"/>
          </w:tcPr>
          <w:p w14:paraId="62106B42" w14:textId="77777777" w:rsidR="00C84FE6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gridSpan w:val="2"/>
          </w:tcPr>
          <w:p w14:paraId="2AEFA330" w14:textId="77777777" w:rsidR="00C84FE6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4654249B" w14:textId="77777777" w:rsidR="00C84FE6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250D22AE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3F834EC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7EEB2BF" w14:textId="77777777" w:rsidR="00C84FE6" w:rsidRPr="0015624D" w:rsidRDefault="00C84FE6" w:rsidP="00C84FE6">
      <w:pPr>
        <w:pStyle w:val="3"/>
        <w:rPr>
          <w:lang w:eastAsia="zh-CN"/>
        </w:rPr>
      </w:pPr>
      <w:r>
        <w:rPr>
          <w:lang w:eastAsia="zh-CN"/>
        </w:rPr>
        <w:t>推荐</w:t>
      </w:r>
    </w:p>
    <w:p w14:paraId="2B4C3523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59F3AD6" w14:textId="77777777" w:rsidR="00C84FE6" w:rsidRDefault="00C84FE6" w:rsidP="00C84FE6">
      <w:pPr>
        <w:spacing w:line="360" w:lineRule="auto"/>
        <w:ind w:firstLine="420"/>
        <w:jc w:val="left"/>
        <w:rPr>
          <w:lang w:eastAsia="zh-CN"/>
        </w:rPr>
      </w:pPr>
      <w:r w:rsidRPr="007E72DB">
        <w:rPr>
          <w:rFonts w:hint="eastAsia"/>
          <w:lang w:eastAsia="zh-CN"/>
        </w:rPr>
        <w:t>http://gxufyz.axshare.com/#p=</w:t>
      </w:r>
      <w:r w:rsidRPr="007E72DB">
        <w:rPr>
          <w:rFonts w:hint="eastAsia"/>
          <w:lang w:eastAsia="zh-CN"/>
        </w:rPr>
        <w:t>项目详情页</w:t>
      </w:r>
    </w:p>
    <w:p w14:paraId="68A0E347" w14:textId="77777777" w:rsidR="00C84FE6" w:rsidRPr="007B3787" w:rsidRDefault="00C84FE6" w:rsidP="00C84FE6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推荐</w:t>
      </w:r>
    </w:p>
    <w:p w14:paraId="7F3C1C31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012783D" w14:textId="77777777" w:rsidR="00C84FE6" w:rsidRDefault="00C84FE6" w:rsidP="00C84FE6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concern</w:t>
      </w:r>
      <w:r>
        <w:rPr>
          <w:lang w:eastAsia="zh-CN"/>
        </w:rPr>
        <w:t>/add</w:t>
      </w:r>
    </w:p>
    <w:p w14:paraId="1F9BA07E" w14:textId="77777777" w:rsidR="00C84FE6" w:rsidRPr="00B05C4F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068BD91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C84FE6" w:rsidRPr="007B3787" w14:paraId="6FD676AE" w14:textId="77777777" w:rsidTr="00F14997">
        <w:tc>
          <w:tcPr>
            <w:tcW w:w="704" w:type="dxa"/>
          </w:tcPr>
          <w:p w14:paraId="3D3D3B91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712305FC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67A98C5B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E7A69FB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6940A3BD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84FE6" w:rsidRPr="007B3787" w14:paraId="78A969CE" w14:textId="77777777" w:rsidTr="00F14997">
        <w:tc>
          <w:tcPr>
            <w:tcW w:w="704" w:type="dxa"/>
          </w:tcPr>
          <w:p w14:paraId="1193D611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6F881088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51EF20C0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5DC83C97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65C95AB3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</w:tr>
      <w:tr w:rsidR="00C84FE6" w:rsidRPr="007B3787" w14:paraId="74A02258" w14:textId="77777777" w:rsidTr="00F14997">
        <w:tc>
          <w:tcPr>
            <w:tcW w:w="704" w:type="dxa"/>
          </w:tcPr>
          <w:p w14:paraId="164CE971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1FA45338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7E194389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2A40E7D1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1709F8F2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C84FE6" w:rsidRPr="007B3787" w14:paraId="51995B3D" w14:textId="77777777" w:rsidTr="00F14997">
        <w:tc>
          <w:tcPr>
            <w:tcW w:w="704" w:type="dxa"/>
          </w:tcPr>
          <w:p w14:paraId="3E528048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7E101CCC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4B2DCBB9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6ED5DBC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4B31D3DB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034E1578" w14:textId="77777777" w:rsidR="00C84FE6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42"/>
        <w:gridCol w:w="1843"/>
        <w:gridCol w:w="1276"/>
        <w:gridCol w:w="2551"/>
      </w:tblGrid>
      <w:tr w:rsidR="00C84FE6" w:rsidRPr="007B3787" w14:paraId="72AF4CF2" w14:textId="77777777" w:rsidTr="00F14997">
        <w:tc>
          <w:tcPr>
            <w:tcW w:w="846" w:type="dxa"/>
          </w:tcPr>
          <w:p w14:paraId="659A5C0E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DCA7F85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  <w:gridSpan w:val="2"/>
          </w:tcPr>
          <w:p w14:paraId="0C8AFA85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AB974B1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7BE82DE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84FE6" w:rsidRPr="007B3787" w14:paraId="3DDA7873" w14:textId="77777777" w:rsidTr="00F14997">
        <w:tc>
          <w:tcPr>
            <w:tcW w:w="846" w:type="dxa"/>
          </w:tcPr>
          <w:p w14:paraId="4A27D8FF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gridSpan w:val="2"/>
          </w:tcPr>
          <w:p w14:paraId="75BC9CDA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5FDA5ED0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7744912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23242CE1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C84FE6" w:rsidRPr="007B3787" w14:paraId="1A50B96A" w14:textId="77777777" w:rsidTr="00F14997">
        <w:tc>
          <w:tcPr>
            <w:tcW w:w="846" w:type="dxa"/>
          </w:tcPr>
          <w:p w14:paraId="014B9CE9" w14:textId="77777777" w:rsidR="00C84FE6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gridSpan w:val="2"/>
          </w:tcPr>
          <w:p w14:paraId="4CCF54E9" w14:textId="77777777" w:rsidR="00C84FE6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48F94650" w14:textId="77777777" w:rsidR="00C84FE6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E0B3DF0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053CF9E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FE7AFF4" w14:textId="3546202B" w:rsidR="00D93FE2" w:rsidRDefault="00803222" w:rsidP="00D93FE2">
      <w:pPr>
        <w:pStyle w:val="2"/>
        <w:numPr>
          <w:ilvl w:val="0"/>
          <w:numId w:val="32"/>
        </w:numPr>
      </w:pPr>
      <w:bookmarkStart w:id="107" w:name="_Toc422073250"/>
      <w:bookmarkEnd w:id="106"/>
      <w:r>
        <w:t>我的孵化器</w:t>
      </w:r>
      <w:bookmarkEnd w:id="107"/>
    </w:p>
    <w:p w14:paraId="76561E12" w14:textId="73A282EF" w:rsidR="00D93FE2" w:rsidRPr="00F2044C" w:rsidRDefault="00E90F31" w:rsidP="00D93FE2">
      <w:pPr>
        <w:pStyle w:val="3"/>
        <w:rPr>
          <w:lang w:eastAsia="zh-CN"/>
        </w:rPr>
      </w:pPr>
      <w:bookmarkStart w:id="108" w:name="_Toc422073252"/>
      <w:r>
        <w:rPr>
          <w:lang w:eastAsia="zh-CN"/>
        </w:rPr>
        <w:t>获取</w:t>
      </w:r>
      <w:r w:rsidR="000F5122">
        <w:rPr>
          <w:lang w:eastAsia="zh-CN"/>
        </w:rPr>
        <w:t>孵化器</w:t>
      </w:r>
      <w:r w:rsidR="00BB23F6">
        <w:rPr>
          <w:lang w:eastAsia="zh-CN"/>
        </w:rPr>
        <w:t>信息</w:t>
      </w:r>
      <w:bookmarkEnd w:id="108"/>
    </w:p>
    <w:p w14:paraId="60CC913F" w14:textId="77777777" w:rsidR="00D93FE2" w:rsidRDefault="00D93FE2" w:rsidP="00D93FE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86F6050" w14:textId="23BA3D15" w:rsidR="008E6EA8" w:rsidRDefault="00154E59" w:rsidP="00D93FE2">
      <w:pPr>
        <w:spacing w:line="360" w:lineRule="auto"/>
        <w:ind w:firstLineChars="200" w:firstLine="420"/>
        <w:jc w:val="left"/>
      </w:pPr>
      <w:hyperlink r:id="rId15" w:anchor="p=新孵化器01" w:history="1">
        <w:r w:rsidR="008E6EA8" w:rsidRPr="003916E7">
          <w:rPr>
            <w:rStyle w:val="a3"/>
            <w:rFonts w:hint="eastAsia"/>
          </w:rPr>
          <w:t>http://gxufyz.axshare.com/#p=</w:t>
        </w:r>
        <w:r w:rsidR="008E6EA8" w:rsidRPr="003916E7">
          <w:rPr>
            <w:rStyle w:val="a3"/>
            <w:rFonts w:hint="eastAsia"/>
          </w:rPr>
          <w:t>新孵化器</w:t>
        </w:r>
        <w:r w:rsidR="008E6EA8" w:rsidRPr="003916E7">
          <w:rPr>
            <w:rStyle w:val="a3"/>
            <w:rFonts w:hint="eastAsia"/>
          </w:rPr>
          <w:t>01</w:t>
        </w:r>
      </w:hyperlink>
    </w:p>
    <w:p w14:paraId="7B8042DB" w14:textId="6C84130A" w:rsidR="00D93FE2" w:rsidRPr="007B3787" w:rsidRDefault="00B86D8D" w:rsidP="00B86D8D">
      <w:pPr>
        <w:spacing w:line="360" w:lineRule="auto"/>
        <w:jc w:val="left"/>
        <w:rPr>
          <w:lang w:eastAsia="zh-CN"/>
        </w:rPr>
      </w:pPr>
      <w:r>
        <w:t>获取</w:t>
      </w:r>
      <w:r w:rsidR="005A40A6">
        <w:rPr>
          <w:rFonts w:hint="eastAsia"/>
          <w:lang w:eastAsia="zh-CN"/>
        </w:rPr>
        <w:t>孵化器信息，包括：孵化器名称，地区，详细地址，场地面积，入住情况，场地费用，入驻要求，物业要求，特色服务，所有活动信息</w:t>
      </w:r>
      <w:r w:rsidR="00DF6276">
        <w:rPr>
          <w:rFonts w:hint="eastAsia"/>
          <w:lang w:eastAsia="zh-CN"/>
        </w:rPr>
        <w:t>（</w:t>
      </w:r>
      <w:r w:rsidR="007714C3">
        <w:rPr>
          <w:rFonts w:hint="eastAsia"/>
          <w:lang w:eastAsia="zh-CN"/>
        </w:rPr>
        <w:t>Array</w:t>
      </w:r>
      <w:r w:rsidR="00DF6276">
        <w:rPr>
          <w:rFonts w:hint="eastAsia"/>
          <w:lang w:eastAsia="zh-CN"/>
        </w:rPr>
        <w:t>，包括活动名称，活动时间，</w:t>
      </w:r>
      <w:r w:rsidR="00DF6276">
        <w:rPr>
          <w:rFonts w:hint="eastAsia"/>
          <w:lang w:eastAsia="zh-CN"/>
        </w:rPr>
        <w:lastRenderedPageBreak/>
        <w:t>具体描述，投资人</w:t>
      </w:r>
      <w:r w:rsidR="003348AB">
        <w:rPr>
          <w:rFonts w:hint="eastAsia"/>
          <w:lang w:eastAsia="zh-CN"/>
        </w:rPr>
        <w:t>（</w:t>
      </w:r>
      <w:r w:rsidR="007714C3">
        <w:rPr>
          <w:rFonts w:hint="eastAsia"/>
          <w:lang w:eastAsia="zh-CN"/>
        </w:rPr>
        <w:t>Array</w:t>
      </w:r>
      <w:r w:rsidR="003348AB">
        <w:rPr>
          <w:rFonts w:hint="eastAsia"/>
          <w:lang w:eastAsia="zh-CN"/>
        </w:rPr>
        <w:t>）</w:t>
      </w:r>
      <w:r w:rsidR="00DF6276">
        <w:rPr>
          <w:rFonts w:hint="eastAsia"/>
          <w:lang w:eastAsia="zh-CN"/>
        </w:rPr>
        <w:t>）</w:t>
      </w:r>
      <w:r w:rsidR="00FB39A8">
        <w:rPr>
          <w:rFonts w:hint="eastAsia"/>
          <w:lang w:eastAsia="zh-CN"/>
        </w:rPr>
        <w:t>，文档，明星项目</w:t>
      </w:r>
    </w:p>
    <w:p w14:paraId="0291BCEE" w14:textId="77777777" w:rsidR="00D93FE2" w:rsidRDefault="00D93FE2" w:rsidP="00D93FE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8C67981" w14:textId="7DAE4A14" w:rsidR="00D93FE2" w:rsidRPr="00DF7EB4" w:rsidRDefault="00D93FE2" w:rsidP="0049477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DF7EB4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16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 w:rsidR="00BE6449">
        <w:rPr>
          <w:lang w:eastAsia="zh-CN"/>
        </w:rPr>
        <w:t>getInfo</w:t>
      </w:r>
    </w:p>
    <w:p w14:paraId="3A84E9D0" w14:textId="77777777" w:rsidR="00692A94" w:rsidRPr="00AC572E" w:rsidRDefault="00692A94" w:rsidP="00692A9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09" w:name="_Toc422073253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692A94" w:rsidRPr="007B3787" w14:paraId="0EC93847" w14:textId="77777777" w:rsidTr="0049477B">
        <w:tc>
          <w:tcPr>
            <w:tcW w:w="704" w:type="dxa"/>
          </w:tcPr>
          <w:p w14:paraId="180AB3FF" w14:textId="77777777" w:rsidR="00692A94" w:rsidRPr="007B3787" w:rsidRDefault="00692A9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DA7F289" w14:textId="77777777" w:rsidR="00692A94" w:rsidRPr="007B3787" w:rsidRDefault="00692A9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F1054C0" w14:textId="77777777" w:rsidR="00692A94" w:rsidRPr="007B3787" w:rsidRDefault="00692A9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09021A5" w14:textId="77777777" w:rsidR="00692A94" w:rsidRPr="007B3787" w:rsidRDefault="00692A9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4676CE5" w14:textId="77777777" w:rsidR="00692A94" w:rsidRPr="007B3787" w:rsidRDefault="00692A9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92A94" w:rsidRPr="007B3787" w14:paraId="25C837A6" w14:textId="77777777" w:rsidTr="0049477B">
        <w:tc>
          <w:tcPr>
            <w:tcW w:w="704" w:type="dxa"/>
          </w:tcPr>
          <w:p w14:paraId="5880C047" w14:textId="77777777" w:rsidR="00692A94" w:rsidRPr="007B3787" w:rsidRDefault="00692A94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5E5D3E61" w14:textId="77777777" w:rsidR="00692A94" w:rsidRPr="007B3787" w:rsidRDefault="00692A94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3A2F003B" w14:textId="77777777" w:rsidR="00692A94" w:rsidRPr="007B3787" w:rsidRDefault="00692A94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3828ADFA" w14:textId="77777777" w:rsidR="00692A94" w:rsidRPr="007B3787" w:rsidRDefault="00692A94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BA721CC" w14:textId="77777777" w:rsidR="00692A94" w:rsidRPr="007B3787" w:rsidRDefault="00692A94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1C6AC062" w14:textId="77777777" w:rsidR="00916202" w:rsidRDefault="00916202" w:rsidP="0091620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916202" w:rsidRPr="007B3787" w14:paraId="3341A141" w14:textId="77777777" w:rsidTr="0049477B">
        <w:tc>
          <w:tcPr>
            <w:tcW w:w="704" w:type="dxa"/>
          </w:tcPr>
          <w:p w14:paraId="46632819" w14:textId="77777777" w:rsidR="00916202" w:rsidRPr="007B3787" w:rsidRDefault="00916202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5061F45" w14:textId="77777777" w:rsidR="00916202" w:rsidRPr="007B3787" w:rsidRDefault="0091620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6EA9241" w14:textId="77777777" w:rsidR="00916202" w:rsidRPr="007B3787" w:rsidRDefault="0091620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FF98893" w14:textId="77777777" w:rsidR="00916202" w:rsidRPr="007B3787" w:rsidRDefault="0091620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2F95BC1" w14:textId="77777777" w:rsidR="00916202" w:rsidRPr="007B3787" w:rsidRDefault="0091620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16202" w:rsidRPr="007B3787" w14:paraId="7898102F" w14:textId="77777777" w:rsidTr="0049477B">
        <w:tc>
          <w:tcPr>
            <w:tcW w:w="704" w:type="dxa"/>
          </w:tcPr>
          <w:p w14:paraId="77D3FF8C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1AFF92E6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9B350E7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4F339578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8F9F77C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5CC64201" w14:textId="77777777" w:rsidTr="0049477B">
        <w:tc>
          <w:tcPr>
            <w:tcW w:w="704" w:type="dxa"/>
          </w:tcPr>
          <w:p w14:paraId="7CB1C77E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B3F26AE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0BBCF6E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孵化器名称</w:t>
            </w:r>
          </w:p>
        </w:tc>
        <w:tc>
          <w:tcPr>
            <w:tcW w:w="1276" w:type="dxa"/>
          </w:tcPr>
          <w:p w14:paraId="50119038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CD68557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62B0A355" w14:textId="77777777" w:rsidTr="0049477B">
        <w:tc>
          <w:tcPr>
            <w:tcW w:w="704" w:type="dxa"/>
          </w:tcPr>
          <w:p w14:paraId="3CDF13AE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5502C297" w14:textId="4D1F50EA" w:rsidR="00916202" w:rsidRPr="007B3787" w:rsidRDefault="00CE108F" w:rsidP="0049477B">
            <w:pPr>
              <w:spacing w:line="360" w:lineRule="auto"/>
              <w:rPr>
                <w:lang w:eastAsia="zh-CN"/>
              </w:rPr>
            </w:pPr>
            <w:r w:rsidRPr="00CE108F"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65F00687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孵化器</w:t>
            </w:r>
            <w:r w:rsidRPr="00697BA8">
              <w:rPr>
                <w:lang w:eastAsia="zh-CN"/>
              </w:rPr>
              <w:t>logo</w:t>
            </w:r>
          </w:p>
        </w:tc>
        <w:tc>
          <w:tcPr>
            <w:tcW w:w="1276" w:type="dxa"/>
          </w:tcPr>
          <w:p w14:paraId="4437438E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727889D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6F16587A" w14:textId="77777777" w:rsidTr="0049477B">
        <w:tc>
          <w:tcPr>
            <w:tcW w:w="704" w:type="dxa"/>
          </w:tcPr>
          <w:p w14:paraId="2D76EBD7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46426987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7CD73263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地区</w:t>
            </w:r>
          </w:p>
        </w:tc>
        <w:tc>
          <w:tcPr>
            <w:tcW w:w="1276" w:type="dxa"/>
          </w:tcPr>
          <w:p w14:paraId="66B4F1B4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6A97C67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40AE19B4" w14:textId="77777777" w:rsidTr="0049477B">
        <w:tc>
          <w:tcPr>
            <w:tcW w:w="704" w:type="dxa"/>
          </w:tcPr>
          <w:p w14:paraId="474D3116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2126" w:type="dxa"/>
          </w:tcPr>
          <w:p w14:paraId="77610111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5F72CE7A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52680E56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CFAE848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2BE16546" w14:textId="77777777" w:rsidTr="0049477B">
        <w:tc>
          <w:tcPr>
            <w:tcW w:w="704" w:type="dxa"/>
          </w:tcPr>
          <w:p w14:paraId="721CD87E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2126" w:type="dxa"/>
          </w:tcPr>
          <w:p w14:paraId="57AA4C43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985" w:type="dxa"/>
          </w:tcPr>
          <w:p w14:paraId="3B3C9529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1E33122D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84CF861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40DFCE7B" w14:textId="77777777" w:rsidTr="0049477B">
        <w:tc>
          <w:tcPr>
            <w:tcW w:w="704" w:type="dxa"/>
          </w:tcPr>
          <w:p w14:paraId="00F70593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3.3</w:t>
            </w:r>
          </w:p>
        </w:tc>
        <w:tc>
          <w:tcPr>
            <w:tcW w:w="2126" w:type="dxa"/>
          </w:tcPr>
          <w:p w14:paraId="1F9D9565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address</w:t>
            </w:r>
          </w:p>
        </w:tc>
        <w:tc>
          <w:tcPr>
            <w:tcW w:w="1985" w:type="dxa"/>
          </w:tcPr>
          <w:p w14:paraId="7B7917FC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详细地址</w:t>
            </w:r>
          </w:p>
        </w:tc>
        <w:tc>
          <w:tcPr>
            <w:tcW w:w="1276" w:type="dxa"/>
          </w:tcPr>
          <w:p w14:paraId="6F9A1126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490C4F0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3369C57C" w14:textId="77777777" w:rsidTr="0049477B">
        <w:tc>
          <w:tcPr>
            <w:tcW w:w="704" w:type="dxa"/>
          </w:tcPr>
          <w:p w14:paraId="65010D5D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746A89F7" w14:textId="083530D8" w:rsidR="00916202" w:rsidRDefault="00E754A5" w:rsidP="0049477B">
            <w:pPr>
              <w:spacing w:line="360" w:lineRule="auto"/>
              <w:rPr>
                <w:lang w:eastAsia="zh-CN"/>
              </w:rPr>
            </w:pPr>
            <w:r>
              <w:t>acreage</w:t>
            </w:r>
          </w:p>
        </w:tc>
        <w:tc>
          <w:tcPr>
            <w:tcW w:w="1985" w:type="dxa"/>
          </w:tcPr>
          <w:p w14:paraId="363BB920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场地面积</w:t>
            </w:r>
          </w:p>
        </w:tc>
        <w:tc>
          <w:tcPr>
            <w:tcW w:w="1276" w:type="dxa"/>
          </w:tcPr>
          <w:p w14:paraId="2C39C5C9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3F657C99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2A4AE102" w14:textId="77777777" w:rsidTr="0049477B">
        <w:tc>
          <w:tcPr>
            <w:tcW w:w="704" w:type="dxa"/>
          </w:tcPr>
          <w:p w14:paraId="7BC9FFF5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</w:tcPr>
          <w:p w14:paraId="0F6D5903" w14:textId="1995B4B4" w:rsidR="00916202" w:rsidRDefault="00FB0B3D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introduce</w:t>
            </w:r>
          </w:p>
        </w:tc>
        <w:tc>
          <w:tcPr>
            <w:tcW w:w="1985" w:type="dxa"/>
          </w:tcPr>
          <w:p w14:paraId="70FC7711" w14:textId="4BA51E87" w:rsidR="00916202" w:rsidRPr="00697BA8" w:rsidRDefault="00916202" w:rsidP="00FB0B3D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入驻情况</w:t>
            </w:r>
          </w:p>
        </w:tc>
        <w:tc>
          <w:tcPr>
            <w:tcW w:w="1276" w:type="dxa"/>
          </w:tcPr>
          <w:p w14:paraId="2070C31C" w14:textId="0C539FFF" w:rsidR="00916202" w:rsidRPr="007B3787" w:rsidRDefault="00FB0B3D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tring</w:t>
            </w:r>
          </w:p>
        </w:tc>
        <w:tc>
          <w:tcPr>
            <w:tcW w:w="2551" w:type="dxa"/>
          </w:tcPr>
          <w:p w14:paraId="20F9CD6F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365B2FCD" w14:textId="77777777" w:rsidTr="0049477B">
        <w:tc>
          <w:tcPr>
            <w:tcW w:w="704" w:type="dxa"/>
          </w:tcPr>
          <w:p w14:paraId="15A6E0B9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26" w:type="dxa"/>
          </w:tcPr>
          <w:p w14:paraId="3E07C843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price</w:t>
            </w:r>
          </w:p>
        </w:tc>
        <w:tc>
          <w:tcPr>
            <w:tcW w:w="1985" w:type="dxa"/>
          </w:tcPr>
          <w:p w14:paraId="4B9A8EE0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场地费用</w:t>
            </w:r>
          </w:p>
        </w:tc>
        <w:tc>
          <w:tcPr>
            <w:tcW w:w="1276" w:type="dxa"/>
          </w:tcPr>
          <w:p w14:paraId="03680DBB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9E3770E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3B794225" w14:textId="77777777" w:rsidTr="0049477B">
        <w:tc>
          <w:tcPr>
            <w:tcW w:w="704" w:type="dxa"/>
          </w:tcPr>
          <w:p w14:paraId="63458B89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126" w:type="dxa"/>
          </w:tcPr>
          <w:p w14:paraId="7E06EC38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requirement</w:t>
            </w:r>
          </w:p>
        </w:tc>
        <w:tc>
          <w:tcPr>
            <w:tcW w:w="1985" w:type="dxa"/>
          </w:tcPr>
          <w:p w14:paraId="6AA11E4C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入驻要求</w:t>
            </w:r>
          </w:p>
        </w:tc>
        <w:tc>
          <w:tcPr>
            <w:tcW w:w="1276" w:type="dxa"/>
          </w:tcPr>
          <w:p w14:paraId="4214307C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B94EDF3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49BD4892" w14:textId="77777777" w:rsidTr="0049477B">
        <w:tc>
          <w:tcPr>
            <w:tcW w:w="704" w:type="dxa"/>
          </w:tcPr>
          <w:p w14:paraId="35EB4821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126" w:type="dxa"/>
          </w:tcPr>
          <w:p w14:paraId="1E3AE6CB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propertyService</w:t>
            </w:r>
          </w:p>
        </w:tc>
        <w:tc>
          <w:tcPr>
            <w:tcW w:w="1985" w:type="dxa"/>
          </w:tcPr>
          <w:p w14:paraId="54B4B430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物业服务</w:t>
            </w:r>
          </w:p>
        </w:tc>
        <w:tc>
          <w:tcPr>
            <w:tcW w:w="1276" w:type="dxa"/>
          </w:tcPr>
          <w:p w14:paraId="3371895A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5AF1B76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56CFC3D0" w14:textId="77777777" w:rsidTr="0049477B">
        <w:tc>
          <w:tcPr>
            <w:tcW w:w="704" w:type="dxa"/>
          </w:tcPr>
          <w:p w14:paraId="7D95E68C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2126" w:type="dxa"/>
          </w:tcPr>
          <w:p w14:paraId="7ABA7D12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specialService</w:t>
            </w:r>
          </w:p>
        </w:tc>
        <w:tc>
          <w:tcPr>
            <w:tcW w:w="1985" w:type="dxa"/>
          </w:tcPr>
          <w:p w14:paraId="5F5D1140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特色服务</w:t>
            </w:r>
          </w:p>
        </w:tc>
        <w:tc>
          <w:tcPr>
            <w:tcW w:w="1276" w:type="dxa"/>
          </w:tcPr>
          <w:p w14:paraId="106BABE1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DAD923C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5392E5BD" w14:textId="77777777" w:rsidTr="0049477B">
        <w:tc>
          <w:tcPr>
            <w:tcW w:w="704" w:type="dxa"/>
          </w:tcPr>
          <w:p w14:paraId="78F649C6" w14:textId="4B328734" w:rsidR="00916202" w:rsidRDefault="00F313F0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2126" w:type="dxa"/>
          </w:tcPr>
          <w:p w14:paraId="1B792179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file</w:t>
            </w:r>
          </w:p>
        </w:tc>
        <w:tc>
          <w:tcPr>
            <w:tcW w:w="1985" w:type="dxa"/>
          </w:tcPr>
          <w:p w14:paraId="1105F235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文档</w:t>
            </w:r>
          </w:p>
        </w:tc>
        <w:tc>
          <w:tcPr>
            <w:tcW w:w="1276" w:type="dxa"/>
          </w:tcPr>
          <w:p w14:paraId="2C29872A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0331AAB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6BF7A672" w14:textId="77777777" w:rsidTr="0049477B">
        <w:tc>
          <w:tcPr>
            <w:tcW w:w="704" w:type="dxa"/>
          </w:tcPr>
          <w:p w14:paraId="458478C6" w14:textId="70825FDF" w:rsidR="00916202" w:rsidRDefault="00694448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2126" w:type="dxa"/>
          </w:tcPr>
          <w:p w14:paraId="061A1A1A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starProjects</w:t>
            </w:r>
          </w:p>
        </w:tc>
        <w:tc>
          <w:tcPr>
            <w:tcW w:w="1985" w:type="dxa"/>
          </w:tcPr>
          <w:p w14:paraId="32680694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明星项目</w:t>
            </w:r>
          </w:p>
        </w:tc>
        <w:tc>
          <w:tcPr>
            <w:tcW w:w="1276" w:type="dxa"/>
          </w:tcPr>
          <w:p w14:paraId="5BD118E8" w14:textId="765030BA" w:rsidR="00916202" w:rsidRPr="007B3787" w:rsidRDefault="007714C3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FB55E82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图片</w:t>
            </w:r>
            <w:r>
              <w:rPr>
                <w:lang w:eastAsia="zh-CN"/>
              </w:rPr>
              <w:t>url id</w:t>
            </w:r>
          </w:p>
        </w:tc>
      </w:tr>
    </w:tbl>
    <w:p w14:paraId="464AB9A6" w14:textId="77777777" w:rsidR="00803222" w:rsidRPr="00F2044C" w:rsidRDefault="00803222" w:rsidP="00803222">
      <w:pPr>
        <w:pStyle w:val="3"/>
        <w:rPr>
          <w:lang w:eastAsia="zh-CN"/>
        </w:rPr>
      </w:pPr>
      <w:r>
        <w:rPr>
          <w:lang w:eastAsia="zh-CN"/>
        </w:rPr>
        <w:t>添加孵化器</w:t>
      </w:r>
    </w:p>
    <w:p w14:paraId="3BC0F4C4" w14:textId="77777777" w:rsidR="00803222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47AC669" w14:textId="77777777" w:rsidR="00803222" w:rsidRDefault="00154E59" w:rsidP="00803222">
      <w:pPr>
        <w:spacing w:line="360" w:lineRule="auto"/>
        <w:ind w:firstLineChars="200" w:firstLine="420"/>
        <w:jc w:val="left"/>
      </w:pPr>
      <w:hyperlink r:id="rId17" w:anchor="p=新孵化器01" w:history="1">
        <w:r w:rsidR="00803222" w:rsidRPr="003916E7">
          <w:rPr>
            <w:rStyle w:val="a3"/>
            <w:rFonts w:hint="eastAsia"/>
          </w:rPr>
          <w:t>http://gxufyz.axshare.com/#p=</w:t>
        </w:r>
        <w:r w:rsidR="00803222" w:rsidRPr="003916E7">
          <w:rPr>
            <w:rStyle w:val="a3"/>
            <w:rFonts w:hint="eastAsia"/>
          </w:rPr>
          <w:t>新孵化器</w:t>
        </w:r>
        <w:r w:rsidR="00803222" w:rsidRPr="003916E7">
          <w:rPr>
            <w:rStyle w:val="a3"/>
            <w:rFonts w:hint="eastAsia"/>
          </w:rPr>
          <w:t>01</w:t>
        </w:r>
      </w:hyperlink>
    </w:p>
    <w:p w14:paraId="251AA7BA" w14:textId="77777777" w:rsidR="00803222" w:rsidRPr="007B3787" w:rsidRDefault="00803222" w:rsidP="00803222">
      <w:pPr>
        <w:spacing w:line="360" w:lineRule="auto"/>
        <w:ind w:left="420"/>
        <w:jc w:val="left"/>
        <w:rPr>
          <w:lang w:eastAsia="zh-CN"/>
        </w:rPr>
      </w:pPr>
      <w:r>
        <w:rPr>
          <w:rFonts w:hint="eastAsia"/>
          <w:lang w:eastAsia="zh-CN"/>
        </w:rPr>
        <w:t>添加内容包括：孵化器名称，地区，详细地址，场地面积，入住情况，场地费用，入驻要求，物业要求，特色服务，活动信息（包括活动名称，活动时间，具体描述），文</w:t>
      </w:r>
      <w:r>
        <w:rPr>
          <w:rFonts w:hint="eastAsia"/>
          <w:lang w:eastAsia="zh-CN"/>
        </w:rPr>
        <w:lastRenderedPageBreak/>
        <w:t>档，明星项目</w:t>
      </w:r>
    </w:p>
    <w:p w14:paraId="0AA14E89" w14:textId="77777777" w:rsidR="00803222" w:rsidRPr="004261DD" w:rsidRDefault="00803222" w:rsidP="00803222">
      <w:pPr>
        <w:spacing w:line="360" w:lineRule="auto"/>
        <w:jc w:val="left"/>
        <w:rPr>
          <w:lang w:eastAsia="zh-CN"/>
        </w:rPr>
      </w:pPr>
    </w:p>
    <w:p w14:paraId="694E8794" w14:textId="77777777" w:rsidR="00803222" w:rsidRDefault="00803222" w:rsidP="0080322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4B4203F" w14:textId="77777777" w:rsidR="00803222" w:rsidRDefault="00803222" w:rsidP="0080322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18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add</w:t>
      </w:r>
    </w:p>
    <w:p w14:paraId="0D45BE72" w14:textId="77777777" w:rsidR="00803222" w:rsidRPr="00AC572E" w:rsidRDefault="00803222" w:rsidP="0080322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803222" w:rsidRPr="007B3787" w14:paraId="4C187933" w14:textId="77777777" w:rsidTr="000F1620">
        <w:tc>
          <w:tcPr>
            <w:tcW w:w="704" w:type="dxa"/>
          </w:tcPr>
          <w:p w14:paraId="47A7DFAC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E3CB589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A0CF966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EC89378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FCE657F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03222" w:rsidRPr="007B3787" w14:paraId="41A72D66" w14:textId="77777777" w:rsidTr="000F1620">
        <w:tc>
          <w:tcPr>
            <w:tcW w:w="704" w:type="dxa"/>
          </w:tcPr>
          <w:p w14:paraId="61EE7EFA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58A3AC7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2FDA4BB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7A57BDE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28DB6B5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33AAC8DA" w14:textId="77777777" w:rsidTr="000F1620">
        <w:tc>
          <w:tcPr>
            <w:tcW w:w="704" w:type="dxa"/>
          </w:tcPr>
          <w:p w14:paraId="45856E68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2AE96925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5773705B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2AA2A94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530293C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9E82CCF" w14:textId="45FF14BE" w:rsidR="00803222" w:rsidRPr="00AC572E" w:rsidRDefault="001F1F48" w:rsidP="0080322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应答参数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803222" w:rsidRPr="007B3787" w14:paraId="18857DAA" w14:textId="77777777" w:rsidTr="000F1620">
        <w:tc>
          <w:tcPr>
            <w:tcW w:w="846" w:type="dxa"/>
          </w:tcPr>
          <w:p w14:paraId="1B0BE455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2435045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5B6B342B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ABD2BF0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64B799F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03222" w:rsidRPr="007B3787" w14:paraId="5008FD23" w14:textId="77777777" w:rsidTr="000F1620">
        <w:tc>
          <w:tcPr>
            <w:tcW w:w="846" w:type="dxa"/>
          </w:tcPr>
          <w:p w14:paraId="54329F60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3518FDB1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1AC944A6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65B4383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639BCB3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61DC7EBA" w14:textId="77777777" w:rsidTr="000F1620">
        <w:tc>
          <w:tcPr>
            <w:tcW w:w="846" w:type="dxa"/>
          </w:tcPr>
          <w:p w14:paraId="03E406F4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DEB6CF2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2BBF637F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858C1F8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0164832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803222" w:rsidRPr="007B3787" w14:paraId="028095B9" w14:textId="77777777" w:rsidTr="000F1620">
        <w:tc>
          <w:tcPr>
            <w:tcW w:w="846" w:type="dxa"/>
          </w:tcPr>
          <w:p w14:paraId="62F69A3B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2987C28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583E302C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4CAE93D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762C085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247335A" w14:textId="791CB7DB" w:rsidR="003342ED" w:rsidRPr="00F2044C" w:rsidRDefault="003342ED" w:rsidP="003342ED">
      <w:pPr>
        <w:pStyle w:val="3"/>
        <w:rPr>
          <w:lang w:eastAsia="zh-CN"/>
        </w:rPr>
      </w:pPr>
      <w:r>
        <w:rPr>
          <w:lang w:eastAsia="zh-CN"/>
        </w:rPr>
        <w:t>更新孵化器</w:t>
      </w:r>
      <w:r w:rsidR="00FE1544">
        <w:rPr>
          <w:rFonts w:hint="eastAsia"/>
          <w:lang w:eastAsia="zh-CN"/>
        </w:rPr>
        <w:t>基本</w:t>
      </w:r>
      <w:r>
        <w:rPr>
          <w:lang w:eastAsia="zh-CN"/>
        </w:rPr>
        <w:t>信息</w:t>
      </w:r>
      <w:bookmarkEnd w:id="109"/>
    </w:p>
    <w:p w14:paraId="5089B4FF" w14:textId="77777777" w:rsidR="003342ED" w:rsidRDefault="003342ED" w:rsidP="003342E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DF18868" w14:textId="77777777" w:rsidR="003342ED" w:rsidRDefault="00154E59" w:rsidP="003342ED">
      <w:pPr>
        <w:spacing w:line="360" w:lineRule="auto"/>
        <w:ind w:firstLineChars="200" w:firstLine="420"/>
        <w:jc w:val="left"/>
      </w:pPr>
      <w:hyperlink r:id="rId19" w:anchor="p=新孵化器01" w:history="1">
        <w:r w:rsidR="003342ED" w:rsidRPr="003916E7">
          <w:rPr>
            <w:rStyle w:val="a3"/>
            <w:rFonts w:hint="eastAsia"/>
          </w:rPr>
          <w:t>http://gxufyz.axshare.com/#p=</w:t>
        </w:r>
        <w:r w:rsidR="003342ED" w:rsidRPr="003916E7">
          <w:rPr>
            <w:rStyle w:val="a3"/>
            <w:rFonts w:hint="eastAsia"/>
          </w:rPr>
          <w:t>新孵化器</w:t>
        </w:r>
        <w:r w:rsidR="003342ED" w:rsidRPr="003916E7">
          <w:rPr>
            <w:rStyle w:val="a3"/>
            <w:rFonts w:hint="eastAsia"/>
          </w:rPr>
          <w:t>01</w:t>
        </w:r>
      </w:hyperlink>
    </w:p>
    <w:p w14:paraId="460ADB97" w14:textId="525088A1" w:rsidR="003342ED" w:rsidRPr="007B3787" w:rsidRDefault="001C4FAE" w:rsidP="003342ED">
      <w:pPr>
        <w:spacing w:line="360" w:lineRule="auto"/>
        <w:jc w:val="left"/>
        <w:rPr>
          <w:lang w:eastAsia="zh-CN"/>
        </w:rPr>
      </w:pPr>
      <w:r>
        <w:t>更新孵化器信息</w:t>
      </w:r>
      <w:r>
        <w:rPr>
          <w:rFonts w:hint="eastAsia"/>
          <w:lang w:eastAsia="zh-CN"/>
        </w:rPr>
        <w:t>，</w:t>
      </w:r>
      <w:r>
        <w:t>更新字段可能为</w:t>
      </w:r>
      <w:r w:rsidR="003342ED">
        <w:rPr>
          <w:rFonts w:hint="eastAsia"/>
          <w:lang w:eastAsia="zh-CN"/>
        </w:rPr>
        <w:t>：孵化器名称，地区，详细地址，场地面积，入住情况，场地费用，入驻要求</w:t>
      </w:r>
    </w:p>
    <w:p w14:paraId="29971995" w14:textId="77777777" w:rsidR="003342ED" w:rsidRDefault="003342ED" w:rsidP="003342E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4BD27EC" w14:textId="5C4E85AB" w:rsidR="003342ED" w:rsidRDefault="003342ED" w:rsidP="003342E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20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 w:rsidR="0038092C">
        <w:rPr>
          <w:lang w:eastAsia="zh-CN"/>
        </w:rPr>
        <w:t>update</w:t>
      </w:r>
      <w:r>
        <w:rPr>
          <w:lang w:eastAsia="zh-CN"/>
        </w:rPr>
        <w:t>Info</w:t>
      </w:r>
    </w:p>
    <w:p w14:paraId="09C59B13" w14:textId="77777777" w:rsidR="005E02C3" w:rsidRPr="00AC572E" w:rsidRDefault="005E02C3" w:rsidP="005E02C3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10" w:name="_Toc422073254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5E02C3" w:rsidRPr="007B3787" w14:paraId="25E60221" w14:textId="77777777" w:rsidTr="0049477B">
        <w:tc>
          <w:tcPr>
            <w:tcW w:w="704" w:type="dxa"/>
          </w:tcPr>
          <w:p w14:paraId="7CDADAED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30DAAAF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E59EDB0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B006B5B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A23439F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E02C3" w:rsidRPr="007B3787" w14:paraId="015BD631" w14:textId="77777777" w:rsidTr="0049477B">
        <w:tc>
          <w:tcPr>
            <w:tcW w:w="704" w:type="dxa"/>
          </w:tcPr>
          <w:p w14:paraId="03EC7DE4" w14:textId="77777777" w:rsidR="005E02C3" w:rsidRPr="007B3787" w:rsidRDefault="005E02C3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22A63566" w14:textId="77777777" w:rsidR="005E02C3" w:rsidRPr="007B3787" w:rsidRDefault="005E02C3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D5B4BEA" w14:textId="77777777" w:rsidR="005E02C3" w:rsidRPr="007B3787" w:rsidRDefault="005E02C3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127C4340" w14:textId="77777777" w:rsidR="005E02C3" w:rsidRPr="007B3787" w:rsidRDefault="005E02C3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42CAFAA" w14:textId="77777777" w:rsidR="005E02C3" w:rsidRPr="007B3787" w:rsidRDefault="005E02C3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4A1D4B" w:rsidRPr="007B3787" w14:paraId="636D1509" w14:textId="77777777" w:rsidTr="0049477B">
        <w:tc>
          <w:tcPr>
            <w:tcW w:w="704" w:type="dxa"/>
          </w:tcPr>
          <w:p w14:paraId="73ABAA58" w14:textId="6ACCE08B" w:rsidR="004A1D4B" w:rsidRDefault="004A1D4B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BB2F2A0" w14:textId="5BD51343" w:rsidR="004A1D4B" w:rsidRDefault="00120FAF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incubatorId</w:t>
            </w:r>
          </w:p>
        </w:tc>
        <w:tc>
          <w:tcPr>
            <w:tcW w:w="1985" w:type="dxa"/>
          </w:tcPr>
          <w:p w14:paraId="3B1292F5" w14:textId="72A16B23" w:rsidR="004A1D4B" w:rsidRDefault="00057C4C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孵化器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529C88A2" w14:textId="77777777" w:rsidR="004A1D4B" w:rsidRPr="007B3787" w:rsidRDefault="004A1D4B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A32A191" w14:textId="77777777" w:rsidR="004A1D4B" w:rsidRDefault="004A1D4B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A26B49" w:rsidRPr="007B3787" w14:paraId="6CCE81F6" w14:textId="77777777" w:rsidTr="0049477B">
        <w:tc>
          <w:tcPr>
            <w:tcW w:w="704" w:type="dxa"/>
          </w:tcPr>
          <w:p w14:paraId="6A0F0163" w14:textId="79D32D94" w:rsidR="00A26B49" w:rsidRPr="007B3787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5CB52C7F" w14:textId="7EC3340E" w:rsidR="00A26B49" w:rsidRPr="007B3787" w:rsidRDefault="00A26B4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</w:t>
            </w:r>
            <w:r w:rsidR="00660EAF">
              <w:rPr>
                <w:lang w:eastAsia="zh-CN"/>
              </w:rPr>
              <w:t>Url</w:t>
            </w:r>
          </w:p>
        </w:tc>
        <w:tc>
          <w:tcPr>
            <w:tcW w:w="1985" w:type="dxa"/>
          </w:tcPr>
          <w:p w14:paraId="2D78F5CE" w14:textId="1419C05B" w:rsidR="00A26B49" w:rsidRPr="007B3787" w:rsidRDefault="00A26B49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孵化器</w:t>
            </w:r>
            <w:r>
              <w:rPr>
                <w:lang w:eastAsia="zh-CN"/>
              </w:rPr>
              <w:t>logo</w:t>
            </w:r>
          </w:p>
        </w:tc>
        <w:tc>
          <w:tcPr>
            <w:tcW w:w="1276" w:type="dxa"/>
          </w:tcPr>
          <w:p w14:paraId="147AA85F" w14:textId="77777777" w:rsidR="00A26B49" w:rsidRPr="007B3787" w:rsidRDefault="00A26B4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099F165" w14:textId="78FA73AA" w:rsidR="00A26B49" w:rsidRPr="007B3787" w:rsidRDefault="00A26B4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 id</w:t>
            </w:r>
          </w:p>
        </w:tc>
      </w:tr>
      <w:tr w:rsidR="00A26B49" w:rsidRPr="007B3787" w14:paraId="6BCEC6F2" w14:textId="77777777" w:rsidTr="0049477B">
        <w:tc>
          <w:tcPr>
            <w:tcW w:w="704" w:type="dxa"/>
          </w:tcPr>
          <w:p w14:paraId="734037F8" w14:textId="5346D77A" w:rsidR="00A26B49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01B01424" w14:textId="50913D82" w:rsidR="00A26B49" w:rsidRDefault="00A26B4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B01640C" w14:textId="6EF187A7" w:rsidR="00A26B49" w:rsidRDefault="00A26B4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地区</w:t>
            </w:r>
          </w:p>
        </w:tc>
        <w:tc>
          <w:tcPr>
            <w:tcW w:w="1276" w:type="dxa"/>
          </w:tcPr>
          <w:p w14:paraId="5F67F853" w14:textId="77777777" w:rsidR="00A26B49" w:rsidRPr="007B3787" w:rsidRDefault="00A26B4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2AE8270" w14:textId="77777777" w:rsidR="00A26B49" w:rsidRDefault="00A26B49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F815B5" w:rsidRPr="007B3787" w14:paraId="15E9BB70" w14:textId="77777777" w:rsidTr="0049477B">
        <w:tc>
          <w:tcPr>
            <w:tcW w:w="704" w:type="dxa"/>
          </w:tcPr>
          <w:p w14:paraId="246B7493" w14:textId="2C4C8521" w:rsidR="00F815B5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4963E493" w14:textId="1CB8A7F6" w:rsidR="00F815B5" w:rsidRDefault="00F815B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1844A596" w14:textId="73103B04" w:rsidR="00F815B5" w:rsidRDefault="00F815B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地区</w:t>
            </w:r>
          </w:p>
        </w:tc>
        <w:tc>
          <w:tcPr>
            <w:tcW w:w="1276" w:type="dxa"/>
          </w:tcPr>
          <w:p w14:paraId="1C91183A" w14:textId="77777777" w:rsidR="00F815B5" w:rsidRPr="007B3787" w:rsidRDefault="00F815B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55B2D69" w14:textId="77777777" w:rsidR="00F815B5" w:rsidRDefault="00F815B5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F815B5" w:rsidRPr="007B3787" w14:paraId="240D8F8F" w14:textId="77777777" w:rsidTr="0049477B">
        <w:tc>
          <w:tcPr>
            <w:tcW w:w="704" w:type="dxa"/>
          </w:tcPr>
          <w:p w14:paraId="0CFCF603" w14:textId="13C8FCAF" w:rsidR="00F815B5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 w:rsidR="00F815B5">
              <w:rPr>
                <w:rFonts w:hint="eastAsia"/>
                <w:lang w:eastAsia="zh-CN"/>
              </w:rPr>
              <w:t>.1</w:t>
            </w:r>
          </w:p>
        </w:tc>
        <w:tc>
          <w:tcPr>
            <w:tcW w:w="2126" w:type="dxa"/>
          </w:tcPr>
          <w:p w14:paraId="5F7692E0" w14:textId="5F9C5167" w:rsidR="00F815B5" w:rsidRDefault="00F815B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  <w:r w:rsidR="004C5C36"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62ED87A5" w14:textId="52ABB647" w:rsidR="00F815B5" w:rsidRDefault="00F815B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4D79B0D6" w14:textId="77777777" w:rsidR="00F815B5" w:rsidRPr="007B3787" w:rsidRDefault="00F815B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081F129" w14:textId="0AEBC386" w:rsidR="00F815B5" w:rsidRDefault="004C5C3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F815B5" w:rsidRPr="007B3787" w14:paraId="0125549F" w14:textId="77777777" w:rsidTr="0049477B">
        <w:tc>
          <w:tcPr>
            <w:tcW w:w="704" w:type="dxa"/>
          </w:tcPr>
          <w:p w14:paraId="49370DDF" w14:textId="1CDBCD14" w:rsidR="00F815B5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5</w:t>
            </w:r>
            <w:r w:rsidR="00F815B5">
              <w:rPr>
                <w:rFonts w:hint="eastAsia"/>
                <w:lang w:eastAsia="zh-CN"/>
              </w:rPr>
              <w:t>.2</w:t>
            </w:r>
          </w:p>
        </w:tc>
        <w:tc>
          <w:tcPr>
            <w:tcW w:w="2126" w:type="dxa"/>
          </w:tcPr>
          <w:p w14:paraId="601C0B09" w14:textId="0F8D90F9" w:rsidR="00F815B5" w:rsidRDefault="004C5C3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  <w:r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2EE04F1B" w14:textId="51593441" w:rsidR="00F815B5" w:rsidRDefault="00F815B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6E479BCB" w14:textId="77777777" w:rsidR="00F815B5" w:rsidRPr="007B3787" w:rsidRDefault="00F815B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C30A48B" w14:textId="77777777" w:rsidR="00F815B5" w:rsidRDefault="00F815B5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29033B" w:rsidRPr="007B3787" w14:paraId="3104D17B" w14:textId="77777777" w:rsidTr="0049477B">
        <w:tc>
          <w:tcPr>
            <w:tcW w:w="704" w:type="dxa"/>
          </w:tcPr>
          <w:p w14:paraId="489CA3F4" w14:textId="28553141" w:rsidR="0029033B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 w:rsidR="0029033B">
              <w:rPr>
                <w:rFonts w:hint="eastAsia"/>
                <w:lang w:eastAsia="zh-CN"/>
              </w:rPr>
              <w:t>.3</w:t>
            </w:r>
          </w:p>
        </w:tc>
        <w:tc>
          <w:tcPr>
            <w:tcW w:w="2126" w:type="dxa"/>
          </w:tcPr>
          <w:p w14:paraId="3C4A99D6" w14:textId="10F32D81" w:rsidR="0029033B" w:rsidRDefault="0029033B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address</w:t>
            </w:r>
          </w:p>
        </w:tc>
        <w:tc>
          <w:tcPr>
            <w:tcW w:w="1985" w:type="dxa"/>
          </w:tcPr>
          <w:p w14:paraId="14FC8A8D" w14:textId="5C257B56" w:rsidR="0029033B" w:rsidRDefault="0029033B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详细地址</w:t>
            </w:r>
          </w:p>
        </w:tc>
        <w:tc>
          <w:tcPr>
            <w:tcW w:w="1276" w:type="dxa"/>
          </w:tcPr>
          <w:p w14:paraId="375BF49A" w14:textId="77777777" w:rsidR="0029033B" w:rsidRPr="007B3787" w:rsidRDefault="0029033B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DC38652" w14:textId="77777777" w:rsidR="0029033B" w:rsidRDefault="0029033B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29033B" w:rsidRPr="007B3787" w14:paraId="6E5C1144" w14:textId="77777777" w:rsidTr="0049477B">
        <w:tc>
          <w:tcPr>
            <w:tcW w:w="704" w:type="dxa"/>
          </w:tcPr>
          <w:p w14:paraId="45E3AF57" w14:textId="69FEBCA2" w:rsidR="0029033B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26" w:type="dxa"/>
          </w:tcPr>
          <w:p w14:paraId="4ACA66DD" w14:textId="3CD989A9" w:rsidR="0029033B" w:rsidRDefault="004C5C36" w:rsidP="0049477B">
            <w:pPr>
              <w:spacing w:line="360" w:lineRule="auto"/>
              <w:rPr>
                <w:lang w:eastAsia="zh-CN"/>
              </w:rPr>
            </w:pPr>
            <w:r w:rsidRPr="004C5C36">
              <w:rPr>
                <w:lang w:eastAsia="zh-CN"/>
              </w:rPr>
              <w:t>acreage</w:t>
            </w:r>
          </w:p>
        </w:tc>
        <w:tc>
          <w:tcPr>
            <w:tcW w:w="1985" w:type="dxa"/>
          </w:tcPr>
          <w:p w14:paraId="51D8F6FD" w14:textId="59DD7538" w:rsidR="0029033B" w:rsidRDefault="0029033B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场地面积</w:t>
            </w:r>
          </w:p>
        </w:tc>
        <w:tc>
          <w:tcPr>
            <w:tcW w:w="1276" w:type="dxa"/>
          </w:tcPr>
          <w:p w14:paraId="0B88256D" w14:textId="77777777" w:rsidR="0029033B" w:rsidRPr="007B3787" w:rsidRDefault="0029033B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1106E17" w14:textId="77777777" w:rsidR="0029033B" w:rsidRDefault="0029033B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B75C0A" w:rsidRPr="007B3787" w14:paraId="19CAB85C" w14:textId="77777777" w:rsidTr="0049477B">
        <w:tc>
          <w:tcPr>
            <w:tcW w:w="704" w:type="dxa"/>
          </w:tcPr>
          <w:p w14:paraId="325E2112" w14:textId="09D26139" w:rsidR="00B75C0A" w:rsidRDefault="00AD1061" w:rsidP="00B75C0A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126" w:type="dxa"/>
          </w:tcPr>
          <w:p w14:paraId="602789D4" w14:textId="619B16B3" w:rsidR="00B75C0A" w:rsidRDefault="004935AA" w:rsidP="00B75C0A">
            <w:pPr>
              <w:spacing w:line="360" w:lineRule="auto"/>
              <w:rPr>
                <w:lang w:eastAsia="zh-CN"/>
              </w:rPr>
            </w:pPr>
            <w:r w:rsidRPr="004935AA">
              <w:rPr>
                <w:lang w:eastAsia="zh-CN"/>
              </w:rPr>
              <w:t>introduction</w:t>
            </w:r>
          </w:p>
        </w:tc>
        <w:tc>
          <w:tcPr>
            <w:tcW w:w="1985" w:type="dxa"/>
          </w:tcPr>
          <w:p w14:paraId="67DF7623" w14:textId="0D826A69" w:rsidR="00B75C0A" w:rsidRDefault="00B75C0A" w:rsidP="00B75C0A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入驻情况</w:t>
            </w:r>
          </w:p>
        </w:tc>
        <w:tc>
          <w:tcPr>
            <w:tcW w:w="1276" w:type="dxa"/>
          </w:tcPr>
          <w:p w14:paraId="02C3FAAE" w14:textId="77777777" w:rsidR="00B75C0A" w:rsidRPr="007B3787" w:rsidRDefault="00B75C0A" w:rsidP="00B75C0A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3749025" w14:textId="77777777" w:rsidR="00B75C0A" w:rsidRDefault="00B75C0A" w:rsidP="00B75C0A">
            <w:pPr>
              <w:spacing w:line="360" w:lineRule="auto"/>
              <w:rPr>
                <w:lang w:eastAsia="zh-CN"/>
              </w:rPr>
            </w:pPr>
          </w:p>
        </w:tc>
      </w:tr>
      <w:tr w:rsidR="00F3280E" w:rsidRPr="007B3787" w14:paraId="4DE1339C" w14:textId="77777777" w:rsidTr="0049477B">
        <w:tc>
          <w:tcPr>
            <w:tcW w:w="704" w:type="dxa"/>
          </w:tcPr>
          <w:p w14:paraId="5424C65D" w14:textId="022BF055" w:rsidR="00F3280E" w:rsidRDefault="00AD1061" w:rsidP="00B75C0A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126" w:type="dxa"/>
          </w:tcPr>
          <w:p w14:paraId="21DAC856" w14:textId="4C945950" w:rsidR="00F3280E" w:rsidRDefault="00F3280E" w:rsidP="00B75C0A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price</w:t>
            </w:r>
          </w:p>
        </w:tc>
        <w:tc>
          <w:tcPr>
            <w:tcW w:w="1985" w:type="dxa"/>
          </w:tcPr>
          <w:p w14:paraId="614449F5" w14:textId="72333F61" w:rsidR="00F3280E" w:rsidRPr="00697BA8" w:rsidRDefault="00F3280E" w:rsidP="00B75C0A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场地费用</w:t>
            </w:r>
          </w:p>
        </w:tc>
        <w:tc>
          <w:tcPr>
            <w:tcW w:w="1276" w:type="dxa"/>
          </w:tcPr>
          <w:p w14:paraId="13D6171F" w14:textId="2C8055A2" w:rsidR="00F3280E" w:rsidRPr="007B3787" w:rsidRDefault="00F81D1E" w:rsidP="00B75C0A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1741AEF2" w14:textId="77777777" w:rsidR="00F3280E" w:rsidRDefault="00F3280E" w:rsidP="00B75C0A">
            <w:pPr>
              <w:spacing w:line="360" w:lineRule="auto"/>
              <w:rPr>
                <w:lang w:eastAsia="zh-CN"/>
              </w:rPr>
            </w:pPr>
          </w:p>
        </w:tc>
      </w:tr>
    </w:tbl>
    <w:p w14:paraId="59735D83" w14:textId="77777777" w:rsidR="001E1C8C" w:rsidRDefault="001E1C8C" w:rsidP="001E1C8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1E1C8C" w:rsidRPr="007B3787" w14:paraId="16484B47" w14:textId="77777777" w:rsidTr="000F1620">
        <w:tc>
          <w:tcPr>
            <w:tcW w:w="846" w:type="dxa"/>
          </w:tcPr>
          <w:p w14:paraId="39D7427B" w14:textId="77777777" w:rsidR="001E1C8C" w:rsidRPr="007B3787" w:rsidRDefault="001E1C8C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21E4500" w14:textId="77777777" w:rsidR="001E1C8C" w:rsidRPr="007B3787" w:rsidRDefault="001E1C8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E49BC16" w14:textId="77777777" w:rsidR="001E1C8C" w:rsidRPr="007B3787" w:rsidRDefault="001E1C8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DC15C7A" w14:textId="77777777" w:rsidR="001E1C8C" w:rsidRPr="007B3787" w:rsidRDefault="001E1C8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E058EE8" w14:textId="77777777" w:rsidR="001E1C8C" w:rsidRPr="007B3787" w:rsidRDefault="001E1C8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E1C8C" w:rsidRPr="007B3787" w14:paraId="61F8DF67" w14:textId="77777777" w:rsidTr="000F1620">
        <w:tc>
          <w:tcPr>
            <w:tcW w:w="846" w:type="dxa"/>
          </w:tcPr>
          <w:p w14:paraId="6E7C92F8" w14:textId="77777777" w:rsidR="001E1C8C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C1F2C6E" w14:textId="77777777" w:rsidR="001E1C8C" w:rsidRPr="007B3787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updated</w:t>
            </w:r>
          </w:p>
        </w:tc>
        <w:tc>
          <w:tcPr>
            <w:tcW w:w="1985" w:type="dxa"/>
          </w:tcPr>
          <w:p w14:paraId="12F84703" w14:textId="77777777" w:rsidR="001E1C8C" w:rsidRPr="007B3787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9C909C4" w14:textId="77777777" w:rsidR="001E1C8C" w:rsidRPr="007B3787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10888F94" w14:textId="77777777" w:rsidR="001E1C8C" w:rsidRPr="007B3787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1E1C8C" w:rsidRPr="007B3787" w14:paraId="38DBF951" w14:textId="77777777" w:rsidTr="000F1620">
        <w:tc>
          <w:tcPr>
            <w:tcW w:w="846" w:type="dxa"/>
          </w:tcPr>
          <w:p w14:paraId="239F6CEE" w14:textId="77777777" w:rsidR="001E1C8C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36229943" w14:textId="77777777" w:rsidR="001E1C8C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685E7F05" w14:textId="77777777" w:rsidR="001E1C8C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0C3BE14D" w14:textId="77777777" w:rsidR="001E1C8C" w:rsidRPr="007B3787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03EEB76" w14:textId="77777777" w:rsidR="001E1C8C" w:rsidRPr="007B3787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E7F5F02" w14:textId="54EC0247" w:rsidR="00494C71" w:rsidRPr="00F2044C" w:rsidRDefault="00494C71" w:rsidP="00494C71">
      <w:pPr>
        <w:pStyle w:val="3"/>
        <w:rPr>
          <w:lang w:eastAsia="zh-CN"/>
        </w:rPr>
      </w:pPr>
      <w:r>
        <w:rPr>
          <w:lang w:eastAsia="zh-CN"/>
        </w:rPr>
        <w:t>更新孵化器</w:t>
      </w:r>
      <w:r>
        <w:rPr>
          <w:rFonts w:hint="eastAsia"/>
          <w:lang w:eastAsia="zh-CN"/>
        </w:rPr>
        <w:t>服务要求</w:t>
      </w:r>
    </w:p>
    <w:p w14:paraId="576CC690" w14:textId="77777777" w:rsidR="00494C71" w:rsidRDefault="00494C71" w:rsidP="00494C7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30A5F4D" w14:textId="77777777" w:rsidR="00494C71" w:rsidRDefault="00154E59" w:rsidP="00494C71">
      <w:pPr>
        <w:spacing w:line="360" w:lineRule="auto"/>
        <w:ind w:firstLineChars="200" w:firstLine="420"/>
        <w:jc w:val="left"/>
      </w:pPr>
      <w:hyperlink r:id="rId21" w:anchor="p=新孵化器01" w:history="1">
        <w:r w:rsidR="00494C71" w:rsidRPr="003916E7">
          <w:rPr>
            <w:rStyle w:val="a3"/>
            <w:rFonts w:hint="eastAsia"/>
          </w:rPr>
          <w:t>http://gxufyz.axshare.com/#p=</w:t>
        </w:r>
        <w:r w:rsidR="00494C71" w:rsidRPr="003916E7">
          <w:rPr>
            <w:rStyle w:val="a3"/>
            <w:rFonts w:hint="eastAsia"/>
          </w:rPr>
          <w:t>新孵化器</w:t>
        </w:r>
        <w:r w:rsidR="00494C71" w:rsidRPr="003916E7">
          <w:rPr>
            <w:rStyle w:val="a3"/>
            <w:rFonts w:hint="eastAsia"/>
          </w:rPr>
          <w:t>01</w:t>
        </w:r>
      </w:hyperlink>
    </w:p>
    <w:p w14:paraId="3FF6D069" w14:textId="77777777" w:rsidR="00494C71" w:rsidRPr="007B3787" w:rsidRDefault="00494C71" w:rsidP="00494C71">
      <w:pPr>
        <w:spacing w:line="360" w:lineRule="auto"/>
        <w:jc w:val="left"/>
        <w:rPr>
          <w:lang w:eastAsia="zh-CN"/>
        </w:rPr>
      </w:pPr>
      <w:r>
        <w:t>更新孵化器信息</w:t>
      </w:r>
      <w:r>
        <w:rPr>
          <w:rFonts w:hint="eastAsia"/>
          <w:lang w:eastAsia="zh-CN"/>
        </w:rPr>
        <w:t>，</w:t>
      </w:r>
      <w:r>
        <w:t>更新字段可能为</w:t>
      </w:r>
      <w:r>
        <w:rPr>
          <w:rFonts w:hint="eastAsia"/>
          <w:lang w:eastAsia="zh-CN"/>
        </w:rPr>
        <w:t>：孵化器名称，地区，详细地址，场地面积，入住情况，场地费用，入驻要求，物业要求，特色服务，文档，明星项目</w:t>
      </w:r>
    </w:p>
    <w:p w14:paraId="7AA611E7" w14:textId="77777777" w:rsidR="00494C71" w:rsidRDefault="00494C71" w:rsidP="00494C7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009BFE1" w14:textId="2D42D468" w:rsidR="00494C71" w:rsidRDefault="00494C71" w:rsidP="00494C7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22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 w:rsidR="00BA5F63">
        <w:rPr>
          <w:lang w:eastAsia="zh-CN"/>
        </w:rPr>
        <w:t>updateServe</w:t>
      </w:r>
    </w:p>
    <w:p w14:paraId="7C10D064" w14:textId="77777777" w:rsidR="00004FEA" w:rsidRPr="00AC572E" w:rsidRDefault="00004FEA" w:rsidP="00004FE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004FEA" w:rsidRPr="007B3787" w14:paraId="67D091D8" w14:textId="77777777" w:rsidTr="0049477B">
        <w:tc>
          <w:tcPr>
            <w:tcW w:w="704" w:type="dxa"/>
          </w:tcPr>
          <w:p w14:paraId="2C178E7B" w14:textId="77777777" w:rsidR="00004FEA" w:rsidRPr="007B3787" w:rsidRDefault="00004FEA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1EC1CBCB" w14:textId="77777777" w:rsidR="00004FEA" w:rsidRPr="007B3787" w:rsidRDefault="00004FE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BB3ECB0" w14:textId="77777777" w:rsidR="00004FEA" w:rsidRPr="007B3787" w:rsidRDefault="00004FE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08BC96C" w14:textId="77777777" w:rsidR="00004FEA" w:rsidRPr="007B3787" w:rsidRDefault="00004FE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DBAF186" w14:textId="77777777" w:rsidR="00004FEA" w:rsidRPr="007B3787" w:rsidRDefault="00004FE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04FEA" w:rsidRPr="007B3787" w14:paraId="21CBD644" w14:textId="77777777" w:rsidTr="0049477B">
        <w:tc>
          <w:tcPr>
            <w:tcW w:w="704" w:type="dxa"/>
          </w:tcPr>
          <w:p w14:paraId="47780873" w14:textId="77777777" w:rsidR="00004FEA" w:rsidRPr="007B3787" w:rsidRDefault="00004FE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62E8FCB7" w14:textId="77777777" w:rsidR="00004FEA" w:rsidRPr="007B3787" w:rsidRDefault="00004FEA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1F33E9A0" w14:textId="77777777" w:rsidR="00004FEA" w:rsidRPr="007B3787" w:rsidRDefault="00004FE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25965D3E" w14:textId="77777777" w:rsidR="00004FEA" w:rsidRPr="007B3787" w:rsidRDefault="00004FE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483DD41" w14:textId="77777777" w:rsidR="00004FEA" w:rsidRPr="007B3787" w:rsidRDefault="00004FEA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110CB7" w:rsidRPr="007B3787" w14:paraId="1DBA21D7" w14:textId="77777777" w:rsidTr="00110CB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C5DC6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65450" w14:textId="7884F119" w:rsidR="00110CB7" w:rsidRPr="007B3787" w:rsidRDefault="00B117A7" w:rsidP="0049477B">
            <w:pPr>
              <w:spacing w:line="360" w:lineRule="auto"/>
              <w:rPr>
                <w:lang w:eastAsia="zh-CN"/>
              </w:rPr>
            </w:pPr>
            <w:r w:rsidRPr="00B117A7">
              <w:rPr>
                <w:lang w:eastAsia="zh-CN"/>
              </w:rPr>
              <w:t>incubatorId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D63AC" w14:textId="0B22B4C9" w:rsidR="00110CB7" w:rsidRPr="007B3787" w:rsidRDefault="00C41DA0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孵化器</w:t>
            </w:r>
            <w:r w:rsidR="00110CB7">
              <w:rPr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57276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4DC75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110CB7" w:rsidRPr="007B3787" w14:paraId="375DA97B" w14:textId="77777777" w:rsidTr="00110CB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7E1E4" w14:textId="75E58006" w:rsidR="00110CB7" w:rsidRDefault="00110CB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1B621" w14:textId="584AF561" w:rsidR="00110CB7" w:rsidRDefault="00110CB7" w:rsidP="0049477B">
            <w:pPr>
              <w:spacing w:line="360" w:lineRule="auto"/>
              <w:rPr>
                <w:lang w:eastAsia="zh-CN"/>
              </w:rPr>
            </w:pPr>
            <w:r w:rsidRPr="00A3659E">
              <w:rPr>
                <w:lang w:eastAsia="zh-CN"/>
              </w:rPr>
              <w:t>requirement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4E2B5" w14:textId="7C448458" w:rsidR="00110CB7" w:rsidRDefault="00110CB7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入驻要求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A27FA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C5CB8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110CB7" w:rsidRPr="007B3787" w14:paraId="07CC080B" w14:textId="77777777" w:rsidTr="00110CB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05923" w14:textId="395D369C" w:rsidR="00110CB7" w:rsidRDefault="00110CB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842FF" w14:textId="72BC016C" w:rsidR="00110CB7" w:rsidRPr="00A3659E" w:rsidRDefault="00110CB7" w:rsidP="0049477B">
            <w:pPr>
              <w:spacing w:line="360" w:lineRule="auto"/>
              <w:rPr>
                <w:lang w:eastAsia="zh-CN"/>
              </w:rPr>
            </w:pPr>
            <w:r w:rsidRPr="00A3659E">
              <w:rPr>
                <w:lang w:eastAsia="zh-CN"/>
              </w:rPr>
              <w:t>propertyService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EFBB8" w14:textId="318F8BFD" w:rsidR="00110CB7" w:rsidRDefault="00110CB7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物业服务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B7578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65C34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FE493C" w:rsidRPr="007B3787" w14:paraId="5F31496B" w14:textId="77777777" w:rsidTr="00110CB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5055D" w14:textId="00DA81B7" w:rsidR="00FE493C" w:rsidRDefault="00FE493C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BB6A5" w14:textId="75825EFF" w:rsidR="00FE493C" w:rsidRPr="00A3659E" w:rsidRDefault="00FE493C" w:rsidP="0049477B">
            <w:pPr>
              <w:spacing w:line="360" w:lineRule="auto"/>
              <w:rPr>
                <w:lang w:eastAsia="zh-CN"/>
              </w:rPr>
            </w:pPr>
            <w:r w:rsidRPr="00A3659E">
              <w:rPr>
                <w:lang w:eastAsia="zh-CN"/>
              </w:rPr>
              <w:t>specialService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ACD82" w14:textId="3AA1C075" w:rsidR="00FE493C" w:rsidRDefault="00FE493C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特色服务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AA78D" w14:textId="77777777" w:rsidR="00FE493C" w:rsidRPr="007B3787" w:rsidRDefault="00FE493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AB652" w14:textId="77777777" w:rsidR="00FE493C" w:rsidRPr="007B3787" w:rsidRDefault="00FE493C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6EAB68AB" w14:textId="77777777" w:rsidR="001F1F48" w:rsidRDefault="001F1F48" w:rsidP="001F1F48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1F1F48" w:rsidRPr="007B3787" w14:paraId="3B60585A" w14:textId="77777777" w:rsidTr="000F1620">
        <w:tc>
          <w:tcPr>
            <w:tcW w:w="846" w:type="dxa"/>
          </w:tcPr>
          <w:p w14:paraId="40DB5F1C" w14:textId="77777777" w:rsidR="001F1F48" w:rsidRPr="007B3787" w:rsidRDefault="001F1F48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ADC79BB" w14:textId="77777777" w:rsidR="001F1F48" w:rsidRPr="007B3787" w:rsidRDefault="001F1F4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736DC7E" w14:textId="77777777" w:rsidR="001F1F48" w:rsidRPr="007B3787" w:rsidRDefault="001F1F4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EB59448" w14:textId="77777777" w:rsidR="001F1F48" w:rsidRPr="007B3787" w:rsidRDefault="001F1F4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7066513" w14:textId="77777777" w:rsidR="001F1F48" w:rsidRPr="007B3787" w:rsidRDefault="001F1F4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F1F48" w:rsidRPr="007B3787" w14:paraId="71F75E86" w14:textId="77777777" w:rsidTr="000F1620">
        <w:tc>
          <w:tcPr>
            <w:tcW w:w="846" w:type="dxa"/>
          </w:tcPr>
          <w:p w14:paraId="7A2A5559" w14:textId="77777777" w:rsidR="001F1F48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451943AC" w14:textId="77777777" w:rsidR="001F1F48" w:rsidRPr="007B3787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updated</w:t>
            </w:r>
          </w:p>
        </w:tc>
        <w:tc>
          <w:tcPr>
            <w:tcW w:w="1985" w:type="dxa"/>
          </w:tcPr>
          <w:p w14:paraId="7545FF90" w14:textId="77777777" w:rsidR="001F1F48" w:rsidRPr="007B3787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96A2E9A" w14:textId="77777777" w:rsidR="001F1F48" w:rsidRPr="007B3787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198A8404" w14:textId="77777777" w:rsidR="001F1F48" w:rsidRPr="007B3787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1F1F48" w:rsidRPr="007B3787" w14:paraId="0507F3BE" w14:textId="77777777" w:rsidTr="000F1620">
        <w:tc>
          <w:tcPr>
            <w:tcW w:w="846" w:type="dxa"/>
          </w:tcPr>
          <w:p w14:paraId="39F2290D" w14:textId="77777777" w:rsidR="001F1F48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1A1DA0A1" w14:textId="77777777" w:rsidR="001F1F48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7DA81035" w14:textId="77777777" w:rsidR="001F1F48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3382CBA6" w14:textId="77777777" w:rsidR="001F1F48" w:rsidRPr="007B3787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BCB65AA" w14:textId="77777777" w:rsidR="001F1F48" w:rsidRPr="007B3787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A61388E" w14:textId="1EAAF39A" w:rsidR="00163554" w:rsidRPr="00F2044C" w:rsidRDefault="00163554" w:rsidP="00163554">
      <w:pPr>
        <w:pStyle w:val="3"/>
        <w:rPr>
          <w:lang w:eastAsia="zh-CN"/>
        </w:rPr>
      </w:pPr>
      <w:r>
        <w:rPr>
          <w:lang w:eastAsia="zh-CN"/>
        </w:rPr>
        <w:lastRenderedPageBreak/>
        <w:t>上传</w:t>
      </w:r>
      <w:r w:rsidR="002E79CB">
        <w:rPr>
          <w:lang w:eastAsia="zh-CN"/>
        </w:rPr>
        <w:t>文档</w:t>
      </w:r>
    </w:p>
    <w:p w14:paraId="3EC377C7" w14:textId="77777777" w:rsidR="00163554" w:rsidRDefault="00163554" w:rsidP="0016355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BD6DF1D" w14:textId="77777777" w:rsidR="00163554" w:rsidRDefault="00154E59" w:rsidP="00163554">
      <w:pPr>
        <w:spacing w:line="360" w:lineRule="auto"/>
        <w:ind w:firstLineChars="200" w:firstLine="420"/>
        <w:jc w:val="left"/>
      </w:pPr>
      <w:hyperlink r:id="rId23" w:anchor="p=新孵化器01" w:history="1">
        <w:r w:rsidR="00163554" w:rsidRPr="003916E7">
          <w:rPr>
            <w:rStyle w:val="a3"/>
            <w:rFonts w:hint="eastAsia"/>
          </w:rPr>
          <w:t>http://gxufyz.axshare.com/#p=</w:t>
        </w:r>
        <w:r w:rsidR="00163554" w:rsidRPr="003916E7">
          <w:rPr>
            <w:rStyle w:val="a3"/>
            <w:rFonts w:hint="eastAsia"/>
          </w:rPr>
          <w:t>新孵化器</w:t>
        </w:r>
        <w:r w:rsidR="00163554" w:rsidRPr="003916E7">
          <w:rPr>
            <w:rStyle w:val="a3"/>
            <w:rFonts w:hint="eastAsia"/>
          </w:rPr>
          <w:t>01</w:t>
        </w:r>
      </w:hyperlink>
    </w:p>
    <w:p w14:paraId="2D3A42DD" w14:textId="77777777" w:rsidR="00163554" w:rsidRPr="007B3787" w:rsidRDefault="00163554" w:rsidP="00163554">
      <w:pPr>
        <w:spacing w:line="360" w:lineRule="auto"/>
        <w:jc w:val="left"/>
        <w:rPr>
          <w:lang w:eastAsia="zh-CN"/>
        </w:rPr>
      </w:pPr>
      <w:r>
        <w:t>更新孵化器信息</w:t>
      </w:r>
      <w:r>
        <w:rPr>
          <w:rFonts w:hint="eastAsia"/>
          <w:lang w:eastAsia="zh-CN"/>
        </w:rPr>
        <w:t>，</w:t>
      </w:r>
      <w:r>
        <w:t>更新字段可能为</w:t>
      </w:r>
      <w:r>
        <w:rPr>
          <w:rFonts w:hint="eastAsia"/>
          <w:lang w:eastAsia="zh-CN"/>
        </w:rPr>
        <w:t>：孵化器名称，地区，详细地址，场地面积，入住情况，场地费用，入驻要求，物业要求，特色服务，文档，明星项目</w:t>
      </w:r>
    </w:p>
    <w:p w14:paraId="2F23DE58" w14:textId="77777777" w:rsidR="00163554" w:rsidRDefault="00163554" w:rsidP="0016355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E15A971" w14:textId="77777777" w:rsidR="00163554" w:rsidRDefault="00163554" w:rsidP="0016355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24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>
        <w:rPr>
          <w:lang w:eastAsia="zh-CN"/>
        </w:rPr>
        <w:t>getInfo</w:t>
      </w:r>
    </w:p>
    <w:p w14:paraId="3A2A0E50" w14:textId="77777777" w:rsidR="00110CEA" w:rsidRPr="00AC572E" w:rsidRDefault="00110CEA" w:rsidP="00110CE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110CEA" w:rsidRPr="007B3787" w14:paraId="4A98AED8" w14:textId="77777777" w:rsidTr="000F1620">
        <w:tc>
          <w:tcPr>
            <w:tcW w:w="846" w:type="dxa"/>
          </w:tcPr>
          <w:p w14:paraId="7A73DA04" w14:textId="77777777" w:rsidR="00110CEA" w:rsidRPr="007B3787" w:rsidRDefault="00110CEA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97FCC2E" w14:textId="77777777" w:rsidR="00110CEA" w:rsidRPr="007B3787" w:rsidRDefault="00110CEA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6C8DCF3" w14:textId="77777777" w:rsidR="00110CEA" w:rsidRPr="007B3787" w:rsidRDefault="00110CEA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2D120C2" w14:textId="77777777" w:rsidR="00110CEA" w:rsidRPr="007B3787" w:rsidRDefault="00110CEA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BE27B15" w14:textId="77777777" w:rsidR="00110CEA" w:rsidRPr="007B3787" w:rsidRDefault="00110CEA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10CEA" w:rsidRPr="007B3787" w14:paraId="2E3D52BD" w14:textId="77777777" w:rsidTr="000F1620">
        <w:tc>
          <w:tcPr>
            <w:tcW w:w="846" w:type="dxa"/>
          </w:tcPr>
          <w:p w14:paraId="5E78629E" w14:textId="77777777" w:rsidR="00110CEA" w:rsidRPr="007B3787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4B6C328C" w14:textId="77777777" w:rsidR="00110CEA" w:rsidRPr="007B3787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10DBF4F6" w14:textId="77777777" w:rsidR="00110CEA" w:rsidRPr="007B3787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1513B83" w14:textId="77777777" w:rsidR="00110CEA" w:rsidRPr="007B3787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464E8A2" w14:textId="77777777" w:rsidR="00110CEA" w:rsidRPr="007B3787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10CEA" w:rsidRPr="007B3787" w14:paraId="0E2C6D8D" w14:textId="77777777" w:rsidTr="000F162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BE5DF" w14:textId="77777777" w:rsidR="00110CEA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E3AE2" w14:textId="77777777" w:rsidR="00110CEA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5C3A7" w14:textId="77777777" w:rsidR="00110CEA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F8A8E" w14:textId="77777777" w:rsidR="00110CEA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3157F" w14:textId="77777777" w:rsidR="00110CEA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10CEA" w:rsidRPr="007B3787" w14:paraId="6E2C8CC4" w14:textId="77777777" w:rsidTr="000F162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3677B" w14:textId="77777777" w:rsidR="00110CEA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5BF70" w14:textId="77777777" w:rsidR="00110CEA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DF8C9" w14:textId="77777777" w:rsidR="00110CEA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E33B3" w14:textId="77777777" w:rsidR="00110CEA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23D75" w14:textId="77777777" w:rsidR="00110CEA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E211E2F" w14:textId="77777777" w:rsidR="00110CEA" w:rsidRPr="00AC572E" w:rsidRDefault="00110CEA" w:rsidP="00110CE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110CEA" w:rsidRPr="007B3787" w14:paraId="449A545E" w14:textId="77777777" w:rsidTr="000F1620">
        <w:tc>
          <w:tcPr>
            <w:tcW w:w="846" w:type="dxa"/>
          </w:tcPr>
          <w:p w14:paraId="178FC8F8" w14:textId="77777777" w:rsidR="00110CEA" w:rsidRPr="007B3787" w:rsidRDefault="00110CEA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21D880C" w14:textId="77777777" w:rsidR="00110CEA" w:rsidRPr="007B3787" w:rsidRDefault="00110CEA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1F8DF71" w14:textId="77777777" w:rsidR="00110CEA" w:rsidRPr="007B3787" w:rsidRDefault="00110CEA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3A0DCE8" w14:textId="77777777" w:rsidR="00110CEA" w:rsidRPr="007B3787" w:rsidRDefault="00110CEA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D475525" w14:textId="77777777" w:rsidR="00110CEA" w:rsidRPr="007B3787" w:rsidRDefault="00110CEA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10CEA" w:rsidRPr="007B3787" w14:paraId="70391C47" w14:textId="77777777" w:rsidTr="000F1620">
        <w:tc>
          <w:tcPr>
            <w:tcW w:w="846" w:type="dxa"/>
          </w:tcPr>
          <w:p w14:paraId="6FA37183" w14:textId="77777777" w:rsidR="00110CEA" w:rsidRPr="007B3787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6C46A6D9" w14:textId="77777777" w:rsidR="00110CEA" w:rsidRPr="007B3787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6D7BC133" w14:textId="77777777" w:rsidR="00110CEA" w:rsidRPr="007B3787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FAFB0CC" w14:textId="77777777" w:rsidR="00110CEA" w:rsidRPr="007B3787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21E51E8" w14:textId="77777777" w:rsidR="00110CEA" w:rsidRPr="007B3787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10CEA" w:rsidRPr="007B3787" w14:paraId="15BA0904" w14:textId="77777777" w:rsidTr="000F1620">
        <w:tc>
          <w:tcPr>
            <w:tcW w:w="846" w:type="dxa"/>
          </w:tcPr>
          <w:p w14:paraId="59FEB851" w14:textId="77777777" w:rsidR="00110CEA" w:rsidRPr="007B3787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BF1E441" w14:textId="77777777" w:rsidR="00110CEA" w:rsidRPr="007B3787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29CE4983" w14:textId="77777777" w:rsidR="00110CEA" w:rsidRPr="007B3787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9E6ED65" w14:textId="77777777" w:rsidR="00110CEA" w:rsidRPr="007B3787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B2E2E7B" w14:textId="77777777" w:rsidR="00110CEA" w:rsidRPr="007B3787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110CEA" w:rsidRPr="007B3787" w14:paraId="3CC3B8E7" w14:textId="77777777" w:rsidTr="000F1620">
        <w:tc>
          <w:tcPr>
            <w:tcW w:w="846" w:type="dxa"/>
          </w:tcPr>
          <w:p w14:paraId="1CF89A40" w14:textId="77777777" w:rsidR="00110CEA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08423AC8" w14:textId="77777777" w:rsidR="00110CEA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6FD5C09A" w14:textId="77777777" w:rsidR="00110CEA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64ACBC1" w14:textId="77777777" w:rsidR="00110CEA" w:rsidRPr="007B3787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E77960A" w14:textId="77777777" w:rsidR="00110CEA" w:rsidRPr="007B3787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EB55E7B" w14:textId="7FDB5A6A" w:rsidR="00B12F91" w:rsidRPr="00F2044C" w:rsidRDefault="00B12F91" w:rsidP="00B12F91">
      <w:pPr>
        <w:pStyle w:val="3"/>
        <w:rPr>
          <w:lang w:eastAsia="zh-CN"/>
        </w:rPr>
      </w:pPr>
      <w:r>
        <w:rPr>
          <w:lang w:eastAsia="zh-CN"/>
        </w:rPr>
        <w:t>删除文档</w:t>
      </w:r>
    </w:p>
    <w:p w14:paraId="2EF64BD5" w14:textId="77777777" w:rsidR="00B12F91" w:rsidRDefault="00B12F91" w:rsidP="00B12F9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9C7F83B" w14:textId="77777777" w:rsidR="00B12F91" w:rsidRDefault="00154E59" w:rsidP="00B12F91">
      <w:pPr>
        <w:spacing w:line="360" w:lineRule="auto"/>
        <w:ind w:firstLineChars="200" w:firstLine="420"/>
        <w:jc w:val="left"/>
      </w:pPr>
      <w:hyperlink r:id="rId25" w:anchor="p=新孵化器01" w:history="1">
        <w:r w:rsidR="00B12F91" w:rsidRPr="003916E7">
          <w:rPr>
            <w:rStyle w:val="a3"/>
            <w:rFonts w:hint="eastAsia"/>
          </w:rPr>
          <w:t>http://gxufyz.axshare.com/#p=</w:t>
        </w:r>
        <w:r w:rsidR="00B12F91" w:rsidRPr="003916E7">
          <w:rPr>
            <w:rStyle w:val="a3"/>
            <w:rFonts w:hint="eastAsia"/>
          </w:rPr>
          <w:t>新孵化器</w:t>
        </w:r>
        <w:r w:rsidR="00B12F91" w:rsidRPr="003916E7">
          <w:rPr>
            <w:rStyle w:val="a3"/>
            <w:rFonts w:hint="eastAsia"/>
          </w:rPr>
          <w:t>01</w:t>
        </w:r>
      </w:hyperlink>
    </w:p>
    <w:p w14:paraId="478ABEB5" w14:textId="77777777" w:rsidR="00B12F91" w:rsidRPr="007B3787" w:rsidRDefault="00B12F91" w:rsidP="00B12F91">
      <w:pPr>
        <w:spacing w:line="360" w:lineRule="auto"/>
        <w:jc w:val="left"/>
        <w:rPr>
          <w:lang w:eastAsia="zh-CN"/>
        </w:rPr>
      </w:pPr>
      <w:r>
        <w:t>更新孵化器信息</w:t>
      </w:r>
      <w:r>
        <w:rPr>
          <w:rFonts w:hint="eastAsia"/>
          <w:lang w:eastAsia="zh-CN"/>
        </w:rPr>
        <w:t>，</w:t>
      </w:r>
      <w:r>
        <w:t>更新字段可能为</w:t>
      </w:r>
      <w:r>
        <w:rPr>
          <w:rFonts w:hint="eastAsia"/>
          <w:lang w:eastAsia="zh-CN"/>
        </w:rPr>
        <w:t>：孵化器名称，地区，详细地址，场地面积，入住情况，场地费用，入驻要求，物业要求，特色服务，文档，明星项目</w:t>
      </w:r>
    </w:p>
    <w:p w14:paraId="30C30656" w14:textId="77777777" w:rsidR="00B12F91" w:rsidRDefault="00B12F91" w:rsidP="00B12F9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4D6F040" w14:textId="77777777" w:rsidR="00B12F91" w:rsidRDefault="00B12F91" w:rsidP="00B12F9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26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>
        <w:rPr>
          <w:lang w:eastAsia="zh-CN"/>
        </w:rPr>
        <w:t>getInfo</w:t>
      </w:r>
    </w:p>
    <w:p w14:paraId="37139FF2" w14:textId="77777777" w:rsidR="009A7217" w:rsidRPr="00AC572E" w:rsidRDefault="009A7217" w:rsidP="009A721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9A7217" w:rsidRPr="007B3787" w14:paraId="114D14D5" w14:textId="77777777" w:rsidTr="000F1620">
        <w:tc>
          <w:tcPr>
            <w:tcW w:w="846" w:type="dxa"/>
          </w:tcPr>
          <w:p w14:paraId="06EBE973" w14:textId="77777777" w:rsidR="009A7217" w:rsidRPr="007B3787" w:rsidRDefault="009A7217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3678EC9" w14:textId="77777777" w:rsidR="009A7217" w:rsidRPr="007B3787" w:rsidRDefault="009A721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56DD7CBA" w14:textId="77777777" w:rsidR="009A7217" w:rsidRPr="007B3787" w:rsidRDefault="009A721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A06BEE5" w14:textId="77777777" w:rsidR="009A7217" w:rsidRPr="007B3787" w:rsidRDefault="009A721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FD60A11" w14:textId="77777777" w:rsidR="009A7217" w:rsidRPr="007B3787" w:rsidRDefault="009A721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A7217" w:rsidRPr="007B3787" w14:paraId="073EE359" w14:textId="77777777" w:rsidTr="000F1620">
        <w:tc>
          <w:tcPr>
            <w:tcW w:w="846" w:type="dxa"/>
          </w:tcPr>
          <w:p w14:paraId="5524DD02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023F8752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5A37165A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E615211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69618B6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A7217" w:rsidRPr="007B3787" w14:paraId="730846A5" w14:textId="77777777" w:rsidTr="000F162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49005" w14:textId="77777777" w:rsidR="009A721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5DC9E" w14:textId="77777777" w:rsidR="009A721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D7A36" w14:textId="77777777" w:rsidR="009A721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610CE" w14:textId="77777777" w:rsidR="009A721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F889A" w14:textId="77777777" w:rsidR="009A721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A7217" w:rsidRPr="007B3787" w14:paraId="4C6419AC" w14:textId="77777777" w:rsidTr="000F162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B2BD1" w14:textId="77777777" w:rsidR="009A721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CBEC7" w14:textId="77777777" w:rsidR="009A721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FA792" w14:textId="77777777" w:rsidR="009A721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C4643" w14:textId="77777777" w:rsidR="009A721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030FD" w14:textId="77777777" w:rsidR="009A721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739CB6E" w14:textId="77777777" w:rsidR="009A7217" w:rsidRPr="00AC572E" w:rsidRDefault="009A7217" w:rsidP="009A721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9A7217" w:rsidRPr="007B3787" w14:paraId="20D19AEB" w14:textId="77777777" w:rsidTr="000F1620">
        <w:tc>
          <w:tcPr>
            <w:tcW w:w="846" w:type="dxa"/>
          </w:tcPr>
          <w:p w14:paraId="3F3DFCAC" w14:textId="77777777" w:rsidR="009A7217" w:rsidRPr="007B3787" w:rsidRDefault="009A7217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81337CA" w14:textId="77777777" w:rsidR="009A7217" w:rsidRPr="007B3787" w:rsidRDefault="009A721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24500A0A" w14:textId="77777777" w:rsidR="009A7217" w:rsidRPr="007B3787" w:rsidRDefault="009A721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D9DEA51" w14:textId="77777777" w:rsidR="009A7217" w:rsidRPr="007B3787" w:rsidRDefault="009A721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E32E03F" w14:textId="77777777" w:rsidR="009A7217" w:rsidRPr="007B3787" w:rsidRDefault="009A721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A7217" w:rsidRPr="007B3787" w14:paraId="338B73E5" w14:textId="77777777" w:rsidTr="000F1620">
        <w:tc>
          <w:tcPr>
            <w:tcW w:w="846" w:type="dxa"/>
          </w:tcPr>
          <w:p w14:paraId="2430EE88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043BA3FD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7F0EC672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4E003B0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0FA75F1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A7217" w:rsidRPr="007B3787" w14:paraId="695CE09D" w14:textId="77777777" w:rsidTr="000F1620">
        <w:tc>
          <w:tcPr>
            <w:tcW w:w="846" w:type="dxa"/>
          </w:tcPr>
          <w:p w14:paraId="07E9EDC3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45315F3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727DE962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36F5A32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41E42B45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9A7217" w:rsidRPr="007B3787" w14:paraId="796B4F58" w14:textId="77777777" w:rsidTr="000F1620">
        <w:tc>
          <w:tcPr>
            <w:tcW w:w="846" w:type="dxa"/>
          </w:tcPr>
          <w:p w14:paraId="2B21CC1D" w14:textId="77777777" w:rsidR="009A721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4AA04FA6" w14:textId="77777777" w:rsidR="009A721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031C685A" w14:textId="77777777" w:rsidR="009A721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3DBFE63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9BB16EC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9698219" w14:textId="25FD7437" w:rsidR="00DD26E7" w:rsidRPr="00F2044C" w:rsidRDefault="00DD26E7" w:rsidP="00DD26E7">
      <w:pPr>
        <w:pStyle w:val="3"/>
        <w:rPr>
          <w:lang w:eastAsia="zh-CN"/>
        </w:rPr>
      </w:pPr>
      <w:r>
        <w:rPr>
          <w:lang w:eastAsia="zh-CN"/>
        </w:rPr>
        <w:t>添加明星项目</w:t>
      </w:r>
    </w:p>
    <w:p w14:paraId="6FB0CC1A" w14:textId="77777777" w:rsidR="00DD26E7" w:rsidRDefault="00DD26E7" w:rsidP="00DD26E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C92E52C" w14:textId="77777777" w:rsidR="00DD26E7" w:rsidRDefault="00154E59" w:rsidP="00DD26E7">
      <w:pPr>
        <w:spacing w:line="360" w:lineRule="auto"/>
        <w:ind w:firstLineChars="200" w:firstLine="420"/>
        <w:jc w:val="left"/>
      </w:pPr>
      <w:hyperlink r:id="rId27" w:anchor="p=新孵化器01" w:history="1">
        <w:r w:rsidR="00DD26E7" w:rsidRPr="003916E7">
          <w:rPr>
            <w:rStyle w:val="a3"/>
            <w:rFonts w:hint="eastAsia"/>
          </w:rPr>
          <w:t>http://gxufyz.axshare.com/#p=</w:t>
        </w:r>
        <w:r w:rsidR="00DD26E7" w:rsidRPr="003916E7">
          <w:rPr>
            <w:rStyle w:val="a3"/>
            <w:rFonts w:hint="eastAsia"/>
          </w:rPr>
          <w:t>新孵化器</w:t>
        </w:r>
        <w:r w:rsidR="00DD26E7" w:rsidRPr="003916E7">
          <w:rPr>
            <w:rStyle w:val="a3"/>
            <w:rFonts w:hint="eastAsia"/>
          </w:rPr>
          <w:t>01</w:t>
        </w:r>
      </w:hyperlink>
    </w:p>
    <w:p w14:paraId="5A6EC032" w14:textId="77777777" w:rsidR="00DD26E7" w:rsidRPr="007B3787" w:rsidRDefault="00DD26E7" w:rsidP="00DD26E7">
      <w:pPr>
        <w:spacing w:line="360" w:lineRule="auto"/>
        <w:jc w:val="left"/>
        <w:rPr>
          <w:lang w:eastAsia="zh-CN"/>
        </w:rPr>
      </w:pPr>
      <w:r>
        <w:t>更新孵化器信息</w:t>
      </w:r>
      <w:r>
        <w:rPr>
          <w:rFonts w:hint="eastAsia"/>
          <w:lang w:eastAsia="zh-CN"/>
        </w:rPr>
        <w:t>，</w:t>
      </w:r>
      <w:r>
        <w:t>更新字段可能为</w:t>
      </w:r>
      <w:r>
        <w:rPr>
          <w:rFonts w:hint="eastAsia"/>
          <w:lang w:eastAsia="zh-CN"/>
        </w:rPr>
        <w:t>：孵化器名称，地区，详细地址，场地面积，入住情况，场地费用，入驻要求，物业要求，特色服务，文档，明星项目</w:t>
      </w:r>
    </w:p>
    <w:p w14:paraId="65D017B4" w14:textId="77777777" w:rsidR="00DD26E7" w:rsidRDefault="00DD26E7" w:rsidP="00DD26E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B2A308D" w14:textId="31A53583" w:rsidR="00DD26E7" w:rsidRDefault="00DD26E7" w:rsidP="00DD26E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28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 w:rsidR="009A02C0">
        <w:rPr>
          <w:lang w:eastAsia="zh-CN"/>
        </w:rPr>
        <w:t>addStarProject</w:t>
      </w:r>
    </w:p>
    <w:p w14:paraId="280EBDBB" w14:textId="77777777" w:rsidR="00171A39" w:rsidRPr="00AC572E" w:rsidRDefault="00171A39" w:rsidP="00171A3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171A39" w:rsidRPr="007B3787" w14:paraId="03F973E3" w14:textId="77777777" w:rsidTr="00F14997">
        <w:tc>
          <w:tcPr>
            <w:tcW w:w="846" w:type="dxa"/>
          </w:tcPr>
          <w:p w14:paraId="5891804E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0F41437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EB860B1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262308E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BED91A7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71A39" w:rsidRPr="007B3787" w14:paraId="5D8998E5" w14:textId="77777777" w:rsidTr="00F14997">
        <w:tc>
          <w:tcPr>
            <w:tcW w:w="846" w:type="dxa"/>
          </w:tcPr>
          <w:p w14:paraId="13DF7222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7E2A2B55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32CD69CB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D606BCA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713CC18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D45F4" w:rsidRPr="007B3787" w14:paraId="45A6B0E5" w14:textId="77777777" w:rsidTr="00F1499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90C08" w14:textId="26DD2539" w:rsidR="00FD45F4" w:rsidRDefault="00FD45F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F31FA" w14:textId="7EC3EF48" w:rsidR="00FD45F4" w:rsidRDefault="00FD45F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CF798" w14:textId="4C24E9CF" w:rsidR="00FD45F4" w:rsidRDefault="00D93BDC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36FC3" w14:textId="77777777" w:rsidR="00FD45F4" w:rsidRDefault="00FD45F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37B1C" w14:textId="77777777" w:rsidR="00FD45F4" w:rsidRDefault="00FD45F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71A39" w:rsidRPr="007B3787" w14:paraId="1C481FDA" w14:textId="77777777" w:rsidTr="00F1499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B83C7" w14:textId="34151A4C" w:rsidR="00171A39" w:rsidRDefault="00855B4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B230F" w14:textId="77777777" w:rsidR="00171A39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CF861" w14:textId="77777777" w:rsidR="00171A39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16A71" w14:textId="77777777" w:rsidR="00171A39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D5CA6" w14:textId="77777777" w:rsidR="00171A39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55D5E20" w14:textId="77777777" w:rsidR="00171A39" w:rsidRPr="00AC572E" w:rsidRDefault="00171A39" w:rsidP="00171A3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171A39" w:rsidRPr="007B3787" w14:paraId="3138FA3F" w14:textId="77777777" w:rsidTr="00F14997">
        <w:tc>
          <w:tcPr>
            <w:tcW w:w="846" w:type="dxa"/>
          </w:tcPr>
          <w:p w14:paraId="39F0AA92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0CC7EAD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2024924F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60DA3E9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455F8DC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71A39" w:rsidRPr="007B3787" w14:paraId="4607285D" w14:textId="77777777" w:rsidTr="00F14997">
        <w:tc>
          <w:tcPr>
            <w:tcW w:w="846" w:type="dxa"/>
          </w:tcPr>
          <w:p w14:paraId="71E5130F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7C190DEC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68381117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9F49105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66C5BB6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71A39" w:rsidRPr="007B3787" w14:paraId="2AD4A095" w14:textId="77777777" w:rsidTr="00F14997">
        <w:tc>
          <w:tcPr>
            <w:tcW w:w="846" w:type="dxa"/>
          </w:tcPr>
          <w:p w14:paraId="1BA44A0F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08B9E5DD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5EB3FC8A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39EC2F3F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4DD5A0E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171A39" w:rsidRPr="007B3787" w14:paraId="49052A6E" w14:textId="77777777" w:rsidTr="00F14997">
        <w:tc>
          <w:tcPr>
            <w:tcW w:w="846" w:type="dxa"/>
          </w:tcPr>
          <w:p w14:paraId="3A213145" w14:textId="77777777" w:rsidR="00171A39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266C064D" w14:textId="77777777" w:rsidR="00171A39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193A7079" w14:textId="77777777" w:rsidR="00171A39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1F983C8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C4187D8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EF6A38E" w14:textId="5258C530" w:rsidR="00B261CC" w:rsidRPr="00F2044C" w:rsidRDefault="00B261CC" w:rsidP="00B261CC">
      <w:pPr>
        <w:pStyle w:val="3"/>
        <w:rPr>
          <w:lang w:eastAsia="zh-CN"/>
        </w:rPr>
      </w:pPr>
      <w:r>
        <w:rPr>
          <w:lang w:eastAsia="zh-CN"/>
        </w:rPr>
        <w:t>删除明星项目</w:t>
      </w:r>
    </w:p>
    <w:p w14:paraId="56ED77E5" w14:textId="77777777" w:rsidR="00B261CC" w:rsidRDefault="00B261CC" w:rsidP="00B261C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F1D6906" w14:textId="77777777" w:rsidR="00B261CC" w:rsidRDefault="00154E59" w:rsidP="00B261CC">
      <w:pPr>
        <w:spacing w:line="360" w:lineRule="auto"/>
        <w:ind w:firstLineChars="200" w:firstLine="420"/>
        <w:jc w:val="left"/>
      </w:pPr>
      <w:hyperlink r:id="rId29" w:anchor="p=新孵化器01" w:history="1">
        <w:r w:rsidR="00B261CC" w:rsidRPr="003916E7">
          <w:rPr>
            <w:rStyle w:val="a3"/>
            <w:rFonts w:hint="eastAsia"/>
          </w:rPr>
          <w:t>http://gxufyz.axshare.com/#p=</w:t>
        </w:r>
        <w:r w:rsidR="00B261CC" w:rsidRPr="003916E7">
          <w:rPr>
            <w:rStyle w:val="a3"/>
            <w:rFonts w:hint="eastAsia"/>
          </w:rPr>
          <w:t>新孵化器</w:t>
        </w:r>
        <w:r w:rsidR="00B261CC" w:rsidRPr="003916E7">
          <w:rPr>
            <w:rStyle w:val="a3"/>
            <w:rFonts w:hint="eastAsia"/>
          </w:rPr>
          <w:t>01</w:t>
        </w:r>
      </w:hyperlink>
    </w:p>
    <w:p w14:paraId="56530D67" w14:textId="77777777" w:rsidR="00B261CC" w:rsidRPr="007B3787" w:rsidRDefault="00B261CC" w:rsidP="00B261CC">
      <w:pPr>
        <w:spacing w:line="360" w:lineRule="auto"/>
        <w:jc w:val="left"/>
        <w:rPr>
          <w:lang w:eastAsia="zh-CN"/>
        </w:rPr>
      </w:pPr>
      <w:r>
        <w:t>更新孵化器信息</w:t>
      </w:r>
      <w:r>
        <w:rPr>
          <w:rFonts w:hint="eastAsia"/>
          <w:lang w:eastAsia="zh-CN"/>
        </w:rPr>
        <w:t>，</w:t>
      </w:r>
      <w:r>
        <w:t>更新字段可能为</w:t>
      </w:r>
      <w:r>
        <w:rPr>
          <w:rFonts w:hint="eastAsia"/>
          <w:lang w:eastAsia="zh-CN"/>
        </w:rPr>
        <w:t>：孵化器名称，地区，详细地址，场地面积，入住情况，场地费用，入驻要求，物业要求，特色服务，文档，明星项目</w:t>
      </w:r>
    </w:p>
    <w:p w14:paraId="4B361CEE" w14:textId="77777777" w:rsidR="00B261CC" w:rsidRDefault="00B261CC" w:rsidP="00B261C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A1314BE" w14:textId="3EFAF09F" w:rsidR="000A53E7" w:rsidRDefault="00B261CC" w:rsidP="000A53E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30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 w:rsidR="000A53E7" w:rsidRPr="000A53E7">
        <w:rPr>
          <w:lang w:eastAsia="zh-CN"/>
        </w:rPr>
        <w:t xml:space="preserve"> </w:t>
      </w:r>
      <w:r w:rsidR="002B059B">
        <w:rPr>
          <w:lang w:eastAsia="zh-CN"/>
        </w:rPr>
        <w:t>delete</w:t>
      </w:r>
      <w:r w:rsidR="000A53E7">
        <w:rPr>
          <w:lang w:eastAsia="zh-CN"/>
        </w:rPr>
        <w:t>StarProject</w:t>
      </w:r>
    </w:p>
    <w:p w14:paraId="273ACBE8" w14:textId="77777777" w:rsidR="00DC21F1" w:rsidRPr="00AC572E" w:rsidRDefault="00DC21F1" w:rsidP="00DC21F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DC21F1" w:rsidRPr="007B3787" w14:paraId="190DC5C8" w14:textId="77777777" w:rsidTr="00F14997">
        <w:tc>
          <w:tcPr>
            <w:tcW w:w="846" w:type="dxa"/>
          </w:tcPr>
          <w:p w14:paraId="15AD4991" w14:textId="77777777" w:rsidR="00DC21F1" w:rsidRPr="007B3787" w:rsidRDefault="00DC21F1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3EC01B0" w14:textId="77777777" w:rsidR="00DC21F1" w:rsidRPr="007B3787" w:rsidRDefault="00DC21F1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00997C1" w14:textId="77777777" w:rsidR="00DC21F1" w:rsidRPr="007B3787" w:rsidRDefault="00DC21F1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B0F804A" w14:textId="77777777" w:rsidR="00DC21F1" w:rsidRPr="007B3787" w:rsidRDefault="00DC21F1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CB93AB3" w14:textId="77777777" w:rsidR="00DC21F1" w:rsidRPr="007B3787" w:rsidRDefault="00DC21F1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C21F1" w:rsidRPr="007B3787" w14:paraId="73823F42" w14:textId="77777777" w:rsidTr="00F14997">
        <w:tc>
          <w:tcPr>
            <w:tcW w:w="846" w:type="dxa"/>
          </w:tcPr>
          <w:p w14:paraId="40694885" w14:textId="77777777" w:rsidR="00DC21F1" w:rsidRPr="007B3787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220FFF5E" w14:textId="77777777" w:rsidR="00DC21F1" w:rsidRPr="007B3787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5AC485F3" w14:textId="77777777" w:rsidR="00DC21F1" w:rsidRPr="007B3787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0539C16" w14:textId="77777777" w:rsidR="00DC21F1" w:rsidRPr="007B3787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297C58B" w14:textId="77777777" w:rsidR="00DC21F1" w:rsidRPr="007B3787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C21F1" w:rsidRPr="007B3787" w14:paraId="423B2EDC" w14:textId="77777777" w:rsidTr="00F1499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1B80B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E5B95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C37F3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B306E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DCCEC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C21F1" w:rsidRPr="007B3787" w14:paraId="547EE5DC" w14:textId="77777777" w:rsidTr="00F1499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17F71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303DE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83230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A53C5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CA1FB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935F27D" w14:textId="77777777" w:rsidR="00B955E4" w:rsidRPr="00AC572E" w:rsidRDefault="00B955E4" w:rsidP="00B955E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B955E4" w:rsidRPr="007B3787" w14:paraId="29BC7749" w14:textId="77777777" w:rsidTr="00F14997">
        <w:tc>
          <w:tcPr>
            <w:tcW w:w="846" w:type="dxa"/>
          </w:tcPr>
          <w:p w14:paraId="25A48B8A" w14:textId="77777777" w:rsidR="00B955E4" w:rsidRPr="007B3787" w:rsidRDefault="00B955E4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489F6CA" w14:textId="77777777" w:rsidR="00B955E4" w:rsidRPr="007B3787" w:rsidRDefault="00B955E4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2BCD6C11" w14:textId="77777777" w:rsidR="00B955E4" w:rsidRPr="007B3787" w:rsidRDefault="00B955E4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2B78300" w14:textId="77777777" w:rsidR="00B955E4" w:rsidRPr="007B3787" w:rsidRDefault="00B955E4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5293AAA" w14:textId="77777777" w:rsidR="00B955E4" w:rsidRPr="007B3787" w:rsidRDefault="00B955E4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955E4" w:rsidRPr="007B3787" w14:paraId="5005A4EA" w14:textId="77777777" w:rsidTr="00F14997">
        <w:tc>
          <w:tcPr>
            <w:tcW w:w="846" w:type="dxa"/>
          </w:tcPr>
          <w:p w14:paraId="3E38E8BD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28455D7F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0820ABE1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86E88F0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38853D9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955E4" w:rsidRPr="007B3787" w14:paraId="66684057" w14:textId="77777777" w:rsidTr="00F14997">
        <w:tc>
          <w:tcPr>
            <w:tcW w:w="846" w:type="dxa"/>
          </w:tcPr>
          <w:p w14:paraId="0394933B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5E0F953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deleted</w:t>
            </w:r>
          </w:p>
        </w:tc>
        <w:tc>
          <w:tcPr>
            <w:tcW w:w="1843" w:type="dxa"/>
          </w:tcPr>
          <w:p w14:paraId="52C9DC83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删除成功</w:t>
            </w:r>
          </w:p>
        </w:tc>
        <w:tc>
          <w:tcPr>
            <w:tcW w:w="1276" w:type="dxa"/>
          </w:tcPr>
          <w:p w14:paraId="251D7511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620E118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955E4" w:rsidRPr="007B3787" w14:paraId="64C68C7A" w14:textId="77777777" w:rsidTr="00F14997">
        <w:tc>
          <w:tcPr>
            <w:tcW w:w="846" w:type="dxa"/>
          </w:tcPr>
          <w:p w14:paraId="487935BA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D0EFE87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eamSize</w:t>
            </w:r>
          </w:p>
        </w:tc>
        <w:tc>
          <w:tcPr>
            <w:tcW w:w="1843" w:type="dxa"/>
          </w:tcPr>
          <w:p w14:paraId="734778B3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现有团队人数</w:t>
            </w:r>
          </w:p>
        </w:tc>
        <w:tc>
          <w:tcPr>
            <w:tcW w:w="1276" w:type="dxa"/>
          </w:tcPr>
          <w:p w14:paraId="17EE6E61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10D42C0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0C51311" w14:textId="4FC2A1CC" w:rsidR="009D65B8" w:rsidRPr="00F2044C" w:rsidRDefault="00884E97" w:rsidP="00A8072C">
      <w:pPr>
        <w:pStyle w:val="2"/>
        <w:numPr>
          <w:ilvl w:val="0"/>
          <w:numId w:val="32"/>
        </w:numPr>
        <w:rPr>
          <w:lang w:eastAsia="zh-CN"/>
        </w:rPr>
      </w:pPr>
      <w:r>
        <w:rPr>
          <w:rFonts w:hint="eastAsia"/>
          <w:lang w:eastAsia="zh-CN"/>
        </w:rPr>
        <w:t>孵化器</w:t>
      </w:r>
      <w:r w:rsidR="009D65B8">
        <w:rPr>
          <w:rFonts w:hint="eastAsia"/>
          <w:lang w:eastAsia="zh-CN"/>
        </w:rPr>
        <w:t>活动</w:t>
      </w:r>
      <w:bookmarkEnd w:id="110"/>
    </w:p>
    <w:p w14:paraId="71253835" w14:textId="259A3B4B" w:rsidR="00D93FE2" w:rsidRPr="00F2044C" w:rsidRDefault="00B643BA" w:rsidP="00D93FE2">
      <w:pPr>
        <w:pStyle w:val="3"/>
        <w:rPr>
          <w:lang w:eastAsia="zh-CN"/>
        </w:rPr>
      </w:pPr>
      <w:bookmarkStart w:id="111" w:name="_Toc422073255"/>
      <w:r>
        <w:rPr>
          <w:rFonts w:hint="eastAsia"/>
          <w:lang w:eastAsia="zh-CN"/>
        </w:rPr>
        <w:t>获取</w:t>
      </w:r>
      <w:r w:rsidR="00066190">
        <w:rPr>
          <w:lang w:eastAsia="zh-CN"/>
        </w:rPr>
        <w:t>孵化器</w:t>
      </w:r>
      <w:r>
        <w:rPr>
          <w:lang w:eastAsia="zh-CN"/>
        </w:rPr>
        <w:t>所有</w:t>
      </w:r>
      <w:r w:rsidR="00066190">
        <w:rPr>
          <w:lang w:eastAsia="zh-CN"/>
        </w:rPr>
        <w:t>活动</w:t>
      </w:r>
      <w:bookmarkEnd w:id="111"/>
    </w:p>
    <w:p w14:paraId="3BEA33E1" w14:textId="77777777" w:rsidR="00D93FE2" w:rsidRDefault="00D93FE2" w:rsidP="00D93FE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2532DF3" w14:textId="533350B8" w:rsidR="00414F10" w:rsidRDefault="00154E59" w:rsidP="00D93FE2">
      <w:pPr>
        <w:spacing w:line="360" w:lineRule="auto"/>
        <w:ind w:firstLineChars="200" w:firstLine="420"/>
        <w:jc w:val="left"/>
      </w:pPr>
      <w:hyperlink r:id="rId31" w:anchor="p=历史活动" w:history="1">
        <w:r w:rsidR="00414F10" w:rsidRPr="00B15853">
          <w:rPr>
            <w:rStyle w:val="a3"/>
            <w:rFonts w:hint="eastAsia"/>
          </w:rPr>
          <w:t>http://gxufyz.axshare.com/#p=</w:t>
        </w:r>
        <w:r w:rsidR="00414F10" w:rsidRPr="00B15853">
          <w:rPr>
            <w:rStyle w:val="a3"/>
            <w:rFonts w:hint="eastAsia"/>
          </w:rPr>
          <w:t>历史活动</w:t>
        </w:r>
      </w:hyperlink>
    </w:p>
    <w:p w14:paraId="611A5A18" w14:textId="60FF82C6" w:rsidR="00D93FE2" w:rsidRPr="007B3787" w:rsidRDefault="002D2E48" w:rsidP="00D93FE2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lang w:eastAsia="zh-CN"/>
        </w:rPr>
        <w:t>获取孵化器</w:t>
      </w:r>
      <w:r>
        <w:rPr>
          <w:rFonts w:hint="eastAsia"/>
          <w:lang w:eastAsia="zh-CN"/>
        </w:rPr>
        <w:t>所有活动信息（</w:t>
      </w:r>
      <w:r w:rsidR="007714C3"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，包括活动名称，活动时间，具体描述，投资人（</w:t>
      </w:r>
      <w:r w:rsidR="007714C3"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））</w:t>
      </w:r>
    </w:p>
    <w:p w14:paraId="4AFF4261" w14:textId="77777777" w:rsidR="00D93FE2" w:rsidRDefault="00D93FE2" w:rsidP="00D93FE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94F74A3" w14:textId="79D53E07" w:rsidR="00D93FE2" w:rsidRPr="00341229" w:rsidRDefault="00D93FE2" w:rsidP="0049477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341229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="00D0488E" w:rsidRPr="00D0488E">
        <w:rPr>
          <w:lang w:eastAsia="zh-CN"/>
        </w:rPr>
        <w:t xml:space="preserve"> </w:t>
      </w:r>
      <w:r w:rsidR="00D0488E">
        <w:rPr>
          <w:lang w:eastAsia="zh-CN"/>
        </w:rPr>
        <w:t>incuactivity</w:t>
      </w:r>
      <w:r w:rsidR="00D0488E" w:rsidRPr="007B3787">
        <w:rPr>
          <w:rFonts w:hint="eastAsia"/>
          <w:lang w:eastAsia="zh-CN"/>
        </w:rPr>
        <w:t xml:space="preserve"> </w:t>
      </w:r>
      <w:r w:rsidRPr="007B3787">
        <w:rPr>
          <w:rFonts w:hint="eastAsia"/>
          <w:lang w:eastAsia="zh-CN"/>
        </w:rPr>
        <w:t>/</w:t>
      </w:r>
      <w:r w:rsidR="00C953E5">
        <w:rPr>
          <w:rFonts w:hint="eastAsia"/>
          <w:lang w:eastAsia="zh-CN"/>
        </w:rPr>
        <w:t>get</w:t>
      </w:r>
    </w:p>
    <w:p w14:paraId="759B56C0" w14:textId="77777777" w:rsidR="00222DE5" w:rsidRPr="00AC572E" w:rsidRDefault="00222DE5" w:rsidP="00222DE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12" w:name="_Toc422073256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222DE5" w:rsidRPr="007B3787" w14:paraId="6536DCF4" w14:textId="77777777" w:rsidTr="0049477B">
        <w:tc>
          <w:tcPr>
            <w:tcW w:w="704" w:type="dxa"/>
          </w:tcPr>
          <w:p w14:paraId="635BFAE2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AB4A91C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FC87E6C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9A6DA9D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11D89AA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22DE5" w:rsidRPr="007B3787" w14:paraId="358F6596" w14:textId="77777777" w:rsidTr="0049477B">
        <w:tc>
          <w:tcPr>
            <w:tcW w:w="704" w:type="dxa"/>
          </w:tcPr>
          <w:p w14:paraId="04C75E34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6F759C7F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E01A967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70CC923B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312DC03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222DE5" w:rsidRPr="007B3787" w14:paraId="6FBF956D" w14:textId="77777777" w:rsidTr="0049477B">
        <w:tc>
          <w:tcPr>
            <w:tcW w:w="704" w:type="dxa"/>
          </w:tcPr>
          <w:p w14:paraId="7F1149A0" w14:textId="23D47959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5428519" w14:textId="4299B6C4" w:rsidR="00222DE5" w:rsidRPr="007B3787" w:rsidRDefault="00E90240" w:rsidP="0049477B">
            <w:pPr>
              <w:spacing w:line="360" w:lineRule="auto"/>
              <w:rPr>
                <w:lang w:eastAsia="zh-CN"/>
              </w:rPr>
            </w:pPr>
            <w:r>
              <w:t>incubatorId</w:t>
            </w:r>
          </w:p>
        </w:tc>
        <w:tc>
          <w:tcPr>
            <w:tcW w:w="1985" w:type="dxa"/>
          </w:tcPr>
          <w:p w14:paraId="73F8E13A" w14:textId="1F286FEC" w:rsidR="00222DE5" w:rsidRPr="007B3787" w:rsidRDefault="00E90240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孵化器</w:t>
            </w:r>
            <w:r w:rsidR="00222DE5"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2DE56369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4237801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59390721" w14:textId="77777777" w:rsidR="00222DE5" w:rsidRDefault="00222DE5" w:rsidP="00222DE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lastRenderedPageBreak/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222DE5" w:rsidRPr="007B3787" w14:paraId="33675B59" w14:textId="77777777" w:rsidTr="0049477B">
        <w:tc>
          <w:tcPr>
            <w:tcW w:w="846" w:type="dxa"/>
          </w:tcPr>
          <w:p w14:paraId="7BD35C72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768E6AFC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0AB4333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53DECE5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3B5E036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22DE5" w:rsidRPr="007B3787" w14:paraId="27952136" w14:textId="77777777" w:rsidTr="0049477B">
        <w:tc>
          <w:tcPr>
            <w:tcW w:w="846" w:type="dxa"/>
          </w:tcPr>
          <w:p w14:paraId="1F28361B" w14:textId="77777777" w:rsidR="00222DE5" w:rsidRDefault="00222DE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4B07C4D" w14:textId="64D5D552" w:rsidR="00222DE5" w:rsidRPr="007B3787" w:rsidRDefault="00F23CD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activities</w:t>
            </w:r>
          </w:p>
        </w:tc>
        <w:tc>
          <w:tcPr>
            <w:tcW w:w="1985" w:type="dxa"/>
          </w:tcPr>
          <w:p w14:paraId="619D95A6" w14:textId="27245ED1" w:rsidR="00222DE5" w:rsidRPr="007B3787" w:rsidRDefault="00B6017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孵化器活动</w:t>
            </w:r>
          </w:p>
        </w:tc>
        <w:tc>
          <w:tcPr>
            <w:tcW w:w="1276" w:type="dxa"/>
          </w:tcPr>
          <w:p w14:paraId="7582EEEC" w14:textId="13E04F82" w:rsidR="00222DE5" w:rsidRPr="007B3787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B14C9F9" w14:textId="77777777" w:rsidR="00222DE5" w:rsidRPr="007B3787" w:rsidRDefault="00222DE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2567D" w:rsidRPr="007B3787" w14:paraId="11A18083" w14:textId="77777777" w:rsidTr="0049477B">
        <w:tc>
          <w:tcPr>
            <w:tcW w:w="846" w:type="dxa"/>
          </w:tcPr>
          <w:p w14:paraId="065E46A8" w14:textId="22443121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69C950E7" w14:textId="2D1D905D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6B319EC2" w14:textId="6237FD4D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69A46771" w14:textId="77777777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3215AB3" w14:textId="77777777" w:rsidR="0032567D" w:rsidRPr="007B3787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2567D" w:rsidRPr="007B3787" w14:paraId="52937607" w14:textId="77777777" w:rsidTr="0049477B">
        <w:tc>
          <w:tcPr>
            <w:tcW w:w="846" w:type="dxa"/>
          </w:tcPr>
          <w:p w14:paraId="6B9BCE7C" w14:textId="7E23D1B7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534D5299" w14:textId="4E8FC8FB" w:rsidR="0032567D" w:rsidRDefault="00176EE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t>time</w:t>
            </w:r>
          </w:p>
        </w:tc>
        <w:tc>
          <w:tcPr>
            <w:tcW w:w="1985" w:type="dxa"/>
          </w:tcPr>
          <w:p w14:paraId="5866929E" w14:textId="7E22659A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活动时间</w:t>
            </w:r>
          </w:p>
        </w:tc>
        <w:tc>
          <w:tcPr>
            <w:tcW w:w="1276" w:type="dxa"/>
          </w:tcPr>
          <w:p w14:paraId="7213ABD6" w14:textId="77777777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7B414EB" w14:textId="77777777" w:rsidR="0032567D" w:rsidRPr="007B3787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2567D" w:rsidRPr="007B3787" w14:paraId="56392CD1" w14:textId="77777777" w:rsidTr="0049477B">
        <w:tc>
          <w:tcPr>
            <w:tcW w:w="846" w:type="dxa"/>
          </w:tcPr>
          <w:p w14:paraId="035A6C86" w14:textId="6A794270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3F020308" w14:textId="48F6ADD6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1985" w:type="dxa"/>
          </w:tcPr>
          <w:p w14:paraId="4B3B2625" w14:textId="1E47AA9E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具体描述</w:t>
            </w:r>
          </w:p>
        </w:tc>
        <w:tc>
          <w:tcPr>
            <w:tcW w:w="1276" w:type="dxa"/>
          </w:tcPr>
          <w:p w14:paraId="373323EC" w14:textId="77777777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FF5DD57" w14:textId="77777777" w:rsidR="0032567D" w:rsidRPr="007B3787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2567D" w:rsidRPr="007B3787" w14:paraId="6A0CE090" w14:textId="77777777" w:rsidTr="0049477B">
        <w:tc>
          <w:tcPr>
            <w:tcW w:w="846" w:type="dxa"/>
          </w:tcPr>
          <w:p w14:paraId="24F778A1" w14:textId="0B0FDE1D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1984" w:type="dxa"/>
          </w:tcPr>
          <w:p w14:paraId="44DB6C6A" w14:textId="26F388BC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</w:t>
            </w:r>
            <w:r>
              <w:rPr>
                <w:rFonts w:hint="eastAsia"/>
                <w:lang w:eastAsia="zh-CN"/>
              </w:rPr>
              <w:t>vestors</w:t>
            </w:r>
          </w:p>
        </w:tc>
        <w:tc>
          <w:tcPr>
            <w:tcW w:w="1985" w:type="dxa"/>
          </w:tcPr>
          <w:p w14:paraId="30DAF3A1" w14:textId="031F4F36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</w:p>
        </w:tc>
        <w:tc>
          <w:tcPr>
            <w:tcW w:w="1276" w:type="dxa"/>
          </w:tcPr>
          <w:p w14:paraId="5AC12826" w14:textId="6387E347" w:rsidR="0032567D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F2E30A4" w14:textId="77777777" w:rsidR="0032567D" w:rsidRPr="007B3787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2567D" w:rsidRPr="007B3787" w14:paraId="43966DED" w14:textId="77777777" w:rsidTr="0049477B">
        <w:tc>
          <w:tcPr>
            <w:tcW w:w="846" w:type="dxa"/>
          </w:tcPr>
          <w:p w14:paraId="681739F3" w14:textId="7982B8AC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1.4.1</w:t>
            </w:r>
          </w:p>
        </w:tc>
        <w:tc>
          <w:tcPr>
            <w:tcW w:w="1984" w:type="dxa"/>
          </w:tcPr>
          <w:p w14:paraId="5E170D92" w14:textId="67D15DA6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35708244" w14:textId="0E2DDD69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8423795" w14:textId="77777777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F5B108A" w14:textId="77777777" w:rsidR="0032567D" w:rsidRPr="007B3787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2567D" w:rsidRPr="007B3787" w14:paraId="303DA3C7" w14:textId="77777777" w:rsidTr="0049477B">
        <w:tc>
          <w:tcPr>
            <w:tcW w:w="846" w:type="dxa"/>
          </w:tcPr>
          <w:p w14:paraId="050414EB" w14:textId="47C0E17C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1.4.2</w:t>
            </w:r>
          </w:p>
        </w:tc>
        <w:tc>
          <w:tcPr>
            <w:tcW w:w="1984" w:type="dxa"/>
          </w:tcPr>
          <w:p w14:paraId="08A32B2E" w14:textId="72DB56CD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76BC32D6" w14:textId="639DE956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2CF7459D" w14:textId="77777777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53653E8" w14:textId="77777777" w:rsidR="0032567D" w:rsidRPr="007B3787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E5D205D" w14:textId="77777777" w:rsidR="00B643BA" w:rsidRPr="00F2044C" w:rsidRDefault="00B643BA" w:rsidP="00B643BA">
      <w:pPr>
        <w:pStyle w:val="3"/>
        <w:rPr>
          <w:lang w:eastAsia="zh-CN"/>
        </w:rPr>
      </w:pPr>
      <w:r>
        <w:rPr>
          <w:lang w:eastAsia="zh-CN"/>
        </w:rPr>
        <w:t>添加孵化器活动</w:t>
      </w:r>
      <w:bookmarkEnd w:id="112"/>
    </w:p>
    <w:p w14:paraId="65AF6D25" w14:textId="77777777" w:rsidR="00B643BA" w:rsidRDefault="00B643BA" w:rsidP="00B643B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5FB0AB9" w14:textId="77777777" w:rsidR="00B643BA" w:rsidRDefault="00154E59" w:rsidP="00B643BA">
      <w:pPr>
        <w:spacing w:line="360" w:lineRule="auto"/>
        <w:ind w:firstLineChars="200" w:firstLine="420"/>
        <w:jc w:val="left"/>
      </w:pPr>
      <w:hyperlink r:id="rId32" w:anchor="p=新活动" w:history="1">
        <w:r w:rsidR="00B643BA" w:rsidRPr="00B15853">
          <w:rPr>
            <w:rStyle w:val="a3"/>
            <w:rFonts w:hint="eastAsia"/>
          </w:rPr>
          <w:t>http://gxufyz.axshare.com/#p=</w:t>
        </w:r>
        <w:r w:rsidR="00B643BA" w:rsidRPr="00B15853">
          <w:rPr>
            <w:rStyle w:val="a3"/>
            <w:rFonts w:hint="eastAsia"/>
          </w:rPr>
          <w:t>新活动</w:t>
        </w:r>
      </w:hyperlink>
    </w:p>
    <w:p w14:paraId="5AD70C5C" w14:textId="46478B87" w:rsidR="00B643BA" w:rsidRPr="007B3787" w:rsidRDefault="00B643BA" w:rsidP="00B643BA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添加孵化器活动，添加内容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包括：活动名称，活动时间，具体描述，投资人（</w:t>
      </w:r>
      <w:r w:rsidR="007714C3"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）</w:t>
      </w:r>
    </w:p>
    <w:p w14:paraId="07020542" w14:textId="77777777" w:rsidR="00B643BA" w:rsidRDefault="00B643BA" w:rsidP="00B643B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39074AA" w14:textId="77777777" w:rsidR="00B643BA" w:rsidRDefault="00B643BA" w:rsidP="00B643B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D0488E">
        <w:rPr>
          <w:lang w:eastAsia="zh-CN"/>
        </w:rPr>
        <w:t xml:space="preserve"> </w:t>
      </w:r>
      <w:r>
        <w:rPr>
          <w:lang w:eastAsia="zh-CN"/>
        </w:rPr>
        <w:t>incuactivity</w:t>
      </w:r>
      <w:r w:rsidRPr="007B3787">
        <w:rPr>
          <w:rFonts w:hint="eastAsia"/>
          <w:lang w:eastAsia="zh-CN"/>
        </w:rPr>
        <w:t xml:space="preserve"> /</w:t>
      </w:r>
      <w:r>
        <w:rPr>
          <w:lang w:eastAsia="zh-CN"/>
        </w:rPr>
        <w:t>add</w:t>
      </w:r>
    </w:p>
    <w:p w14:paraId="7167E8FC" w14:textId="3EB0FAFE" w:rsidR="00F756AF" w:rsidRDefault="00F756AF" w:rsidP="00114AE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13" w:name="_Toc422073257"/>
      <w:r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F756AF" w:rsidRPr="007B3787" w14:paraId="1FDCE237" w14:textId="77777777" w:rsidTr="0049477B">
        <w:tc>
          <w:tcPr>
            <w:tcW w:w="846" w:type="dxa"/>
          </w:tcPr>
          <w:p w14:paraId="3A61F0DA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5A61A4D9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EFE07E0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280FD8F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98C210E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B58F3" w:rsidRPr="007B3787" w14:paraId="1DA2B4FE" w14:textId="77777777" w:rsidTr="0049477B">
        <w:tc>
          <w:tcPr>
            <w:tcW w:w="846" w:type="dxa"/>
          </w:tcPr>
          <w:p w14:paraId="635B6570" w14:textId="50DD8741" w:rsidR="00FB58F3" w:rsidRDefault="00FB58F3" w:rsidP="00FB58F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984" w:type="dxa"/>
          </w:tcPr>
          <w:p w14:paraId="444F5D7E" w14:textId="38FB42E2" w:rsidR="00FB58F3" w:rsidRPr="007B3787" w:rsidRDefault="00870801" w:rsidP="00FB58F3">
            <w:pPr>
              <w:spacing w:line="360" w:lineRule="auto"/>
              <w:jc w:val="left"/>
              <w:rPr>
                <w:lang w:eastAsia="zh-CN"/>
              </w:rPr>
            </w:pPr>
            <w:r>
              <w:t>incubatorId</w:t>
            </w:r>
          </w:p>
        </w:tc>
        <w:tc>
          <w:tcPr>
            <w:tcW w:w="1985" w:type="dxa"/>
          </w:tcPr>
          <w:p w14:paraId="33C28284" w14:textId="66E98AF8" w:rsidR="00FB58F3" w:rsidRPr="007B3787" w:rsidRDefault="00A646A7" w:rsidP="00FB58F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 w:rsidR="00FB58F3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815D054" w14:textId="77777777" w:rsidR="00FB58F3" w:rsidRPr="007B3787" w:rsidRDefault="00FB58F3" w:rsidP="00FB58F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7E60035" w14:textId="77777777" w:rsidR="00FB58F3" w:rsidRPr="007B3787" w:rsidRDefault="00FB58F3" w:rsidP="00FB58F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756AF" w:rsidRPr="007B3787" w14:paraId="22BD671C" w14:textId="77777777" w:rsidTr="0049477B">
        <w:tc>
          <w:tcPr>
            <w:tcW w:w="846" w:type="dxa"/>
          </w:tcPr>
          <w:p w14:paraId="75A9F09A" w14:textId="4ED5593B" w:rsidR="00F756AF" w:rsidRDefault="004F0B1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13802B0D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370042CD" w14:textId="070DB55D" w:rsidR="00F756AF" w:rsidRDefault="0034221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</w:t>
            </w:r>
            <w:r w:rsidR="00F756AF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200F8B57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F614C6B" w14:textId="77777777" w:rsidR="00F756AF" w:rsidRPr="007B3787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756AF" w:rsidRPr="007B3787" w14:paraId="714DD75D" w14:textId="77777777" w:rsidTr="0049477B">
        <w:tc>
          <w:tcPr>
            <w:tcW w:w="846" w:type="dxa"/>
          </w:tcPr>
          <w:p w14:paraId="57296687" w14:textId="7CF19502" w:rsidR="00F756AF" w:rsidRDefault="004F0B1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6A4F1C36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1985" w:type="dxa"/>
          </w:tcPr>
          <w:p w14:paraId="77FA3548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活动时间</w:t>
            </w:r>
          </w:p>
        </w:tc>
        <w:tc>
          <w:tcPr>
            <w:tcW w:w="1276" w:type="dxa"/>
          </w:tcPr>
          <w:p w14:paraId="54DAFA0D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FB797F7" w14:textId="77777777" w:rsidR="00F756AF" w:rsidRPr="007B3787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756AF" w:rsidRPr="007B3787" w14:paraId="4FF88B2B" w14:textId="77777777" w:rsidTr="0049477B">
        <w:tc>
          <w:tcPr>
            <w:tcW w:w="846" w:type="dxa"/>
          </w:tcPr>
          <w:p w14:paraId="524BF5B5" w14:textId="063029E7" w:rsidR="00F756AF" w:rsidRDefault="004F0B1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471E0263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1985" w:type="dxa"/>
          </w:tcPr>
          <w:p w14:paraId="654E5D70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具体描述</w:t>
            </w:r>
          </w:p>
        </w:tc>
        <w:tc>
          <w:tcPr>
            <w:tcW w:w="1276" w:type="dxa"/>
          </w:tcPr>
          <w:p w14:paraId="0A638ADA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7D275A9" w14:textId="77777777" w:rsidR="00F756AF" w:rsidRPr="007B3787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F1C9D80" w14:textId="77777777" w:rsidR="00F756AF" w:rsidRDefault="00F756AF" w:rsidP="00CF5658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F756AF" w:rsidRPr="007B3787" w14:paraId="73A53CFF" w14:textId="77777777" w:rsidTr="0049477B">
        <w:tc>
          <w:tcPr>
            <w:tcW w:w="846" w:type="dxa"/>
          </w:tcPr>
          <w:p w14:paraId="67D32AAA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B189C91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A3B3439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C4F6ED5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E5BD273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F0457" w:rsidRPr="007B3787" w14:paraId="1F77E043" w14:textId="77777777" w:rsidTr="0049477B">
        <w:tc>
          <w:tcPr>
            <w:tcW w:w="846" w:type="dxa"/>
          </w:tcPr>
          <w:p w14:paraId="00879DF4" w14:textId="54E31CEA" w:rsidR="008F0457" w:rsidRDefault="008F0457" w:rsidP="008F045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DC33D14" w14:textId="27D92E27" w:rsidR="008F0457" w:rsidRPr="007B3787" w:rsidRDefault="008F0457" w:rsidP="008F045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985" w:type="dxa"/>
          </w:tcPr>
          <w:p w14:paraId="760B253F" w14:textId="43890379" w:rsidR="008F0457" w:rsidRPr="007B3787" w:rsidRDefault="008F0457" w:rsidP="008F045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24A0C65E" w14:textId="77777777" w:rsidR="008F0457" w:rsidRPr="007B3787" w:rsidRDefault="008F0457" w:rsidP="008F045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6E6CDF4" w14:textId="77777777" w:rsidR="008F0457" w:rsidRPr="007B3787" w:rsidRDefault="008F0457" w:rsidP="008F045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D55554D" w14:textId="268B0C75" w:rsidR="008E1936" w:rsidRPr="00F2044C" w:rsidRDefault="008E1936" w:rsidP="008E1936">
      <w:pPr>
        <w:pStyle w:val="3"/>
        <w:rPr>
          <w:lang w:eastAsia="zh-CN"/>
        </w:rPr>
      </w:pPr>
      <w:r>
        <w:rPr>
          <w:lang w:eastAsia="zh-CN"/>
        </w:rPr>
        <w:lastRenderedPageBreak/>
        <w:t>删除孵化器活动</w:t>
      </w:r>
    </w:p>
    <w:p w14:paraId="0DB64C88" w14:textId="77777777" w:rsidR="008E1936" w:rsidRDefault="008E1936" w:rsidP="008E193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5A2C3EA" w14:textId="77777777" w:rsidR="008E1936" w:rsidRDefault="00154E59" w:rsidP="008E1936">
      <w:pPr>
        <w:spacing w:line="360" w:lineRule="auto"/>
        <w:ind w:firstLineChars="200" w:firstLine="420"/>
        <w:jc w:val="left"/>
      </w:pPr>
      <w:hyperlink r:id="rId33" w:anchor="p=新活动" w:history="1">
        <w:r w:rsidR="008E1936" w:rsidRPr="00B15853">
          <w:rPr>
            <w:rStyle w:val="a3"/>
            <w:rFonts w:hint="eastAsia"/>
          </w:rPr>
          <w:t>http://gxufyz.axshare.com/#p=</w:t>
        </w:r>
        <w:r w:rsidR="008E1936" w:rsidRPr="00B15853">
          <w:rPr>
            <w:rStyle w:val="a3"/>
            <w:rFonts w:hint="eastAsia"/>
          </w:rPr>
          <w:t>新活动</w:t>
        </w:r>
      </w:hyperlink>
    </w:p>
    <w:p w14:paraId="7042BEEC" w14:textId="16743A11" w:rsidR="008E1936" w:rsidRPr="007B3787" w:rsidRDefault="008E1936" w:rsidP="008E1936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添加孵化器活动，添加内容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包括：活动名称，活动时间，具体描述，投资人（</w:t>
      </w:r>
      <w:r w:rsidR="007714C3"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）</w:t>
      </w:r>
    </w:p>
    <w:p w14:paraId="4BA3588C" w14:textId="77777777" w:rsidR="008E1936" w:rsidRDefault="008E1936" w:rsidP="008E193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488D397" w14:textId="5C6271EA" w:rsidR="008E1936" w:rsidRDefault="008E1936" w:rsidP="008E193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D0488E">
        <w:rPr>
          <w:lang w:eastAsia="zh-CN"/>
        </w:rPr>
        <w:t xml:space="preserve"> </w:t>
      </w:r>
      <w:r>
        <w:rPr>
          <w:lang w:eastAsia="zh-CN"/>
        </w:rPr>
        <w:t>incuactivity</w:t>
      </w:r>
      <w:r w:rsidRPr="007B3787">
        <w:rPr>
          <w:rFonts w:hint="eastAsia"/>
          <w:lang w:eastAsia="zh-CN"/>
        </w:rPr>
        <w:t xml:space="preserve"> /</w:t>
      </w:r>
      <w:r w:rsidR="001D681C">
        <w:rPr>
          <w:rFonts w:hint="eastAsia"/>
          <w:lang w:eastAsia="zh-CN"/>
        </w:rPr>
        <w:t>delete</w:t>
      </w:r>
    </w:p>
    <w:p w14:paraId="202A34CE" w14:textId="77777777" w:rsidR="008E1936" w:rsidRDefault="008E1936" w:rsidP="008E193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8E1936" w:rsidRPr="007B3787" w14:paraId="7E765A03" w14:textId="77777777" w:rsidTr="00F14997">
        <w:tc>
          <w:tcPr>
            <w:tcW w:w="846" w:type="dxa"/>
          </w:tcPr>
          <w:p w14:paraId="0E387A5C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7BAE5C1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80CD7C8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FBEF61D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BF483F0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E1936" w:rsidRPr="007B3787" w14:paraId="78073B48" w14:textId="77777777" w:rsidTr="00F14997">
        <w:tc>
          <w:tcPr>
            <w:tcW w:w="846" w:type="dxa"/>
          </w:tcPr>
          <w:p w14:paraId="1D681E67" w14:textId="77777777" w:rsidR="008E1936" w:rsidRDefault="008E193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984" w:type="dxa"/>
          </w:tcPr>
          <w:p w14:paraId="3E630BE4" w14:textId="1385136C" w:rsidR="008E1936" w:rsidRPr="007B3787" w:rsidRDefault="00F110D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t>incuActId</w:t>
            </w:r>
          </w:p>
        </w:tc>
        <w:tc>
          <w:tcPr>
            <w:tcW w:w="1985" w:type="dxa"/>
          </w:tcPr>
          <w:p w14:paraId="78CC05B0" w14:textId="54AF4E74" w:rsidR="008E1936" w:rsidRPr="007B3787" w:rsidRDefault="008E193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 w:rsidR="00385CEE">
              <w:rPr>
                <w:rFonts w:hint="eastAsia"/>
                <w:lang w:eastAsia="zh-CN"/>
              </w:rPr>
              <w:t>活动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603254D" w14:textId="77777777" w:rsidR="008E1936" w:rsidRPr="007B3787" w:rsidRDefault="008E193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BAD843" w14:textId="77777777" w:rsidR="008E1936" w:rsidRPr="007B3787" w:rsidRDefault="008E193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D8B13A4" w14:textId="77777777" w:rsidR="008E1936" w:rsidRDefault="008E1936" w:rsidP="008E193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8E1936" w:rsidRPr="007B3787" w14:paraId="26A4CB5E" w14:textId="77777777" w:rsidTr="00F14997">
        <w:tc>
          <w:tcPr>
            <w:tcW w:w="846" w:type="dxa"/>
          </w:tcPr>
          <w:p w14:paraId="2B7D20A5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7A5A17E7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D54016F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AC7FDBA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55DB2E4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E1936" w:rsidRPr="007B3787" w14:paraId="778207E9" w14:textId="77777777" w:rsidTr="00F14997">
        <w:tc>
          <w:tcPr>
            <w:tcW w:w="846" w:type="dxa"/>
          </w:tcPr>
          <w:p w14:paraId="1B1A966A" w14:textId="77777777" w:rsidR="008E1936" w:rsidRDefault="008E193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6091C00" w14:textId="48D7CDD6" w:rsidR="008E1936" w:rsidRPr="007B378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06840E62" w14:textId="588EE6B6" w:rsidR="008E1936" w:rsidRPr="007B378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</w:t>
            </w:r>
            <w:r w:rsidR="008E1936"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3288C0A" w14:textId="54AA8C78" w:rsidR="008E1936" w:rsidRPr="007B378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15910539" w14:textId="69C9F2C0" w:rsidR="008E1936" w:rsidRPr="007B378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lang w:eastAsia="zh-CN"/>
              </w:rPr>
              <w:t>失败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0</w:t>
            </w:r>
          </w:p>
        </w:tc>
      </w:tr>
      <w:tr w:rsidR="001F7CE7" w:rsidRPr="007B3787" w14:paraId="209FC985" w14:textId="77777777" w:rsidTr="00F14997">
        <w:tc>
          <w:tcPr>
            <w:tcW w:w="846" w:type="dxa"/>
          </w:tcPr>
          <w:p w14:paraId="26E2A09B" w14:textId="77777777" w:rsidR="001F7CE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5F38271C" w14:textId="77777777" w:rsidR="001F7CE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08413DFC" w14:textId="25FCA5E8" w:rsidR="001F7CE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9F393BC" w14:textId="77777777" w:rsidR="001F7CE7" w:rsidRPr="007B378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0776D10" w14:textId="77777777" w:rsidR="001F7CE7" w:rsidRPr="007B378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8FA262D" w14:textId="2017735A" w:rsidR="00F12FC9" w:rsidRPr="00F2044C" w:rsidRDefault="00F756AF" w:rsidP="00F12FC9">
      <w:pPr>
        <w:pStyle w:val="3"/>
        <w:rPr>
          <w:lang w:eastAsia="zh-CN"/>
        </w:rPr>
      </w:pPr>
      <w:r>
        <w:rPr>
          <w:lang w:eastAsia="zh-CN"/>
        </w:rPr>
        <w:t>更新孵化器活动</w:t>
      </w:r>
      <w:bookmarkEnd w:id="113"/>
    </w:p>
    <w:p w14:paraId="3F97709A" w14:textId="77777777" w:rsidR="00F12FC9" w:rsidRDefault="00F12FC9" w:rsidP="00F12FC9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FC79F22" w14:textId="77777777" w:rsidR="00F12FC9" w:rsidRDefault="00154E59" w:rsidP="00F12FC9">
      <w:pPr>
        <w:spacing w:line="360" w:lineRule="auto"/>
        <w:ind w:firstLineChars="200" w:firstLine="420"/>
        <w:jc w:val="left"/>
      </w:pPr>
      <w:hyperlink r:id="rId34" w:anchor="p=新活动" w:history="1">
        <w:r w:rsidR="00F12FC9" w:rsidRPr="00B15853">
          <w:rPr>
            <w:rStyle w:val="a3"/>
            <w:rFonts w:hint="eastAsia"/>
          </w:rPr>
          <w:t>http://gxufyz.axshare.com/#p=</w:t>
        </w:r>
        <w:r w:rsidR="00F12FC9" w:rsidRPr="00B15853">
          <w:rPr>
            <w:rStyle w:val="a3"/>
            <w:rFonts w:hint="eastAsia"/>
          </w:rPr>
          <w:t>新活动</w:t>
        </w:r>
      </w:hyperlink>
    </w:p>
    <w:p w14:paraId="1830B75E" w14:textId="66F701DF" w:rsidR="00F12FC9" w:rsidRPr="007B3787" w:rsidRDefault="000F52BA" w:rsidP="00F12FC9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更新孵化器活动信息</w:t>
      </w:r>
      <w:r w:rsidR="00F12FC9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可更新内容</w:t>
      </w:r>
      <w:r w:rsidR="00F12FC9">
        <w:rPr>
          <w:rFonts w:hint="eastAsia"/>
          <w:lang w:eastAsia="zh-CN"/>
        </w:rPr>
        <w:t>包括：活动名称，活动时间，具体描述，投资人（</w:t>
      </w:r>
      <w:r w:rsidR="007714C3">
        <w:rPr>
          <w:rFonts w:hint="eastAsia"/>
          <w:lang w:eastAsia="zh-CN"/>
        </w:rPr>
        <w:t>Array</w:t>
      </w:r>
      <w:r w:rsidR="00F12FC9">
        <w:rPr>
          <w:rFonts w:hint="eastAsia"/>
          <w:lang w:eastAsia="zh-CN"/>
        </w:rPr>
        <w:t>）</w:t>
      </w:r>
    </w:p>
    <w:p w14:paraId="1FF746B9" w14:textId="77777777" w:rsidR="00F12FC9" w:rsidRDefault="00F12FC9" w:rsidP="00F12FC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C60FC2C" w14:textId="77979357" w:rsidR="00F12FC9" w:rsidRDefault="00F12FC9" w:rsidP="00F12FC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="00EE37B6">
        <w:rPr>
          <w:lang w:eastAsia="zh-CN"/>
        </w:rPr>
        <w:t>incuactivity</w:t>
      </w:r>
      <w:r w:rsidRPr="007B3787">
        <w:rPr>
          <w:rFonts w:hint="eastAsia"/>
          <w:lang w:eastAsia="zh-CN"/>
        </w:rPr>
        <w:t>/</w:t>
      </w:r>
      <w:r w:rsidR="003E197C">
        <w:rPr>
          <w:lang w:eastAsia="zh-CN"/>
        </w:rPr>
        <w:t>update</w:t>
      </w:r>
    </w:p>
    <w:p w14:paraId="510F27D6" w14:textId="77777777" w:rsidR="00677897" w:rsidRDefault="00677897" w:rsidP="0067789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14" w:name="_Toc422073258"/>
      <w:r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677897" w:rsidRPr="007B3787" w14:paraId="559F6347" w14:textId="77777777" w:rsidTr="0049477B">
        <w:tc>
          <w:tcPr>
            <w:tcW w:w="846" w:type="dxa"/>
          </w:tcPr>
          <w:p w14:paraId="4D78124F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2634B2D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647B519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7FB38F5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BC4BD4F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77897" w:rsidRPr="007B3787" w14:paraId="7E615AAB" w14:textId="77777777" w:rsidTr="0049477B">
        <w:tc>
          <w:tcPr>
            <w:tcW w:w="846" w:type="dxa"/>
          </w:tcPr>
          <w:p w14:paraId="5EB083FE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984" w:type="dxa"/>
          </w:tcPr>
          <w:p w14:paraId="34C48203" w14:textId="175D3CCC" w:rsidR="00677897" w:rsidRPr="007B3787" w:rsidRDefault="00902C7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t>incuActId</w:t>
            </w:r>
          </w:p>
        </w:tc>
        <w:tc>
          <w:tcPr>
            <w:tcW w:w="1985" w:type="dxa"/>
          </w:tcPr>
          <w:p w14:paraId="71BC85A7" w14:textId="6BA24BF4" w:rsidR="00677897" w:rsidRPr="007B3787" w:rsidRDefault="003267A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</w:t>
            </w:r>
            <w:r w:rsidR="00677897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8604C54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15D2BAD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77897" w:rsidRPr="007B3787" w14:paraId="05AE3132" w14:textId="77777777" w:rsidTr="0049477B">
        <w:tc>
          <w:tcPr>
            <w:tcW w:w="846" w:type="dxa"/>
          </w:tcPr>
          <w:p w14:paraId="77E0559E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74418635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10C68A2E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活动名称</w:t>
            </w:r>
          </w:p>
        </w:tc>
        <w:tc>
          <w:tcPr>
            <w:tcW w:w="1276" w:type="dxa"/>
          </w:tcPr>
          <w:p w14:paraId="2BAFC1FB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0B187AA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77897" w:rsidRPr="007B3787" w14:paraId="1D14CE97" w14:textId="77777777" w:rsidTr="0049477B">
        <w:tc>
          <w:tcPr>
            <w:tcW w:w="846" w:type="dxa"/>
          </w:tcPr>
          <w:p w14:paraId="06A1F3A1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0E0C1E44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1985" w:type="dxa"/>
          </w:tcPr>
          <w:p w14:paraId="01F1C1B7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活动时间</w:t>
            </w:r>
          </w:p>
        </w:tc>
        <w:tc>
          <w:tcPr>
            <w:tcW w:w="1276" w:type="dxa"/>
          </w:tcPr>
          <w:p w14:paraId="32A146FF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02D8359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77897" w:rsidRPr="007B3787" w14:paraId="185D10B9" w14:textId="77777777" w:rsidTr="0049477B">
        <w:tc>
          <w:tcPr>
            <w:tcW w:w="846" w:type="dxa"/>
          </w:tcPr>
          <w:p w14:paraId="42464801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1D451D57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1985" w:type="dxa"/>
          </w:tcPr>
          <w:p w14:paraId="7F835750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具体描述</w:t>
            </w:r>
          </w:p>
        </w:tc>
        <w:tc>
          <w:tcPr>
            <w:tcW w:w="1276" w:type="dxa"/>
          </w:tcPr>
          <w:p w14:paraId="6CB9878E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4923737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4BDF14F" w14:textId="77777777" w:rsidR="00677897" w:rsidRDefault="00677897" w:rsidP="0067789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lastRenderedPageBreak/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677897" w:rsidRPr="007B3787" w14:paraId="459B3338" w14:textId="77777777" w:rsidTr="0049477B">
        <w:tc>
          <w:tcPr>
            <w:tcW w:w="846" w:type="dxa"/>
          </w:tcPr>
          <w:p w14:paraId="35DF5F1B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55506EF1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9BCEF1E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02E0407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05D47DF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77897" w:rsidRPr="007B3787" w14:paraId="265BE0D4" w14:textId="77777777" w:rsidTr="0049477B">
        <w:tc>
          <w:tcPr>
            <w:tcW w:w="846" w:type="dxa"/>
          </w:tcPr>
          <w:p w14:paraId="6E08B2E6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EC40D4D" w14:textId="760DC543" w:rsidR="00677897" w:rsidRPr="007B3787" w:rsidRDefault="00DE5A3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</w:t>
            </w:r>
            <w:r w:rsidR="00677897">
              <w:rPr>
                <w:rFonts w:hint="eastAsia"/>
                <w:lang w:eastAsia="zh-CN"/>
              </w:rPr>
              <w:t>ed</w:t>
            </w:r>
          </w:p>
        </w:tc>
        <w:tc>
          <w:tcPr>
            <w:tcW w:w="1985" w:type="dxa"/>
          </w:tcPr>
          <w:p w14:paraId="223F249B" w14:textId="72DB3830" w:rsidR="00677897" w:rsidRPr="007B3787" w:rsidRDefault="0063439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</w:t>
            </w:r>
            <w:r w:rsidR="00677897">
              <w:rPr>
                <w:rFonts w:hint="eastAsia"/>
                <w:lang w:eastAsia="zh-CN"/>
              </w:rPr>
              <w:t>成功</w:t>
            </w:r>
            <w:r w:rsidR="00340C3A">
              <w:rPr>
                <w:rFonts w:hint="eastAsia"/>
                <w:lang w:eastAsia="zh-CN"/>
              </w:rPr>
              <w:t>/</w:t>
            </w:r>
            <w:r w:rsidR="00340C3A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B6C1BC8" w14:textId="69676635" w:rsidR="00677897" w:rsidRPr="007B3787" w:rsidRDefault="000D168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2D72C0D1" w14:textId="0DD0DC67" w:rsidR="00677897" w:rsidRPr="007B3787" w:rsidRDefault="000D168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DA2727" w:rsidRPr="007B3787" w14:paraId="4447C968" w14:textId="77777777" w:rsidTr="0049477B">
        <w:tc>
          <w:tcPr>
            <w:tcW w:w="846" w:type="dxa"/>
          </w:tcPr>
          <w:p w14:paraId="6824EFD9" w14:textId="11067B71" w:rsidR="00DA2727" w:rsidRDefault="00DA2727" w:rsidP="00DA272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6C1258B5" w14:textId="40BA5DAA" w:rsidR="00DA2727" w:rsidRDefault="00DA2727" w:rsidP="00DA272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16E201C8" w14:textId="4BDABE1A" w:rsidR="00DA2727" w:rsidRDefault="00634395" w:rsidP="00DA272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</w:t>
            </w:r>
            <w:r w:rsidR="00DA2727">
              <w:rPr>
                <w:rFonts w:hint="eastAsia"/>
                <w:lang w:eastAsia="zh-CN"/>
              </w:rPr>
              <w:t>成功</w:t>
            </w:r>
            <w:r w:rsidR="00DA2727">
              <w:rPr>
                <w:rFonts w:hint="eastAsia"/>
                <w:lang w:eastAsia="zh-CN"/>
              </w:rPr>
              <w:t>/</w:t>
            </w:r>
            <w:r w:rsidR="00DA2727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76B0A07" w14:textId="39FF896D" w:rsidR="00DA2727" w:rsidRPr="007B3787" w:rsidRDefault="00DA2727" w:rsidP="00DA272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06CAD78" w14:textId="77777777" w:rsidR="00DA2727" w:rsidRPr="007B3787" w:rsidRDefault="00DA2727" w:rsidP="00DA272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E9C6474" w14:textId="0DDD48E3" w:rsidR="00015A74" w:rsidRPr="00F2044C" w:rsidRDefault="00015A74" w:rsidP="00015A74">
      <w:pPr>
        <w:pStyle w:val="3"/>
        <w:rPr>
          <w:lang w:eastAsia="zh-CN"/>
        </w:rPr>
      </w:pPr>
      <w:r>
        <w:rPr>
          <w:lang w:eastAsia="zh-CN"/>
        </w:rPr>
        <w:t>添加活动投资人</w:t>
      </w:r>
    </w:p>
    <w:p w14:paraId="70C66BB6" w14:textId="77777777" w:rsidR="00015A74" w:rsidRDefault="00015A74" w:rsidP="00015A7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71F2074" w14:textId="77777777" w:rsidR="00015A74" w:rsidRDefault="00154E59" w:rsidP="00015A74">
      <w:pPr>
        <w:spacing w:line="360" w:lineRule="auto"/>
        <w:ind w:firstLineChars="200" w:firstLine="420"/>
        <w:jc w:val="left"/>
      </w:pPr>
      <w:hyperlink r:id="rId35" w:anchor="p=新活动" w:history="1">
        <w:r w:rsidR="00015A74" w:rsidRPr="00B15853">
          <w:rPr>
            <w:rStyle w:val="a3"/>
            <w:rFonts w:hint="eastAsia"/>
          </w:rPr>
          <w:t>http://gxufyz.axshare.com/#p=</w:t>
        </w:r>
        <w:r w:rsidR="00015A74" w:rsidRPr="00B15853">
          <w:rPr>
            <w:rStyle w:val="a3"/>
            <w:rFonts w:hint="eastAsia"/>
          </w:rPr>
          <w:t>新活动</w:t>
        </w:r>
      </w:hyperlink>
    </w:p>
    <w:p w14:paraId="502CB504" w14:textId="774BA939" w:rsidR="00015A74" w:rsidRPr="007B3787" w:rsidRDefault="00902F81" w:rsidP="00015A74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添加活动投资人</w:t>
      </w:r>
    </w:p>
    <w:p w14:paraId="5E29411A" w14:textId="77777777" w:rsidR="00015A74" w:rsidRDefault="00015A74" w:rsidP="00015A7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FB37CCD" w14:textId="2682DC41" w:rsidR="00015A74" w:rsidRDefault="00015A74" w:rsidP="00015A7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>
        <w:rPr>
          <w:lang w:eastAsia="zh-CN"/>
        </w:rPr>
        <w:t>incuactivity</w:t>
      </w:r>
      <w:r w:rsidRPr="007B3787">
        <w:rPr>
          <w:rFonts w:hint="eastAsia"/>
          <w:lang w:eastAsia="zh-CN"/>
        </w:rPr>
        <w:t>/</w:t>
      </w:r>
      <w:r w:rsidR="0071607D">
        <w:rPr>
          <w:lang w:eastAsia="zh-CN"/>
        </w:rPr>
        <w:t>addInvestor</w:t>
      </w:r>
    </w:p>
    <w:p w14:paraId="53C7B610" w14:textId="77777777" w:rsidR="00015A74" w:rsidRDefault="00015A74" w:rsidP="00015A7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015A74" w:rsidRPr="007B3787" w14:paraId="73346F18" w14:textId="77777777" w:rsidTr="0049477B">
        <w:tc>
          <w:tcPr>
            <w:tcW w:w="846" w:type="dxa"/>
          </w:tcPr>
          <w:p w14:paraId="2FA06BBD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8520907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E312371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E296DFA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66D1E69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05D1D" w:rsidRPr="007B3787" w14:paraId="0C32F198" w14:textId="77777777" w:rsidTr="0049477B">
        <w:tc>
          <w:tcPr>
            <w:tcW w:w="846" w:type="dxa"/>
          </w:tcPr>
          <w:p w14:paraId="531263D4" w14:textId="45569285" w:rsidR="00305D1D" w:rsidRDefault="00DB64E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038CB0AF" w14:textId="5EE5DD3A" w:rsidR="00305D1D" w:rsidRDefault="0017177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t>incuActId</w:t>
            </w:r>
          </w:p>
        </w:tc>
        <w:tc>
          <w:tcPr>
            <w:tcW w:w="1985" w:type="dxa"/>
          </w:tcPr>
          <w:p w14:paraId="4762D5EF" w14:textId="3C31A4E3" w:rsidR="00305D1D" w:rsidRDefault="00A1470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孵化器活动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5B5F9AE" w14:textId="77777777" w:rsidR="00305D1D" w:rsidRPr="007B3787" w:rsidRDefault="00305D1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1386978" w14:textId="77777777" w:rsidR="00305D1D" w:rsidRPr="007B3787" w:rsidRDefault="00305D1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15A74" w:rsidRPr="007B3787" w14:paraId="09306FC1" w14:textId="77777777" w:rsidTr="0049477B">
        <w:tc>
          <w:tcPr>
            <w:tcW w:w="846" w:type="dxa"/>
          </w:tcPr>
          <w:p w14:paraId="7BC5741D" w14:textId="1F175B8E" w:rsidR="00015A74" w:rsidRDefault="00DB64E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610478FD" w14:textId="13221579" w:rsidR="00015A74" w:rsidRDefault="00305D1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investors</w:t>
            </w:r>
          </w:p>
        </w:tc>
        <w:tc>
          <w:tcPr>
            <w:tcW w:w="1985" w:type="dxa"/>
          </w:tcPr>
          <w:p w14:paraId="03A276E1" w14:textId="41AA6F26" w:rsidR="00015A74" w:rsidRDefault="00305D1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0AB7379C" w14:textId="4FC60B91" w:rsidR="00015A74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1DD130C" w14:textId="62B30F5B" w:rsidR="00015A74" w:rsidRPr="007B3787" w:rsidRDefault="00305D1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27AEEBDD" w14:textId="77777777" w:rsidR="00015A74" w:rsidRDefault="00015A74" w:rsidP="00015A7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015A74" w:rsidRPr="007B3787" w14:paraId="3C13022D" w14:textId="77777777" w:rsidTr="0049477B">
        <w:tc>
          <w:tcPr>
            <w:tcW w:w="846" w:type="dxa"/>
          </w:tcPr>
          <w:p w14:paraId="7C9B49C9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C6A8F51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F08F476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5972B36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3617003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15A74" w:rsidRPr="007B3787" w14:paraId="2E81A64D" w14:textId="77777777" w:rsidTr="0049477B">
        <w:tc>
          <w:tcPr>
            <w:tcW w:w="846" w:type="dxa"/>
          </w:tcPr>
          <w:p w14:paraId="40473F15" w14:textId="77777777" w:rsidR="00015A74" w:rsidRDefault="00015A7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084BCE17" w14:textId="77777777" w:rsidR="00015A74" w:rsidRPr="007B3787" w:rsidRDefault="00015A7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985" w:type="dxa"/>
          </w:tcPr>
          <w:p w14:paraId="5F2E0A71" w14:textId="0C3BDDE1" w:rsidR="00015A74" w:rsidRPr="007B3787" w:rsidRDefault="00015A7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  <w:r w:rsidR="0060493E">
              <w:rPr>
                <w:rFonts w:hint="eastAsia"/>
                <w:lang w:eastAsia="zh-CN"/>
              </w:rPr>
              <w:t>/</w:t>
            </w:r>
            <w:r w:rsidR="0060493E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045372D6" w14:textId="7F827E27" w:rsidR="00015A74" w:rsidRPr="007B3787" w:rsidRDefault="00117F1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106930CB" w14:textId="73B7CFB2" w:rsidR="00015A74" w:rsidRPr="007B3787" w:rsidRDefault="00117F1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lang w:eastAsia="zh-CN"/>
              </w:rPr>
              <w:t>失败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0</w:t>
            </w:r>
          </w:p>
        </w:tc>
      </w:tr>
      <w:tr w:rsidR="0060493E" w:rsidRPr="007B3787" w14:paraId="5431ECB8" w14:textId="77777777" w:rsidTr="0049477B">
        <w:tc>
          <w:tcPr>
            <w:tcW w:w="846" w:type="dxa"/>
          </w:tcPr>
          <w:p w14:paraId="0DBD7314" w14:textId="1A533FEA" w:rsidR="0060493E" w:rsidRDefault="0060493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37F488F4" w14:textId="06C7AB29" w:rsidR="0060493E" w:rsidRDefault="0060493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3B36C571" w14:textId="22F0D004" w:rsidR="0060493E" w:rsidRDefault="00403F6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3F4160DC" w14:textId="4C2E9B86" w:rsidR="0060493E" w:rsidRPr="007B3787" w:rsidRDefault="00117F1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A2DA579" w14:textId="77777777" w:rsidR="0060493E" w:rsidRPr="007B3787" w:rsidRDefault="0060493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E5751A9" w14:textId="292F6F3A" w:rsidR="00D70EC5" w:rsidRPr="00F2044C" w:rsidRDefault="00D70EC5" w:rsidP="00D70EC5">
      <w:pPr>
        <w:pStyle w:val="3"/>
        <w:rPr>
          <w:lang w:eastAsia="zh-CN"/>
        </w:rPr>
      </w:pPr>
      <w:r>
        <w:rPr>
          <w:lang w:eastAsia="zh-CN"/>
        </w:rPr>
        <w:t>删除活动投资人</w:t>
      </w:r>
    </w:p>
    <w:p w14:paraId="56E49D14" w14:textId="77777777" w:rsidR="00D70EC5" w:rsidRDefault="00D70EC5" w:rsidP="00D70EC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B6AFC8F" w14:textId="77777777" w:rsidR="00D70EC5" w:rsidRDefault="00154E59" w:rsidP="00D70EC5">
      <w:pPr>
        <w:spacing w:line="360" w:lineRule="auto"/>
        <w:ind w:firstLineChars="200" w:firstLine="420"/>
        <w:jc w:val="left"/>
      </w:pPr>
      <w:hyperlink r:id="rId36" w:anchor="p=新活动" w:history="1">
        <w:r w:rsidR="00D70EC5" w:rsidRPr="00B15853">
          <w:rPr>
            <w:rStyle w:val="a3"/>
            <w:rFonts w:hint="eastAsia"/>
          </w:rPr>
          <w:t>http://gxufyz.axshare.com/#p=</w:t>
        </w:r>
        <w:r w:rsidR="00D70EC5" w:rsidRPr="00B15853">
          <w:rPr>
            <w:rStyle w:val="a3"/>
            <w:rFonts w:hint="eastAsia"/>
          </w:rPr>
          <w:t>新活动</w:t>
        </w:r>
      </w:hyperlink>
    </w:p>
    <w:p w14:paraId="7267A9D3" w14:textId="35EFF6F6" w:rsidR="00D70EC5" w:rsidRPr="007B3787" w:rsidRDefault="007D5154" w:rsidP="00D70EC5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lang w:eastAsia="zh-CN"/>
        </w:rPr>
        <w:t>删除活动投资人</w:t>
      </w:r>
    </w:p>
    <w:p w14:paraId="0DEB067B" w14:textId="77777777" w:rsidR="00D70EC5" w:rsidRDefault="00D70EC5" w:rsidP="00D70EC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C6455DB" w14:textId="6FDD9D7F" w:rsidR="00D70EC5" w:rsidRDefault="00D70EC5" w:rsidP="00D70EC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>
        <w:rPr>
          <w:lang w:eastAsia="zh-CN"/>
        </w:rPr>
        <w:t>incuactivity</w:t>
      </w:r>
      <w:r w:rsidRPr="007B3787">
        <w:rPr>
          <w:rFonts w:hint="eastAsia"/>
          <w:lang w:eastAsia="zh-CN"/>
        </w:rPr>
        <w:t>/</w:t>
      </w:r>
      <w:r w:rsidR="00450D79">
        <w:rPr>
          <w:lang w:eastAsia="zh-CN"/>
        </w:rPr>
        <w:t>delete</w:t>
      </w:r>
      <w:r>
        <w:rPr>
          <w:lang w:eastAsia="zh-CN"/>
        </w:rPr>
        <w:t>Investor</w:t>
      </w:r>
    </w:p>
    <w:p w14:paraId="003E7CBE" w14:textId="77777777" w:rsidR="00D70EC5" w:rsidRDefault="00D70EC5" w:rsidP="00D70EC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D70EC5" w:rsidRPr="007B3787" w14:paraId="28914EC0" w14:textId="77777777" w:rsidTr="0049477B">
        <w:tc>
          <w:tcPr>
            <w:tcW w:w="846" w:type="dxa"/>
          </w:tcPr>
          <w:p w14:paraId="784431C1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B35A3CF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3DA3D9B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67A0B18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30882DD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70EC5" w:rsidRPr="007B3787" w14:paraId="04FE552D" w14:textId="77777777" w:rsidTr="0049477B">
        <w:tc>
          <w:tcPr>
            <w:tcW w:w="846" w:type="dxa"/>
          </w:tcPr>
          <w:p w14:paraId="6986D5F8" w14:textId="77777777" w:rsidR="00D70EC5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1</w:t>
            </w:r>
          </w:p>
        </w:tc>
        <w:tc>
          <w:tcPr>
            <w:tcW w:w="1984" w:type="dxa"/>
          </w:tcPr>
          <w:p w14:paraId="74CB6A1A" w14:textId="084E8774" w:rsidR="00F64234" w:rsidRPr="007B3787" w:rsidRDefault="00F64234" w:rsidP="005A69C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</w:t>
            </w:r>
            <w:r w:rsidR="009B2460">
              <w:rPr>
                <w:lang w:eastAsia="zh-CN"/>
              </w:rPr>
              <w:t>Inv</w:t>
            </w:r>
            <w:r w:rsidR="00F72314"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3AB24D93" w14:textId="321EF8C8" w:rsidR="00D70EC5" w:rsidRPr="007B3787" w:rsidRDefault="0044541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</w:t>
            </w:r>
            <w:r w:rsidR="00C63E24">
              <w:rPr>
                <w:rFonts w:hint="eastAsia"/>
                <w:lang w:eastAsia="zh-CN"/>
              </w:rPr>
              <w:t>投资人</w:t>
            </w:r>
            <w:r w:rsidR="00D70EC5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556CA0E" w14:textId="77777777" w:rsidR="00D70EC5" w:rsidRPr="007B3787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D926A21" w14:textId="77777777" w:rsidR="00D70EC5" w:rsidRPr="007B3787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16657BF" w14:textId="77777777" w:rsidR="00E64FD7" w:rsidRDefault="00E64FD7" w:rsidP="00E64FD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E64FD7" w:rsidRPr="007B3787" w14:paraId="3C7A734A" w14:textId="77777777" w:rsidTr="00F14997">
        <w:tc>
          <w:tcPr>
            <w:tcW w:w="846" w:type="dxa"/>
          </w:tcPr>
          <w:p w14:paraId="3E40F954" w14:textId="77777777" w:rsidR="00E64FD7" w:rsidRPr="007B3787" w:rsidRDefault="00E64FD7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5DA9D52B" w14:textId="77777777" w:rsidR="00E64FD7" w:rsidRPr="007B3787" w:rsidRDefault="00E64FD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763C1AA" w14:textId="77777777" w:rsidR="00E64FD7" w:rsidRPr="007B3787" w:rsidRDefault="00E64FD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90977F1" w14:textId="77777777" w:rsidR="00E64FD7" w:rsidRPr="007B3787" w:rsidRDefault="00E64FD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B4B2294" w14:textId="77777777" w:rsidR="00E64FD7" w:rsidRPr="007B3787" w:rsidRDefault="00E64FD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64FD7" w:rsidRPr="007B3787" w14:paraId="7C22E7BD" w14:textId="77777777" w:rsidTr="00F14997">
        <w:tc>
          <w:tcPr>
            <w:tcW w:w="846" w:type="dxa"/>
          </w:tcPr>
          <w:p w14:paraId="40A5AA89" w14:textId="77777777" w:rsidR="00E64FD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2E8C1CA4" w14:textId="77777777" w:rsidR="00E64FD7" w:rsidRPr="007B378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5033955F" w14:textId="77777777" w:rsidR="00E64FD7" w:rsidRPr="007B378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5F63686" w14:textId="77777777" w:rsidR="00E64FD7" w:rsidRPr="007B378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196AACA" w14:textId="77777777" w:rsidR="00E64FD7" w:rsidRPr="007B378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lang w:eastAsia="zh-CN"/>
              </w:rPr>
              <w:t>失败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0</w:t>
            </w:r>
          </w:p>
        </w:tc>
      </w:tr>
      <w:tr w:rsidR="00E64FD7" w:rsidRPr="007B3787" w14:paraId="6B875B7D" w14:textId="77777777" w:rsidTr="00F14997">
        <w:tc>
          <w:tcPr>
            <w:tcW w:w="846" w:type="dxa"/>
          </w:tcPr>
          <w:p w14:paraId="62212E20" w14:textId="77777777" w:rsidR="00E64FD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2DF37431" w14:textId="77777777" w:rsidR="00E64FD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6FBD4B39" w14:textId="77777777" w:rsidR="00E64FD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BFBB83A" w14:textId="77777777" w:rsidR="00E64FD7" w:rsidRPr="007B378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2D75FEA" w14:textId="77777777" w:rsidR="00E64FD7" w:rsidRPr="007B378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01F834F" w14:textId="6A2420CC" w:rsidR="00831DC4" w:rsidRDefault="00D45FC5" w:rsidP="00B37BF5">
      <w:pPr>
        <w:pStyle w:val="1"/>
        <w:ind w:left="480"/>
      </w:pPr>
      <w:r>
        <w:t>投资人</w:t>
      </w:r>
      <w:bookmarkEnd w:id="114"/>
      <w:r w:rsidR="00EA719B">
        <w:t>相关</w:t>
      </w:r>
    </w:p>
    <w:p w14:paraId="15AC310C" w14:textId="1B682B1D" w:rsidR="00DD30BE" w:rsidRPr="003F2E68" w:rsidRDefault="00AA0D56" w:rsidP="00DD30BE">
      <w:pPr>
        <w:pStyle w:val="2"/>
        <w:numPr>
          <w:ilvl w:val="0"/>
          <w:numId w:val="13"/>
        </w:numPr>
        <w:rPr>
          <w:lang w:eastAsia="zh-CN"/>
        </w:rPr>
      </w:pPr>
      <w:bookmarkStart w:id="115" w:name="_Toc422073259"/>
      <w:r>
        <w:rPr>
          <w:rFonts w:hint="eastAsia"/>
          <w:lang w:eastAsia="zh-CN"/>
        </w:rPr>
        <w:t>找投资人</w:t>
      </w:r>
      <w:bookmarkEnd w:id="115"/>
    </w:p>
    <w:p w14:paraId="4E8C4AAD" w14:textId="77777777" w:rsidR="00D723DE" w:rsidRPr="0015624D" w:rsidRDefault="00D723DE" w:rsidP="00D723DE">
      <w:pPr>
        <w:pStyle w:val="3"/>
        <w:rPr>
          <w:lang w:eastAsia="zh-CN"/>
        </w:rPr>
      </w:pPr>
      <w:bookmarkStart w:id="116" w:name="_Toc422073260"/>
      <w:r>
        <w:rPr>
          <w:lang w:eastAsia="zh-CN"/>
        </w:rPr>
        <w:t>获取相关数据</w:t>
      </w:r>
    </w:p>
    <w:p w14:paraId="7719A623" w14:textId="77777777" w:rsidR="00D723DE" w:rsidRPr="00AC572E" w:rsidRDefault="00D723DE" w:rsidP="00D723D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E077E02" w14:textId="77777777" w:rsidR="00D723DE" w:rsidRDefault="00D723DE" w:rsidP="00D723DE">
      <w:pPr>
        <w:spacing w:line="360" w:lineRule="auto"/>
        <w:ind w:firstLine="420"/>
        <w:jc w:val="left"/>
        <w:rPr>
          <w:lang w:eastAsia="zh-CN"/>
        </w:rPr>
      </w:pPr>
      <w:r w:rsidRPr="007D229D">
        <w:rPr>
          <w:rFonts w:hint="eastAsia"/>
          <w:lang w:eastAsia="zh-CN"/>
        </w:rPr>
        <w:t>http://gxufyz.axshare.com/#p=</w:t>
      </w:r>
      <w:r w:rsidRPr="007D229D">
        <w:rPr>
          <w:rFonts w:hint="eastAsia"/>
          <w:lang w:eastAsia="zh-CN"/>
        </w:rPr>
        <w:t>找项目</w:t>
      </w:r>
    </w:p>
    <w:p w14:paraId="7079DEC7" w14:textId="77777777" w:rsidR="00D723DE" w:rsidRPr="007B3787" w:rsidRDefault="00D723DE" w:rsidP="00D723DE">
      <w:pPr>
        <w:spacing w:line="360" w:lineRule="auto"/>
        <w:ind w:left="420"/>
        <w:jc w:val="left"/>
        <w:rPr>
          <w:lang w:eastAsia="zh-CN"/>
        </w:rPr>
      </w:pPr>
      <w:r>
        <w:rPr>
          <w:rFonts w:hint="eastAsia"/>
          <w:lang w:eastAsia="zh-CN"/>
        </w:rPr>
        <w:t>获取所有相关数据，包括所有排序方式，所有筛选方式，所有创业方向，所有地区（省份）</w:t>
      </w:r>
    </w:p>
    <w:p w14:paraId="0E646026" w14:textId="77777777" w:rsidR="00D723DE" w:rsidRPr="00AC572E" w:rsidRDefault="00D723DE" w:rsidP="00D723D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3BC93BFD" w14:textId="14C8B476" w:rsidR="00D723DE" w:rsidRDefault="00D723DE" w:rsidP="00D723DE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lang w:eastAsia="zh-CN"/>
        </w:rPr>
        <w:t>investor/getData</w:t>
      </w:r>
    </w:p>
    <w:p w14:paraId="320F3CDE" w14:textId="77777777" w:rsidR="00D723DE" w:rsidRPr="00B05C4F" w:rsidRDefault="00D723DE" w:rsidP="00D723D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D9ECFF7" w14:textId="77777777" w:rsidR="00D723DE" w:rsidRPr="00AC572E" w:rsidRDefault="00D723DE" w:rsidP="00D723D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D723DE" w:rsidRPr="007B3787" w14:paraId="5B1CC7C6" w14:textId="77777777" w:rsidTr="00134976">
        <w:tc>
          <w:tcPr>
            <w:tcW w:w="704" w:type="dxa"/>
          </w:tcPr>
          <w:p w14:paraId="209CFCDE" w14:textId="77777777" w:rsidR="00D723DE" w:rsidRPr="007B3787" w:rsidRDefault="00D723DE" w:rsidP="00134976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19D84B9" w14:textId="77777777" w:rsidR="00D723DE" w:rsidRPr="007B3787" w:rsidRDefault="00D723DE" w:rsidP="00134976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2F99043" w14:textId="77777777" w:rsidR="00D723DE" w:rsidRPr="007B3787" w:rsidRDefault="00D723DE" w:rsidP="00134976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B203920" w14:textId="77777777" w:rsidR="00D723DE" w:rsidRPr="007B3787" w:rsidRDefault="00D723DE" w:rsidP="00134976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E3C51D9" w14:textId="77777777" w:rsidR="00D723DE" w:rsidRPr="007B3787" w:rsidRDefault="00D723DE" w:rsidP="00134976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723DE" w:rsidRPr="007B3787" w14:paraId="5A8FF436" w14:textId="77777777" w:rsidTr="00134976">
        <w:tc>
          <w:tcPr>
            <w:tcW w:w="704" w:type="dxa"/>
          </w:tcPr>
          <w:p w14:paraId="7A28DDE1" w14:textId="77777777" w:rsidR="00D723DE" w:rsidRPr="007B3787" w:rsidRDefault="00D723DE" w:rsidP="00134976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0CD4F09C" w14:textId="77777777" w:rsidR="00D723DE" w:rsidRPr="007B3787" w:rsidRDefault="00D723DE" w:rsidP="00134976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01F4B7D" w14:textId="77777777" w:rsidR="00D723DE" w:rsidRPr="007B3787" w:rsidRDefault="00D723DE" w:rsidP="00134976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2B9FEACE" w14:textId="77777777" w:rsidR="00D723DE" w:rsidRPr="007B3787" w:rsidRDefault="00D723DE" w:rsidP="00134976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30FFA5FF" w14:textId="77777777" w:rsidR="00D723DE" w:rsidRPr="007B3787" w:rsidRDefault="00D723DE" w:rsidP="00134976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5F98ADE2" w14:textId="77777777" w:rsidR="00D723DE" w:rsidRDefault="00D723DE" w:rsidP="00D723D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D723DE" w:rsidRPr="007B3787" w14:paraId="1CAAB33B" w14:textId="77777777" w:rsidTr="00134976">
        <w:tc>
          <w:tcPr>
            <w:tcW w:w="846" w:type="dxa"/>
          </w:tcPr>
          <w:p w14:paraId="7F539103" w14:textId="77777777" w:rsidR="00D723DE" w:rsidRPr="007B3787" w:rsidRDefault="00D723DE" w:rsidP="00134976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3EF1F18" w14:textId="77777777" w:rsidR="00D723DE" w:rsidRPr="007B3787" w:rsidRDefault="00D723DE" w:rsidP="00134976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788B110" w14:textId="77777777" w:rsidR="00D723DE" w:rsidRPr="007B3787" w:rsidRDefault="00D723DE" w:rsidP="00134976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1FD8861" w14:textId="77777777" w:rsidR="00D723DE" w:rsidRPr="007B3787" w:rsidRDefault="00D723DE" w:rsidP="00134976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665DBB6" w14:textId="77777777" w:rsidR="00D723DE" w:rsidRPr="007B3787" w:rsidRDefault="00D723DE" w:rsidP="00134976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723DE" w:rsidRPr="007B3787" w14:paraId="2F8CF70D" w14:textId="77777777" w:rsidTr="00134976">
        <w:tc>
          <w:tcPr>
            <w:tcW w:w="846" w:type="dxa"/>
          </w:tcPr>
          <w:p w14:paraId="5BAA974E" w14:textId="77777777" w:rsidR="00D723DE" w:rsidRPr="007B3787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A7B6001" w14:textId="77777777" w:rsidR="00D723DE" w:rsidRPr="007B3787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rank</w:t>
            </w:r>
          </w:p>
        </w:tc>
        <w:tc>
          <w:tcPr>
            <w:tcW w:w="1843" w:type="dxa"/>
          </w:tcPr>
          <w:p w14:paraId="2A1EE9F2" w14:textId="77777777" w:rsidR="00D723DE" w:rsidRPr="007B3787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排序方式列表</w:t>
            </w:r>
          </w:p>
        </w:tc>
        <w:tc>
          <w:tcPr>
            <w:tcW w:w="1276" w:type="dxa"/>
          </w:tcPr>
          <w:p w14:paraId="7F01ABBF" w14:textId="77777777" w:rsidR="00D723DE" w:rsidRPr="007B3787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E26BF7C" w14:textId="77777777" w:rsidR="00D723DE" w:rsidRPr="007B3787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6AA58701" w14:textId="77777777" w:rsidTr="00134976">
        <w:tc>
          <w:tcPr>
            <w:tcW w:w="846" w:type="dxa"/>
          </w:tcPr>
          <w:p w14:paraId="4DEE8311" w14:textId="77777777" w:rsidR="00D723DE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1</w:t>
            </w:r>
          </w:p>
        </w:tc>
        <w:tc>
          <w:tcPr>
            <w:tcW w:w="2126" w:type="dxa"/>
          </w:tcPr>
          <w:p w14:paraId="5226F8BE" w14:textId="77777777" w:rsidR="00D723DE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rankId</w:t>
            </w:r>
          </w:p>
        </w:tc>
        <w:tc>
          <w:tcPr>
            <w:tcW w:w="1843" w:type="dxa"/>
          </w:tcPr>
          <w:p w14:paraId="3C217B7F" w14:textId="77777777" w:rsidR="00D723DE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B8B953F" w14:textId="77777777" w:rsidR="00D723DE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4E9711E" w14:textId="77777777" w:rsidR="00D723DE" w:rsidRPr="007B3787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6B1E1C7B" w14:textId="77777777" w:rsidTr="00134976">
        <w:tc>
          <w:tcPr>
            <w:tcW w:w="846" w:type="dxa"/>
          </w:tcPr>
          <w:p w14:paraId="6B391BE9" w14:textId="77777777" w:rsidR="00D723DE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2126" w:type="dxa"/>
          </w:tcPr>
          <w:p w14:paraId="08F09EBA" w14:textId="77777777" w:rsidR="00D723DE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rankName</w:t>
            </w:r>
          </w:p>
        </w:tc>
        <w:tc>
          <w:tcPr>
            <w:tcW w:w="1843" w:type="dxa"/>
          </w:tcPr>
          <w:p w14:paraId="1205FA66" w14:textId="77777777" w:rsidR="00D723DE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A63D0B5" w14:textId="77777777" w:rsidR="00D723DE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24A6554" w14:textId="77777777" w:rsidR="00D723DE" w:rsidRPr="007B3787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3ECD97AA" w14:textId="77777777" w:rsidTr="00134976">
        <w:tc>
          <w:tcPr>
            <w:tcW w:w="846" w:type="dxa"/>
          </w:tcPr>
          <w:p w14:paraId="7D379A22" w14:textId="77777777" w:rsidR="00D723DE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59210981" w14:textId="77777777" w:rsidR="00D723DE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  <w:r w:rsidRPr="0047344C">
              <w:rPr>
                <w:lang w:eastAsia="zh-CN"/>
              </w:rPr>
              <w:t>entreOrentation</w:t>
            </w:r>
          </w:p>
        </w:tc>
        <w:tc>
          <w:tcPr>
            <w:tcW w:w="1843" w:type="dxa"/>
          </w:tcPr>
          <w:p w14:paraId="63767D24" w14:textId="77777777" w:rsidR="00D723DE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创业方向列表</w:t>
            </w:r>
          </w:p>
        </w:tc>
        <w:tc>
          <w:tcPr>
            <w:tcW w:w="1276" w:type="dxa"/>
          </w:tcPr>
          <w:p w14:paraId="53ABC1C4" w14:textId="77777777" w:rsidR="00D723DE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F35676C" w14:textId="77777777" w:rsidR="00D723DE" w:rsidRPr="007B3787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24F77DB0" w14:textId="77777777" w:rsidTr="00134976">
        <w:tc>
          <w:tcPr>
            <w:tcW w:w="846" w:type="dxa"/>
          </w:tcPr>
          <w:p w14:paraId="7040314B" w14:textId="77777777" w:rsidR="00D723DE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2.1</w:t>
            </w:r>
          </w:p>
        </w:tc>
        <w:tc>
          <w:tcPr>
            <w:tcW w:w="2126" w:type="dxa"/>
          </w:tcPr>
          <w:p w14:paraId="69AFF099" w14:textId="77777777" w:rsidR="00D723DE" w:rsidRPr="0047344C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  <w:r w:rsidRPr="0047344C">
              <w:rPr>
                <w:lang w:eastAsia="zh-CN"/>
              </w:rPr>
              <w:t>entreOrentation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1DADFC38" w14:textId="77777777" w:rsidR="00D723DE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6B1B3A1" w14:textId="77777777" w:rsidR="00D723DE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A4505AC" w14:textId="77777777" w:rsidR="00D723DE" w:rsidRPr="007B3787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2C8F62D7" w14:textId="77777777" w:rsidTr="00134976">
        <w:tc>
          <w:tcPr>
            <w:tcW w:w="846" w:type="dxa"/>
          </w:tcPr>
          <w:p w14:paraId="459D997C" w14:textId="77777777" w:rsidR="00D723DE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2.2</w:t>
            </w:r>
          </w:p>
        </w:tc>
        <w:tc>
          <w:tcPr>
            <w:tcW w:w="2126" w:type="dxa"/>
          </w:tcPr>
          <w:p w14:paraId="4A160E00" w14:textId="77777777" w:rsidR="00D723DE" w:rsidRPr="0047344C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  <w:r w:rsidRPr="0047344C">
              <w:rPr>
                <w:lang w:eastAsia="zh-CN"/>
              </w:rPr>
              <w:t>entreOrentation</w:t>
            </w:r>
            <w:r>
              <w:rPr>
                <w:lang w:eastAsia="zh-CN"/>
              </w:rPr>
              <w:t>Name</w:t>
            </w:r>
          </w:p>
        </w:tc>
        <w:tc>
          <w:tcPr>
            <w:tcW w:w="1843" w:type="dxa"/>
          </w:tcPr>
          <w:p w14:paraId="4B23FBAD" w14:textId="77777777" w:rsidR="00D723DE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E7B0858" w14:textId="77777777" w:rsidR="00D723DE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0FBF269" w14:textId="77777777" w:rsidR="00D723DE" w:rsidRPr="007B3787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65374BC5" w14:textId="77777777" w:rsidTr="00134976">
        <w:tc>
          <w:tcPr>
            <w:tcW w:w="846" w:type="dxa"/>
          </w:tcPr>
          <w:p w14:paraId="13CF8A88" w14:textId="77777777" w:rsidR="00D723DE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1C022E45" w14:textId="77777777" w:rsidR="00D723DE" w:rsidRPr="0047344C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</w:t>
            </w:r>
          </w:p>
        </w:tc>
        <w:tc>
          <w:tcPr>
            <w:tcW w:w="1843" w:type="dxa"/>
          </w:tcPr>
          <w:p w14:paraId="1AB5BCA6" w14:textId="77777777" w:rsidR="00D723DE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省份列表</w:t>
            </w:r>
          </w:p>
        </w:tc>
        <w:tc>
          <w:tcPr>
            <w:tcW w:w="1276" w:type="dxa"/>
          </w:tcPr>
          <w:p w14:paraId="4912ECE5" w14:textId="77777777" w:rsidR="00D723DE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616D6B1" w14:textId="77777777" w:rsidR="00D723DE" w:rsidRPr="007B3787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7BC357D2" w14:textId="77777777" w:rsidTr="00134976">
        <w:tc>
          <w:tcPr>
            <w:tcW w:w="846" w:type="dxa"/>
          </w:tcPr>
          <w:p w14:paraId="1562ADFE" w14:textId="77777777" w:rsidR="00D723DE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2126" w:type="dxa"/>
          </w:tcPr>
          <w:p w14:paraId="05B9B28F" w14:textId="77777777" w:rsidR="00D723DE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provinceId</w:t>
            </w:r>
          </w:p>
        </w:tc>
        <w:tc>
          <w:tcPr>
            <w:tcW w:w="1843" w:type="dxa"/>
          </w:tcPr>
          <w:p w14:paraId="4003BDCA" w14:textId="77777777" w:rsidR="00D723DE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A94BDCE" w14:textId="77777777" w:rsidR="00D723DE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742765A" w14:textId="77777777" w:rsidR="00D723DE" w:rsidRPr="007B3787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4D8DD9BF" w14:textId="77777777" w:rsidTr="00134976">
        <w:tc>
          <w:tcPr>
            <w:tcW w:w="846" w:type="dxa"/>
          </w:tcPr>
          <w:p w14:paraId="100D2088" w14:textId="77777777" w:rsidR="00D723DE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2126" w:type="dxa"/>
          </w:tcPr>
          <w:p w14:paraId="62A5C404" w14:textId="77777777" w:rsidR="00D723DE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provinceName</w:t>
            </w:r>
          </w:p>
        </w:tc>
        <w:tc>
          <w:tcPr>
            <w:tcW w:w="1843" w:type="dxa"/>
          </w:tcPr>
          <w:p w14:paraId="0C5DB9A7" w14:textId="77777777" w:rsidR="00D723DE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2A7FA3D" w14:textId="77777777" w:rsidR="00D723DE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379CFA" w14:textId="77777777" w:rsidR="00D723DE" w:rsidRPr="007B3787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76BE3507" w14:textId="77777777" w:rsidTr="00134976">
        <w:tc>
          <w:tcPr>
            <w:tcW w:w="846" w:type="dxa"/>
          </w:tcPr>
          <w:p w14:paraId="55E74454" w14:textId="77777777" w:rsidR="00D723DE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24353058" w14:textId="77777777" w:rsidR="00D723DE" w:rsidRPr="0047344C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843" w:type="dxa"/>
          </w:tcPr>
          <w:p w14:paraId="278C740A" w14:textId="77777777" w:rsidR="00D723DE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城市列表</w:t>
            </w:r>
          </w:p>
        </w:tc>
        <w:tc>
          <w:tcPr>
            <w:tcW w:w="1276" w:type="dxa"/>
          </w:tcPr>
          <w:p w14:paraId="524C75D4" w14:textId="77777777" w:rsidR="00D723DE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A5129D2" w14:textId="77777777" w:rsidR="00D723DE" w:rsidRPr="007B3787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5B9F3515" w14:textId="77777777" w:rsidTr="00134976">
        <w:tc>
          <w:tcPr>
            <w:tcW w:w="846" w:type="dxa"/>
          </w:tcPr>
          <w:p w14:paraId="7A054247" w14:textId="77777777" w:rsidR="00D723DE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4.1</w:t>
            </w:r>
          </w:p>
        </w:tc>
        <w:tc>
          <w:tcPr>
            <w:tcW w:w="2126" w:type="dxa"/>
          </w:tcPr>
          <w:p w14:paraId="36CC9DFF" w14:textId="77777777" w:rsidR="00D723DE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cityId</w:t>
            </w:r>
          </w:p>
        </w:tc>
        <w:tc>
          <w:tcPr>
            <w:tcW w:w="1843" w:type="dxa"/>
          </w:tcPr>
          <w:p w14:paraId="62D61162" w14:textId="77777777" w:rsidR="00D723DE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965BCF6" w14:textId="77777777" w:rsidR="00D723DE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F0EF378" w14:textId="77777777" w:rsidR="00D723DE" w:rsidRPr="007B3787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4CCCF1E7" w14:textId="77777777" w:rsidTr="00134976">
        <w:tc>
          <w:tcPr>
            <w:tcW w:w="846" w:type="dxa"/>
          </w:tcPr>
          <w:p w14:paraId="05C45574" w14:textId="77777777" w:rsidR="00D723DE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.2</w:t>
            </w:r>
          </w:p>
        </w:tc>
        <w:tc>
          <w:tcPr>
            <w:tcW w:w="2126" w:type="dxa"/>
          </w:tcPr>
          <w:p w14:paraId="580EE90E" w14:textId="77777777" w:rsidR="00D723DE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cityName</w:t>
            </w:r>
          </w:p>
        </w:tc>
        <w:tc>
          <w:tcPr>
            <w:tcW w:w="1843" w:type="dxa"/>
          </w:tcPr>
          <w:p w14:paraId="4F0F947A" w14:textId="77777777" w:rsidR="00D723DE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3BFF6B8" w14:textId="77777777" w:rsidR="00D723DE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668C7FD" w14:textId="77777777" w:rsidR="00D723DE" w:rsidRPr="007B3787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D68FF36" w14:textId="77777777" w:rsidR="00D723DE" w:rsidRPr="00100D72" w:rsidRDefault="00D723DE" w:rsidP="00D723DE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</w:p>
    <w:p w14:paraId="64F5FE9D" w14:textId="77777777" w:rsidR="005F2408" w:rsidRPr="0015624D" w:rsidRDefault="005F2408" w:rsidP="005F2408">
      <w:pPr>
        <w:pStyle w:val="3"/>
        <w:tabs>
          <w:tab w:val="left" w:pos="3247"/>
        </w:tabs>
        <w:rPr>
          <w:lang w:eastAsia="zh-CN"/>
        </w:rPr>
      </w:pPr>
      <w:r>
        <w:rPr>
          <w:lang w:eastAsia="zh-CN"/>
        </w:rPr>
        <w:t>投资人排序</w:t>
      </w:r>
      <w:r>
        <w:rPr>
          <w:lang w:eastAsia="zh-CN"/>
        </w:rPr>
        <w:tab/>
      </w:r>
    </w:p>
    <w:p w14:paraId="4C35B975" w14:textId="77777777" w:rsidR="005F2408" w:rsidRPr="00AC572E" w:rsidRDefault="005F2408" w:rsidP="005F240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41890F9" w14:textId="77777777" w:rsidR="005F2408" w:rsidRDefault="005F2408" w:rsidP="005F2408">
      <w:pPr>
        <w:spacing w:line="360" w:lineRule="auto"/>
        <w:ind w:firstLine="420"/>
        <w:jc w:val="left"/>
        <w:rPr>
          <w:lang w:eastAsia="zh-CN"/>
        </w:rPr>
      </w:pPr>
      <w:r w:rsidRPr="00861700">
        <w:rPr>
          <w:rFonts w:hint="eastAsia"/>
          <w:lang w:eastAsia="zh-CN"/>
        </w:rPr>
        <w:t>http://gxufyz.axshare.com/#p=</w:t>
      </w:r>
      <w:r w:rsidRPr="00861700">
        <w:rPr>
          <w:rFonts w:hint="eastAsia"/>
          <w:lang w:eastAsia="zh-CN"/>
        </w:rPr>
        <w:t>排序</w:t>
      </w:r>
      <w:r>
        <w:rPr>
          <w:rFonts w:hint="eastAsia"/>
          <w:lang w:eastAsia="zh-CN"/>
        </w:rPr>
        <w:t>_2</w:t>
      </w:r>
    </w:p>
    <w:p w14:paraId="7D7E87A1" w14:textId="77777777" w:rsidR="005F2408" w:rsidRDefault="005F2408" w:rsidP="005F2408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筛选获取项目，方式包括，只能排序、离我最近、人气最好、评价最高、全部；</w:t>
      </w:r>
    </w:p>
    <w:p w14:paraId="7A263042" w14:textId="77777777" w:rsidR="005F2408" w:rsidRPr="007B3787" w:rsidRDefault="005F2408" w:rsidP="005F2408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返回项目的详情页</w:t>
      </w:r>
      <w:r>
        <w:rPr>
          <w:rFonts w:hint="eastAsia"/>
          <w:lang w:eastAsia="zh-CN"/>
        </w:rPr>
        <w:t>（见</w:t>
      </w:r>
      <w:hyperlink r:id="rId37" w:anchor="p" w:history="1">
        <w:r w:rsidRPr="00B15853">
          <w:rPr>
            <w:rStyle w:val="a3"/>
            <w:rFonts w:hint="eastAsia"/>
            <w:lang w:eastAsia="zh-CN"/>
          </w:rPr>
          <w:t>http://gxufyz.axshare.com/#p</w:t>
        </w:r>
      </w:hyperlink>
      <w:r w:rsidRPr="0003466F">
        <w:rPr>
          <w:rFonts w:hint="eastAsia"/>
          <w:lang w:eastAsia="zh-CN"/>
        </w:rPr>
        <w:t>=</w:t>
      </w:r>
      <w:r>
        <w:rPr>
          <w:rFonts w:hint="eastAsia"/>
          <w:lang w:eastAsia="zh-CN"/>
        </w:rPr>
        <w:t>投资人</w:t>
      </w:r>
      <w:r w:rsidRPr="0003466F">
        <w:rPr>
          <w:rFonts w:hint="eastAsia"/>
          <w:lang w:eastAsia="zh-CN"/>
        </w:rPr>
        <w:t>详情页</w:t>
      </w:r>
      <w:r>
        <w:rPr>
          <w:rFonts w:hint="eastAsia"/>
          <w:lang w:eastAsia="zh-CN"/>
        </w:rPr>
        <w:t>）</w:t>
      </w:r>
    </w:p>
    <w:p w14:paraId="26164F16" w14:textId="77777777" w:rsidR="005F2408" w:rsidRPr="00AC572E" w:rsidRDefault="005F2408" w:rsidP="005F240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0E4C341" w14:textId="77777777" w:rsidR="005F2408" w:rsidRDefault="005F2408" w:rsidP="005F2408">
      <w:pPr>
        <w:spacing w:line="360" w:lineRule="auto"/>
        <w:ind w:firstLine="420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lang w:eastAsia="zh-CN"/>
        </w:rPr>
        <w:t>investor/</w:t>
      </w:r>
      <w:r>
        <w:rPr>
          <w:rFonts w:hint="eastAsia"/>
          <w:lang w:eastAsia="zh-CN"/>
        </w:rPr>
        <w:t>rank</w:t>
      </w:r>
    </w:p>
    <w:p w14:paraId="23235A4C" w14:textId="77777777" w:rsidR="005F2408" w:rsidRPr="00AC572E" w:rsidRDefault="005F2408" w:rsidP="005F240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5F2408" w:rsidRPr="007B3787" w14:paraId="617D2806" w14:textId="77777777" w:rsidTr="0049477B">
        <w:tc>
          <w:tcPr>
            <w:tcW w:w="704" w:type="dxa"/>
          </w:tcPr>
          <w:p w14:paraId="1E4BEC9A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1C0A55D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694BD53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32FD925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DAA1890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F2408" w:rsidRPr="007B3787" w14:paraId="1DF77232" w14:textId="77777777" w:rsidTr="0049477B">
        <w:tc>
          <w:tcPr>
            <w:tcW w:w="704" w:type="dxa"/>
          </w:tcPr>
          <w:p w14:paraId="19756B9D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48AE1C0F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A7743DD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2C735C03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609DBA0D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5F2408" w:rsidRPr="007B3787" w14:paraId="6DDCECC6" w14:textId="77777777" w:rsidTr="0049477B">
        <w:tc>
          <w:tcPr>
            <w:tcW w:w="704" w:type="dxa"/>
          </w:tcPr>
          <w:p w14:paraId="38E4AA1A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75E7B4A" w14:textId="6BE5232C" w:rsidR="005F2408" w:rsidRPr="007B3787" w:rsidRDefault="00703970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rankId</w:t>
            </w:r>
          </w:p>
        </w:tc>
        <w:tc>
          <w:tcPr>
            <w:tcW w:w="1985" w:type="dxa"/>
          </w:tcPr>
          <w:p w14:paraId="3EACA98A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排序方式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00F0DCF1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3358B9CE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01E1C9EA" w14:textId="77777777" w:rsidR="0008000B" w:rsidRPr="00AC572E" w:rsidRDefault="0008000B" w:rsidP="0008000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17" w:name="_Toc422073261"/>
      <w:bookmarkEnd w:id="116"/>
      <w:r>
        <w:rPr>
          <w:rFonts w:ascii="宋体" w:hAnsi="宋体" w:cs="宋体" w:hint="eastAsia"/>
          <w:szCs w:val="21"/>
        </w:rPr>
        <w:t>返回</w:t>
      </w:r>
      <w:r w:rsidRPr="00AC572E">
        <w:rPr>
          <w:rFonts w:ascii="宋体" w:hAnsi="宋体" w:cs="宋体" w:hint="eastAsia"/>
          <w:szCs w:val="21"/>
        </w:rPr>
        <w:t>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268"/>
        <w:gridCol w:w="1843"/>
        <w:gridCol w:w="1276"/>
        <w:gridCol w:w="2551"/>
      </w:tblGrid>
      <w:tr w:rsidR="0008000B" w:rsidRPr="007B3787" w14:paraId="010E60CC" w14:textId="77777777" w:rsidTr="00E01931">
        <w:tc>
          <w:tcPr>
            <w:tcW w:w="704" w:type="dxa"/>
          </w:tcPr>
          <w:p w14:paraId="4E0BC7FC" w14:textId="77777777" w:rsidR="0008000B" w:rsidRPr="007B3787" w:rsidRDefault="0008000B" w:rsidP="00E01931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268" w:type="dxa"/>
          </w:tcPr>
          <w:p w14:paraId="3503EE4F" w14:textId="77777777" w:rsidR="0008000B" w:rsidRPr="007B3787" w:rsidRDefault="0008000B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72DA1C6C" w14:textId="77777777" w:rsidR="0008000B" w:rsidRPr="007B3787" w:rsidRDefault="0008000B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4813F44" w14:textId="77777777" w:rsidR="0008000B" w:rsidRPr="007B3787" w:rsidRDefault="0008000B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D64DA0F" w14:textId="77777777" w:rsidR="0008000B" w:rsidRPr="007B3787" w:rsidRDefault="0008000B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0556E" w:rsidRPr="007B3787" w14:paraId="7786579C" w14:textId="77777777" w:rsidTr="00E0556E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831D0" w14:textId="7AE27C8B" w:rsidR="00E0556E" w:rsidRDefault="00E0556E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BA345" w14:textId="6C8949B9" w:rsidR="00E0556E" w:rsidRPr="007B3787" w:rsidRDefault="009A1191" w:rsidP="00FE658E">
            <w:pPr>
              <w:spacing w:line="360" w:lineRule="auto"/>
              <w:jc w:val="left"/>
              <w:rPr>
                <w:lang w:eastAsia="zh-CN"/>
              </w:rPr>
            </w:pPr>
            <w:r w:rsidRPr="009A1191">
              <w:rPr>
                <w:lang w:eastAsia="zh-CN"/>
              </w:rPr>
              <w:t>investors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37C6F" w14:textId="77777777" w:rsidR="00E0556E" w:rsidRPr="007B3787" w:rsidRDefault="00E0556E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推荐投资人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9A922" w14:textId="77777777" w:rsidR="00E0556E" w:rsidRPr="007B3787" w:rsidRDefault="00E0556E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A4C1A" w14:textId="77777777" w:rsidR="00E0556E" w:rsidRPr="007B3787" w:rsidRDefault="00E0556E" w:rsidP="00FE658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A0A72" w:rsidRPr="007B3787" w14:paraId="4418BDE1" w14:textId="77777777" w:rsidTr="00E0556E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61B26" w14:textId="27D16678" w:rsidR="000A0A72" w:rsidRDefault="0047017C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0A0A72">
              <w:rPr>
                <w:rFonts w:hint="eastAsia"/>
                <w:lang w:eastAsia="zh-CN"/>
              </w:rPr>
              <w:t>.1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C4CEF" w14:textId="45C53EDF" w:rsidR="000A0A72" w:rsidRPr="009A1191" w:rsidRDefault="00B23ED9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investorId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03548" w14:textId="00A3EB49" w:rsidR="000A0A72" w:rsidRDefault="00B23ED9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8D770" w14:textId="77777777" w:rsidR="000A0A72" w:rsidRDefault="000A0A72" w:rsidP="00FE658E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D93B8" w14:textId="77777777" w:rsidR="000A0A72" w:rsidRPr="007B3787" w:rsidRDefault="000A0A72" w:rsidP="00FE658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0556E" w:rsidRPr="007B3787" w14:paraId="15FEA261" w14:textId="77777777" w:rsidTr="00E0556E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BF786" w14:textId="7DAD462E" w:rsidR="00E0556E" w:rsidRDefault="0047017C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BD72E9">
              <w:rPr>
                <w:rFonts w:hint="eastAsia"/>
                <w:lang w:eastAsia="zh-CN"/>
              </w:rPr>
              <w:t>.2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3D99F" w14:textId="77777777" w:rsidR="00E0556E" w:rsidRDefault="00E0556E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0920A" w14:textId="77777777" w:rsidR="00E0556E" w:rsidRDefault="00E0556E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F44FA" w14:textId="77777777" w:rsidR="00E0556E" w:rsidRDefault="00E0556E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5FF43" w14:textId="77777777" w:rsidR="00E0556E" w:rsidRPr="007B3787" w:rsidRDefault="00E0556E" w:rsidP="00FE658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0556E" w:rsidRPr="007B3787" w14:paraId="08D613CF" w14:textId="77777777" w:rsidTr="00E0556E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83270" w14:textId="37B84B58" w:rsidR="00E0556E" w:rsidRDefault="0047017C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 w:rsidR="00BD72E9">
              <w:rPr>
                <w:rFonts w:hint="eastAsia"/>
                <w:lang w:eastAsia="zh-CN"/>
              </w:rPr>
              <w:t>.3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3CC4E" w14:textId="77777777" w:rsidR="00E0556E" w:rsidRDefault="00E0556E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1891A" w14:textId="77777777" w:rsidR="00E0556E" w:rsidRDefault="00E0556E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投资方名称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59033" w14:textId="77777777" w:rsidR="00E0556E" w:rsidRDefault="00E0556E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9C1A1" w14:textId="77777777" w:rsidR="00E0556E" w:rsidRPr="007B3787" w:rsidRDefault="00E0556E" w:rsidP="00FE658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E3A68" w:rsidRPr="007B3787" w14:paraId="71844830" w14:textId="77777777" w:rsidTr="00E0556E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2A945" w14:textId="1148EA12" w:rsidR="006E3A68" w:rsidRDefault="0047017C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BD72E9">
              <w:rPr>
                <w:rFonts w:hint="eastAsia"/>
                <w:lang w:eastAsia="zh-CN"/>
              </w:rPr>
              <w:t>.4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470F8" w14:textId="71BAC8BB" w:rsidR="006E3A68" w:rsidRDefault="00747F05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ownerName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E96B6" w14:textId="58B76730" w:rsidR="006E3A68" w:rsidRDefault="00AD3B4C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89BEF" w14:textId="4F64246F" w:rsidR="006E3A68" w:rsidRDefault="006E3A68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2F52B" w14:textId="4FD686DF" w:rsidR="006E3A68" w:rsidRPr="007B3787" w:rsidRDefault="006E3A68" w:rsidP="006E3A6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E3A68" w:rsidRPr="007B3787" w14:paraId="11C1286E" w14:textId="77777777" w:rsidTr="00E0556E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243E8" w14:textId="3507BBEC" w:rsidR="006E3A68" w:rsidRDefault="0047017C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BD72E9">
              <w:rPr>
                <w:rFonts w:hint="eastAsia"/>
                <w:lang w:eastAsia="zh-CN"/>
              </w:rPr>
              <w:t>.5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41FD4" w14:textId="77777777" w:rsidR="006E3A68" w:rsidRPr="005403DA" w:rsidRDefault="006E3A68" w:rsidP="006E3A68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5EE4B" w14:textId="77777777" w:rsidR="006E3A68" w:rsidRDefault="006E3A68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38AD6" w14:textId="77777777" w:rsidR="006E3A68" w:rsidRDefault="006E3A68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21A8B" w14:textId="77777777" w:rsidR="006E3A68" w:rsidRPr="007B3787" w:rsidRDefault="006E3A68" w:rsidP="006E3A6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E3A68" w:rsidRPr="007B3787" w14:paraId="13642154" w14:textId="77777777" w:rsidTr="00E0556E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8C6F3" w14:textId="7CE115E3" w:rsidR="006E3A68" w:rsidRDefault="0047017C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</w:t>
            </w:r>
            <w:r w:rsidR="00BD72E9">
              <w:rPr>
                <w:rFonts w:hint="eastAsia"/>
                <w:lang w:eastAsia="zh-CN"/>
              </w:rPr>
              <w:t>.6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51A97" w14:textId="77777777" w:rsidR="006E3A68" w:rsidRPr="005403DA" w:rsidRDefault="006E3A68" w:rsidP="006E3A68">
            <w:pPr>
              <w:spacing w:line="360" w:lineRule="auto"/>
              <w:jc w:val="left"/>
              <w:rPr>
                <w:lang w:eastAsia="zh-CN"/>
              </w:rPr>
            </w:pPr>
            <w:r w:rsidRPr="00556A12">
              <w:rPr>
                <w:lang w:eastAsia="zh-CN"/>
              </w:rPr>
              <w:t>concern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9E32E" w14:textId="77777777" w:rsidR="006E3A68" w:rsidRDefault="006E3A68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D2AC2" w14:textId="10E66C54" w:rsidR="006E3A68" w:rsidRDefault="00953448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E4684" w14:textId="77777777" w:rsidR="006E3A68" w:rsidRPr="007B3787" w:rsidRDefault="006E3A68" w:rsidP="006E3A68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7DDCD93" w14:textId="754ECEA4" w:rsidR="00834934" w:rsidRPr="0015624D" w:rsidRDefault="00834934" w:rsidP="00834934">
      <w:pPr>
        <w:pStyle w:val="3"/>
        <w:rPr>
          <w:lang w:eastAsia="zh-CN"/>
        </w:rPr>
      </w:pPr>
      <w:r>
        <w:rPr>
          <w:lang w:eastAsia="zh-CN"/>
        </w:rPr>
        <w:t>投资人筛选</w:t>
      </w:r>
      <w:bookmarkEnd w:id="117"/>
    </w:p>
    <w:p w14:paraId="63244123" w14:textId="77777777" w:rsidR="00834934" w:rsidRPr="00AC572E" w:rsidRDefault="00834934" w:rsidP="0083493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0E3D986" w14:textId="666AC40F" w:rsidR="00834934" w:rsidRDefault="00834934" w:rsidP="00834934">
      <w:pPr>
        <w:spacing w:line="360" w:lineRule="auto"/>
        <w:ind w:firstLine="420"/>
        <w:jc w:val="left"/>
        <w:rPr>
          <w:lang w:eastAsia="zh-CN"/>
        </w:rPr>
      </w:pPr>
      <w:r w:rsidRPr="00071F4B">
        <w:rPr>
          <w:rFonts w:hint="eastAsia"/>
          <w:lang w:eastAsia="zh-CN"/>
        </w:rPr>
        <w:t>http://gxufyz.axshare.com/#p=</w:t>
      </w:r>
      <w:r w:rsidRPr="00071F4B">
        <w:rPr>
          <w:rFonts w:hint="eastAsia"/>
          <w:lang w:eastAsia="zh-CN"/>
        </w:rPr>
        <w:t>筛选</w:t>
      </w:r>
      <w:r w:rsidRPr="00071F4B">
        <w:rPr>
          <w:rFonts w:hint="eastAsia"/>
          <w:lang w:eastAsia="zh-CN"/>
        </w:rPr>
        <w:t>_1</w:t>
      </w:r>
      <w:r w:rsidR="00071F4B">
        <w:rPr>
          <w:lang w:eastAsia="zh-CN"/>
        </w:rPr>
        <w:t>2</w:t>
      </w:r>
    </w:p>
    <w:p w14:paraId="401C9C2F" w14:textId="77777777" w:rsidR="00834934" w:rsidRDefault="00834934" w:rsidP="00834934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项目筛选方式包括孵化器方向，所在地区等；</w:t>
      </w:r>
    </w:p>
    <w:p w14:paraId="24A07AE3" w14:textId="48B4DE24" w:rsidR="00834934" w:rsidRPr="007B3787" w:rsidRDefault="00834934" w:rsidP="00834934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返回孵化器的详情</w:t>
      </w:r>
      <w:r>
        <w:rPr>
          <w:rFonts w:hint="eastAsia"/>
          <w:lang w:eastAsia="zh-CN"/>
        </w:rPr>
        <w:t>（见</w:t>
      </w:r>
      <w:hyperlink r:id="rId38" w:anchor="p" w:history="1">
        <w:r w:rsidR="0096453E" w:rsidRPr="00B15853">
          <w:rPr>
            <w:rStyle w:val="a3"/>
            <w:rFonts w:hint="eastAsia"/>
            <w:lang w:eastAsia="zh-CN"/>
          </w:rPr>
          <w:t>http://gxufyz.axshare.com/#p</w:t>
        </w:r>
      </w:hyperlink>
      <w:r w:rsidRPr="008036F7">
        <w:rPr>
          <w:rFonts w:hint="eastAsia"/>
          <w:lang w:eastAsia="zh-CN"/>
        </w:rPr>
        <w:t>=</w:t>
      </w:r>
      <w:r w:rsidR="0096453E">
        <w:rPr>
          <w:rFonts w:hint="eastAsia"/>
          <w:lang w:eastAsia="zh-CN"/>
        </w:rPr>
        <w:t>投资人</w:t>
      </w:r>
      <w:r w:rsidRPr="008036F7">
        <w:rPr>
          <w:rFonts w:hint="eastAsia"/>
          <w:lang w:eastAsia="zh-CN"/>
        </w:rPr>
        <w:t>详情页</w:t>
      </w:r>
      <w:r>
        <w:rPr>
          <w:rFonts w:hint="eastAsia"/>
          <w:lang w:eastAsia="zh-CN"/>
        </w:rPr>
        <w:t>）</w:t>
      </w:r>
    </w:p>
    <w:p w14:paraId="3B97242B" w14:textId="77777777" w:rsidR="00834934" w:rsidRPr="00AC572E" w:rsidRDefault="00834934" w:rsidP="0083493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305346F6" w14:textId="2C42F2F1" w:rsidR="00834934" w:rsidRDefault="00834934" w:rsidP="00834934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="00026328">
        <w:rPr>
          <w:rFonts w:hint="eastAsia"/>
          <w:lang w:eastAsia="zh-CN"/>
        </w:rPr>
        <w:t>investor</w:t>
      </w:r>
      <w:r>
        <w:rPr>
          <w:lang w:eastAsia="zh-CN"/>
        </w:rPr>
        <w:t>/</w:t>
      </w:r>
      <w:r>
        <w:rPr>
          <w:rFonts w:hint="eastAsia"/>
          <w:lang w:eastAsia="zh-CN"/>
        </w:rPr>
        <w:t>filter</w:t>
      </w:r>
    </w:p>
    <w:p w14:paraId="05D60DD5" w14:textId="77777777" w:rsidR="00834934" w:rsidRPr="00B05C4F" w:rsidRDefault="00834934" w:rsidP="0083493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CAEBF5B" w14:textId="77777777" w:rsidR="008B6774" w:rsidRPr="00AC572E" w:rsidRDefault="008B6774" w:rsidP="008B677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8B6774" w:rsidRPr="007B3787" w14:paraId="147FEA58" w14:textId="77777777" w:rsidTr="0049477B">
        <w:tc>
          <w:tcPr>
            <w:tcW w:w="704" w:type="dxa"/>
          </w:tcPr>
          <w:p w14:paraId="36EFEB96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D2DB80E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DFAAD67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4DB2ABA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702E10A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B6774" w:rsidRPr="007B3787" w14:paraId="28B66F17" w14:textId="77777777" w:rsidTr="0049477B">
        <w:tc>
          <w:tcPr>
            <w:tcW w:w="704" w:type="dxa"/>
          </w:tcPr>
          <w:p w14:paraId="0A4DDDCE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6842E546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962AC88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0981D226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5467AF21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8B6774" w:rsidRPr="007B3787" w14:paraId="62021B3E" w14:textId="77777777" w:rsidTr="0049477B">
        <w:tc>
          <w:tcPr>
            <w:tcW w:w="704" w:type="dxa"/>
          </w:tcPr>
          <w:p w14:paraId="79D0809F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EE3479A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96D4C">
              <w:rPr>
                <w:lang w:eastAsia="zh-CN"/>
              </w:rPr>
              <w:t>entreOrentationId</w:t>
            </w:r>
          </w:p>
        </w:tc>
        <w:tc>
          <w:tcPr>
            <w:tcW w:w="1985" w:type="dxa"/>
          </w:tcPr>
          <w:p w14:paraId="003EB1E5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003B5498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F28F9BF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8B6774" w:rsidRPr="007B3787" w14:paraId="6C4AC15E" w14:textId="77777777" w:rsidTr="0049477B">
        <w:tc>
          <w:tcPr>
            <w:tcW w:w="704" w:type="dxa"/>
          </w:tcPr>
          <w:p w14:paraId="05DC1263" w14:textId="77777777" w:rsidR="008B6774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6BA12EA" w14:textId="77777777" w:rsidR="008B6774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locationId</w:t>
            </w:r>
          </w:p>
        </w:tc>
        <w:tc>
          <w:tcPr>
            <w:tcW w:w="1985" w:type="dxa"/>
          </w:tcPr>
          <w:p w14:paraId="0B7488A2" w14:textId="77777777" w:rsidR="008B6774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方位</w:t>
            </w:r>
          </w:p>
        </w:tc>
        <w:tc>
          <w:tcPr>
            <w:tcW w:w="1276" w:type="dxa"/>
          </w:tcPr>
          <w:p w14:paraId="10AA585D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20CB363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7D25E1A8" w14:textId="77777777" w:rsidR="00CA08D1" w:rsidRPr="00AC572E" w:rsidRDefault="00CA08D1" w:rsidP="00CA08D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18" w:name="_Toc422073262"/>
      <w:r>
        <w:rPr>
          <w:rFonts w:ascii="宋体" w:hAnsi="宋体" w:cs="宋体" w:hint="eastAsia"/>
          <w:szCs w:val="21"/>
        </w:rPr>
        <w:t>返回</w:t>
      </w:r>
      <w:r w:rsidRPr="00AC572E">
        <w:rPr>
          <w:rFonts w:ascii="宋体" w:hAnsi="宋体" w:cs="宋体" w:hint="eastAsia"/>
          <w:szCs w:val="21"/>
        </w:rPr>
        <w:t>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268"/>
        <w:gridCol w:w="1843"/>
        <w:gridCol w:w="1276"/>
        <w:gridCol w:w="2551"/>
      </w:tblGrid>
      <w:tr w:rsidR="00CA08D1" w:rsidRPr="007B3787" w14:paraId="3D2E0711" w14:textId="77777777" w:rsidTr="00FE658E">
        <w:tc>
          <w:tcPr>
            <w:tcW w:w="704" w:type="dxa"/>
          </w:tcPr>
          <w:p w14:paraId="314EF2ED" w14:textId="77777777" w:rsidR="00CA08D1" w:rsidRPr="007B3787" w:rsidRDefault="00CA08D1" w:rsidP="00FE658E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268" w:type="dxa"/>
          </w:tcPr>
          <w:p w14:paraId="3CCA428B" w14:textId="77777777" w:rsidR="00CA08D1" w:rsidRPr="007B3787" w:rsidRDefault="00CA08D1" w:rsidP="00FE658E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6679D2C" w14:textId="77777777" w:rsidR="00CA08D1" w:rsidRPr="007B3787" w:rsidRDefault="00CA08D1" w:rsidP="00FE658E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005702F" w14:textId="77777777" w:rsidR="00CA08D1" w:rsidRPr="007B3787" w:rsidRDefault="00CA08D1" w:rsidP="00FE658E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BAD94B1" w14:textId="77777777" w:rsidR="00CA08D1" w:rsidRPr="007B3787" w:rsidRDefault="00CA08D1" w:rsidP="00FE658E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A08D1" w:rsidRPr="007B3787" w14:paraId="0DF293D6" w14:textId="77777777" w:rsidTr="00FE658E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1FCEE" w14:textId="77777777" w:rsidR="00CA08D1" w:rsidRDefault="00CA08D1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1038F" w14:textId="77777777" w:rsidR="00CA08D1" w:rsidRPr="007B3787" w:rsidRDefault="00CA08D1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invesotors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281A2" w14:textId="77777777" w:rsidR="00CA08D1" w:rsidRPr="007B3787" w:rsidRDefault="00CA08D1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推荐投资人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3E0EC" w14:textId="77777777" w:rsidR="00CA08D1" w:rsidRPr="007B3787" w:rsidRDefault="00CA08D1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872A2" w14:textId="77777777" w:rsidR="00CA08D1" w:rsidRPr="007B3787" w:rsidRDefault="00CA08D1" w:rsidP="00FE658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A08D1" w:rsidRPr="007B3787" w14:paraId="5B0AF660" w14:textId="77777777" w:rsidTr="00FE658E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E2A32" w14:textId="2B5EB740" w:rsidR="00CA08D1" w:rsidRDefault="00831846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CA08D1">
              <w:rPr>
                <w:rFonts w:hint="eastAsia"/>
                <w:lang w:eastAsia="zh-CN"/>
              </w:rPr>
              <w:t>.1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59582" w14:textId="77777777" w:rsidR="00CA08D1" w:rsidRDefault="00CA08D1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571CB" w14:textId="77777777" w:rsidR="00CA08D1" w:rsidRDefault="00CA08D1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B6339" w14:textId="77777777" w:rsidR="00CA08D1" w:rsidRDefault="00CA08D1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A3975" w14:textId="77777777" w:rsidR="00CA08D1" w:rsidRPr="007B3787" w:rsidRDefault="00CA08D1" w:rsidP="00FE658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A08D1" w:rsidRPr="007B3787" w14:paraId="47F06BC0" w14:textId="77777777" w:rsidTr="00FE658E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A958B" w14:textId="4981AB05" w:rsidR="00CA08D1" w:rsidRDefault="00831846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CA08D1">
              <w:rPr>
                <w:rFonts w:hint="eastAsia"/>
                <w:lang w:eastAsia="zh-CN"/>
              </w:rPr>
              <w:t>.2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7D914" w14:textId="77777777" w:rsidR="00CA08D1" w:rsidRDefault="00CA08D1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F9719" w14:textId="77777777" w:rsidR="00CA08D1" w:rsidRDefault="00CA08D1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投资方名称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49B2F" w14:textId="77777777" w:rsidR="00CA08D1" w:rsidRDefault="00CA08D1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232B8" w14:textId="77777777" w:rsidR="00CA08D1" w:rsidRPr="007B3787" w:rsidRDefault="00CA08D1" w:rsidP="00FE658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A08D1" w:rsidRPr="007B3787" w14:paraId="5A7F40B9" w14:textId="77777777" w:rsidTr="00FE658E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27359" w14:textId="7B8D0EAE" w:rsidR="00CA08D1" w:rsidRDefault="00831846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CA08D1">
              <w:rPr>
                <w:rFonts w:hint="eastAsia"/>
                <w:lang w:eastAsia="zh-CN"/>
              </w:rPr>
              <w:t>.3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00BEC" w14:textId="77777777" w:rsidR="00CA08D1" w:rsidRDefault="00CA08D1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brief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660D5" w14:textId="77777777" w:rsidR="00CA08D1" w:rsidRDefault="00CA08D1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DAE35" w14:textId="77777777" w:rsidR="00CA08D1" w:rsidRDefault="00CA08D1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1177E" w14:textId="77777777" w:rsidR="00CA08D1" w:rsidRPr="007B3787" w:rsidRDefault="00CA08D1" w:rsidP="00FE658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A08D1" w:rsidRPr="007B3787" w14:paraId="1C20E74B" w14:textId="77777777" w:rsidTr="00FE658E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2CE19" w14:textId="5E198387" w:rsidR="00CA08D1" w:rsidRDefault="00831846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CA08D1">
              <w:rPr>
                <w:rFonts w:hint="eastAsia"/>
                <w:lang w:eastAsia="zh-CN"/>
              </w:rPr>
              <w:t>.4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98D91" w14:textId="77777777" w:rsidR="00CA08D1" w:rsidRPr="005403DA" w:rsidRDefault="00CA08D1" w:rsidP="00FE658E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8D084" w14:textId="77777777" w:rsidR="00CA08D1" w:rsidRDefault="00CA08D1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40D75" w14:textId="77777777" w:rsidR="00CA08D1" w:rsidRDefault="00CA08D1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4E924" w14:textId="77777777" w:rsidR="00CA08D1" w:rsidRPr="007B3787" w:rsidRDefault="00CA08D1" w:rsidP="00FE658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A08D1" w:rsidRPr="007B3787" w14:paraId="73F50138" w14:textId="77777777" w:rsidTr="00FE658E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5DA39" w14:textId="54A1C67F" w:rsidR="00CA08D1" w:rsidRDefault="00831846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CA08D1">
              <w:rPr>
                <w:rFonts w:hint="eastAsia"/>
                <w:lang w:eastAsia="zh-CN"/>
              </w:rPr>
              <w:t>.5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19C77" w14:textId="77777777" w:rsidR="00CA08D1" w:rsidRPr="005403DA" w:rsidRDefault="00CA08D1" w:rsidP="00FE658E">
            <w:pPr>
              <w:spacing w:line="360" w:lineRule="auto"/>
              <w:jc w:val="left"/>
              <w:rPr>
                <w:lang w:eastAsia="zh-CN"/>
              </w:rPr>
            </w:pPr>
            <w:r w:rsidRPr="00556A12">
              <w:rPr>
                <w:lang w:eastAsia="zh-CN"/>
              </w:rPr>
              <w:t>concern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C6051" w14:textId="77777777" w:rsidR="00CA08D1" w:rsidRDefault="00CA08D1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7CA28" w14:textId="77777777" w:rsidR="00CA08D1" w:rsidRDefault="00CA08D1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34C5A" w14:textId="77777777" w:rsidR="00CA08D1" w:rsidRPr="007B3787" w:rsidRDefault="00CA08D1" w:rsidP="00FE658E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C25D8DA" w14:textId="043A0F44" w:rsidR="000F1620" w:rsidRPr="0015624D" w:rsidRDefault="000F1620" w:rsidP="000F1620">
      <w:pPr>
        <w:pStyle w:val="3"/>
        <w:rPr>
          <w:lang w:eastAsia="zh-CN"/>
        </w:rPr>
      </w:pPr>
      <w:r>
        <w:rPr>
          <w:lang w:eastAsia="zh-CN"/>
        </w:rPr>
        <w:t>投资人详情</w:t>
      </w:r>
    </w:p>
    <w:p w14:paraId="32FD1550" w14:textId="77777777" w:rsidR="000F1620" w:rsidRPr="00AC572E" w:rsidRDefault="000F1620" w:rsidP="000F162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2276A0A" w14:textId="77777777" w:rsidR="000F1620" w:rsidRDefault="000F1620" w:rsidP="000F1620">
      <w:pPr>
        <w:spacing w:line="360" w:lineRule="auto"/>
        <w:ind w:firstLine="420"/>
        <w:jc w:val="left"/>
        <w:rPr>
          <w:lang w:eastAsia="zh-CN"/>
        </w:rPr>
      </w:pPr>
      <w:r w:rsidRPr="00071F4B">
        <w:rPr>
          <w:rFonts w:hint="eastAsia"/>
          <w:lang w:eastAsia="zh-CN"/>
        </w:rPr>
        <w:t>http://gxufyz.axshare.com/#p=</w:t>
      </w:r>
      <w:r w:rsidRPr="00071F4B">
        <w:rPr>
          <w:rFonts w:hint="eastAsia"/>
          <w:lang w:eastAsia="zh-CN"/>
        </w:rPr>
        <w:t>筛选</w:t>
      </w:r>
      <w:r w:rsidRPr="00071F4B">
        <w:rPr>
          <w:rFonts w:hint="eastAsia"/>
          <w:lang w:eastAsia="zh-CN"/>
        </w:rPr>
        <w:t>_1</w:t>
      </w:r>
      <w:r>
        <w:rPr>
          <w:lang w:eastAsia="zh-CN"/>
        </w:rPr>
        <w:t>2</w:t>
      </w:r>
    </w:p>
    <w:p w14:paraId="2D1BE284" w14:textId="77777777" w:rsidR="000F1620" w:rsidRDefault="000F1620" w:rsidP="000F1620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项目筛选方式包括孵化器方向，所在地区等；</w:t>
      </w:r>
    </w:p>
    <w:p w14:paraId="21CDB679" w14:textId="77777777" w:rsidR="000F1620" w:rsidRPr="007B3787" w:rsidRDefault="000F1620" w:rsidP="000F1620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lastRenderedPageBreak/>
        <w:t>返回孵化器的详情</w:t>
      </w:r>
      <w:r>
        <w:rPr>
          <w:rFonts w:hint="eastAsia"/>
          <w:lang w:eastAsia="zh-CN"/>
        </w:rPr>
        <w:t>（见</w:t>
      </w:r>
      <w:hyperlink r:id="rId39" w:anchor="p" w:history="1">
        <w:r w:rsidRPr="00B15853">
          <w:rPr>
            <w:rStyle w:val="a3"/>
            <w:rFonts w:hint="eastAsia"/>
            <w:lang w:eastAsia="zh-CN"/>
          </w:rPr>
          <w:t>http://gxufyz.axshare.com/#p</w:t>
        </w:r>
      </w:hyperlink>
      <w:r w:rsidRPr="008036F7">
        <w:rPr>
          <w:rFonts w:hint="eastAsia"/>
          <w:lang w:eastAsia="zh-CN"/>
        </w:rPr>
        <w:t>=</w:t>
      </w:r>
      <w:r>
        <w:rPr>
          <w:rFonts w:hint="eastAsia"/>
          <w:lang w:eastAsia="zh-CN"/>
        </w:rPr>
        <w:t>投资人</w:t>
      </w:r>
      <w:r w:rsidRPr="008036F7">
        <w:rPr>
          <w:rFonts w:hint="eastAsia"/>
          <w:lang w:eastAsia="zh-CN"/>
        </w:rPr>
        <w:t>详情页</w:t>
      </w:r>
      <w:r>
        <w:rPr>
          <w:rFonts w:hint="eastAsia"/>
          <w:lang w:eastAsia="zh-CN"/>
        </w:rPr>
        <w:t>）</w:t>
      </w:r>
    </w:p>
    <w:p w14:paraId="6BDE1599" w14:textId="77777777" w:rsidR="000F1620" w:rsidRPr="00AC572E" w:rsidRDefault="000F1620" w:rsidP="000F162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1EF8006" w14:textId="77777777" w:rsidR="000F1620" w:rsidRDefault="000F1620" w:rsidP="000F1620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investor</w:t>
      </w:r>
      <w:r>
        <w:rPr>
          <w:lang w:eastAsia="zh-CN"/>
        </w:rPr>
        <w:t>/</w:t>
      </w:r>
      <w:r>
        <w:rPr>
          <w:rFonts w:hint="eastAsia"/>
          <w:lang w:eastAsia="zh-CN"/>
        </w:rPr>
        <w:t>filter</w:t>
      </w:r>
    </w:p>
    <w:p w14:paraId="1C0F4052" w14:textId="77777777" w:rsidR="000F1620" w:rsidRPr="00B05C4F" w:rsidRDefault="000F1620" w:rsidP="000F162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02350F9" w14:textId="77777777" w:rsidR="000F1620" w:rsidRPr="00AC572E" w:rsidRDefault="000F1620" w:rsidP="000F162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0F1620" w:rsidRPr="007B3787" w14:paraId="57B0AC95" w14:textId="77777777" w:rsidTr="000F1620">
        <w:tc>
          <w:tcPr>
            <w:tcW w:w="704" w:type="dxa"/>
          </w:tcPr>
          <w:p w14:paraId="35E6295D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9CDA482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12CF342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47CF142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8405959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F1620" w:rsidRPr="007B3787" w14:paraId="152E9D70" w14:textId="77777777" w:rsidTr="000F1620">
        <w:tc>
          <w:tcPr>
            <w:tcW w:w="704" w:type="dxa"/>
          </w:tcPr>
          <w:p w14:paraId="2FD9B6B5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4E430AC8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D016A00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3A4C8FEA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2639DF0C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0F1620" w:rsidRPr="007B3787" w14:paraId="36A025FA" w14:textId="77777777" w:rsidTr="000F1620">
        <w:tc>
          <w:tcPr>
            <w:tcW w:w="704" w:type="dxa"/>
          </w:tcPr>
          <w:p w14:paraId="385A8F81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05401C16" w14:textId="483146CB" w:rsidR="000F1620" w:rsidRPr="007B3787" w:rsidRDefault="00AB482E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investorId</w:t>
            </w:r>
          </w:p>
        </w:tc>
        <w:tc>
          <w:tcPr>
            <w:tcW w:w="1985" w:type="dxa"/>
          </w:tcPr>
          <w:p w14:paraId="078231C4" w14:textId="7B7DF4C5" w:rsidR="000F1620" w:rsidRPr="007B3787" w:rsidRDefault="00AB482E" w:rsidP="00AB482E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8BBE167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AC304E8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74633B91" w14:textId="77777777" w:rsidR="000F1620" w:rsidRPr="00AC572E" w:rsidRDefault="000F1620" w:rsidP="000F1620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  <w:r w:rsidRPr="00AC572E">
        <w:rPr>
          <w:rFonts w:ascii="宋体" w:hAnsi="宋体" w:cs="宋体" w:hint="eastAsia"/>
          <w:szCs w:val="21"/>
        </w:rPr>
        <w:t>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268"/>
        <w:gridCol w:w="1843"/>
        <w:gridCol w:w="1276"/>
        <w:gridCol w:w="2551"/>
      </w:tblGrid>
      <w:tr w:rsidR="000F1620" w:rsidRPr="007B3787" w14:paraId="3D727EBC" w14:textId="77777777" w:rsidTr="000F1620">
        <w:tc>
          <w:tcPr>
            <w:tcW w:w="704" w:type="dxa"/>
          </w:tcPr>
          <w:p w14:paraId="1DF13259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268" w:type="dxa"/>
          </w:tcPr>
          <w:p w14:paraId="49253FCC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50D492E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9BD3BE8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BB01716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0556E" w:rsidRPr="007B3787" w14:paraId="564F30E9" w14:textId="77777777" w:rsidTr="000F1620">
        <w:tc>
          <w:tcPr>
            <w:tcW w:w="704" w:type="dxa"/>
          </w:tcPr>
          <w:p w14:paraId="394EC28F" w14:textId="37143E9A" w:rsidR="00E0556E" w:rsidRDefault="00E0556E" w:rsidP="000F00C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268" w:type="dxa"/>
          </w:tcPr>
          <w:p w14:paraId="1D8AC6BC" w14:textId="00823865" w:rsidR="00E0556E" w:rsidRPr="007B3787" w:rsidRDefault="009E44FA" w:rsidP="000F00C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 w:rsidR="00A36244">
              <w:rPr>
                <w:lang w:eastAsia="zh-CN"/>
              </w:rPr>
              <w:t>nvestor</w:t>
            </w:r>
          </w:p>
        </w:tc>
        <w:tc>
          <w:tcPr>
            <w:tcW w:w="1843" w:type="dxa"/>
          </w:tcPr>
          <w:p w14:paraId="6FF6EB84" w14:textId="23A7FC4E" w:rsidR="00E0556E" w:rsidRPr="007B3787" w:rsidRDefault="000F00CA" w:rsidP="000F00C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</w:t>
            </w:r>
            <w:r w:rsidR="001A54B8">
              <w:rPr>
                <w:rFonts w:hint="eastAsia"/>
                <w:lang w:eastAsia="zh-CN"/>
              </w:rPr>
              <w:t>投资人</w:t>
            </w:r>
          </w:p>
        </w:tc>
        <w:tc>
          <w:tcPr>
            <w:tcW w:w="1276" w:type="dxa"/>
          </w:tcPr>
          <w:p w14:paraId="6EB62342" w14:textId="77777777" w:rsidR="00E0556E" w:rsidRPr="007B3787" w:rsidRDefault="00E0556E" w:rsidP="000F00C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C738200" w14:textId="77777777" w:rsidR="00E0556E" w:rsidRPr="007B3787" w:rsidRDefault="00E0556E" w:rsidP="000F00C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6C5EF8EC" w14:textId="77777777" w:rsidTr="000F162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4C0AB" w14:textId="52C69C03" w:rsidR="000F1620" w:rsidRPr="007B3787" w:rsidRDefault="00054AD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0602C" w14:textId="0A41D9FC" w:rsidR="000F1620" w:rsidRPr="007B3787" w:rsidRDefault="00B069C6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66228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资本方</w:t>
            </w:r>
            <w:r>
              <w:rPr>
                <w:lang w:eastAsia="zh-CN"/>
              </w:rPr>
              <w:t>logo url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08122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6BEB4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27F40D87" w14:textId="77777777" w:rsidTr="000F162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0678E" w14:textId="6D637D5E" w:rsidR="000F1620" w:rsidRDefault="00054AD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162C3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6CB2D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资本方名称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D4C3E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2F0FE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4F540B21" w14:textId="77777777" w:rsidTr="000F162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7B1EF" w14:textId="13142C03" w:rsidR="000F1620" w:rsidRDefault="00054AD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1F904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AC41B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1F562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F8592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5DC47FAC" w14:textId="77777777" w:rsidTr="000F162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BC9B4" w14:textId="19A89AC4" w:rsidR="000F1620" w:rsidRDefault="00054AD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1.3.1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5DAA1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11CF8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11EB2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3933D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07EEFC1B" w14:textId="77777777" w:rsidTr="000F162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2D4A1" w14:textId="2633BC99" w:rsidR="000F1620" w:rsidRDefault="00054AD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1.3.2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41AF4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ABCC8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94310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E80C6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1CBED490" w14:textId="77777777" w:rsidTr="000F162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A58EB" w14:textId="39227E27" w:rsidR="000F1620" w:rsidRDefault="00054AD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229A8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4D64B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简要描述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DC0EF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F4174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3E031C12" w14:textId="77777777" w:rsidTr="000F162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D657D" w14:textId="2AA18EA4" w:rsidR="000F1620" w:rsidRDefault="00054AD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B49B2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introduce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710FA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详细介绍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2FC17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E042E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3628398D" w14:textId="77777777" w:rsidTr="000F162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8C3B2" w14:textId="35054364" w:rsidR="000F1620" w:rsidRDefault="00054AD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83F62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invests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46385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AEC1E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0E5AE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0A758605" w14:textId="77777777" w:rsidTr="000F162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49B15" w14:textId="4938529E" w:rsidR="000F1620" w:rsidRDefault="00054AD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1.6.1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E4BB2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AC80D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97324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2EC72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url</w:t>
            </w:r>
          </w:p>
        </w:tc>
      </w:tr>
      <w:tr w:rsidR="000F1620" w:rsidRPr="007B3787" w14:paraId="17F082C5" w14:textId="77777777" w:rsidTr="000F162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3258D" w14:textId="003D42CD" w:rsidR="000F1620" w:rsidRDefault="00054AD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1.6.</w:t>
            </w:r>
            <w:r>
              <w:rPr>
                <w:lang w:eastAsia="zh-CN"/>
              </w:rPr>
              <w:t>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48890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7D64C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52794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C5046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1BD2AAD0" w14:textId="77777777" w:rsidTr="000F1620">
        <w:tc>
          <w:tcPr>
            <w:tcW w:w="704" w:type="dxa"/>
          </w:tcPr>
          <w:p w14:paraId="00D5846E" w14:textId="22B75644" w:rsidR="000F1620" w:rsidRDefault="00054AD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</w:t>
            </w:r>
          </w:p>
        </w:tc>
        <w:tc>
          <w:tcPr>
            <w:tcW w:w="2268" w:type="dxa"/>
          </w:tcPr>
          <w:p w14:paraId="1A4620AB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projects</w:t>
            </w:r>
          </w:p>
        </w:tc>
        <w:tc>
          <w:tcPr>
            <w:tcW w:w="1843" w:type="dxa"/>
          </w:tcPr>
          <w:p w14:paraId="0F5FF626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已投资项目</w:t>
            </w:r>
          </w:p>
        </w:tc>
        <w:tc>
          <w:tcPr>
            <w:tcW w:w="1276" w:type="dxa"/>
          </w:tcPr>
          <w:p w14:paraId="6F72CD5B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23D1170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7EBE80F2" w14:textId="77777777" w:rsidTr="000F1620">
        <w:tc>
          <w:tcPr>
            <w:tcW w:w="704" w:type="dxa"/>
          </w:tcPr>
          <w:p w14:paraId="7BEFBF15" w14:textId="1EFAACE5" w:rsidR="000F1620" w:rsidRDefault="00054AD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1.7.1</w:t>
            </w:r>
          </w:p>
        </w:tc>
        <w:tc>
          <w:tcPr>
            <w:tcW w:w="2268" w:type="dxa"/>
          </w:tcPr>
          <w:p w14:paraId="37827A72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</w:t>
            </w:r>
            <w:r>
              <w:rPr>
                <w:lang w:eastAsia="zh-CN"/>
              </w:rPr>
              <w:t>Url</w:t>
            </w:r>
          </w:p>
        </w:tc>
        <w:tc>
          <w:tcPr>
            <w:tcW w:w="1843" w:type="dxa"/>
          </w:tcPr>
          <w:p w14:paraId="23A03DF5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 URL</w:t>
            </w:r>
          </w:p>
        </w:tc>
        <w:tc>
          <w:tcPr>
            <w:tcW w:w="1276" w:type="dxa"/>
          </w:tcPr>
          <w:p w14:paraId="5575B1F9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F3992B9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401435F5" w14:textId="77777777" w:rsidTr="000F1620">
        <w:tc>
          <w:tcPr>
            <w:tcW w:w="704" w:type="dxa"/>
          </w:tcPr>
          <w:p w14:paraId="6D65B787" w14:textId="2E242BD8" w:rsidR="000F1620" w:rsidRDefault="00054AD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1.7.2</w:t>
            </w:r>
          </w:p>
        </w:tc>
        <w:tc>
          <w:tcPr>
            <w:tcW w:w="2268" w:type="dxa"/>
          </w:tcPr>
          <w:p w14:paraId="723E9A5F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66B510BE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4B5027F5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D19C129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43601389" w14:textId="77777777" w:rsidTr="000F1620">
        <w:tc>
          <w:tcPr>
            <w:tcW w:w="704" w:type="dxa"/>
          </w:tcPr>
          <w:p w14:paraId="6266DFB4" w14:textId="5D056E0A" w:rsidR="000F1620" w:rsidRDefault="00054AD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1.7.3</w:t>
            </w:r>
          </w:p>
        </w:tc>
        <w:tc>
          <w:tcPr>
            <w:tcW w:w="2268" w:type="dxa"/>
          </w:tcPr>
          <w:p w14:paraId="1FA0E538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 w:rsidRPr="00E61A64">
              <w:rPr>
                <w:lang w:eastAsia="zh-CN"/>
              </w:rPr>
              <w:t>entreOrentation</w:t>
            </w:r>
          </w:p>
        </w:tc>
        <w:tc>
          <w:tcPr>
            <w:tcW w:w="1843" w:type="dxa"/>
          </w:tcPr>
          <w:p w14:paraId="7A864D3D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0D4E0A56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5EF2B62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3A70CA14" w14:textId="77777777" w:rsidTr="000F1620">
        <w:tc>
          <w:tcPr>
            <w:tcW w:w="704" w:type="dxa"/>
          </w:tcPr>
          <w:p w14:paraId="57DA4CCE" w14:textId="308889A9" w:rsidR="000F1620" w:rsidRDefault="00054AD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1.7.4</w:t>
            </w:r>
          </w:p>
        </w:tc>
        <w:tc>
          <w:tcPr>
            <w:tcW w:w="2268" w:type="dxa"/>
          </w:tcPr>
          <w:p w14:paraId="6CC15319" w14:textId="77777777" w:rsidR="000F1620" w:rsidRPr="00C118C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processId</w:t>
            </w:r>
          </w:p>
        </w:tc>
        <w:tc>
          <w:tcPr>
            <w:tcW w:w="1843" w:type="dxa"/>
          </w:tcPr>
          <w:p w14:paraId="4F9DE53C" w14:textId="77777777" w:rsidR="000F1620" w:rsidRPr="00C118C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项目阶段</w:t>
            </w:r>
            <w:r w:rsidRPr="00C118C0">
              <w:rPr>
                <w:rFonts w:hint="cs"/>
                <w:lang w:eastAsia="zh-CN"/>
              </w:rPr>
              <w:t>id</w:t>
            </w:r>
          </w:p>
        </w:tc>
        <w:tc>
          <w:tcPr>
            <w:tcW w:w="1276" w:type="dxa"/>
          </w:tcPr>
          <w:p w14:paraId="77701213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1725698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4E2DD576" w14:textId="77777777" w:rsidTr="000F1620">
        <w:tc>
          <w:tcPr>
            <w:tcW w:w="704" w:type="dxa"/>
          </w:tcPr>
          <w:p w14:paraId="14053856" w14:textId="0115EF64" w:rsidR="000F1620" w:rsidRDefault="00054AD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7.5</w:t>
            </w:r>
          </w:p>
        </w:tc>
        <w:tc>
          <w:tcPr>
            <w:tcW w:w="2268" w:type="dxa"/>
          </w:tcPr>
          <w:p w14:paraId="274EF144" w14:textId="77777777" w:rsidR="000F1620" w:rsidRPr="00C118C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rFonts w:hint="cs"/>
                <w:lang w:eastAsia="zh-CN"/>
              </w:rPr>
              <w:t>brief</w:t>
            </w:r>
          </w:p>
        </w:tc>
        <w:tc>
          <w:tcPr>
            <w:tcW w:w="1843" w:type="dxa"/>
          </w:tcPr>
          <w:p w14:paraId="1A8A961F" w14:textId="77777777" w:rsidR="000F1620" w:rsidRPr="00C118C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简要描述</w:t>
            </w:r>
          </w:p>
        </w:tc>
        <w:tc>
          <w:tcPr>
            <w:tcW w:w="1276" w:type="dxa"/>
          </w:tcPr>
          <w:p w14:paraId="51ADE3A0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7024C17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62ADAE83" w14:textId="77777777" w:rsidTr="000F1620">
        <w:tc>
          <w:tcPr>
            <w:tcW w:w="704" w:type="dxa"/>
          </w:tcPr>
          <w:p w14:paraId="4F62F82B" w14:textId="6C365223" w:rsidR="000F1620" w:rsidRDefault="00054AD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1.8</w:t>
            </w:r>
          </w:p>
        </w:tc>
        <w:tc>
          <w:tcPr>
            <w:tcW w:w="2268" w:type="dxa"/>
          </w:tcPr>
          <w:p w14:paraId="22D75D78" w14:textId="77777777" w:rsidR="000F1620" w:rsidRPr="00C118C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rFonts w:hint="cs"/>
                <w:lang w:eastAsia="zh-CN"/>
              </w:rPr>
              <w:t>concernedIndustries</w:t>
            </w:r>
          </w:p>
        </w:tc>
        <w:tc>
          <w:tcPr>
            <w:tcW w:w="1843" w:type="dxa"/>
          </w:tcPr>
          <w:p w14:paraId="3B2981E3" w14:textId="77777777" w:rsidR="000F1620" w:rsidRPr="00C118C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关注领域</w:t>
            </w:r>
          </w:p>
        </w:tc>
        <w:tc>
          <w:tcPr>
            <w:tcW w:w="1276" w:type="dxa"/>
          </w:tcPr>
          <w:p w14:paraId="4268AB45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447F4CAF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367FB80" w14:textId="77777777" w:rsidR="00C84FE6" w:rsidRPr="0015624D" w:rsidRDefault="00C84FE6" w:rsidP="00C84FE6">
      <w:pPr>
        <w:pStyle w:val="3"/>
        <w:rPr>
          <w:lang w:eastAsia="zh-CN"/>
        </w:rPr>
      </w:pPr>
      <w:r>
        <w:rPr>
          <w:lang w:eastAsia="zh-CN"/>
        </w:rPr>
        <w:lastRenderedPageBreak/>
        <w:t>评论</w:t>
      </w:r>
    </w:p>
    <w:p w14:paraId="272851B7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0D3A8C1" w14:textId="77777777" w:rsidR="00C84FE6" w:rsidRDefault="00C84FE6" w:rsidP="00C84FE6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62FDD4B2" w14:textId="77777777" w:rsidR="00C84FE6" w:rsidRPr="007B3787" w:rsidRDefault="00C84FE6" w:rsidP="00C84FE6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评论</w:t>
      </w:r>
    </w:p>
    <w:p w14:paraId="3ED58FAC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21F59F9D" w14:textId="77777777" w:rsidR="00C84FE6" w:rsidRDefault="00C84FE6" w:rsidP="00C84FE6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comment</w:t>
      </w:r>
      <w:r>
        <w:rPr>
          <w:lang w:eastAsia="zh-CN"/>
        </w:rPr>
        <w:t>/add</w:t>
      </w:r>
    </w:p>
    <w:p w14:paraId="66F9139D" w14:textId="77777777" w:rsidR="00C84FE6" w:rsidRPr="00B05C4F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C72561B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C84FE6" w:rsidRPr="007B3787" w14:paraId="5E28AA77" w14:textId="77777777" w:rsidTr="00F14997">
        <w:tc>
          <w:tcPr>
            <w:tcW w:w="704" w:type="dxa"/>
          </w:tcPr>
          <w:p w14:paraId="495E557A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4301F2FA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3CD32980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BEBF4AF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7616A79A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84FE6" w:rsidRPr="007B3787" w14:paraId="25E1AB3C" w14:textId="77777777" w:rsidTr="00F14997">
        <w:tc>
          <w:tcPr>
            <w:tcW w:w="704" w:type="dxa"/>
          </w:tcPr>
          <w:p w14:paraId="59208A3F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506465C2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36A09945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4A24C515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7FA9885F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</w:tr>
      <w:tr w:rsidR="00C84FE6" w:rsidRPr="007B3787" w14:paraId="009DA15F" w14:textId="77777777" w:rsidTr="00F14997">
        <w:tc>
          <w:tcPr>
            <w:tcW w:w="704" w:type="dxa"/>
          </w:tcPr>
          <w:p w14:paraId="5D72E70D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1C16B7CA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2E958099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38733A9C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379C4206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C84FE6" w:rsidRPr="007B3787" w14:paraId="4DE83EF1" w14:textId="77777777" w:rsidTr="00F14997">
        <w:tc>
          <w:tcPr>
            <w:tcW w:w="704" w:type="dxa"/>
          </w:tcPr>
          <w:p w14:paraId="3A446E0A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6E3E35C5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63A1BE73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F143398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550C24AF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C84FE6" w:rsidRPr="007B3787" w14:paraId="510AB219" w14:textId="77777777" w:rsidTr="00F14997">
        <w:tc>
          <w:tcPr>
            <w:tcW w:w="704" w:type="dxa"/>
          </w:tcPr>
          <w:p w14:paraId="61C37692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843" w:type="dxa"/>
          </w:tcPr>
          <w:p w14:paraId="22A8A2C5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content</w:t>
            </w:r>
          </w:p>
        </w:tc>
        <w:tc>
          <w:tcPr>
            <w:tcW w:w="1559" w:type="dxa"/>
          </w:tcPr>
          <w:p w14:paraId="3A793057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  <w:tc>
          <w:tcPr>
            <w:tcW w:w="1276" w:type="dxa"/>
          </w:tcPr>
          <w:p w14:paraId="56404C1A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7BB45AC2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</w:p>
        </w:tc>
      </w:tr>
    </w:tbl>
    <w:p w14:paraId="225F3908" w14:textId="77777777" w:rsidR="00C84FE6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C84FE6" w:rsidRPr="007B3787" w14:paraId="4B6C1CC6" w14:textId="77777777" w:rsidTr="001A785B">
        <w:tc>
          <w:tcPr>
            <w:tcW w:w="846" w:type="dxa"/>
          </w:tcPr>
          <w:p w14:paraId="3A1BBA7A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4CDBA9A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737C8F71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C97D8AA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85FB9EA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84FE6" w:rsidRPr="007B3787" w14:paraId="24ACAE1B" w14:textId="77777777" w:rsidTr="00F14997">
        <w:tc>
          <w:tcPr>
            <w:tcW w:w="846" w:type="dxa"/>
          </w:tcPr>
          <w:p w14:paraId="0D98BECF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7DCCDBD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2CCD8A87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4481FBA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DF615BC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C84FE6" w:rsidRPr="007B3787" w14:paraId="78349906" w14:textId="77777777" w:rsidTr="00F14997">
        <w:tc>
          <w:tcPr>
            <w:tcW w:w="846" w:type="dxa"/>
          </w:tcPr>
          <w:p w14:paraId="0FA00F5D" w14:textId="77777777" w:rsidR="00C84FE6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0A7A1631" w14:textId="77777777" w:rsidR="00C84FE6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08B1FA25" w14:textId="77777777" w:rsidR="00C84FE6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2ED61497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5E0B2B4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3A0747F" w14:textId="77777777" w:rsidR="00C84FE6" w:rsidRPr="0015624D" w:rsidRDefault="00C84FE6" w:rsidP="00C84FE6">
      <w:pPr>
        <w:pStyle w:val="3"/>
        <w:rPr>
          <w:lang w:eastAsia="zh-CN"/>
        </w:rPr>
      </w:pPr>
      <w:r>
        <w:rPr>
          <w:lang w:eastAsia="zh-CN"/>
        </w:rPr>
        <w:t>点赞</w:t>
      </w:r>
    </w:p>
    <w:p w14:paraId="2DA20348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B649E26" w14:textId="77777777" w:rsidR="00C84FE6" w:rsidRDefault="00C84FE6" w:rsidP="00C84FE6">
      <w:pPr>
        <w:spacing w:line="360" w:lineRule="auto"/>
        <w:ind w:firstLine="420"/>
        <w:jc w:val="left"/>
        <w:rPr>
          <w:lang w:eastAsia="zh-CN"/>
        </w:rPr>
      </w:pPr>
      <w:r w:rsidRPr="007E72DB">
        <w:rPr>
          <w:rFonts w:hint="eastAsia"/>
          <w:lang w:eastAsia="zh-CN"/>
        </w:rPr>
        <w:t>http://gxufyz.axshare.com/#p=</w:t>
      </w:r>
      <w:r w:rsidRPr="007E72DB">
        <w:rPr>
          <w:rFonts w:hint="eastAsia"/>
          <w:lang w:eastAsia="zh-CN"/>
        </w:rPr>
        <w:t>项目详情页</w:t>
      </w:r>
    </w:p>
    <w:p w14:paraId="1E13EC1A" w14:textId="77777777" w:rsidR="00C84FE6" w:rsidRPr="007B3787" w:rsidRDefault="00C84FE6" w:rsidP="00C84FE6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推荐</w:t>
      </w:r>
    </w:p>
    <w:p w14:paraId="7D55622E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FA47C84" w14:textId="77777777" w:rsidR="00C84FE6" w:rsidRDefault="00C84FE6" w:rsidP="00C84FE6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praise</w:t>
      </w:r>
      <w:r>
        <w:rPr>
          <w:lang w:eastAsia="zh-CN"/>
        </w:rPr>
        <w:t>/add</w:t>
      </w:r>
    </w:p>
    <w:p w14:paraId="7449ACE4" w14:textId="77777777" w:rsidR="00C84FE6" w:rsidRPr="00B05C4F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97A97F8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C84FE6" w:rsidRPr="007B3787" w14:paraId="1BC61F47" w14:textId="77777777" w:rsidTr="00F14997">
        <w:tc>
          <w:tcPr>
            <w:tcW w:w="704" w:type="dxa"/>
          </w:tcPr>
          <w:p w14:paraId="7F24E9B8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462735E0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694A99EE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E002B35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178671BD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84FE6" w:rsidRPr="007B3787" w14:paraId="0A07EFB0" w14:textId="77777777" w:rsidTr="00F14997">
        <w:tc>
          <w:tcPr>
            <w:tcW w:w="704" w:type="dxa"/>
          </w:tcPr>
          <w:p w14:paraId="1AAAA270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1F266CA5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2022B422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6E654D0C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3F49B740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</w:tr>
      <w:tr w:rsidR="00C84FE6" w:rsidRPr="007B3787" w14:paraId="298F351D" w14:textId="77777777" w:rsidTr="00F14997">
        <w:tc>
          <w:tcPr>
            <w:tcW w:w="704" w:type="dxa"/>
          </w:tcPr>
          <w:p w14:paraId="6D82F9D1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</w:t>
            </w:r>
          </w:p>
        </w:tc>
        <w:tc>
          <w:tcPr>
            <w:tcW w:w="1843" w:type="dxa"/>
          </w:tcPr>
          <w:p w14:paraId="54B6C0AF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020AD9DC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7554900E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48275FB3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C84FE6" w:rsidRPr="007B3787" w14:paraId="0301EFF2" w14:textId="77777777" w:rsidTr="00F14997">
        <w:tc>
          <w:tcPr>
            <w:tcW w:w="704" w:type="dxa"/>
          </w:tcPr>
          <w:p w14:paraId="75F56044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617AFC86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46368934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53A78A4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1F3302DF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7C5EBC9A" w14:textId="77777777" w:rsidR="00C84FE6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42"/>
        <w:gridCol w:w="1843"/>
        <w:gridCol w:w="1276"/>
        <w:gridCol w:w="2551"/>
      </w:tblGrid>
      <w:tr w:rsidR="00C84FE6" w:rsidRPr="007B3787" w14:paraId="2E15ED1D" w14:textId="77777777" w:rsidTr="00F14997">
        <w:tc>
          <w:tcPr>
            <w:tcW w:w="846" w:type="dxa"/>
          </w:tcPr>
          <w:p w14:paraId="597647CC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9AD4496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  <w:gridSpan w:val="2"/>
          </w:tcPr>
          <w:p w14:paraId="772D0269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4C260C5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0072B54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84FE6" w:rsidRPr="007B3787" w14:paraId="15098EB5" w14:textId="77777777" w:rsidTr="00F14997">
        <w:tc>
          <w:tcPr>
            <w:tcW w:w="846" w:type="dxa"/>
          </w:tcPr>
          <w:p w14:paraId="1A3642D6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gridSpan w:val="2"/>
          </w:tcPr>
          <w:p w14:paraId="2EAECFEE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036B9C2E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2534576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F9C94E9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C84FE6" w:rsidRPr="007B3787" w14:paraId="18CC692D" w14:textId="77777777" w:rsidTr="00F14997">
        <w:tc>
          <w:tcPr>
            <w:tcW w:w="846" w:type="dxa"/>
          </w:tcPr>
          <w:p w14:paraId="2AB463FC" w14:textId="77777777" w:rsidR="00C84FE6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gridSpan w:val="2"/>
          </w:tcPr>
          <w:p w14:paraId="656C9728" w14:textId="77777777" w:rsidR="00C84FE6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11EFC6DB" w14:textId="77777777" w:rsidR="00C84FE6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36AC738F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0DA110A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847A087" w14:textId="77777777" w:rsidR="00C84FE6" w:rsidRPr="0015624D" w:rsidRDefault="00C84FE6" w:rsidP="00C84FE6">
      <w:pPr>
        <w:pStyle w:val="3"/>
        <w:rPr>
          <w:lang w:eastAsia="zh-CN"/>
        </w:rPr>
      </w:pPr>
      <w:r>
        <w:rPr>
          <w:lang w:eastAsia="zh-CN"/>
        </w:rPr>
        <w:t>推荐</w:t>
      </w:r>
    </w:p>
    <w:p w14:paraId="6EE644FD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2F1981F" w14:textId="77777777" w:rsidR="00C84FE6" w:rsidRDefault="00C84FE6" w:rsidP="00C84FE6">
      <w:pPr>
        <w:spacing w:line="360" w:lineRule="auto"/>
        <w:ind w:firstLine="420"/>
        <w:jc w:val="left"/>
        <w:rPr>
          <w:lang w:eastAsia="zh-CN"/>
        </w:rPr>
      </w:pPr>
      <w:r w:rsidRPr="007E72DB">
        <w:rPr>
          <w:rFonts w:hint="eastAsia"/>
          <w:lang w:eastAsia="zh-CN"/>
        </w:rPr>
        <w:t>http://gxufyz.axshare.com/#p=</w:t>
      </w:r>
      <w:r w:rsidRPr="007E72DB">
        <w:rPr>
          <w:rFonts w:hint="eastAsia"/>
          <w:lang w:eastAsia="zh-CN"/>
        </w:rPr>
        <w:t>项目详情页</w:t>
      </w:r>
    </w:p>
    <w:p w14:paraId="59659AA0" w14:textId="77777777" w:rsidR="00C84FE6" w:rsidRPr="007B3787" w:rsidRDefault="00C84FE6" w:rsidP="00C84FE6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推荐</w:t>
      </w:r>
    </w:p>
    <w:p w14:paraId="29E9E343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0CC053D7" w14:textId="77777777" w:rsidR="00C84FE6" w:rsidRDefault="00C84FE6" w:rsidP="00C84FE6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concern</w:t>
      </w:r>
      <w:r>
        <w:rPr>
          <w:lang w:eastAsia="zh-CN"/>
        </w:rPr>
        <w:t>/add</w:t>
      </w:r>
    </w:p>
    <w:p w14:paraId="495D120E" w14:textId="77777777" w:rsidR="00C84FE6" w:rsidRPr="00B05C4F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28A90B6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C84FE6" w:rsidRPr="007B3787" w14:paraId="3160F42B" w14:textId="77777777" w:rsidTr="00F14997">
        <w:tc>
          <w:tcPr>
            <w:tcW w:w="704" w:type="dxa"/>
          </w:tcPr>
          <w:p w14:paraId="68DE3FA0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313BCF18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5E8489C2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DA5C09A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7ADAA7B6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84FE6" w:rsidRPr="007B3787" w14:paraId="0772021C" w14:textId="77777777" w:rsidTr="00F14997">
        <w:tc>
          <w:tcPr>
            <w:tcW w:w="704" w:type="dxa"/>
          </w:tcPr>
          <w:p w14:paraId="6F83E39E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31C027F9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33CA53CC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73FD98DD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62DE5BBB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</w:tr>
      <w:tr w:rsidR="00C84FE6" w:rsidRPr="007B3787" w14:paraId="3448B537" w14:textId="77777777" w:rsidTr="00F14997">
        <w:tc>
          <w:tcPr>
            <w:tcW w:w="704" w:type="dxa"/>
          </w:tcPr>
          <w:p w14:paraId="3BC7923C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7241EC20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660C69C7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0542F5B3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74D897E9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C84FE6" w:rsidRPr="007B3787" w14:paraId="29D34B0E" w14:textId="77777777" w:rsidTr="00F14997">
        <w:tc>
          <w:tcPr>
            <w:tcW w:w="704" w:type="dxa"/>
          </w:tcPr>
          <w:p w14:paraId="645CC44A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55E32565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061E7DB8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AC9B024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06774D0B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29F32A6F" w14:textId="77777777" w:rsidR="00C84FE6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42"/>
        <w:gridCol w:w="1843"/>
        <w:gridCol w:w="1276"/>
        <w:gridCol w:w="2551"/>
      </w:tblGrid>
      <w:tr w:rsidR="00C84FE6" w:rsidRPr="007B3787" w14:paraId="1875B926" w14:textId="77777777" w:rsidTr="00F14997">
        <w:tc>
          <w:tcPr>
            <w:tcW w:w="846" w:type="dxa"/>
          </w:tcPr>
          <w:p w14:paraId="70AFAFB3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EF45BE4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  <w:gridSpan w:val="2"/>
          </w:tcPr>
          <w:p w14:paraId="1F760908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E452B29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E9580AA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84FE6" w:rsidRPr="007B3787" w14:paraId="6E210BBC" w14:textId="77777777" w:rsidTr="00F14997">
        <w:tc>
          <w:tcPr>
            <w:tcW w:w="846" w:type="dxa"/>
          </w:tcPr>
          <w:p w14:paraId="774CB3E7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gridSpan w:val="2"/>
          </w:tcPr>
          <w:p w14:paraId="549EA199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64AA4E03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47FA45A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FD0F3AD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C84FE6" w:rsidRPr="007B3787" w14:paraId="2480F16C" w14:textId="77777777" w:rsidTr="00F14997">
        <w:tc>
          <w:tcPr>
            <w:tcW w:w="846" w:type="dxa"/>
          </w:tcPr>
          <w:p w14:paraId="04CC2DFA" w14:textId="77777777" w:rsidR="00C84FE6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gridSpan w:val="2"/>
          </w:tcPr>
          <w:p w14:paraId="280C7AE8" w14:textId="77777777" w:rsidR="00C84FE6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01D3DAC5" w14:textId="77777777" w:rsidR="00C84FE6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377C6BCB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B401561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4F09603" w14:textId="46DE3D64" w:rsidR="0014035B" w:rsidRPr="00F2044C" w:rsidRDefault="002B269B" w:rsidP="006A0BFA">
      <w:pPr>
        <w:pStyle w:val="2"/>
        <w:numPr>
          <w:ilvl w:val="0"/>
          <w:numId w:val="13"/>
        </w:numPr>
        <w:rPr>
          <w:lang w:eastAsia="zh-CN"/>
        </w:rPr>
      </w:pPr>
      <w:bookmarkStart w:id="119" w:name="_Toc422073265"/>
      <w:bookmarkEnd w:id="118"/>
      <w:r>
        <w:rPr>
          <w:lang w:eastAsia="zh-CN"/>
        </w:rPr>
        <w:t>我的投资</w:t>
      </w:r>
      <w:bookmarkEnd w:id="119"/>
      <w:r w:rsidR="00963AFC">
        <w:rPr>
          <w:lang w:eastAsia="zh-CN"/>
        </w:rPr>
        <w:t>人</w:t>
      </w:r>
    </w:p>
    <w:p w14:paraId="4CB7DF89" w14:textId="77777777" w:rsidR="0014035B" w:rsidRDefault="0014035B" w:rsidP="0014035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EC50C90" w14:textId="65C857C2" w:rsidR="00B41A2A" w:rsidRDefault="00154E59" w:rsidP="0014035B">
      <w:pPr>
        <w:spacing w:line="360" w:lineRule="auto"/>
        <w:ind w:firstLineChars="200" w:firstLine="420"/>
        <w:jc w:val="left"/>
      </w:pPr>
      <w:hyperlink r:id="rId40" w:anchor="p=做投资人02" w:history="1">
        <w:r w:rsidR="00B41A2A" w:rsidRPr="00282DE0">
          <w:rPr>
            <w:rStyle w:val="a3"/>
            <w:rFonts w:hint="eastAsia"/>
          </w:rPr>
          <w:t>http://gxufyz.axshare.com/#p=</w:t>
        </w:r>
        <w:r w:rsidR="00B41A2A" w:rsidRPr="00282DE0">
          <w:rPr>
            <w:rStyle w:val="a3"/>
            <w:rFonts w:hint="eastAsia"/>
          </w:rPr>
          <w:t>做投资人</w:t>
        </w:r>
        <w:r w:rsidR="00B41A2A" w:rsidRPr="00282DE0">
          <w:rPr>
            <w:rStyle w:val="a3"/>
            <w:rFonts w:hint="eastAsia"/>
          </w:rPr>
          <w:t>02</w:t>
        </w:r>
      </w:hyperlink>
    </w:p>
    <w:p w14:paraId="4630176A" w14:textId="087FB52D" w:rsidR="0014035B" w:rsidRPr="007B3787" w:rsidRDefault="0014035B" w:rsidP="0014035B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获取所有投资人</w:t>
      </w:r>
    </w:p>
    <w:p w14:paraId="3DFF1DCB" w14:textId="77777777" w:rsidR="0014035B" w:rsidRDefault="0014035B" w:rsidP="0014035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lastRenderedPageBreak/>
        <w:t>提交方式：post</w:t>
      </w:r>
    </w:p>
    <w:p w14:paraId="7F26B7E1" w14:textId="17455532" w:rsidR="0014035B" w:rsidRDefault="0014035B" w:rsidP="0014035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>
        <w:rPr>
          <w:lang w:eastAsia="zh-CN"/>
        </w:rPr>
        <w:t>investor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all</w:t>
      </w:r>
      <w:hyperlink r:id="rId41" w:history="1">
        <w:r w:rsidR="00BF431B" w:rsidRPr="00BF431B">
          <w:rPr>
            <w:lang w:eastAsia="zh-CN"/>
          </w:rPr>
          <w:t>InvestParty</w:t>
        </w:r>
      </w:hyperlink>
    </w:p>
    <w:p w14:paraId="0B69295A" w14:textId="77777777" w:rsidR="0014035B" w:rsidRDefault="0014035B" w:rsidP="0014035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</w:p>
    <w:p w14:paraId="5C6429DA" w14:textId="77777777" w:rsidR="0014035B" w:rsidRDefault="0014035B" w:rsidP="0014035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 w:val="18"/>
          <w:szCs w:val="18"/>
        </w:rPr>
      </w:pPr>
      <w:r>
        <w:rPr>
          <w:rFonts w:ascii="宋体" w:hAnsi="宋体" w:cs="宋体"/>
          <w:szCs w:val="21"/>
        </w:rPr>
        <w:t>请求参数信息：</w:t>
      </w:r>
    </w:p>
    <w:tbl>
      <w:tblPr>
        <w:tblW w:w="858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44"/>
        <w:gridCol w:w="1341"/>
        <w:gridCol w:w="1276"/>
        <w:gridCol w:w="855"/>
        <w:gridCol w:w="1609"/>
        <w:gridCol w:w="1386"/>
        <w:gridCol w:w="1472"/>
      </w:tblGrid>
      <w:tr w:rsidR="0014035B" w14:paraId="6F4CF54B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09A666F7" w14:textId="77777777" w:rsidR="0014035B" w:rsidRDefault="0014035B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序号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4FC8D23E" w14:textId="77777777" w:rsidR="0014035B" w:rsidRDefault="0014035B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参数描述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66367D6C" w14:textId="77777777" w:rsidR="0014035B" w:rsidRDefault="0014035B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参数名称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53767D76" w14:textId="77777777" w:rsidR="0014035B" w:rsidRDefault="0014035B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约束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03B800EC" w14:textId="77777777" w:rsidR="0014035B" w:rsidRDefault="0014035B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参数类型及长度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4508042C" w14:textId="77777777" w:rsidR="0014035B" w:rsidRDefault="0014035B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参数值说明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F94ECCA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宋体" w:hAnsi="宋体" w:cs="宋体"/>
                <w:sz w:val="18"/>
                <w:szCs w:val="18"/>
              </w:rPr>
              <w:t>备注</w:t>
            </w:r>
          </w:p>
        </w:tc>
      </w:tr>
      <w:tr w:rsidR="0014035B" w:rsidRPr="00626438" w14:paraId="4101E022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6B3E5F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44B3BB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身份证号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AFD217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lang w:eastAsia="zh-CN"/>
              </w:rPr>
              <w:t>idNo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1BAF4C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必填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20C283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DD2F581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212E82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14035B" w:rsidRPr="00626438" w14:paraId="2D3F83DB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0046F5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AEC6E0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手机号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1036C0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lang w:eastAsia="zh-CN"/>
              </w:rPr>
              <w:t>phoneNo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112DEE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1BD68E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F02F049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C8ED2B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14035B" w:rsidRPr="00626438" w14:paraId="1DAA7F96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B23E80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149B73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真实姓名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9C7ACB" w14:textId="77777777" w:rsidR="0014035B" w:rsidRDefault="0014035B" w:rsidP="00465FE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realName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1FACCA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34A290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C4D5EB4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370AEA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14035B" w:rsidRPr="00626438" w14:paraId="635A8EAE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ED6965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F1219C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A30FF3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lang w:eastAsia="zh-CN"/>
              </w:rPr>
              <w:t>licenseUrl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1A7B28C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797375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4F3E1A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0E22D2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14035B" w:rsidRPr="00626438" w14:paraId="61C1B709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420927D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A080C2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78408E" w14:textId="77777777" w:rsidR="0014035B" w:rsidRDefault="0014035B" w:rsidP="00465FE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selfIntro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517CA0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26D57A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1D86A82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7AD81D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5F97C0B0" w14:textId="77777777" w:rsidR="0014035B" w:rsidRDefault="0014035B" w:rsidP="0014035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 w:val="18"/>
          <w:szCs w:val="18"/>
        </w:rPr>
      </w:pPr>
      <w:r>
        <w:rPr>
          <w:rFonts w:ascii="宋体" w:hAnsi="宋体" w:cs="宋体"/>
          <w:szCs w:val="21"/>
        </w:rPr>
        <w:t>应答参数信息：</w:t>
      </w:r>
    </w:p>
    <w:tbl>
      <w:tblPr>
        <w:tblW w:w="858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44"/>
        <w:gridCol w:w="1341"/>
        <w:gridCol w:w="1277"/>
        <w:gridCol w:w="854"/>
        <w:gridCol w:w="1609"/>
        <w:gridCol w:w="1386"/>
        <w:gridCol w:w="1472"/>
      </w:tblGrid>
      <w:tr w:rsidR="0014035B" w14:paraId="0D1181E6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5BC819C5" w14:textId="77777777" w:rsidR="0014035B" w:rsidRPr="00626438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序号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269181BF" w14:textId="77777777" w:rsidR="0014035B" w:rsidRPr="00626438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参数描述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372B346F" w14:textId="77777777" w:rsidR="0014035B" w:rsidRPr="00626438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参数名称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0F875B12" w14:textId="77777777" w:rsidR="0014035B" w:rsidRPr="00626438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约束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56BD85B9" w14:textId="77777777" w:rsidR="0014035B" w:rsidRPr="00626438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参数类型及长度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3FBFEF49" w14:textId="77777777" w:rsidR="0014035B" w:rsidRPr="00626438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参数值说明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14B9EA2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备注</w:t>
            </w:r>
          </w:p>
        </w:tc>
      </w:tr>
      <w:tr w:rsidR="0014035B" w14:paraId="3674E2C6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3B10E3F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A7C81D7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submit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58E1828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是否设置成功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7418474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必填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8352C0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0A45EC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  <w:p w14:paraId="49295516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B20BA0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14035B" w14:paraId="41D8CA80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D2CA41D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A0D2BC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msg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C16D35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附加说明消息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F876E49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9EACCD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581CD9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  <w:p w14:paraId="4A578BA5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95187A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101A839A" w14:textId="77777777" w:rsidR="00A8072C" w:rsidRPr="00F2044C" w:rsidRDefault="00A8072C" w:rsidP="00A8072C">
      <w:pPr>
        <w:pStyle w:val="3"/>
        <w:rPr>
          <w:lang w:eastAsia="zh-CN"/>
        </w:rPr>
      </w:pPr>
      <w:bookmarkStart w:id="120" w:name="_Toc422073266"/>
      <w:r>
        <w:rPr>
          <w:lang w:eastAsia="zh-CN"/>
        </w:rPr>
        <w:t>获取相关数据</w:t>
      </w:r>
    </w:p>
    <w:p w14:paraId="6437574D" w14:textId="77777777" w:rsidR="00A8072C" w:rsidRDefault="00A8072C" w:rsidP="00A8072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A1D1331" w14:textId="77777777" w:rsidR="00A8072C" w:rsidRDefault="00154E59" w:rsidP="00A8072C">
      <w:pPr>
        <w:spacing w:line="360" w:lineRule="auto"/>
        <w:jc w:val="left"/>
      </w:pPr>
      <w:hyperlink r:id="rId42" w:anchor="p=做投资人" w:history="1">
        <w:r w:rsidR="00A8072C" w:rsidRPr="00B15853">
          <w:rPr>
            <w:rStyle w:val="a3"/>
            <w:rFonts w:hint="eastAsia"/>
          </w:rPr>
          <w:t>http://gxufyz.axshare.com/#p=</w:t>
        </w:r>
        <w:r w:rsidR="00A8072C" w:rsidRPr="00B15853">
          <w:rPr>
            <w:rStyle w:val="a3"/>
            <w:rFonts w:hint="eastAsia"/>
          </w:rPr>
          <w:t>做投资人</w:t>
        </w:r>
      </w:hyperlink>
    </w:p>
    <w:p w14:paraId="08762010" w14:textId="77777777" w:rsidR="00A8072C" w:rsidRPr="007B3787" w:rsidRDefault="00A8072C" w:rsidP="00A8072C">
      <w:pPr>
        <w:spacing w:line="360" w:lineRule="auto"/>
        <w:jc w:val="left"/>
        <w:rPr>
          <w:lang w:eastAsia="zh-CN"/>
        </w:rPr>
      </w:pPr>
      <w:r>
        <w:t>获取做投资人</w:t>
      </w:r>
      <w:r>
        <w:rPr>
          <w:rFonts w:hint="eastAsia"/>
          <w:lang w:eastAsia="zh-CN"/>
        </w:rPr>
        <w:t>基本信息，包括所有关注领域</w:t>
      </w:r>
    </w:p>
    <w:p w14:paraId="36B8B073" w14:textId="77777777" w:rsidR="00A8072C" w:rsidRDefault="00A8072C" w:rsidP="00A8072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655ECD0" w14:textId="77777777" w:rsidR="00A8072C" w:rsidRDefault="00A8072C" w:rsidP="00A8072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r>
        <w:rPr>
          <w:rFonts w:hint="eastAsia"/>
          <w:lang w:eastAsia="zh-CN"/>
        </w:rPr>
        <w:t>investor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getData</w:t>
      </w:r>
    </w:p>
    <w:p w14:paraId="096ADAE1" w14:textId="77777777" w:rsidR="00A8072C" w:rsidRPr="00AC572E" w:rsidRDefault="00A8072C" w:rsidP="00A8072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A8072C" w:rsidRPr="007B3787" w14:paraId="5A75CFD1" w14:textId="77777777" w:rsidTr="000F1620">
        <w:tc>
          <w:tcPr>
            <w:tcW w:w="704" w:type="dxa"/>
          </w:tcPr>
          <w:p w14:paraId="635BB21E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FCD1492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99AFF8E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A4AAE40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E0B818D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8072C" w:rsidRPr="007B3787" w14:paraId="4FDA4AE9" w14:textId="77777777" w:rsidTr="000F1620">
        <w:tc>
          <w:tcPr>
            <w:tcW w:w="704" w:type="dxa"/>
          </w:tcPr>
          <w:p w14:paraId="74B27DB5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7E8D8176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15AC7DB0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155E791F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645945DE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0478B0C1" w14:textId="77777777" w:rsidR="00A8072C" w:rsidRDefault="00A8072C" w:rsidP="00A8072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A8072C" w:rsidRPr="007B3787" w14:paraId="4F66DF84" w14:textId="77777777" w:rsidTr="008A04CA">
        <w:tc>
          <w:tcPr>
            <w:tcW w:w="846" w:type="dxa"/>
          </w:tcPr>
          <w:p w14:paraId="25218301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11AB7B42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7AA447CC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B635F7D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E52F3FB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8072C" w:rsidRPr="007B3787" w14:paraId="50ACEB94" w14:textId="77777777" w:rsidTr="008A04CA">
        <w:tc>
          <w:tcPr>
            <w:tcW w:w="846" w:type="dxa"/>
          </w:tcPr>
          <w:p w14:paraId="3899A432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93CD273" w14:textId="194B4D41" w:rsidR="00A8072C" w:rsidRPr="007B3787" w:rsidRDefault="001B062C" w:rsidP="000F1620">
            <w:pPr>
              <w:spacing w:line="360" w:lineRule="auto"/>
              <w:jc w:val="left"/>
              <w:rPr>
                <w:lang w:eastAsia="zh-CN"/>
              </w:rPr>
            </w:pPr>
            <w:r w:rsidRPr="001B062C">
              <w:rPr>
                <w:lang w:eastAsia="zh-CN"/>
              </w:rPr>
              <w:t>entreorentations</w:t>
            </w:r>
          </w:p>
        </w:tc>
        <w:tc>
          <w:tcPr>
            <w:tcW w:w="1843" w:type="dxa"/>
          </w:tcPr>
          <w:p w14:paraId="2D628023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所有关注领域</w:t>
            </w:r>
          </w:p>
        </w:tc>
        <w:tc>
          <w:tcPr>
            <w:tcW w:w="1276" w:type="dxa"/>
          </w:tcPr>
          <w:p w14:paraId="36DA8A05" w14:textId="6C0DBBAF" w:rsidR="00A8072C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8EDAA58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A04CA" w:rsidRPr="007B3787" w14:paraId="40809F19" w14:textId="77777777" w:rsidTr="008A04CA">
        <w:tc>
          <w:tcPr>
            <w:tcW w:w="846" w:type="dxa"/>
          </w:tcPr>
          <w:p w14:paraId="29932C6B" w14:textId="216460B8" w:rsidR="008A04CA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1.1</w:t>
            </w:r>
          </w:p>
        </w:tc>
        <w:tc>
          <w:tcPr>
            <w:tcW w:w="2126" w:type="dxa"/>
          </w:tcPr>
          <w:p w14:paraId="0E1BC683" w14:textId="5ED40858" w:rsidR="008A04CA" w:rsidRPr="001B062C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  <w:r w:rsidRPr="001B062C">
              <w:rPr>
                <w:lang w:eastAsia="zh-CN"/>
              </w:rPr>
              <w:t>entreorentation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5A9B478F" w14:textId="767155A2" w:rsidR="008A04CA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关注领域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2152D17" w14:textId="77777777" w:rsidR="008A04CA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16F93A9" w14:textId="77777777" w:rsidR="008A04CA" w:rsidRPr="007B3787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A04CA" w:rsidRPr="007B3787" w14:paraId="40F991F3" w14:textId="77777777" w:rsidTr="008A04CA">
        <w:tc>
          <w:tcPr>
            <w:tcW w:w="846" w:type="dxa"/>
          </w:tcPr>
          <w:p w14:paraId="101BCC55" w14:textId="4160DC70" w:rsidR="008A04CA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2126" w:type="dxa"/>
          </w:tcPr>
          <w:p w14:paraId="157A86AA" w14:textId="4C6CA96A" w:rsidR="008A04CA" w:rsidRPr="001B062C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  <w:r w:rsidRPr="001B062C">
              <w:rPr>
                <w:lang w:eastAsia="zh-CN"/>
              </w:rPr>
              <w:t>entreorentation</w:t>
            </w:r>
            <w:r>
              <w:rPr>
                <w:lang w:eastAsia="zh-CN"/>
              </w:rPr>
              <w:t>Name</w:t>
            </w:r>
          </w:p>
        </w:tc>
        <w:tc>
          <w:tcPr>
            <w:tcW w:w="1843" w:type="dxa"/>
          </w:tcPr>
          <w:p w14:paraId="188CDA90" w14:textId="142B867E" w:rsidR="008A04CA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关注领域</w:t>
            </w: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276" w:type="dxa"/>
          </w:tcPr>
          <w:p w14:paraId="6EA97FA1" w14:textId="77777777" w:rsidR="008A04CA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79241F7" w14:textId="77777777" w:rsidR="008A04CA" w:rsidRPr="007B3787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32BFEDB" w14:textId="43D2D5DD" w:rsidR="008526B2" w:rsidRPr="00F2044C" w:rsidRDefault="008526B2" w:rsidP="008526B2">
      <w:pPr>
        <w:pStyle w:val="3"/>
        <w:rPr>
          <w:lang w:eastAsia="zh-CN"/>
        </w:rPr>
      </w:pPr>
      <w:r>
        <w:rPr>
          <w:lang w:eastAsia="zh-CN"/>
        </w:rPr>
        <w:t>获取投资</w:t>
      </w:r>
      <w:r w:rsidR="00520131">
        <w:rPr>
          <w:lang w:eastAsia="zh-CN"/>
        </w:rPr>
        <w:t>方</w:t>
      </w:r>
      <w:r w:rsidR="00E72DCB">
        <w:rPr>
          <w:lang w:eastAsia="zh-CN"/>
        </w:rPr>
        <w:t>信息</w:t>
      </w:r>
      <w:bookmarkEnd w:id="120"/>
    </w:p>
    <w:p w14:paraId="79DD0C98" w14:textId="77777777" w:rsidR="008526B2" w:rsidRDefault="008526B2" w:rsidP="008526B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03918EF" w14:textId="77777777" w:rsidR="008526B2" w:rsidRDefault="00154E59" w:rsidP="008526B2">
      <w:pPr>
        <w:spacing w:line="360" w:lineRule="auto"/>
        <w:ind w:firstLineChars="200" w:firstLine="420"/>
        <w:jc w:val="left"/>
      </w:pPr>
      <w:hyperlink r:id="rId43" w:anchor="p=投资人信息" w:history="1">
        <w:r w:rsidR="008526B2" w:rsidRPr="00282DE0">
          <w:rPr>
            <w:rStyle w:val="a3"/>
            <w:rFonts w:hint="eastAsia"/>
          </w:rPr>
          <w:t>http://gxufyz.axshare.com/#p=</w:t>
        </w:r>
        <w:r w:rsidR="008526B2" w:rsidRPr="00282DE0">
          <w:rPr>
            <w:rStyle w:val="a3"/>
            <w:rFonts w:hint="eastAsia"/>
          </w:rPr>
          <w:t>投资人信息</w:t>
        </w:r>
      </w:hyperlink>
    </w:p>
    <w:p w14:paraId="197E4A17" w14:textId="19933EE3" w:rsidR="008526B2" w:rsidRPr="007B3787" w:rsidRDefault="00AE53F3" w:rsidP="008526B2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获取投资人信息</w:t>
      </w:r>
      <w:r w:rsidR="008526B2">
        <w:rPr>
          <w:rFonts w:hint="eastAsia"/>
          <w:lang w:eastAsia="zh-CN"/>
        </w:rPr>
        <w:t>，包括：</w:t>
      </w:r>
      <w:r w:rsidR="00231721">
        <w:rPr>
          <w:rFonts w:hint="eastAsia"/>
          <w:lang w:eastAsia="zh-CN"/>
        </w:rPr>
        <w:t>投资人</w:t>
      </w:r>
      <w:r w:rsidR="008526B2">
        <w:rPr>
          <w:rFonts w:hint="eastAsia"/>
          <w:lang w:eastAsia="zh-CN"/>
        </w:rPr>
        <w:t>头像，名称，地区，简要描述</w:t>
      </w:r>
      <w:r w:rsidR="006644AE">
        <w:rPr>
          <w:rFonts w:hint="eastAsia"/>
          <w:lang w:eastAsia="zh-CN"/>
        </w:rPr>
        <w:t>，资本方详情，投资人信息（</w:t>
      </w:r>
      <w:r w:rsidR="007714C3">
        <w:rPr>
          <w:rFonts w:hint="eastAsia"/>
          <w:lang w:eastAsia="zh-CN"/>
        </w:rPr>
        <w:t>Array</w:t>
      </w:r>
      <w:r w:rsidR="006644AE">
        <w:rPr>
          <w:rFonts w:hint="eastAsia"/>
          <w:lang w:eastAsia="zh-CN"/>
        </w:rPr>
        <w:t>，包括头像、姓名），已投资项目（</w:t>
      </w:r>
      <w:r w:rsidR="007714C3">
        <w:rPr>
          <w:rFonts w:hint="eastAsia"/>
          <w:lang w:eastAsia="zh-CN"/>
        </w:rPr>
        <w:t>Array</w:t>
      </w:r>
      <w:r w:rsidR="00863E9A">
        <w:rPr>
          <w:rFonts w:hint="eastAsia"/>
          <w:lang w:eastAsia="zh-CN"/>
        </w:rPr>
        <w:t>，包括项目图标，名称，创业方向，项目阶段，简要描述</w:t>
      </w:r>
      <w:r w:rsidR="006644AE">
        <w:rPr>
          <w:rFonts w:hint="eastAsia"/>
          <w:lang w:eastAsia="zh-CN"/>
        </w:rPr>
        <w:t>），关注领域</w:t>
      </w:r>
    </w:p>
    <w:p w14:paraId="1CED0FDA" w14:textId="77777777" w:rsidR="008526B2" w:rsidRDefault="008526B2" w:rsidP="008526B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D85DA36" w14:textId="6F6DEEA1" w:rsidR="008526B2" w:rsidRPr="0008066D" w:rsidRDefault="008526B2" w:rsidP="008526B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lang w:eastAsia="zh-CN"/>
        </w:rPr>
        <w:t>investor</w:t>
      </w:r>
      <w:r w:rsidRPr="007B3787">
        <w:rPr>
          <w:rFonts w:hint="eastAsia"/>
          <w:lang w:eastAsia="zh-CN"/>
        </w:rPr>
        <w:t xml:space="preserve"> /</w:t>
      </w:r>
      <w:r w:rsidR="004F3EAF">
        <w:t>getInfo</w:t>
      </w:r>
    </w:p>
    <w:p w14:paraId="6878150F" w14:textId="77777777" w:rsidR="0008066D" w:rsidRPr="00AC572E" w:rsidRDefault="0008066D" w:rsidP="0008066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08066D" w:rsidRPr="007B3787" w14:paraId="4ADF9176" w14:textId="77777777" w:rsidTr="00881F9D">
        <w:tc>
          <w:tcPr>
            <w:tcW w:w="704" w:type="dxa"/>
          </w:tcPr>
          <w:p w14:paraId="61CCCB25" w14:textId="77777777" w:rsidR="0008066D" w:rsidRPr="007B3787" w:rsidRDefault="0008066D" w:rsidP="00881F9D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89A3D76" w14:textId="77777777" w:rsidR="0008066D" w:rsidRPr="007B3787" w:rsidRDefault="0008066D" w:rsidP="00881F9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0348460" w14:textId="77777777" w:rsidR="0008066D" w:rsidRPr="007B3787" w:rsidRDefault="0008066D" w:rsidP="00881F9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9C72CAC" w14:textId="77777777" w:rsidR="0008066D" w:rsidRPr="007B3787" w:rsidRDefault="0008066D" w:rsidP="00881F9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9097524" w14:textId="77777777" w:rsidR="0008066D" w:rsidRPr="007B3787" w:rsidRDefault="0008066D" w:rsidP="00881F9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8066D" w:rsidRPr="007B3787" w14:paraId="2DBDA6A3" w14:textId="77777777" w:rsidTr="00881F9D">
        <w:tc>
          <w:tcPr>
            <w:tcW w:w="704" w:type="dxa"/>
          </w:tcPr>
          <w:p w14:paraId="7DDC3C39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04FF472E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05A558D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3490D1A6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2C79576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</w:p>
        </w:tc>
      </w:tr>
      <w:tr w:rsidR="0008066D" w:rsidRPr="007B3787" w14:paraId="6DF1E496" w14:textId="77777777" w:rsidTr="00881F9D">
        <w:tc>
          <w:tcPr>
            <w:tcW w:w="704" w:type="dxa"/>
          </w:tcPr>
          <w:p w14:paraId="5FAE7BBA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3CD7778" w14:textId="1B019DB1" w:rsidR="0008066D" w:rsidRPr="007B3787" w:rsidRDefault="009F18A4" w:rsidP="00881F9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userId</w:t>
            </w:r>
          </w:p>
        </w:tc>
        <w:tc>
          <w:tcPr>
            <w:tcW w:w="1985" w:type="dxa"/>
          </w:tcPr>
          <w:p w14:paraId="3C6D1BD3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0D13057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4384668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</w:p>
        </w:tc>
      </w:tr>
    </w:tbl>
    <w:p w14:paraId="6771F85C" w14:textId="3D8F699F" w:rsidR="004213DE" w:rsidRPr="00AC572E" w:rsidRDefault="0008066D" w:rsidP="004213DE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21" w:name="_Toc422073267"/>
      <w:r>
        <w:rPr>
          <w:rFonts w:ascii="宋体" w:hAnsi="宋体" w:cs="宋体" w:hint="eastAsia"/>
          <w:szCs w:val="21"/>
        </w:rPr>
        <w:t>返回</w:t>
      </w:r>
      <w:r w:rsidR="004213DE" w:rsidRPr="00AC572E">
        <w:rPr>
          <w:rFonts w:ascii="宋体" w:hAnsi="宋体" w:cs="宋体" w:hint="eastAsia"/>
          <w:szCs w:val="21"/>
        </w:rPr>
        <w:t>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268"/>
        <w:gridCol w:w="1843"/>
        <w:gridCol w:w="1276"/>
        <w:gridCol w:w="2551"/>
      </w:tblGrid>
      <w:tr w:rsidR="004213DE" w:rsidRPr="007B3787" w14:paraId="6C6C04D2" w14:textId="77777777" w:rsidTr="00C118C0">
        <w:tc>
          <w:tcPr>
            <w:tcW w:w="704" w:type="dxa"/>
          </w:tcPr>
          <w:p w14:paraId="1A51DF87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268" w:type="dxa"/>
          </w:tcPr>
          <w:p w14:paraId="51F90C6B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5A5E3E8F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C92DE0C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95D53FD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F69DE" w:rsidRPr="007B3787" w14:paraId="4879CBB5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51209" w14:textId="601682A7" w:rsidR="006F69DE" w:rsidRPr="007B3787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192B3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5B60A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资本方</w:t>
            </w:r>
            <w:r>
              <w:rPr>
                <w:lang w:eastAsia="zh-CN"/>
              </w:rPr>
              <w:t>logo url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595BE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E7A61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69DE" w:rsidRPr="007B3787" w14:paraId="58B4A5D8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8AAE3" w14:textId="24F0FD17" w:rsidR="006F69DE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0688F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80239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资本方名称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A4177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E3643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69DE" w:rsidRPr="007B3787" w14:paraId="23B46843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B32D3" w14:textId="0750B2FB" w:rsidR="006F69DE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99CF2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6D704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38BE5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AA90E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69DE" w:rsidRPr="007B3787" w14:paraId="09ACD011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09493" w14:textId="1612A00D" w:rsidR="006F69DE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 w:rsidR="006F69DE">
              <w:rPr>
                <w:rFonts w:hint="eastAsia"/>
                <w:lang w:eastAsia="zh-CN"/>
              </w:rPr>
              <w:t>.1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0BB1F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7676E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7D8A1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E6104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69DE" w:rsidRPr="007B3787" w14:paraId="6AA8B3F7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6C829" w14:textId="1006ECFF" w:rsidR="006F69DE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 w:rsidR="006F69DE">
              <w:rPr>
                <w:rFonts w:hint="eastAsia"/>
                <w:lang w:eastAsia="zh-CN"/>
              </w:rPr>
              <w:t>.2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99847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384EE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F6D96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BE623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69DE" w:rsidRPr="007B3787" w14:paraId="6DB38D92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CF042" w14:textId="52A6A4CF" w:rsidR="006F69DE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9F289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A5473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简要描述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6A216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4E574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C3C1B" w:rsidRPr="007B3787" w14:paraId="5C9FCA18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5C127" w14:textId="444B2095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FA965" w14:textId="77777777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introduce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25252" w14:textId="77777777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详细介绍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CEA55" w14:textId="77777777" w:rsidR="005C3C1B" w:rsidRPr="007B3787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690DA" w14:textId="77777777" w:rsidR="005C3C1B" w:rsidRPr="007B3787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C3C1B" w:rsidRPr="007B3787" w14:paraId="3FA9DFC7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8DED2" w14:textId="247A3DD2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911E7" w14:textId="33F9182A" w:rsidR="005C3C1B" w:rsidRDefault="00AD7C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invest</w:t>
            </w:r>
            <w:r w:rsidR="005C3C1B">
              <w:rPr>
                <w:rFonts w:hint="eastAsia"/>
                <w:lang w:eastAsia="zh-CN"/>
              </w:rPr>
              <w:t>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0AF40" w14:textId="79331000" w:rsidR="005C3C1B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FE60B" w14:textId="77777777" w:rsidR="005C3C1B" w:rsidRPr="007B3787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90BE3" w14:textId="77777777" w:rsidR="005C3C1B" w:rsidRPr="007B3787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C3C1B" w:rsidRPr="007B3787" w14:paraId="6D046A70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AA6BD" w14:textId="7186133F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7</w:t>
            </w:r>
            <w:r>
              <w:rPr>
                <w:rFonts w:hint="eastAsia"/>
                <w:lang w:eastAsia="zh-CN"/>
              </w:rPr>
              <w:t>.1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B8B83" w14:textId="77777777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3D4F7" w14:textId="77777777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DE04B" w14:textId="77777777" w:rsidR="005C3C1B" w:rsidRPr="007B3787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291E8" w14:textId="77777777" w:rsidR="005C3C1B" w:rsidRPr="007B3787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url</w:t>
            </w:r>
          </w:p>
        </w:tc>
      </w:tr>
      <w:tr w:rsidR="005C3C1B" w:rsidRPr="007B3787" w14:paraId="504B74A6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43FF3" w14:textId="129F83C4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7.2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63175" w14:textId="77777777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429BA" w14:textId="77777777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17E56" w14:textId="77777777" w:rsidR="005C3C1B" w:rsidRPr="007B3787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8AB2C" w14:textId="77777777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73CC9" w:rsidRPr="007B3787" w14:paraId="3A95D2BE" w14:textId="77777777" w:rsidTr="00C118C0">
        <w:tc>
          <w:tcPr>
            <w:tcW w:w="704" w:type="dxa"/>
          </w:tcPr>
          <w:p w14:paraId="328BBFE4" w14:textId="0D85C1BB" w:rsidR="00873CC9" w:rsidRDefault="001D2538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268" w:type="dxa"/>
          </w:tcPr>
          <w:p w14:paraId="364D69FE" w14:textId="5F65E924" w:rsidR="00873CC9" w:rsidRDefault="001D2538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projects</w:t>
            </w:r>
          </w:p>
        </w:tc>
        <w:tc>
          <w:tcPr>
            <w:tcW w:w="1843" w:type="dxa"/>
          </w:tcPr>
          <w:p w14:paraId="52E7F8C8" w14:textId="222FD2FC" w:rsidR="00873CC9" w:rsidRDefault="001D2538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已投资项目</w:t>
            </w:r>
          </w:p>
        </w:tc>
        <w:tc>
          <w:tcPr>
            <w:tcW w:w="1276" w:type="dxa"/>
          </w:tcPr>
          <w:p w14:paraId="284003BF" w14:textId="77777777" w:rsidR="00873CC9" w:rsidRPr="007B3787" w:rsidRDefault="00873CC9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ADC903A" w14:textId="77777777" w:rsidR="00873CC9" w:rsidRPr="007B3787" w:rsidRDefault="00873CC9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6788C" w:rsidRPr="007B3787" w14:paraId="05C6A405" w14:textId="77777777" w:rsidTr="00C118C0">
        <w:tc>
          <w:tcPr>
            <w:tcW w:w="704" w:type="dxa"/>
          </w:tcPr>
          <w:p w14:paraId="5CB0B283" w14:textId="308EFD2E" w:rsidR="0016788C" w:rsidRDefault="0016788C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8.1</w:t>
            </w:r>
          </w:p>
        </w:tc>
        <w:tc>
          <w:tcPr>
            <w:tcW w:w="2268" w:type="dxa"/>
          </w:tcPr>
          <w:p w14:paraId="01BD25E2" w14:textId="031AF371" w:rsidR="0016788C" w:rsidRDefault="00501D2B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</w:t>
            </w:r>
            <w:r>
              <w:rPr>
                <w:lang w:eastAsia="zh-CN"/>
              </w:rPr>
              <w:t>Url</w:t>
            </w:r>
          </w:p>
        </w:tc>
        <w:tc>
          <w:tcPr>
            <w:tcW w:w="1843" w:type="dxa"/>
          </w:tcPr>
          <w:p w14:paraId="5062FDDB" w14:textId="58D63C78" w:rsidR="0016788C" w:rsidRDefault="00501D2B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 URL</w:t>
            </w:r>
          </w:p>
        </w:tc>
        <w:tc>
          <w:tcPr>
            <w:tcW w:w="1276" w:type="dxa"/>
          </w:tcPr>
          <w:p w14:paraId="00B1A197" w14:textId="77777777" w:rsidR="0016788C" w:rsidRPr="007B3787" w:rsidRDefault="0016788C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990DEF8" w14:textId="77777777" w:rsidR="0016788C" w:rsidRPr="007B3787" w:rsidRDefault="0016788C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27A40" w:rsidRPr="007B3787" w14:paraId="2F347C70" w14:textId="77777777" w:rsidTr="00C118C0">
        <w:tc>
          <w:tcPr>
            <w:tcW w:w="704" w:type="dxa"/>
          </w:tcPr>
          <w:p w14:paraId="626AE21C" w14:textId="0B96ADC8" w:rsidR="00C27A40" w:rsidRDefault="00C27A40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8.2</w:t>
            </w:r>
          </w:p>
        </w:tc>
        <w:tc>
          <w:tcPr>
            <w:tcW w:w="2268" w:type="dxa"/>
          </w:tcPr>
          <w:p w14:paraId="3971306D" w14:textId="2E958402" w:rsidR="00C27A40" w:rsidRDefault="00C27A40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465BA0C9" w14:textId="30A8B239" w:rsidR="00C27A40" w:rsidRDefault="00C27A40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44341B08" w14:textId="77777777" w:rsidR="00C27A40" w:rsidRPr="007B3787" w:rsidRDefault="00C27A40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DFDDDD8" w14:textId="77777777" w:rsidR="00C27A40" w:rsidRPr="007B3787" w:rsidRDefault="00C27A40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9477B" w:rsidRPr="007B3787" w14:paraId="77779556" w14:textId="77777777" w:rsidTr="00C118C0">
        <w:tc>
          <w:tcPr>
            <w:tcW w:w="704" w:type="dxa"/>
          </w:tcPr>
          <w:p w14:paraId="31B2E2A3" w14:textId="41A8E965" w:rsidR="0049477B" w:rsidRDefault="0049477B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8.3</w:t>
            </w:r>
          </w:p>
        </w:tc>
        <w:tc>
          <w:tcPr>
            <w:tcW w:w="2268" w:type="dxa"/>
          </w:tcPr>
          <w:p w14:paraId="36AD457B" w14:textId="57E726FE" w:rsidR="0049477B" w:rsidRDefault="00E61A64" w:rsidP="003A69D7">
            <w:pPr>
              <w:spacing w:line="360" w:lineRule="auto"/>
              <w:jc w:val="left"/>
              <w:rPr>
                <w:lang w:eastAsia="zh-CN"/>
              </w:rPr>
            </w:pPr>
            <w:r w:rsidRPr="00E61A64">
              <w:rPr>
                <w:lang w:eastAsia="zh-CN"/>
              </w:rPr>
              <w:t>entreOrentation</w:t>
            </w:r>
          </w:p>
        </w:tc>
        <w:tc>
          <w:tcPr>
            <w:tcW w:w="1843" w:type="dxa"/>
          </w:tcPr>
          <w:p w14:paraId="304F575A" w14:textId="3B2A5C40" w:rsidR="0049477B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6ED6DF19" w14:textId="77777777" w:rsidR="0049477B" w:rsidRPr="007B3787" w:rsidRDefault="0049477B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439C641" w14:textId="77777777" w:rsidR="0049477B" w:rsidRPr="007B3787" w:rsidRDefault="0049477B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A69D7" w:rsidRPr="007B3787" w14:paraId="080FE551" w14:textId="77777777" w:rsidTr="00C118C0">
        <w:tc>
          <w:tcPr>
            <w:tcW w:w="704" w:type="dxa"/>
          </w:tcPr>
          <w:p w14:paraId="67472824" w14:textId="7784500A" w:rsidR="003A69D7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8.4</w:t>
            </w:r>
          </w:p>
        </w:tc>
        <w:tc>
          <w:tcPr>
            <w:tcW w:w="2268" w:type="dxa"/>
          </w:tcPr>
          <w:p w14:paraId="2FDBDE39" w14:textId="4AC2678F" w:rsidR="003A69D7" w:rsidRPr="00C118C0" w:rsidRDefault="003A69D7" w:rsidP="003A69D7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processId</w:t>
            </w:r>
          </w:p>
        </w:tc>
        <w:tc>
          <w:tcPr>
            <w:tcW w:w="1843" w:type="dxa"/>
          </w:tcPr>
          <w:p w14:paraId="20E8EED3" w14:textId="230AE73F" w:rsidR="003A69D7" w:rsidRPr="00C118C0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项目阶段</w:t>
            </w:r>
            <w:r w:rsidRPr="00C118C0">
              <w:rPr>
                <w:rFonts w:hint="cs"/>
                <w:lang w:eastAsia="zh-CN"/>
              </w:rPr>
              <w:t>id</w:t>
            </w:r>
          </w:p>
        </w:tc>
        <w:tc>
          <w:tcPr>
            <w:tcW w:w="1276" w:type="dxa"/>
          </w:tcPr>
          <w:p w14:paraId="231EDE62" w14:textId="77777777" w:rsidR="003A69D7" w:rsidRPr="007B3787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246253F" w14:textId="77777777" w:rsidR="003A69D7" w:rsidRPr="007B3787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A69D7" w:rsidRPr="007B3787" w14:paraId="309D7128" w14:textId="77777777" w:rsidTr="00C118C0">
        <w:tc>
          <w:tcPr>
            <w:tcW w:w="704" w:type="dxa"/>
          </w:tcPr>
          <w:p w14:paraId="21499A44" w14:textId="74561BF3" w:rsidR="003A69D7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8.5</w:t>
            </w:r>
          </w:p>
        </w:tc>
        <w:tc>
          <w:tcPr>
            <w:tcW w:w="2268" w:type="dxa"/>
          </w:tcPr>
          <w:p w14:paraId="1FAFF9B2" w14:textId="267B1EBB" w:rsidR="003A69D7" w:rsidRPr="00C118C0" w:rsidRDefault="003A69D7" w:rsidP="003A69D7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rFonts w:hint="cs"/>
                <w:lang w:eastAsia="zh-CN"/>
              </w:rPr>
              <w:t>brief</w:t>
            </w:r>
          </w:p>
        </w:tc>
        <w:tc>
          <w:tcPr>
            <w:tcW w:w="1843" w:type="dxa"/>
          </w:tcPr>
          <w:p w14:paraId="3D0AF715" w14:textId="754A37EB" w:rsidR="003A69D7" w:rsidRPr="00C118C0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简要</w:t>
            </w:r>
            <w:r w:rsidR="00082268" w:rsidRPr="00C118C0">
              <w:rPr>
                <w:lang w:eastAsia="zh-CN"/>
              </w:rPr>
              <w:t>描述</w:t>
            </w:r>
          </w:p>
        </w:tc>
        <w:tc>
          <w:tcPr>
            <w:tcW w:w="1276" w:type="dxa"/>
          </w:tcPr>
          <w:p w14:paraId="68B5BD2A" w14:textId="77777777" w:rsidR="003A69D7" w:rsidRPr="007B3787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F26DA9D" w14:textId="77777777" w:rsidR="003A69D7" w:rsidRPr="007B3787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2268" w:rsidRPr="007B3787" w14:paraId="621A112D" w14:textId="77777777" w:rsidTr="00C118C0">
        <w:tc>
          <w:tcPr>
            <w:tcW w:w="704" w:type="dxa"/>
          </w:tcPr>
          <w:p w14:paraId="5DA7F60E" w14:textId="1D11D4B3" w:rsidR="00082268" w:rsidRDefault="00082268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2268" w:type="dxa"/>
          </w:tcPr>
          <w:p w14:paraId="0F975D84" w14:textId="1C3AC045" w:rsidR="00082268" w:rsidRPr="00C118C0" w:rsidRDefault="00082268" w:rsidP="003A69D7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rFonts w:hint="cs"/>
                <w:lang w:eastAsia="zh-CN"/>
              </w:rPr>
              <w:t>concernedIndustries</w:t>
            </w:r>
          </w:p>
        </w:tc>
        <w:tc>
          <w:tcPr>
            <w:tcW w:w="1843" w:type="dxa"/>
          </w:tcPr>
          <w:p w14:paraId="3CEB500B" w14:textId="488E32C3" w:rsidR="00082268" w:rsidRPr="00C118C0" w:rsidRDefault="00784C2B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关注领域</w:t>
            </w:r>
          </w:p>
        </w:tc>
        <w:tc>
          <w:tcPr>
            <w:tcW w:w="1276" w:type="dxa"/>
          </w:tcPr>
          <w:p w14:paraId="2A6A8D97" w14:textId="264B285F" w:rsidR="00082268" w:rsidRPr="007B3787" w:rsidRDefault="007714C3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4C69A4B" w14:textId="77777777" w:rsidR="00082268" w:rsidRPr="007B3787" w:rsidRDefault="00082268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CEFE69D" w14:textId="77777777" w:rsidR="004213DE" w:rsidRDefault="004213DE" w:rsidP="004213DE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4213DE" w:rsidRPr="007B3787" w14:paraId="37F1610B" w14:textId="77777777" w:rsidTr="0049477B">
        <w:tc>
          <w:tcPr>
            <w:tcW w:w="846" w:type="dxa"/>
          </w:tcPr>
          <w:p w14:paraId="2A6EF7DE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7E27C986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76B1DA1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35C7E62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E6947B9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213DE" w:rsidRPr="007B3787" w14:paraId="6648FD98" w14:textId="77777777" w:rsidTr="0049477B">
        <w:tc>
          <w:tcPr>
            <w:tcW w:w="846" w:type="dxa"/>
          </w:tcPr>
          <w:p w14:paraId="4224BEDC" w14:textId="2309F9AA" w:rsidR="004213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16BACBED" w14:textId="3048638A" w:rsidR="004213DE" w:rsidRPr="007B3787" w:rsidRDefault="004213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172DF9F3" w14:textId="24496F87" w:rsidR="004213DE" w:rsidRPr="007B3787" w:rsidRDefault="004213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59DA9141" w14:textId="453F310C" w:rsidR="004213DE" w:rsidRPr="007B3787" w:rsidRDefault="004213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1034A5F" w14:textId="77777777" w:rsidR="004213DE" w:rsidRPr="007B3787" w:rsidRDefault="004213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3A3FEC5" w14:textId="77777777" w:rsidR="00A8072C" w:rsidRPr="00F2044C" w:rsidRDefault="00A8072C" w:rsidP="00A8072C">
      <w:pPr>
        <w:pStyle w:val="3"/>
        <w:rPr>
          <w:lang w:eastAsia="zh-CN"/>
        </w:rPr>
      </w:pPr>
      <w:bookmarkStart w:id="122" w:name="_Toc422073268"/>
      <w:bookmarkEnd w:id="121"/>
      <w:r>
        <w:rPr>
          <w:lang w:eastAsia="zh-CN"/>
        </w:rPr>
        <w:t>添加投资方</w:t>
      </w:r>
    </w:p>
    <w:p w14:paraId="2571B6F1" w14:textId="77777777" w:rsidR="00A8072C" w:rsidRDefault="00A8072C" w:rsidP="00A8072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683FA32" w14:textId="77777777" w:rsidR="00A8072C" w:rsidRDefault="00154E59" w:rsidP="00A8072C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hyperlink r:id="rId44" w:anchor="p=做投资人" w:history="1">
        <w:r w:rsidR="00A8072C" w:rsidRPr="00282DE0">
          <w:rPr>
            <w:rStyle w:val="a3"/>
            <w:rFonts w:ascii="宋体" w:hAnsi="宋体" w:cs="宋体" w:hint="eastAsia"/>
            <w:szCs w:val="21"/>
          </w:rPr>
          <w:t>http://gxufyz.axshare.com/#p=做投资人</w:t>
        </w:r>
      </w:hyperlink>
    </w:p>
    <w:p w14:paraId="6021FDF2" w14:textId="597B9105" w:rsidR="00A8072C" w:rsidRPr="007B3787" w:rsidRDefault="00A8072C" w:rsidP="00A8072C">
      <w:pPr>
        <w:spacing w:line="360" w:lineRule="auto"/>
        <w:ind w:left="420"/>
        <w:jc w:val="left"/>
        <w:rPr>
          <w:lang w:eastAsia="zh-CN"/>
        </w:rPr>
      </w:pPr>
      <w:r>
        <w:rPr>
          <w:rFonts w:ascii="宋体" w:hAnsi="宋体" w:cs="宋体"/>
          <w:szCs w:val="21"/>
        </w:rPr>
        <w:t>增加投资人</w:t>
      </w:r>
      <w:r>
        <w:rPr>
          <w:rFonts w:ascii="宋体" w:hAnsi="宋体" w:cs="宋体" w:hint="eastAsia"/>
          <w:szCs w:val="21"/>
          <w:lang w:eastAsia="zh-CN"/>
        </w:rPr>
        <w:t>，</w:t>
      </w:r>
      <w:r>
        <w:rPr>
          <w:rFonts w:hint="eastAsia"/>
          <w:lang w:eastAsia="zh-CN"/>
        </w:rPr>
        <w:t>添加信息包括：投资人头像，名称，地区，简要描述，资本方详情，投资人信息（</w:t>
      </w:r>
      <w:r w:rsidR="007714C3"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，包括头像、姓名），关注领域</w:t>
      </w:r>
    </w:p>
    <w:p w14:paraId="13180615" w14:textId="77777777" w:rsidR="00A8072C" w:rsidRPr="00FE2AB1" w:rsidRDefault="00A8072C" w:rsidP="00A8072C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</w:p>
    <w:p w14:paraId="1BAE0CF4" w14:textId="77777777" w:rsidR="00A8072C" w:rsidRPr="00C6748A" w:rsidRDefault="00A8072C" w:rsidP="00A8072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  <w:r>
        <w:rPr>
          <w:rFonts w:ascii="宋体" w:hAnsi="宋体" w:cs="宋体" w:hint="eastAsia"/>
          <w:szCs w:val="21"/>
        </w:rPr>
        <w:t>：</w:t>
      </w:r>
      <w:r>
        <w:rPr>
          <w:rFonts w:ascii="微软雅黑" w:eastAsia="微软雅黑" w:hAnsi="微软雅黑" w:cs="微软雅黑" w:hint="eastAsia"/>
          <w:sz w:val="18"/>
          <w:szCs w:val="18"/>
        </w:rPr>
        <w:t>｛</w:t>
      </w:r>
      <w:r>
        <w:rPr>
          <w:rFonts w:ascii="微软雅黑" w:eastAsia="微软雅黑" w:hAnsi="微软雅黑" w:cs="微软雅黑"/>
          <w:sz w:val="18"/>
          <w:szCs w:val="18"/>
        </w:rPr>
        <w:t>mainServer}/</w:t>
      </w:r>
      <w:r>
        <w:rPr>
          <w:rFonts w:ascii="微软雅黑" w:eastAsia="微软雅黑" w:hAnsi="微软雅黑" w:cs="微软雅黑" w:hint="eastAsia"/>
          <w:sz w:val="18"/>
          <w:szCs w:val="18"/>
          <w:lang w:eastAsia="zh-CN"/>
        </w:rPr>
        <w:t>in</w:t>
      </w:r>
      <w:r>
        <w:rPr>
          <w:rFonts w:ascii="微软雅黑" w:eastAsia="微软雅黑" w:hAnsi="微软雅黑" w:cs="微软雅黑"/>
          <w:sz w:val="18"/>
          <w:szCs w:val="18"/>
        </w:rPr>
        <w:t>vestor/</w:t>
      </w:r>
      <w:r>
        <w:rPr>
          <w:rFonts w:ascii="微软雅黑" w:eastAsia="微软雅黑" w:hAnsi="微软雅黑" w:cs="微软雅黑" w:hint="eastAsia"/>
          <w:sz w:val="18"/>
          <w:szCs w:val="18"/>
          <w:lang w:eastAsia="zh-CN"/>
        </w:rPr>
        <w:t>add</w:t>
      </w:r>
    </w:p>
    <w:p w14:paraId="7F339E64" w14:textId="77777777" w:rsidR="00A8072C" w:rsidRPr="00B05C4F" w:rsidRDefault="00A8072C" w:rsidP="00A8072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A50538B" w14:textId="77777777" w:rsidR="00A8072C" w:rsidRPr="00AC572E" w:rsidRDefault="00A8072C" w:rsidP="00A8072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A8072C" w:rsidRPr="007B3787" w14:paraId="288632EE" w14:textId="77777777" w:rsidTr="000F1620">
        <w:tc>
          <w:tcPr>
            <w:tcW w:w="704" w:type="dxa"/>
          </w:tcPr>
          <w:p w14:paraId="76A1E704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C287778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77C0989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C86CFE4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AE2593D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8072C" w:rsidRPr="007B3787" w14:paraId="1CB2C103" w14:textId="77777777" w:rsidTr="000F1620">
        <w:tc>
          <w:tcPr>
            <w:tcW w:w="704" w:type="dxa"/>
          </w:tcPr>
          <w:p w14:paraId="3F5CB006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61D9AEAB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70EC3D0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0C7AFFC5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65B2F01F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A8072C" w:rsidRPr="007B3787" w14:paraId="406CA6B4" w14:textId="77777777" w:rsidTr="000F1620">
        <w:tc>
          <w:tcPr>
            <w:tcW w:w="704" w:type="dxa"/>
          </w:tcPr>
          <w:p w14:paraId="10A34B36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63891628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1D23D792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资本方</w:t>
            </w:r>
            <w:r>
              <w:rPr>
                <w:lang w:eastAsia="zh-CN"/>
              </w:rPr>
              <w:t>logo url</w:t>
            </w:r>
          </w:p>
        </w:tc>
        <w:tc>
          <w:tcPr>
            <w:tcW w:w="1276" w:type="dxa"/>
          </w:tcPr>
          <w:p w14:paraId="0311CA1E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C839EB6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8072C" w:rsidRPr="007B3787" w14:paraId="649A6CF2" w14:textId="77777777" w:rsidTr="000F1620">
        <w:tc>
          <w:tcPr>
            <w:tcW w:w="704" w:type="dxa"/>
          </w:tcPr>
          <w:p w14:paraId="2344182A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065FD5C2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2598266E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资本方名称</w:t>
            </w:r>
          </w:p>
        </w:tc>
        <w:tc>
          <w:tcPr>
            <w:tcW w:w="1276" w:type="dxa"/>
          </w:tcPr>
          <w:p w14:paraId="59071137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F2C6137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8072C" w:rsidRPr="007B3787" w14:paraId="6569E565" w14:textId="77777777" w:rsidTr="000F1620">
        <w:tc>
          <w:tcPr>
            <w:tcW w:w="704" w:type="dxa"/>
          </w:tcPr>
          <w:p w14:paraId="13526465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5AE2406B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34CE3EE2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地区</w:t>
            </w:r>
          </w:p>
        </w:tc>
        <w:tc>
          <w:tcPr>
            <w:tcW w:w="1276" w:type="dxa"/>
          </w:tcPr>
          <w:p w14:paraId="674F4129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683B2A9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8072C" w:rsidRPr="007B3787" w14:paraId="1287AA4D" w14:textId="77777777" w:rsidTr="000F1620">
        <w:tc>
          <w:tcPr>
            <w:tcW w:w="704" w:type="dxa"/>
          </w:tcPr>
          <w:p w14:paraId="2A923207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2126" w:type="dxa"/>
          </w:tcPr>
          <w:p w14:paraId="45960452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27308619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0B952B6D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4AFACDE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8072C" w:rsidRPr="007B3787" w14:paraId="11073544" w14:textId="77777777" w:rsidTr="000F1620">
        <w:tc>
          <w:tcPr>
            <w:tcW w:w="704" w:type="dxa"/>
          </w:tcPr>
          <w:p w14:paraId="799D03F1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2126" w:type="dxa"/>
          </w:tcPr>
          <w:p w14:paraId="17AD28B1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985" w:type="dxa"/>
          </w:tcPr>
          <w:p w14:paraId="68FED6C1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13819CC2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E676E81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8072C" w:rsidRPr="007B3787" w14:paraId="65C5C008" w14:textId="77777777" w:rsidTr="000F1620">
        <w:tc>
          <w:tcPr>
            <w:tcW w:w="704" w:type="dxa"/>
          </w:tcPr>
          <w:p w14:paraId="5C93227B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139EAC0B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985" w:type="dxa"/>
          </w:tcPr>
          <w:p w14:paraId="493ACFED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简要描述</w:t>
            </w:r>
          </w:p>
        </w:tc>
        <w:tc>
          <w:tcPr>
            <w:tcW w:w="1276" w:type="dxa"/>
          </w:tcPr>
          <w:p w14:paraId="70479E32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68CE1F9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8072C" w:rsidRPr="007B3787" w14:paraId="37635E03" w14:textId="77777777" w:rsidTr="000F1620">
        <w:tc>
          <w:tcPr>
            <w:tcW w:w="704" w:type="dxa"/>
          </w:tcPr>
          <w:p w14:paraId="6E64E40C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</w:tcPr>
          <w:p w14:paraId="2F8D84D7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introduce</w:t>
            </w:r>
          </w:p>
        </w:tc>
        <w:tc>
          <w:tcPr>
            <w:tcW w:w="1985" w:type="dxa"/>
          </w:tcPr>
          <w:p w14:paraId="632DF5E8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详细介绍</w:t>
            </w:r>
          </w:p>
        </w:tc>
        <w:tc>
          <w:tcPr>
            <w:tcW w:w="1276" w:type="dxa"/>
          </w:tcPr>
          <w:p w14:paraId="753FC242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A0C5D48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8072C" w:rsidRPr="007B3787" w14:paraId="0CA90E76" w14:textId="77777777" w:rsidTr="000F1620">
        <w:tc>
          <w:tcPr>
            <w:tcW w:w="704" w:type="dxa"/>
          </w:tcPr>
          <w:p w14:paraId="7A1A5E2C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6</w:t>
            </w:r>
          </w:p>
        </w:tc>
        <w:tc>
          <w:tcPr>
            <w:tcW w:w="2126" w:type="dxa"/>
          </w:tcPr>
          <w:p w14:paraId="609BA9F4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investors</w:t>
            </w:r>
          </w:p>
        </w:tc>
        <w:tc>
          <w:tcPr>
            <w:tcW w:w="1985" w:type="dxa"/>
          </w:tcPr>
          <w:p w14:paraId="4ED3EC1A" w14:textId="20FDB443" w:rsidR="00A8072C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1276" w:type="dxa"/>
          </w:tcPr>
          <w:p w14:paraId="331581F4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B2745AE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8072C" w:rsidRPr="007B3787" w14:paraId="5A458915" w14:textId="77777777" w:rsidTr="000F1620">
        <w:tc>
          <w:tcPr>
            <w:tcW w:w="704" w:type="dxa"/>
          </w:tcPr>
          <w:p w14:paraId="4C9C8E12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6.1</w:t>
            </w:r>
          </w:p>
        </w:tc>
        <w:tc>
          <w:tcPr>
            <w:tcW w:w="2126" w:type="dxa"/>
          </w:tcPr>
          <w:p w14:paraId="2D033423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6EF3F642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</w:p>
        </w:tc>
        <w:tc>
          <w:tcPr>
            <w:tcW w:w="1276" w:type="dxa"/>
          </w:tcPr>
          <w:p w14:paraId="203B3020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9B1EFB4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url</w:t>
            </w:r>
          </w:p>
        </w:tc>
      </w:tr>
      <w:tr w:rsidR="00A8072C" w:rsidRPr="007B3787" w14:paraId="6DCF37EC" w14:textId="77777777" w:rsidTr="000F1620">
        <w:tc>
          <w:tcPr>
            <w:tcW w:w="704" w:type="dxa"/>
          </w:tcPr>
          <w:p w14:paraId="38A8C96A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6.2</w:t>
            </w:r>
          </w:p>
        </w:tc>
        <w:tc>
          <w:tcPr>
            <w:tcW w:w="2126" w:type="dxa"/>
          </w:tcPr>
          <w:p w14:paraId="3E43B8BB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4712B3E0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338B7F54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9A08306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8072C" w:rsidRPr="007B3787" w14:paraId="0D5CEF02" w14:textId="77777777" w:rsidTr="000F1620">
        <w:tc>
          <w:tcPr>
            <w:tcW w:w="704" w:type="dxa"/>
          </w:tcPr>
          <w:p w14:paraId="41A14229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126" w:type="dxa"/>
          </w:tcPr>
          <w:p w14:paraId="6273E83F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concernedIndustries</w:t>
            </w:r>
          </w:p>
        </w:tc>
        <w:tc>
          <w:tcPr>
            <w:tcW w:w="1985" w:type="dxa"/>
          </w:tcPr>
          <w:p w14:paraId="13A1B26C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关注领域</w:t>
            </w:r>
          </w:p>
        </w:tc>
        <w:tc>
          <w:tcPr>
            <w:tcW w:w="1276" w:type="dxa"/>
          </w:tcPr>
          <w:p w14:paraId="3D46A48A" w14:textId="5786F313" w:rsidR="00A8072C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A230AAA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</w:tr>
    </w:tbl>
    <w:p w14:paraId="4149CBA3" w14:textId="77777777" w:rsidR="00A8072C" w:rsidRDefault="00A8072C" w:rsidP="00A8072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A8072C" w:rsidRPr="007B3787" w14:paraId="2277271D" w14:textId="77777777" w:rsidTr="000F1620">
        <w:tc>
          <w:tcPr>
            <w:tcW w:w="846" w:type="dxa"/>
          </w:tcPr>
          <w:p w14:paraId="4715F0A0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FBCFDBF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05F5724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49EAFE1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6CE4699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8072C" w:rsidRPr="007B3787" w14:paraId="617FA24A" w14:textId="77777777" w:rsidTr="000F1620">
        <w:tc>
          <w:tcPr>
            <w:tcW w:w="846" w:type="dxa"/>
          </w:tcPr>
          <w:p w14:paraId="50243A9B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18E9398F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</w:tcPr>
          <w:p w14:paraId="4651CFFB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4BA4B064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080FCEDD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成功，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7F5D0681" w14:textId="56E002C4" w:rsidR="00DC661B" w:rsidRPr="00F2044C" w:rsidRDefault="00520131" w:rsidP="00DC661B">
      <w:pPr>
        <w:pStyle w:val="3"/>
        <w:rPr>
          <w:lang w:eastAsia="zh-CN"/>
        </w:rPr>
      </w:pPr>
      <w:r>
        <w:rPr>
          <w:lang w:eastAsia="zh-CN"/>
        </w:rPr>
        <w:t>更新投资方</w:t>
      </w:r>
      <w:r w:rsidR="00DC661B">
        <w:rPr>
          <w:lang w:eastAsia="zh-CN"/>
        </w:rPr>
        <w:t>基本信息</w:t>
      </w:r>
    </w:p>
    <w:p w14:paraId="2ECF8E9B" w14:textId="77777777" w:rsidR="00DC661B" w:rsidRDefault="00DC661B" w:rsidP="00DC661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B9EA101" w14:textId="77777777" w:rsidR="00DC661B" w:rsidRDefault="00154E59" w:rsidP="00DC661B">
      <w:pPr>
        <w:spacing w:line="360" w:lineRule="auto"/>
        <w:ind w:firstLineChars="200" w:firstLine="420"/>
        <w:jc w:val="left"/>
      </w:pPr>
      <w:hyperlink r:id="rId45" w:anchor="p=投资人信息" w:history="1">
        <w:r w:rsidR="00DC661B" w:rsidRPr="00282DE0">
          <w:rPr>
            <w:rStyle w:val="a3"/>
            <w:rFonts w:hint="eastAsia"/>
          </w:rPr>
          <w:t>http://gxufyz.axshare.com/#p=</w:t>
        </w:r>
        <w:r w:rsidR="00DC661B" w:rsidRPr="00282DE0">
          <w:rPr>
            <w:rStyle w:val="a3"/>
            <w:rFonts w:hint="eastAsia"/>
          </w:rPr>
          <w:t>投资人信息</w:t>
        </w:r>
      </w:hyperlink>
    </w:p>
    <w:p w14:paraId="3F939541" w14:textId="77777777" w:rsidR="00DC661B" w:rsidRPr="007B3787" w:rsidRDefault="00DC661B" w:rsidP="00DC661B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更新投资人信息，包括：投资人头像，名称，地区，简要描述，资本方详情，关注领域</w:t>
      </w:r>
    </w:p>
    <w:p w14:paraId="1BD1BC0D" w14:textId="77777777" w:rsidR="00DC661B" w:rsidRDefault="00DC661B" w:rsidP="00DC661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93DD42C" w14:textId="77777777" w:rsidR="003976C9" w:rsidRPr="003976C9" w:rsidRDefault="00DC661B" w:rsidP="00F6221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3976C9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lang w:eastAsia="zh-CN"/>
        </w:rPr>
        <w:t>investor</w:t>
      </w:r>
      <w:r w:rsidRPr="007B3787">
        <w:rPr>
          <w:rFonts w:hint="eastAsia"/>
          <w:lang w:eastAsia="zh-CN"/>
        </w:rPr>
        <w:t xml:space="preserve"> /</w:t>
      </w:r>
      <w:r w:rsidR="003976C9">
        <w:rPr>
          <w:rFonts w:hint="eastAsia"/>
          <w:lang w:eastAsia="zh-CN"/>
        </w:rPr>
        <w:t>update</w:t>
      </w:r>
      <w:r w:rsidR="003976C9">
        <w:t>Info</w:t>
      </w:r>
    </w:p>
    <w:p w14:paraId="75C15FD2" w14:textId="74015F6B" w:rsidR="0062099A" w:rsidRPr="003976C9" w:rsidRDefault="0062099A" w:rsidP="00F6221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3976C9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2268"/>
        <w:gridCol w:w="1276"/>
        <w:gridCol w:w="2551"/>
      </w:tblGrid>
      <w:tr w:rsidR="0062099A" w:rsidRPr="007B3787" w14:paraId="6D1DF949" w14:textId="77777777" w:rsidTr="003976C9">
        <w:tc>
          <w:tcPr>
            <w:tcW w:w="704" w:type="dxa"/>
          </w:tcPr>
          <w:p w14:paraId="168600E4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2DDCD936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2268" w:type="dxa"/>
          </w:tcPr>
          <w:p w14:paraId="0C85B0CE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FDC8D8C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B2F3556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2099A" w:rsidRPr="007B3787" w14:paraId="372F6D05" w14:textId="77777777" w:rsidTr="003976C9">
        <w:tc>
          <w:tcPr>
            <w:tcW w:w="704" w:type="dxa"/>
          </w:tcPr>
          <w:p w14:paraId="31F14594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843" w:type="dxa"/>
          </w:tcPr>
          <w:p w14:paraId="10071383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2268" w:type="dxa"/>
          </w:tcPr>
          <w:p w14:paraId="7A844CC5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40822D02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5D0580EA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3976C9" w:rsidRPr="007B3787" w14:paraId="510BA3E3" w14:textId="77777777" w:rsidTr="003976C9">
        <w:tc>
          <w:tcPr>
            <w:tcW w:w="704" w:type="dxa"/>
          </w:tcPr>
          <w:p w14:paraId="3F07DAF0" w14:textId="469B129B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2B66F551" w14:textId="34059F57" w:rsidR="003976C9" w:rsidRPr="007B3787" w:rsidRDefault="00363D65" w:rsidP="003976C9">
            <w:pPr>
              <w:spacing w:line="360" w:lineRule="auto"/>
              <w:jc w:val="left"/>
              <w:rPr>
                <w:lang w:eastAsia="zh-CN"/>
              </w:rPr>
            </w:pPr>
            <w:r w:rsidRPr="00363D65">
              <w:rPr>
                <w:lang w:eastAsia="zh-CN"/>
              </w:rPr>
              <w:t>$investorId</w:t>
            </w:r>
          </w:p>
        </w:tc>
        <w:tc>
          <w:tcPr>
            <w:tcW w:w="2268" w:type="dxa"/>
          </w:tcPr>
          <w:p w14:paraId="27DDECE2" w14:textId="1C9E7EC7" w:rsidR="003976C9" w:rsidRPr="007B3787" w:rsidRDefault="00363D65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投资方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人</w:t>
            </w:r>
            <w:r w:rsidR="003976C9"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07D56662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0C56DA2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6C9" w:rsidRPr="007B3787" w14:paraId="7B79DB85" w14:textId="77777777" w:rsidTr="003976C9">
        <w:tc>
          <w:tcPr>
            <w:tcW w:w="704" w:type="dxa"/>
          </w:tcPr>
          <w:p w14:paraId="7E87BFA1" w14:textId="0CE7732F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38CF8557" w14:textId="263A7AE9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logoUrl</w:t>
            </w:r>
          </w:p>
        </w:tc>
        <w:tc>
          <w:tcPr>
            <w:tcW w:w="2268" w:type="dxa"/>
          </w:tcPr>
          <w:p w14:paraId="0C3B2C35" w14:textId="4884C51B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资本方</w:t>
            </w:r>
            <w:r>
              <w:rPr>
                <w:lang w:eastAsia="zh-CN"/>
              </w:rPr>
              <w:t>url</w:t>
            </w:r>
          </w:p>
        </w:tc>
        <w:tc>
          <w:tcPr>
            <w:tcW w:w="1276" w:type="dxa"/>
          </w:tcPr>
          <w:p w14:paraId="551B9950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ED56469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6C9" w:rsidRPr="007B3787" w14:paraId="6094BE9A" w14:textId="77777777" w:rsidTr="003976C9">
        <w:tc>
          <w:tcPr>
            <w:tcW w:w="704" w:type="dxa"/>
          </w:tcPr>
          <w:p w14:paraId="570542F5" w14:textId="4560FD4D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843" w:type="dxa"/>
          </w:tcPr>
          <w:p w14:paraId="7FE696C1" w14:textId="34E24745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2268" w:type="dxa"/>
          </w:tcPr>
          <w:p w14:paraId="4C325D94" w14:textId="67D4E2CD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433CCD28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E9761EF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6C9" w:rsidRPr="007B3787" w14:paraId="38791681" w14:textId="77777777" w:rsidTr="003976C9">
        <w:tc>
          <w:tcPr>
            <w:tcW w:w="704" w:type="dxa"/>
          </w:tcPr>
          <w:p w14:paraId="124B0E4F" w14:textId="18611600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843" w:type="dxa"/>
          </w:tcPr>
          <w:p w14:paraId="6470A8B7" w14:textId="11163556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</w:t>
            </w:r>
            <w:r>
              <w:rPr>
                <w:lang w:eastAsia="zh-CN"/>
              </w:rPr>
              <w:t>cation</w:t>
            </w:r>
          </w:p>
        </w:tc>
        <w:tc>
          <w:tcPr>
            <w:tcW w:w="2268" w:type="dxa"/>
          </w:tcPr>
          <w:p w14:paraId="51056147" w14:textId="1C08CDAE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地方</w:t>
            </w:r>
          </w:p>
        </w:tc>
        <w:tc>
          <w:tcPr>
            <w:tcW w:w="1276" w:type="dxa"/>
          </w:tcPr>
          <w:p w14:paraId="5671B0BE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2963B98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6C9" w:rsidRPr="007B3787" w14:paraId="5453D896" w14:textId="77777777" w:rsidTr="003976C9">
        <w:tc>
          <w:tcPr>
            <w:tcW w:w="704" w:type="dxa"/>
          </w:tcPr>
          <w:p w14:paraId="5DB3E463" w14:textId="2FA8C25E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4.1</w:t>
            </w:r>
          </w:p>
        </w:tc>
        <w:tc>
          <w:tcPr>
            <w:tcW w:w="1843" w:type="dxa"/>
          </w:tcPr>
          <w:p w14:paraId="594D8DB1" w14:textId="78355BBF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2268" w:type="dxa"/>
          </w:tcPr>
          <w:p w14:paraId="0F41B671" w14:textId="320DB928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6700B92E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1CD1964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6C9" w:rsidRPr="007B3787" w14:paraId="6A91E9AF" w14:textId="77777777" w:rsidTr="003976C9">
        <w:tc>
          <w:tcPr>
            <w:tcW w:w="704" w:type="dxa"/>
          </w:tcPr>
          <w:p w14:paraId="7FE49AD7" w14:textId="7ABEC081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4.2</w:t>
            </w:r>
          </w:p>
        </w:tc>
        <w:tc>
          <w:tcPr>
            <w:tcW w:w="1843" w:type="dxa"/>
          </w:tcPr>
          <w:p w14:paraId="001536D3" w14:textId="02EBFE37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2268" w:type="dxa"/>
          </w:tcPr>
          <w:p w14:paraId="48E4F4EC" w14:textId="32844671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1294EB63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616FA6C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6C9" w:rsidRPr="007B3787" w14:paraId="5F56A096" w14:textId="77777777" w:rsidTr="003976C9">
        <w:tc>
          <w:tcPr>
            <w:tcW w:w="704" w:type="dxa"/>
          </w:tcPr>
          <w:p w14:paraId="1CF351BD" w14:textId="195B8EB5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843" w:type="dxa"/>
          </w:tcPr>
          <w:p w14:paraId="3D937A1B" w14:textId="687E8507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2268" w:type="dxa"/>
          </w:tcPr>
          <w:p w14:paraId="5DC02B5C" w14:textId="33E455FE" w:rsidR="003976C9" w:rsidRDefault="00570788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简要描述</w:t>
            </w:r>
          </w:p>
        </w:tc>
        <w:tc>
          <w:tcPr>
            <w:tcW w:w="1276" w:type="dxa"/>
          </w:tcPr>
          <w:p w14:paraId="304C4230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893F623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70788" w:rsidRPr="007B3787" w14:paraId="2E227D52" w14:textId="77777777" w:rsidTr="003976C9">
        <w:tc>
          <w:tcPr>
            <w:tcW w:w="704" w:type="dxa"/>
          </w:tcPr>
          <w:p w14:paraId="068194A0" w14:textId="7C2E6FDA" w:rsidR="00570788" w:rsidRDefault="00570788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843" w:type="dxa"/>
          </w:tcPr>
          <w:p w14:paraId="342F7161" w14:textId="1C85FFD3" w:rsidR="00570788" w:rsidRDefault="00570788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introduce</w:t>
            </w:r>
          </w:p>
        </w:tc>
        <w:tc>
          <w:tcPr>
            <w:tcW w:w="2268" w:type="dxa"/>
          </w:tcPr>
          <w:p w14:paraId="1B1D5302" w14:textId="675CA663" w:rsidR="00570788" w:rsidRDefault="00570788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详细介绍</w:t>
            </w:r>
          </w:p>
        </w:tc>
        <w:tc>
          <w:tcPr>
            <w:tcW w:w="1276" w:type="dxa"/>
          </w:tcPr>
          <w:p w14:paraId="4F06331E" w14:textId="77777777" w:rsidR="00570788" w:rsidRPr="007B3787" w:rsidRDefault="00570788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BE3D300" w14:textId="77777777" w:rsidR="00570788" w:rsidRPr="007B3787" w:rsidRDefault="00570788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7125A71" w14:textId="77777777" w:rsidR="00DF65BA" w:rsidRDefault="00DF65BA" w:rsidP="00DF65B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DF65BA" w:rsidRPr="007B3787" w14:paraId="12A3CC48" w14:textId="77777777" w:rsidTr="00F14997">
        <w:tc>
          <w:tcPr>
            <w:tcW w:w="846" w:type="dxa"/>
          </w:tcPr>
          <w:p w14:paraId="16248B74" w14:textId="77777777" w:rsidR="00DF65BA" w:rsidRPr="007B3787" w:rsidRDefault="00DF65BA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30691EC" w14:textId="77777777" w:rsidR="00DF65BA" w:rsidRPr="007B3787" w:rsidRDefault="00DF65BA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E18C7B9" w14:textId="77777777" w:rsidR="00DF65BA" w:rsidRPr="007B3787" w:rsidRDefault="00DF65BA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7B2FEDE" w14:textId="77777777" w:rsidR="00DF65BA" w:rsidRPr="007B3787" w:rsidRDefault="00DF65BA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8E84B76" w14:textId="77777777" w:rsidR="00DF65BA" w:rsidRPr="007B3787" w:rsidRDefault="00DF65BA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F65BA" w:rsidRPr="007B3787" w14:paraId="610F6257" w14:textId="77777777" w:rsidTr="00F14997">
        <w:tc>
          <w:tcPr>
            <w:tcW w:w="846" w:type="dxa"/>
          </w:tcPr>
          <w:p w14:paraId="30E0948A" w14:textId="77777777" w:rsidR="00DF65BA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</w:t>
            </w:r>
          </w:p>
        </w:tc>
        <w:tc>
          <w:tcPr>
            <w:tcW w:w="1984" w:type="dxa"/>
          </w:tcPr>
          <w:p w14:paraId="32AF3652" w14:textId="77777777" w:rsidR="00DF65BA" w:rsidRPr="007B3787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updated</w:t>
            </w:r>
          </w:p>
        </w:tc>
        <w:tc>
          <w:tcPr>
            <w:tcW w:w="1985" w:type="dxa"/>
          </w:tcPr>
          <w:p w14:paraId="06C3A682" w14:textId="77777777" w:rsidR="00DF65BA" w:rsidRPr="007B3787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AD77DFB" w14:textId="77777777" w:rsidR="00DF65BA" w:rsidRPr="007B3787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808B4DD" w14:textId="77777777" w:rsidR="00DF65BA" w:rsidRPr="007B3787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DF65BA" w:rsidRPr="007B3787" w14:paraId="53CDBE15" w14:textId="77777777" w:rsidTr="00F14997">
        <w:tc>
          <w:tcPr>
            <w:tcW w:w="846" w:type="dxa"/>
          </w:tcPr>
          <w:p w14:paraId="263C9E91" w14:textId="77777777" w:rsidR="00DF65BA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7E9BD6EC" w14:textId="77777777" w:rsidR="00DF65BA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3B91090E" w14:textId="77777777" w:rsidR="00DF65BA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6153886" w14:textId="77777777" w:rsidR="00DF65BA" w:rsidRPr="007B3787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7264FBC" w14:textId="77777777" w:rsidR="00DF65BA" w:rsidRPr="007B3787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70FB407" w14:textId="77777777" w:rsidR="00C905A1" w:rsidRPr="00F2044C" w:rsidRDefault="00C905A1" w:rsidP="00C905A1">
      <w:pPr>
        <w:pStyle w:val="3"/>
        <w:rPr>
          <w:lang w:eastAsia="zh-CN"/>
        </w:rPr>
      </w:pPr>
      <w:r>
        <w:rPr>
          <w:rFonts w:hint="eastAsia"/>
          <w:lang w:eastAsia="zh-CN"/>
        </w:rPr>
        <w:t>添加投资人</w:t>
      </w:r>
    </w:p>
    <w:p w14:paraId="007A21DA" w14:textId="77777777" w:rsidR="00C905A1" w:rsidRDefault="00C905A1" w:rsidP="00C905A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871493D" w14:textId="77777777" w:rsidR="00C905A1" w:rsidRDefault="00154E59" w:rsidP="00C905A1">
      <w:pPr>
        <w:spacing w:line="360" w:lineRule="auto"/>
        <w:ind w:firstLineChars="200" w:firstLine="420"/>
        <w:jc w:val="left"/>
      </w:pPr>
      <w:hyperlink r:id="rId46" w:anchor="p=投资人信息" w:history="1">
        <w:r w:rsidR="00C905A1" w:rsidRPr="00282DE0">
          <w:rPr>
            <w:rStyle w:val="a3"/>
            <w:rFonts w:hint="eastAsia"/>
          </w:rPr>
          <w:t>http://gxufyz.axshare.com/#p=</w:t>
        </w:r>
        <w:r w:rsidR="00C905A1" w:rsidRPr="00282DE0">
          <w:rPr>
            <w:rStyle w:val="a3"/>
            <w:rFonts w:hint="eastAsia"/>
          </w:rPr>
          <w:t>投资人信息</w:t>
        </w:r>
      </w:hyperlink>
    </w:p>
    <w:p w14:paraId="5D1386F8" w14:textId="77777777" w:rsidR="00C905A1" w:rsidRPr="007B3787" w:rsidRDefault="00C905A1" w:rsidP="00C905A1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lang w:eastAsia="zh-CN"/>
        </w:rPr>
        <w:t>添加</w:t>
      </w:r>
      <w:r>
        <w:rPr>
          <w:rFonts w:hint="eastAsia"/>
          <w:lang w:eastAsia="zh-CN"/>
        </w:rPr>
        <w:t>投资人</w:t>
      </w:r>
    </w:p>
    <w:p w14:paraId="512DCD48" w14:textId="77777777" w:rsidR="00C905A1" w:rsidRDefault="00C905A1" w:rsidP="00C905A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529204A" w14:textId="186F8FDE" w:rsidR="00C905A1" w:rsidRPr="00FD2036" w:rsidRDefault="00C905A1" w:rsidP="00C9107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lang w:eastAsia="zh-CN"/>
        </w:rPr>
        <w:t>investor</w:t>
      </w:r>
      <w:r w:rsidRPr="007B3787">
        <w:rPr>
          <w:rFonts w:hint="eastAsia"/>
          <w:lang w:eastAsia="zh-CN"/>
        </w:rPr>
        <w:t xml:space="preserve"> /</w:t>
      </w:r>
      <w:r w:rsidR="00C91074" w:rsidRPr="00C91074">
        <w:t xml:space="preserve"> </w:t>
      </w:r>
      <w:r w:rsidR="005F0136">
        <w:t>addInvest</w:t>
      </w:r>
      <w:r w:rsidR="00C91074" w:rsidRPr="00C91074">
        <w:t>Partner</w:t>
      </w:r>
    </w:p>
    <w:p w14:paraId="75C8AE9E" w14:textId="77777777" w:rsidR="00C905A1" w:rsidRPr="00AC572E" w:rsidRDefault="00C905A1" w:rsidP="00C905A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905A1" w:rsidRPr="007B3787" w14:paraId="1A17AF2F" w14:textId="77777777" w:rsidTr="00F6221C">
        <w:tc>
          <w:tcPr>
            <w:tcW w:w="704" w:type="dxa"/>
          </w:tcPr>
          <w:p w14:paraId="2EDFC747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9ECCD93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C9777FC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9E2FADB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3BE6438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905A1" w:rsidRPr="007B3787" w14:paraId="55B5BA5A" w14:textId="77777777" w:rsidTr="00F6221C">
        <w:tc>
          <w:tcPr>
            <w:tcW w:w="704" w:type="dxa"/>
          </w:tcPr>
          <w:p w14:paraId="19A854B3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69C61A76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FF20CFC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33E923DF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1211F376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C905A1" w:rsidRPr="007B3787" w14:paraId="624674E6" w14:textId="77777777" w:rsidTr="00F6221C">
        <w:tc>
          <w:tcPr>
            <w:tcW w:w="704" w:type="dxa"/>
          </w:tcPr>
          <w:p w14:paraId="37BAE949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8946027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investorId</w:t>
            </w:r>
          </w:p>
        </w:tc>
        <w:tc>
          <w:tcPr>
            <w:tcW w:w="1985" w:type="dxa"/>
          </w:tcPr>
          <w:p w14:paraId="0F39685A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投资方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864F04E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63AF3C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D0B67" w:rsidRPr="007B3787" w14:paraId="4453FCA3" w14:textId="77777777" w:rsidTr="00F6221C">
        <w:tc>
          <w:tcPr>
            <w:tcW w:w="704" w:type="dxa"/>
          </w:tcPr>
          <w:p w14:paraId="4947EF62" w14:textId="2809D129" w:rsidR="009D0B67" w:rsidRDefault="00176206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7B7649B" w14:textId="0F699D3B" w:rsidR="009D0B67" w:rsidRDefault="00BA7746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019B7EA1" w14:textId="5D761F3C" w:rsidR="009D0B67" w:rsidRDefault="00BA7746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投资人头像</w:t>
            </w:r>
          </w:p>
        </w:tc>
        <w:tc>
          <w:tcPr>
            <w:tcW w:w="1276" w:type="dxa"/>
          </w:tcPr>
          <w:p w14:paraId="4555A4AE" w14:textId="77777777" w:rsidR="009D0B67" w:rsidRDefault="009D0B67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9B77EA" w14:textId="77777777" w:rsidR="009D0B67" w:rsidRPr="007B3787" w:rsidRDefault="009D0B67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7D0" w:rsidRPr="007B3787" w14:paraId="7C3AC687" w14:textId="77777777" w:rsidTr="00F6221C">
        <w:tc>
          <w:tcPr>
            <w:tcW w:w="704" w:type="dxa"/>
          </w:tcPr>
          <w:p w14:paraId="1B78980F" w14:textId="5E137C01" w:rsidR="000F17D0" w:rsidRDefault="00176206" w:rsidP="000F17D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7C6E369C" w14:textId="323081CC" w:rsidR="000F17D0" w:rsidRDefault="000F17D0" w:rsidP="000F17D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2B320399" w14:textId="0777D0DC" w:rsidR="000F17D0" w:rsidRDefault="000F17D0" w:rsidP="000F17D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投资人姓名</w:t>
            </w:r>
          </w:p>
        </w:tc>
        <w:tc>
          <w:tcPr>
            <w:tcW w:w="1276" w:type="dxa"/>
          </w:tcPr>
          <w:p w14:paraId="38C0C10D" w14:textId="77777777" w:rsidR="000F17D0" w:rsidRDefault="000F17D0" w:rsidP="000F17D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5BAD99A" w14:textId="77777777" w:rsidR="000F17D0" w:rsidRPr="007B3787" w:rsidRDefault="000F17D0" w:rsidP="000F17D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C82C43E" w14:textId="77777777" w:rsidR="00C905A1" w:rsidRDefault="00C905A1" w:rsidP="00C905A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C905A1" w:rsidRPr="007B3787" w14:paraId="491973B5" w14:textId="77777777" w:rsidTr="00F6221C">
        <w:tc>
          <w:tcPr>
            <w:tcW w:w="846" w:type="dxa"/>
          </w:tcPr>
          <w:p w14:paraId="7FAF573C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4B29B67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300629C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0D3CA3F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802A8FA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905A1" w:rsidRPr="007B3787" w14:paraId="39FE98EA" w14:textId="77777777" w:rsidTr="00F6221C">
        <w:tc>
          <w:tcPr>
            <w:tcW w:w="846" w:type="dxa"/>
          </w:tcPr>
          <w:p w14:paraId="7078CE61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5924118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985" w:type="dxa"/>
          </w:tcPr>
          <w:p w14:paraId="36D81840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1B27239F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478E5278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40C3108" w14:textId="1EA36432" w:rsidR="00C905A1" w:rsidRPr="00F2044C" w:rsidRDefault="00C905A1" w:rsidP="00C905A1">
      <w:pPr>
        <w:pStyle w:val="3"/>
        <w:rPr>
          <w:lang w:eastAsia="zh-CN"/>
        </w:rPr>
      </w:pPr>
      <w:r>
        <w:rPr>
          <w:rFonts w:hint="eastAsia"/>
          <w:lang w:eastAsia="zh-CN"/>
        </w:rPr>
        <w:t>删除投资人</w:t>
      </w:r>
    </w:p>
    <w:p w14:paraId="72C1EB93" w14:textId="77777777" w:rsidR="00C905A1" w:rsidRDefault="00C905A1" w:rsidP="00C905A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4776748" w14:textId="77777777" w:rsidR="00C905A1" w:rsidRDefault="00154E59" w:rsidP="00C905A1">
      <w:pPr>
        <w:spacing w:line="360" w:lineRule="auto"/>
        <w:ind w:firstLineChars="200" w:firstLine="420"/>
        <w:jc w:val="left"/>
      </w:pPr>
      <w:hyperlink r:id="rId47" w:anchor="p=投资人信息" w:history="1">
        <w:r w:rsidR="00C905A1" w:rsidRPr="00282DE0">
          <w:rPr>
            <w:rStyle w:val="a3"/>
            <w:rFonts w:hint="eastAsia"/>
          </w:rPr>
          <w:t>http://gxufyz.axshare.com/#p=</w:t>
        </w:r>
        <w:r w:rsidR="00C905A1" w:rsidRPr="00282DE0">
          <w:rPr>
            <w:rStyle w:val="a3"/>
            <w:rFonts w:hint="eastAsia"/>
          </w:rPr>
          <w:t>投资人信息</w:t>
        </w:r>
      </w:hyperlink>
    </w:p>
    <w:p w14:paraId="43C1F8D1" w14:textId="308B2F2A" w:rsidR="00C905A1" w:rsidRPr="007B3787" w:rsidRDefault="004D0D2C" w:rsidP="00C905A1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lang w:eastAsia="zh-CN"/>
        </w:rPr>
        <w:t>删除</w:t>
      </w:r>
      <w:r w:rsidR="00C905A1">
        <w:rPr>
          <w:rFonts w:hint="eastAsia"/>
          <w:lang w:eastAsia="zh-CN"/>
        </w:rPr>
        <w:t>投资人</w:t>
      </w:r>
    </w:p>
    <w:p w14:paraId="03734498" w14:textId="77777777" w:rsidR="00C905A1" w:rsidRDefault="00C905A1" w:rsidP="00C905A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81B2673" w14:textId="53777E1A" w:rsidR="00C905A1" w:rsidRPr="00FD2036" w:rsidRDefault="00C905A1" w:rsidP="00670CC3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lang w:eastAsia="zh-CN"/>
        </w:rPr>
        <w:t>investor</w:t>
      </w:r>
      <w:r w:rsidRPr="007B3787">
        <w:rPr>
          <w:rFonts w:hint="eastAsia"/>
          <w:lang w:eastAsia="zh-CN"/>
        </w:rPr>
        <w:t xml:space="preserve"> /</w:t>
      </w:r>
      <w:r w:rsidR="00670CC3" w:rsidRPr="00670CC3">
        <w:t xml:space="preserve"> </w:t>
      </w:r>
      <w:r w:rsidR="00B85EDD">
        <w:t>delete</w:t>
      </w:r>
      <w:r w:rsidR="00046FD7">
        <w:t>Invest</w:t>
      </w:r>
      <w:r w:rsidR="00670CC3" w:rsidRPr="00670CC3">
        <w:t>Partner</w:t>
      </w:r>
    </w:p>
    <w:p w14:paraId="449F0290" w14:textId="77777777" w:rsidR="00C905A1" w:rsidRPr="00AC572E" w:rsidRDefault="00C905A1" w:rsidP="00C905A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905A1" w:rsidRPr="007B3787" w14:paraId="31D7A278" w14:textId="77777777" w:rsidTr="00F6221C">
        <w:tc>
          <w:tcPr>
            <w:tcW w:w="704" w:type="dxa"/>
          </w:tcPr>
          <w:p w14:paraId="233220A9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51BBEC5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472816E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7DC2816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3FAA6A4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905A1" w:rsidRPr="007B3787" w14:paraId="5AC45242" w14:textId="77777777" w:rsidTr="00F6221C">
        <w:tc>
          <w:tcPr>
            <w:tcW w:w="704" w:type="dxa"/>
          </w:tcPr>
          <w:p w14:paraId="3880949C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37D1F54C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CBC292C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2984382E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506C0338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C905A1" w:rsidRPr="007B3787" w14:paraId="037743D1" w14:textId="77777777" w:rsidTr="00F6221C">
        <w:tc>
          <w:tcPr>
            <w:tcW w:w="704" w:type="dxa"/>
          </w:tcPr>
          <w:p w14:paraId="3894A2CA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</w:t>
            </w:r>
          </w:p>
        </w:tc>
        <w:tc>
          <w:tcPr>
            <w:tcW w:w="2126" w:type="dxa"/>
          </w:tcPr>
          <w:p w14:paraId="3936000B" w14:textId="373C194A" w:rsidR="00C905A1" w:rsidRPr="007B3787" w:rsidRDefault="00D236ED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parterId</w:t>
            </w:r>
          </w:p>
        </w:tc>
        <w:tc>
          <w:tcPr>
            <w:tcW w:w="1985" w:type="dxa"/>
          </w:tcPr>
          <w:p w14:paraId="67AC659C" w14:textId="5414847B" w:rsidR="00C905A1" w:rsidRPr="007B3787" w:rsidRDefault="0048695A" w:rsidP="0048695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合伙投资人</w:t>
            </w:r>
            <w:r w:rsidR="00C905A1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BC2F3AD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10B242A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8982B75" w14:textId="77777777" w:rsidR="00C905A1" w:rsidRDefault="00C905A1" w:rsidP="00C905A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C905A1" w:rsidRPr="007B3787" w14:paraId="50AE8F8D" w14:textId="77777777" w:rsidTr="00F6221C">
        <w:tc>
          <w:tcPr>
            <w:tcW w:w="846" w:type="dxa"/>
          </w:tcPr>
          <w:p w14:paraId="30C8223D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8D645DF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F4328F9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E878B55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0F92287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905A1" w:rsidRPr="007B3787" w14:paraId="19B4BFD0" w14:textId="77777777" w:rsidTr="00F6221C">
        <w:tc>
          <w:tcPr>
            <w:tcW w:w="846" w:type="dxa"/>
          </w:tcPr>
          <w:p w14:paraId="53C5ED63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B30CEA5" w14:textId="777A6F95" w:rsidR="00C905A1" w:rsidRPr="007B3787" w:rsidRDefault="008B51F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</w:t>
            </w:r>
            <w:r w:rsidR="00C905A1">
              <w:rPr>
                <w:rFonts w:hint="eastAsia"/>
                <w:lang w:eastAsia="zh-CN"/>
              </w:rPr>
              <w:t>ed</w:t>
            </w:r>
          </w:p>
        </w:tc>
        <w:tc>
          <w:tcPr>
            <w:tcW w:w="1985" w:type="dxa"/>
          </w:tcPr>
          <w:p w14:paraId="4A748E6C" w14:textId="37BCD702" w:rsidR="00C905A1" w:rsidRPr="007B3787" w:rsidRDefault="00281E6F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</w:t>
            </w:r>
            <w:r w:rsidR="00C905A1">
              <w:rPr>
                <w:rFonts w:hint="eastAsia"/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74889016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60C8771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16AFF01" w14:textId="2F508A2C" w:rsidR="00D4655D" w:rsidRPr="00F2044C" w:rsidRDefault="00D4655D" w:rsidP="00D4655D">
      <w:pPr>
        <w:pStyle w:val="3"/>
        <w:rPr>
          <w:lang w:eastAsia="zh-CN"/>
        </w:rPr>
      </w:pPr>
      <w:bookmarkStart w:id="123" w:name="_Toc422073269"/>
      <w:bookmarkEnd w:id="122"/>
      <w:r>
        <w:rPr>
          <w:lang w:eastAsia="zh-CN"/>
        </w:rPr>
        <w:t>添加</w:t>
      </w:r>
      <w:r>
        <w:rPr>
          <w:rFonts w:hint="eastAsia"/>
          <w:lang w:eastAsia="zh-CN"/>
        </w:rPr>
        <w:t>投资</w:t>
      </w:r>
      <w:r>
        <w:rPr>
          <w:lang w:eastAsia="zh-CN"/>
        </w:rPr>
        <w:t>项目</w:t>
      </w:r>
      <w:bookmarkEnd w:id="123"/>
    </w:p>
    <w:p w14:paraId="30C5C452" w14:textId="77777777" w:rsidR="00D4655D" w:rsidRDefault="00D4655D" w:rsidP="00D4655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E095A7A" w14:textId="77777777" w:rsidR="00D4655D" w:rsidRDefault="00154E59" w:rsidP="00D4655D">
      <w:pPr>
        <w:spacing w:line="360" w:lineRule="auto"/>
        <w:ind w:firstLineChars="200" w:firstLine="420"/>
        <w:jc w:val="left"/>
      </w:pPr>
      <w:hyperlink r:id="rId48" w:anchor="p=投资人信息" w:history="1">
        <w:r w:rsidR="00D4655D" w:rsidRPr="00282DE0">
          <w:rPr>
            <w:rStyle w:val="a3"/>
            <w:rFonts w:hint="eastAsia"/>
          </w:rPr>
          <w:t>http://gxufyz.axshare.com/#p=</w:t>
        </w:r>
        <w:r w:rsidR="00D4655D" w:rsidRPr="00282DE0">
          <w:rPr>
            <w:rStyle w:val="a3"/>
            <w:rFonts w:hint="eastAsia"/>
          </w:rPr>
          <w:t>投资人信息</w:t>
        </w:r>
      </w:hyperlink>
    </w:p>
    <w:p w14:paraId="37E0C83F" w14:textId="1927458B" w:rsidR="00D4655D" w:rsidRPr="007B3787" w:rsidRDefault="00AD0955" w:rsidP="00D4655D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添加</w:t>
      </w:r>
      <w:r w:rsidR="00D4655D">
        <w:rPr>
          <w:rFonts w:hint="eastAsia"/>
          <w:lang w:eastAsia="zh-CN"/>
        </w:rPr>
        <w:t>资项目（包括项目图标，名称，创业方向，项目阶段，简要描述），</w:t>
      </w:r>
    </w:p>
    <w:p w14:paraId="456EEF21" w14:textId="77777777" w:rsidR="00D4655D" w:rsidRDefault="00D4655D" w:rsidP="00D4655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BD8A173" w14:textId="59CA2E8B" w:rsidR="00D4655D" w:rsidRPr="00FD2036" w:rsidRDefault="00D4655D" w:rsidP="00D4655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lang w:eastAsia="zh-CN"/>
        </w:rPr>
        <w:t>investor</w:t>
      </w:r>
      <w:r w:rsidRPr="007B3787">
        <w:rPr>
          <w:rFonts w:hint="eastAsia"/>
          <w:lang w:eastAsia="zh-CN"/>
        </w:rPr>
        <w:t xml:space="preserve"> /</w:t>
      </w:r>
      <w:r w:rsidR="00546FD3">
        <w:rPr>
          <w:rFonts w:hint="eastAsia"/>
          <w:lang w:eastAsia="zh-CN"/>
        </w:rPr>
        <w:t>add</w:t>
      </w:r>
      <w:r w:rsidR="00546FD3">
        <w:t>Project</w:t>
      </w:r>
    </w:p>
    <w:p w14:paraId="646C3BEF" w14:textId="77777777" w:rsidR="0073067E" w:rsidRPr="00AC572E" w:rsidRDefault="0073067E" w:rsidP="0073067E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24" w:name="_Toc422073270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73067E" w:rsidRPr="007B3787" w14:paraId="232E3D0D" w14:textId="77777777" w:rsidTr="00F6221C">
        <w:tc>
          <w:tcPr>
            <w:tcW w:w="704" w:type="dxa"/>
          </w:tcPr>
          <w:p w14:paraId="27443E4E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0170132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D9579E3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A71BF13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8BC1995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73067E" w:rsidRPr="007B3787" w14:paraId="2131C644" w14:textId="77777777" w:rsidTr="00F6221C">
        <w:tc>
          <w:tcPr>
            <w:tcW w:w="704" w:type="dxa"/>
          </w:tcPr>
          <w:p w14:paraId="3FE8DFFC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63E58C3A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8418A6C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05684D05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0D5F6EFE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62455D" w:rsidRPr="007B3787" w14:paraId="06298861" w14:textId="77777777" w:rsidTr="00F6221C">
        <w:tc>
          <w:tcPr>
            <w:tcW w:w="704" w:type="dxa"/>
          </w:tcPr>
          <w:p w14:paraId="4E4DA494" w14:textId="02619A87" w:rsidR="0062455D" w:rsidRPr="007B3787" w:rsidRDefault="0062455D" w:rsidP="0062455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3AF9863" w14:textId="35C1E770" w:rsidR="0062455D" w:rsidRPr="007B3787" w:rsidRDefault="0062455D" w:rsidP="0062455D">
            <w:pPr>
              <w:spacing w:line="360" w:lineRule="auto"/>
              <w:jc w:val="left"/>
              <w:rPr>
                <w:lang w:eastAsia="zh-CN"/>
              </w:rPr>
            </w:pPr>
            <w:r>
              <w:t>investorId</w:t>
            </w:r>
          </w:p>
        </w:tc>
        <w:tc>
          <w:tcPr>
            <w:tcW w:w="1985" w:type="dxa"/>
          </w:tcPr>
          <w:p w14:paraId="5275C08A" w14:textId="1E7D41DD" w:rsidR="0062455D" w:rsidRPr="007B3787" w:rsidRDefault="0062455D" w:rsidP="0062455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投资方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0A685F47" w14:textId="77777777" w:rsidR="0062455D" w:rsidRPr="007B3787" w:rsidRDefault="0062455D" w:rsidP="0062455D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11BE4E8" w14:textId="77777777" w:rsidR="0062455D" w:rsidRPr="007B3787" w:rsidRDefault="0062455D" w:rsidP="0062455D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C4374" w:rsidRPr="007B3787" w14:paraId="18A8AA16" w14:textId="77777777" w:rsidTr="00F6221C">
        <w:tc>
          <w:tcPr>
            <w:tcW w:w="704" w:type="dxa"/>
          </w:tcPr>
          <w:p w14:paraId="158BE915" w14:textId="1991D09B" w:rsidR="002C4374" w:rsidRPr="007B3787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37981A1" w14:textId="49D41EE7" w:rsidR="002C4374" w:rsidRPr="007B3787" w:rsidRDefault="0053319A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576EBD67" w14:textId="1BF786B8" w:rsidR="002C4374" w:rsidRPr="007B3787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lang w:eastAsia="zh-CN"/>
              </w:rPr>
              <w:t>logo url</w:t>
            </w:r>
          </w:p>
        </w:tc>
        <w:tc>
          <w:tcPr>
            <w:tcW w:w="1276" w:type="dxa"/>
          </w:tcPr>
          <w:p w14:paraId="4E64EFEF" w14:textId="77777777" w:rsidR="002C4374" w:rsidRPr="007B3787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15583A9" w14:textId="77777777" w:rsidR="002C4374" w:rsidRPr="007B3787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C4374" w:rsidRPr="007B3787" w14:paraId="55BDFF6F" w14:textId="77777777" w:rsidTr="00F6221C">
        <w:tc>
          <w:tcPr>
            <w:tcW w:w="704" w:type="dxa"/>
          </w:tcPr>
          <w:p w14:paraId="4B653BB5" w14:textId="74FD1E09" w:rsidR="002C4374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05B069F2" w14:textId="2D7641DF" w:rsidR="002C4374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BDD1E90" w14:textId="6F9E7157" w:rsidR="002C4374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4CEA5640" w14:textId="77777777" w:rsidR="002C4374" w:rsidRPr="007B3787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4FBAA38" w14:textId="77777777" w:rsidR="002C4374" w:rsidRPr="007B3787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A0A13" w:rsidRPr="007B3787" w14:paraId="5007D47E" w14:textId="77777777" w:rsidTr="00F6221C">
        <w:tc>
          <w:tcPr>
            <w:tcW w:w="704" w:type="dxa"/>
          </w:tcPr>
          <w:p w14:paraId="36D35195" w14:textId="576FD21E" w:rsidR="00DA0A13" w:rsidRDefault="00DA0A13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63EDA35C" w14:textId="400F166B" w:rsidR="00DA0A13" w:rsidRDefault="00DA0A13" w:rsidP="00DA0A13">
            <w:pPr>
              <w:spacing w:line="360" w:lineRule="auto"/>
              <w:jc w:val="left"/>
              <w:rPr>
                <w:lang w:eastAsia="zh-CN"/>
              </w:rPr>
            </w:pPr>
            <w:r w:rsidRPr="00261070">
              <w:rPr>
                <w:lang w:eastAsia="zh-CN"/>
              </w:rPr>
              <w:t>entreId</w:t>
            </w:r>
          </w:p>
        </w:tc>
        <w:tc>
          <w:tcPr>
            <w:tcW w:w="1985" w:type="dxa"/>
          </w:tcPr>
          <w:p w14:paraId="2EA0DF48" w14:textId="194560F4" w:rsidR="00DA0A13" w:rsidRDefault="003930DE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6CA2A558" w14:textId="77777777" w:rsidR="00DA0A13" w:rsidRPr="007B3787" w:rsidRDefault="00DA0A13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6AE1928" w14:textId="77777777" w:rsidR="00DA0A13" w:rsidRPr="007B3787" w:rsidRDefault="00DA0A13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335FD" w:rsidRPr="007B3787" w14:paraId="2717A09E" w14:textId="77777777" w:rsidTr="00F6221C">
        <w:tc>
          <w:tcPr>
            <w:tcW w:w="704" w:type="dxa"/>
          </w:tcPr>
          <w:p w14:paraId="021091A9" w14:textId="507983DF" w:rsidR="004335FD" w:rsidRDefault="004335FD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50B0BB10" w14:textId="49EF3524" w:rsidR="004335FD" w:rsidRPr="00261070" w:rsidRDefault="004335FD" w:rsidP="00DA0A13">
            <w:pPr>
              <w:spacing w:line="360" w:lineRule="auto"/>
              <w:jc w:val="left"/>
              <w:rPr>
                <w:lang w:eastAsia="zh-CN"/>
              </w:rPr>
            </w:pPr>
            <w:r w:rsidRPr="00261070">
              <w:rPr>
                <w:lang w:eastAsia="zh-CN"/>
              </w:rPr>
              <w:t>processId</w:t>
            </w:r>
          </w:p>
        </w:tc>
        <w:tc>
          <w:tcPr>
            <w:tcW w:w="1985" w:type="dxa"/>
          </w:tcPr>
          <w:p w14:paraId="27053746" w14:textId="7D1FE4B4" w:rsidR="004335FD" w:rsidRDefault="004335FD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项目阶段</w:t>
            </w:r>
          </w:p>
        </w:tc>
        <w:tc>
          <w:tcPr>
            <w:tcW w:w="1276" w:type="dxa"/>
          </w:tcPr>
          <w:p w14:paraId="0E263679" w14:textId="77777777" w:rsidR="004335FD" w:rsidRPr="007B3787" w:rsidRDefault="004335FD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B0482B7" w14:textId="77777777" w:rsidR="004335FD" w:rsidRPr="007B3787" w:rsidRDefault="004335FD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335FD" w:rsidRPr="007B3787" w14:paraId="09D8E93F" w14:textId="77777777" w:rsidTr="00F6221C">
        <w:tc>
          <w:tcPr>
            <w:tcW w:w="704" w:type="dxa"/>
          </w:tcPr>
          <w:p w14:paraId="29654826" w14:textId="6178D400" w:rsidR="004335FD" w:rsidRDefault="004335FD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</w:tcPr>
          <w:p w14:paraId="2D8DAC4D" w14:textId="7986E680" w:rsidR="004335FD" w:rsidRPr="00261070" w:rsidRDefault="002A0AF5" w:rsidP="00DA0A13">
            <w:pPr>
              <w:spacing w:line="360" w:lineRule="auto"/>
              <w:jc w:val="left"/>
              <w:rPr>
                <w:lang w:eastAsia="zh-CN"/>
              </w:rPr>
            </w:pPr>
            <w:r w:rsidRPr="00261070"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2F17DF4A" w14:textId="597C161A" w:rsidR="004335FD" w:rsidRDefault="002A0AF5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简要描述</w:t>
            </w:r>
          </w:p>
        </w:tc>
        <w:tc>
          <w:tcPr>
            <w:tcW w:w="1276" w:type="dxa"/>
          </w:tcPr>
          <w:p w14:paraId="41DDE124" w14:textId="77777777" w:rsidR="004335FD" w:rsidRPr="007B3787" w:rsidRDefault="004335FD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812F1F3" w14:textId="77777777" w:rsidR="004335FD" w:rsidRPr="007B3787" w:rsidRDefault="004335FD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D8FD6D4" w14:textId="77777777" w:rsidR="0073067E" w:rsidRDefault="0073067E" w:rsidP="0073067E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73067E" w:rsidRPr="007B3787" w14:paraId="02907851" w14:textId="77777777" w:rsidTr="00F6221C">
        <w:tc>
          <w:tcPr>
            <w:tcW w:w="846" w:type="dxa"/>
          </w:tcPr>
          <w:p w14:paraId="6231385D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54C2E37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695B312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8039121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BE385CB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73067E" w:rsidRPr="007B3787" w14:paraId="61FE8CBE" w14:textId="77777777" w:rsidTr="00F6221C">
        <w:tc>
          <w:tcPr>
            <w:tcW w:w="846" w:type="dxa"/>
          </w:tcPr>
          <w:p w14:paraId="7B647E69" w14:textId="77777777" w:rsidR="0073067E" w:rsidRPr="007B3787" w:rsidRDefault="0073067E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9526AD2" w14:textId="1E4DD8E3" w:rsidR="0073067E" w:rsidRPr="007B3787" w:rsidRDefault="0026107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985" w:type="dxa"/>
          </w:tcPr>
          <w:p w14:paraId="49D8E19D" w14:textId="1212CFF0" w:rsidR="0073067E" w:rsidRPr="007B3787" w:rsidRDefault="0026107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</w:t>
            </w:r>
            <w:r w:rsidR="00551BE1">
              <w:rPr>
                <w:rFonts w:hint="eastAsia"/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20543062" w14:textId="1D9BF646" w:rsidR="0073067E" w:rsidRPr="007B3787" w:rsidRDefault="0073067E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8D0EC1A" w14:textId="77777777" w:rsidR="0073067E" w:rsidRPr="007B3787" w:rsidRDefault="0073067E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23A0E83" w14:textId="125CF6EC" w:rsidR="005F7A5C" w:rsidRPr="00F2044C" w:rsidRDefault="00BF6D5F" w:rsidP="005F7A5C">
      <w:pPr>
        <w:pStyle w:val="3"/>
        <w:rPr>
          <w:lang w:eastAsia="zh-CN"/>
        </w:rPr>
      </w:pPr>
      <w:bookmarkStart w:id="125" w:name="_Toc422073271"/>
      <w:bookmarkEnd w:id="124"/>
      <w:r>
        <w:rPr>
          <w:rFonts w:hint="eastAsia"/>
          <w:lang w:eastAsia="zh-CN"/>
        </w:rPr>
        <w:t>获取推荐</w:t>
      </w:r>
      <w:bookmarkEnd w:id="125"/>
      <w:r w:rsidR="005F7A5C">
        <w:rPr>
          <w:rFonts w:hint="eastAsia"/>
          <w:lang w:eastAsia="zh-CN"/>
        </w:rPr>
        <w:t>项目</w:t>
      </w:r>
    </w:p>
    <w:p w14:paraId="584B788E" w14:textId="77777777" w:rsidR="005F7A5C" w:rsidRDefault="005F7A5C" w:rsidP="005F7A5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25CBC92" w14:textId="77777777" w:rsidR="005F7A5C" w:rsidRDefault="00154E59" w:rsidP="005F7A5C">
      <w:pPr>
        <w:spacing w:line="360" w:lineRule="auto"/>
        <w:ind w:firstLineChars="200" w:firstLine="420"/>
        <w:jc w:val="left"/>
      </w:pPr>
      <w:hyperlink r:id="rId49" w:anchor="p=做投资人02" w:history="1">
        <w:r w:rsidR="005F7A5C" w:rsidRPr="00B15853">
          <w:rPr>
            <w:rStyle w:val="a3"/>
            <w:rFonts w:hint="eastAsia"/>
          </w:rPr>
          <w:t>http://gxufyz.axshare.com/#p=</w:t>
        </w:r>
        <w:r w:rsidR="005F7A5C" w:rsidRPr="00B15853">
          <w:rPr>
            <w:rStyle w:val="a3"/>
            <w:rFonts w:hint="eastAsia"/>
          </w:rPr>
          <w:t>做投资人</w:t>
        </w:r>
        <w:r w:rsidR="005F7A5C" w:rsidRPr="00B15853">
          <w:rPr>
            <w:rStyle w:val="a3"/>
            <w:rFonts w:hint="eastAsia"/>
          </w:rPr>
          <w:t>02</w:t>
        </w:r>
      </w:hyperlink>
    </w:p>
    <w:p w14:paraId="1ABB16D7" w14:textId="77777777" w:rsidR="005F7A5C" w:rsidRPr="007B3787" w:rsidRDefault="005F7A5C" w:rsidP="005F7A5C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增加推荐项目或者推荐团队</w:t>
      </w:r>
    </w:p>
    <w:p w14:paraId="1667FBDE" w14:textId="77777777" w:rsidR="005F7A5C" w:rsidRDefault="005F7A5C" w:rsidP="005F7A5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lastRenderedPageBreak/>
        <w:t>提交方式：post</w:t>
      </w:r>
    </w:p>
    <w:p w14:paraId="2E362B3F" w14:textId="77777777" w:rsidR="005F7A5C" w:rsidRPr="00FD2036" w:rsidRDefault="005F7A5C" w:rsidP="005F7A5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rFonts w:hint="eastAsia"/>
          <w:lang w:eastAsia="zh-CN"/>
        </w:rPr>
        <w:t>recommend</w:t>
      </w:r>
      <w:r w:rsidRPr="007B3787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get</w:t>
      </w:r>
      <w:r>
        <w:rPr>
          <w:lang w:eastAsia="zh-CN"/>
        </w:rPr>
        <w:t>Projects</w:t>
      </w:r>
    </w:p>
    <w:p w14:paraId="6F25E12E" w14:textId="77777777" w:rsidR="005F7A5C" w:rsidRPr="00AC572E" w:rsidRDefault="005F7A5C" w:rsidP="005F7A5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5F7A5C" w:rsidRPr="007B3787" w14:paraId="2C8B77F2" w14:textId="77777777" w:rsidTr="00F14997">
        <w:tc>
          <w:tcPr>
            <w:tcW w:w="704" w:type="dxa"/>
          </w:tcPr>
          <w:p w14:paraId="1B3CA4FD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0923A62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4D6651F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FF20D7D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3FC2E5C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F7A5C" w:rsidRPr="007B3787" w14:paraId="44F0DD91" w14:textId="77777777" w:rsidTr="00F14997">
        <w:tc>
          <w:tcPr>
            <w:tcW w:w="704" w:type="dxa"/>
          </w:tcPr>
          <w:p w14:paraId="7D854C29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7DC7CB82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4D73BED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0022DD20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5489C900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5E6D8F7E" w14:textId="61D50FA0" w:rsidR="00A62447" w:rsidRDefault="00A62447" w:rsidP="002B52C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cs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A62447" w:rsidRPr="007B3787" w14:paraId="0A235323" w14:textId="77777777" w:rsidTr="000F1620">
        <w:tc>
          <w:tcPr>
            <w:tcW w:w="846" w:type="dxa"/>
          </w:tcPr>
          <w:p w14:paraId="2C26C6D1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6A604EF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rcdP</w:t>
            </w:r>
            <w:r>
              <w:rPr>
                <w:rFonts w:hint="eastAsia"/>
                <w:lang w:eastAsia="zh-CN"/>
              </w:rPr>
              <w:t>rojects</w:t>
            </w:r>
          </w:p>
        </w:tc>
        <w:tc>
          <w:tcPr>
            <w:tcW w:w="1985" w:type="dxa"/>
          </w:tcPr>
          <w:p w14:paraId="0A1829D5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推荐项目</w:t>
            </w:r>
          </w:p>
        </w:tc>
        <w:tc>
          <w:tcPr>
            <w:tcW w:w="1276" w:type="dxa"/>
          </w:tcPr>
          <w:p w14:paraId="5C097E29" w14:textId="00268140" w:rsidR="00A62447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339C40E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2447" w:rsidRPr="007B3787" w14:paraId="403C836D" w14:textId="77777777" w:rsidTr="000F1620">
        <w:tc>
          <w:tcPr>
            <w:tcW w:w="846" w:type="dxa"/>
          </w:tcPr>
          <w:p w14:paraId="0839178C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11490152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38C467C1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项目图标</w:t>
            </w:r>
          </w:p>
        </w:tc>
        <w:tc>
          <w:tcPr>
            <w:tcW w:w="1276" w:type="dxa"/>
          </w:tcPr>
          <w:p w14:paraId="61CD1D18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4E21496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2447" w:rsidRPr="007B3787" w14:paraId="70A72DDB" w14:textId="77777777" w:rsidTr="000F1620">
        <w:tc>
          <w:tcPr>
            <w:tcW w:w="846" w:type="dxa"/>
          </w:tcPr>
          <w:p w14:paraId="6C8ACAA1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238C811F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604234D6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66F1E6E2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9335094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2447" w:rsidRPr="007B3787" w14:paraId="088D0BA1" w14:textId="77777777" w:rsidTr="000F1620">
        <w:tc>
          <w:tcPr>
            <w:tcW w:w="846" w:type="dxa"/>
          </w:tcPr>
          <w:p w14:paraId="58972092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38C95E2D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 w:rsidRPr="00415B5E">
              <w:rPr>
                <w:lang w:eastAsia="zh-CN"/>
              </w:rPr>
              <w:t>entreOrentation</w:t>
            </w:r>
          </w:p>
        </w:tc>
        <w:tc>
          <w:tcPr>
            <w:tcW w:w="1985" w:type="dxa"/>
          </w:tcPr>
          <w:p w14:paraId="202EB5B9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3AFE37B9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5AC92EB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2447" w:rsidRPr="007B3787" w14:paraId="51E87064" w14:textId="77777777" w:rsidTr="000F1620">
        <w:tc>
          <w:tcPr>
            <w:tcW w:w="846" w:type="dxa"/>
          </w:tcPr>
          <w:p w14:paraId="2603D331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1984" w:type="dxa"/>
          </w:tcPr>
          <w:p w14:paraId="7BC9BF03" w14:textId="77777777" w:rsidR="00A62447" w:rsidRPr="005403DA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05B1C97C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108B4309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9977175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2447" w:rsidRPr="007B3787" w14:paraId="39D7EA01" w14:textId="77777777" w:rsidTr="000F1620">
        <w:tc>
          <w:tcPr>
            <w:tcW w:w="846" w:type="dxa"/>
          </w:tcPr>
          <w:p w14:paraId="5D2C92D4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</w:t>
            </w:r>
          </w:p>
        </w:tc>
        <w:tc>
          <w:tcPr>
            <w:tcW w:w="1984" w:type="dxa"/>
          </w:tcPr>
          <w:p w14:paraId="1209BB71" w14:textId="77777777" w:rsidR="00A62447" w:rsidRPr="005403DA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process</w:t>
            </w:r>
          </w:p>
        </w:tc>
        <w:tc>
          <w:tcPr>
            <w:tcW w:w="1985" w:type="dxa"/>
          </w:tcPr>
          <w:p w14:paraId="1A688B29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创业阶段</w:t>
            </w:r>
          </w:p>
        </w:tc>
        <w:tc>
          <w:tcPr>
            <w:tcW w:w="1276" w:type="dxa"/>
          </w:tcPr>
          <w:p w14:paraId="37AF64B5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EB75229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2447" w:rsidRPr="007B3787" w14:paraId="36A7A72F" w14:textId="77777777" w:rsidTr="000F1620">
        <w:tc>
          <w:tcPr>
            <w:tcW w:w="846" w:type="dxa"/>
          </w:tcPr>
          <w:p w14:paraId="2B38EC8D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</w:t>
            </w:r>
          </w:p>
        </w:tc>
        <w:tc>
          <w:tcPr>
            <w:tcW w:w="1984" w:type="dxa"/>
          </w:tcPr>
          <w:p w14:paraId="41D79BF0" w14:textId="77777777" w:rsidR="00A62447" w:rsidRPr="005403DA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0786214E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</w:tcPr>
          <w:p w14:paraId="3FB85C04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1EAEE583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2447" w:rsidRPr="007B3787" w14:paraId="53C5B42D" w14:textId="77777777" w:rsidTr="000F1620">
        <w:tc>
          <w:tcPr>
            <w:tcW w:w="846" w:type="dxa"/>
          </w:tcPr>
          <w:p w14:paraId="58C592AF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</w:t>
            </w:r>
          </w:p>
        </w:tc>
        <w:tc>
          <w:tcPr>
            <w:tcW w:w="1984" w:type="dxa"/>
          </w:tcPr>
          <w:p w14:paraId="2E9930E5" w14:textId="77777777" w:rsidR="00A62447" w:rsidRPr="005403DA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concern</w:t>
            </w:r>
          </w:p>
        </w:tc>
        <w:tc>
          <w:tcPr>
            <w:tcW w:w="1985" w:type="dxa"/>
          </w:tcPr>
          <w:p w14:paraId="45F59B8E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</w:tcPr>
          <w:p w14:paraId="7A5D72AB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6E051363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99C444E" w14:textId="77777777" w:rsidR="005F7A5C" w:rsidRPr="0014035B" w:rsidRDefault="005F7A5C" w:rsidP="005F7A5C">
      <w:pPr>
        <w:rPr>
          <w:b/>
          <w:lang w:val="x-none"/>
        </w:rPr>
      </w:pPr>
    </w:p>
    <w:p w14:paraId="7240AAC8" w14:textId="77777777" w:rsidR="00BF6D5F" w:rsidRPr="00F2044C" w:rsidRDefault="00BF6D5F" w:rsidP="00BF6D5F">
      <w:pPr>
        <w:pStyle w:val="3"/>
        <w:rPr>
          <w:lang w:eastAsia="zh-CN"/>
        </w:rPr>
      </w:pPr>
      <w:r>
        <w:rPr>
          <w:rFonts w:hint="eastAsia"/>
          <w:lang w:eastAsia="zh-CN"/>
        </w:rPr>
        <w:t>添加推荐项目</w:t>
      </w:r>
    </w:p>
    <w:p w14:paraId="35E4A67B" w14:textId="77777777" w:rsidR="00BF6D5F" w:rsidRDefault="00BF6D5F" w:rsidP="00BF6D5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FD37ED9" w14:textId="77777777" w:rsidR="00BF6D5F" w:rsidRDefault="00154E59" w:rsidP="00BF6D5F">
      <w:pPr>
        <w:spacing w:line="360" w:lineRule="auto"/>
        <w:ind w:firstLineChars="200" w:firstLine="420"/>
        <w:jc w:val="left"/>
      </w:pPr>
      <w:hyperlink r:id="rId50" w:anchor="p=做投资人02" w:history="1">
        <w:r w:rsidR="00BF6D5F" w:rsidRPr="00B15853">
          <w:rPr>
            <w:rStyle w:val="a3"/>
            <w:rFonts w:hint="eastAsia"/>
          </w:rPr>
          <w:t>http://gxufyz.axshare.com/#p=</w:t>
        </w:r>
        <w:r w:rsidR="00BF6D5F" w:rsidRPr="00B15853">
          <w:rPr>
            <w:rStyle w:val="a3"/>
            <w:rFonts w:hint="eastAsia"/>
          </w:rPr>
          <w:t>做投资人</w:t>
        </w:r>
        <w:r w:rsidR="00BF6D5F" w:rsidRPr="00B15853">
          <w:rPr>
            <w:rStyle w:val="a3"/>
            <w:rFonts w:hint="eastAsia"/>
          </w:rPr>
          <w:t>02</w:t>
        </w:r>
      </w:hyperlink>
    </w:p>
    <w:p w14:paraId="0FB60D39" w14:textId="77777777" w:rsidR="00BF6D5F" w:rsidRPr="007B3787" w:rsidRDefault="00BF6D5F" w:rsidP="00BF6D5F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增加推荐项目或者推荐团队</w:t>
      </w:r>
    </w:p>
    <w:p w14:paraId="5625F4A2" w14:textId="77777777" w:rsidR="00BF6D5F" w:rsidRDefault="00BF6D5F" w:rsidP="00BF6D5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926DC26" w14:textId="738DFFCF" w:rsidR="00BF6D5F" w:rsidRPr="00FD2036" w:rsidRDefault="00BF6D5F" w:rsidP="00BF6D5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rFonts w:hint="eastAsia"/>
          <w:lang w:eastAsia="zh-CN"/>
        </w:rPr>
        <w:t>recommend</w:t>
      </w:r>
      <w:r w:rsidRPr="007B3787">
        <w:rPr>
          <w:rFonts w:hint="eastAsia"/>
          <w:lang w:eastAsia="zh-CN"/>
        </w:rPr>
        <w:t>/</w:t>
      </w:r>
      <w:r w:rsidR="001C1E18">
        <w:rPr>
          <w:rFonts w:hint="eastAsia"/>
          <w:lang w:eastAsia="zh-CN"/>
        </w:rPr>
        <w:t>add</w:t>
      </w:r>
      <w:r>
        <w:rPr>
          <w:lang w:eastAsia="zh-CN"/>
        </w:rPr>
        <w:t>Projects</w:t>
      </w:r>
    </w:p>
    <w:p w14:paraId="32D8437F" w14:textId="77777777" w:rsidR="00BF6D5F" w:rsidRPr="00AC572E" w:rsidRDefault="00BF6D5F" w:rsidP="00BF6D5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BF6D5F" w:rsidRPr="007B3787" w14:paraId="087B5C03" w14:textId="77777777" w:rsidTr="00F14997">
        <w:tc>
          <w:tcPr>
            <w:tcW w:w="704" w:type="dxa"/>
          </w:tcPr>
          <w:p w14:paraId="2DA220A0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FCA6A86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3656CB2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507D695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8BFFDE0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F6D5F" w:rsidRPr="007B3787" w14:paraId="4C9851E2" w14:textId="77777777" w:rsidTr="00F14997">
        <w:tc>
          <w:tcPr>
            <w:tcW w:w="704" w:type="dxa"/>
          </w:tcPr>
          <w:p w14:paraId="7F858633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407A4BB0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EB66DD7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27A08ED9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5594E815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9978CD" w:rsidRPr="007B3787" w14:paraId="37F3DDE8" w14:textId="77777777" w:rsidTr="00F14997">
        <w:tc>
          <w:tcPr>
            <w:tcW w:w="704" w:type="dxa"/>
          </w:tcPr>
          <w:p w14:paraId="59510694" w14:textId="3B9C54BB" w:rsidR="009978CD" w:rsidRDefault="003076AF" w:rsidP="009978C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47647D1" w14:textId="71DB8A08" w:rsidR="009978CD" w:rsidRDefault="009978CD" w:rsidP="009978C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projectIds</w:t>
            </w:r>
          </w:p>
        </w:tc>
        <w:tc>
          <w:tcPr>
            <w:tcW w:w="1985" w:type="dxa"/>
          </w:tcPr>
          <w:p w14:paraId="18ADCD8F" w14:textId="597D43E8" w:rsidR="009978CD" w:rsidRDefault="004862F0" w:rsidP="009978C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1276" w:type="dxa"/>
          </w:tcPr>
          <w:p w14:paraId="5EB39601" w14:textId="77777777" w:rsidR="009978CD" w:rsidRPr="007B3787" w:rsidRDefault="009978CD" w:rsidP="009978CD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A8E80E7" w14:textId="1B517563" w:rsidR="009978CD" w:rsidRPr="007B3787" w:rsidRDefault="009978CD" w:rsidP="009978C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54853DA" w14:textId="77777777" w:rsidR="00BF6D5F" w:rsidRDefault="00BF6D5F" w:rsidP="00BF6D5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BF6D5F" w:rsidRPr="007B3787" w14:paraId="4DFB1EDF" w14:textId="77777777" w:rsidTr="00F14997">
        <w:tc>
          <w:tcPr>
            <w:tcW w:w="846" w:type="dxa"/>
          </w:tcPr>
          <w:p w14:paraId="42C5952E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0F8EE63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8DE1C49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BF011EE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3ECC981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F6D5F" w:rsidRPr="007B3787" w14:paraId="0758A9E3" w14:textId="77777777" w:rsidTr="00F14997">
        <w:tc>
          <w:tcPr>
            <w:tcW w:w="846" w:type="dxa"/>
          </w:tcPr>
          <w:p w14:paraId="35DC3604" w14:textId="77777777" w:rsidR="00BF6D5F" w:rsidRPr="007B3787" w:rsidRDefault="00BF6D5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C110B99" w14:textId="77777777" w:rsidR="00BF6D5F" w:rsidRPr="007B3787" w:rsidRDefault="00BF6D5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</w:tcPr>
          <w:p w14:paraId="14F6C5C0" w14:textId="77777777" w:rsidR="00BF6D5F" w:rsidRPr="007B3787" w:rsidRDefault="00BF6D5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5A0D1012" w14:textId="77777777" w:rsidR="00BF6D5F" w:rsidRPr="007B3787" w:rsidRDefault="00BF6D5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422E5AA8" w14:textId="77777777" w:rsidR="00BF6D5F" w:rsidRPr="007B3787" w:rsidRDefault="00BF6D5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F7A2E8C" w14:textId="77777777" w:rsidR="00BF6D5F" w:rsidRPr="0014035B" w:rsidRDefault="00BF6D5F" w:rsidP="00BF6D5F">
      <w:pPr>
        <w:rPr>
          <w:b/>
          <w:lang w:val="x-none"/>
        </w:rPr>
      </w:pPr>
    </w:p>
    <w:p w14:paraId="28980D39" w14:textId="65EF8087" w:rsidR="00DA2F12" w:rsidRPr="00F2044C" w:rsidRDefault="007A5B46" w:rsidP="00DA2F12">
      <w:pPr>
        <w:pStyle w:val="3"/>
        <w:rPr>
          <w:lang w:eastAsia="zh-CN"/>
        </w:rPr>
      </w:pPr>
      <w:r>
        <w:rPr>
          <w:rFonts w:hint="eastAsia"/>
          <w:lang w:eastAsia="zh-CN"/>
        </w:rPr>
        <w:t>获取</w:t>
      </w:r>
      <w:r w:rsidR="00DA2F12">
        <w:rPr>
          <w:rFonts w:hint="eastAsia"/>
          <w:lang w:eastAsia="zh-CN"/>
        </w:rPr>
        <w:t>推荐团队</w:t>
      </w:r>
    </w:p>
    <w:p w14:paraId="6C3FFE39" w14:textId="77777777" w:rsidR="00DA2F12" w:rsidRDefault="00DA2F12" w:rsidP="00DA2F1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E08CB96" w14:textId="77777777" w:rsidR="00DA2F12" w:rsidRDefault="00154E59" w:rsidP="00DA2F12">
      <w:pPr>
        <w:spacing w:line="360" w:lineRule="auto"/>
        <w:ind w:firstLineChars="200" w:firstLine="420"/>
        <w:jc w:val="left"/>
      </w:pPr>
      <w:hyperlink r:id="rId51" w:anchor="p=做投资人02" w:history="1">
        <w:r w:rsidR="00DA2F12" w:rsidRPr="00B15853">
          <w:rPr>
            <w:rStyle w:val="a3"/>
            <w:rFonts w:hint="eastAsia"/>
          </w:rPr>
          <w:t>http://gxufyz.axshare.com/#p=</w:t>
        </w:r>
        <w:r w:rsidR="00DA2F12" w:rsidRPr="00B15853">
          <w:rPr>
            <w:rStyle w:val="a3"/>
            <w:rFonts w:hint="eastAsia"/>
          </w:rPr>
          <w:t>做投资人</w:t>
        </w:r>
        <w:r w:rsidR="00DA2F12" w:rsidRPr="00B15853">
          <w:rPr>
            <w:rStyle w:val="a3"/>
            <w:rFonts w:hint="eastAsia"/>
          </w:rPr>
          <w:t>02</w:t>
        </w:r>
      </w:hyperlink>
    </w:p>
    <w:p w14:paraId="6277357F" w14:textId="77777777" w:rsidR="00DA2F12" w:rsidRPr="007B3787" w:rsidRDefault="00DA2F12" w:rsidP="00DA2F12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增加推荐项目或者推荐团队</w:t>
      </w:r>
    </w:p>
    <w:p w14:paraId="124C3AA8" w14:textId="77777777" w:rsidR="00DA2F12" w:rsidRDefault="00DA2F12" w:rsidP="00DA2F1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172F9A1" w14:textId="64544530" w:rsidR="00DA2F12" w:rsidRPr="00FD2036" w:rsidRDefault="00DA2F12" w:rsidP="00DA2F1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rFonts w:hint="eastAsia"/>
          <w:lang w:eastAsia="zh-CN"/>
        </w:rPr>
        <w:t>recommend</w:t>
      </w:r>
      <w:r w:rsidRPr="007B3787">
        <w:rPr>
          <w:rFonts w:hint="eastAsia"/>
          <w:lang w:eastAsia="zh-CN"/>
        </w:rPr>
        <w:t>/</w:t>
      </w:r>
      <w:r w:rsidR="00B03832">
        <w:rPr>
          <w:rFonts w:hint="eastAsia"/>
          <w:lang w:eastAsia="zh-CN"/>
        </w:rPr>
        <w:t>getTeams</w:t>
      </w:r>
    </w:p>
    <w:p w14:paraId="6E1586A4" w14:textId="77777777" w:rsidR="00447F27" w:rsidRPr="00AC572E" w:rsidRDefault="00447F27" w:rsidP="00447F2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447F27" w:rsidRPr="007B3787" w14:paraId="78F60D6A" w14:textId="77777777" w:rsidTr="000F1620">
        <w:tc>
          <w:tcPr>
            <w:tcW w:w="704" w:type="dxa"/>
          </w:tcPr>
          <w:p w14:paraId="4ADB2DD9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57AC9CD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29CB3DC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0ACD876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1F90307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47F27" w:rsidRPr="007B3787" w14:paraId="48022D9C" w14:textId="77777777" w:rsidTr="000F1620">
        <w:tc>
          <w:tcPr>
            <w:tcW w:w="704" w:type="dxa"/>
          </w:tcPr>
          <w:p w14:paraId="126D8EAD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10073D5F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0CA13AC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63615CC3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29309649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169C9144" w14:textId="77777777" w:rsidR="00447F27" w:rsidRDefault="00447F27" w:rsidP="00447F2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cs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447F27" w:rsidRPr="007B3787" w14:paraId="339B3B47" w14:textId="77777777" w:rsidTr="000F1620">
        <w:tc>
          <w:tcPr>
            <w:tcW w:w="846" w:type="dxa"/>
          </w:tcPr>
          <w:p w14:paraId="0F7D9E25" w14:textId="77777777" w:rsidR="00447F27" w:rsidRPr="007B378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128AD02" w14:textId="778C7C96" w:rsidR="00447F27" w:rsidRPr="007B3787" w:rsidRDefault="00D6211A" w:rsidP="000F1620">
            <w:pPr>
              <w:spacing w:line="360" w:lineRule="auto"/>
              <w:jc w:val="left"/>
              <w:rPr>
                <w:lang w:eastAsia="zh-CN"/>
              </w:rPr>
            </w:pPr>
            <w:r w:rsidRPr="00D6211A">
              <w:rPr>
                <w:lang w:eastAsia="zh-CN"/>
              </w:rPr>
              <w:t>recTeams</w:t>
            </w:r>
          </w:p>
        </w:tc>
        <w:tc>
          <w:tcPr>
            <w:tcW w:w="1985" w:type="dxa"/>
          </w:tcPr>
          <w:p w14:paraId="70820F13" w14:textId="77777777" w:rsidR="00447F27" w:rsidRPr="007B378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推荐项目</w:t>
            </w:r>
          </w:p>
        </w:tc>
        <w:tc>
          <w:tcPr>
            <w:tcW w:w="1276" w:type="dxa"/>
          </w:tcPr>
          <w:p w14:paraId="48893494" w14:textId="697EE377" w:rsidR="00447F27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2B2E22A" w14:textId="77777777" w:rsidR="00447F27" w:rsidRPr="007B378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D48E1" w:rsidRPr="007B3787" w14:paraId="058D0D3C" w14:textId="77777777" w:rsidTr="000F1620">
        <w:tc>
          <w:tcPr>
            <w:tcW w:w="846" w:type="dxa"/>
          </w:tcPr>
          <w:p w14:paraId="523C4D89" w14:textId="1504273C" w:rsidR="002D48E1" w:rsidRDefault="002D48E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.1</w:t>
            </w:r>
          </w:p>
        </w:tc>
        <w:tc>
          <w:tcPr>
            <w:tcW w:w="1984" w:type="dxa"/>
          </w:tcPr>
          <w:p w14:paraId="6E77609A" w14:textId="030ED1D6" w:rsidR="002D48E1" w:rsidRPr="00D6211A" w:rsidRDefault="002D48E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teamId</w:t>
            </w:r>
          </w:p>
        </w:tc>
        <w:tc>
          <w:tcPr>
            <w:tcW w:w="1985" w:type="dxa"/>
          </w:tcPr>
          <w:p w14:paraId="74C1D9FF" w14:textId="2C1A20FE" w:rsidR="002D48E1" w:rsidRDefault="002D48E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BD4F4C3" w14:textId="77777777" w:rsidR="002D48E1" w:rsidRDefault="002D48E1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BEB0AF" w14:textId="77777777" w:rsidR="002D48E1" w:rsidRPr="007B3787" w:rsidRDefault="002D48E1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47F27" w:rsidRPr="007B3787" w14:paraId="081B39D0" w14:textId="77777777" w:rsidTr="000F1620">
        <w:tc>
          <w:tcPr>
            <w:tcW w:w="846" w:type="dxa"/>
          </w:tcPr>
          <w:p w14:paraId="653DDA59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10EE7415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26E804C0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项目图标</w:t>
            </w:r>
          </w:p>
        </w:tc>
        <w:tc>
          <w:tcPr>
            <w:tcW w:w="1276" w:type="dxa"/>
          </w:tcPr>
          <w:p w14:paraId="2E0AF94A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60A66EB" w14:textId="77777777" w:rsidR="00447F27" w:rsidRPr="007B378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47F27" w:rsidRPr="007B3787" w14:paraId="6BBC5B0D" w14:textId="77777777" w:rsidTr="000F1620">
        <w:tc>
          <w:tcPr>
            <w:tcW w:w="846" w:type="dxa"/>
          </w:tcPr>
          <w:p w14:paraId="17859E88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7C1F8332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FF9136B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716ACC41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92AD865" w14:textId="77777777" w:rsidR="00447F27" w:rsidRPr="007B378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47F27" w:rsidRPr="007B3787" w14:paraId="01631788" w14:textId="77777777" w:rsidTr="000F1620">
        <w:tc>
          <w:tcPr>
            <w:tcW w:w="846" w:type="dxa"/>
          </w:tcPr>
          <w:p w14:paraId="44569085" w14:textId="7EF77CEA" w:rsidR="00447F27" w:rsidRDefault="004976A4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47F31B01" w14:textId="77777777" w:rsidR="00447F27" w:rsidRPr="005403DA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545FC34A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78D3C41F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F17DC15" w14:textId="77777777" w:rsidR="00447F27" w:rsidRPr="007B378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6B9114E" w14:textId="77777777" w:rsidR="00DA2F12" w:rsidRPr="0014035B" w:rsidRDefault="00DA2F12" w:rsidP="00DA2F12">
      <w:pPr>
        <w:rPr>
          <w:b/>
          <w:lang w:val="x-none"/>
        </w:rPr>
      </w:pPr>
    </w:p>
    <w:p w14:paraId="27D4ADFE" w14:textId="01EB5AB1" w:rsidR="00D35537" w:rsidRPr="00F2044C" w:rsidRDefault="00D35537" w:rsidP="00D35537">
      <w:pPr>
        <w:pStyle w:val="3"/>
        <w:rPr>
          <w:lang w:eastAsia="zh-CN"/>
        </w:rPr>
      </w:pPr>
      <w:r>
        <w:rPr>
          <w:rFonts w:hint="eastAsia"/>
          <w:lang w:eastAsia="zh-CN"/>
        </w:rPr>
        <w:t>添加推荐团队</w:t>
      </w:r>
    </w:p>
    <w:p w14:paraId="25239FC0" w14:textId="77777777" w:rsidR="00D35537" w:rsidRDefault="00D35537" w:rsidP="00D3553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2B43E3F" w14:textId="77777777" w:rsidR="00D35537" w:rsidRDefault="00154E59" w:rsidP="00D35537">
      <w:pPr>
        <w:spacing w:line="360" w:lineRule="auto"/>
        <w:ind w:firstLineChars="200" w:firstLine="420"/>
        <w:jc w:val="left"/>
      </w:pPr>
      <w:hyperlink r:id="rId52" w:anchor="p=做投资人02" w:history="1">
        <w:r w:rsidR="00D35537" w:rsidRPr="00B15853">
          <w:rPr>
            <w:rStyle w:val="a3"/>
            <w:rFonts w:hint="eastAsia"/>
          </w:rPr>
          <w:t>http://gxufyz.axshare.com/#p=</w:t>
        </w:r>
        <w:r w:rsidR="00D35537" w:rsidRPr="00B15853">
          <w:rPr>
            <w:rStyle w:val="a3"/>
            <w:rFonts w:hint="eastAsia"/>
          </w:rPr>
          <w:t>做投资人</w:t>
        </w:r>
        <w:r w:rsidR="00D35537" w:rsidRPr="00B15853">
          <w:rPr>
            <w:rStyle w:val="a3"/>
            <w:rFonts w:hint="eastAsia"/>
          </w:rPr>
          <w:t>02</w:t>
        </w:r>
      </w:hyperlink>
    </w:p>
    <w:p w14:paraId="37C4EB40" w14:textId="77777777" w:rsidR="00D35537" w:rsidRPr="007B3787" w:rsidRDefault="00D35537" w:rsidP="00D35537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增加推荐项目或者推荐团队</w:t>
      </w:r>
    </w:p>
    <w:p w14:paraId="1881D377" w14:textId="77777777" w:rsidR="00D35537" w:rsidRDefault="00D35537" w:rsidP="00D3553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79A2E35" w14:textId="56436EB7" w:rsidR="00D35537" w:rsidRPr="00FD2036" w:rsidRDefault="00D35537" w:rsidP="00D3553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rFonts w:hint="eastAsia"/>
          <w:lang w:eastAsia="zh-CN"/>
        </w:rPr>
        <w:t>recommend</w:t>
      </w:r>
      <w:r w:rsidRPr="007B3787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add</w:t>
      </w:r>
      <w:r w:rsidR="000F7F16">
        <w:rPr>
          <w:lang w:eastAsia="zh-CN"/>
        </w:rPr>
        <w:t>Team</w:t>
      </w:r>
      <w:r w:rsidR="0053266D">
        <w:rPr>
          <w:lang w:eastAsia="zh-CN"/>
        </w:rPr>
        <w:t>s</w:t>
      </w:r>
    </w:p>
    <w:p w14:paraId="00EB8704" w14:textId="77777777" w:rsidR="00D35537" w:rsidRPr="00AC572E" w:rsidRDefault="00D35537" w:rsidP="00D3553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D35537" w:rsidRPr="007B3787" w14:paraId="41315ED1" w14:textId="77777777" w:rsidTr="00F14997">
        <w:tc>
          <w:tcPr>
            <w:tcW w:w="704" w:type="dxa"/>
          </w:tcPr>
          <w:p w14:paraId="66A75D2C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DAE4E15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2F64C8D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DE39DA8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024071B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35537" w:rsidRPr="007B3787" w14:paraId="162143B3" w14:textId="77777777" w:rsidTr="00F14997">
        <w:tc>
          <w:tcPr>
            <w:tcW w:w="704" w:type="dxa"/>
          </w:tcPr>
          <w:p w14:paraId="1E0F40C2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4A341B3B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4C058E95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0C3BD667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6E9CF2F3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D35537" w:rsidRPr="007B3787" w14:paraId="67DD5890" w14:textId="77777777" w:rsidTr="00F14997">
        <w:tc>
          <w:tcPr>
            <w:tcW w:w="704" w:type="dxa"/>
          </w:tcPr>
          <w:p w14:paraId="152EE167" w14:textId="77777777" w:rsidR="00D35537" w:rsidRPr="007B3787" w:rsidRDefault="00D3553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289E8CF" w14:textId="78ECA3E4" w:rsidR="00D35537" w:rsidRPr="007B3787" w:rsidRDefault="003C2F50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teamIds</w:t>
            </w:r>
          </w:p>
        </w:tc>
        <w:tc>
          <w:tcPr>
            <w:tcW w:w="1985" w:type="dxa"/>
          </w:tcPr>
          <w:p w14:paraId="3FB53679" w14:textId="343A6FF1" w:rsidR="00D35537" w:rsidRPr="007B3787" w:rsidRDefault="003B3818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团队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5F7A1AA" w14:textId="40E5352F" w:rsidR="00D35537" w:rsidRPr="007B3787" w:rsidRDefault="003B3818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2801CB34" w14:textId="77777777" w:rsidR="00D35537" w:rsidRPr="007B3787" w:rsidRDefault="00D35537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6C40BFB" w14:textId="77777777" w:rsidR="00D35537" w:rsidRDefault="00D35537" w:rsidP="00D3553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lastRenderedPageBreak/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D35537" w:rsidRPr="007B3787" w14:paraId="187A77FD" w14:textId="77777777" w:rsidTr="00F14997">
        <w:tc>
          <w:tcPr>
            <w:tcW w:w="846" w:type="dxa"/>
          </w:tcPr>
          <w:p w14:paraId="3A0C71AD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A71DD5B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D45A7ED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4480DF6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B4C4831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35537" w:rsidRPr="007B3787" w14:paraId="60E971B5" w14:textId="77777777" w:rsidTr="00F14997">
        <w:tc>
          <w:tcPr>
            <w:tcW w:w="846" w:type="dxa"/>
          </w:tcPr>
          <w:p w14:paraId="2D59E5E0" w14:textId="77777777" w:rsidR="00D35537" w:rsidRPr="007B3787" w:rsidRDefault="00D3553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CD4885B" w14:textId="77777777" w:rsidR="00D35537" w:rsidRPr="007B3787" w:rsidRDefault="00D3553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</w:tcPr>
          <w:p w14:paraId="307FFDED" w14:textId="77777777" w:rsidR="00D35537" w:rsidRPr="007B3787" w:rsidRDefault="00D3553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393D321B" w14:textId="77777777" w:rsidR="00D35537" w:rsidRPr="007B3787" w:rsidRDefault="00D3553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7BB81ACF" w14:textId="77777777" w:rsidR="00D35537" w:rsidRPr="007B3787" w:rsidRDefault="00D35537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6BC05FE" w14:textId="77777777" w:rsidR="00D35537" w:rsidRPr="0014035B" w:rsidRDefault="00D35537" w:rsidP="00D35537">
      <w:pPr>
        <w:rPr>
          <w:b/>
          <w:lang w:val="x-none"/>
        </w:rPr>
      </w:pPr>
    </w:p>
    <w:p w14:paraId="74D59926" w14:textId="4158AA9F" w:rsidR="006A1915" w:rsidRPr="004F725E" w:rsidRDefault="00E65B10" w:rsidP="002A2C70">
      <w:pPr>
        <w:pStyle w:val="1"/>
        <w:ind w:left="480"/>
      </w:pPr>
      <w:r>
        <w:rPr>
          <w:rFonts w:hint="eastAsia"/>
        </w:rPr>
        <w:t xml:space="preserve"> </w:t>
      </w:r>
      <w:bookmarkStart w:id="126" w:name="_Toc422073272"/>
      <w:r w:rsidR="0013742B">
        <w:rPr>
          <w:rFonts w:hint="eastAsia"/>
        </w:rPr>
        <w:t>“我的”</w:t>
      </w:r>
      <w:r w:rsidR="008F41D8">
        <w:rPr>
          <w:rFonts w:hint="eastAsia"/>
        </w:rPr>
        <w:t>相关</w:t>
      </w:r>
      <w:bookmarkEnd w:id="126"/>
    </w:p>
    <w:p w14:paraId="36428571" w14:textId="77777777" w:rsidR="00027444" w:rsidRPr="00711029" w:rsidRDefault="00027444" w:rsidP="00027444">
      <w:pPr>
        <w:pStyle w:val="2"/>
        <w:numPr>
          <w:ilvl w:val="0"/>
          <w:numId w:val="34"/>
        </w:numPr>
        <w:rPr>
          <w:lang w:eastAsia="zh-CN"/>
        </w:rPr>
      </w:pPr>
      <w:bookmarkStart w:id="127" w:name="_Toc422073273"/>
      <w:r>
        <w:rPr>
          <w:rFonts w:hint="eastAsia"/>
          <w:lang w:eastAsia="zh-CN"/>
        </w:rPr>
        <w:t>首页</w:t>
      </w:r>
    </w:p>
    <w:p w14:paraId="31060A1E" w14:textId="77777777" w:rsidR="00027444" w:rsidRDefault="00027444" w:rsidP="0002744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48C2E91" w14:textId="1482B5F3" w:rsidR="00B6250F" w:rsidRDefault="00154E59" w:rsidP="00027444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hyperlink r:id="rId53" w:anchor="p=首页" w:history="1">
        <w:r w:rsidR="00B6250F" w:rsidRPr="00203444">
          <w:rPr>
            <w:rStyle w:val="a3"/>
            <w:rFonts w:ascii="宋体" w:hAnsi="宋体" w:cs="宋体" w:hint="eastAsia"/>
            <w:szCs w:val="21"/>
          </w:rPr>
          <w:t>http://gxufyz.axshare.com/#p=首页</w:t>
        </w:r>
      </w:hyperlink>
    </w:p>
    <w:p w14:paraId="6CF392D6" w14:textId="0D802504" w:rsidR="00027444" w:rsidRPr="007B3787" w:rsidRDefault="001321A2" w:rsidP="00027444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获取首页相关信息，包括</w:t>
      </w:r>
      <w:r>
        <w:rPr>
          <w:rFonts w:hint="eastAsia"/>
          <w:lang w:eastAsia="zh-CN"/>
        </w:rPr>
        <w:t>logo</w:t>
      </w:r>
      <w:r>
        <w:rPr>
          <w:lang w:eastAsia="zh-CN"/>
        </w:rPr>
        <w:t>,</w:t>
      </w:r>
      <w:r>
        <w:rPr>
          <w:lang w:eastAsia="zh-CN"/>
        </w:rPr>
        <w:t>推荐项目</w:t>
      </w:r>
      <w:r>
        <w:rPr>
          <w:rFonts w:hint="eastAsia"/>
          <w:lang w:eastAsia="zh-CN"/>
        </w:rPr>
        <w:t>（</w:t>
      </w:r>
      <w:r w:rsidR="007714C3"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，包括</w:t>
      </w:r>
      <w:r w:rsidR="00E22D50">
        <w:rPr>
          <w:rFonts w:hint="eastAsia"/>
          <w:lang w:eastAsia="zh-CN"/>
        </w:rPr>
        <w:t>图标，名称，等等</w:t>
      </w:r>
      <w:r>
        <w:rPr>
          <w:rFonts w:hint="eastAsia"/>
          <w:lang w:eastAsia="zh-CN"/>
        </w:rPr>
        <w:t>）</w:t>
      </w:r>
      <w:r w:rsidR="00E22D50">
        <w:rPr>
          <w:rFonts w:hint="eastAsia"/>
          <w:lang w:eastAsia="zh-CN"/>
        </w:rPr>
        <w:t>，推荐投资人（</w:t>
      </w:r>
      <w:r w:rsidR="007714C3">
        <w:rPr>
          <w:rFonts w:hint="eastAsia"/>
          <w:lang w:eastAsia="zh-CN"/>
        </w:rPr>
        <w:t>Array</w:t>
      </w:r>
      <w:r w:rsidR="00E22D50">
        <w:rPr>
          <w:rFonts w:hint="eastAsia"/>
          <w:lang w:eastAsia="zh-CN"/>
        </w:rPr>
        <w:t>，包括图标，名称，投资人，评分等），孵化器（</w:t>
      </w:r>
      <w:r w:rsidR="007714C3">
        <w:rPr>
          <w:rFonts w:hint="eastAsia"/>
          <w:lang w:eastAsia="zh-CN"/>
        </w:rPr>
        <w:t>Array</w:t>
      </w:r>
      <w:r w:rsidR="00E22D50">
        <w:rPr>
          <w:rFonts w:hint="eastAsia"/>
          <w:lang w:eastAsia="zh-CN"/>
        </w:rPr>
        <w:t>，包括图标，名称，地址，评分等等）</w:t>
      </w:r>
    </w:p>
    <w:p w14:paraId="57551F51" w14:textId="77777777" w:rsidR="00027444" w:rsidRDefault="00027444" w:rsidP="0002744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79F3EC3" w14:textId="19B80849" w:rsidR="00027444" w:rsidRDefault="00027444" w:rsidP="0002744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 w:rsidR="006E11EF">
        <w:rPr>
          <w:rFonts w:hint="eastAsia"/>
          <w:lang w:eastAsia="zh-CN"/>
        </w:rPr>
        <w:t>index</w:t>
      </w:r>
      <w:r w:rsidRPr="007B3787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get</w:t>
      </w:r>
    </w:p>
    <w:p w14:paraId="52B949CC" w14:textId="77777777" w:rsidR="00BC2691" w:rsidRPr="00AC572E" w:rsidRDefault="00BC2691" w:rsidP="00BC269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BC2691" w:rsidRPr="007B3787" w14:paraId="2E386D2A" w14:textId="77777777" w:rsidTr="0049477B">
        <w:tc>
          <w:tcPr>
            <w:tcW w:w="704" w:type="dxa"/>
          </w:tcPr>
          <w:p w14:paraId="29510A6D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509BFFB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216C57F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EA34D4A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9D8D38C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C2691" w:rsidRPr="007B3787" w14:paraId="361DEEC3" w14:textId="77777777" w:rsidTr="0049477B">
        <w:tc>
          <w:tcPr>
            <w:tcW w:w="704" w:type="dxa"/>
          </w:tcPr>
          <w:p w14:paraId="45C0ACCA" w14:textId="77777777" w:rsidR="00BC2691" w:rsidRPr="007B3787" w:rsidRDefault="00BC269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0BB194A2" w14:textId="77777777" w:rsidR="00BC2691" w:rsidRPr="007B3787" w:rsidRDefault="00BC2691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369FB6C3" w14:textId="77777777" w:rsidR="00BC2691" w:rsidRPr="007B3787" w:rsidRDefault="00BC269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28331B40" w14:textId="77777777" w:rsidR="00BC2691" w:rsidRPr="007B3787" w:rsidRDefault="00BC269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BA939DF" w14:textId="77777777" w:rsidR="00BC2691" w:rsidRPr="007B3787" w:rsidRDefault="00BC2691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355D8502" w14:textId="77777777" w:rsidR="00BC2691" w:rsidRDefault="00BC2691" w:rsidP="00BC269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BC2691" w:rsidRPr="007B3787" w14:paraId="7C6FF9AA" w14:textId="77777777" w:rsidTr="0049477B">
        <w:tc>
          <w:tcPr>
            <w:tcW w:w="846" w:type="dxa"/>
          </w:tcPr>
          <w:p w14:paraId="5FC47338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E850EDA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1977D11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BA5ADAC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E0477AD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C2691" w:rsidRPr="007B3787" w14:paraId="0CD3098E" w14:textId="77777777" w:rsidTr="0049477B">
        <w:tc>
          <w:tcPr>
            <w:tcW w:w="846" w:type="dxa"/>
          </w:tcPr>
          <w:p w14:paraId="6EC9FC72" w14:textId="77777777" w:rsidR="00BC2691" w:rsidRPr="007B3787" w:rsidRDefault="00BC269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5E68DD6" w14:textId="6BBD5292" w:rsidR="00BC2691" w:rsidRPr="007B3787" w:rsidRDefault="0007412E" w:rsidP="0007412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rcdP</w:t>
            </w:r>
            <w:r w:rsidR="00D95B87">
              <w:rPr>
                <w:rFonts w:hint="eastAsia"/>
                <w:lang w:eastAsia="zh-CN"/>
              </w:rPr>
              <w:t>rojects</w:t>
            </w:r>
          </w:p>
        </w:tc>
        <w:tc>
          <w:tcPr>
            <w:tcW w:w="1985" w:type="dxa"/>
          </w:tcPr>
          <w:p w14:paraId="08DC1E4A" w14:textId="1AF9C205" w:rsidR="00BC2691" w:rsidRPr="007B3787" w:rsidRDefault="0077114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推荐项目</w:t>
            </w:r>
          </w:p>
        </w:tc>
        <w:tc>
          <w:tcPr>
            <w:tcW w:w="1276" w:type="dxa"/>
          </w:tcPr>
          <w:p w14:paraId="7F82C4A9" w14:textId="3BC1CAE4" w:rsidR="00BC2691" w:rsidRPr="007B3787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6BF880C" w14:textId="77777777" w:rsidR="00BC2691" w:rsidRPr="007B3787" w:rsidRDefault="00BC269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61CA0" w:rsidRPr="007B3787" w14:paraId="57436066" w14:textId="77777777" w:rsidTr="0049477B">
        <w:tc>
          <w:tcPr>
            <w:tcW w:w="846" w:type="dxa"/>
          </w:tcPr>
          <w:p w14:paraId="41DBDAB1" w14:textId="4ED613D4" w:rsidR="00561CA0" w:rsidRDefault="00561CA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2A61A27A" w14:textId="38045EF7" w:rsidR="00561CA0" w:rsidRDefault="00561CA0" w:rsidP="0007412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7EA2E48E" w14:textId="0CAA60AB" w:rsidR="00561CA0" w:rsidRDefault="000562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项目图标</w:t>
            </w:r>
          </w:p>
        </w:tc>
        <w:tc>
          <w:tcPr>
            <w:tcW w:w="1276" w:type="dxa"/>
          </w:tcPr>
          <w:p w14:paraId="4A270B4E" w14:textId="0AE77EB8" w:rsidR="00561CA0" w:rsidRDefault="0082596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6E98295" w14:textId="77777777" w:rsidR="00561CA0" w:rsidRPr="007B3787" w:rsidRDefault="00561CA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84E2B" w:rsidRPr="007B3787" w14:paraId="0046EC67" w14:textId="77777777" w:rsidTr="0049477B">
        <w:tc>
          <w:tcPr>
            <w:tcW w:w="846" w:type="dxa"/>
          </w:tcPr>
          <w:p w14:paraId="081BAA51" w14:textId="3BE7CF16" w:rsidR="00E84E2B" w:rsidRDefault="00E84E2B" w:rsidP="00E84E2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2861A724" w14:textId="422769C3" w:rsidR="00E84E2B" w:rsidRDefault="00E84E2B" w:rsidP="00E84E2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4555CF05" w14:textId="1A860962" w:rsidR="00E84E2B" w:rsidRDefault="00E84E2B" w:rsidP="00E84E2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07F3BC7A" w14:textId="1890C8D2" w:rsidR="00E84E2B" w:rsidRDefault="00E84E2B" w:rsidP="00E84E2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C9236A4" w14:textId="77777777" w:rsidR="00E84E2B" w:rsidRPr="007B3787" w:rsidRDefault="00E84E2B" w:rsidP="00E84E2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F0DC4" w:rsidRPr="007B3787" w14:paraId="5BB3482E" w14:textId="77777777" w:rsidTr="0049477B">
        <w:tc>
          <w:tcPr>
            <w:tcW w:w="846" w:type="dxa"/>
          </w:tcPr>
          <w:p w14:paraId="5AA243A1" w14:textId="10593541" w:rsidR="00AF0DC4" w:rsidRDefault="00AF0DC4" w:rsidP="00AF0DC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1E09608A" w14:textId="15944A7F" w:rsidR="00AF0DC4" w:rsidRDefault="00415B5E" w:rsidP="00AF0DC4">
            <w:pPr>
              <w:spacing w:line="360" w:lineRule="auto"/>
              <w:jc w:val="left"/>
              <w:rPr>
                <w:lang w:eastAsia="zh-CN"/>
              </w:rPr>
            </w:pPr>
            <w:r w:rsidRPr="00415B5E">
              <w:rPr>
                <w:lang w:eastAsia="zh-CN"/>
              </w:rPr>
              <w:t>entreOrentation</w:t>
            </w:r>
          </w:p>
        </w:tc>
        <w:tc>
          <w:tcPr>
            <w:tcW w:w="1985" w:type="dxa"/>
          </w:tcPr>
          <w:p w14:paraId="68C95AEF" w14:textId="061394F2" w:rsidR="00AF0DC4" w:rsidRDefault="00AF0DC4" w:rsidP="00AF0DC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0FB263A3" w14:textId="6ACC01F6" w:rsidR="00AF0DC4" w:rsidRDefault="00AF0DC4" w:rsidP="00AF0DC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9A50B67" w14:textId="77777777" w:rsidR="00AF0DC4" w:rsidRPr="007B3787" w:rsidRDefault="00AF0DC4" w:rsidP="00AF0DC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60C97" w:rsidRPr="007B3787" w14:paraId="59EB63D5" w14:textId="77777777" w:rsidTr="0049477B">
        <w:tc>
          <w:tcPr>
            <w:tcW w:w="846" w:type="dxa"/>
          </w:tcPr>
          <w:p w14:paraId="4BDD9557" w14:textId="3661B660" w:rsidR="00E60C9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1984" w:type="dxa"/>
          </w:tcPr>
          <w:p w14:paraId="0EB6FEFA" w14:textId="66A110EE" w:rsidR="00E60C97" w:rsidRPr="005403DA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1D608487" w14:textId="5C0C8040" w:rsidR="00E60C9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1AC9025E" w14:textId="0E1879FC" w:rsidR="00E60C9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C6C8307" w14:textId="77777777" w:rsidR="00E60C97" w:rsidRPr="007B378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41FF2" w:rsidRPr="007B3787" w14:paraId="65CEED50" w14:textId="77777777" w:rsidTr="0049477B">
        <w:tc>
          <w:tcPr>
            <w:tcW w:w="846" w:type="dxa"/>
          </w:tcPr>
          <w:p w14:paraId="4CA6AD67" w14:textId="4E730C86" w:rsidR="00741FF2" w:rsidRDefault="00741FF2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</w:t>
            </w:r>
          </w:p>
        </w:tc>
        <w:tc>
          <w:tcPr>
            <w:tcW w:w="1984" w:type="dxa"/>
          </w:tcPr>
          <w:p w14:paraId="31571A8A" w14:textId="2EB45130" w:rsidR="00741FF2" w:rsidRPr="005403DA" w:rsidRDefault="00741FF2" w:rsidP="00E60C97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process</w:t>
            </w:r>
          </w:p>
        </w:tc>
        <w:tc>
          <w:tcPr>
            <w:tcW w:w="1985" w:type="dxa"/>
          </w:tcPr>
          <w:p w14:paraId="75A1FCF7" w14:textId="251D1092" w:rsidR="00741FF2" w:rsidRDefault="00741FF2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创业阶段</w:t>
            </w:r>
          </w:p>
        </w:tc>
        <w:tc>
          <w:tcPr>
            <w:tcW w:w="1276" w:type="dxa"/>
          </w:tcPr>
          <w:p w14:paraId="627291F4" w14:textId="261DED20" w:rsidR="00741FF2" w:rsidRDefault="00867650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0563227" w14:textId="77777777" w:rsidR="00741FF2" w:rsidRPr="007B3787" w:rsidRDefault="00741FF2" w:rsidP="00E60C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D6FAF" w:rsidRPr="007B3787" w14:paraId="2B01104F" w14:textId="77777777" w:rsidTr="0049477B">
        <w:tc>
          <w:tcPr>
            <w:tcW w:w="846" w:type="dxa"/>
          </w:tcPr>
          <w:p w14:paraId="76EDF476" w14:textId="62DB778C" w:rsidR="00BD6FAF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</w:t>
            </w:r>
          </w:p>
        </w:tc>
        <w:tc>
          <w:tcPr>
            <w:tcW w:w="1984" w:type="dxa"/>
          </w:tcPr>
          <w:p w14:paraId="21C856AB" w14:textId="18860F54" w:rsidR="00BD6FAF" w:rsidRPr="005403DA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1DB1A515" w14:textId="6A06B858" w:rsidR="00BD6FAF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</w:tcPr>
          <w:p w14:paraId="4316CAA1" w14:textId="1EDAF5F7" w:rsidR="00BD6FAF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5C685E93" w14:textId="77777777" w:rsidR="00BD6FAF" w:rsidRPr="007B3787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D6FAF" w:rsidRPr="007B3787" w14:paraId="1D83A3C8" w14:textId="77777777" w:rsidTr="0049477B">
        <w:tc>
          <w:tcPr>
            <w:tcW w:w="846" w:type="dxa"/>
          </w:tcPr>
          <w:p w14:paraId="059DEC65" w14:textId="5E2EE082" w:rsidR="00BD6FAF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</w:t>
            </w:r>
          </w:p>
        </w:tc>
        <w:tc>
          <w:tcPr>
            <w:tcW w:w="1984" w:type="dxa"/>
          </w:tcPr>
          <w:p w14:paraId="1682959E" w14:textId="690DF2B8" w:rsidR="00BD6FAF" w:rsidRPr="005403DA" w:rsidRDefault="00A7554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concern</w:t>
            </w:r>
          </w:p>
        </w:tc>
        <w:tc>
          <w:tcPr>
            <w:tcW w:w="1985" w:type="dxa"/>
          </w:tcPr>
          <w:p w14:paraId="2AB28758" w14:textId="7CEF5291" w:rsidR="00BD6FAF" w:rsidRDefault="008C051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</w:tcPr>
          <w:p w14:paraId="1DFF169C" w14:textId="4BA60B93" w:rsidR="00BD6FAF" w:rsidRDefault="00E667E9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</w:tcPr>
          <w:p w14:paraId="5E1317C4" w14:textId="77777777" w:rsidR="00BD6FAF" w:rsidRPr="007B3787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60C97" w:rsidRPr="007B3787" w14:paraId="1D7151A7" w14:textId="77777777" w:rsidTr="0049477B">
        <w:tc>
          <w:tcPr>
            <w:tcW w:w="846" w:type="dxa"/>
          </w:tcPr>
          <w:p w14:paraId="17225438" w14:textId="77777777" w:rsidR="00E60C9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1B05B4B3" w14:textId="6CD4B989" w:rsidR="00E60C97" w:rsidRPr="007B378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rcd</w:t>
            </w:r>
            <w:r w:rsidR="005969D2">
              <w:rPr>
                <w:lang w:eastAsia="zh-CN"/>
              </w:rPr>
              <w:t>Investors</w:t>
            </w:r>
          </w:p>
        </w:tc>
        <w:tc>
          <w:tcPr>
            <w:tcW w:w="1985" w:type="dxa"/>
          </w:tcPr>
          <w:p w14:paraId="44F1EE06" w14:textId="5D695C22" w:rsidR="00E60C97" w:rsidRPr="007B378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</w:t>
            </w:r>
            <w:r w:rsidR="006A77B6">
              <w:rPr>
                <w:rFonts w:hint="eastAsia"/>
                <w:lang w:eastAsia="zh-CN"/>
              </w:rPr>
              <w:t>投资人</w:t>
            </w:r>
          </w:p>
        </w:tc>
        <w:tc>
          <w:tcPr>
            <w:tcW w:w="1276" w:type="dxa"/>
          </w:tcPr>
          <w:p w14:paraId="10454276" w14:textId="2B0D1179" w:rsidR="00E60C97" w:rsidRPr="007B3787" w:rsidRDefault="007714C3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4C135A05" w14:textId="77777777" w:rsidR="00E60C97" w:rsidRPr="007B378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2320A" w:rsidRPr="007B3787" w14:paraId="4F9A96E7" w14:textId="77777777" w:rsidTr="0049477B">
        <w:tc>
          <w:tcPr>
            <w:tcW w:w="846" w:type="dxa"/>
          </w:tcPr>
          <w:p w14:paraId="63ACB3F6" w14:textId="789C04AA" w:rsidR="00A2320A" w:rsidRDefault="00A2320A" w:rsidP="00A2320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2.1</w:t>
            </w:r>
          </w:p>
        </w:tc>
        <w:tc>
          <w:tcPr>
            <w:tcW w:w="1984" w:type="dxa"/>
          </w:tcPr>
          <w:p w14:paraId="7380D1E9" w14:textId="095C334D" w:rsidR="00A2320A" w:rsidRDefault="00A2320A" w:rsidP="00A2320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3001C6EA" w14:textId="40E0B86A" w:rsidR="00A2320A" w:rsidRDefault="00A2320A" w:rsidP="00A2320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</w:tcPr>
          <w:p w14:paraId="4F38CECE" w14:textId="04FC7655" w:rsidR="00A2320A" w:rsidRDefault="00A2320A" w:rsidP="00A2320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1629FD5" w14:textId="77777777" w:rsidR="00A2320A" w:rsidRPr="007B3787" w:rsidRDefault="00A2320A" w:rsidP="00A2320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C2C3C" w:rsidRPr="007B3787" w14:paraId="4C3A78B7" w14:textId="77777777" w:rsidTr="0049477B">
        <w:tc>
          <w:tcPr>
            <w:tcW w:w="846" w:type="dxa"/>
          </w:tcPr>
          <w:p w14:paraId="526C432D" w14:textId="7C21EDF7" w:rsidR="003C2C3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2.2</w:t>
            </w:r>
          </w:p>
        </w:tc>
        <w:tc>
          <w:tcPr>
            <w:tcW w:w="1984" w:type="dxa"/>
          </w:tcPr>
          <w:p w14:paraId="1E5A0585" w14:textId="5A95651C" w:rsidR="003C2C3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7E926F91" w14:textId="780B80FB" w:rsidR="003C2C3C" w:rsidRDefault="00F5132D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投资方</w:t>
            </w:r>
            <w:r w:rsidR="003C2C3C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52CF0CFA" w14:textId="3D851208" w:rsidR="003C2C3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C31C409" w14:textId="77777777" w:rsidR="003C2C3C" w:rsidRPr="007B3787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7892" w:rsidRPr="007B3787" w14:paraId="27615D6B" w14:textId="77777777" w:rsidTr="0049477B">
        <w:tc>
          <w:tcPr>
            <w:tcW w:w="846" w:type="dxa"/>
          </w:tcPr>
          <w:p w14:paraId="5C68F30F" w14:textId="5D49990D" w:rsidR="000F7892" w:rsidRDefault="000F7892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2.3</w:t>
            </w:r>
          </w:p>
        </w:tc>
        <w:tc>
          <w:tcPr>
            <w:tcW w:w="1984" w:type="dxa"/>
          </w:tcPr>
          <w:p w14:paraId="41417E2F" w14:textId="0BCCCDB9" w:rsidR="000F7892" w:rsidRDefault="002F447B" w:rsidP="003C2C3C">
            <w:pPr>
              <w:spacing w:line="360" w:lineRule="auto"/>
              <w:jc w:val="left"/>
              <w:rPr>
                <w:lang w:eastAsia="zh-CN"/>
              </w:rPr>
            </w:pPr>
            <w:r w:rsidRPr="002F447B">
              <w:rPr>
                <w:lang w:eastAsia="zh-CN"/>
              </w:rPr>
              <w:t>investPartners</w:t>
            </w:r>
          </w:p>
        </w:tc>
        <w:tc>
          <w:tcPr>
            <w:tcW w:w="1985" w:type="dxa"/>
          </w:tcPr>
          <w:p w14:paraId="0892B4F5" w14:textId="518FB2B5" w:rsidR="000F7892" w:rsidRDefault="0011193B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</w:p>
        </w:tc>
        <w:tc>
          <w:tcPr>
            <w:tcW w:w="1276" w:type="dxa"/>
          </w:tcPr>
          <w:p w14:paraId="7F34D359" w14:textId="2D7B8E71" w:rsidR="000F7892" w:rsidRDefault="007714C3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289CEDF3" w14:textId="0FC80408" w:rsidR="000F7892" w:rsidRPr="007B3787" w:rsidRDefault="000866E4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由投资人名字构成</w:t>
            </w:r>
          </w:p>
        </w:tc>
      </w:tr>
      <w:tr w:rsidR="004E1E95" w:rsidRPr="007B3787" w14:paraId="239D2851" w14:textId="77777777" w:rsidTr="0049477B">
        <w:tc>
          <w:tcPr>
            <w:tcW w:w="846" w:type="dxa"/>
          </w:tcPr>
          <w:p w14:paraId="4A8EF1D3" w14:textId="47AE15E0" w:rsidR="004E1E95" w:rsidRDefault="000E4C5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2.4</w:t>
            </w:r>
          </w:p>
        </w:tc>
        <w:tc>
          <w:tcPr>
            <w:tcW w:w="1984" w:type="dxa"/>
          </w:tcPr>
          <w:p w14:paraId="68DFF651" w14:textId="77777777" w:rsidR="004E1E95" w:rsidRPr="005403DA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72F96EAB" w14:textId="77777777" w:rsidR="004E1E95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</w:tcPr>
          <w:p w14:paraId="66178FE1" w14:textId="77777777" w:rsidR="004E1E95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30F78B06" w14:textId="77777777" w:rsidR="004E1E95" w:rsidRPr="007B3787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E1E95" w:rsidRPr="007B3787" w14:paraId="63B23AD2" w14:textId="77777777" w:rsidTr="0049477B">
        <w:tc>
          <w:tcPr>
            <w:tcW w:w="846" w:type="dxa"/>
          </w:tcPr>
          <w:p w14:paraId="5F207BAC" w14:textId="58483D0A" w:rsidR="004E1E95" w:rsidRDefault="000E4C5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2.5</w:t>
            </w:r>
          </w:p>
        </w:tc>
        <w:tc>
          <w:tcPr>
            <w:tcW w:w="1984" w:type="dxa"/>
          </w:tcPr>
          <w:p w14:paraId="7C3563ED" w14:textId="66D9C196" w:rsidR="004E1E95" w:rsidRPr="005403DA" w:rsidRDefault="00D026C4" w:rsidP="0049477B">
            <w:pPr>
              <w:spacing w:line="360" w:lineRule="auto"/>
              <w:jc w:val="left"/>
              <w:rPr>
                <w:lang w:eastAsia="zh-CN"/>
              </w:rPr>
            </w:pPr>
            <w:r w:rsidRPr="00556A12">
              <w:rPr>
                <w:lang w:eastAsia="zh-CN"/>
              </w:rPr>
              <w:t>concern</w:t>
            </w:r>
          </w:p>
        </w:tc>
        <w:tc>
          <w:tcPr>
            <w:tcW w:w="1985" w:type="dxa"/>
          </w:tcPr>
          <w:p w14:paraId="27477143" w14:textId="5F2FD05B" w:rsidR="004E1E95" w:rsidRDefault="00D026C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</w:tcPr>
          <w:p w14:paraId="7AD0DC0C" w14:textId="77777777" w:rsidR="004E1E95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3996A7DA" w14:textId="77777777" w:rsidR="004E1E95" w:rsidRPr="007B3787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C2C3C" w:rsidRPr="007B3787" w14:paraId="3E1FF802" w14:textId="77777777" w:rsidTr="0049477B">
        <w:tc>
          <w:tcPr>
            <w:tcW w:w="846" w:type="dxa"/>
          </w:tcPr>
          <w:p w14:paraId="1F56335C" w14:textId="77777777" w:rsidR="003C2C3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48FD1308" w14:textId="003A2C7F" w:rsidR="003C2C3C" w:rsidRPr="0047344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rcd</w:t>
            </w:r>
            <w:r w:rsidR="00251882">
              <w:rPr>
                <w:lang w:eastAsia="zh-CN"/>
              </w:rPr>
              <w:t>Incubator</w:t>
            </w:r>
            <w:r w:rsidR="00556A12">
              <w:rPr>
                <w:lang w:eastAsia="zh-CN"/>
              </w:rPr>
              <w:t>s</w:t>
            </w:r>
          </w:p>
        </w:tc>
        <w:tc>
          <w:tcPr>
            <w:tcW w:w="1985" w:type="dxa"/>
          </w:tcPr>
          <w:p w14:paraId="2FD0061B" w14:textId="3D80401B" w:rsidR="003C2C3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</w:t>
            </w:r>
            <w:r w:rsidR="00D04EED">
              <w:rPr>
                <w:rFonts w:hint="eastAsia"/>
                <w:lang w:eastAsia="zh-CN"/>
              </w:rPr>
              <w:t>孵化器</w:t>
            </w:r>
          </w:p>
        </w:tc>
        <w:tc>
          <w:tcPr>
            <w:tcW w:w="1276" w:type="dxa"/>
          </w:tcPr>
          <w:p w14:paraId="5A86F85F" w14:textId="3F41713E" w:rsidR="003C2C3C" w:rsidRDefault="007714C3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06F3480E" w14:textId="77777777" w:rsidR="003C2C3C" w:rsidRPr="007B3787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0609A" w:rsidRPr="007B3787" w14:paraId="7449298D" w14:textId="77777777" w:rsidTr="0049477B">
        <w:tc>
          <w:tcPr>
            <w:tcW w:w="846" w:type="dxa"/>
          </w:tcPr>
          <w:p w14:paraId="143FEC34" w14:textId="35CBF7D1" w:rsidR="0050609A" w:rsidRDefault="0050609A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1984" w:type="dxa"/>
          </w:tcPr>
          <w:p w14:paraId="73553C76" w14:textId="0D25F232" w:rsidR="0050609A" w:rsidRDefault="0050609A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27FD7633" w14:textId="03C922D6" w:rsidR="0050609A" w:rsidRDefault="0050609A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</w:tcPr>
          <w:p w14:paraId="41AC5BC4" w14:textId="564A27D5" w:rsidR="0050609A" w:rsidRDefault="0050609A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C4954DC" w14:textId="77777777" w:rsidR="0050609A" w:rsidRPr="007B3787" w:rsidRDefault="0050609A" w:rsidP="0050609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75241" w:rsidRPr="007B3787" w14:paraId="4C16A8CC" w14:textId="77777777" w:rsidTr="0049477B">
        <w:tc>
          <w:tcPr>
            <w:tcW w:w="846" w:type="dxa"/>
          </w:tcPr>
          <w:p w14:paraId="0EADC3D1" w14:textId="1C566F3B" w:rsidR="00E75241" w:rsidRDefault="00E75241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1984" w:type="dxa"/>
          </w:tcPr>
          <w:p w14:paraId="3B3DF222" w14:textId="3AF5EB19" w:rsidR="00E75241" w:rsidRDefault="00E75241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27EC796" w14:textId="2939F927" w:rsidR="00E75241" w:rsidRDefault="00CB1C3E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 w:rsidR="008329D8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64BB9909" w14:textId="6C70AAF4" w:rsidR="00E75241" w:rsidRDefault="00B477DB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BEADC6B" w14:textId="77777777" w:rsidR="00E75241" w:rsidRPr="007B3787" w:rsidRDefault="00E75241" w:rsidP="0050609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7128E" w:rsidRPr="007B3787" w14:paraId="421C1F46" w14:textId="77777777" w:rsidTr="0049477B">
        <w:tc>
          <w:tcPr>
            <w:tcW w:w="846" w:type="dxa"/>
          </w:tcPr>
          <w:p w14:paraId="566D4F3A" w14:textId="19DAF3CA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3.3</w:t>
            </w:r>
          </w:p>
        </w:tc>
        <w:tc>
          <w:tcPr>
            <w:tcW w:w="1984" w:type="dxa"/>
          </w:tcPr>
          <w:p w14:paraId="3A8542DB" w14:textId="76DE7E3C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985" w:type="dxa"/>
          </w:tcPr>
          <w:p w14:paraId="25629CC8" w14:textId="509DB6E3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53257A99" w14:textId="025658B3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FDD2688" w14:textId="77777777" w:rsidR="0077128E" w:rsidRPr="007B3787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7128E" w:rsidRPr="007B3787" w14:paraId="19374C16" w14:textId="77777777" w:rsidTr="0049477B">
        <w:tc>
          <w:tcPr>
            <w:tcW w:w="846" w:type="dxa"/>
          </w:tcPr>
          <w:p w14:paraId="41217240" w14:textId="06BA7D55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3.4</w:t>
            </w:r>
          </w:p>
        </w:tc>
        <w:tc>
          <w:tcPr>
            <w:tcW w:w="1984" w:type="dxa"/>
          </w:tcPr>
          <w:p w14:paraId="3B28CA28" w14:textId="6B80BA28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26E03042" w14:textId="44728E7C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</w:tcPr>
          <w:p w14:paraId="01A811A6" w14:textId="79D111EC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27B9AD3A" w14:textId="77777777" w:rsidR="0077128E" w:rsidRPr="007B3787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7128E" w:rsidRPr="007B3787" w14:paraId="028F06BA" w14:textId="77777777" w:rsidTr="0049477B">
        <w:tc>
          <w:tcPr>
            <w:tcW w:w="846" w:type="dxa"/>
          </w:tcPr>
          <w:p w14:paraId="7B416D28" w14:textId="7188426E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3.5</w:t>
            </w:r>
          </w:p>
        </w:tc>
        <w:tc>
          <w:tcPr>
            <w:tcW w:w="1984" w:type="dxa"/>
          </w:tcPr>
          <w:p w14:paraId="1805938A" w14:textId="2B604433" w:rsidR="0077128E" w:rsidRPr="005403DA" w:rsidRDefault="00556A12" w:rsidP="0077128E">
            <w:pPr>
              <w:spacing w:line="360" w:lineRule="auto"/>
              <w:jc w:val="left"/>
              <w:rPr>
                <w:lang w:eastAsia="zh-CN"/>
              </w:rPr>
            </w:pPr>
            <w:r w:rsidRPr="00556A12">
              <w:rPr>
                <w:lang w:eastAsia="zh-CN"/>
              </w:rPr>
              <w:t>concern</w:t>
            </w:r>
          </w:p>
        </w:tc>
        <w:tc>
          <w:tcPr>
            <w:tcW w:w="1985" w:type="dxa"/>
          </w:tcPr>
          <w:p w14:paraId="28F9E04A" w14:textId="56C56BF1" w:rsidR="0077128E" w:rsidRDefault="00556A12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</w:tcPr>
          <w:p w14:paraId="151E317B" w14:textId="4021B233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425CF0CF" w14:textId="77777777" w:rsidR="0077128E" w:rsidRPr="007B3787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C2E08" w:rsidRPr="007B3787" w14:paraId="318ED0BA" w14:textId="77777777" w:rsidTr="0049477B">
        <w:tc>
          <w:tcPr>
            <w:tcW w:w="846" w:type="dxa"/>
          </w:tcPr>
          <w:p w14:paraId="6A8A2AE5" w14:textId="4EEA2FC9" w:rsidR="009C2E08" w:rsidRDefault="009C2E08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519C95F1" w14:textId="44403EB5" w:rsidR="009C2E08" w:rsidRPr="005403DA" w:rsidRDefault="009C2E08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banner</w:t>
            </w:r>
            <w:r>
              <w:rPr>
                <w:lang w:eastAsia="zh-CN"/>
              </w:rPr>
              <w:t>s</w:t>
            </w:r>
          </w:p>
        </w:tc>
        <w:tc>
          <w:tcPr>
            <w:tcW w:w="1985" w:type="dxa"/>
          </w:tcPr>
          <w:p w14:paraId="7F31226D" w14:textId="1E30AE8C" w:rsidR="009C2E08" w:rsidRDefault="009C2E08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首页</w:t>
            </w:r>
            <w:r>
              <w:rPr>
                <w:rFonts w:hint="eastAsia"/>
                <w:lang w:eastAsia="zh-CN"/>
              </w:rPr>
              <w:t>banner</w:t>
            </w:r>
            <w:r>
              <w:rPr>
                <w:rFonts w:hint="eastAsia"/>
                <w:lang w:eastAsia="zh-CN"/>
              </w:rPr>
              <w:t>图</w:t>
            </w:r>
          </w:p>
        </w:tc>
        <w:tc>
          <w:tcPr>
            <w:tcW w:w="1276" w:type="dxa"/>
          </w:tcPr>
          <w:p w14:paraId="1B02B4AC" w14:textId="06A57EF1" w:rsidR="009C2E08" w:rsidRDefault="007714C3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1D9F4BD" w14:textId="3E03DC23" w:rsidR="009C2E08" w:rsidRPr="007B3787" w:rsidRDefault="002B7114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由</w:t>
            </w:r>
            <w:r>
              <w:rPr>
                <w:lang w:eastAsia="zh-CN"/>
              </w:rPr>
              <w:t>url</w:t>
            </w:r>
            <w:r>
              <w:rPr>
                <w:lang w:eastAsia="zh-CN"/>
              </w:rPr>
              <w:t>构成</w:t>
            </w:r>
          </w:p>
        </w:tc>
      </w:tr>
    </w:tbl>
    <w:p w14:paraId="2EF55194" w14:textId="77777777" w:rsidR="00027444" w:rsidRDefault="00027444" w:rsidP="00027444">
      <w:pPr>
        <w:spacing w:line="360" w:lineRule="auto"/>
        <w:jc w:val="left"/>
        <w:rPr>
          <w:lang w:eastAsia="zh-CN"/>
        </w:rPr>
      </w:pPr>
    </w:p>
    <w:p w14:paraId="065AF1AF" w14:textId="578E5F7F" w:rsidR="00A3000D" w:rsidRPr="00711029" w:rsidRDefault="00027444" w:rsidP="00A3000D">
      <w:pPr>
        <w:pStyle w:val="2"/>
        <w:numPr>
          <w:ilvl w:val="0"/>
          <w:numId w:val="34"/>
        </w:numPr>
        <w:rPr>
          <w:lang w:eastAsia="zh-CN"/>
        </w:rPr>
      </w:pPr>
      <w:r>
        <w:rPr>
          <w:rFonts w:hint="eastAsia"/>
          <w:lang w:eastAsia="zh-CN"/>
        </w:rPr>
        <w:t>获取</w:t>
      </w:r>
      <w:r w:rsidR="00CC64D4">
        <w:rPr>
          <w:rFonts w:hint="eastAsia"/>
          <w:lang w:eastAsia="zh-CN"/>
        </w:rPr>
        <w:t>相关</w:t>
      </w:r>
      <w:r>
        <w:rPr>
          <w:rFonts w:hint="eastAsia"/>
          <w:lang w:eastAsia="zh-CN"/>
        </w:rPr>
        <w:t>数据</w:t>
      </w:r>
      <w:bookmarkEnd w:id="127"/>
    </w:p>
    <w:p w14:paraId="69F689DC" w14:textId="77777777" w:rsidR="00A3000D" w:rsidRDefault="00A3000D" w:rsidP="00A3000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2139B1C" w14:textId="77777777" w:rsidR="00A3000D" w:rsidRPr="00AC572E" w:rsidRDefault="00A3000D" w:rsidP="00A3000D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63F4E0A3" w14:textId="2C3EE65E" w:rsidR="00A3000D" w:rsidRDefault="00C35CA4" w:rsidP="00470D5D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hint="eastAsia"/>
          <w:lang w:eastAsia="zh-CN"/>
        </w:rPr>
        <w:t>获取“我的”相关的</w:t>
      </w:r>
      <w:r w:rsidR="00CC64D4">
        <w:rPr>
          <w:rFonts w:hint="eastAsia"/>
          <w:lang w:eastAsia="zh-CN"/>
        </w:rPr>
        <w:t>相关</w:t>
      </w:r>
      <w:r>
        <w:rPr>
          <w:rFonts w:hint="eastAsia"/>
          <w:lang w:eastAsia="zh-CN"/>
        </w:rPr>
        <w:t>数据，包括</w:t>
      </w:r>
      <w:r w:rsidR="006D14B9">
        <w:rPr>
          <w:rFonts w:hint="eastAsia"/>
          <w:lang w:eastAsia="zh-CN"/>
        </w:rPr>
        <w:t>所有</w:t>
      </w:r>
      <w:r w:rsidR="00770BD1">
        <w:rPr>
          <w:rFonts w:hint="eastAsia"/>
          <w:lang w:eastAsia="zh-CN"/>
        </w:rPr>
        <w:t>角色</w:t>
      </w:r>
      <w:r w:rsidR="00761653">
        <w:rPr>
          <w:rFonts w:hint="eastAsia"/>
          <w:lang w:eastAsia="zh-CN"/>
        </w:rPr>
        <w:t>，</w:t>
      </w:r>
    </w:p>
    <w:p w14:paraId="763B29A6" w14:textId="11DA5E14" w:rsidR="003D28B4" w:rsidRDefault="003D28B4" w:rsidP="00A3000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45AB12B" w14:textId="4424C580" w:rsidR="00A3000D" w:rsidRDefault="00A3000D" w:rsidP="00A3000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EC1772">
        <w:rPr>
          <w:rFonts w:hint="eastAsia"/>
          <w:lang w:eastAsia="zh-CN"/>
        </w:rPr>
        <w:t>get</w:t>
      </w:r>
      <w:r w:rsidR="000D5225">
        <w:rPr>
          <w:lang w:eastAsia="zh-CN"/>
        </w:rPr>
        <w:t>D</w:t>
      </w:r>
      <w:r w:rsidR="00AC15DD">
        <w:rPr>
          <w:lang w:eastAsia="zh-CN"/>
        </w:rPr>
        <w:t>ada</w:t>
      </w:r>
    </w:p>
    <w:p w14:paraId="537D7FD4" w14:textId="77777777" w:rsidR="009556D5" w:rsidRPr="00AC572E" w:rsidRDefault="009556D5" w:rsidP="009556D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9556D5" w:rsidRPr="007B3787" w14:paraId="3B457844" w14:textId="77777777" w:rsidTr="0049477B">
        <w:tc>
          <w:tcPr>
            <w:tcW w:w="704" w:type="dxa"/>
          </w:tcPr>
          <w:p w14:paraId="109DBB0A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E1D2C01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02DCCC7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8159A6D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FD220E9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556D5" w:rsidRPr="007B3787" w14:paraId="180FA472" w14:textId="77777777" w:rsidTr="0049477B">
        <w:tc>
          <w:tcPr>
            <w:tcW w:w="704" w:type="dxa"/>
          </w:tcPr>
          <w:p w14:paraId="732398A6" w14:textId="77777777" w:rsidR="009556D5" w:rsidRPr="007B3787" w:rsidRDefault="009556D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37A4113D" w14:textId="77777777" w:rsidR="009556D5" w:rsidRPr="007B3787" w:rsidRDefault="009556D5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C363198" w14:textId="77777777" w:rsidR="009556D5" w:rsidRPr="007B3787" w:rsidRDefault="009556D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3619654B" w14:textId="77777777" w:rsidR="009556D5" w:rsidRPr="007B3787" w:rsidRDefault="009556D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74FB642" w14:textId="77777777" w:rsidR="009556D5" w:rsidRPr="007B3787" w:rsidRDefault="009556D5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2B24722C" w14:textId="77777777" w:rsidR="009556D5" w:rsidRDefault="009556D5" w:rsidP="009556D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9556D5" w:rsidRPr="007B3787" w14:paraId="6B55663F" w14:textId="77777777" w:rsidTr="0049477B">
        <w:tc>
          <w:tcPr>
            <w:tcW w:w="846" w:type="dxa"/>
          </w:tcPr>
          <w:p w14:paraId="303CC3C6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62F48D7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F0A25A3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352CDA2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AA79D96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64C6E" w:rsidRPr="007B3787" w14:paraId="7B8CE8BE" w14:textId="77777777" w:rsidTr="0049477B">
        <w:tc>
          <w:tcPr>
            <w:tcW w:w="846" w:type="dxa"/>
          </w:tcPr>
          <w:p w14:paraId="56C4B1AD" w14:textId="210CAC42" w:rsidR="00F64C6E" w:rsidRDefault="00A33125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2E11A6E" w14:textId="2393FE77" w:rsidR="00F64C6E" w:rsidRPr="0047344C" w:rsidRDefault="00F64C6E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roles</w:t>
            </w:r>
          </w:p>
        </w:tc>
        <w:tc>
          <w:tcPr>
            <w:tcW w:w="1985" w:type="dxa"/>
          </w:tcPr>
          <w:p w14:paraId="20BFCCF9" w14:textId="4DC817E1" w:rsidR="00F64C6E" w:rsidRDefault="00A20E37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 w:rsidR="00F64C6E">
              <w:rPr>
                <w:rFonts w:hint="eastAsia"/>
                <w:lang w:eastAsia="zh-CN"/>
              </w:rPr>
              <w:t>列表</w:t>
            </w:r>
          </w:p>
        </w:tc>
        <w:tc>
          <w:tcPr>
            <w:tcW w:w="1276" w:type="dxa"/>
          </w:tcPr>
          <w:p w14:paraId="79272C38" w14:textId="7352FBCE" w:rsidR="00F64C6E" w:rsidRDefault="007714C3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6ED85049" w14:textId="77777777" w:rsidR="00F64C6E" w:rsidRPr="007B3787" w:rsidRDefault="00F64C6E" w:rsidP="00F64C6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94E86" w:rsidRPr="007B3787" w14:paraId="66842928" w14:textId="77777777" w:rsidTr="0049477B">
        <w:tc>
          <w:tcPr>
            <w:tcW w:w="846" w:type="dxa"/>
          </w:tcPr>
          <w:p w14:paraId="1FF2E327" w14:textId="772BCFF3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4401203E" w14:textId="66D5971C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7A3EB287" w14:textId="113A987C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253D43C" w14:textId="77777777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501F0EA" w14:textId="77777777" w:rsidR="00694E86" w:rsidRPr="007B3787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94E86" w:rsidRPr="007B3787" w14:paraId="0D69AF85" w14:textId="77777777" w:rsidTr="0049477B">
        <w:tc>
          <w:tcPr>
            <w:tcW w:w="846" w:type="dxa"/>
          </w:tcPr>
          <w:p w14:paraId="7B4CA3CF" w14:textId="2A7F3458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463528EC" w14:textId="6D07E231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006FAECB" w14:textId="0BC463A2" w:rsidR="00694E86" w:rsidRDefault="007D45B7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5791590B" w14:textId="77777777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E11D6C8" w14:textId="77777777" w:rsidR="00694E86" w:rsidRPr="007B3787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ED3BA26" w14:textId="77777777" w:rsidR="00A3000D" w:rsidRDefault="00A3000D" w:rsidP="00A3000D">
      <w:pPr>
        <w:spacing w:line="360" w:lineRule="auto"/>
        <w:jc w:val="left"/>
        <w:rPr>
          <w:lang w:eastAsia="zh-CN"/>
        </w:rPr>
      </w:pPr>
    </w:p>
    <w:p w14:paraId="71A0B093" w14:textId="569A95EF" w:rsidR="00E70801" w:rsidRPr="00711029" w:rsidRDefault="00E70801" w:rsidP="00E70801">
      <w:pPr>
        <w:pStyle w:val="2"/>
        <w:numPr>
          <w:ilvl w:val="0"/>
          <w:numId w:val="34"/>
        </w:numPr>
        <w:rPr>
          <w:lang w:eastAsia="zh-CN"/>
        </w:rPr>
      </w:pPr>
      <w:bookmarkStart w:id="128" w:name="_Toc422073274"/>
      <w:r>
        <w:rPr>
          <w:rFonts w:hint="eastAsia"/>
          <w:lang w:eastAsia="zh-CN"/>
        </w:rPr>
        <w:lastRenderedPageBreak/>
        <w:t>获取</w:t>
      </w:r>
      <w:r w:rsidR="00973BF8">
        <w:rPr>
          <w:rFonts w:hint="eastAsia"/>
          <w:lang w:eastAsia="zh-CN"/>
        </w:rPr>
        <w:t>用户</w:t>
      </w:r>
      <w:r>
        <w:rPr>
          <w:rFonts w:hint="eastAsia"/>
          <w:lang w:eastAsia="zh-CN"/>
        </w:rPr>
        <w:t>信息</w:t>
      </w:r>
      <w:bookmarkEnd w:id="128"/>
    </w:p>
    <w:p w14:paraId="3CA2DA4F" w14:textId="77777777" w:rsidR="00E70801" w:rsidRDefault="00E70801" w:rsidP="00E7080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E9DD98C" w14:textId="77777777" w:rsidR="00E70801" w:rsidRPr="00AC572E" w:rsidRDefault="00E70801" w:rsidP="00E70801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18AFA954" w14:textId="504C94C1" w:rsidR="00E70801" w:rsidRPr="007B3787" w:rsidRDefault="00E70801" w:rsidP="00E70801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获取“我的”</w:t>
      </w:r>
      <w:r w:rsidR="00EF5A19">
        <w:rPr>
          <w:rFonts w:hint="eastAsia"/>
          <w:lang w:eastAsia="zh-CN"/>
        </w:rPr>
        <w:t>基本信息</w:t>
      </w:r>
      <w:r>
        <w:rPr>
          <w:rFonts w:hint="eastAsia"/>
          <w:lang w:eastAsia="zh-CN"/>
        </w:rPr>
        <w:t>，</w:t>
      </w:r>
      <w:r w:rsidR="009046BA">
        <w:rPr>
          <w:rFonts w:hint="eastAsia"/>
          <w:lang w:eastAsia="zh-CN"/>
        </w:rPr>
        <w:t>包昵称</w:t>
      </w:r>
      <w:r>
        <w:rPr>
          <w:rFonts w:hint="eastAsia"/>
          <w:lang w:eastAsia="zh-CN"/>
        </w:rPr>
        <w:t>，</w:t>
      </w:r>
      <w:r w:rsidR="009046BA">
        <w:rPr>
          <w:rFonts w:hint="eastAsia"/>
          <w:lang w:eastAsia="zh-CN"/>
        </w:rPr>
        <w:t>性别，出生日期，</w:t>
      </w:r>
      <w:r w:rsidR="00EB6596">
        <w:rPr>
          <w:rFonts w:hint="eastAsia"/>
          <w:lang w:eastAsia="zh-CN"/>
        </w:rPr>
        <w:t>所在地区，手机号码，电子邮箱，毕业院校，项目经验（</w:t>
      </w:r>
      <w:r w:rsidR="007714C3">
        <w:rPr>
          <w:rFonts w:hint="eastAsia"/>
          <w:lang w:eastAsia="zh-CN"/>
        </w:rPr>
        <w:t>Array</w:t>
      </w:r>
      <w:r w:rsidR="00EB6596">
        <w:rPr>
          <w:rFonts w:hint="eastAsia"/>
          <w:lang w:eastAsia="zh-CN"/>
        </w:rPr>
        <w:t>，包括项目名称，项目类型，职位，带领团队，展现能力）</w:t>
      </w:r>
      <w:r w:rsidR="00F06DF3">
        <w:rPr>
          <w:rFonts w:hint="eastAsia"/>
          <w:lang w:eastAsia="zh-CN"/>
        </w:rPr>
        <w:t>，工作经验</w:t>
      </w:r>
      <w:r w:rsidR="00BD12FF">
        <w:rPr>
          <w:rFonts w:hint="eastAsia"/>
          <w:lang w:eastAsia="zh-CN"/>
        </w:rPr>
        <w:t>（</w:t>
      </w:r>
      <w:r w:rsidR="007714C3">
        <w:rPr>
          <w:rFonts w:hint="eastAsia"/>
          <w:lang w:eastAsia="zh-CN"/>
        </w:rPr>
        <w:t>Array</w:t>
      </w:r>
      <w:r w:rsidR="00BD12FF">
        <w:rPr>
          <w:rFonts w:hint="eastAsia"/>
          <w:lang w:eastAsia="zh-CN"/>
        </w:rPr>
        <w:t>）</w:t>
      </w:r>
      <w:r w:rsidR="00F06DF3">
        <w:rPr>
          <w:rFonts w:hint="eastAsia"/>
          <w:lang w:eastAsia="zh-CN"/>
        </w:rPr>
        <w:t>，角色</w:t>
      </w:r>
    </w:p>
    <w:p w14:paraId="25FFAA59" w14:textId="77777777" w:rsidR="00E70801" w:rsidRDefault="00E70801" w:rsidP="00E7080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C36DFF6" w14:textId="725479D2" w:rsidR="00E70801" w:rsidRDefault="00E70801" w:rsidP="00E7080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2921ED">
        <w:rPr>
          <w:rFonts w:hint="eastAsia"/>
          <w:lang w:eastAsia="zh-CN"/>
        </w:rPr>
        <w:t>getInfo</w:t>
      </w:r>
    </w:p>
    <w:p w14:paraId="2DC91938" w14:textId="77777777" w:rsidR="00251CBC" w:rsidRPr="00AC572E" w:rsidRDefault="00251CBC" w:rsidP="00251CB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251CBC" w:rsidRPr="007B3787" w14:paraId="17C67E5E" w14:textId="77777777" w:rsidTr="0049477B">
        <w:tc>
          <w:tcPr>
            <w:tcW w:w="704" w:type="dxa"/>
          </w:tcPr>
          <w:p w14:paraId="16D954E9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A9B20C6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C451344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100C82F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60C7A8F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51CBC" w:rsidRPr="007B3787" w14:paraId="41765450" w14:textId="77777777" w:rsidTr="0049477B">
        <w:tc>
          <w:tcPr>
            <w:tcW w:w="704" w:type="dxa"/>
          </w:tcPr>
          <w:p w14:paraId="34EA9B64" w14:textId="77777777" w:rsidR="00251CBC" w:rsidRPr="007B3787" w:rsidRDefault="00251CB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27580A7F" w14:textId="77777777" w:rsidR="00251CBC" w:rsidRPr="007B3787" w:rsidRDefault="00251CBC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7976254" w14:textId="77777777" w:rsidR="00251CBC" w:rsidRPr="007B3787" w:rsidRDefault="00251CB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05A43990" w14:textId="77777777" w:rsidR="00251CBC" w:rsidRPr="007B3787" w:rsidRDefault="00251CB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8410555" w14:textId="77777777" w:rsidR="00251CBC" w:rsidRPr="007B3787" w:rsidRDefault="00251CBC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561273" w:rsidRPr="007B3787" w14:paraId="0D4A0117" w14:textId="77777777" w:rsidTr="0049477B">
        <w:tc>
          <w:tcPr>
            <w:tcW w:w="704" w:type="dxa"/>
          </w:tcPr>
          <w:p w14:paraId="6CD25C69" w14:textId="6B187724" w:rsidR="00561273" w:rsidRPr="007B3787" w:rsidRDefault="00561273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D30280C" w14:textId="646CA2E9" w:rsidR="00561273" w:rsidRPr="007B3787" w:rsidRDefault="00F53AC0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985" w:type="dxa"/>
          </w:tcPr>
          <w:p w14:paraId="1B7D3099" w14:textId="62F211DE" w:rsidR="00561273" w:rsidRPr="007B3787" w:rsidRDefault="00561273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CBE2810" w14:textId="77777777" w:rsidR="00561273" w:rsidRPr="007B3787" w:rsidRDefault="00561273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613B66C" w14:textId="77777777" w:rsidR="00561273" w:rsidRPr="007B3787" w:rsidRDefault="00561273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738D5102" w14:textId="77777777" w:rsidR="00251CBC" w:rsidRDefault="00251CBC" w:rsidP="00251CB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251CBC" w:rsidRPr="007B3787" w14:paraId="330E3328" w14:textId="77777777" w:rsidTr="0049477B">
        <w:tc>
          <w:tcPr>
            <w:tcW w:w="846" w:type="dxa"/>
          </w:tcPr>
          <w:p w14:paraId="0F69B2AA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4F7DDD3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405DF17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04C3D5D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7DAE19E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61273" w:rsidRPr="007B3787" w14:paraId="60C7016D" w14:textId="77777777" w:rsidTr="0049477B">
        <w:tc>
          <w:tcPr>
            <w:tcW w:w="846" w:type="dxa"/>
          </w:tcPr>
          <w:p w14:paraId="5D20D840" w14:textId="4D8E8B03" w:rsidR="00561273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015020A" w14:textId="0C46E6BE" w:rsidR="00561273" w:rsidRPr="007B3787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50FC1DF6" w14:textId="76A0E574" w:rsidR="00561273" w:rsidRPr="007B3787" w:rsidRDefault="00D921E1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73164885" w14:textId="77777777" w:rsidR="00561273" w:rsidRPr="007B3787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8E91492" w14:textId="77777777" w:rsidR="00561273" w:rsidRPr="007B3787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61273" w:rsidRPr="007B3787" w14:paraId="690BF26A" w14:textId="77777777" w:rsidTr="0049477B">
        <w:tc>
          <w:tcPr>
            <w:tcW w:w="846" w:type="dxa"/>
          </w:tcPr>
          <w:p w14:paraId="2B1DDC66" w14:textId="0A5FAC1F" w:rsidR="00561273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339CEF93" w14:textId="0598997F" w:rsidR="00561273" w:rsidRPr="007B3787" w:rsidRDefault="008E6E44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nick</w:t>
            </w:r>
          </w:p>
        </w:tc>
        <w:tc>
          <w:tcPr>
            <w:tcW w:w="1985" w:type="dxa"/>
          </w:tcPr>
          <w:p w14:paraId="269FAEEC" w14:textId="3E094041" w:rsidR="00561273" w:rsidRPr="007B3787" w:rsidRDefault="00D921E1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昵称</w:t>
            </w:r>
          </w:p>
        </w:tc>
        <w:tc>
          <w:tcPr>
            <w:tcW w:w="1276" w:type="dxa"/>
          </w:tcPr>
          <w:p w14:paraId="57066960" w14:textId="77777777" w:rsidR="00561273" w:rsidRPr="007B3787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C057951" w14:textId="77777777" w:rsidR="00561273" w:rsidRPr="007B3787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64846" w:rsidRPr="007B3787" w14:paraId="7373972D" w14:textId="77777777" w:rsidTr="0049477B">
        <w:tc>
          <w:tcPr>
            <w:tcW w:w="846" w:type="dxa"/>
          </w:tcPr>
          <w:p w14:paraId="305C9096" w14:textId="347B7F07" w:rsidR="00F64846" w:rsidRDefault="00F64846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6A23A4C7" w14:textId="0FD71166" w:rsidR="00F64846" w:rsidRDefault="00F64846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gender</w:t>
            </w:r>
          </w:p>
        </w:tc>
        <w:tc>
          <w:tcPr>
            <w:tcW w:w="1985" w:type="dxa"/>
          </w:tcPr>
          <w:p w14:paraId="747561C6" w14:textId="48C3366B" w:rsidR="00F64846" w:rsidRDefault="00F64846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性别</w:t>
            </w:r>
          </w:p>
        </w:tc>
        <w:tc>
          <w:tcPr>
            <w:tcW w:w="1276" w:type="dxa"/>
          </w:tcPr>
          <w:p w14:paraId="5634CFF4" w14:textId="77777777" w:rsidR="00F64846" w:rsidRPr="007B3787" w:rsidRDefault="00F64846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1ABA8D" w14:textId="77777777" w:rsidR="00F64846" w:rsidRPr="007B3787" w:rsidRDefault="00F64846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3D8FF1EC" w14:textId="77777777" w:rsidTr="0049477B">
        <w:tc>
          <w:tcPr>
            <w:tcW w:w="846" w:type="dxa"/>
          </w:tcPr>
          <w:p w14:paraId="3285F22A" w14:textId="5640B403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57A80B33" w14:textId="0B46C9A9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birth</w:t>
            </w:r>
          </w:p>
        </w:tc>
        <w:tc>
          <w:tcPr>
            <w:tcW w:w="1985" w:type="dxa"/>
          </w:tcPr>
          <w:p w14:paraId="64C28A7A" w14:textId="35B30175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出生日期</w:t>
            </w:r>
          </w:p>
        </w:tc>
        <w:tc>
          <w:tcPr>
            <w:tcW w:w="1276" w:type="dxa"/>
          </w:tcPr>
          <w:p w14:paraId="16475A31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A5BC48B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1ACD3F6D" w14:textId="77777777" w:rsidTr="0049477B">
        <w:tc>
          <w:tcPr>
            <w:tcW w:w="846" w:type="dxa"/>
          </w:tcPr>
          <w:p w14:paraId="6E8B0B8D" w14:textId="4F06E960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984" w:type="dxa"/>
          </w:tcPr>
          <w:p w14:paraId="67471389" w14:textId="145B6930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2CC55D97" w14:textId="16960570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所在地区</w:t>
            </w:r>
          </w:p>
        </w:tc>
        <w:tc>
          <w:tcPr>
            <w:tcW w:w="1276" w:type="dxa"/>
          </w:tcPr>
          <w:p w14:paraId="2AA43622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8BD8CBE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0C8F853D" w14:textId="77777777" w:rsidTr="0049477B">
        <w:tc>
          <w:tcPr>
            <w:tcW w:w="846" w:type="dxa"/>
          </w:tcPr>
          <w:p w14:paraId="36954AFC" w14:textId="78F7232A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5.1</w:t>
            </w:r>
          </w:p>
        </w:tc>
        <w:tc>
          <w:tcPr>
            <w:tcW w:w="1984" w:type="dxa"/>
          </w:tcPr>
          <w:p w14:paraId="186A82FC" w14:textId="165A3432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  <w:r w:rsidR="00E865B1"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492FC46E" w14:textId="1D910F0C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  <w:r w:rsidR="00E865B1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88F835B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4AF1A44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129535F7" w14:textId="77777777" w:rsidTr="0049477B">
        <w:tc>
          <w:tcPr>
            <w:tcW w:w="846" w:type="dxa"/>
          </w:tcPr>
          <w:p w14:paraId="7553640C" w14:textId="0143EDDF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5.2</w:t>
            </w:r>
          </w:p>
        </w:tc>
        <w:tc>
          <w:tcPr>
            <w:tcW w:w="1984" w:type="dxa"/>
          </w:tcPr>
          <w:p w14:paraId="1B3229DB" w14:textId="4A3BE6FF" w:rsidR="004602D7" w:rsidRDefault="005D34DE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  <w:r w:rsidR="00E865B1">
              <w:rPr>
                <w:lang w:eastAsia="zh-CN"/>
              </w:rPr>
              <w:t>Name</w:t>
            </w:r>
          </w:p>
        </w:tc>
        <w:tc>
          <w:tcPr>
            <w:tcW w:w="1985" w:type="dxa"/>
          </w:tcPr>
          <w:p w14:paraId="6E7C7605" w14:textId="36A51406" w:rsidR="004602D7" w:rsidRDefault="00BE7116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  <w:r w:rsidR="00E865B1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37C89840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585A199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E7116" w:rsidRPr="007B3787" w14:paraId="332FF4F1" w14:textId="77777777" w:rsidTr="0049477B">
        <w:tc>
          <w:tcPr>
            <w:tcW w:w="846" w:type="dxa"/>
          </w:tcPr>
          <w:p w14:paraId="2BBD4D9E" w14:textId="51D49F6F" w:rsidR="00BE7116" w:rsidRDefault="00BE7116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5.3</w:t>
            </w:r>
          </w:p>
        </w:tc>
        <w:tc>
          <w:tcPr>
            <w:tcW w:w="1984" w:type="dxa"/>
          </w:tcPr>
          <w:p w14:paraId="18577C45" w14:textId="6521CD29" w:rsidR="00BE7116" w:rsidRDefault="00BE7116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cityId</w:t>
            </w:r>
          </w:p>
        </w:tc>
        <w:tc>
          <w:tcPr>
            <w:tcW w:w="1985" w:type="dxa"/>
          </w:tcPr>
          <w:p w14:paraId="6F471CAF" w14:textId="62D5AA98" w:rsidR="00BE7116" w:rsidRDefault="005541D4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6245991" w14:textId="77777777" w:rsidR="00BE7116" w:rsidRPr="007B3787" w:rsidRDefault="00BE7116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B8CCA0C" w14:textId="77777777" w:rsidR="00BE7116" w:rsidRPr="007B3787" w:rsidRDefault="00BE7116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E7116" w:rsidRPr="007B3787" w14:paraId="4660DC17" w14:textId="77777777" w:rsidTr="0049477B">
        <w:tc>
          <w:tcPr>
            <w:tcW w:w="846" w:type="dxa"/>
          </w:tcPr>
          <w:p w14:paraId="492EDD39" w14:textId="0CE8411D" w:rsidR="00BE7116" w:rsidRDefault="00BE7116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5.4</w:t>
            </w:r>
          </w:p>
        </w:tc>
        <w:tc>
          <w:tcPr>
            <w:tcW w:w="1984" w:type="dxa"/>
          </w:tcPr>
          <w:p w14:paraId="25E9AC59" w14:textId="0974D287" w:rsidR="00BE7116" w:rsidRDefault="00BE7116" w:rsidP="00BE711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cityName</w:t>
            </w:r>
          </w:p>
        </w:tc>
        <w:tc>
          <w:tcPr>
            <w:tcW w:w="1985" w:type="dxa"/>
          </w:tcPr>
          <w:p w14:paraId="1085A79B" w14:textId="3B37C4FA" w:rsidR="00BE7116" w:rsidRDefault="005541D4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  <w:r w:rsidR="006C0493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727B8D8B" w14:textId="77777777" w:rsidR="00BE7116" w:rsidRPr="007B3787" w:rsidRDefault="00BE7116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8F1FC18" w14:textId="77777777" w:rsidR="00BE7116" w:rsidRPr="007B3787" w:rsidRDefault="00BE7116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39555D92" w14:textId="77777777" w:rsidTr="0049477B">
        <w:tc>
          <w:tcPr>
            <w:tcW w:w="846" w:type="dxa"/>
          </w:tcPr>
          <w:p w14:paraId="0C90681D" w14:textId="1AF386CE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1AF6DB35" w14:textId="5DFD5745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phoneNum</w:t>
            </w:r>
          </w:p>
        </w:tc>
        <w:tc>
          <w:tcPr>
            <w:tcW w:w="1985" w:type="dxa"/>
          </w:tcPr>
          <w:p w14:paraId="0B443C5A" w14:textId="103A7815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手机号码</w:t>
            </w:r>
          </w:p>
        </w:tc>
        <w:tc>
          <w:tcPr>
            <w:tcW w:w="1276" w:type="dxa"/>
          </w:tcPr>
          <w:p w14:paraId="53CBEFBB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1B8CB20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6BD83582" w14:textId="77777777" w:rsidTr="0049477B">
        <w:tc>
          <w:tcPr>
            <w:tcW w:w="846" w:type="dxa"/>
          </w:tcPr>
          <w:p w14:paraId="17B0A9F5" w14:textId="6089ACFE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984" w:type="dxa"/>
          </w:tcPr>
          <w:p w14:paraId="6F74EBA6" w14:textId="4ED82B2A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email</w:t>
            </w:r>
          </w:p>
        </w:tc>
        <w:tc>
          <w:tcPr>
            <w:tcW w:w="1985" w:type="dxa"/>
          </w:tcPr>
          <w:p w14:paraId="738142BA" w14:textId="2FDA2E6D" w:rsidR="004602D7" w:rsidRPr="00B7398A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电子邮箱</w:t>
            </w:r>
          </w:p>
        </w:tc>
        <w:tc>
          <w:tcPr>
            <w:tcW w:w="1276" w:type="dxa"/>
          </w:tcPr>
          <w:p w14:paraId="40E9CA7D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409ED0F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6A15E424" w14:textId="77777777" w:rsidTr="0049477B">
        <w:tc>
          <w:tcPr>
            <w:tcW w:w="846" w:type="dxa"/>
          </w:tcPr>
          <w:p w14:paraId="33F9ADA6" w14:textId="64DE20A1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984" w:type="dxa"/>
          </w:tcPr>
          <w:p w14:paraId="0C877C38" w14:textId="6E49186A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school</w:t>
            </w:r>
            <w:r w:rsidR="00273AF2">
              <w:rPr>
                <w:rFonts w:hint="eastAsia"/>
                <w:lang w:eastAsia="zh-CN"/>
              </w:rPr>
              <w:t>s</w:t>
            </w:r>
          </w:p>
        </w:tc>
        <w:tc>
          <w:tcPr>
            <w:tcW w:w="1985" w:type="dxa"/>
          </w:tcPr>
          <w:p w14:paraId="44B52BB0" w14:textId="1F0CA11D" w:rsidR="004602D7" w:rsidRPr="00B7398A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毕业院校</w:t>
            </w:r>
          </w:p>
        </w:tc>
        <w:tc>
          <w:tcPr>
            <w:tcW w:w="1276" w:type="dxa"/>
          </w:tcPr>
          <w:p w14:paraId="7559D361" w14:textId="2F89F599" w:rsidR="004602D7" w:rsidRPr="007B3787" w:rsidRDefault="007714C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120F2548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017F" w:rsidRPr="007B3787" w14:paraId="0E61214B" w14:textId="77777777" w:rsidTr="0049477B">
        <w:tc>
          <w:tcPr>
            <w:tcW w:w="846" w:type="dxa"/>
          </w:tcPr>
          <w:p w14:paraId="16E4B57C" w14:textId="3F46F2AB" w:rsidR="006F017F" w:rsidRDefault="006F017F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8.1</w:t>
            </w:r>
          </w:p>
        </w:tc>
        <w:tc>
          <w:tcPr>
            <w:tcW w:w="1984" w:type="dxa"/>
          </w:tcPr>
          <w:p w14:paraId="5F131B47" w14:textId="121682AA" w:rsidR="006F017F" w:rsidRDefault="00392420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7B0A6CB3" w14:textId="2B616C0D" w:rsidR="006F017F" w:rsidRPr="00B7398A" w:rsidRDefault="00392420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学校名称</w:t>
            </w:r>
          </w:p>
        </w:tc>
        <w:tc>
          <w:tcPr>
            <w:tcW w:w="1276" w:type="dxa"/>
          </w:tcPr>
          <w:p w14:paraId="59F8FD2C" w14:textId="77777777" w:rsidR="006F017F" w:rsidRPr="007B3787" w:rsidRDefault="006F017F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0155B6C" w14:textId="77777777" w:rsidR="006F017F" w:rsidRPr="007B3787" w:rsidRDefault="006F017F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73AF2" w:rsidRPr="007B3787" w14:paraId="6F597B3B" w14:textId="77777777" w:rsidTr="0049477B">
        <w:tc>
          <w:tcPr>
            <w:tcW w:w="846" w:type="dxa"/>
          </w:tcPr>
          <w:p w14:paraId="0D4CAF07" w14:textId="56D96D75" w:rsidR="00273AF2" w:rsidRDefault="00273AF2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8.2</w:t>
            </w:r>
          </w:p>
        </w:tc>
        <w:tc>
          <w:tcPr>
            <w:tcW w:w="1984" w:type="dxa"/>
          </w:tcPr>
          <w:p w14:paraId="51E364C7" w14:textId="00D4BBCB" w:rsidR="00273AF2" w:rsidRDefault="00EE44ED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duration</w:t>
            </w:r>
          </w:p>
        </w:tc>
        <w:tc>
          <w:tcPr>
            <w:tcW w:w="1985" w:type="dxa"/>
          </w:tcPr>
          <w:p w14:paraId="1B9DF9D7" w14:textId="4C5A70DD" w:rsidR="00273AF2" w:rsidRDefault="008A71D8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阶段</w:t>
            </w:r>
          </w:p>
        </w:tc>
        <w:tc>
          <w:tcPr>
            <w:tcW w:w="1276" w:type="dxa"/>
          </w:tcPr>
          <w:p w14:paraId="168674E4" w14:textId="77777777" w:rsidR="00273AF2" w:rsidRPr="007B3787" w:rsidRDefault="00273AF2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F3F02C1" w14:textId="77777777" w:rsidR="00273AF2" w:rsidRPr="007B3787" w:rsidRDefault="00273AF2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3CA2F9D6" w14:textId="77777777" w:rsidTr="0049477B">
        <w:tc>
          <w:tcPr>
            <w:tcW w:w="846" w:type="dxa"/>
          </w:tcPr>
          <w:p w14:paraId="23F68348" w14:textId="5357599D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9</w:t>
            </w:r>
          </w:p>
        </w:tc>
        <w:tc>
          <w:tcPr>
            <w:tcW w:w="1984" w:type="dxa"/>
          </w:tcPr>
          <w:p w14:paraId="4317317B" w14:textId="593522CE" w:rsidR="004602D7" w:rsidRDefault="00AD0509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</w:t>
            </w:r>
            <w:r>
              <w:rPr>
                <w:lang w:eastAsia="zh-CN"/>
              </w:rPr>
              <w:t>Experience</w:t>
            </w:r>
          </w:p>
        </w:tc>
        <w:tc>
          <w:tcPr>
            <w:tcW w:w="1985" w:type="dxa"/>
          </w:tcPr>
          <w:p w14:paraId="6BD20ABB" w14:textId="4B750ED6" w:rsidR="004602D7" w:rsidRPr="00B7398A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项目经验</w:t>
            </w:r>
          </w:p>
        </w:tc>
        <w:tc>
          <w:tcPr>
            <w:tcW w:w="1276" w:type="dxa"/>
          </w:tcPr>
          <w:p w14:paraId="73F299F9" w14:textId="3AA87925" w:rsidR="004602D7" w:rsidRPr="007B3787" w:rsidRDefault="007714C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D09D0FB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7993AB87" w14:textId="77777777" w:rsidTr="0049477B">
        <w:tc>
          <w:tcPr>
            <w:tcW w:w="846" w:type="dxa"/>
          </w:tcPr>
          <w:p w14:paraId="00B3B870" w14:textId="04E93CFF" w:rsidR="004602D7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9.1</w:t>
            </w:r>
          </w:p>
        </w:tc>
        <w:tc>
          <w:tcPr>
            <w:tcW w:w="1984" w:type="dxa"/>
          </w:tcPr>
          <w:p w14:paraId="09B742C9" w14:textId="3786E948" w:rsidR="004602D7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689BEEF" w14:textId="7C694D46" w:rsidR="004602D7" w:rsidRPr="00B7398A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7D6EB8B7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BB13D91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C32A8" w:rsidRPr="007B3787" w14:paraId="244575B7" w14:textId="77777777" w:rsidTr="0049477B">
        <w:tc>
          <w:tcPr>
            <w:tcW w:w="846" w:type="dxa"/>
          </w:tcPr>
          <w:p w14:paraId="52A2B41F" w14:textId="17C1C680" w:rsidR="00AC32A8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9.2</w:t>
            </w:r>
          </w:p>
        </w:tc>
        <w:tc>
          <w:tcPr>
            <w:tcW w:w="1984" w:type="dxa"/>
          </w:tcPr>
          <w:p w14:paraId="46E4DC5B" w14:textId="33B02615" w:rsidR="00AC32A8" w:rsidRDefault="008526D7" w:rsidP="008526D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1985" w:type="dxa"/>
          </w:tcPr>
          <w:p w14:paraId="54E679C1" w14:textId="50DFE8C3" w:rsidR="00AC32A8" w:rsidRPr="00B7398A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项</w:t>
            </w:r>
            <w:r w:rsidR="005E7288">
              <w:rPr>
                <w:lang w:eastAsia="zh-CN"/>
              </w:rPr>
              <w:t>目描述</w:t>
            </w:r>
          </w:p>
        </w:tc>
        <w:tc>
          <w:tcPr>
            <w:tcW w:w="1276" w:type="dxa"/>
          </w:tcPr>
          <w:p w14:paraId="28D9D421" w14:textId="77777777" w:rsidR="00AC32A8" w:rsidRPr="007B3787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7ABC8DC" w14:textId="77777777" w:rsidR="00AC32A8" w:rsidRPr="007B3787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45543" w:rsidRPr="007B3787" w14:paraId="255314A0" w14:textId="77777777" w:rsidTr="0049477B">
        <w:tc>
          <w:tcPr>
            <w:tcW w:w="846" w:type="dxa"/>
          </w:tcPr>
          <w:p w14:paraId="7AC774FD" w14:textId="7F4B11F7" w:rsidR="00E45543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984" w:type="dxa"/>
          </w:tcPr>
          <w:p w14:paraId="50E00D83" w14:textId="4A1F5B05" w:rsidR="00E45543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workExperience</w:t>
            </w:r>
          </w:p>
        </w:tc>
        <w:tc>
          <w:tcPr>
            <w:tcW w:w="1985" w:type="dxa"/>
          </w:tcPr>
          <w:p w14:paraId="3E734151" w14:textId="31498A53" w:rsidR="00E45543" w:rsidRPr="00B7398A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rFonts w:hint="cs"/>
                <w:lang w:eastAsia="zh-CN"/>
              </w:rPr>
              <w:t>工作经验</w:t>
            </w:r>
          </w:p>
        </w:tc>
        <w:tc>
          <w:tcPr>
            <w:tcW w:w="1276" w:type="dxa"/>
          </w:tcPr>
          <w:p w14:paraId="669D9B63" w14:textId="62B3AA13" w:rsidR="00E45543" w:rsidRPr="007B3787" w:rsidRDefault="007714C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475F126F" w14:textId="5B1552C7" w:rsidR="00E45543" w:rsidRPr="007B3787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公司名字</w:t>
            </w:r>
          </w:p>
        </w:tc>
      </w:tr>
      <w:tr w:rsidR="00035E6F" w:rsidRPr="007B3787" w14:paraId="12CCE4CA" w14:textId="77777777" w:rsidTr="0049477B">
        <w:tc>
          <w:tcPr>
            <w:tcW w:w="846" w:type="dxa"/>
          </w:tcPr>
          <w:p w14:paraId="639DBB6B" w14:textId="5971E6DC" w:rsidR="00035E6F" w:rsidRDefault="00035E6F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10.1</w:t>
            </w:r>
          </w:p>
        </w:tc>
        <w:tc>
          <w:tcPr>
            <w:tcW w:w="1984" w:type="dxa"/>
          </w:tcPr>
          <w:p w14:paraId="352BE6C4" w14:textId="79DDB229" w:rsidR="00035E6F" w:rsidRDefault="008B292A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n</w:t>
            </w:r>
            <w:r w:rsidR="00035E6F">
              <w:rPr>
                <w:lang w:eastAsia="zh-CN"/>
              </w:rPr>
              <w:t>ame</w:t>
            </w:r>
          </w:p>
        </w:tc>
        <w:tc>
          <w:tcPr>
            <w:tcW w:w="1985" w:type="dxa"/>
          </w:tcPr>
          <w:p w14:paraId="7040C072" w14:textId="036A6E8E" w:rsidR="00035E6F" w:rsidRPr="00B7398A" w:rsidRDefault="00035E6F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公司名称</w:t>
            </w:r>
          </w:p>
        </w:tc>
        <w:tc>
          <w:tcPr>
            <w:tcW w:w="1276" w:type="dxa"/>
          </w:tcPr>
          <w:p w14:paraId="7F23CE0C" w14:textId="77777777" w:rsidR="00035E6F" w:rsidRDefault="00035E6F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BA48D49" w14:textId="77777777" w:rsidR="00035E6F" w:rsidRDefault="00035E6F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556A4" w:rsidRPr="007B3787" w14:paraId="1FDA43F6" w14:textId="77777777" w:rsidTr="0049477B">
        <w:tc>
          <w:tcPr>
            <w:tcW w:w="846" w:type="dxa"/>
          </w:tcPr>
          <w:p w14:paraId="04F426B3" w14:textId="136DEC0B" w:rsidR="00A556A4" w:rsidRDefault="00A556A4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10.2</w:t>
            </w:r>
          </w:p>
        </w:tc>
        <w:tc>
          <w:tcPr>
            <w:tcW w:w="1984" w:type="dxa"/>
          </w:tcPr>
          <w:p w14:paraId="257D61B1" w14:textId="7A2C10FA" w:rsidR="00A556A4" w:rsidRDefault="007C418E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duration</w:t>
            </w:r>
          </w:p>
        </w:tc>
        <w:tc>
          <w:tcPr>
            <w:tcW w:w="1985" w:type="dxa"/>
          </w:tcPr>
          <w:p w14:paraId="561993C6" w14:textId="54AE516F" w:rsidR="00A556A4" w:rsidRDefault="00A556A4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入</w:t>
            </w:r>
            <w:r w:rsidR="009D0F26">
              <w:rPr>
                <w:rFonts w:hint="eastAsia"/>
                <w:lang w:eastAsia="zh-CN"/>
              </w:rPr>
              <w:t>/</w:t>
            </w:r>
            <w:r w:rsidR="009D0F26">
              <w:rPr>
                <w:rFonts w:hint="eastAsia"/>
                <w:lang w:eastAsia="zh-CN"/>
              </w:rPr>
              <w:t>离</w:t>
            </w:r>
            <w:r>
              <w:rPr>
                <w:rFonts w:hint="cs"/>
                <w:lang w:eastAsia="zh-CN"/>
              </w:rPr>
              <w:t>职时间</w:t>
            </w:r>
          </w:p>
        </w:tc>
        <w:tc>
          <w:tcPr>
            <w:tcW w:w="1276" w:type="dxa"/>
          </w:tcPr>
          <w:p w14:paraId="2E46EFEB" w14:textId="1583D384" w:rsidR="00A556A4" w:rsidRDefault="002E64FA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26ECDCE" w14:textId="77777777" w:rsidR="00A556A4" w:rsidRDefault="00A556A4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45543" w:rsidRPr="007B3787" w14:paraId="52B948E2" w14:textId="77777777" w:rsidTr="0049477B">
        <w:tc>
          <w:tcPr>
            <w:tcW w:w="846" w:type="dxa"/>
          </w:tcPr>
          <w:p w14:paraId="0041F158" w14:textId="5C158BC9" w:rsidR="00E45543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984" w:type="dxa"/>
          </w:tcPr>
          <w:p w14:paraId="7CD473BD" w14:textId="25632EF4" w:rsidR="00E45543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</w:p>
        </w:tc>
        <w:tc>
          <w:tcPr>
            <w:tcW w:w="1985" w:type="dxa"/>
          </w:tcPr>
          <w:p w14:paraId="7D691165" w14:textId="690D10F8" w:rsidR="00E45543" w:rsidRPr="00B7398A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rFonts w:hint="cs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42CD41F5" w14:textId="77777777" w:rsidR="00E45543" w:rsidRPr="007B3787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7682DFE" w14:textId="77777777" w:rsidR="00E45543" w:rsidRPr="007B3787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5063D" w:rsidRPr="007B3787" w14:paraId="749B0CF9" w14:textId="77777777" w:rsidTr="0049477B">
        <w:tc>
          <w:tcPr>
            <w:tcW w:w="846" w:type="dxa"/>
          </w:tcPr>
          <w:p w14:paraId="37AF0211" w14:textId="7B4DAC48" w:rsidR="0045063D" w:rsidRDefault="0045063D" w:rsidP="00561273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11.1</w:t>
            </w:r>
          </w:p>
        </w:tc>
        <w:tc>
          <w:tcPr>
            <w:tcW w:w="1984" w:type="dxa"/>
          </w:tcPr>
          <w:p w14:paraId="4FEF0D22" w14:textId="6DD741DC" w:rsidR="0045063D" w:rsidRDefault="0045063D" w:rsidP="00561273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985" w:type="dxa"/>
          </w:tcPr>
          <w:p w14:paraId="20D7ABB8" w14:textId="20301E16" w:rsidR="0045063D" w:rsidRPr="00B7398A" w:rsidRDefault="0045063D" w:rsidP="00561273">
            <w:pPr>
              <w:spacing w:line="360" w:lineRule="auto"/>
              <w:jc w:val="left"/>
              <w:rPr>
                <w:rFonts w:hint="cs"/>
                <w:lang w:eastAsia="zh-CN"/>
              </w:rPr>
            </w:pPr>
            <w:r w:rsidRPr="00B7398A">
              <w:rPr>
                <w:rFonts w:hint="cs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0CE36792" w14:textId="77777777" w:rsidR="0045063D" w:rsidRPr="007B3787" w:rsidRDefault="0045063D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B090896" w14:textId="77777777" w:rsidR="0045063D" w:rsidRPr="007B3787" w:rsidRDefault="0045063D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5063D" w:rsidRPr="007B3787" w14:paraId="523725B4" w14:textId="77777777" w:rsidTr="0049477B">
        <w:tc>
          <w:tcPr>
            <w:tcW w:w="846" w:type="dxa"/>
          </w:tcPr>
          <w:p w14:paraId="148C7256" w14:textId="28AE52B1" w:rsidR="0045063D" w:rsidRDefault="0045063D" w:rsidP="00561273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11.2</w:t>
            </w:r>
          </w:p>
        </w:tc>
        <w:tc>
          <w:tcPr>
            <w:tcW w:w="1984" w:type="dxa"/>
          </w:tcPr>
          <w:p w14:paraId="6B0AFA32" w14:textId="42A72425" w:rsidR="0045063D" w:rsidRDefault="0045063D" w:rsidP="00561273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roleName</w:t>
            </w:r>
          </w:p>
        </w:tc>
        <w:tc>
          <w:tcPr>
            <w:tcW w:w="1985" w:type="dxa"/>
          </w:tcPr>
          <w:p w14:paraId="1F2D4FC5" w14:textId="7D937FD0" w:rsidR="0045063D" w:rsidRPr="00B7398A" w:rsidRDefault="0045063D" w:rsidP="00561273">
            <w:pPr>
              <w:spacing w:line="360" w:lineRule="auto"/>
              <w:jc w:val="left"/>
              <w:rPr>
                <w:rFonts w:hint="cs"/>
                <w:lang w:eastAsia="zh-CN"/>
              </w:rPr>
            </w:pPr>
            <w:r w:rsidRPr="00B7398A">
              <w:rPr>
                <w:rFonts w:hint="cs"/>
                <w:lang w:eastAsia="zh-CN"/>
              </w:rPr>
              <w:t>角色</w:t>
            </w:r>
            <w:r>
              <w:rPr>
                <w:rFonts w:hint="cs"/>
                <w:lang w:eastAsia="zh-CN"/>
              </w:rPr>
              <w:t>名称</w:t>
            </w:r>
            <w:bookmarkStart w:id="129" w:name="_GoBack"/>
            <w:bookmarkEnd w:id="129"/>
          </w:p>
        </w:tc>
        <w:tc>
          <w:tcPr>
            <w:tcW w:w="1276" w:type="dxa"/>
          </w:tcPr>
          <w:p w14:paraId="2859F8EE" w14:textId="77777777" w:rsidR="0045063D" w:rsidRPr="007B3787" w:rsidRDefault="0045063D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EAF9D6D" w14:textId="77777777" w:rsidR="0045063D" w:rsidRPr="007B3787" w:rsidRDefault="0045063D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B05F155" w14:textId="77777777" w:rsidR="00E70801" w:rsidRDefault="00E70801" w:rsidP="00E70801">
      <w:pPr>
        <w:spacing w:line="360" w:lineRule="auto"/>
        <w:jc w:val="left"/>
        <w:rPr>
          <w:lang w:eastAsia="zh-CN"/>
        </w:rPr>
      </w:pPr>
    </w:p>
    <w:p w14:paraId="022D5759" w14:textId="2F6BF1EF" w:rsidR="00AB5EE5" w:rsidRPr="00711029" w:rsidRDefault="00AB5EE5" w:rsidP="00AB5EE5">
      <w:pPr>
        <w:pStyle w:val="2"/>
        <w:numPr>
          <w:ilvl w:val="0"/>
          <w:numId w:val="34"/>
        </w:numPr>
        <w:rPr>
          <w:lang w:eastAsia="zh-CN"/>
        </w:rPr>
      </w:pPr>
      <w:bookmarkStart w:id="130" w:name="_Toc422073275"/>
      <w:r>
        <w:rPr>
          <w:lang w:eastAsia="zh-CN"/>
        </w:rPr>
        <w:t>更新基本信息</w:t>
      </w:r>
      <w:bookmarkEnd w:id="130"/>
    </w:p>
    <w:p w14:paraId="207C9E37" w14:textId="77777777" w:rsidR="00AB5EE5" w:rsidRDefault="00AB5EE5" w:rsidP="00AB5EE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7CE7641" w14:textId="77777777" w:rsidR="00AB5EE5" w:rsidRPr="00AC572E" w:rsidRDefault="00AB5EE5" w:rsidP="00AB5EE5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769B7706" w14:textId="4E0B61C8" w:rsidR="00AB5EE5" w:rsidRPr="007B3787" w:rsidRDefault="005565BC" w:rsidP="00AB5EE5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</w:t>
      </w:r>
      <w:r w:rsidR="00AB5EE5">
        <w:rPr>
          <w:rFonts w:hint="eastAsia"/>
          <w:lang w:eastAsia="zh-CN"/>
        </w:rPr>
        <w:t>“我的”</w:t>
      </w:r>
      <w:r w:rsidR="009835B1">
        <w:rPr>
          <w:rFonts w:hint="eastAsia"/>
          <w:lang w:eastAsia="zh-CN"/>
        </w:rPr>
        <w:t>基本信息</w:t>
      </w:r>
      <w:r w:rsidR="007A5DAD">
        <w:rPr>
          <w:rFonts w:hint="eastAsia"/>
          <w:lang w:eastAsia="zh-CN"/>
        </w:rPr>
        <w:t>，</w:t>
      </w:r>
      <w:r w:rsidR="004D3AAB">
        <w:rPr>
          <w:rFonts w:hint="eastAsia"/>
          <w:lang w:eastAsia="zh-CN"/>
        </w:rPr>
        <w:t>包括昵称，性别，出生日期，所在地区，手机号码，电子邮箱</w:t>
      </w:r>
    </w:p>
    <w:p w14:paraId="45321219" w14:textId="77777777" w:rsidR="00AB5EE5" w:rsidRDefault="00AB5EE5" w:rsidP="00AB5EE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CED18BB" w14:textId="321F1538" w:rsidR="00AB5EE5" w:rsidRDefault="00AB5EE5" w:rsidP="00AB5EE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E24B7F">
        <w:rPr>
          <w:rFonts w:hint="eastAsia"/>
          <w:lang w:eastAsia="zh-CN"/>
        </w:rPr>
        <w:t>updateInfo</w:t>
      </w:r>
    </w:p>
    <w:p w14:paraId="4C780101" w14:textId="77777777" w:rsidR="00B7398A" w:rsidRPr="00AC572E" w:rsidRDefault="00B7398A" w:rsidP="00B7398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B7398A" w:rsidRPr="007B3787" w14:paraId="14ED9956" w14:textId="77777777" w:rsidTr="0049477B">
        <w:tc>
          <w:tcPr>
            <w:tcW w:w="704" w:type="dxa"/>
          </w:tcPr>
          <w:p w14:paraId="32CB69DE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0A92FB5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598063A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4339FE3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B897F82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7398A" w:rsidRPr="007B3787" w14:paraId="5C62B9CC" w14:textId="77777777" w:rsidTr="0049477B">
        <w:tc>
          <w:tcPr>
            <w:tcW w:w="704" w:type="dxa"/>
          </w:tcPr>
          <w:p w14:paraId="7A203C80" w14:textId="77777777" w:rsidR="00B7398A" w:rsidRPr="007B3787" w:rsidRDefault="00B7398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1BDE68C" w14:textId="77777777" w:rsidR="00B7398A" w:rsidRPr="007B3787" w:rsidRDefault="00B7398A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D426001" w14:textId="77777777" w:rsidR="00B7398A" w:rsidRPr="007B3787" w:rsidRDefault="00B7398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6669C35A" w14:textId="77777777" w:rsidR="00B7398A" w:rsidRPr="007B3787" w:rsidRDefault="00B7398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2784E5B" w14:textId="77777777" w:rsidR="00B7398A" w:rsidRPr="007B3787" w:rsidRDefault="00B7398A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B60D68" w:rsidRPr="007B3787" w14:paraId="50B10837" w14:textId="77777777" w:rsidTr="0049477B">
        <w:tc>
          <w:tcPr>
            <w:tcW w:w="704" w:type="dxa"/>
          </w:tcPr>
          <w:p w14:paraId="45007BD6" w14:textId="5BBA3D83" w:rsidR="00B60D68" w:rsidRPr="007B3787" w:rsidRDefault="00B60D68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E9B975C" w14:textId="15CFCF13" w:rsidR="00B60D68" w:rsidRPr="007B3787" w:rsidRDefault="00D91E9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985" w:type="dxa"/>
          </w:tcPr>
          <w:p w14:paraId="720A7D5C" w14:textId="775B52BA" w:rsidR="00B60D68" w:rsidRPr="007B3787" w:rsidRDefault="00B60D68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7782391" w14:textId="77777777" w:rsidR="00B60D68" w:rsidRPr="007B3787" w:rsidRDefault="00B60D6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6F92FF0" w14:textId="77777777" w:rsidR="00B60D68" w:rsidRPr="007B3787" w:rsidRDefault="00B60D68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B60D68" w:rsidRPr="007B3787" w14:paraId="2DF64751" w14:textId="77777777" w:rsidTr="00B60D6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7D504" w14:textId="5B57D74B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3DD82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  <w:r w:rsidRPr="00B7398A">
              <w:rPr>
                <w:lang w:eastAsia="zh-CN"/>
              </w:rPr>
              <w:t>avatarUrl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5A303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B7B51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68201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</w:tr>
      <w:tr w:rsidR="00B60D68" w:rsidRPr="007B3787" w14:paraId="085C525C" w14:textId="77777777" w:rsidTr="00B60D6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AB7EE" w14:textId="050C3835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F0692" w14:textId="269BB6BB" w:rsidR="00B60D68" w:rsidRPr="007B3787" w:rsidRDefault="00DE0D16" w:rsidP="00B60D68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nick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BD21A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昵称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7F8BB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DC3C5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</w:tr>
      <w:tr w:rsidR="00B60D68" w:rsidRPr="007B3787" w14:paraId="2EFF0021" w14:textId="77777777" w:rsidTr="00B60D6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04399" w14:textId="436F6072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E3CEB" w14:textId="77777777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gender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3D245" w14:textId="77777777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性别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6852B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FB63D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</w:tr>
      <w:tr w:rsidR="00B60D68" w:rsidRPr="007B3787" w14:paraId="3B558ACA" w14:textId="77777777" w:rsidTr="00B60D6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4ADC9" w14:textId="326F6609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BA98C" w14:textId="77777777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birth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43C2B" w14:textId="77777777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出生日期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53570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FA7D0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</w:tr>
      <w:tr w:rsidR="00C53D7F" w:rsidRPr="007B3787" w14:paraId="53B64E03" w14:textId="77777777" w:rsidTr="00C53D7F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7733F" w14:textId="7F53E7AB" w:rsidR="00C53D7F" w:rsidRDefault="0001239F" w:rsidP="00C53D7F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D32EB" w14:textId="3712F26B" w:rsidR="00C53D7F" w:rsidRDefault="00C53D7F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  <w:r w:rsidR="0072682A">
              <w:rPr>
                <w:lang w:eastAsia="zh-CN"/>
              </w:rPr>
              <w:t>Id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744F3" w14:textId="6CEAD70C" w:rsidR="00C53D7F" w:rsidRDefault="00C53D7F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  <w:r w:rsidR="0072682A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D077A" w14:textId="77777777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4AE10" w14:textId="0227A1B8" w:rsidR="00C53D7F" w:rsidRPr="007B3787" w:rsidRDefault="0029549C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C53D7F" w:rsidRPr="007B3787" w14:paraId="64649933" w14:textId="77777777" w:rsidTr="00C53D7F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BBDC2" w14:textId="1B3BBE60" w:rsidR="00C53D7F" w:rsidRDefault="0001239F" w:rsidP="00C53D7F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7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B67D5" w14:textId="0848E1F2" w:rsidR="00C53D7F" w:rsidRDefault="0029549C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  <w:r w:rsidR="0072682A">
              <w:rPr>
                <w:lang w:eastAsia="zh-CN"/>
              </w:rPr>
              <w:t>Id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B449A" w14:textId="77777777" w:rsidR="00C53D7F" w:rsidRDefault="00C53D7F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382EA" w14:textId="77777777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222FA" w14:textId="4573CE09" w:rsidR="00C53D7F" w:rsidRPr="007B3787" w:rsidRDefault="0029549C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C53D7F" w:rsidRPr="007B3787" w14:paraId="45C2DDC4" w14:textId="77777777" w:rsidTr="00C53D7F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0DC87" w14:textId="3A4F0441" w:rsidR="00C53D7F" w:rsidRDefault="0001239F" w:rsidP="00C53D7F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912DE" w14:textId="77777777" w:rsidR="00C53D7F" w:rsidRDefault="00C53D7F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phoneNum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590BC" w14:textId="77777777" w:rsidR="00C53D7F" w:rsidRDefault="00C53D7F" w:rsidP="00C53D7F">
            <w:pPr>
              <w:spacing w:line="360" w:lineRule="auto"/>
              <w:rPr>
                <w:lang w:eastAsia="zh-CN"/>
              </w:rPr>
            </w:pPr>
            <w:r w:rsidRPr="00B7398A">
              <w:rPr>
                <w:lang w:eastAsia="zh-CN"/>
              </w:rPr>
              <w:t>手机号码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E5E14" w14:textId="77777777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C00AD" w14:textId="77777777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</w:tr>
      <w:tr w:rsidR="00C53D7F" w:rsidRPr="007B3787" w14:paraId="1414E1EA" w14:textId="77777777" w:rsidTr="00C53D7F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277DA" w14:textId="648AAC07" w:rsidR="00C53D7F" w:rsidRDefault="0001239F" w:rsidP="00C53D7F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9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CC342" w14:textId="77777777" w:rsidR="00C53D7F" w:rsidRDefault="00C53D7F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email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B8561" w14:textId="77777777" w:rsidR="00C53D7F" w:rsidRPr="00B7398A" w:rsidRDefault="00C53D7F" w:rsidP="00C53D7F">
            <w:pPr>
              <w:spacing w:line="360" w:lineRule="auto"/>
              <w:rPr>
                <w:lang w:eastAsia="zh-CN"/>
              </w:rPr>
            </w:pPr>
            <w:r w:rsidRPr="00B7398A">
              <w:rPr>
                <w:lang w:eastAsia="zh-CN"/>
              </w:rPr>
              <w:t>电子邮箱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8C23E" w14:textId="77777777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07C7E" w14:textId="77777777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</w:tr>
    </w:tbl>
    <w:p w14:paraId="527E9E8D" w14:textId="77777777" w:rsidR="00B7398A" w:rsidRDefault="00B7398A" w:rsidP="00B7398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B7398A" w:rsidRPr="007B3787" w14:paraId="4F3F6763" w14:textId="77777777" w:rsidTr="0049477B">
        <w:tc>
          <w:tcPr>
            <w:tcW w:w="846" w:type="dxa"/>
          </w:tcPr>
          <w:p w14:paraId="5E957717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7068E77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1942E4B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CC0BC86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90D533F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15761" w:rsidRPr="007B3787" w14:paraId="466B81E0" w14:textId="77777777" w:rsidTr="0049477B">
        <w:tc>
          <w:tcPr>
            <w:tcW w:w="846" w:type="dxa"/>
          </w:tcPr>
          <w:p w14:paraId="4E6E1017" w14:textId="77777777" w:rsidR="00115761" w:rsidRPr="007B3787" w:rsidRDefault="00115761" w:rsidP="0011576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F6C1500" w14:textId="5C8A3875" w:rsidR="00115761" w:rsidRPr="007B3787" w:rsidRDefault="00115761" w:rsidP="0011576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updated</w:t>
            </w:r>
          </w:p>
        </w:tc>
        <w:tc>
          <w:tcPr>
            <w:tcW w:w="1985" w:type="dxa"/>
          </w:tcPr>
          <w:p w14:paraId="206E8841" w14:textId="5CB857CB" w:rsidR="00115761" w:rsidRPr="007B3787" w:rsidRDefault="00115761" w:rsidP="0011576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B6DE4C7" w14:textId="3C27D559" w:rsidR="00115761" w:rsidRPr="007B3787" w:rsidRDefault="00115761" w:rsidP="0011576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1EE84DA" w14:textId="389E8727" w:rsidR="00115761" w:rsidRPr="007B3787" w:rsidRDefault="00115761" w:rsidP="0011576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4E7EC5" w:rsidRPr="007B3787" w14:paraId="4D49A9E0" w14:textId="77777777" w:rsidTr="0049477B">
        <w:tc>
          <w:tcPr>
            <w:tcW w:w="846" w:type="dxa"/>
          </w:tcPr>
          <w:p w14:paraId="1BA57A70" w14:textId="1E06D550" w:rsidR="004E7EC5" w:rsidRDefault="004E7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3656D43C" w14:textId="073216DD" w:rsidR="004E7EC5" w:rsidRDefault="004E7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3C18C874" w14:textId="11FECE1D" w:rsidR="004E7EC5" w:rsidRDefault="004E7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 w:rsidR="00C443C0">
              <w:rPr>
                <w:rFonts w:hint="eastAsia"/>
                <w:lang w:eastAsia="zh-CN"/>
              </w:rPr>
              <w:t>/</w:t>
            </w:r>
            <w:r w:rsidR="00C443C0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DCEEEFF" w14:textId="0A6BDFB2" w:rsidR="004E7EC5" w:rsidRDefault="00ED0B4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6B372D9" w14:textId="77777777" w:rsidR="004E7EC5" w:rsidRDefault="004E7EC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A5278" w:rsidRPr="007B3787" w14:paraId="627D29D9" w14:textId="77777777" w:rsidTr="0049477B">
        <w:tc>
          <w:tcPr>
            <w:tcW w:w="846" w:type="dxa"/>
          </w:tcPr>
          <w:p w14:paraId="2E336EBB" w14:textId="76BB4B3C" w:rsidR="00CA5278" w:rsidRDefault="00CA527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062BD2A1" w14:textId="0A424219" w:rsidR="00CA5278" w:rsidRDefault="00CA527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account</w:t>
            </w:r>
          </w:p>
        </w:tc>
        <w:tc>
          <w:tcPr>
            <w:tcW w:w="1985" w:type="dxa"/>
          </w:tcPr>
          <w:p w14:paraId="5A3C2408" w14:textId="18967250" w:rsidR="00CA5278" w:rsidRDefault="00CA527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用户账户</w:t>
            </w:r>
          </w:p>
        </w:tc>
        <w:tc>
          <w:tcPr>
            <w:tcW w:w="1276" w:type="dxa"/>
          </w:tcPr>
          <w:p w14:paraId="503F33ED" w14:textId="77777777" w:rsidR="00CA5278" w:rsidRDefault="00CA527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3B7EFF4" w14:textId="77777777" w:rsidR="00CA5278" w:rsidRDefault="00CA527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A3B0E80" w14:textId="77777777" w:rsidR="00AB5EE5" w:rsidRDefault="00AB5EE5" w:rsidP="00AB5EE5">
      <w:pPr>
        <w:spacing w:line="360" w:lineRule="auto"/>
        <w:jc w:val="left"/>
        <w:rPr>
          <w:lang w:eastAsia="zh-CN"/>
        </w:rPr>
      </w:pPr>
    </w:p>
    <w:p w14:paraId="1E1E1901" w14:textId="642BDB9D" w:rsidR="002B28DA" w:rsidRPr="00711029" w:rsidRDefault="002B28DA" w:rsidP="002B28DA">
      <w:pPr>
        <w:pStyle w:val="2"/>
        <w:numPr>
          <w:ilvl w:val="0"/>
          <w:numId w:val="34"/>
        </w:numPr>
        <w:rPr>
          <w:lang w:eastAsia="zh-CN"/>
        </w:rPr>
      </w:pPr>
      <w:bookmarkStart w:id="131" w:name="_Toc422073276"/>
      <w:r>
        <w:rPr>
          <w:lang w:eastAsia="zh-CN"/>
        </w:rPr>
        <w:t>添加</w:t>
      </w:r>
      <w:r w:rsidR="00B43D47">
        <w:rPr>
          <w:lang w:eastAsia="zh-CN"/>
        </w:rPr>
        <w:t>学校经历</w:t>
      </w:r>
    </w:p>
    <w:p w14:paraId="03B1EF38" w14:textId="77777777" w:rsidR="002B28DA" w:rsidRDefault="002B28DA" w:rsidP="002B28D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C32DF21" w14:textId="77777777" w:rsidR="002B28DA" w:rsidRPr="00AC572E" w:rsidRDefault="002B28DA" w:rsidP="002B28DA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26A6E023" w14:textId="77777777" w:rsidR="002B28DA" w:rsidRPr="007B3787" w:rsidRDefault="002B28DA" w:rsidP="002B28DA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更新“我的”项目经验的基本信息，项目名称，项目描述。</w:t>
      </w:r>
      <w:r w:rsidRPr="007B3787">
        <w:rPr>
          <w:lang w:eastAsia="zh-CN"/>
        </w:rPr>
        <w:t xml:space="preserve"> </w:t>
      </w:r>
    </w:p>
    <w:p w14:paraId="6AF16ED0" w14:textId="77777777" w:rsidR="002B28DA" w:rsidRDefault="002B28DA" w:rsidP="002B28D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B350212" w14:textId="68558845" w:rsidR="002B28DA" w:rsidRDefault="002B28DA" w:rsidP="002B28D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>
        <w:rPr>
          <w:rFonts w:hint="eastAsia"/>
          <w:lang w:eastAsia="zh-CN"/>
        </w:rPr>
        <w:t>add</w:t>
      </w:r>
      <w:r w:rsidR="006D6793">
        <w:rPr>
          <w:rFonts w:hint="eastAsia"/>
          <w:lang w:eastAsia="zh-CN"/>
        </w:rPr>
        <w:t>School</w:t>
      </w:r>
      <w:r>
        <w:rPr>
          <w:rFonts w:hint="eastAsia"/>
          <w:lang w:eastAsia="zh-CN"/>
        </w:rPr>
        <w:t>Experience</w:t>
      </w:r>
    </w:p>
    <w:p w14:paraId="4B9D4494" w14:textId="77777777" w:rsidR="002B28DA" w:rsidRPr="00AC572E" w:rsidRDefault="002B28DA" w:rsidP="002B28D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2B28DA" w:rsidRPr="007B3787" w14:paraId="2D1D0437" w14:textId="77777777" w:rsidTr="00F6221C">
        <w:tc>
          <w:tcPr>
            <w:tcW w:w="704" w:type="dxa"/>
          </w:tcPr>
          <w:p w14:paraId="6B5CCC03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20B7EA8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E06DEB3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89A79E8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9437CF0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B28DA" w:rsidRPr="007B3787" w14:paraId="740E6498" w14:textId="77777777" w:rsidTr="00F6221C">
        <w:tc>
          <w:tcPr>
            <w:tcW w:w="704" w:type="dxa"/>
          </w:tcPr>
          <w:p w14:paraId="4D3783BA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65C556ED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EA4B290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6F6330CD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B54174B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</w:tr>
      <w:tr w:rsidR="002B28DA" w:rsidRPr="007B3787" w14:paraId="00CB6DE3" w14:textId="77777777" w:rsidTr="00F6221C">
        <w:tc>
          <w:tcPr>
            <w:tcW w:w="704" w:type="dxa"/>
          </w:tcPr>
          <w:p w14:paraId="2F1B42DE" w14:textId="5544D8F6" w:rsidR="002B28DA" w:rsidRDefault="000451B0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3E100F6" w14:textId="02FB94E5" w:rsidR="002B28DA" w:rsidRDefault="00956788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schoolName</w:t>
            </w:r>
          </w:p>
        </w:tc>
        <w:tc>
          <w:tcPr>
            <w:tcW w:w="1985" w:type="dxa"/>
          </w:tcPr>
          <w:p w14:paraId="29EEADB1" w14:textId="4D37F7E6" w:rsidR="002B28DA" w:rsidRDefault="00CA7633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学校</w:t>
            </w:r>
            <w:r w:rsidR="002B28DA"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448A2E5A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420FE60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</w:tr>
      <w:tr w:rsidR="002B28DA" w:rsidRPr="007B3787" w14:paraId="68B3E843" w14:textId="77777777" w:rsidTr="00F6221C">
        <w:tc>
          <w:tcPr>
            <w:tcW w:w="704" w:type="dxa"/>
          </w:tcPr>
          <w:p w14:paraId="17435C1C" w14:textId="4DBC7FF1" w:rsidR="002B28DA" w:rsidRDefault="000451B0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0E314BF5" w14:textId="7B8EBB22" w:rsidR="002B28DA" w:rsidRDefault="00C74252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duration</w:t>
            </w:r>
          </w:p>
        </w:tc>
        <w:tc>
          <w:tcPr>
            <w:tcW w:w="1985" w:type="dxa"/>
          </w:tcPr>
          <w:p w14:paraId="143BB44F" w14:textId="246AC5E3" w:rsidR="002B28DA" w:rsidRDefault="00FC44ED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阶段</w:t>
            </w:r>
          </w:p>
        </w:tc>
        <w:tc>
          <w:tcPr>
            <w:tcW w:w="1276" w:type="dxa"/>
          </w:tcPr>
          <w:p w14:paraId="518102AB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D5032A6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</w:tr>
    </w:tbl>
    <w:p w14:paraId="58E24A00" w14:textId="77777777" w:rsidR="002B28DA" w:rsidRDefault="002B28DA" w:rsidP="002B28D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2B28DA" w:rsidRPr="007B3787" w14:paraId="1749863C" w14:textId="77777777" w:rsidTr="00F6221C">
        <w:tc>
          <w:tcPr>
            <w:tcW w:w="846" w:type="dxa"/>
          </w:tcPr>
          <w:p w14:paraId="7C3DBEE8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7D1D379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7AAB945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B9296FB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1B71264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B28DA" w:rsidRPr="007B3787" w14:paraId="56A38E4B" w14:textId="77777777" w:rsidTr="00F6221C">
        <w:tc>
          <w:tcPr>
            <w:tcW w:w="846" w:type="dxa"/>
          </w:tcPr>
          <w:p w14:paraId="7AAF61AB" w14:textId="77777777" w:rsidR="002B28DA" w:rsidRPr="007B3787" w:rsidRDefault="002B28DA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542CDF7" w14:textId="77777777" w:rsidR="002B28DA" w:rsidRPr="007B3787" w:rsidRDefault="002B28DA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</w:tcPr>
          <w:p w14:paraId="5EE4457C" w14:textId="77777777" w:rsidR="002B28DA" w:rsidRPr="007B3787" w:rsidRDefault="002B28DA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</w:p>
        </w:tc>
        <w:tc>
          <w:tcPr>
            <w:tcW w:w="1276" w:type="dxa"/>
          </w:tcPr>
          <w:p w14:paraId="764A8E32" w14:textId="77777777" w:rsidR="002B28DA" w:rsidRPr="007B3787" w:rsidRDefault="002B28DA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253E0070" w14:textId="77777777" w:rsidR="002B28DA" w:rsidRPr="007B3787" w:rsidRDefault="002B28DA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5776C2" w:rsidRPr="007B3787" w14:paraId="43191A57" w14:textId="77777777" w:rsidTr="00F6221C">
        <w:tc>
          <w:tcPr>
            <w:tcW w:w="846" w:type="dxa"/>
          </w:tcPr>
          <w:p w14:paraId="4CFDD184" w14:textId="351451A0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405B9BC1" w14:textId="678C2EAE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15731D0C" w14:textId="77777777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C2E1858" w14:textId="77777777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F68D0A6" w14:textId="77777777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776C2" w:rsidRPr="007B3787" w14:paraId="6C839711" w14:textId="77777777" w:rsidTr="00F6221C">
        <w:tc>
          <w:tcPr>
            <w:tcW w:w="846" w:type="dxa"/>
          </w:tcPr>
          <w:p w14:paraId="01D9EAAF" w14:textId="0F47644F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200CE96F" w14:textId="7FADDE2A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schoolId</w:t>
            </w:r>
          </w:p>
        </w:tc>
        <w:tc>
          <w:tcPr>
            <w:tcW w:w="1985" w:type="dxa"/>
          </w:tcPr>
          <w:p w14:paraId="2A640119" w14:textId="09A9BBD1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学校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98AE848" w14:textId="77777777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0FE07F2" w14:textId="77777777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B96C9A2" w14:textId="77777777" w:rsidR="002B28DA" w:rsidRDefault="002B28DA" w:rsidP="002B28DA">
      <w:pPr>
        <w:spacing w:line="360" w:lineRule="auto"/>
        <w:jc w:val="left"/>
        <w:rPr>
          <w:lang w:eastAsia="zh-CN"/>
        </w:rPr>
      </w:pPr>
    </w:p>
    <w:p w14:paraId="4FE2330A" w14:textId="4B80EA83" w:rsidR="00DF033F" w:rsidRPr="00711029" w:rsidRDefault="00DF033F" w:rsidP="00DF033F">
      <w:pPr>
        <w:pStyle w:val="2"/>
        <w:numPr>
          <w:ilvl w:val="0"/>
          <w:numId w:val="34"/>
        </w:numPr>
        <w:rPr>
          <w:lang w:eastAsia="zh-CN"/>
        </w:rPr>
      </w:pPr>
      <w:r>
        <w:rPr>
          <w:lang w:eastAsia="zh-CN"/>
        </w:rPr>
        <w:lastRenderedPageBreak/>
        <w:t>删除学校经历</w:t>
      </w:r>
    </w:p>
    <w:p w14:paraId="33CCF9CC" w14:textId="77777777" w:rsidR="00DF033F" w:rsidRDefault="00DF033F" w:rsidP="00DF033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997E7EA" w14:textId="77777777" w:rsidR="00DF033F" w:rsidRPr="00AC572E" w:rsidRDefault="00DF033F" w:rsidP="00DF033F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33A8EFEC" w14:textId="77777777" w:rsidR="00DF033F" w:rsidRDefault="00DF033F" w:rsidP="00DF033F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hint="eastAsia"/>
          <w:lang w:eastAsia="zh-CN"/>
        </w:rPr>
        <w:t>添加“我的”项目经验，</w:t>
      </w:r>
      <w:r>
        <w:rPr>
          <w:rFonts w:ascii="宋体" w:hAnsi="宋体" w:cs="宋体"/>
          <w:szCs w:val="21"/>
        </w:rPr>
        <w:t>提交方式：post</w:t>
      </w:r>
    </w:p>
    <w:p w14:paraId="73090A7F" w14:textId="6513B703" w:rsidR="00DF033F" w:rsidRDefault="00DF033F" w:rsidP="00DF033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Pr="00E71459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delete</w:t>
      </w:r>
      <w:r w:rsidR="005D2D0D">
        <w:rPr>
          <w:rFonts w:hint="eastAsia"/>
          <w:lang w:eastAsia="zh-CN"/>
        </w:rPr>
        <w:t>School</w:t>
      </w:r>
      <w:r>
        <w:rPr>
          <w:rFonts w:hint="eastAsia"/>
          <w:lang w:eastAsia="zh-CN"/>
        </w:rPr>
        <w:t>Experience</w:t>
      </w:r>
    </w:p>
    <w:p w14:paraId="3CE49B34" w14:textId="77777777" w:rsidR="00DF033F" w:rsidRPr="00AC572E" w:rsidRDefault="00DF033F" w:rsidP="00DF033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DF033F" w:rsidRPr="007B3787" w14:paraId="65CDBE30" w14:textId="77777777" w:rsidTr="00F6221C">
        <w:tc>
          <w:tcPr>
            <w:tcW w:w="704" w:type="dxa"/>
          </w:tcPr>
          <w:p w14:paraId="2922F77A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D7CD824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97CA83A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E4EC064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E3797F7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F033F" w:rsidRPr="007B3787" w14:paraId="220DF833" w14:textId="77777777" w:rsidTr="00F6221C">
        <w:tc>
          <w:tcPr>
            <w:tcW w:w="704" w:type="dxa"/>
          </w:tcPr>
          <w:p w14:paraId="2106212A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0333070D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7A23970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058274FB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8CE6BE4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</w:p>
        </w:tc>
      </w:tr>
      <w:tr w:rsidR="00DF033F" w:rsidRPr="007B3787" w14:paraId="5CFC793C" w14:textId="77777777" w:rsidTr="00F6221C">
        <w:tc>
          <w:tcPr>
            <w:tcW w:w="704" w:type="dxa"/>
          </w:tcPr>
          <w:p w14:paraId="5541282B" w14:textId="683F9463" w:rsidR="00DF033F" w:rsidRDefault="00081B5F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FAEE6CB" w14:textId="6590C448" w:rsidR="00DF033F" w:rsidRDefault="00740EB4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school</w:t>
            </w:r>
            <w:r w:rsidR="00DF033F"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33D8C62D" w14:textId="049269D3" w:rsidR="00DF033F" w:rsidRDefault="00461BD5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学校</w:t>
            </w:r>
            <w:r w:rsidR="00DF033F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E376A51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EF66138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</w:p>
        </w:tc>
      </w:tr>
    </w:tbl>
    <w:p w14:paraId="5CC3CF1B" w14:textId="77777777" w:rsidR="00DF033F" w:rsidRDefault="00DF033F" w:rsidP="00DF033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DF033F" w:rsidRPr="007B3787" w14:paraId="63923942" w14:textId="77777777" w:rsidTr="00F6221C">
        <w:tc>
          <w:tcPr>
            <w:tcW w:w="846" w:type="dxa"/>
          </w:tcPr>
          <w:p w14:paraId="5EED369E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4D55363F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90EE979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C1FB7F3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7E0BBD2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F033F" w:rsidRPr="007B3787" w14:paraId="4EF1AE03" w14:textId="77777777" w:rsidTr="00F6221C">
        <w:tc>
          <w:tcPr>
            <w:tcW w:w="846" w:type="dxa"/>
          </w:tcPr>
          <w:p w14:paraId="7BAB8E3C" w14:textId="77777777" w:rsidR="00DF033F" w:rsidRPr="007B3787" w:rsidRDefault="00DF033F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7F7C9E43" w14:textId="77777777" w:rsidR="00DF033F" w:rsidRPr="007B3787" w:rsidRDefault="00DF033F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6AD063F4" w14:textId="77777777" w:rsidR="00DF033F" w:rsidRPr="007B3787" w:rsidRDefault="00DF033F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</w:p>
        </w:tc>
        <w:tc>
          <w:tcPr>
            <w:tcW w:w="1276" w:type="dxa"/>
          </w:tcPr>
          <w:p w14:paraId="57976BF8" w14:textId="77777777" w:rsidR="00DF033F" w:rsidRPr="007B3787" w:rsidRDefault="00DF033F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6715EB53" w14:textId="77777777" w:rsidR="00DF033F" w:rsidRPr="007B3787" w:rsidRDefault="00DF033F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</w:tbl>
    <w:p w14:paraId="28AD8148" w14:textId="77777777" w:rsidR="00DF033F" w:rsidRDefault="00DF033F" w:rsidP="00DF033F">
      <w:pPr>
        <w:spacing w:line="360" w:lineRule="auto"/>
        <w:jc w:val="left"/>
        <w:rPr>
          <w:lang w:eastAsia="zh-CN"/>
        </w:rPr>
      </w:pPr>
    </w:p>
    <w:p w14:paraId="776E31DC" w14:textId="2D21497E" w:rsidR="004D3AAB" w:rsidRPr="00711029" w:rsidRDefault="002B28DA" w:rsidP="004D3AAB">
      <w:pPr>
        <w:pStyle w:val="2"/>
        <w:numPr>
          <w:ilvl w:val="0"/>
          <w:numId w:val="34"/>
        </w:numPr>
        <w:rPr>
          <w:lang w:eastAsia="zh-CN"/>
        </w:rPr>
      </w:pPr>
      <w:r>
        <w:rPr>
          <w:lang w:eastAsia="zh-CN"/>
        </w:rPr>
        <w:t>添加</w:t>
      </w:r>
      <w:r w:rsidR="004D3AAB">
        <w:rPr>
          <w:lang w:eastAsia="zh-CN"/>
        </w:rPr>
        <w:t>项目经验</w:t>
      </w:r>
      <w:bookmarkEnd w:id="131"/>
    </w:p>
    <w:p w14:paraId="597BAF78" w14:textId="77777777" w:rsidR="004D3AAB" w:rsidRDefault="004D3AAB" w:rsidP="004D3AA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90773D2" w14:textId="77777777" w:rsidR="004D3AAB" w:rsidRPr="00AC572E" w:rsidRDefault="004D3AAB" w:rsidP="004D3AAB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2DF32857" w14:textId="035976FD" w:rsidR="004D3AAB" w:rsidRPr="007B3787" w:rsidRDefault="004D3AAB" w:rsidP="004D3AAB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更新“我的”项目经验的基本信息，项目名称</w:t>
      </w:r>
      <w:r w:rsidR="00F6096C">
        <w:rPr>
          <w:rFonts w:hint="eastAsia"/>
          <w:lang w:eastAsia="zh-CN"/>
        </w:rPr>
        <w:t>，</w:t>
      </w:r>
      <w:r w:rsidR="005E2BB6">
        <w:rPr>
          <w:rFonts w:hint="eastAsia"/>
          <w:lang w:eastAsia="zh-CN"/>
        </w:rPr>
        <w:t>项目描述</w:t>
      </w:r>
      <w:r>
        <w:rPr>
          <w:rFonts w:hint="eastAsia"/>
          <w:lang w:eastAsia="zh-CN"/>
        </w:rPr>
        <w:t>。</w:t>
      </w:r>
      <w:r w:rsidRPr="007B3787">
        <w:rPr>
          <w:lang w:eastAsia="zh-CN"/>
        </w:rPr>
        <w:t xml:space="preserve"> </w:t>
      </w:r>
    </w:p>
    <w:p w14:paraId="645F5E8E" w14:textId="77777777" w:rsidR="004D3AAB" w:rsidRDefault="004D3AAB" w:rsidP="004D3AA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9BB5C55" w14:textId="53855EBF" w:rsidR="004D3AAB" w:rsidRDefault="004D3AAB" w:rsidP="004D3AA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345A2D">
        <w:rPr>
          <w:rFonts w:hint="eastAsia"/>
          <w:lang w:eastAsia="zh-CN"/>
        </w:rPr>
        <w:t>add</w:t>
      </w:r>
      <w:r w:rsidR="00572063">
        <w:rPr>
          <w:rFonts w:hint="eastAsia"/>
          <w:lang w:eastAsia="zh-CN"/>
        </w:rPr>
        <w:t>ProjectExperience</w:t>
      </w:r>
    </w:p>
    <w:p w14:paraId="20CD729B" w14:textId="77777777" w:rsidR="00EC4A89" w:rsidRPr="00AC572E" w:rsidRDefault="00EC4A89" w:rsidP="00EC4A8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EC4A89" w:rsidRPr="007B3787" w14:paraId="38775896" w14:textId="77777777" w:rsidTr="0049477B">
        <w:tc>
          <w:tcPr>
            <w:tcW w:w="704" w:type="dxa"/>
          </w:tcPr>
          <w:p w14:paraId="04B26367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A9C17A5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143FBBE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81D89F5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0423EFD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C4A89" w:rsidRPr="007B3787" w14:paraId="66981D8F" w14:textId="77777777" w:rsidTr="0049477B">
        <w:tc>
          <w:tcPr>
            <w:tcW w:w="704" w:type="dxa"/>
          </w:tcPr>
          <w:p w14:paraId="558E42E4" w14:textId="77777777" w:rsidR="00EC4A89" w:rsidRPr="007B3787" w:rsidRDefault="00EC4A8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DA8FAD8" w14:textId="77777777" w:rsidR="00EC4A89" w:rsidRPr="007B3787" w:rsidRDefault="00EC4A89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6AC1E63" w14:textId="77777777" w:rsidR="00EC4A89" w:rsidRPr="007B3787" w:rsidRDefault="00EC4A8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7416A7B5" w14:textId="77777777" w:rsidR="00EC4A89" w:rsidRPr="007B3787" w:rsidRDefault="00EC4A8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42CD29A" w14:textId="77777777" w:rsidR="00EC4A89" w:rsidRPr="007B3787" w:rsidRDefault="00EC4A89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375AD6" w:rsidRPr="007B3787" w14:paraId="65A77DAD" w14:textId="77777777" w:rsidTr="0049477B">
        <w:tc>
          <w:tcPr>
            <w:tcW w:w="704" w:type="dxa"/>
          </w:tcPr>
          <w:p w14:paraId="3C3D6B53" w14:textId="7E8C0B94" w:rsidR="00375AD6" w:rsidRDefault="00BE35DD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B4B1FC7" w14:textId="7876160D" w:rsidR="00375AD6" w:rsidRDefault="00375AD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2C0ED9DB" w14:textId="5091731C" w:rsidR="00375AD6" w:rsidRDefault="00375AD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50C861C0" w14:textId="77777777" w:rsidR="00375AD6" w:rsidRPr="007B3787" w:rsidRDefault="00375AD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25AEF9F" w14:textId="77777777" w:rsidR="00375AD6" w:rsidRPr="007B3787" w:rsidRDefault="00375AD6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375AD6" w:rsidRPr="007B3787" w14:paraId="10D6B699" w14:textId="77777777" w:rsidTr="0049477B">
        <w:tc>
          <w:tcPr>
            <w:tcW w:w="704" w:type="dxa"/>
          </w:tcPr>
          <w:p w14:paraId="046D78DD" w14:textId="266D0464" w:rsidR="00375AD6" w:rsidRDefault="00BE35DD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2126" w:type="dxa"/>
          </w:tcPr>
          <w:p w14:paraId="76C26C4E" w14:textId="5188E7B1" w:rsidR="00375AD6" w:rsidRDefault="00D3031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</w:t>
            </w:r>
          </w:p>
        </w:tc>
        <w:tc>
          <w:tcPr>
            <w:tcW w:w="1985" w:type="dxa"/>
          </w:tcPr>
          <w:p w14:paraId="1BC1EB1E" w14:textId="541189E2" w:rsidR="00375AD6" w:rsidRDefault="00D17ADA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项目描述</w:t>
            </w:r>
          </w:p>
        </w:tc>
        <w:tc>
          <w:tcPr>
            <w:tcW w:w="1276" w:type="dxa"/>
          </w:tcPr>
          <w:p w14:paraId="79659E42" w14:textId="77777777" w:rsidR="00375AD6" w:rsidRPr="007B3787" w:rsidRDefault="00375AD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A754B4D" w14:textId="77777777" w:rsidR="00375AD6" w:rsidRPr="007B3787" w:rsidRDefault="00375AD6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74B2D8F4" w14:textId="77777777" w:rsidR="00EC4A89" w:rsidRDefault="00EC4A89" w:rsidP="00EC4A8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EC4A89" w:rsidRPr="007B3787" w14:paraId="3A56342D" w14:textId="77777777" w:rsidTr="0049477B">
        <w:tc>
          <w:tcPr>
            <w:tcW w:w="846" w:type="dxa"/>
          </w:tcPr>
          <w:p w14:paraId="0C39F8F6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710B3A2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6C82584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75426BA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25E6504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A6EF6" w:rsidRPr="007B3787" w14:paraId="6BB2F5AD" w14:textId="77777777" w:rsidTr="0049477B">
        <w:tc>
          <w:tcPr>
            <w:tcW w:w="846" w:type="dxa"/>
          </w:tcPr>
          <w:p w14:paraId="729A0C63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1ADA1C41" w14:textId="18E5FCC9" w:rsidR="000A6EF6" w:rsidRPr="007B3787" w:rsidRDefault="00ED2F3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</w:t>
            </w:r>
            <w:r w:rsidR="000A6EF6">
              <w:rPr>
                <w:lang w:eastAsia="zh-CN"/>
              </w:rPr>
              <w:t>ed</w:t>
            </w:r>
          </w:p>
        </w:tc>
        <w:tc>
          <w:tcPr>
            <w:tcW w:w="1985" w:type="dxa"/>
          </w:tcPr>
          <w:p w14:paraId="3C7AA33C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</w:p>
        </w:tc>
        <w:tc>
          <w:tcPr>
            <w:tcW w:w="1276" w:type="dxa"/>
          </w:tcPr>
          <w:p w14:paraId="47D5026C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1CAC9F7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F6221C" w:rsidRPr="007B3787" w14:paraId="7BD472E8" w14:textId="77777777" w:rsidTr="0049477B">
        <w:tc>
          <w:tcPr>
            <w:tcW w:w="846" w:type="dxa"/>
          </w:tcPr>
          <w:p w14:paraId="42636441" w14:textId="204937B4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2</w:t>
            </w:r>
          </w:p>
        </w:tc>
        <w:tc>
          <w:tcPr>
            <w:tcW w:w="1984" w:type="dxa"/>
          </w:tcPr>
          <w:p w14:paraId="7A09DF8A" w14:textId="33EAACF6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67D19E60" w14:textId="77777777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FB5C2C8" w14:textId="77777777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AFE60CD" w14:textId="77777777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6221C" w:rsidRPr="007B3787" w14:paraId="1E342162" w14:textId="77777777" w:rsidTr="0049477B">
        <w:tc>
          <w:tcPr>
            <w:tcW w:w="846" w:type="dxa"/>
          </w:tcPr>
          <w:p w14:paraId="35FAD76E" w14:textId="50F16971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73276376" w14:textId="7C14F426" w:rsidR="00F6221C" w:rsidRDefault="00660295" w:rsidP="0049477B">
            <w:pPr>
              <w:spacing w:line="360" w:lineRule="auto"/>
              <w:jc w:val="left"/>
              <w:rPr>
                <w:lang w:eastAsia="zh-CN"/>
              </w:rPr>
            </w:pPr>
            <w:r w:rsidRPr="00660295"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491F912A" w14:textId="084A47C4" w:rsidR="00F6221C" w:rsidRDefault="0066029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B10D64B" w14:textId="77777777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FF9D383" w14:textId="77777777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117B2E5" w14:textId="77777777" w:rsidR="004D3AAB" w:rsidRDefault="004D3AAB" w:rsidP="004D3AAB">
      <w:pPr>
        <w:spacing w:line="360" w:lineRule="auto"/>
        <w:jc w:val="left"/>
        <w:rPr>
          <w:lang w:eastAsia="zh-CN"/>
        </w:rPr>
      </w:pPr>
    </w:p>
    <w:p w14:paraId="033F49C1" w14:textId="40537F82" w:rsidR="00695F86" w:rsidRPr="00711029" w:rsidRDefault="00381D2F" w:rsidP="00695F86">
      <w:pPr>
        <w:pStyle w:val="2"/>
        <w:numPr>
          <w:ilvl w:val="0"/>
          <w:numId w:val="34"/>
        </w:numPr>
        <w:rPr>
          <w:lang w:eastAsia="zh-CN"/>
        </w:rPr>
      </w:pPr>
      <w:bookmarkStart w:id="132" w:name="_Toc422073277"/>
      <w:r>
        <w:rPr>
          <w:lang w:eastAsia="zh-CN"/>
        </w:rPr>
        <w:t>删除</w:t>
      </w:r>
      <w:r w:rsidR="00695F86">
        <w:rPr>
          <w:lang w:eastAsia="zh-CN"/>
        </w:rPr>
        <w:t>项目经验</w:t>
      </w:r>
      <w:bookmarkEnd w:id="132"/>
    </w:p>
    <w:p w14:paraId="2DFD1561" w14:textId="77777777" w:rsidR="00695F86" w:rsidRDefault="00695F86" w:rsidP="00695F8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12A00C8" w14:textId="77777777" w:rsidR="00695F86" w:rsidRPr="00AC572E" w:rsidRDefault="00695F86" w:rsidP="00695F86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2318C9B0" w14:textId="737F9449" w:rsidR="00695F86" w:rsidRDefault="00D80352" w:rsidP="00F00A47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hint="eastAsia"/>
          <w:lang w:eastAsia="zh-CN"/>
        </w:rPr>
        <w:t>添加</w:t>
      </w:r>
      <w:r w:rsidR="00695F86">
        <w:rPr>
          <w:rFonts w:hint="eastAsia"/>
          <w:lang w:eastAsia="zh-CN"/>
        </w:rPr>
        <w:t>“我的”项目经验，</w:t>
      </w:r>
      <w:r w:rsidR="00695F86">
        <w:rPr>
          <w:rFonts w:ascii="宋体" w:hAnsi="宋体" w:cs="宋体"/>
          <w:szCs w:val="21"/>
        </w:rPr>
        <w:t>提交方式：post</w:t>
      </w:r>
    </w:p>
    <w:p w14:paraId="08FE2382" w14:textId="6BC24C50" w:rsidR="00695F86" w:rsidRDefault="00695F86" w:rsidP="00695F8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E71459" w:rsidRPr="00E71459">
        <w:rPr>
          <w:rFonts w:hint="eastAsia"/>
          <w:lang w:eastAsia="zh-CN"/>
        </w:rPr>
        <w:t xml:space="preserve"> </w:t>
      </w:r>
      <w:r w:rsidR="008925A8">
        <w:rPr>
          <w:rFonts w:hint="eastAsia"/>
          <w:lang w:eastAsia="zh-CN"/>
        </w:rPr>
        <w:t>delete</w:t>
      </w:r>
      <w:r w:rsidR="00E71459">
        <w:rPr>
          <w:rFonts w:hint="eastAsia"/>
          <w:lang w:eastAsia="zh-CN"/>
        </w:rPr>
        <w:t>ProjectExperience</w:t>
      </w:r>
    </w:p>
    <w:p w14:paraId="3DE68A30" w14:textId="77777777" w:rsidR="000A6EF6" w:rsidRPr="00AC572E" w:rsidRDefault="000A6EF6" w:rsidP="000A6EF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0A6EF6" w:rsidRPr="007B3787" w14:paraId="7EECDB3C" w14:textId="77777777" w:rsidTr="0049477B">
        <w:tc>
          <w:tcPr>
            <w:tcW w:w="704" w:type="dxa"/>
          </w:tcPr>
          <w:p w14:paraId="505028EE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E3F15F8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53A86F6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1586A39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7F00B42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A6EF6" w:rsidRPr="007B3787" w14:paraId="41DBE73C" w14:textId="77777777" w:rsidTr="0049477B">
        <w:tc>
          <w:tcPr>
            <w:tcW w:w="704" w:type="dxa"/>
          </w:tcPr>
          <w:p w14:paraId="5FA37B17" w14:textId="77777777" w:rsidR="000A6EF6" w:rsidRPr="007B3787" w:rsidRDefault="000A6EF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1DB60995" w14:textId="77777777" w:rsidR="000A6EF6" w:rsidRPr="007B3787" w:rsidRDefault="000A6EF6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B9A6601" w14:textId="77777777" w:rsidR="000A6EF6" w:rsidRPr="007B3787" w:rsidRDefault="000A6EF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1D481C24" w14:textId="77777777" w:rsidR="000A6EF6" w:rsidRPr="007B3787" w:rsidRDefault="000A6EF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26C5A94" w14:textId="77777777" w:rsidR="000A6EF6" w:rsidRPr="007B3787" w:rsidRDefault="000A6EF6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183E88" w:rsidRPr="007B3787" w14:paraId="498D9775" w14:textId="77777777" w:rsidTr="0049477B">
        <w:tc>
          <w:tcPr>
            <w:tcW w:w="704" w:type="dxa"/>
          </w:tcPr>
          <w:p w14:paraId="0D119AF2" w14:textId="511008DC" w:rsidR="00183E88" w:rsidRDefault="0012561C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771EB09" w14:textId="68537647" w:rsidR="00183E88" w:rsidRDefault="00183E88" w:rsidP="006960E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projectId</w:t>
            </w:r>
          </w:p>
        </w:tc>
        <w:tc>
          <w:tcPr>
            <w:tcW w:w="1985" w:type="dxa"/>
          </w:tcPr>
          <w:p w14:paraId="6852B027" w14:textId="04A6FC13" w:rsidR="00183E88" w:rsidRDefault="00183E88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73CB9FC" w14:textId="77777777" w:rsidR="00183E88" w:rsidRPr="007B3787" w:rsidRDefault="00183E8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FB7CF03" w14:textId="77777777" w:rsidR="00183E88" w:rsidRPr="007B3787" w:rsidRDefault="00183E88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1061D017" w14:textId="77777777" w:rsidR="000A6EF6" w:rsidRDefault="000A6EF6" w:rsidP="000A6EF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0A6EF6" w:rsidRPr="007B3787" w14:paraId="2875FC41" w14:textId="77777777" w:rsidTr="0049477B">
        <w:tc>
          <w:tcPr>
            <w:tcW w:w="846" w:type="dxa"/>
          </w:tcPr>
          <w:p w14:paraId="1378CB6A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C2058CF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FFBB2A0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6006B29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91BBEDD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A6EF6" w:rsidRPr="007B3787" w14:paraId="7F71D53F" w14:textId="77777777" w:rsidTr="0049477B">
        <w:tc>
          <w:tcPr>
            <w:tcW w:w="846" w:type="dxa"/>
          </w:tcPr>
          <w:p w14:paraId="515B0687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2C165CBC" w14:textId="3B2A0A3F" w:rsidR="000A6EF6" w:rsidRPr="007B3787" w:rsidRDefault="004F62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delet</w:t>
            </w:r>
            <w:r w:rsidR="006960EB">
              <w:rPr>
                <w:lang w:eastAsia="zh-CN"/>
              </w:rPr>
              <w:t>ed</w:t>
            </w:r>
          </w:p>
        </w:tc>
        <w:tc>
          <w:tcPr>
            <w:tcW w:w="1985" w:type="dxa"/>
          </w:tcPr>
          <w:p w14:paraId="70F05D27" w14:textId="33D8364C" w:rsidR="000A6EF6" w:rsidRPr="007B3787" w:rsidRDefault="004F62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</w:t>
            </w:r>
            <w:r w:rsidR="000A6EF6">
              <w:rPr>
                <w:rFonts w:hint="eastAsia"/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50329E99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40FB301E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F90713" w:rsidRPr="007B3787" w14:paraId="57624076" w14:textId="77777777" w:rsidTr="0049477B">
        <w:tc>
          <w:tcPr>
            <w:tcW w:w="846" w:type="dxa"/>
          </w:tcPr>
          <w:p w14:paraId="217DFFB4" w14:textId="6F4FD36B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79C76AFD" w14:textId="646EA6EE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72605A80" w14:textId="77777777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57CE498" w14:textId="77777777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35AA469" w14:textId="77777777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90713" w:rsidRPr="007B3787" w14:paraId="345C9766" w14:textId="77777777" w:rsidTr="0049477B">
        <w:tc>
          <w:tcPr>
            <w:tcW w:w="846" w:type="dxa"/>
          </w:tcPr>
          <w:p w14:paraId="28135A2A" w14:textId="5F28E7A3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0976D381" w14:textId="06F643E1" w:rsidR="00F90713" w:rsidRDefault="0012561C" w:rsidP="0049477B">
            <w:pPr>
              <w:spacing w:line="360" w:lineRule="auto"/>
              <w:jc w:val="left"/>
              <w:rPr>
                <w:lang w:eastAsia="zh-CN"/>
              </w:rPr>
            </w:pPr>
            <w:r w:rsidRPr="0012561C">
              <w:rPr>
                <w:lang w:eastAsia="zh-CN"/>
              </w:rPr>
              <w:t>projectId</w:t>
            </w:r>
          </w:p>
        </w:tc>
        <w:tc>
          <w:tcPr>
            <w:tcW w:w="1985" w:type="dxa"/>
          </w:tcPr>
          <w:p w14:paraId="2E9CB1F7" w14:textId="458D9D38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被删除项目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4C6409C0" w14:textId="77777777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4D6ED5B" w14:textId="77777777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4D59966" w14:textId="77777777" w:rsidR="00695F86" w:rsidRDefault="00695F86" w:rsidP="00695F86">
      <w:pPr>
        <w:spacing w:line="360" w:lineRule="auto"/>
        <w:jc w:val="left"/>
        <w:rPr>
          <w:lang w:eastAsia="zh-CN"/>
        </w:rPr>
      </w:pPr>
    </w:p>
    <w:p w14:paraId="0D7AA120" w14:textId="77777777" w:rsidR="00CD0AE2" w:rsidRPr="00711029" w:rsidRDefault="00CD0AE2" w:rsidP="00CD0AE2">
      <w:pPr>
        <w:pStyle w:val="2"/>
        <w:numPr>
          <w:ilvl w:val="0"/>
          <w:numId w:val="34"/>
        </w:numPr>
        <w:rPr>
          <w:lang w:eastAsia="zh-CN"/>
        </w:rPr>
      </w:pPr>
      <w:bookmarkStart w:id="133" w:name="_Toc422073279"/>
      <w:bookmarkStart w:id="134" w:name="_Toc422073278"/>
      <w:r>
        <w:rPr>
          <w:lang w:eastAsia="zh-CN"/>
        </w:rPr>
        <w:t>增加工作经验</w:t>
      </w:r>
      <w:bookmarkEnd w:id="133"/>
    </w:p>
    <w:p w14:paraId="3483FB5A" w14:textId="77777777" w:rsidR="00CD0AE2" w:rsidRDefault="00CD0AE2" w:rsidP="00CD0AE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64E8469" w14:textId="77777777" w:rsidR="00CD0AE2" w:rsidRPr="00AC572E" w:rsidRDefault="00CD0AE2" w:rsidP="00CD0AE2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4D3A8C61" w14:textId="77777777" w:rsidR="00CD0AE2" w:rsidRDefault="00CD0AE2" w:rsidP="00CD0AE2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更新“我的”工作经验，</w:t>
      </w:r>
    </w:p>
    <w:p w14:paraId="5A285614" w14:textId="77777777" w:rsidR="00CD0AE2" w:rsidRDefault="00CD0AE2" w:rsidP="00CD0AE2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87B2C3C" w14:textId="77777777" w:rsidR="00CD0AE2" w:rsidRDefault="00CD0AE2" w:rsidP="00CD0AE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Pr="00BE7434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addWorkExperience</w:t>
      </w:r>
    </w:p>
    <w:p w14:paraId="085CD404" w14:textId="77777777" w:rsidR="00CD0AE2" w:rsidRPr="00AC572E" w:rsidRDefault="00CD0AE2" w:rsidP="00CD0AE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D0AE2" w:rsidRPr="007B3787" w14:paraId="2E87846B" w14:textId="77777777" w:rsidTr="00F6221C">
        <w:tc>
          <w:tcPr>
            <w:tcW w:w="704" w:type="dxa"/>
          </w:tcPr>
          <w:p w14:paraId="6C3E453D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BF3204F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92B46F3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C4DA05B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90DB938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D0AE2" w:rsidRPr="007B3787" w14:paraId="24B31B5D" w14:textId="77777777" w:rsidTr="00F6221C">
        <w:tc>
          <w:tcPr>
            <w:tcW w:w="704" w:type="dxa"/>
          </w:tcPr>
          <w:p w14:paraId="1FEFC601" w14:textId="77777777" w:rsidR="00CD0AE2" w:rsidRPr="007B3787" w:rsidRDefault="00CD0AE2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C8BD2A1" w14:textId="77777777" w:rsidR="00CD0AE2" w:rsidRPr="007B3787" w:rsidRDefault="00CD0AE2" w:rsidP="00F6221C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B1C4228" w14:textId="77777777" w:rsidR="00CD0AE2" w:rsidRPr="007B3787" w:rsidRDefault="00CD0AE2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7622BFEF" w14:textId="77777777" w:rsidR="00CD0AE2" w:rsidRPr="007B3787" w:rsidRDefault="00CD0AE2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E2A3800" w14:textId="77777777" w:rsidR="00CD0AE2" w:rsidRPr="007B3787" w:rsidRDefault="00CD0AE2" w:rsidP="00F6221C">
            <w:pPr>
              <w:spacing w:line="360" w:lineRule="auto"/>
              <w:rPr>
                <w:lang w:eastAsia="zh-CN"/>
              </w:rPr>
            </w:pPr>
          </w:p>
        </w:tc>
      </w:tr>
      <w:tr w:rsidR="00CD0AE2" w:rsidRPr="007B3787" w14:paraId="57A9D6F1" w14:textId="77777777" w:rsidTr="00F6221C">
        <w:tc>
          <w:tcPr>
            <w:tcW w:w="704" w:type="dxa"/>
          </w:tcPr>
          <w:p w14:paraId="0D25F81D" w14:textId="7785A7FC" w:rsidR="00CD0AE2" w:rsidRDefault="000B3A7E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04AC394B" w14:textId="7969CE93" w:rsidR="00CD0AE2" w:rsidRDefault="0068562D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company</w:t>
            </w:r>
            <w:r>
              <w:rPr>
                <w:lang w:eastAsia="zh-CN"/>
              </w:rPr>
              <w:t>Name</w:t>
            </w:r>
          </w:p>
        </w:tc>
        <w:tc>
          <w:tcPr>
            <w:tcW w:w="1985" w:type="dxa"/>
          </w:tcPr>
          <w:p w14:paraId="5E1EB408" w14:textId="202F2BDB" w:rsidR="00CD0AE2" w:rsidRDefault="00CD0AE2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公司</w:t>
            </w:r>
            <w:r w:rsidR="00702748"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5AED832D" w14:textId="2A48F60F" w:rsidR="00CD0AE2" w:rsidRPr="007B3787" w:rsidRDefault="00BF7E91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4CE413E" w14:textId="22FCFD0F" w:rsidR="00CD0AE2" w:rsidRPr="007B3787" w:rsidRDefault="00CD0AE2" w:rsidP="00F6221C">
            <w:pPr>
              <w:spacing w:line="360" w:lineRule="auto"/>
              <w:rPr>
                <w:lang w:eastAsia="zh-CN"/>
              </w:rPr>
            </w:pPr>
          </w:p>
        </w:tc>
      </w:tr>
      <w:tr w:rsidR="0068562D" w:rsidRPr="007B3787" w14:paraId="373B4FA7" w14:textId="77777777" w:rsidTr="00F6221C">
        <w:tc>
          <w:tcPr>
            <w:tcW w:w="704" w:type="dxa"/>
          </w:tcPr>
          <w:p w14:paraId="2695731D" w14:textId="205209BF" w:rsidR="0068562D" w:rsidRDefault="000B3A7E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4E6DD7F5" w14:textId="19426A70" w:rsidR="0068562D" w:rsidRDefault="00954C4E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duration</w:t>
            </w:r>
          </w:p>
        </w:tc>
        <w:tc>
          <w:tcPr>
            <w:tcW w:w="1985" w:type="dxa"/>
          </w:tcPr>
          <w:p w14:paraId="6702A339" w14:textId="4944DB2B" w:rsidR="0068562D" w:rsidRDefault="00954C4E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在</w:t>
            </w:r>
            <w:r w:rsidR="007C2A86">
              <w:rPr>
                <w:lang w:eastAsia="zh-CN"/>
              </w:rPr>
              <w:t>职时间</w:t>
            </w:r>
          </w:p>
        </w:tc>
        <w:tc>
          <w:tcPr>
            <w:tcW w:w="1276" w:type="dxa"/>
          </w:tcPr>
          <w:p w14:paraId="6B3CBE03" w14:textId="2245261C" w:rsidR="0068562D" w:rsidRDefault="006975D8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452600B" w14:textId="77777777" w:rsidR="0068562D" w:rsidRDefault="0068562D" w:rsidP="00F6221C">
            <w:pPr>
              <w:spacing w:line="360" w:lineRule="auto"/>
              <w:rPr>
                <w:lang w:eastAsia="zh-CN"/>
              </w:rPr>
            </w:pPr>
          </w:p>
        </w:tc>
      </w:tr>
    </w:tbl>
    <w:p w14:paraId="29A7B936" w14:textId="77777777" w:rsidR="00CD0AE2" w:rsidRDefault="00CD0AE2" w:rsidP="00CD0AE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CD0AE2" w:rsidRPr="007B3787" w14:paraId="72AB46E3" w14:textId="77777777" w:rsidTr="00F6221C">
        <w:tc>
          <w:tcPr>
            <w:tcW w:w="846" w:type="dxa"/>
          </w:tcPr>
          <w:p w14:paraId="22792868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D0FE4D1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5C9E0E6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CC58929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12BA6D0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D0AE2" w:rsidRPr="007B3787" w14:paraId="36EC5AE1" w14:textId="77777777" w:rsidTr="00F6221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B5DB0" w14:textId="77777777" w:rsidR="00CD0AE2" w:rsidRPr="007B3787" w:rsidRDefault="00CD0AE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60015" w14:textId="77777777" w:rsidR="00CD0AE2" w:rsidRPr="007B3787" w:rsidRDefault="00CD0AE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DE29F" w14:textId="77777777" w:rsidR="00CD0AE2" w:rsidRPr="007B3787" w:rsidRDefault="00CD0AE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BC20F" w14:textId="77777777" w:rsidR="00CD0AE2" w:rsidRPr="007B3787" w:rsidRDefault="00CD0AE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07A2F" w14:textId="77777777" w:rsidR="00CD0AE2" w:rsidRPr="007B3787" w:rsidRDefault="00CD0AE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</w:tbl>
    <w:p w14:paraId="246742AE" w14:textId="77777777" w:rsidR="00CD0AE2" w:rsidRDefault="00CD0AE2" w:rsidP="00CD0AE2">
      <w:pPr>
        <w:spacing w:line="360" w:lineRule="auto"/>
        <w:jc w:val="left"/>
        <w:rPr>
          <w:lang w:eastAsia="zh-CN"/>
        </w:rPr>
      </w:pPr>
    </w:p>
    <w:p w14:paraId="41732552" w14:textId="35FECB3E" w:rsidR="004D3AAB" w:rsidRPr="00711029" w:rsidRDefault="006E0374" w:rsidP="004D3AAB">
      <w:pPr>
        <w:pStyle w:val="2"/>
        <w:numPr>
          <w:ilvl w:val="0"/>
          <w:numId w:val="34"/>
        </w:numPr>
        <w:rPr>
          <w:lang w:eastAsia="zh-CN"/>
        </w:rPr>
      </w:pPr>
      <w:r>
        <w:rPr>
          <w:lang w:eastAsia="zh-CN"/>
        </w:rPr>
        <w:t>删除</w:t>
      </w:r>
      <w:r w:rsidR="004D3AAB">
        <w:rPr>
          <w:lang w:eastAsia="zh-CN"/>
        </w:rPr>
        <w:t>工作经验</w:t>
      </w:r>
      <w:bookmarkEnd w:id="134"/>
    </w:p>
    <w:p w14:paraId="796B8D6F" w14:textId="77777777" w:rsidR="004D3AAB" w:rsidRDefault="004D3AAB" w:rsidP="004D3AA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E1DC294" w14:textId="77777777" w:rsidR="004D3AAB" w:rsidRPr="00AC572E" w:rsidRDefault="004D3AAB" w:rsidP="004D3AAB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76A66849" w14:textId="3FB08AFC" w:rsidR="00721565" w:rsidRDefault="004D3AAB" w:rsidP="00721565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更新“我的”</w:t>
      </w:r>
      <w:r w:rsidR="00724C50">
        <w:rPr>
          <w:rFonts w:hint="eastAsia"/>
          <w:lang w:eastAsia="zh-CN"/>
        </w:rPr>
        <w:t>工作经验</w:t>
      </w:r>
      <w:r w:rsidR="00695F86">
        <w:rPr>
          <w:rFonts w:hint="eastAsia"/>
          <w:lang w:eastAsia="zh-CN"/>
        </w:rPr>
        <w:t>，</w:t>
      </w:r>
    </w:p>
    <w:p w14:paraId="117F9706" w14:textId="68FBA7F0" w:rsidR="004D3AAB" w:rsidRDefault="004D3AAB" w:rsidP="00721565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6D17D7F" w14:textId="0D7AB3DE" w:rsidR="004D3AAB" w:rsidRDefault="004D3AAB" w:rsidP="004D3AA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BE7434" w:rsidRPr="00BE7434">
        <w:rPr>
          <w:rFonts w:hint="eastAsia"/>
          <w:lang w:eastAsia="zh-CN"/>
        </w:rPr>
        <w:t xml:space="preserve"> </w:t>
      </w:r>
      <w:r w:rsidR="00E164AA">
        <w:rPr>
          <w:rFonts w:hint="eastAsia"/>
          <w:lang w:eastAsia="zh-CN"/>
        </w:rPr>
        <w:t>delete</w:t>
      </w:r>
      <w:r w:rsidR="00ED0414">
        <w:rPr>
          <w:rFonts w:hint="eastAsia"/>
          <w:lang w:eastAsia="zh-CN"/>
        </w:rPr>
        <w:t>Work</w:t>
      </w:r>
      <w:r w:rsidR="00BE7434">
        <w:rPr>
          <w:rFonts w:hint="eastAsia"/>
          <w:lang w:eastAsia="zh-CN"/>
        </w:rPr>
        <w:t>Experience</w:t>
      </w:r>
    </w:p>
    <w:p w14:paraId="28E1AC60" w14:textId="77777777" w:rsidR="000D1EA7" w:rsidRPr="00AC572E" w:rsidRDefault="000D1EA7" w:rsidP="000D1EA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0D1EA7" w:rsidRPr="007B3787" w14:paraId="480AB9E8" w14:textId="77777777" w:rsidTr="0049477B">
        <w:tc>
          <w:tcPr>
            <w:tcW w:w="704" w:type="dxa"/>
          </w:tcPr>
          <w:p w14:paraId="749E9EB6" w14:textId="77777777" w:rsidR="000D1EA7" w:rsidRPr="007B3787" w:rsidRDefault="000D1EA7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43BA308" w14:textId="77777777" w:rsidR="000D1EA7" w:rsidRPr="007B3787" w:rsidRDefault="000D1EA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EEA2792" w14:textId="77777777" w:rsidR="000D1EA7" w:rsidRPr="007B3787" w:rsidRDefault="000D1EA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7FCF8AF" w14:textId="77777777" w:rsidR="000D1EA7" w:rsidRPr="007B3787" w:rsidRDefault="000D1EA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EDD3A19" w14:textId="77777777" w:rsidR="000D1EA7" w:rsidRPr="007B3787" w:rsidRDefault="000D1EA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D1EA7" w:rsidRPr="007B3787" w14:paraId="648F982F" w14:textId="77777777" w:rsidTr="0049477B">
        <w:tc>
          <w:tcPr>
            <w:tcW w:w="704" w:type="dxa"/>
          </w:tcPr>
          <w:p w14:paraId="5E8AD78A" w14:textId="77777777" w:rsidR="000D1EA7" w:rsidRPr="007B3787" w:rsidRDefault="000D1EA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0F7BB64E" w14:textId="77777777" w:rsidR="000D1EA7" w:rsidRPr="007B3787" w:rsidRDefault="000D1EA7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180D9AC4" w14:textId="77777777" w:rsidR="000D1EA7" w:rsidRPr="007B3787" w:rsidRDefault="000D1EA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5CF70F2B" w14:textId="77777777" w:rsidR="000D1EA7" w:rsidRPr="007B3787" w:rsidRDefault="000D1EA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D0DC6C8" w14:textId="77777777" w:rsidR="000D1EA7" w:rsidRPr="007B3787" w:rsidRDefault="000D1EA7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A40211" w:rsidRPr="007B3787" w14:paraId="7DF7518B" w14:textId="77777777" w:rsidTr="0049477B">
        <w:tc>
          <w:tcPr>
            <w:tcW w:w="704" w:type="dxa"/>
          </w:tcPr>
          <w:p w14:paraId="28969DD7" w14:textId="6AC32F3B" w:rsidR="00A40211" w:rsidRDefault="00DA38FB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532019F" w14:textId="17F9CCA3" w:rsidR="00A40211" w:rsidRDefault="0004234C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companyId</w:t>
            </w:r>
          </w:p>
        </w:tc>
        <w:tc>
          <w:tcPr>
            <w:tcW w:w="1985" w:type="dxa"/>
          </w:tcPr>
          <w:p w14:paraId="5A74F34C" w14:textId="2AC47EF5" w:rsidR="00A40211" w:rsidRDefault="00A40211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公司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53A68FD6" w14:textId="4FD15FC6" w:rsidR="00A40211" w:rsidRPr="007B3787" w:rsidRDefault="00A4021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7E8EDCB" w14:textId="77777777" w:rsidR="00A40211" w:rsidRPr="007B3787" w:rsidRDefault="00A40211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3E4E7ABB" w14:textId="77777777" w:rsidR="00B54CDE" w:rsidRDefault="00B54CDE" w:rsidP="00B54CDE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B54CDE" w:rsidRPr="007B3787" w14:paraId="7860374F" w14:textId="77777777" w:rsidTr="0094119A">
        <w:tc>
          <w:tcPr>
            <w:tcW w:w="846" w:type="dxa"/>
          </w:tcPr>
          <w:p w14:paraId="63C728DB" w14:textId="77777777" w:rsidR="00B54CDE" w:rsidRPr="007B3787" w:rsidRDefault="00B54CDE" w:rsidP="0094119A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A7739FD" w14:textId="77777777" w:rsidR="00B54CDE" w:rsidRPr="007B3787" w:rsidRDefault="00B54CDE" w:rsidP="0094119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AF89658" w14:textId="77777777" w:rsidR="00B54CDE" w:rsidRPr="007B3787" w:rsidRDefault="00B54CDE" w:rsidP="0094119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DAC9C57" w14:textId="77777777" w:rsidR="00B54CDE" w:rsidRPr="007B3787" w:rsidRDefault="00B54CDE" w:rsidP="0094119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1F67E83" w14:textId="77777777" w:rsidR="00B54CDE" w:rsidRPr="007B3787" w:rsidRDefault="00B54CDE" w:rsidP="0094119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54CDE" w:rsidRPr="007B3787" w14:paraId="67384E81" w14:textId="77777777" w:rsidTr="0094119A">
        <w:tc>
          <w:tcPr>
            <w:tcW w:w="846" w:type="dxa"/>
          </w:tcPr>
          <w:p w14:paraId="1E36DC18" w14:textId="77777777" w:rsidR="00B54CDE" w:rsidRPr="007B3787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9A64B14" w14:textId="77777777" w:rsidR="00B54CDE" w:rsidRPr="007B3787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3B9B073F" w14:textId="51CB2377" w:rsidR="00B54CDE" w:rsidRPr="007B3787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 w:rsidR="00B63D8A">
              <w:rPr>
                <w:rFonts w:hint="eastAsia"/>
                <w:lang w:eastAsia="zh-CN"/>
              </w:rPr>
              <w:t>/</w:t>
            </w:r>
            <w:r w:rsidR="00B63D8A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571D294" w14:textId="77777777" w:rsidR="00B54CDE" w:rsidRPr="007B3787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AA857AD" w14:textId="77777777" w:rsidR="00B54CDE" w:rsidRPr="007B3787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B54CDE" w:rsidRPr="007B3787" w14:paraId="7EAFBB18" w14:textId="77777777" w:rsidTr="0094119A">
        <w:tc>
          <w:tcPr>
            <w:tcW w:w="846" w:type="dxa"/>
          </w:tcPr>
          <w:p w14:paraId="76288FB7" w14:textId="77777777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0D1E4C0E" w14:textId="77777777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5E587034" w14:textId="4FD384EE" w:rsidR="00B54CDE" w:rsidRDefault="00F5709A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01D560CC" w14:textId="009F839E" w:rsidR="00B54CDE" w:rsidRDefault="00F5709A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1EF26C8" w14:textId="77777777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54CDE" w:rsidRPr="007B3787" w14:paraId="22CBBD88" w14:textId="77777777" w:rsidTr="0094119A">
        <w:tc>
          <w:tcPr>
            <w:tcW w:w="846" w:type="dxa"/>
          </w:tcPr>
          <w:p w14:paraId="36A982FA" w14:textId="77777777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20128305" w14:textId="285A824D" w:rsidR="00B54CDE" w:rsidRDefault="00FE2778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company</w:t>
            </w:r>
            <w:r w:rsidR="00B54CDE" w:rsidRPr="0012561C"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01391443" w14:textId="68CB0D3B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被删除</w:t>
            </w:r>
            <w:r w:rsidR="00134F20">
              <w:rPr>
                <w:lang w:eastAsia="zh-CN"/>
              </w:rPr>
              <w:t>公司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05CAFFB9" w14:textId="77777777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7C10438" w14:textId="77777777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6E9A369" w14:textId="77777777" w:rsidR="004D3AAB" w:rsidRDefault="004D3AAB" w:rsidP="004D3AAB">
      <w:pPr>
        <w:spacing w:line="360" w:lineRule="auto"/>
        <w:jc w:val="left"/>
        <w:rPr>
          <w:lang w:eastAsia="zh-CN"/>
        </w:rPr>
      </w:pPr>
    </w:p>
    <w:p w14:paraId="1D1EA93B" w14:textId="5866486A" w:rsidR="0085624E" w:rsidRPr="003F2E68" w:rsidRDefault="00E437A9" w:rsidP="00A3000D">
      <w:pPr>
        <w:pStyle w:val="2"/>
        <w:rPr>
          <w:lang w:eastAsia="zh-CN"/>
        </w:rPr>
      </w:pPr>
      <w:bookmarkStart w:id="135" w:name="_Toc422073280"/>
      <w:r>
        <w:rPr>
          <w:rFonts w:hint="eastAsia"/>
          <w:lang w:eastAsia="zh-CN"/>
        </w:rPr>
        <w:t>获取我的消息</w:t>
      </w:r>
      <w:bookmarkEnd w:id="135"/>
    </w:p>
    <w:p w14:paraId="4F823D2B" w14:textId="77777777" w:rsidR="00B93F1F" w:rsidRPr="00B93F1F" w:rsidRDefault="0085624E" w:rsidP="0085624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  <w:r>
        <w:rPr>
          <w:rFonts w:hint="eastAsia"/>
          <w:lang w:eastAsia="zh-CN"/>
        </w:rPr>
        <w:t>：</w:t>
      </w:r>
    </w:p>
    <w:p w14:paraId="7AC121CF" w14:textId="77777777" w:rsidR="00B41F52" w:rsidRDefault="00B41F52" w:rsidP="00B41F52">
      <w:pPr>
        <w:spacing w:line="360" w:lineRule="auto"/>
        <w:ind w:left="480"/>
        <w:jc w:val="left"/>
        <w:rPr>
          <w:lang w:eastAsia="zh-CN"/>
        </w:rPr>
      </w:pPr>
      <w:r w:rsidRPr="00B41F52">
        <w:rPr>
          <w:rFonts w:hint="eastAsia"/>
          <w:lang w:eastAsia="zh-CN"/>
        </w:rPr>
        <w:t>http://gxufyz.axshare.com/#p=</w:t>
      </w:r>
      <w:r w:rsidRPr="00B41F52">
        <w:rPr>
          <w:rFonts w:hint="eastAsia"/>
          <w:lang w:eastAsia="zh-CN"/>
        </w:rPr>
        <w:t>我的消息</w:t>
      </w:r>
    </w:p>
    <w:p w14:paraId="16DE28DB" w14:textId="7F0312E6" w:rsidR="00B41F52" w:rsidRPr="00B41F52" w:rsidRDefault="007F4100" w:rsidP="00B41F52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>
        <w:rPr>
          <w:lang w:eastAsia="zh-CN"/>
        </w:rPr>
        <w:lastRenderedPageBreak/>
        <w:t>获取我的消息</w:t>
      </w:r>
    </w:p>
    <w:p w14:paraId="3B22D1A5" w14:textId="06A032F0" w:rsidR="0085624E" w:rsidRPr="00C56DE6" w:rsidRDefault="0085624E" w:rsidP="00B41F5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｛</w:t>
      </w:r>
      <w:r w:rsidRPr="00D554C0">
        <w:rPr>
          <w:rFonts w:hint="eastAsia"/>
          <w:lang w:eastAsia="zh-CN"/>
        </w:rPr>
        <w:t xml:space="preserve">mainServer </w:t>
      </w:r>
      <w:r w:rsidRPr="00D554C0">
        <w:rPr>
          <w:rFonts w:hint="eastAsia"/>
          <w:lang w:eastAsia="zh-CN"/>
        </w:rPr>
        <w:t>｝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 w:rsidR="007C2862">
        <w:rPr>
          <w:rFonts w:ascii="微软雅黑" w:eastAsia="微软雅黑" w:hAnsi="微软雅黑" w:cs="微软雅黑"/>
          <w:sz w:val="18"/>
          <w:szCs w:val="18"/>
          <w:lang w:eastAsia="zh-CN"/>
        </w:rPr>
        <w:t>comment</w:t>
      </w:r>
      <w:r>
        <w:rPr>
          <w:rFonts w:ascii="微软雅黑" w:eastAsia="微软雅黑" w:hAnsi="微软雅黑" w:cs="微软雅黑"/>
          <w:sz w:val="18"/>
          <w:szCs w:val="18"/>
        </w:rPr>
        <w:t>/get</w:t>
      </w:r>
      <w:r>
        <w:rPr>
          <w:lang w:eastAsia="zh-CN"/>
        </w:rPr>
        <w:t xml:space="preserve"> </w:t>
      </w:r>
    </w:p>
    <w:p w14:paraId="41D17DC9" w14:textId="77777777" w:rsidR="0085624E" w:rsidRPr="00B05C4F" w:rsidRDefault="0085624E" w:rsidP="0085624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0591EBB" w14:textId="77777777" w:rsidR="00407FFA" w:rsidRPr="00AC572E" w:rsidRDefault="00407FFA" w:rsidP="00407FF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36" w:name="_Toc422073281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407FFA" w:rsidRPr="007B3787" w14:paraId="50D4C610" w14:textId="77777777" w:rsidTr="0049477B">
        <w:tc>
          <w:tcPr>
            <w:tcW w:w="704" w:type="dxa"/>
          </w:tcPr>
          <w:p w14:paraId="05FCDBA8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08368D6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C59CB68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BDD43AC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27A1717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07FFA" w:rsidRPr="007B3787" w14:paraId="597EC86E" w14:textId="77777777" w:rsidTr="0049477B">
        <w:tc>
          <w:tcPr>
            <w:tcW w:w="704" w:type="dxa"/>
          </w:tcPr>
          <w:p w14:paraId="0DBF45A2" w14:textId="77777777" w:rsidR="00407FFA" w:rsidRPr="007B3787" w:rsidRDefault="00407FF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7DDF07F4" w14:textId="77777777" w:rsidR="00407FFA" w:rsidRPr="007B3787" w:rsidRDefault="00407FFA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0410D01" w14:textId="77777777" w:rsidR="00407FFA" w:rsidRPr="007B3787" w:rsidRDefault="00407FF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0A9CD8D3" w14:textId="77777777" w:rsidR="00407FFA" w:rsidRPr="007B3787" w:rsidRDefault="00407FF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E36DB10" w14:textId="77777777" w:rsidR="00407FFA" w:rsidRPr="007B3787" w:rsidRDefault="00407FFA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6FDC1912" w14:textId="77777777" w:rsidR="00407FFA" w:rsidRDefault="00407FFA" w:rsidP="00407FF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407FFA" w:rsidRPr="007B3787" w14:paraId="1CC9483A" w14:textId="77777777" w:rsidTr="0049477B">
        <w:tc>
          <w:tcPr>
            <w:tcW w:w="846" w:type="dxa"/>
          </w:tcPr>
          <w:p w14:paraId="69BAC411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D00BC2F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0402227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76B0C29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0BE3A25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07FFA" w:rsidRPr="007B3787" w14:paraId="544E68B9" w14:textId="77777777" w:rsidTr="0049477B">
        <w:tc>
          <w:tcPr>
            <w:tcW w:w="846" w:type="dxa"/>
          </w:tcPr>
          <w:p w14:paraId="70E4A80B" w14:textId="77777777" w:rsidR="00407FFA" w:rsidRPr="007B3787" w:rsidRDefault="00407FF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0F0FA493" w14:textId="1014BDD6" w:rsidR="00407FFA" w:rsidRPr="007B3787" w:rsidRDefault="001C70E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messages</w:t>
            </w:r>
          </w:p>
        </w:tc>
        <w:tc>
          <w:tcPr>
            <w:tcW w:w="1985" w:type="dxa"/>
          </w:tcPr>
          <w:p w14:paraId="66294CEE" w14:textId="11A7BF43" w:rsidR="00407FFA" w:rsidRPr="007B3787" w:rsidRDefault="00B670E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我的消息</w:t>
            </w:r>
          </w:p>
        </w:tc>
        <w:tc>
          <w:tcPr>
            <w:tcW w:w="1276" w:type="dxa"/>
          </w:tcPr>
          <w:p w14:paraId="597922C5" w14:textId="3A16BAAF" w:rsidR="00407FFA" w:rsidRPr="007B3787" w:rsidRDefault="00407FFA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737D761" w14:textId="77777777" w:rsidR="00407FFA" w:rsidRPr="007B3787" w:rsidRDefault="00407FFA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A7DB0" w:rsidRPr="007B3787" w14:paraId="0765988C" w14:textId="77777777" w:rsidTr="0049477B">
        <w:tc>
          <w:tcPr>
            <w:tcW w:w="846" w:type="dxa"/>
          </w:tcPr>
          <w:p w14:paraId="33791CD9" w14:textId="5F99DA92" w:rsidR="00CA7DB0" w:rsidRDefault="00CA7DB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485487E6" w14:textId="149DB696" w:rsidR="00CA7DB0" w:rsidRDefault="00CA7DB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concer</w:t>
            </w:r>
            <w:r w:rsidR="00D87CC9">
              <w:rPr>
                <w:lang w:eastAsia="zh-CN"/>
              </w:rPr>
              <w:t>ns</w:t>
            </w:r>
          </w:p>
        </w:tc>
        <w:tc>
          <w:tcPr>
            <w:tcW w:w="1985" w:type="dxa"/>
          </w:tcPr>
          <w:p w14:paraId="6DEE5EF0" w14:textId="7955C6EE" w:rsidR="00CA7DB0" w:rsidRDefault="008A16A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关注我的</w:t>
            </w:r>
          </w:p>
        </w:tc>
        <w:tc>
          <w:tcPr>
            <w:tcW w:w="1276" w:type="dxa"/>
          </w:tcPr>
          <w:p w14:paraId="6CBD1BF7" w14:textId="42E334C2" w:rsidR="00CA7DB0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2DE6B975" w14:textId="5E10D1A1" w:rsidR="00CA7DB0" w:rsidRPr="007B3787" w:rsidRDefault="008B50C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将我添加为收藏夹的</w:t>
            </w:r>
          </w:p>
        </w:tc>
      </w:tr>
      <w:tr w:rsidR="00C93067" w:rsidRPr="007B3787" w14:paraId="5F9B81B1" w14:textId="77777777" w:rsidTr="0049477B">
        <w:tc>
          <w:tcPr>
            <w:tcW w:w="846" w:type="dxa"/>
          </w:tcPr>
          <w:p w14:paraId="28353C18" w14:textId="6BCB4887" w:rsidR="00C93067" w:rsidRDefault="00C9306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1.1.1</w:t>
            </w:r>
          </w:p>
        </w:tc>
        <w:tc>
          <w:tcPr>
            <w:tcW w:w="1984" w:type="dxa"/>
          </w:tcPr>
          <w:p w14:paraId="1D4F25C2" w14:textId="70AA4C17" w:rsidR="00C93067" w:rsidRDefault="00C9306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role</w:t>
            </w:r>
          </w:p>
        </w:tc>
        <w:tc>
          <w:tcPr>
            <w:tcW w:w="1985" w:type="dxa"/>
          </w:tcPr>
          <w:p w14:paraId="0068506F" w14:textId="5DA0945C" w:rsidR="00C93067" w:rsidRDefault="00C9306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哪种</w:t>
            </w:r>
            <w:r>
              <w:rPr>
                <w:rFonts w:hint="eastAsia"/>
                <w:lang w:eastAsia="zh-CN"/>
              </w:rPr>
              <w:t>role</w:t>
            </w:r>
            <w:r>
              <w:rPr>
                <w:rFonts w:hint="eastAsia"/>
                <w:lang w:eastAsia="zh-CN"/>
              </w:rPr>
              <w:t>关注我</w:t>
            </w:r>
          </w:p>
        </w:tc>
        <w:tc>
          <w:tcPr>
            <w:tcW w:w="1276" w:type="dxa"/>
          </w:tcPr>
          <w:p w14:paraId="3CE25458" w14:textId="77777777" w:rsidR="00C93067" w:rsidRDefault="00C9306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1CA7947" w14:textId="04836A3B" w:rsidR="00C93067" w:rsidRDefault="00C9306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项目，投资人，孵化器</w:t>
            </w:r>
          </w:p>
        </w:tc>
      </w:tr>
      <w:tr w:rsidR="00C93067" w:rsidRPr="007B3787" w14:paraId="68C96DAE" w14:textId="77777777" w:rsidTr="0049477B">
        <w:tc>
          <w:tcPr>
            <w:tcW w:w="846" w:type="dxa"/>
          </w:tcPr>
          <w:p w14:paraId="4910C743" w14:textId="12818D79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1.1.2</w:t>
            </w:r>
          </w:p>
        </w:tc>
        <w:tc>
          <w:tcPr>
            <w:tcW w:w="1984" w:type="dxa"/>
          </w:tcPr>
          <w:p w14:paraId="23B93014" w14:textId="676C5941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role_id</w:t>
            </w:r>
          </w:p>
        </w:tc>
        <w:tc>
          <w:tcPr>
            <w:tcW w:w="1985" w:type="dxa"/>
          </w:tcPr>
          <w:p w14:paraId="127647D5" w14:textId="07187AC8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rFonts w:hint="eastAsia"/>
                <w:lang w:eastAsia="zh-CN"/>
              </w:rPr>
              <w:t>的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EAE84AD" w14:textId="77777777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824D9EE" w14:textId="2C79F4F6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，投资人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，孵化器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040208" w:rsidRPr="007B3787" w14:paraId="5C61678C" w14:textId="77777777" w:rsidTr="0004020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F63FC" w14:textId="4AC9D585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BA0E7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role_name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87630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rFonts w:hint="eastAsia"/>
                <w:lang w:eastAsia="zh-CN"/>
              </w:rPr>
              <w:t>的名称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AF917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29F2E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93067" w:rsidRPr="007B3787" w14:paraId="300CC0E4" w14:textId="77777777" w:rsidTr="0049477B">
        <w:tc>
          <w:tcPr>
            <w:tcW w:w="846" w:type="dxa"/>
          </w:tcPr>
          <w:p w14:paraId="0280B8DA" w14:textId="7450AFD6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1F40389F" w14:textId="2359F1E8" w:rsidR="00C93067" w:rsidRDefault="00020BAC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praises</w:t>
            </w:r>
          </w:p>
        </w:tc>
        <w:tc>
          <w:tcPr>
            <w:tcW w:w="1985" w:type="dxa"/>
          </w:tcPr>
          <w:p w14:paraId="7DC8F2CB" w14:textId="54BCF352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给我点赞的</w:t>
            </w:r>
          </w:p>
        </w:tc>
        <w:tc>
          <w:tcPr>
            <w:tcW w:w="1276" w:type="dxa"/>
          </w:tcPr>
          <w:p w14:paraId="21174E15" w14:textId="3F5A4E27" w:rsidR="00C93067" w:rsidRDefault="007714C3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161B4AAE" w14:textId="5C3C7C80" w:rsidR="00C93067" w:rsidRPr="007B378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评论时给我点赞的</w:t>
            </w:r>
          </w:p>
        </w:tc>
      </w:tr>
      <w:tr w:rsidR="00761D54" w:rsidRPr="007B3787" w14:paraId="728C282B" w14:textId="77777777" w:rsidTr="0049477B">
        <w:tc>
          <w:tcPr>
            <w:tcW w:w="846" w:type="dxa"/>
          </w:tcPr>
          <w:p w14:paraId="643D0CB5" w14:textId="2F13BCCB" w:rsidR="00761D54" w:rsidRDefault="00761D54" w:rsidP="00761D5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.1</w:t>
            </w:r>
          </w:p>
        </w:tc>
        <w:tc>
          <w:tcPr>
            <w:tcW w:w="1984" w:type="dxa"/>
          </w:tcPr>
          <w:p w14:paraId="151D6B66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role</w:t>
            </w:r>
          </w:p>
        </w:tc>
        <w:tc>
          <w:tcPr>
            <w:tcW w:w="1985" w:type="dxa"/>
          </w:tcPr>
          <w:p w14:paraId="24ADF442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哪种</w:t>
            </w:r>
            <w:r>
              <w:rPr>
                <w:rFonts w:hint="eastAsia"/>
                <w:lang w:eastAsia="zh-CN"/>
              </w:rPr>
              <w:t>role</w:t>
            </w:r>
            <w:r>
              <w:rPr>
                <w:rFonts w:hint="eastAsia"/>
                <w:lang w:eastAsia="zh-CN"/>
              </w:rPr>
              <w:t>关注我</w:t>
            </w:r>
          </w:p>
        </w:tc>
        <w:tc>
          <w:tcPr>
            <w:tcW w:w="1276" w:type="dxa"/>
          </w:tcPr>
          <w:p w14:paraId="40805767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6A5D294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项目，投资人，孵化器</w:t>
            </w:r>
          </w:p>
        </w:tc>
      </w:tr>
      <w:tr w:rsidR="00761D54" w:rsidRPr="007B3787" w14:paraId="762FC37C" w14:textId="77777777" w:rsidTr="0049477B">
        <w:tc>
          <w:tcPr>
            <w:tcW w:w="846" w:type="dxa"/>
          </w:tcPr>
          <w:p w14:paraId="50AB6C8D" w14:textId="32051D6F" w:rsidR="00761D54" w:rsidRDefault="00761D54" w:rsidP="00761D5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.2</w:t>
            </w:r>
          </w:p>
        </w:tc>
        <w:tc>
          <w:tcPr>
            <w:tcW w:w="1984" w:type="dxa"/>
          </w:tcPr>
          <w:p w14:paraId="5B7038DC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role_id</w:t>
            </w:r>
          </w:p>
        </w:tc>
        <w:tc>
          <w:tcPr>
            <w:tcW w:w="1985" w:type="dxa"/>
          </w:tcPr>
          <w:p w14:paraId="7B422F61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rFonts w:hint="eastAsia"/>
                <w:lang w:eastAsia="zh-CN"/>
              </w:rPr>
              <w:t>的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52085D0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BBA53DB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，投资人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，孵化器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040208" w:rsidRPr="007B3787" w14:paraId="67FCE80F" w14:textId="77777777" w:rsidTr="0004020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1CA6C" w14:textId="7B2AE0C4" w:rsidR="00040208" w:rsidRDefault="00040208" w:rsidP="000402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.3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F6527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role_name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873CA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rFonts w:hint="eastAsia"/>
                <w:lang w:eastAsia="zh-CN"/>
              </w:rPr>
              <w:t>的名称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F86E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D6AF3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3B69531" w14:textId="77777777" w:rsidR="00041477" w:rsidRDefault="00041477" w:rsidP="00041477">
      <w:pPr>
        <w:pStyle w:val="2"/>
        <w:numPr>
          <w:ilvl w:val="0"/>
          <w:numId w:val="33"/>
        </w:numPr>
        <w:rPr>
          <w:lang w:eastAsia="zh-CN"/>
        </w:rPr>
      </w:pPr>
      <w:r>
        <w:rPr>
          <w:rFonts w:hint="eastAsia"/>
          <w:lang w:eastAsia="zh-CN"/>
        </w:rPr>
        <w:t>获取我的关注</w:t>
      </w:r>
    </w:p>
    <w:p w14:paraId="3E868032" w14:textId="77777777" w:rsidR="00041477" w:rsidRPr="002B434B" w:rsidRDefault="00041477" w:rsidP="0004147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  <w:r>
        <w:rPr>
          <w:rFonts w:hint="eastAsia"/>
          <w:lang w:eastAsia="zh-CN"/>
        </w:rPr>
        <w:t>：</w:t>
      </w:r>
    </w:p>
    <w:p w14:paraId="48F0E0B2" w14:textId="77777777" w:rsidR="00041477" w:rsidRDefault="00041477" w:rsidP="00041477">
      <w:pPr>
        <w:spacing w:line="360" w:lineRule="auto"/>
        <w:ind w:left="480"/>
        <w:jc w:val="left"/>
        <w:rPr>
          <w:lang w:eastAsia="zh-CN"/>
        </w:rPr>
      </w:pPr>
      <w:r w:rsidRPr="002B434B">
        <w:rPr>
          <w:rFonts w:hint="eastAsia"/>
          <w:lang w:eastAsia="zh-CN"/>
        </w:rPr>
        <w:t>http://gxufyz.axshare.com/#p=</w:t>
      </w:r>
      <w:r w:rsidRPr="002B434B">
        <w:rPr>
          <w:rFonts w:hint="eastAsia"/>
          <w:lang w:eastAsia="zh-CN"/>
        </w:rPr>
        <w:t>我的关注</w:t>
      </w:r>
    </w:p>
    <w:p w14:paraId="5BE8E108" w14:textId="77777777" w:rsidR="00041477" w:rsidRPr="0054512C" w:rsidRDefault="00041477" w:rsidP="00041477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>
        <w:rPr>
          <w:lang w:eastAsia="zh-CN"/>
        </w:rPr>
        <w:t>获取我的关注</w:t>
      </w:r>
    </w:p>
    <w:p w14:paraId="100DDDFB" w14:textId="1D199B5E" w:rsidR="00041477" w:rsidRPr="00C56DE6" w:rsidRDefault="00041477" w:rsidP="0088276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｛</w:t>
      </w:r>
      <w:r w:rsidRPr="00D554C0">
        <w:rPr>
          <w:rFonts w:hint="eastAsia"/>
          <w:lang w:eastAsia="zh-CN"/>
        </w:rPr>
        <w:t xml:space="preserve">mainServer </w:t>
      </w:r>
      <w:r w:rsidRPr="00D554C0">
        <w:rPr>
          <w:rFonts w:hint="eastAsia"/>
          <w:lang w:eastAsia="zh-CN"/>
        </w:rPr>
        <w:t>｝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 w:rsidR="00825671">
        <w:rPr>
          <w:rFonts w:ascii="微软雅黑" w:eastAsia="微软雅黑" w:hAnsi="微软雅黑" w:cs="微软雅黑"/>
          <w:sz w:val="18"/>
          <w:szCs w:val="18"/>
          <w:lang w:eastAsia="zh-CN"/>
        </w:rPr>
        <w:t>concern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 w:rsidR="00882768" w:rsidRPr="00882768">
        <w:t xml:space="preserve"> </w:t>
      </w:r>
      <w:r w:rsidR="00882768" w:rsidRPr="00882768">
        <w:rPr>
          <w:rFonts w:ascii="微软雅黑" w:eastAsia="微软雅黑" w:hAnsi="微软雅黑" w:cs="微软雅黑"/>
          <w:sz w:val="18"/>
          <w:szCs w:val="18"/>
        </w:rPr>
        <w:t>get</w:t>
      </w:r>
    </w:p>
    <w:p w14:paraId="7F099323" w14:textId="77777777" w:rsidR="00041477" w:rsidRPr="00B05C4F" w:rsidRDefault="00041477" w:rsidP="0004147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E07412F" w14:textId="77777777" w:rsidR="00582EDC" w:rsidRPr="00AC572E" w:rsidRDefault="00582EDC" w:rsidP="00582ED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582EDC" w:rsidRPr="007B3787" w14:paraId="55FC20C3" w14:textId="77777777" w:rsidTr="0049477B">
        <w:tc>
          <w:tcPr>
            <w:tcW w:w="704" w:type="dxa"/>
          </w:tcPr>
          <w:p w14:paraId="275C9339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588C1F5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A859C17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2C1C7CA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F1A7B62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82EDC" w:rsidRPr="007B3787" w14:paraId="70682A9F" w14:textId="77777777" w:rsidTr="0049477B">
        <w:tc>
          <w:tcPr>
            <w:tcW w:w="704" w:type="dxa"/>
          </w:tcPr>
          <w:p w14:paraId="4481C197" w14:textId="77777777" w:rsidR="00582EDC" w:rsidRPr="007B3787" w:rsidRDefault="00582ED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0EC9526" w14:textId="77777777" w:rsidR="00582EDC" w:rsidRPr="007B3787" w:rsidRDefault="00582EDC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4F229DBB" w14:textId="77777777" w:rsidR="00582EDC" w:rsidRPr="007B3787" w:rsidRDefault="00582ED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7E0A0158" w14:textId="77777777" w:rsidR="00582EDC" w:rsidRPr="007B3787" w:rsidRDefault="00582ED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60E29B2E" w14:textId="77777777" w:rsidR="00582EDC" w:rsidRPr="007B3787" w:rsidRDefault="00582EDC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B416FB" w:rsidRPr="007B3787" w14:paraId="754B884E" w14:textId="77777777" w:rsidTr="0049477B">
        <w:tc>
          <w:tcPr>
            <w:tcW w:w="704" w:type="dxa"/>
          </w:tcPr>
          <w:p w14:paraId="6461488C" w14:textId="77777777" w:rsidR="00B416FB" w:rsidRPr="007B3787" w:rsidRDefault="00B416FB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</w:t>
            </w:r>
          </w:p>
        </w:tc>
        <w:tc>
          <w:tcPr>
            <w:tcW w:w="2126" w:type="dxa"/>
          </w:tcPr>
          <w:p w14:paraId="03290578" w14:textId="3369AC32" w:rsidR="00B416FB" w:rsidRPr="007B3787" w:rsidRDefault="00BD4CA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userId</w:t>
            </w:r>
          </w:p>
        </w:tc>
        <w:tc>
          <w:tcPr>
            <w:tcW w:w="1985" w:type="dxa"/>
          </w:tcPr>
          <w:p w14:paraId="57C38191" w14:textId="77777777" w:rsidR="00B416FB" w:rsidRPr="007B3787" w:rsidRDefault="00B416FB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用户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024E81A1" w14:textId="77777777" w:rsidR="00B416FB" w:rsidRPr="007B3787" w:rsidRDefault="00B416FB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8CFC1D3" w14:textId="77777777" w:rsidR="00B416FB" w:rsidRPr="007B3787" w:rsidRDefault="00B416FB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6737F9B7" w14:textId="77777777" w:rsidR="00582EDC" w:rsidRDefault="00582EDC" w:rsidP="00582ED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582EDC" w:rsidRPr="007B3787" w14:paraId="5EB668F3" w14:textId="77777777" w:rsidTr="0049477B">
        <w:tc>
          <w:tcPr>
            <w:tcW w:w="846" w:type="dxa"/>
          </w:tcPr>
          <w:p w14:paraId="6973C74E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9B1F5C5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B2E58C3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C1014A6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FF4D5AF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82EDC" w:rsidRPr="007B3787" w14:paraId="7C2C18DA" w14:textId="77777777" w:rsidTr="0049477B">
        <w:tc>
          <w:tcPr>
            <w:tcW w:w="846" w:type="dxa"/>
          </w:tcPr>
          <w:p w14:paraId="16E50BF8" w14:textId="77777777" w:rsidR="00582EDC" w:rsidRPr="007B3787" w:rsidRDefault="00582ED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C08ECD4" w14:textId="5F69C625" w:rsidR="00582EDC" w:rsidRPr="007B3787" w:rsidRDefault="00B416FB" w:rsidP="00B416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myConcern</w:t>
            </w:r>
            <w:r w:rsidR="005757AD">
              <w:rPr>
                <w:lang w:eastAsia="zh-CN"/>
              </w:rPr>
              <w:t>s</w:t>
            </w:r>
          </w:p>
        </w:tc>
        <w:tc>
          <w:tcPr>
            <w:tcW w:w="1985" w:type="dxa"/>
          </w:tcPr>
          <w:p w14:paraId="2D7262A6" w14:textId="2D4C1CCE" w:rsidR="00582EDC" w:rsidRPr="007B3787" w:rsidRDefault="00B416F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我的关注</w:t>
            </w:r>
          </w:p>
        </w:tc>
        <w:tc>
          <w:tcPr>
            <w:tcW w:w="1276" w:type="dxa"/>
          </w:tcPr>
          <w:p w14:paraId="183F47DC" w14:textId="4FECA6FD" w:rsidR="00582EDC" w:rsidRPr="007B3787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4EB47652" w14:textId="77777777" w:rsidR="00582EDC" w:rsidRPr="007B3787" w:rsidRDefault="00582ED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26670" w:rsidRPr="007B3787" w14:paraId="2148B66A" w14:textId="77777777" w:rsidTr="0049477B">
        <w:tc>
          <w:tcPr>
            <w:tcW w:w="846" w:type="dxa"/>
          </w:tcPr>
          <w:p w14:paraId="3FDD0901" w14:textId="7D8ABB79" w:rsidR="00726670" w:rsidRDefault="00726670" w:rsidP="0072667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1DAF4B59" w14:textId="172246F4" w:rsidR="00726670" w:rsidRDefault="00726670" w:rsidP="0072667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projects</w:t>
            </w:r>
          </w:p>
        </w:tc>
        <w:tc>
          <w:tcPr>
            <w:tcW w:w="1985" w:type="dxa"/>
          </w:tcPr>
          <w:p w14:paraId="68EA62F5" w14:textId="12C4685B" w:rsidR="00726670" w:rsidRDefault="00726670" w:rsidP="0072667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我关注的项目</w:t>
            </w:r>
          </w:p>
        </w:tc>
        <w:tc>
          <w:tcPr>
            <w:tcW w:w="1276" w:type="dxa"/>
          </w:tcPr>
          <w:p w14:paraId="02E331BE" w14:textId="573F008A" w:rsidR="00726670" w:rsidRDefault="007714C3" w:rsidP="0072667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60F7E63E" w14:textId="77777777" w:rsidR="00726670" w:rsidRPr="007B3787" w:rsidRDefault="00726670" w:rsidP="0072667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63B71E42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98FC7" w14:textId="5A93E84B" w:rsidR="000801A8" w:rsidRDefault="000801A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>
              <w:rPr>
                <w:lang w:eastAsia="zh-CN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DB921" w14:textId="77777777" w:rsidR="000801A8" w:rsidRDefault="000801A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42025" w14:textId="77777777" w:rsidR="000801A8" w:rsidRDefault="000801A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220B5" w14:textId="77777777" w:rsidR="000801A8" w:rsidRDefault="000801A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D7D91" w14:textId="77777777" w:rsidR="000801A8" w:rsidRPr="007B3787" w:rsidRDefault="000801A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551E0A11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0AA1D" w14:textId="320D957C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 w:rsidR="0014183C">
              <w:rPr>
                <w:lang w:eastAsia="zh-CN"/>
              </w:rPr>
              <w:t>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ACFBC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037CB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91EB8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C469E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48A1790C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512F3" w14:textId="1D62571B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 w:rsidR="0014183C">
              <w:rPr>
                <w:lang w:eastAsia="zh-CN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5003F" w14:textId="02CC04EB" w:rsidR="000801A8" w:rsidRDefault="00DF1AFE" w:rsidP="000801A8">
            <w:pPr>
              <w:spacing w:line="360" w:lineRule="auto"/>
              <w:jc w:val="left"/>
              <w:rPr>
                <w:lang w:eastAsia="zh-CN"/>
              </w:rPr>
            </w:pPr>
            <w:r w:rsidRPr="00DF1AFE">
              <w:rPr>
                <w:lang w:eastAsia="zh-CN"/>
              </w:rPr>
              <w:t>entreorentationId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7300D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B4148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449D5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033A88A9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DA72F" w14:textId="055C8D24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 w:rsidR="0014183C">
              <w:rPr>
                <w:lang w:eastAsia="zh-CN"/>
              </w:rPr>
              <w:t>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3B082" w14:textId="77777777" w:rsidR="000801A8" w:rsidRPr="005403DA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brief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73D93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1FBC8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4F727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0FDCC4E4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967AD" w14:textId="5A6DA443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 w:rsidR="0014183C">
              <w:rPr>
                <w:lang w:eastAsia="zh-CN"/>
              </w:rPr>
              <w:t>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B3F1A" w14:textId="77777777" w:rsidR="000801A8" w:rsidRPr="005403DA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process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09E8A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创业阶段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EE2A9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A2EA8" w14:textId="32D18280" w:rsidR="000801A8" w:rsidRPr="007B3787" w:rsidRDefault="00C41C7E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</w:tr>
      <w:tr w:rsidR="000801A8" w:rsidRPr="007B3787" w14:paraId="575DFA8C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A1AD9" w14:textId="25E21455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 w:rsidR="0014183C">
              <w:rPr>
                <w:lang w:eastAsia="zh-CN"/>
              </w:rPr>
              <w:t>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4BD44" w14:textId="77777777" w:rsidR="000801A8" w:rsidRPr="005403DA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DA9A7" w14:textId="67931273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  <w:r w:rsidR="00C30F5A">
              <w:rPr>
                <w:rFonts w:hint="eastAsia"/>
                <w:lang w:eastAsia="zh-CN"/>
              </w:rPr>
              <w:t>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23E3E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A8A71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38F4E502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1C378" w14:textId="52961B2C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 w:rsidR="0014183C">
              <w:rPr>
                <w:lang w:eastAsia="zh-CN"/>
              </w:rPr>
              <w:t>7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4C10B" w14:textId="3F34CE60" w:rsidR="000801A8" w:rsidRPr="005403DA" w:rsidRDefault="00A93401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concern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E6C6E" w14:textId="37A8F385" w:rsidR="000801A8" w:rsidRDefault="0038522B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  <w:r w:rsidR="00C30F5A">
              <w:rPr>
                <w:rFonts w:hint="eastAsia"/>
                <w:lang w:eastAsia="zh-CN"/>
              </w:rPr>
              <w:t>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2A2F5" w14:textId="238EC85A" w:rsidR="000801A8" w:rsidRDefault="00C30F5A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284FE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350FAA8B" w14:textId="77777777" w:rsidTr="0049477B">
        <w:tc>
          <w:tcPr>
            <w:tcW w:w="846" w:type="dxa"/>
          </w:tcPr>
          <w:p w14:paraId="40D3A0C2" w14:textId="350E6F5D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11CB099F" w14:textId="0BB0DDD2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incubators</w:t>
            </w:r>
          </w:p>
        </w:tc>
        <w:tc>
          <w:tcPr>
            <w:tcW w:w="1985" w:type="dxa"/>
          </w:tcPr>
          <w:p w14:paraId="353CD5C1" w14:textId="3A221EA3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我关注的孵化器</w:t>
            </w:r>
          </w:p>
        </w:tc>
        <w:tc>
          <w:tcPr>
            <w:tcW w:w="1276" w:type="dxa"/>
          </w:tcPr>
          <w:p w14:paraId="79E12168" w14:textId="7847FA6E" w:rsidR="000801A8" w:rsidRDefault="007714C3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4CCB79E2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34D1B" w:rsidRPr="007B3787" w14:paraId="359DEA53" w14:textId="77777777" w:rsidTr="00D34D1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04D83" w14:textId="419DA9DA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1.2.</w:t>
            </w:r>
            <w:r>
              <w:rPr>
                <w:lang w:eastAsia="zh-CN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A52B7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3EBD4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B0A71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C7695" w14:textId="77777777" w:rsidR="00D34D1B" w:rsidRPr="007B3787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34D1B" w:rsidRPr="007B3787" w14:paraId="38B51801" w14:textId="77777777" w:rsidTr="00D34D1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354D6" w14:textId="5889E59D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1.2.</w:t>
            </w:r>
            <w:r>
              <w:rPr>
                <w:lang w:eastAsia="zh-CN"/>
              </w:rPr>
              <w:t>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A51AE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C8C68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投资方名称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31F91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EB07A" w14:textId="77777777" w:rsidR="00D34D1B" w:rsidRPr="007B3787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34D1B" w:rsidRPr="007B3787" w14:paraId="4C6F7E3A" w14:textId="77777777" w:rsidTr="00D34D1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6B67B" w14:textId="3D3A9492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1.2.</w:t>
            </w:r>
            <w:r>
              <w:rPr>
                <w:lang w:eastAsia="zh-CN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35789" w14:textId="7B1D0158" w:rsidR="00D34D1B" w:rsidRDefault="002F595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t>brief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20E37" w14:textId="6814FC1F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  <w:r w:rsidR="003D2804"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84019" w14:textId="4935902A" w:rsidR="00D34D1B" w:rsidRDefault="00E9216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00368" w14:textId="26E87972" w:rsidR="00D34D1B" w:rsidRPr="007B3787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34D1B" w:rsidRPr="007B3787" w14:paraId="7D34E66F" w14:textId="77777777" w:rsidTr="00D34D1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A61EA" w14:textId="0B628B65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1.2.</w:t>
            </w:r>
            <w:r>
              <w:rPr>
                <w:lang w:eastAsia="zh-CN"/>
              </w:rPr>
              <w:t>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B4EF5" w14:textId="77777777" w:rsidR="00D34D1B" w:rsidRPr="005403DA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0FE11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FD621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65E85" w14:textId="77777777" w:rsidR="00D34D1B" w:rsidRPr="007B3787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34D1B" w:rsidRPr="007B3787" w14:paraId="06E06190" w14:textId="77777777" w:rsidTr="00D34D1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93385" w14:textId="5E8A59D0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1.2.</w:t>
            </w:r>
            <w:r>
              <w:rPr>
                <w:lang w:eastAsia="zh-CN"/>
              </w:rPr>
              <w:t>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A779E" w14:textId="615193A0" w:rsidR="00D34D1B" w:rsidRPr="005403DA" w:rsidRDefault="0039460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concern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BBD70" w14:textId="6AED2D95" w:rsidR="00D34D1B" w:rsidRDefault="00F90FA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F781D" w14:textId="2928A478" w:rsidR="00D34D1B" w:rsidRDefault="00DD39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F9EEA" w14:textId="77777777" w:rsidR="00D34D1B" w:rsidRPr="007B3787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6D106B98" w14:textId="77777777" w:rsidTr="0049477B">
        <w:tc>
          <w:tcPr>
            <w:tcW w:w="846" w:type="dxa"/>
          </w:tcPr>
          <w:p w14:paraId="3A18ED7E" w14:textId="29FC9916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695BD9A1" w14:textId="6DB23300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investors</w:t>
            </w:r>
          </w:p>
        </w:tc>
        <w:tc>
          <w:tcPr>
            <w:tcW w:w="1985" w:type="dxa"/>
          </w:tcPr>
          <w:p w14:paraId="03B8F40C" w14:textId="35121A19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我关注的投资人</w:t>
            </w:r>
          </w:p>
        </w:tc>
        <w:tc>
          <w:tcPr>
            <w:tcW w:w="1276" w:type="dxa"/>
          </w:tcPr>
          <w:p w14:paraId="69771BD1" w14:textId="6E943B05" w:rsidR="000801A8" w:rsidRDefault="007714C3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19730841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0547C" w:rsidRPr="007B3787" w14:paraId="75400748" w14:textId="77777777" w:rsidTr="0060547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76BFD" w14:textId="481E5D68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1.3.1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69078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110FA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5284E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7F7F3" w14:textId="77777777" w:rsidR="0060547C" w:rsidRPr="007B3787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0547C" w:rsidRPr="007B3787" w14:paraId="7F67FA60" w14:textId="77777777" w:rsidTr="0060547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4457A" w14:textId="4FF231E1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1.3.2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A1797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7AD29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AC54E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FF8C8" w14:textId="77777777" w:rsidR="0060547C" w:rsidRPr="007B3787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0547C" w:rsidRPr="007B3787" w14:paraId="0DEECE01" w14:textId="77777777" w:rsidTr="0060547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D4064" w14:textId="19706014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1.3.3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C1E8F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D32CE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30764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F593A" w14:textId="77777777" w:rsidR="0060547C" w:rsidRPr="007B3787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0547C" w:rsidRPr="007B3787" w14:paraId="35C1D116" w14:textId="77777777" w:rsidTr="0060547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1BE3A" w14:textId="0722A2DB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1.3.4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B83F2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1C2B1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6C9BB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5E512" w14:textId="77777777" w:rsidR="0060547C" w:rsidRPr="007B3787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D3996" w:rsidRPr="007B3787" w14:paraId="644344E2" w14:textId="77777777" w:rsidTr="00881F9D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42345" w14:textId="716C1A06" w:rsidR="00DD3996" w:rsidRDefault="00DD3996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1.3.</w:t>
            </w:r>
            <w:r>
              <w:rPr>
                <w:lang w:eastAsia="zh-CN"/>
              </w:rPr>
              <w:t>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A0713" w14:textId="77777777" w:rsidR="00DD3996" w:rsidRPr="005403DA" w:rsidRDefault="00DD3996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concern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E4B3B" w14:textId="77777777" w:rsidR="00DD3996" w:rsidRDefault="00DD3996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8DC6A" w14:textId="77777777" w:rsidR="00DD3996" w:rsidRDefault="00DD3996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CC160" w14:textId="77777777" w:rsidR="00DD3996" w:rsidRPr="007B3787" w:rsidRDefault="00DD3996" w:rsidP="00881F9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469DC3D" w14:textId="77777777" w:rsidR="00041477" w:rsidRPr="005056C2" w:rsidRDefault="00041477" w:rsidP="00041477">
      <w:pPr>
        <w:rPr>
          <w:lang w:eastAsia="zh-CN"/>
        </w:rPr>
      </w:pPr>
    </w:p>
    <w:p w14:paraId="45C1132B" w14:textId="08CC72A1" w:rsidR="000B429D" w:rsidRDefault="005061DA" w:rsidP="000B429D">
      <w:pPr>
        <w:pStyle w:val="2"/>
        <w:numPr>
          <w:ilvl w:val="0"/>
          <w:numId w:val="33"/>
        </w:numPr>
        <w:rPr>
          <w:lang w:eastAsia="zh-CN"/>
        </w:rPr>
      </w:pPr>
      <w:r>
        <w:rPr>
          <w:rFonts w:hint="eastAsia"/>
          <w:lang w:eastAsia="zh-CN"/>
        </w:rPr>
        <w:t>添加</w:t>
      </w:r>
      <w:r w:rsidR="000B429D">
        <w:rPr>
          <w:rFonts w:hint="eastAsia"/>
          <w:lang w:eastAsia="zh-CN"/>
        </w:rPr>
        <w:t>意见反馈</w:t>
      </w:r>
    </w:p>
    <w:p w14:paraId="1B092AAC" w14:textId="77777777" w:rsidR="000B429D" w:rsidRPr="002B434B" w:rsidRDefault="000B429D" w:rsidP="000B42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  <w:r>
        <w:rPr>
          <w:rFonts w:hint="eastAsia"/>
          <w:lang w:eastAsia="zh-CN"/>
        </w:rPr>
        <w:t>：</w:t>
      </w:r>
    </w:p>
    <w:p w14:paraId="49B6B7FD" w14:textId="77777777" w:rsidR="000B429D" w:rsidRDefault="000B429D" w:rsidP="000B429D">
      <w:pPr>
        <w:spacing w:line="360" w:lineRule="auto"/>
        <w:ind w:left="480"/>
        <w:jc w:val="left"/>
        <w:rPr>
          <w:lang w:eastAsia="zh-CN"/>
        </w:rPr>
      </w:pPr>
      <w:r w:rsidRPr="00AE4AD1">
        <w:rPr>
          <w:rFonts w:hint="eastAsia"/>
          <w:lang w:eastAsia="zh-CN"/>
        </w:rPr>
        <w:t>http://gxufyz.axshare.com/#p=</w:t>
      </w:r>
      <w:r w:rsidRPr="00AE4AD1">
        <w:rPr>
          <w:rFonts w:hint="eastAsia"/>
          <w:lang w:eastAsia="zh-CN"/>
        </w:rPr>
        <w:t>意见反馈</w:t>
      </w:r>
    </w:p>
    <w:p w14:paraId="01BD44E6" w14:textId="77777777" w:rsidR="000B429D" w:rsidRPr="0054512C" w:rsidRDefault="000B429D" w:rsidP="000B429D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>
        <w:rPr>
          <w:lang w:eastAsia="zh-CN"/>
        </w:rPr>
        <w:lastRenderedPageBreak/>
        <w:t>获取我的关注</w:t>
      </w:r>
    </w:p>
    <w:p w14:paraId="5508D2D1" w14:textId="3F70901F" w:rsidR="000B429D" w:rsidRPr="00C56DE6" w:rsidRDefault="000B429D" w:rsidP="000B42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｛</w:t>
      </w:r>
      <w:r w:rsidRPr="00D554C0">
        <w:rPr>
          <w:rFonts w:hint="eastAsia"/>
          <w:lang w:eastAsia="zh-CN"/>
        </w:rPr>
        <w:t xml:space="preserve">mainServer </w:t>
      </w:r>
      <w:r w:rsidRPr="00D554C0">
        <w:rPr>
          <w:rFonts w:hint="eastAsia"/>
          <w:lang w:eastAsia="zh-CN"/>
        </w:rPr>
        <w:t>｝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>
        <w:rPr>
          <w:rFonts w:ascii="微软雅黑" w:eastAsia="微软雅黑" w:hAnsi="微软雅黑" w:cs="微软雅黑" w:hint="eastAsia"/>
          <w:sz w:val="18"/>
          <w:szCs w:val="18"/>
          <w:lang w:eastAsia="zh-CN"/>
        </w:rPr>
        <w:t>advice</w:t>
      </w:r>
      <w:r w:rsidR="00124222">
        <w:rPr>
          <w:rFonts w:ascii="微软雅黑" w:eastAsia="微软雅黑" w:hAnsi="微软雅黑" w:cs="微软雅黑"/>
          <w:sz w:val="18"/>
          <w:szCs w:val="18"/>
        </w:rPr>
        <w:t>/add</w:t>
      </w:r>
    </w:p>
    <w:p w14:paraId="4E8C7CA9" w14:textId="77777777" w:rsidR="000B429D" w:rsidRPr="00B05C4F" w:rsidRDefault="000B429D" w:rsidP="000B42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7B8A418" w14:textId="77777777" w:rsidR="00593FC8" w:rsidRPr="00AC572E" w:rsidRDefault="00593FC8" w:rsidP="00593FC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593FC8" w:rsidRPr="007B3787" w14:paraId="7FCAB106" w14:textId="77777777" w:rsidTr="0049477B">
        <w:tc>
          <w:tcPr>
            <w:tcW w:w="704" w:type="dxa"/>
          </w:tcPr>
          <w:p w14:paraId="317C28BA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33332A7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E2AE44B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E84F0DC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D18E9B6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93FC8" w:rsidRPr="007B3787" w14:paraId="1260AB17" w14:textId="77777777" w:rsidTr="0049477B">
        <w:tc>
          <w:tcPr>
            <w:tcW w:w="704" w:type="dxa"/>
          </w:tcPr>
          <w:p w14:paraId="1DF61F14" w14:textId="77777777" w:rsidR="00593FC8" w:rsidRPr="007B3787" w:rsidRDefault="00593FC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06130B53" w14:textId="77777777" w:rsidR="00593FC8" w:rsidRPr="007B3787" w:rsidRDefault="00593FC8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3A62674" w14:textId="77777777" w:rsidR="00593FC8" w:rsidRPr="007B3787" w:rsidRDefault="00593FC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381DE591" w14:textId="77777777" w:rsidR="00593FC8" w:rsidRPr="007B3787" w:rsidRDefault="00593FC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6DFCB2B5" w14:textId="77777777" w:rsidR="00593FC8" w:rsidRPr="007B3787" w:rsidRDefault="00593FC8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E94AF2" w:rsidRPr="007B3787" w14:paraId="6D21BFD9" w14:textId="77777777" w:rsidTr="0049477B">
        <w:tc>
          <w:tcPr>
            <w:tcW w:w="704" w:type="dxa"/>
          </w:tcPr>
          <w:p w14:paraId="110F5382" w14:textId="1251510C" w:rsidR="00E94AF2" w:rsidRDefault="0050290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4036909" w14:textId="1BE2203A" w:rsidR="00E94AF2" w:rsidRPr="007B3787" w:rsidRDefault="00E94AF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content</w:t>
            </w:r>
          </w:p>
        </w:tc>
        <w:tc>
          <w:tcPr>
            <w:tcW w:w="1985" w:type="dxa"/>
          </w:tcPr>
          <w:p w14:paraId="61E14AB2" w14:textId="546BC638" w:rsidR="00E94AF2" w:rsidRPr="007B3787" w:rsidRDefault="00E94AF2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意见内容</w:t>
            </w:r>
          </w:p>
        </w:tc>
        <w:tc>
          <w:tcPr>
            <w:tcW w:w="1276" w:type="dxa"/>
          </w:tcPr>
          <w:p w14:paraId="1AFB72FF" w14:textId="45A0479B" w:rsidR="00E94AF2" w:rsidRPr="007B3787" w:rsidRDefault="00E94AF2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B775C6E" w14:textId="77777777" w:rsidR="00E94AF2" w:rsidRPr="007B3787" w:rsidRDefault="00E94AF2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21904309" w14:textId="77777777" w:rsidR="00593FC8" w:rsidRDefault="00593FC8" w:rsidP="00593FC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593FC8" w:rsidRPr="007B3787" w14:paraId="1F8DCD7E" w14:textId="77777777" w:rsidTr="0049477B">
        <w:tc>
          <w:tcPr>
            <w:tcW w:w="846" w:type="dxa"/>
          </w:tcPr>
          <w:p w14:paraId="36687428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03CEBBC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C2C76E5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0DA02BC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6A7D470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93FC8" w:rsidRPr="007B3787" w14:paraId="3AA58EA7" w14:textId="77777777" w:rsidTr="0049477B">
        <w:tc>
          <w:tcPr>
            <w:tcW w:w="846" w:type="dxa"/>
          </w:tcPr>
          <w:p w14:paraId="1E11178B" w14:textId="77777777" w:rsidR="00593FC8" w:rsidRPr="007B3787" w:rsidRDefault="00593FC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10C0EEE3" w14:textId="491EC74E" w:rsidR="00593FC8" w:rsidRPr="007B3787" w:rsidRDefault="00A153A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</w:tcPr>
          <w:p w14:paraId="54994791" w14:textId="32B822FE" w:rsidR="00593FC8" w:rsidRPr="007B3787" w:rsidRDefault="00A153AB" w:rsidP="00A153A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175B5BFF" w14:textId="069F4B82" w:rsidR="00593FC8" w:rsidRPr="007B3787" w:rsidRDefault="00A153A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26E502B5" w14:textId="2ED414A0" w:rsidR="00593FC8" w:rsidRPr="007B3787" w:rsidRDefault="00A153A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00B34CC1" w14:textId="77777777" w:rsidR="000B429D" w:rsidRPr="005056C2" w:rsidRDefault="000B429D" w:rsidP="000B429D">
      <w:pPr>
        <w:rPr>
          <w:lang w:eastAsia="zh-CN"/>
        </w:rPr>
      </w:pPr>
    </w:p>
    <w:bookmarkEnd w:id="136"/>
    <w:p w14:paraId="49421FE0" w14:textId="5A3C23D6" w:rsidR="00CC3936" w:rsidRDefault="00CC3936" w:rsidP="00CC3936">
      <w:pPr>
        <w:pStyle w:val="2"/>
        <w:numPr>
          <w:ilvl w:val="0"/>
          <w:numId w:val="33"/>
        </w:numPr>
        <w:rPr>
          <w:lang w:eastAsia="zh-CN"/>
        </w:rPr>
      </w:pPr>
      <w:r>
        <w:rPr>
          <w:rFonts w:hint="eastAsia"/>
          <w:lang w:eastAsia="zh-CN"/>
        </w:rPr>
        <w:t>更新意见反馈</w:t>
      </w:r>
    </w:p>
    <w:p w14:paraId="08CDB689" w14:textId="77777777" w:rsidR="00CC3936" w:rsidRPr="002B434B" w:rsidRDefault="00CC3936" w:rsidP="00CC393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  <w:r>
        <w:rPr>
          <w:rFonts w:hint="eastAsia"/>
          <w:lang w:eastAsia="zh-CN"/>
        </w:rPr>
        <w:t>：</w:t>
      </w:r>
    </w:p>
    <w:p w14:paraId="56E0574C" w14:textId="77777777" w:rsidR="00CC3936" w:rsidRDefault="00CC3936" w:rsidP="00CC3936">
      <w:pPr>
        <w:spacing w:line="360" w:lineRule="auto"/>
        <w:ind w:left="480"/>
        <w:jc w:val="left"/>
        <w:rPr>
          <w:lang w:eastAsia="zh-CN"/>
        </w:rPr>
      </w:pPr>
      <w:r w:rsidRPr="00AE4AD1">
        <w:rPr>
          <w:rFonts w:hint="eastAsia"/>
          <w:lang w:eastAsia="zh-CN"/>
        </w:rPr>
        <w:t>http://gxufyz.axshare.com/#p=</w:t>
      </w:r>
      <w:r w:rsidRPr="00AE4AD1">
        <w:rPr>
          <w:rFonts w:hint="eastAsia"/>
          <w:lang w:eastAsia="zh-CN"/>
        </w:rPr>
        <w:t>意见反馈</w:t>
      </w:r>
    </w:p>
    <w:p w14:paraId="7781DAEB" w14:textId="77777777" w:rsidR="00CC3936" w:rsidRPr="0054512C" w:rsidRDefault="00CC3936" w:rsidP="00CC3936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>
        <w:rPr>
          <w:lang w:eastAsia="zh-CN"/>
        </w:rPr>
        <w:t>获取我的关注</w:t>
      </w:r>
    </w:p>
    <w:p w14:paraId="4BB8612E" w14:textId="2438A92F" w:rsidR="00CC3936" w:rsidRPr="00C56DE6" w:rsidRDefault="00CC3936" w:rsidP="00CC393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｛</w:t>
      </w:r>
      <w:r w:rsidRPr="00D554C0">
        <w:rPr>
          <w:rFonts w:hint="eastAsia"/>
          <w:lang w:eastAsia="zh-CN"/>
        </w:rPr>
        <w:t xml:space="preserve">mainServer </w:t>
      </w:r>
      <w:r w:rsidRPr="00D554C0">
        <w:rPr>
          <w:rFonts w:hint="eastAsia"/>
          <w:lang w:eastAsia="zh-CN"/>
        </w:rPr>
        <w:t>｝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>
        <w:rPr>
          <w:rFonts w:ascii="微软雅黑" w:eastAsia="微软雅黑" w:hAnsi="微软雅黑" w:cs="微软雅黑" w:hint="eastAsia"/>
          <w:sz w:val="18"/>
          <w:szCs w:val="18"/>
          <w:lang w:eastAsia="zh-CN"/>
        </w:rPr>
        <w:t>advice</w:t>
      </w:r>
      <w:r>
        <w:rPr>
          <w:rFonts w:ascii="微软雅黑" w:eastAsia="微软雅黑" w:hAnsi="微软雅黑" w:cs="微软雅黑"/>
          <w:sz w:val="18"/>
          <w:szCs w:val="18"/>
        </w:rPr>
        <w:t>/update</w:t>
      </w:r>
    </w:p>
    <w:p w14:paraId="7B750CA1" w14:textId="77777777" w:rsidR="00CC3936" w:rsidRPr="00B05C4F" w:rsidRDefault="00CC3936" w:rsidP="00CC393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4728468" w14:textId="77777777" w:rsidR="00CC3936" w:rsidRPr="00AC572E" w:rsidRDefault="00CC3936" w:rsidP="00CC393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C3936" w:rsidRPr="007B3787" w14:paraId="5A6BDB40" w14:textId="77777777" w:rsidTr="0049477B">
        <w:tc>
          <w:tcPr>
            <w:tcW w:w="704" w:type="dxa"/>
          </w:tcPr>
          <w:p w14:paraId="484E76CD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5307B54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FF80BBA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9E6999D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E9FFAF7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C3936" w:rsidRPr="007B3787" w14:paraId="717E8DC5" w14:textId="77777777" w:rsidTr="0049477B">
        <w:tc>
          <w:tcPr>
            <w:tcW w:w="704" w:type="dxa"/>
          </w:tcPr>
          <w:p w14:paraId="76C71A76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F4F1681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81F3399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500B3B2A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9E99824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CC3936" w:rsidRPr="007B3787" w14:paraId="3BAED3F9" w14:textId="77777777" w:rsidTr="0049477B">
        <w:tc>
          <w:tcPr>
            <w:tcW w:w="704" w:type="dxa"/>
          </w:tcPr>
          <w:p w14:paraId="1F119F9A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0224931E" w14:textId="09CBB7BF" w:rsidR="00CC3936" w:rsidRPr="007B3787" w:rsidRDefault="00BD4CA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userId</w:t>
            </w:r>
          </w:p>
        </w:tc>
        <w:tc>
          <w:tcPr>
            <w:tcW w:w="1985" w:type="dxa"/>
          </w:tcPr>
          <w:p w14:paraId="502C93E7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用户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5932F2FD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2A0BE3D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CC3936" w:rsidRPr="007B3787" w14:paraId="1835493E" w14:textId="77777777" w:rsidTr="0049477B">
        <w:tc>
          <w:tcPr>
            <w:tcW w:w="704" w:type="dxa"/>
          </w:tcPr>
          <w:p w14:paraId="3D06B892" w14:textId="77777777" w:rsidR="00CC3936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45E38CF5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content</w:t>
            </w:r>
          </w:p>
        </w:tc>
        <w:tc>
          <w:tcPr>
            <w:tcW w:w="1985" w:type="dxa"/>
          </w:tcPr>
          <w:p w14:paraId="45A37DA0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意见内容</w:t>
            </w:r>
          </w:p>
        </w:tc>
        <w:tc>
          <w:tcPr>
            <w:tcW w:w="1276" w:type="dxa"/>
          </w:tcPr>
          <w:p w14:paraId="2C174F2C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54521FB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4F4785B2" w14:textId="77777777" w:rsidR="00CC3936" w:rsidRDefault="00CC3936" w:rsidP="00CC393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CC3936" w:rsidRPr="007B3787" w14:paraId="6229D8F4" w14:textId="77777777" w:rsidTr="0049477B">
        <w:tc>
          <w:tcPr>
            <w:tcW w:w="846" w:type="dxa"/>
          </w:tcPr>
          <w:p w14:paraId="05E0E405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F984BF1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0A611E7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E098AFB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F25A4A2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C3936" w:rsidRPr="007B3787" w14:paraId="012B157F" w14:textId="77777777" w:rsidTr="0049477B">
        <w:tc>
          <w:tcPr>
            <w:tcW w:w="846" w:type="dxa"/>
          </w:tcPr>
          <w:p w14:paraId="7A74FD73" w14:textId="77777777" w:rsidR="00CC3936" w:rsidRPr="007B3787" w:rsidRDefault="00CC39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752C2BCC" w14:textId="3E616BC3" w:rsidR="00CC3936" w:rsidRPr="007B3787" w:rsidRDefault="00CC39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updated</w:t>
            </w:r>
          </w:p>
        </w:tc>
        <w:tc>
          <w:tcPr>
            <w:tcW w:w="1985" w:type="dxa"/>
          </w:tcPr>
          <w:p w14:paraId="3A99173D" w14:textId="735B1499" w:rsidR="00CC3936" w:rsidRPr="007B3787" w:rsidRDefault="00CC39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</w:p>
        </w:tc>
        <w:tc>
          <w:tcPr>
            <w:tcW w:w="1276" w:type="dxa"/>
          </w:tcPr>
          <w:p w14:paraId="1E1D48D1" w14:textId="77777777" w:rsidR="00CC3936" w:rsidRPr="007B3787" w:rsidRDefault="00CC39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647F429B" w14:textId="77777777" w:rsidR="00CC3936" w:rsidRPr="007B3787" w:rsidRDefault="00CC39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6CE44CCD" w14:textId="77777777" w:rsidR="00CC3936" w:rsidRPr="005056C2" w:rsidRDefault="00CC3936" w:rsidP="00CC3936">
      <w:pPr>
        <w:rPr>
          <w:lang w:eastAsia="zh-CN"/>
        </w:rPr>
      </w:pPr>
    </w:p>
    <w:p w14:paraId="41646814" w14:textId="446BDC4D" w:rsidR="00F52C9A" w:rsidRDefault="000B429D" w:rsidP="00117AAB">
      <w:pPr>
        <w:pStyle w:val="2"/>
        <w:numPr>
          <w:ilvl w:val="0"/>
          <w:numId w:val="33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关于</w:t>
      </w:r>
    </w:p>
    <w:p w14:paraId="55C65896" w14:textId="77777777" w:rsidR="002B434B" w:rsidRPr="002B434B" w:rsidRDefault="005056C2" w:rsidP="005056C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  <w:r>
        <w:rPr>
          <w:rFonts w:hint="eastAsia"/>
          <w:lang w:eastAsia="zh-CN"/>
        </w:rPr>
        <w:t>：</w:t>
      </w:r>
    </w:p>
    <w:p w14:paraId="5A89B549" w14:textId="74E135C6" w:rsidR="002B434B" w:rsidRDefault="00AE4AD1" w:rsidP="002B434B">
      <w:pPr>
        <w:spacing w:line="360" w:lineRule="auto"/>
        <w:ind w:left="480"/>
        <w:jc w:val="left"/>
        <w:rPr>
          <w:lang w:eastAsia="zh-CN"/>
        </w:rPr>
      </w:pPr>
      <w:r w:rsidRPr="00AE4AD1">
        <w:rPr>
          <w:rFonts w:hint="eastAsia"/>
          <w:lang w:eastAsia="zh-CN"/>
        </w:rPr>
        <w:t>http://gxufyz.axshare.com/#p=</w:t>
      </w:r>
      <w:r w:rsidRPr="00AE4AD1">
        <w:rPr>
          <w:rFonts w:hint="eastAsia"/>
          <w:lang w:eastAsia="zh-CN"/>
        </w:rPr>
        <w:t>意见反馈</w:t>
      </w:r>
    </w:p>
    <w:p w14:paraId="482DC999" w14:textId="3CE25F1C" w:rsidR="0054512C" w:rsidRPr="0054512C" w:rsidRDefault="00A2208B" w:rsidP="002B434B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>
        <w:rPr>
          <w:lang w:eastAsia="zh-CN"/>
        </w:rPr>
        <w:t>获取公司团队介绍</w:t>
      </w:r>
    </w:p>
    <w:p w14:paraId="7F81E194" w14:textId="1FECB736" w:rsidR="005056C2" w:rsidRPr="00C56DE6" w:rsidRDefault="005056C2" w:rsidP="002B434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｛</w:t>
      </w:r>
      <w:r w:rsidRPr="00D554C0">
        <w:rPr>
          <w:rFonts w:hint="eastAsia"/>
          <w:lang w:eastAsia="zh-CN"/>
        </w:rPr>
        <w:t xml:space="preserve">mainServer </w:t>
      </w:r>
      <w:r w:rsidRPr="00D554C0">
        <w:rPr>
          <w:rFonts w:hint="eastAsia"/>
          <w:lang w:eastAsia="zh-CN"/>
        </w:rPr>
        <w:t>｝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 w:rsidR="009E2D60">
        <w:rPr>
          <w:rFonts w:ascii="微软雅黑" w:eastAsia="微软雅黑" w:hAnsi="微软雅黑" w:cs="微软雅黑" w:hint="eastAsia"/>
          <w:sz w:val="18"/>
          <w:szCs w:val="18"/>
          <w:lang w:eastAsia="zh-CN"/>
        </w:rPr>
        <w:t>about</w:t>
      </w:r>
      <w:r w:rsidR="001D673C">
        <w:rPr>
          <w:rFonts w:ascii="微软雅黑" w:eastAsia="微软雅黑" w:hAnsi="微软雅黑" w:cs="微软雅黑"/>
          <w:sz w:val="18"/>
          <w:szCs w:val="18"/>
        </w:rPr>
        <w:t>/</w:t>
      </w:r>
      <w:r>
        <w:rPr>
          <w:lang w:eastAsia="zh-CN"/>
        </w:rPr>
        <w:t xml:space="preserve"> </w:t>
      </w:r>
    </w:p>
    <w:p w14:paraId="34B7D46A" w14:textId="77777777" w:rsidR="005056C2" w:rsidRPr="00B05C4F" w:rsidRDefault="005056C2" w:rsidP="005056C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3F06FB0" w14:textId="77777777" w:rsidR="009E2DD0" w:rsidRPr="00AC572E" w:rsidRDefault="009E2DD0" w:rsidP="009E2DD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9E2DD0" w:rsidRPr="007B3787" w14:paraId="1333CB2D" w14:textId="77777777" w:rsidTr="0049477B">
        <w:tc>
          <w:tcPr>
            <w:tcW w:w="704" w:type="dxa"/>
          </w:tcPr>
          <w:p w14:paraId="09F974CE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202A959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B27A31B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AA9329A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8071816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E2DD0" w:rsidRPr="007B3787" w14:paraId="749ADB95" w14:textId="77777777" w:rsidTr="0049477B">
        <w:tc>
          <w:tcPr>
            <w:tcW w:w="704" w:type="dxa"/>
          </w:tcPr>
          <w:p w14:paraId="45064641" w14:textId="77777777" w:rsidR="009E2DD0" w:rsidRPr="007B3787" w:rsidRDefault="009E2DD0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1CC1FB57" w14:textId="77777777" w:rsidR="009E2DD0" w:rsidRPr="007B3787" w:rsidRDefault="009E2DD0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8D3F645" w14:textId="77777777" w:rsidR="009E2DD0" w:rsidRPr="007B3787" w:rsidRDefault="009E2DD0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569BA1B6" w14:textId="77777777" w:rsidR="009E2DD0" w:rsidRPr="007B3787" w:rsidRDefault="009E2DD0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B97AB7E" w14:textId="77777777" w:rsidR="009E2DD0" w:rsidRPr="007B3787" w:rsidRDefault="009E2DD0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73E6E906" w14:textId="77777777" w:rsidR="009E2DD0" w:rsidRDefault="009E2DD0" w:rsidP="009E2DD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9E2DD0" w:rsidRPr="007B3787" w14:paraId="49B9C1C3" w14:textId="77777777" w:rsidTr="0049477B">
        <w:tc>
          <w:tcPr>
            <w:tcW w:w="846" w:type="dxa"/>
          </w:tcPr>
          <w:p w14:paraId="7C867BCB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4E481B3F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F4A2D82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BC0A41A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864450C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E2DD0" w:rsidRPr="007B3787" w14:paraId="6654D27C" w14:textId="77777777" w:rsidTr="0049477B">
        <w:tc>
          <w:tcPr>
            <w:tcW w:w="846" w:type="dxa"/>
          </w:tcPr>
          <w:p w14:paraId="764B3EF6" w14:textId="5805F2E2" w:rsidR="009E2DD0" w:rsidRPr="007B3787" w:rsidRDefault="009E2DD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4" w:type="dxa"/>
          </w:tcPr>
          <w:p w14:paraId="3FBB5D80" w14:textId="12FB9168" w:rsidR="009E2DD0" w:rsidRPr="007B3787" w:rsidRDefault="009E2DD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11FED457" w14:textId="2BF9388F" w:rsidR="009E2DD0" w:rsidRPr="007B3787" w:rsidRDefault="009E2DD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824C31A" w14:textId="7AC67EBE" w:rsidR="009E2DD0" w:rsidRPr="007B3787" w:rsidRDefault="009E2DD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55DB0CF" w14:textId="77777777" w:rsidR="009E2DD0" w:rsidRPr="007B3787" w:rsidRDefault="009E2DD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08EDE21" w14:textId="77777777" w:rsidR="005056C2" w:rsidRPr="005056C2" w:rsidRDefault="005056C2" w:rsidP="005056C2">
      <w:pPr>
        <w:rPr>
          <w:lang w:eastAsia="zh-CN"/>
        </w:rPr>
      </w:pPr>
    </w:p>
    <w:sectPr w:rsidR="005056C2" w:rsidRPr="005056C2">
      <w:headerReference w:type="default" r:id="rId54"/>
      <w:footerReference w:type="default" r:id="rId55"/>
      <w:type w:val="continuous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662DBD" w14:textId="77777777" w:rsidR="00154E59" w:rsidRDefault="00154E59">
      <w:r>
        <w:separator/>
      </w:r>
    </w:p>
  </w:endnote>
  <w:endnote w:type="continuationSeparator" w:id="0">
    <w:p w14:paraId="0096C21E" w14:textId="77777777" w:rsidR="00154E59" w:rsidRDefault="00154E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隶书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5098F1" w14:textId="77777777" w:rsidR="000F1620" w:rsidRDefault="000F1620">
    <w:pPr>
      <w:pStyle w:val="aa"/>
      <w:jc w:val="center"/>
    </w:pPr>
    <w:r>
      <w:rPr>
        <w:szCs w:val="21"/>
      </w:rPr>
      <w:t>第</w:t>
    </w:r>
    <w:r>
      <w:rPr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 w:rsidR="0045063D">
      <w:rPr>
        <w:noProof/>
        <w:szCs w:val="21"/>
      </w:rPr>
      <w:t>62</w:t>
    </w:r>
    <w:r>
      <w:rPr>
        <w:szCs w:val="21"/>
      </w:rPr>
      <w:fldChar w:fldCharType="end"/>
    </w:r>
    <w:r>
      <w:rPr>
        <w:szCs w:val="21"/>
      </w:rPr>
      <w:t xml:space="preserve"> </w:t>
    </w:r>
    <w:r>
      <w:rPr>
        <w:szCs w:val="21"/>
      </w:rPr>
      <w:t>页</w:t>
    </w:r>
    <w:r>
      <w:rPr>
        <w:szCs w:val="21"/>
      </w:rPr>
      <w:t xml:space="preserve"> </w:t>
    </w:r>
    <w:r>
      <w:rPr>
        <w:szCs w:val="21"/>
      </w:rPr>
      <w:t>共</w:t>
    </w:r>
    <w:r>
      <w:rPr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NUMPAGES \*Arabic </w:instrText>
    </w:r>
    <w:r>
      <w:rPr>
        <w:szCs w:val="21"/>
      </w:rPr>
      <w:fldChar w:fldCharType="separate"/>
    </w:r>
    <w:r w:rsidR="0045063D">
      <w:rPr>
        <w:noProof/>
        <w:szCs w:val="21"/>
      </w:rPr>
      <w:t>70</w:t>
    </w:r>
    <w:r>
      <w:rPr>
        <w:szCs w:val="21"/>
      </w:rPr>
      <w:fldChar w:fldCharType="end"/>
    </w:r>
    <w:r>
      <w:rPr>
        <w:szCs w:val="21"/>
      </w:rPr>
      <w:t xml:space="preserve"> </w:t>
    </w:r>
    <w:r>
      <w:rPr>
        <w:szCs w:val="21"/>
      </w:rPr>
      <w:t>页</w:t>
    </w:r>
  </w:p>
  <w:p w14:paraId="5D08140A" w14:textId="77777777" w:rsidR="000F1620" w:rsidRDefault="000F1620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E3529B" w14:textId="77777777" w:rsidR="00154E59" w:rsidRDefault="00154E59">
      <w:r>
        <w:separator/>
      </w:r>
    </w:p>
  </w:footnote>
  <w:footnote w:type="continuationSeparator" w:id="0">
    <w:p w14:paraId="43E8078A" w14:textId="77777777" w:rsidR="00154E59" w:rsidRDefault="00154E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D1550B" w14:textId="77777777" w:rsidR="000F1620" w:rsidRDefault="000F1620" w:rsidP="00E027EE">
    <w:pPr>
      <w:pStyle w:val="ab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E70F05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D80CCDA8"/>
    <w:name w:val="WW8Num5322"/>
    <w:lvl w:ilvl="0">
      <w:start w:val="1"/>
      <w:numFmt w:val="chineseCountingThousand"/>
      <w:pStyle w:val="1"/>
      <w:lvlText w:val="%1、"/>
      <w:lvlJc w:val="left"/>
      <w:pPr>
        <w:ind w:left="1190" w:hanging="480"/>
      </w:pPr>
      <w:rPr>
        <w:rFonts w:ascii="宋体" w:eastAsia="宋体" w:hAnsi="宋体" w:hint="eastAsia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</w:lvl>
  </w:abstractNum>
  <w:abstractNum w:abstractNumId="3">
    <w:nsid w:val="00000003"/>
    <w:multiLevelType w:val="singleLevel"/>
    <w:tmpl w:val="C3922EDA"/>
    <w:name w:val="WW8Num5322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</w:abstractNum>
  <w:abstractNum w:abstractNumId="4">
    <w:nsid w:val="00000004"/>
    <w:multiLevelType w:val="singleLevel"/>
    <w:tmpl w:val="00000004"/>
    <w:name w:val="WW8Num4"/>
    <w:lvl w:ilvl="0">
      <w:start w:val="1"/>
      <w:numFmt w:val="decimal"/>
      <w:lvlText w:val="%1．"/>
      <w:lvlJc w:val="left"/>
      <w:pPr>
        <w:tabs>
          <w:tab w:val="num" w:pos="0"/>
        </w:tabs>
        <w:ind w:left="720" w:hanging="720"/>
      </w:pPr>
    </w:lvl>
  </w:abstractNum>
  <w:abstractNum w:abstractNumId="5">
    <w:nsid w:val="00000005"/>
    <w:multiLevelType w:val="singleLevel"/>
    <w:tmpl w:val="00000005"/>
    <w:name w:val="WW8Num5"/>
    <w:lvl w:ilvl="0">
      <w:numFmt w:val="bullet"/>
      <w:lvlText w:val=""/>
      <w:lvlJc w:val="left"/>
      <w:pPr>
        <w:tabs>
          <w:tab w:val="num" w:pos="0"/>
        </w:tabs>
        <w:ind w:left="420" w:hanging="420"/>
      </w:pPr>
      <w:rPr>
        <w:rFonts w:ascii="Wingdings" w:hAnsi="Wingdings" w:cs="Wingdings"/>
      </w:rPr>
    </w:lvl>
  </w:abstractNum>
  <w:abstractNum w:abstractNumId="6">
    <w:nsid w:val="03493B47"/>
    <w:multiLevelType w:val="hybridMultilevel"/>
    <w:tmpl w:val="9904DC70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">
    <w:nsid w:val="04E56442"/>
    <w:multiLevelType w:val="hybridMultilevel"/>
    <w:tmpl w:val="2C82FB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05425861"/>
    <w:multiLevelType w:val="multilevel"/>
    <w:tmpl w:val="5266AE16"/>
    <w:lvl w:ilvl="0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05DF676C"/>
    <w:multiLevelType w:val="hybridMultilevel"/>
    <w:tmpl w:val="C5D05004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0">
    <w:nsid w:val="0E157F75"/>
    <w:multiLevelType w:val="hybridMultilevel"/>
    <w:tmpl w:val="FAA2D3F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17B37627"/>
    <w:multiLevelType w:val="hybridMultilevel"/>
    <w:tmpl w:val="03401822"/>
    <w:lvl w:ilvl="0" w:tplc="04090011">
      <w:start w:val="1"/>
      <w:numFmt w:val="decimal"/>
      <w:lvlText w:val="%1)"/>
      <w:lvlJc w:val="left"/>
      <w:pPr>
        <w:ind w:left="1316" w:hanging="480"/>
      </w:pPr>
    </w:lvl>
    <w:lvl w:ilvl="1" w:tplc="04090019" w:tentative="1">
      <w:start w:val="1"/>
      <w:numFmt w:val="lowerLetter"/>
      <w:lvlText w:val="%2)"/>
      <w:lvlJc w:val="left"/>
      <w:pPr>
        <w:ind w:left="1796" w:hanging="480"/>
      </w:pPr>
    </w:lvl>
    <w:lvl w:ilvl="2" w:tplc="0409001B" w:tentative="1">
      <w:start w:val="1"/>
      <w:numFmt w:val="lowerRoman"/>
      <w:lvlText w:val="%3."/>
      <w:lvlJc w:val="right"/>
      <w:pPr>
        <w:ind w:left="2276" w:hanging="480"/>
      </w:pPr>
    </w:lvl>
    <w:lvl w:ilvl="3" w:tplc="0409000F" w:tentative="1">
      <w:start w:val="1"/>
      <w:numFmt w:val="decimal"/>
      <w:lvlText w:val="%4."/>
      <w:lvlJc w:val="left"/>
      <w:pPr>
        <w:ind w:left="2756" w:hanging="480"/>
      </w:pPr>
    </w:lvl>
    <w:lvl w:ilvl="4" w:tplc="04090019" w:tentative="1">
      <w:start w:val="1"/>
      <w:numFmt w:val="lowerLetter"/>
      <w:lvlText w:val="%5)"/>
      <w:lvlJc w:val="left"/>
      <w:pPr>
        <w:ind w:left="3236" w:hanging="480"/>
      </w:pPr>
    </w:lvl>
    <w:lvl w:ilvl="5" w:tplc="0409001B" w:tentative="1">
      <w:start w:val="1"/>
      <w:numFmt w:val="lowerRoman"/>
      <w:lvlText w:val="%6."/>
      <w:lvlJc w:val="right"/>
      <w:pPr>
        <w:ind w:left="3716" w:hanging="480"/>
      </w:pPr>
    </w:lvl>
    <w:lvl w:ilvl="6" w:tplc="0409000F" w:tentative="1">
      <w:start w:val="1"/>
      <w:numFmt w:val="decimal"/>
      <w:lvlText w:val="%7."/>
      <w:lvlJc w:val="left"/>
      <w:pPr>
        <w:ind w:left="4196" w:hanging="480"/>
      </w:pPr>
    </w:lvl>
    <w:lvl w:ilvl="7" w:tplc="04090019" w:tentative="1">
      <w:start w:val="1"/>
      <w:numFmt w:val="lowerLetter"/>
      <w:lvlText w:val="%8)"/>
      <w:lvlJc w:val="left"/>
      <w:pPr>
        <w:ind w:left="4676" w:hanging="480"/>
      </w:pPr>
    </w:lvl>
    <w:lvl w:ilvl="8" w:tplc="0409001B" w:tentative="1">
      <w:start w:val="1"/>
      <w:numFmt w:val="lowerRoman"/>
      <w:lvlText w:val="%9."/>
      <w:lvlJc w:val="right"/>
      <w:pPr>
        <w:ind w:left="5156" w:hanging="480"/>
      </w:pPr>
    </w:lvl>
  </w:abstractNum>
  <w:abstractNum w:abstractNumId="12">
    <w:nsid w:val="2CAE3D3D"/>
    <w:multiLevelType w:val="hybridMultilevel"/>
    <w:tmpl w:val="C5D05004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3">
    <w:nsid w:val="3A0D5485"/>
    <w:multiLevelType w:val="hybridMultilevel"/>
    <w:tmpl w:val="5C7C8550"/>
    <w:lvl w:ilvl="0" w:tplc="0409000F">
      <w:start w:val="1"/>
      <w:numFmt w:val="decimal"/>
      <w:lvlText w:val="%1."/>
      <w:lvlJc w:val="left"/>
      <w:pPr>
        <w:ind w:left="90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4">
    <w:nsid w:val="52E14154"/>
    <w:multiLevelType w:val="hybridMultilevel"/>
    <w:tmpl w:val="E52441C4"/>
    <w:name w:val="WW8Num52"/>
    <w:lvl w:ilvl="0" w:tplc="00000005">
      <w:numFmt w:val="bullet"/>
      <w:lvlText w:val=""/>
      <w:lvlJc w:val="left"/>
      <w:pPr>
        <w:tabs>
          <w:tab w:val="num" w:pos="0"/>
        </w:tabs>
        <w:ind w:left="420" w:hanging="420"/>
      </w:pPr>
      <w:rPr>
        <w:rFonts w:ascii="Wingdings" w:hAnsi="Wingdings" w:cs="Wingdings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57AC2562"/>
    <w:multiLevelType w:val="hybridMultilevel"/>
    <w:tmpl w:val="0CE2AF24"/>
    <w:lvl w:ilvl="0" w:tplc="46A456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5CF603BD"/>
    <w:multiLevelType w:val="hybridMultilevel"/>
    <w:tmpl w:val="5266AE16"/>
    <w:name w:val="WW8Num52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60491215"/>
    <w:multiLevelType w:val="singleLevel"/>
    <w:tmpl w:val="681EDAD2"/>
    <w:lvl w:ilvl="0">
      <w:start w:val="1"/>
      <w:numFmt w:val="decimal"/>
      <w:pStyle w:val="2"/>
      <w:lvlText w:val="%1."/>
      <w:lvlJc w:val="left"/>
      <w:pPr>
        <w:ind w:left="420" w:hanging="420"/>
      </w:pPr>
      <w:rPr>
        <w:rFonts w:hint="eastAsia"/>
      </w:rPr>
    </w:lvl>
  </w:abstractNum>
  <w:abstractNum w:abstractNumId="18">
    <w:nsid w:val="6BAB5A29"/>
    <w:multiLevelType w:val="hybridMultilevel"/>
    <w:tmpl w:val="21C2842C"/>
    <w:lvl w:ilvl="0" w:tplc="DDB2AD4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BD400A9"/>
    <w:multiLevelType w:val="hybridMultilevel"/>
    <w:tmpl w:val="EF94A29E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0">
    <w:nsid w:val="6EAF0899"/>
    <w:multiLevelType w:val="hybridMultilevel"/>
    <w:tmpl w:val="3294DA14"/>
    <w:name w:val="WW8Num532"/>
    <w:lvl w:ilvl="0" w:tplc="00000005">
      <w:numFmt w:val="bullet"/>
      <w:lvlText w:val=""/>
      <w:lvlJc w:val="left"/>
      <w:pPr>
        <w:tabs>
          <w:tab w:val="num" w:pos="0"/>
        </w:tabs>
        <w:ind w:left="420" w:hanging="420"/>
      </w:pPr>
      <w:rPr>
        <w:rFonts w:ascii="Wingdings" w:hAnsi="Wingdings" w:cs="Wingdings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>
    <w:nsid w:val="6F0443C0"/>
    <w:multiLevelType w:val="hybridMultilevel"/>
    <w:tmpl w:val="CA9AF23C"/>
    <w:name w:val="WW8Num532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>
    <w:nsid w:val="79D93F01"/>
    <w:multiLevelType w:val="hybridMultilevel"/>
    <w:tmpl w:val="A990AE5C"/>
    <w:name w:val="WW8Num53"/>
    <w:lvl w:ilvl="0" w:tplc="00000005">
      <w:numFmt w:val="bullet"/>
      <w:lvlText w:val=""/>
      <w:lvlJc w:val="left"/>
      <w:pPr>
        <w:tabs>
          <w:tab w:val="num" w:pos="0"/>
        </w:tabs>
        <w:ind w:left="420" w:hanging="420"/>
      </w:pPr>
      <w:rPr>
        <w:rFonts w:ascii="Wingdings" w:hAnsi="Wingdings" w:cs="Wingdings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16"/>
  </w:num>
  <w:num w:numId="5">
    <w:abstractNumId w:val="19"/>
  </w:num>
  <w:num w:numId="6">
    <w:abstractNumId w:val="13"/>
  </w:num>
  <w:num w:numId="7">
    <w:abstractNumId w:val="10"/>
  </w:num>
  <w:num w:numId="8">
    <w:abstractNumId w:val="7"/>
  </w:num>
  <w:num w:numId="9">
    <w:abstractNumId w:val="22"/>
  </w:num>
  <w:num w:numId="10">
    <w:abstractNumId w:val="21"/>
  </w:num>
  <w:num w:numId="11">
    <w:abstractNumId w:val="17"/>
  </w:num>
  <w:num w:numId="12">
    <w:abstractNumId w:val="17"/>
  </w:num>
  <w:num w:numId="13">
    <w:abstractNumId w:val="17"/>
    <w:lvlOverride w:ilvl="0">
      <w:startOverride w:val="1"/>
    </w:lvlOverride>
  </w:num>
  <w:num w:numId="14">
    <w:abstractNumId w:val="17"/>
    <w:lvlOverride w:ilvl="0">
      <w:startOverride w:val="1"/>
    </w:lvlOverride>
  </w:num>
  <w:num w:numId="15">
    <w:abstractNumId w:val="17"/>
    <w:lvlOverride w:ilvl="0">
      <w:startOverride w:val="1"/>
    </w:lvlOverride>
  </w:num>
  <w:num w:numId="16">
    <w:abstractNumId w:val="6"/>
  </w:num>
  <w:num w:numId="17">
    <w:abstractNumId w:val="17"/>
  </w:num>
  <w:num w:numId="18">
    <w:abstractNumId w:val="0"/>
  </w:num>
  <w:num w:numId="19">
    <w:abstractNumId w:val="1"/>
  </w:num>
  <w:num w:numId="20">
    <w:abstractNumId w:val="1"/>
  </w:num>
  <w:num w:numId="21">
    <w:abstractNumId w:val="1"/>
  </w:num>
  <w:num w:numId="22">
    <w:abstractNumId w:val="17"/>
    <w:lvlOverride w:ilvl="0">
      <w:startOverride w:val="1"/>
    </w:lvlOverride>
  </w:num>
  <w:num w:numId="23">
    <w:abstractNumId w:val="17"/>
    <w:lvlOverride w:ilvl="0">
      <w:startOverride w:val="1"/>
    </w:lvlOverride>
  </w:num>
  <w:num w:numId="24">
    <w:abstractNumId w:val="1"/>
  </w:num>
  <w:num w:numId="25">
    <w:abstractNumId w:val="1"/>
  </w:num>
  <w:num w:numId="26">
    <w:abstractNumId w:val="17"/>
  </w:num>
  <w:num w:numId="27">
    <w:abstractNumId w:val="17"/>
    <w:lvlOverride w:ilvl="0">
      <w:startOverride w:val="1"/>
    </w:lvlOverride>
  </w:num>
  <w:num w:numId="28">
    <w:abstractNumId w:val="8"/>
  </w:num>
  <w:num w:numId="29">
    <w:abstractNumId w:val="11"/>
  </w:num>
  <w:num w:numId="30">
    <w:abstractNumId w:val="9"/>
  </w:num>
  <w:num w:numId="31">
    <w:abstractNumId w:val="12"/>
  </w:num>
  <w:num w:numId="32">
    <w:abstractNumId w:val="17"/>
    <w:lvlOverride w:ilvl="0">
      <w:startOverride w:val="1"/>
    </w:lvlOverride>
  </w:num>
  <w:num w:numId="33">
    <w:abstractNumId w:val="17"/>
  </w:num>
  <w:num w:numId="34">
    <w:abstractNumId w:val="17"/>
    <w:lvlOverride w:ilvl="0">
      <w:startOverride w:val="1"/>
    </w:lvlOverride>
  </w:num>
  <w:num w:numId="3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"/>
  </w:num>
  <w:num w:numId="37">
    <w:abstractNumId w:val="17"/>
  </w:num>
  <w:num w:numId="38">
    <w:abstractNumId w:val="17"/>
  </w:num>
  <w:num w:numId="39">
    <w:abstractNumId w:val="17"/>
  </w:num>
  <w:num w:numId="40">
    <w:abstractNumId w:val="1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bordersDoNotSurroundHeader/>
  <w:bordersDoNotSurroundFooter/>
  <w:attachedTemplate r:id="rId1"/>
  <w:defaultTabStop w:val="4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noLineBreaksAfter w:lang="zh-CN" w:val="&quot;'([{£¥‘“‵〈《「『【〔〖〝︵︷︹︻︽︿﹁﹃﹙﹛﹝（［｛￡￥"/>
  <w:noLineBreaksBefore w:lang="zh-CN" w:val="!&quot;'),-.:;?]}¢·ˇˉ―‖’”•′、。々〉》」』】〕〗〞︰︱︳︴︶︸︺︼︾﹀﹂﹄﹏﹐﹒﹔﹕﹖﹗﹚﹜﹞！），．：；？｜｝～､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C17"/>
    <w:rsid w:val="00000886"/>
    <w:rsid w:val="00000D99"/>
    <w:rsid w:val="00000E5C"/>
    <w:rsid w:val="000011A3"/>
    <w:rsid w:val="00002B70"/>
    <w:rsid w:val="000040B3"/>
    <w:rsid w:val="000041BD"/>
    <w:rsid w:val="000044D3"/>
    <w:rsid w:val="00004EC4"/>
    <w:rsid w:val="00004FEA"/>
    <w:rsid w:val="00010330"/>
    <w:rsid w:val="000107CA"/>
    <w:rsid w:val="00010A07"/>
    <w:rsid w:val="00010C4C"/>
    <w:rsid w:val="00010DE9"/>
    <w:rsid w:val="00011201"/>
    <w:rsid w:val="00011263"/>
    <w:rsid w:val="00011C17"/>
    <w:rsid w:val="0001239F"/>
    <w:rsid w:val="00015A74"/>
    <w:rsid w:val="00015E43"/>
    <w:rsid w:val="00015EC6"/>
    <w:rsid w:val="0001681B"/>
    <w:rsid w:val="00016B64"/>
    <w:rsid w:val="000179B5"/>
    <w:rsid w:val="00017B30"/>
    <w:rsid w:val="00020BAC"/>
    <w:rsid w:val="00020C6E"/>
    <w:rsid w:val="00020CEC"/>
    <w:rsid w:val="000235E9"/>
    <w:rsid w:val="00023EBF"/>
    <w:rsid w:val="0002446E"/>
    <w:rsid w:val="00024BF2"/>
    <w:rsid w:val="00025F69"/>
    <w:rsid w:val="00026328"/>
    <w:rsid w:val="00027357"/>
    <w:rsid w:val="00027444"/>
    <w:rsid w:val="00027A4F"/>
    <w:rsid w:val="00027BEB"/>
    <w:rsid w:val="0003079A"/>
    <w:rsid w:val="000310B9"/>
    <w:rsid w:val="00031DFF"/>
    <w:rsid w:val="00031E6A"/>
    <w:rsid w:val="00032338"/>
    <w:rsid w:val="0003256F"/>
    <w:rsid w:val="00033782"/>
    <w:rsid w:val="00033AF6"/>
    <w:rsid w:val="0003466F"/>
    <w:rsid w:val="00035283"/>
    <w:rsid w:val="0003547E"/>
    <w:rsid w:val="000355EB"/>
    <w:rsid w:val="0003572E"/>
    <w:rsid w:val="00035E6F"/>
    <w:rsid w:val="00035E91"/>
    <w:rsid w:val="0003700B"/>
    <w:rsid w:val="00037855"/>
    <w:rsid w:val="0003785A"/>
    <w:rsid w:val="00040208"/>
    <w:rsid w:val="000409D2"/>
    <w:rsid w:val="00041128"/>
    <w:rsid w:val="00041257"/>
    <w:rsid w:val="00041477"/>
    <w:rsid w:val="0004234C"/>
    <w:rsid w:val="00042587"/>
    <w:rsid w:val="00042EF3"/>
    <w:rsid w:val="00043207"/>
    <w:rsid w:val="00044840"/>
    <w:rsid w:val="0004490C"/>
    <w:rsid w:val="00044B41"/>
    <w:rsid w:val="000451B0"/>
    <w:rsid w:val="0004534C"/>
    <w:rsid w:val="00045DF9"/>
    <w:rsid w:val="00045EF4"/>
    <w:rsid w:val="00046AF4"/>
    <w:rsid w:val="00046FD7"/>
    <w:rsid w:val="00047669"/>
    <w:rsid w:val="000479E5"/>
    <w:rsid w:val="00047B07"/>
    <w:rsid w:val="00050012"/>
    <w:rsid w:val="0005016F"/>
    <w:rsid w:val="000508D5"/>
    <w:rsid w:val="00050D33"/>
    <w:rsid w:val="000514DA"/>
    <w:rsid w:val="00051702"/>
    <w:rsid w:val="0005192B"/>
    <w:rsid w:val="00051B99"/>
    <w:rsid w:val="00052A78"/>
    <w:rsid w:val="00053796"/>
    <w:rsid w:val="00054200"/>
    <w:rsid w:val="00054975"/>
    <w:rsid w:val="00054ADB"/>
    <w:rsid w:val="00055547"/>
    <w:rsid w:val="00055856"/>
    <w:rsid w:val="00055B1E"/>
    <w:rsid w:val="00056236"/>
    <w:rsid w:val="000562A5"/>
    <w:rsid w:val="000569C8"/>
    <w:rsid w:val="0005774C"/>
    <w:rsid w:val="00057C4C"/>
    <w:rsid w:val="00060134"/>
    <w:rsid w:val="000602EC"/>
    <w:rsid w:val="00060C68"/>
    <w:rsid w:val="00060E95"/>
    <w:rsid w:val="0006298E"/>
    <w:rsid w:val="00062AC1"/>
    <w:rsid w:val="00062D7D"/>
    <w:rsid w:val="00062EFD"/>
    <w:rsid w:val="00063640"/>
    <w:rsid w:val="000636D7"/>
    <w:rsid w:val="00063AD6"/>
    <w:rsid w:val="000641EC"/>
    <w:rsid w:val="00064508"/>
    <w:rsid w:val="00064EFE"/>
    <w:rsid w:val="00065362"/>
    <w:rsid w:val="00065A9A"/>
    <w:rsid w:val="00065BE6"/>
    <w:rsid w:val="00065E3B"/>
    <w:rsid w:val="00066190"/>
    <w:rsid w:val="0006729F"/>
    <w:rsid w:val="00067596"/>
    <w:rsid w:val="00067EC3"/>
    <w:rsid w:val="0007033C"/>
    <w:rsid w:val="00070482"/>
    <w:rsid w:val="00070D76"/>
    <w:rsid w:val="0007138B"/>
    <w:rsid w:val="000713C6"/>
    <w:rsid w:val="000715B1"/>
    <w:rsid w:val="000717A6"/>
    <w:rsid w:val="0007190F"/>
    <w:rsid w:val="00071DD2"/>
    <w:rsid w:val="00071F4B"/>
    <w:rsid w:val="00072432"/>
    <w:rsid w:val="000734B4"/>
    <w:rsid w:val="00073921"/>
    <w:rsid w:val="00073FC9"/>
    <w:rsid w:val="0007412E"/>
    <w:rsid w:val="00074235"/>
    <w:rsid w:val="000745AA"/>
    <w:rsid w:val="0007468D"/>
    <w:rsid w:val="0007581C"/>
    <w:rsid w:val="00075FB2"/>
    <w:rsid w:val="000766F1"/>
    <w:rsid w:val="00076F81"/>
    <w:rsid w:val="000772AD"/>
    <w:rsid w:val="0007765E"/>
    <w:rsid w:val="0008000B"/>
    <w:rsid w:val="000801A8"/>
    <w:rsid w:val="00080447"/>
    <w:rsid w:val="0008066D"/>
    <w:rsid w:val="00080DBE"/>
    <w:rsid w:val="00081596"/>
    <w:rsid w:val="00081B5F"/>
    <w:rsid w:val="00082268"/>
    <w:rsid w:val="000825E4"/>
    <w:rsid w:val="0008269D"/>
    <w:rsid w:val="00082A5F"/>
    <w:rsid w:val="0008338A"/>
    <w:rsid w:val="000843B0"/>
    <w:rsid w:val="000843EF"/>
    <w:rsid w:val="00084852"/>
    <w:rsid w:val="00084C9A"/>
    <w:rsid w:val="00085061"/>
    <w:rsid w:val="00085AD0"/>
    <w:rsid w:val="00085C7B"/>
    <w:rsid w:val="000866E4"/>
    <w:rsid w:val="00087C75"/>
    <w:rsid w:val="0009004C"/>
    <w:rsid w:val="00090386"/>
    <w:rsid w:val="000905BE"/>
    <w:rsid w:val="00091B56"/>
    <w:rsid w:val="0009214E"/>
    <w:rsid w:val="00093CBE"/>
    <w:rsid w:val="0009437C"/>
    <w:rsid w:val="0009492D"/>
    <w:rsid w:val="00094AC4"/>
    <w:rsid w:val="0009548A"/>
    <w:rsid w:val="00095FE3"/>
    <w:rsid w:val="00096147"/>
    <w:rsid w:val="0009647A"/>
    <w:rsid w:val="000964F4"/>
    <w:rsid w:val="00097A39"/>
    <w:rsid w:val="00097AE3"/>
    <w:rsid w:val="000A022A"/>
    <w:rsid w:val="000A026B"/>
    <w:rsid w:val="000A0A72"/>
    <w:rsid w:val="000A16E9"/>
    <w:rsid w:val="000A1B28"/>
    <w:rsid w:val="000A243D"/>
    <w:rsid w:val="000A2506"/>
    <w:rsid w:val="000A2F4D"/>
    <w:rsid w:val="000A3012"/>
    <w:rsid w:val="000A3D8D"/>
    <w:rsid w:val="000A3FC4"/>
    <w:rsid w:val="000A4CE3"/>
    <w:rsid w:val="000A4DA5"/>
    <w:rsid w:val="000A53E7"/>
    <w:rsid w:val="000A5BC3"/>
    <w:rsid w:val="000A6141"/>
    <w:rsid w:val="000A69C2"/>
    <w:rsid w:val="000A6AD0"/>
    <w:rsid w:val="000A6ED0"/>
    <w:rsid w:val="000A6EF6"/>
    <w:rsid w:val="000A7231"/>
    <w:rsid w:val="000A7C34"/>
    <w:rsid w:val="000B00D5"/>
    <w:rsid w:val="000B09B1"/>
    <w:rsid w:val="000B0DAB"/>
    <w:rsid w:val="000B1D3F"/>
    <w:rsid w:val="000B1DAA"/>
    <w:rsid w:val="000B31C8"/>
    <w:rsid w:val="000B3A7E"/>
    <w:rsid w:val="000B3AFB"/>
    <w:rsid w:val="000B3F6C"/>
    <w:rsid w:val="000B429D"/>
    <w:rsid w:val="000B49F0"/>
    <w:rsid w:val="000B522C"/>
    <w:rsid w:val="000B5EDC"/>
    <w:rsid w:val="000B639D"/>
    <w:rsid w:val="000B64FE"/>
    <w:rsid w:val="000B6602"/>
    <w:rsid w:val="000B6D88"/>
    <w:rsid w:val="000B764B"/>
    <w:rsid w:val="000B78F8"/>
    <w:rsid w:val="000C0664"/>
    <w:rsid w:val="000C074C"/>
    <w:rsid w:val="000C0FA1"/>
    <w:rsid w:val="000C130B"/>
    <w:rsid w:val="000C13FB"/>
    <w:rsid w:val="000C14B2"/>
    <w:rsid w:val="000C194F"/>
    <w:rsid w:val="000C22CD"/>
    <w:rsid w:val="000C23AE"/>
    <w:rsid w:val="000C2AC9"/>
    <w:rsid w:val="000C2BD7"/>
    <w:rsid w:val="000C31C7"/>
    <w:rsid w:val="000C31CF"/>
    <w:rsid w:val="000C37AA"/>
    <w:rsid w:val="000C385E"/>
    <w:rsid w:val="000C3B72"/>
    <w:rsid w:val="000C5011"/>
    <w:rsid w:val="000C5CC0"/>
    <w:rsid w:val="000C641D"/>
    <w:rsid w:val="000C68DC"/>
    <w:rsid w:val="000C6D0B"/>
    <w:rsid w:val="000C7B76"/>
    <w:rsid w:val="000C7FB8"/>
    <w:rsid w:val="000D035E"/>
    <w:rsid w:val="000D077E"/>
    <w:rsid w:val="000D081E"/>
    <w:rsid w:val="000D0B5C"/>
    <w:rsid w:val="000D1680"/>
    <w:rsid w:val="000D18CE"/>
    <w:rsid w:val="000D1EA7"/>
    <w:rsid w:val="000D1FFA"/>
    <w:rsid w:val="000D2C82"/>
    <w:rsid w:val="000D3543"/>
    <w:rsid w:val="000D3AEF"/>
    <w:rsid w:val="000D3EF0"/>
    <w:rsid w:val="000D3FDD"/>
    <w:rsid w:val="000D49F4"/>
    <w:rsid w:val="000D5225"/>
    <w:rsid w:val="000D6D67"/>
    <w:rsid w:val="000D7844"/>
    <w:rsid w:val="000D7A3D"/>
    <w:rsid w:val="000D7FD5"/>
    <w:rsid w:val="000E02F5"/>
    <w:rsid w:val="000E0AA0"/>
    <w:rsid w:val="000E0E22"/>
    <w:rsid w:val="000E1853"/>
    <w:rsid w:val="000E23C3"/>
    <w:rsid w:val="000E2BEF"/>
    <w:rsid w:val="000E30AB"/>
    <w:rsid w:val="000E3320"/>
    <w:rsid w:val="000E3624"/>
    <w:rsid w:val="000E4C55"/>
    <w:rsid w:val="000E4DD0"/>
    <w:rsid w:val="000E5570"/>
    <w:rsid w:val="000E6152"/>
    <w:rsid w:val="000E6656"/>
    <w:rsid w:val="000E7904"/>
    <w:rsid w:val="000F00CA"/>
    <w:rsid w:val="000F0355"/>
    <w:rsid w:val="000F0517"/>
    <w:rsid w:val="000F055D"/>
    <w:rsid w:val="000F1389"/>
    <w:rsid w:val="000F147B"/>
    <w:rsid w:val="000F1620"/>
    <w:rsid w:val="000F165E"/>
    <w:rsid w:val="000F17D0"/>
    <w:rsid w:val="000F19A2"/>
    <w:rsid w:val="000F231B"/>
    <w:rsid w:val="000F2402"/>
    <w:rsid w:val="000F289B"/>
    <w:rsid w:val="000F4AD5"/>
    <w:rsid w:val="000F4C8B"/>
    <w:rsid w:val="000F5122"/>
    <w:rsid w:val="000F52BA"/>
    <w:rsid w:val="000F586B"/>
    <w:rsid w:val="000F5A13"/>
    <w:rsid w:val="000F5F85"/>
    <w:rsid w:val="000F6251"/>
    <w:rsid w:val="000F7063"/>
    <w:rsid w:val="000F772B"/>
    <w:rsid w:val="000F7892"/>
    <w:rsid w:val="000F7D90"/>
    <w:rsid w:val="000F7E56"/>
    <w:rsid w:val="000F7F16"/>
    <w:rsid w:val="0010015F"/>
    <w:rsid w:val="001004D3"/>
    <w:rsid w:val="00100D72"/>
    <w:rsid w:val="00100DBD"/>
    <w:rsid w:val="00100E70"/>
    <w:rsid w:val="00101EC7"/>
    <w:rsid w:val="00102775"/>
    <w:rsid w:val="00102895"/>
    <w:rsid w:val="00102B20"/>
    <w:rsid w:val="001048FB"/>
    <w:rsid w:val="001061A2"/>
    <w:rsid w:val="00106762"/>
    <w:rsid w:val="00107A87"/>
    <w:rsid w:val="00107B10"/>
    <w:rsid w:val="00110CB7"/>
    <w:rsid w:val="00110CEA"/>
    <w:rsid w:val="0011131A"/>
    <w:rsid w:val="0011193B"/>
    <w:rsid w:val="00112366"/>
    <w:rsid w:val="0011270D"/>
    <w:rsid w:val="001129A6"/>
    <w:rsid w:val="00112F8C"/>
    <w:rsid w:val="00113289"/>
    <w:rsid w:val="00113527"/>
    <w:rsid w:val="00113C6C"/>
    <w:rsid w:val="001140D3"/>
    <w:rsid w:val="001148C5"/>
    <w:rsid w:val="00114AEF"/>
    <w:rsid w:val="00115761"/>
    <w:rsid w:val="0011579E"/>
    <w:rsid w:val="001159E8"/>
    <w:rsid w:val="00116664"/>
    <w:rsid w:val="00116787"/>
    <w:rsid w:val="00116865"/>
    <w:rsid w:val="001173C7"/>
    <w:rsid w:val="00117479"/>
    <w:rsid w:val="00117587"/>
    <w:rsid w:val="00117AAB"/>
    <w:rsid w:val="00117F18"/>
    <w:rsid w:val="00120FAF"/>
    <w:rsid w:val="00121A95"/>
    <w:rsid w:val="00121D5B"/>
    <w:rsid w:val="0012247C"/>
    <w:rsid w:val="00122BC9"/>
    <w:rsid w:val="00122D3A"/>
    <w:rsid w:val="00122D4F"/>
    <w:rsid w:val="00122DB1"/>
    <w:rsid w:val="00123053"/>
    <w:rsid w:val="00123C4F"/>
    <w:rsid w:val="001240EC"/>
    <w:rsid w:val="00124222"/>
    <w:rsid w:val="0012536F"/>
    <w:rsid w:val="0012561C"/>
    <w:rsid w:val="00125C6E"/>
    <w:rsid w:val="00126D08"/>
    <w:rsid w:val="0012714F"/>
    <w:rsid w:val="00127F7C"/>
    <w:rsid w:val="00130613"/>
    <w:rsid w:val="00131086"/>
    <w:rsid w:val="00131AFD"/>
    <w:rsid w:val="00131C99"/>
    <w:rsid w:val="001321A2"/>
    <w:rsid w:val="001321C2"/>
    <w:rsid w:val="00132314"/>
    <w:rsid w:val="00132917"/>
    <w:rsid w:val="00132F30"/>
    <w:rsid w:val="0013319D"/>
    <w:rsid w:val="001335DD"/>
    <w:rsid w:val="00133DED"/>
    <w:rsid w:val="001340C0"/>
    <w:rsid w:val="00134CFE"/>
    <w:rsid w:val="00134F20"/>
    <w:rsid w:val="001353CE"/>
    <w:rsid w:val="00135569"/>
    <w:rsid w:val="00135D47"/>
    <w:rsid w:val="00135EE8"/>
    <w:rsid w:val="0013679A"/>
    <w:rsid w:val="00136ADD"/>
    <w:rsid w:val="0013742B"/>
    <w:rsid w:val="001401C0"/>
    <w:rsid w:val="0014035B"/>
    <w:rsid w:val="00141418"/>
    <w:rsid w:val="0014183C"/>
    <w:rsid w:val="00141946"/>
    <w:rsid w:val="00142D1C"/>
    <w:rsid w:val="00143392"/>
    <w:rsid w:val="00143E09"/>
    <w:rsid w:val="0014400B"/>
    <w:rsid w:val="001443AF"/>
    <w:rsid w:val="0014491D"/>
    <w:rsid w:val="00145425"/>
    <w:rsid w:val="00145686"/>
    <w:rsid w:val="001459AA"/>
    <w:rsid w:val="00146023"/>
    <w:rsid w:val="00146FC4"/>
    <w:rsid w:val="00147386"/>
    <w:rsid w:val="00147F51"/>
    <w:rsid w:val="00150370"/>
    <w:rsid w:val="001506C8"/>
    <w:rsid w:val="0015134B"/>
    <w:rsid w:val="00151555"/>
    <w:rsid w:val="00153B8E"/>
    <w:rsid w:val="00153F82"/>
    <w:rsid w:val="00154541"/>
    <w:rsid w:val="00154631"/>
    <w:rsid w:val="00154C78"/>
    <w:rsid w:val="00154E59"/>
    <w:rsid w:val="00154E63"/>
    <w:rsid w:val="0015535D"/>
    <w:rsid w:val="00155851"/>
    <w:rsid w:val="00155A70"/>
    <w:rsid w:val="00156094"/>
    <w:rsid w:val="0015624D"/>
    <w:rsid w:val="001576F3"/>
    <w:rsid w:val="00161930"/>
    <w:rsid w:val="00161D06"/>
    <w:rsid w:val="001627CA"/>
    <w:rsid w:val="001628FF"/>
    <w:rsid w:val="0016299C"/>
    <w:rsid w:val="00162BB2"/>
    <w:rsid w:val="0016316E"/>
    <w:rsid w:val="00163554"/>
    <w:rsid w:val="00163628"/>
    <w:rsid w:val="00163892"/>
    <w:rsid w:val="00164308"/>
    <w:rsid w:val="0016589D"/>
    <w:rsid w:val="00166090"/>
    <w:rsid w:val="00166190"/>
    <w:rsid w:val="0016788C"/>
    <w:rsid w:val="00167B7D"/>
    <w:rsid w:val="00167C71"/>
    <w:rsid w:val="00167D99"/>
    <w:rsid w:val="00170411"/>
    <w:rsid w:val="0017045B"/>
    <w:rsid w:val="00170DEA"/>
    <w:rsid w:val="00171199"/>
    <w:rsid w:val="0017148C"/>
    <w:rsid w:val="00171776"/>
    <w:rsid w:val="00171A39"/>
    <w:rsid w:val="0017241B"/>
    <w:rsid w:val="001725C3"/>
    <w:rsid w:val="0017337E"/>
    <w:rsid w:val="0017351E"/>
    <w:rsid w:val="00173616"/>
    <w:rsid w:val="00173F4C"/>
    <w:rsid w:val="001744DE"/>
    <w:rsid w:val="00174CC1"/>
    <w:rsid w:val="00174F6B"/>
    <w:rsid w:val="001754B5"/>
    <w:rsid w:val="00175B84"/>
    <w:rsid w:val="00175F41"/>
    <w:rsid w:val="00176206"/>
    <w:rsid w:val="0017690E"/>
    <w:rsid w:val="00176B3C"/>
    <w:rsid w:val="00176EE3"/>
    <w:rsid w:val="0017720D"/>
    <w:rsid w:val="00177A5D"/>
    <w:rsid w:val="00180735"/>
    <w:rsid w:val="00181CE6"/>
    <w:rsid w:val="001830B1"/>
    <w:rsid w:val="001833CD"/>
    <w:rsid w:val="00183E88"/>
    <w:rsid w:val="001845DF"/>
    <w:rsid w:val="00186136"/>
    <w:rsid w:val="0018688A"/>
    <w:rsid w:val="00186ECA"/>
    <w:rsid w:val="00187485"/>
    <w:rsid w:val="001878A2"/>
    <w:rsid w:val="00187AD3"/>
    <w:rsid w:val="00187E58"/>
    <w:rsid w:val="00190AD6"/>
    <w:rsid w:val="00190CF9"/>
    <w:rsid w:val="0019163C"/>
    <w:rsid w:val="00191D9C"/>
    <w:rsid w:val="00192B77"/>
    <w:rsid w:val="00192F10"/>
    <w:rsid w:val="00193EB6"/>
    <w:rsid w:val="0019518D"/>
    <w:rsid w:val="00195A86"/>
    <w:rsid w:val="00195F1C"/>
    <w:rsid w:val="001964F9"/>
    <w:rsid w:val="001966A3"/>
    <w:rsid w:val="001966B3"/>
    <w:rsid w:val="00196ACB"/>
    <w:rsid w:val="00196BF5"/>
    <w:rsid w:val="0019729F"/>
    <w:rsid w:val="00197D0E"/>
    <w:rsid w:val="001A0754"/>
    <w:rsid w:val="001A1763"/>
    <w:rsid w:val="001A1A69"/>
    <w:rsid w:val="001A3248"/>
    <w:rsid w:val="001A4C64"/>
    <w:rsid w:val="001A522E"/>
    <w:rsid w:val="001A54B8"/>
    <w:rsid w:val="001A5A94"/>
    <w:rsid w:val="001A5E65"/>
    <w:rsid w:val="001A6A34"/>
    <w:rsid w:val="001A7101"/>
    <w:rsid w:val="001A7372"/>
    <w:rsid w:val="001A785B"/>
    <w:rsid w:val="001A7B7B"/>
    <w:rsid w:val="001A7E7D"/>
    <w:rsid w:val="001B062C"/>
    <w:rsid w:val="001B0E20"/>
    <w:rsid w:val="001B10ED"/>
    <w:rsid w:val="001B235F"/>
    <w:rsid w:val="001B2B20"/>
    <w:rsid w:val="001B3A49"/>
    <w:rsid w:val="001B4117"/>
    <w:rsid w:val="001B4B02"/>
    <w:rsid w:val="001B4F97"/>
    <w:rsid w:val="001B5350"/>
    <w:rsid w:val="001B5851"/>
    <w:rsid w:val="001B6C01"/>
    <w:rsid w:val="001B6C98"/>
    <w:rsid w:val="001B700A"/>
    <w:rsid w:val="001B7676"/>
    <w:rsid w:val="001B78A4"/>
    <w:rsid w:val="001B79F9"/>
    <w:rsid w:val="001B7EE0"/>
    <w:rsid w:val="001C174F"/>
    <w:rsid w:val="001C1E18"/>
    <w:rsid w:val="001C36ED"/>
    <w:rsid w:val="001C3B0D"/>
    <w:rsid w:val="001C447B"/>
    <w:rsid w:val="001C4FAE"/>
    <w:rsid w:val="001C5E11"/>
    <w:rsid w:val="001C637A"/>
    <w:rsid w:val="001C64A4"/>
    <w:rsid w:val="001C70E9"/>
    <w:rsid w:val="001C73ED"/>
    <w:rsid w:val="001C7686"/>
    <w:rsid w:val="001D05EB"/>
    <w:rsid w:val="001D07A3"/>
    <w:rsid w:val="001D0868"/>
    <w:rsid w:val="001D0E2E"/>
    <w:rsid w:val="001D1233"/>
    <w:rsid w:val="001D1B5B"/>
    <w:rsid w:val="001D2538"/>
    <w:rsid w:val="001D287D"/>
    <w:rsid w:val="001D29F5"/>
    <w:rsid w:val="001D3374"/>
    <w:rsid w:val="001D3DA7"/>
    <w:rsid w:val="001D4F03"/>
    <w:rsid w:val="001D6666"/>
    <w:rsid w:val="001D673C"/>
    <w:rsid w:val="001D681C"/>
    <w:rsid w:val="001D6CCB"/>
    <w:rsid w:val="001D7078"/>
    <w:rsid w:val="001E000F"/>
    <w:rsid w:val="001E0094"/>
    <w:rsid w:val="001E042E"/>
    <w:rsid w:val="001E0842"/>
    <w:rsid w:val="001E0E75"/>
    <w:rsid w:val="001E11D8"/>
    <w:rsid w:val="001E1476"/>
    <w:rsid w:val="001E15A9"/>
    <w:rsid w:val="001E172B"/>
    <w:rsid w:val="001E1C8C"/>
    <w:rsid w:val="001E242E"/>
    <w:rsid w:val="001E27D9"/>
    <w:rsid w:val="001E2E62"/>
    <w:rsid w:val="001E3D0C"/>
    <w:rsid w:val="001E3E5F"/>
    <w:rsid w:val="001E4432"/>
    <w:rsid w:val="001E4979"/>
    <w:rsid w:val="001E4BAD"/>
    <w:rsid w:val="001E4BB1"/>
    <w:rsid w:val="001E50A7"/>
    <w:rsid w:val="001E5417"/>
    <w:rsid w:val="001E5436"/>
    <w:rsid w:val="001E5E3D"/>
    <w:rsid w:val="001E6709"/>
    <w:rsid w:val="001E6EC7"/>
    <w:rsid w:val="001E75AA"/>
    <w:rsid w:val="001E7763"/>
    <w:rsid w:val="001E7FD2"/>
    <w:rsid w:val="001F01A8"/>
    <w:rsid w:val="001F026B"/>
    <w:rsid w:val="001F08D2"/>
    <w:rsid w:val="001F0DC8"/>
    <w:rsid w:val="001F16E5"/>
    <w:rsid w:val="001F1F48"/>
    <w:rsid w:val="001F1F4B"/>
    <w:rsid w:val="001F23EF"/>
    <w:rsid w:val="001F2FC5"/>
    <w:rsid w:val="001F3024"/>
    <w:rsid w:val="001F350D"/>
    <w:rsid w:val="001F4483"/>
    <w:rsid w:val="001F6283"/>
    <w:rsid w:val="001F6B83"/>
    <w:rsid w:val="001F70D2"/>
    <w:rsid w:val="001F7765"/>
    <w:rsid w:val="001F7C3B"/>
    <w:rsid w:val="001F7CE7"/>
    <w:rsid w:val="002006BB"/>
    <w:rsid w:val="002014AC"/>
    <w:rsid w:val="00201563"/>
    <w:rsid w:val="00202611"/>
    <w:rsid w:val="0020357A"/>
    <w:rsid w:val="00203B9B"/>
    <w:rsid w:val="0020429E"/>
    <w:rsid w:val="00204CD6"/>
    <w:rsid w:val="00204FDF"/>
    <w:rsid w:val="00205DD1"/>
    <w:rsid w:val="002074C0"/>
    <w:rsid w:val="002079BF"/>
    <w:rsid w:val="00207D13"/>
    <w:rsid w:val="00211002"/>
    <w:rsid w:val="00212853"/>
    <w:rsid w:val="0021300A"/>
    <w:rsid w:val="002140E5"/>
    <w:rsid w:val="002143D5"/>
    <w:rsid w:val="00215C8D"/>
    <w:rsid w:val="00215D15"/>
    <w:rsid w:val="00216DEA"/>
    <w:rsid w:val="002175CA"/>
    <w:rsid w:val="00217B4C"/>
    <w:rsid w:val="00217CC4"/>
    <w:rsid w:val="00220DF0"/>
    <w:rsid w:val="00222070"/>
    <w:rsid w:val="002220B3"/>
    <w:rsid w:val="00222203"/>
    <w:rsid w:val="00222DE5"/>
    <w:rsid w:val="00222F2F"/>
    <w:rsid w:val="002230F0"/>
    <w:rsid w:val="002232D3"/>
    <w:rsid w:val="002236EF"/>
    <w:rsid w:val="00223945"/>
    <w:rsid w:val="00224156"/>
    <w:rsid w:val="0022421B"/>
    <w:rsid w:val="002245DF"/>
    <w:rsid w:val="002246E8"/>
    <w:rsid w:val="00225FA3"/>
    <w:rsid w:val="00226448"/>
    <w:rsid w:val="0022686F"/>
    <w:rsid w:val="00226EFD"/>
    <w:rsid w:val="00227011"/>
    <w:rsid w:val="00227109"/>
    <w:rsid w:val="00227B5A"/>
    <w:rsid w:val="00227B85"/>
    <w:rsid w:val="00227FB9"/>
    <w:rsid w:val="00231721"/>
    <w:rsid w:val="00231C2D"/>
    <w:rsid w:val="002322CB"/>
    <w:rsid w:val="00232C22"/>
    <w:rsid w:val="00232C46"/>
    <w:rsid w:val="0023366A"/>
    <w:rsid w:val="00233E69"/>
    <w:rsid w:val="00234082"/>
    <w:rsid w:val="00234253"/>
    <w:rsid w:val="002345D8"/>
    <w:rsid w:val="002348C0"/>
    <w:rsid w:val="0023495D"/>
    <w:rsid w:val="00234CE4"/>
    <w:rsid w:val="0023534D"/>
    <w:rsid w:val="002356FF"/>
    <w:rsid w:val="00236C43"/>
    <w:rsid w:val="002372CF"/>
    <w:rsid w:val="00237791"/>
    <w:rsid w:val="00237D0D"/>
    <w:rsid w:val="00237DEC"/>
    <w:rsid w:val="002411CC"/>
    <w:rsid w:val="00241399"/>
    <w:rsid w:val="00241C31"/>
    <w:rsid w:val="002425EB"/>
    <w:rsid w:val="00242925"/>
    <w:rsid w:val="0024309A"/>
    <w:rsid w:val="00243B49"/>
    <w:rsid w:val="00243DA3"/>
    <w:rsid w:val="00244569"/>
    <w:rsid w:val="00244618"/>
    <w:rsid w:val="00244BDF"/>
    <w:rsid w:val="00245F91"/>
    <w:rsid w:val="00246004"/>
    <w:rsid w:val="0024659F"/>
    <w:rsid w:val="00246B50"/>
    <w:rsid w:val="0024701C"/>
    <w:rsid w:val="002474D3"/>
    <w:rsid w:val="00247EDF"/>
    <w:rsid w:val="00250042"/>
    <w:rsid w:val="00250835"/>
    <w:rsid w:val="002517FD"/>
    <w:rsid w:val="00251882"/>
    <w:rsid w:val="00251B07"/>
    <w:rsid w:val="00251B91"/>
    <w:rsid w:val="00251CBC"/>
    <w:rsid w:val="00252455"/>
    <w:rsid w:val="00252785"/>
    <w:rsid w:val="00253003"/>
    <w:rsid w:val="00254BC8"/>
    <w:rsid w:val="00254C83"/>
    <w:rsid w:val="0025559C"/>
    <w:rsid w:val="002556EB"/>
    <w:rsid w:val="00255EAE"/>
    <w:rsid w:val="0025617E"/>
    <w:rsid w:val="0025683C"/>
    <w:rsid w:val="00256B77"/>
    <w:rsid w:val="002602E6"/>
    <w:rsid w:val="00261070"/>
    <w:rsid w:val="00261B73"/>
    <w:rsid w:val="00262A12"/>
    <w:rsid w:val="00262C59"/>
    <w:rsid w:val="00262D19"/>
    <w:rsid w:val="00263DC6"/>
    <w:rsid w:val="00264164"/>
    <w:rsid w:val="002643C1"/>
    <w:rsid w:val="00264584"/>
    <w:rsid w:val="00264685"/>
    <w:rsid w:val="002648AD"/>
    <w:rsid w:val="002648C6"/>
    <w:rsid w:val="00264AEF"/>
    <w:rsid w:val="00264CE7"/>
    <w:rsid w:val="002651DB"/>
    <w:rsid w:val="00265A1F"/>
    <w:rsid w:val="00265BCB"/>
    <w:rsid w:val="00265DFD"/>
    <w:rsid w:val="00267B67"/>
    <w:rsid w:val="00270284"/>
    <w:rsid w:val="002713D9"/>
    <w:rsid w:val="00271FCF"/>
    <w:rsid w:val="00272C8F"/>
    <w:rsid w:val="00272D6F"/>
    <w:rsid w:val="00272D90"/>
    <w:rsid w:val="00272E92"/>
    <w:rsid w:val="00273489"/>
    <w:rsid w:val="00273AF2"/>
    <w:rsid w:val="00274383"/>
    <w:rsid w:val="00274524"/>
    <w:rsid w:val="00274EE0"/>
    <w:rsid w:val="0027500C"/>
    <w:rsid w:val="00275629"/>
    <w:rsid w:val="00275CFB"/>
    <w:rsid w:val="00276E8A"/>
    <w:rsid w:val="0027701C"/>
    <w:rsid w:val="0027709F"/>
    <w:rsid w:val="002774BA"/>
    <w:rsid w:val="00280BA6"/>
    <w:rsid w:val="00280F87"/>
    <w:rsid w:val="0028126C"/>
    <w:rsid w:val="00281730"/>
    <w:rsid w:val="0028178C"/>
    <w:rsid w:val="00281E6F"/>
    <w:rsid w:val="00282270"/>
    <w:rsid w:val="00282B18"/>
    <w:rsid w:val="00282E03"/>
    <w:rsid w:val="00283014"/>
    <w:rsid w:val="002834B1"/>
    <w:rsid w:val="002839FF"/>
    <w:rsid w:val="00283E32"/>
    <w:rsid w:val="00284093"/>
    <w:rsid w:val="00284790"/>
    <w:rsid w:val="00284C97"/>
    <w:rsid w:val="00284F5D"/>
    <w:rsid w:val="00286BF2"/>
    <w:rsid w:val="002875EC"/>
    <w:rsid w:val="0029033B"/>
    <w:rsid w:val="00290417"/>
    <w:rsid w:val="00291733"/>
    <w:rsid w:val="00292090"/>
    <w:rsid w:val="002921ED"/>
    <w:rsid w:val="00292F34"/>
    <w:rsid w:val="00293244"/>
    <w:rsid w:val="002937D2"/>
    <w:rsid w:val="00293820"/>
    <w:rsid w:val="00293B51"/>
    <w:rsid w:val="00293EC9"/>
    <w:rsid w:val="002941D7"/>
    <w:rsid w:val="002945DF"/>
    <w:rsid w:val="0029471B"/>
    <w:rsid w:val="00294724"/>
    <w:rsid w:val="00294887"/>
    <w:rsid w:val="002948F7"/>
    <w:rsid w:val="0029549C"/>
    <w:rsid w:val="002954EE"/>
    <w:rsid w:val="00295B55"/>
    <w:rsid w:val="00295C80"/>
    <w:rsid w:val="00295DFC"/>
    <w:rsid w:val="00295E72"/>
    <w:rsid w:val="0029606F"/>
    <w:rsid w:val="002962E2"/>
    <w:rsid w:val="0029632B"/>
    <w:rsid w:val="0029653B"/>
    <w:rsid w:val="00296FEF"/>
    <w:rsid w:val="0029799C"/>
    <w:rsid w:val="002979CA"/>
    <w:rsid w:val="00297F1B"/>
    <w:rsid w:val="00297FD4"/>
    <w:rsid w:val="002A04CC"/>
    <w:rsid w:val="002A0AF5"/>
    <w:rsid w:val="002A1C1E"/>
    <w:rsid w:val="002A1FAF"/>
    <w:rsid w:val="002A1FBC"/>
    <w:rsid w:val="002A1FC0"/>
    <w:rsid w:val="002A2382"/>
    <w:rsid w:val="002A239E"/>
    <w:rsid w:val="002A2B09"/>
    <w:rsid w:val="002A2C70"/>
    <w:rsid w:val="002A3C69"/>
    <w:rsid w:val="002A4052"/>
    <w:rsid w:val="002A42C9"/>
    <w:rsid w:val="002A50A4"/>
    <w:rsid w:val="002A515E"/>
    <w:rsid w:val="002A5235"/>
    <w:rsid w:val="002A5B0A"/>
    <w:rsid w:val="002A5DA1"/>
    <w:rsid w:val="002A5E81"/>
    <w:rsid w:val="002A6151"/>
    <w:rsid w:val="002A6A0B"/>
    <w:rsid w:val="002A6AAF"/>
    <w:rsid w:val="002A704C"/>
    <w:rsid w:val="002A73C7"/>
    <w:rsid w:val="002A79C8"/>
    <w:rsid w:val="002A7C6A"/>
    <w:rsid w:val="002B0527"/>
    <w:rsid w:val="002B059B"/>
    <w:rsid w:val="002B0DEC"/>
    <w:rsid w:val="002B1461"/>
    <w:rsid w:val="002B1770"/>
    <w:rsid w:val="002B1B5C"/>
    <w:rsid w:val="002B22AC"/>
    <w:rsid w:val="002B2543"/>
    <w:rsid w:val="002B269B"/>
    <w:rsid w:val="002B2766"/>
    <w:rsid w:val="002B28DA"/>
    <w:rsid w:val="002B2C15"/>
    <w:rsid w:val="002B3368"/>
    <w:rsid w:val="002B3526"/>
    <w:rsid w:val="002B3A05"/>
    <w:rsid w:val="002B434B"/>
    <w:rsid w:val="002B46A0"/>
    <w:rsid w:val="002B46F1"/>
    <w:rsid w:val="002B52C0"/>
    <w:rsid w:val="002B56F5"/>
    <w:rsid w:val="002B638B"/>
    <w:rsid w:val="002B6CA1"/>
    <w:rsid w:val="002B7114"/>
    <w:rsid w:val="002B7558"/>
    <w:rsid w:val="002B7AA6"/>
    <w:rsid w:val="002B7AD7"/>
    <w:rsid w:val="002C012B"/>
    <w:rsid w:val="002C0EC9"/>
    <w:rsid w:val="002C15D5"/>
    <w:rsid w:val="002C1D91"/>
    <w:rsid w:val="002C2022"/>
    <w:rsid w:val="002C207D"/>
    <w:rsid w:val="002C21C7"/>
    <w:rsid w:val="002C2B18"/>
    <w:rsid w:val="002C300B"/>
    <w:rsid w:val="002C3E3C"/>
    <w:rsid w:val="002C4083"/>
    <w:rsid w:val="002C4374"/>
    <w:rsid w:val="002C62D6"/>
    <w:rsid w:val="002C6E1F"/>
    <w:rsid w:val="002C7CB3"/>
    <w:rsid w:val="002C7FA2"/>
    <w:rsid w:val="002D059A"/>
    <w:rsid w:val="002D11D0"/>
    <w:rsid w:val="002D1327"/>
    <w:rsid w:val="002D1868"/>
    <w:rsid w:val="002D268A"/>
    <w:rsid w:val="002D2E48"/>
    <w:rsid w:val="002D2F72"/>
    <w:rsid w:val="002D3A0D"/>
    <w:rsid w:val="002D3A47"/>
    <w:rsid w:val="002D3B71"/>
    <w:rsid w:val="002D3C1E"/>
    <w:rsid w:val="002D48E1"/>
    <w:rsid w:val="002D4E1F"/>
    <w:rsid w:val="002D524F"/>
    <w:rsid w:val="002D5BFB"/>
    <w:rsid w:val="002D6414"/>
    <w:rsid w:val="002D64A4"/>
    <w:rsid w:val="002D6526"/>
    <w:rsid w:val="002D6891"/>
    <w:rsid w:val="002E0C27"/>
    <w:rsid w:val="002E12A6"/>
    <w:rsid w:val="002E22CD"/>
    <w:rsid w:val="002E2B3D"/>
    <w:rsid w:val="002E2BF4"/>
    <w:rsid w:val="002E39DF"/>
    <w:rsid w:val="002E416C"/>
    <w:rsid w:val="002E5F0C"/>
    <w:rsid w:val="002E638A"/>
    <w:rsid w:val="002E64FA"/>
    <w:rsid w:val="002E6916"/>
    <w:rsid w:val="002E6B69"/>
    <w:rsid w:val="002E79CB"/>
    <w:rsid w:val="002E7AD5"/>
    <w:rsid w:val="002E7B84"/>
    <w:rsid w:val="002F0119"/>
    <w:rsid w:val="002F0167"/>
    <w:rsid w:val="002F06B0"/>
    <w:rsid w:val="002F1238"/>
    <w:rsid w:val="002F18A3"/>
    <w:rsid w:val="002F1E13"/>
    <w:rsid w:val="002F2178"/>
    <w:rsid w:val="002F23A0"/>
    <w:rsid w:val="002F263D"/>
    <w:rsid w:val="002F26F7"/>
    <w:rsid w:val="002F2B3A"/>
    <w:rsid w:val="002F2C32"/>
    <w:rsid w:val="002F310D"/>
    <w:rsid w:val="002F3A56"/>
    <w:rsid w:val="002F3F13"/>
    <w:rsid w:val="002F408E"/>
    <w:rsid w:val="002F447B"/>
    <w:rsid w:val="002F4858"/>
    <w:rsid w:val="002F4A58"/>
    <w:rsid w:val="002F4C4D"/>
    <w:rsid w:val="002F595C"/>
    <w:rsid w:val="002F5D69"/>
    <w:rsid w:val="002F6041"/>
    <w:rsid w:val="002F627F"/>
    <w:rsid w:val="002F64DE"/>
    <w:rsid w:val="002F696F"/>
    <w:rsid w:val="002F69BA"/>
    <w:rsid w:val="002F6B01"/>
    <w:rsid w:val="002F6CE7"/>
    <w:rsid w:val="002F7B3A"/>
    <w:rsid w:val="002F7BD5"/>
    <w:rsid w:val="00300C3D"/>
    <w:rsid w:val="00301A8D"/>
    <w:rsid w:val="00301F79"/>
    <w:rsid w:val="003026FB"/>
    <w:rsid w:val="003035F0"/>
    <w:rsid w:val="0030389B"/>
    <w:rsid w:val="00303A60"/>
    <w:rsid w:val="00305D1D"/>
    <w:rsid w:val="00306E14"/>
    <w:rsid w:val="003076AF"/>
    <w:rsid w:val="00310FEE"/>
    <w:rsid w:val="00311B4D"/>
    <w:rsid w:val="00311C7C"/>
    <w:rsid w:val="00311C7E"/>
    <w:rsid w:val="00311F50"/>
    <w:rsid w:val="00312FFA"/>
    <w:rsid w:val="0031357E"/>
    <w:rsid w:val="00313EDA"/>
    <w:rsid w:val="00314A62"/>
    <w:rsid w:val="0031509F"/>
    <w:rsid w:val="00315844"/>
    <w:rsid w:val="0031595D"/>
    <w:rsid w:val="00316972"/>
    <w:rsid w:val="00317E26"/>
    <w:rsid w:val="00317E3E"/>
    <w:rsid w:val="00320286"/>
    <w:rsid w:val="00320388"/>
    <w:rsid w:val="003211EE"/>
    <w:rsid w:val="0032189D"/>
    <w:rsid w:val="003218C5"/>
    <w:rsid w:val="003225C5"/>
    <w:rsid w:val="003225DA"/>
    <w:rsid w:val="003228AC"/>
    <w:rsid w:val="00323178"/>
    <w:rsid w:val="003231F0"/>
    <w:rsid w:val="003232BB"/>
    <w:rsid w:val="00323696"/>
    <w:rsid w:val="0032567D"/>
    <w:rsid w:val="003267A3"/>
    <w:rsid w:val="00326846"/>
    <w:rsid w:val="003273C6"/>
    <w:rsid w:val="00327D91"/>
    <w:rsid w:val="00327F3F"/>
    <w:rsid w:val="003307A9"/>
    <w:rsid w:val="003318D1"/>
    <w:rsid w:val="003319B2"/>
    <w:rsid w:val="003320C1"/>
    <w:rsid w:val="003331C2"/>
    <w:rsid w:val="0033338D"/>
    <w:rsid w:val="0033380B"/>
    <w:rsid w:val="00333A1C"/>
    <w:rsid w:val="003342AB"/>
    <w:rsid w:val="003342ED"/>
    <w:rsid w:val="003348AB"/>
    <w:rsid w:val="00335E6A"/>
    <w:rsid w:val="00335FEE"/>
    <w:rsid w:val="003373FD"/>
    <w:rsid w:val="00337CDB"/>
    <w:rsid w:val="00340935"/>
    <w:rsid w:val="00340C3A"/>
    <w:rsid w:val="003411D5"/>
    <w:rsid w:val="00341229"/>
    <w:rsid w:val="00341407"/>
    <w:rsid w:val="0034151E"/>
    <w:rsid w:val="00341924"/>
    <w:rsid w:val="00342214"/>
    <w:rsid w:val="00343477"/>
    <w:rsid w:val="00343619"/>
    <w:rsid w:val="003436FB"/>
    <w:rsid w:val="00343E6E"/>
    <w:rsid w:val="0034463A"/>
    <w:rsid w:val="0034478D"/>
    <w:rsid w:val="003447C6"/>
    <w:rsid w:val="00345102"/>
    <w:rsid w:val="003456FA"/>
    <w:rsid w:val="00345A2D"/>
    <w:rsid w:val="00345FBF"/>
    <w:rsid w:val="00346457"/>
    <w:rsid w:val="00346AB3"/>
    <w:rsid w:val="00347876"/>
    <w:rsid w:val="00347B49"/>
    <w:rsid w:val="00347CAF"/>
    <w:rsid w:val="0035048A"/>
    <w:rsid w:val="0035099D"/>
    <w:rsid w:val="00351818"/>
    <w:rsid w:val="00351CA1"/>
    <w:rsid w:val="0035256E"/>
    <w:rsid w:val="0035362C"/>
    <w:rsid w:val="003536D5"/>
    <w:rsid w:val="00353CA3"/>
    <w:rsid w:val="0035404E"/>
    <w:rsid w:val="003543CE"/>
    <w:rsid w:val="003551D1"/>
    <w:rsid w:val="00355657"/>
    <w:rsid w:val="00355A82"/>
    <w:rsid w:val="00356446"/>
    <w:rsid w:val="00356A6E"/>
    <w:rsid w:val="00356ACF"/>
    <w:rsid w:val="003574F6"/>
    <w:rsid w:val="00360527"/>
    <w:rsid w:val="0036063D"/>
    <w:rsid w:val="0036075D"/>
    <w:rsid w:val="00360B63"/>
    <w:rsid w:val="00360C1A"/>
    <w:rsid w:val="00360EE2"/>
    <w:rsid w:val="003610D0"/>
    <w:rsid w:val="00361159"/>
    <w:rsid w:val="003613AB"/>
    <w:rsid w:val="0036287A"/>
    <w:rsid w:val="00363B60"/>
    <w:rsid w:val="00363D65"/>
    <w:rsid w:val="00363E95"/>
    <w:rsid w:val="00364476"/>
    <w:rsid w:val="00364733"/>
    <w:rsid w:val="00365390"/>
    <w:rsid w:val="00365887"/>
    <w:rsid w:val="00365EE2"/>
    <w:rsid w:val="003665D8"/>
    <w:rsid w:val="00367EE2"/>
    <w:rsid w:val="00370B3C"/>
    <w:rsid w:val="003717AA"/>
    <w:rsid w:val="00373039"/>
    <w:rsid w:val="003731F8"/>
    <w:rsid w:val="00373CAB"/>
    <w:rsid w:val="0037418F"/>
    <w:rsid w:val="0037479F"/>
    <w:rsid w:val="00374BC3"/>
    <w:rsid w:val="00375406"/>
    <w:rsid w:val="00375AD6"/>
    <w:rsid w:val="00376290"/>
    <w:rsid w:val="003805F5"/>
    <w:rsid w:val="0038092C"/>
    <w:rsid w:val="00380E19"/>
    <w:rsid w:val="003814E9"/>
    <w:rsid w:val="0038166C"/>
    <w:rsid w:val="00381D2F"/>
    <w:rsid w:val="00381F63"/>
    <w:rsid w:val="0038270A"/>
    <w:rsid w:val="00382734"/>
    <w:rsid w:val="00382BE9"/>
    <w:rsid w:val="00383649"/>
    <w:rsid w:val="00383754"/>
    <w:rsid w:val="003843EF"/>
    <w:rsid w:val="00384550"/>
    <w:rsid w:val="003847FB"/>
    <w:rsid w:val="0038522B"/>
    <w:rsid w:val="00385381"/>
    <w:rsid w:val="00385980"/>
    <w:rsid w:val="00385C80"/>
    <w:rsid w:val="00385CEE"/>
    <w:rsid w:val="00385FB3"/>
    <w:rsid w:val="00386089"/>
    <w:rsid w:val="0038609F"/>
    <w:rsid w:val="00386BCB"/>
    <w:rsid w:val="00386E82"/>
    <w:rsid w:val="003874AB"/>
    <w:rsid w:val="00387720"/>
    <w:rsid w:val="00387A91"/>
    <w:rsid w:val="00390C1E"/>
    <w:rsid w:val="00390C3D"/>
    <w:rsid w:val="00391500"/>
    <w:rsid w:val="0039196E"/>
    <w:rsid w:val="00392420"/>
    <w:rsid w:val="00392921"/>
    <w:rsid w:val="003930DE"/>
    <w:rsid w:val="003930F6"/>
    <w:rsid w:val="00393A1E"/>
    <w:rsid w:val="00393ACC"/>
    <w:rsid w:val="00393D00"/>
    <w:rsid w:val="00393D6C"/>
    <w:rsid w:val="00394029"/>
    <w:rsid w:val="00394609"/>
    <w:rsid w:val="00394EBF"/>
    <w:rsid w:val="0039525A"/>
    <w:rsid w:val="0039528C"/>
    <w:rsid w:val="003965CA"/>
    <w:rsid w:val="00396B12"/>
    <w:rsid w:val="003972F3"/>
    <w:rsid w:val="003976C9"/>
    <w:rsid w:val="00397738"/>
    <w:rsid w:val="003A0728"/>
    <w:rsid w:val="003A0C21"/>
    <w:rsid w:val="003A19B7"/>
    <w:rsid w:val="003A1D8B"/>
    <w:rsid w:val="003A26CF"/>
    <w:rsid w:val="003A3111"/>
    <w:rsid w:val="003A36FE"/>
    <w:rsid w:val="003A43C2"/>
    <w:rsid w:val="003A44BE"/>
    <w:rsid w:val="003A4AB6"/>
    <w:rsid w:val="003A4E0B"/>
    <w:rsid w:val="003A546C"/>
    <w:rsid w:val="003A69D7"/>
    <w:rsid w:val="003A6F40"/>
    <w:rsid w:val="003A7877"/>
    <w:rsid w:val="003B052E"/>
    <w:rsid w:val="003B1413"/>
    <w:rsid w:val="003B1AA4"/>
    <w:rsid w:val="003B284B"/>
    <w:rsid w:val="003B29D1"/>
    <w:rsid w:val="003B3127"/>
    <w:rsid w:val="003B3818"/>
    <w:rsid w:val="003B3AB7"/>
    <w:rsid w:val="003B3B64"/>
    <w:rsid w:val="003B3EE7"/>
    <w:rsid w:val="003B406B"/>
    <w:rsid w:val="003B4393"/>
    <w:rsid w:val="003B50FE"/>
    <w:rsid w:val="003B57D2"/>
    <w:rsid w:val="003B5C85"/>
    <w:rsid w:val="003B66A9"/>
    <w:rsid w:val="003B672D"/>
    <w:rsid w:val="003B7520"/>
    <w:rsid w:val="003B7572"/>
    <w:rsid w:val="003B7D68"/>
    <w:rsid w:val="003C0309"/>
    <w:rsid w:val="003C0427"/>
    <w:rsid w:val="003C1106"/>
    <w:rsid w:val="003C2419"/>
    <w:rsid w:val="003C246B"/>
    <w:rsid w:val="003C2839"/>
    <w:rsid w:val="003C2C3C"/>
    <w:rsid w:val="003C2F50"/>
    <w:rsid w:val="003C3276"/>
    <w:rsid w:val="003C4343"/>
    <w:rsid w:val="003C47ED"/>
    <w:rsid w:val="003C48AC"/>
    <w:rsid w:val="003C52F1"/>
    <w:rsid w:val="003C619A"/>
    <w:rsid w:val="003C6382"/>
    <w:rsid w:val="003C7456"/>
    <w:rsid w:val="003C7978"/>
    <w:rsid w:val="003D0B1C"/>
    <w:rsid w:val="003D1D5A"/>
    <w:rsid w:val="003D24B6"/>
    <w:rsid w:val="003D2804"/>
    <w:rsid w:val="003D28B4"/>
    <w:rsid w:val="003D302E"/>
    <w:rsid w:val="003D33CD"/>
    <w:rsid w:val="003D347C"/>
    <w:rsid w:val="003D3708"/>
    <w:rsid w:val="003D3BE6"/>
    <w:rsid w:val="003D3F9A"/>
    <w:rsid w:val="003D42CF"/>
    <w:rsid w:val="003D4B67"/>
    <w:rsid w:val="003D5744"/>
    <w:rsid w:val="003D6FE5"/>
    <w:rsid w:val="003D719E"/>
    <w:rsid w:val="003D7350"/>
    <w:rsid w:val="003D7B64"/>
    <w:rsid w:val="003D7BCF"/>
    <w:rsid w:val="003D7F50"/>
    <w:rsid w:val="003E0106"/>
    <w:rsid w:val="003E0597"/>
    <w:rsid w:val="003E06DE"/>
    <w:rsid w:val="003E08DD"/>
    <w:rsid w:val="003E197C"/>
    <w:rsid w:val="003E4000"/>
    <w:rsid w:val="003E4CE9"/>
    <w:rsid w:val="003E5766"/>
    <w:rsid w:val="003E6466"/>
    <w:rsid w:val="003E6510"/>
    <w:rsid w:val="003E6F95"/>
    <w:rsid w:val="003E7476"/>
    <w:rsid w:val="003E7537"/>
    <w:rsid w:val="003F0191"/>
    <w:rsid w:val="003F0FDD"/>
    <w:rsid w:val="003F1DC1"/>
    <w:rsid w:val="003F2A50"/>
    <w:rsid w:val="003F2B20"/>
    <w:rsid w:val="003F2E68"/>
    <w:rsid w:val="003F3808"/>
    <w:rsid w:val="003F3940"/>
    <w:rsid w:val="003F3CF7"/>
    <w:rsid w:val="003F448D"/>
    <w:rsid w:val="003F56EC"/>
    <w:rsid w:val="003F5802"/>
    <w:rsid w:val="003F5ED6"/>
    <w:rsid w:val="003F5EE3"/>
    <w:rsid w:val="003F7628"/>
    <w:rsid w:val="003F79CE"/>
    <w:rsid w:val="004002EE"/>
    <w:rsid w:val="0040130C"/>
    <w:rsid w:val="00401C41"/>
    <w:rsid w:val="004034B2"/>
    <w:rsid w:val="00403C66"/>
    <w:rsid w:val="00403F64"/>
    <w:rsid w:val="004049CA"/>
    <w:rsid w:val="00404A1D"/>
    <w:rsid w:val="00405108"/>
    <w:rsid w:val="0040519B"/>
    <w:rsid w:val="00405D02"/>
    <w:rsid w:val="00406DA8"/>
    <w:rsid w:val="00407807"/>
    <w:rsid w:val="00407FFA"/>
    <w:rsid w:val="00410472"/>
    <w:rsid w:val="0041176E"/>
    <w:rsid w:val="00413591"/>
    <w:rsid w:val="00413890"/>
    <w:rsid w:val="00414AE2"/>
    <w:rsid w:val="00414F10"/>
    <w:rsid w:val="00415AFE"/>
    <w:rsid w:val="00415B5E"/>
    <w:rsid w:val="00415DA4"/>
    <w:rsid w:val="00416256"/>
    <w:rsid w:val="0042015D"/>
    <w:rsid w:val="004213DE"/>
    <w:rsid w:val="00421F94"/>
    <w:rsid w:val="0042208A"/>
    <w:rsid w:val="00423531"/>
    <w:rsid w:val="00423BAD"/>
    <w:rsid w:val="004242DE"/>
    <w:rsid w:val="00424859"/>
    <w:rsid w:val="00424913"/>
    <w:rsid w:val="00424B94"/>
    <w:rsid w:val="00424E5D"/>
    <w:rsid w:val="00426049"/>
    <w:rsid w:val="004261DD"/>
    <w:rsid w:val="00426900"/>
    <w:rsid w:val="0042716C"/>
    <w:rsid w:val="004274F3"/>
    <w:rsid w:val="004276BC"/>
    <w:rsid w:val="004277A5"/>
    <w:rsid w:val="00427F1C"/>
    <w:rsid w:val="0043148D"/>
    <w:rsid w:val="00432CB9"/>
    <w:rsid w:val="004335FD"/>
    <w:rsid w:val="00434013"/>
    <w:rsid w:val="004347A7"/>
    <w:rsid w:val="00434E69"/>
    <w:rsid w:val="00435090"/>
    <w:rsid w:val="004350F0"/>
    <w:rsid w:val="004355C5"/>
    <w:rsid w:val="004357FA"/>
    <w:rsid w:val="0043598A"/>
    <w:rsid w:val="004364D7"/>
    <w:rsid w:val="004364F9"/>
    <w:rsid w:val="0043688F"/>
    <w:rsid w:val="004376DE"/>
    <w:rsid w:val="00437A77"/>
    <w:rsid w:val="00441122"/>
    <w:rsid w:val="00441CAA"/>
    <w:rsid w:val="00442B43"/>
    <w:rsid w:val="00442F46"/>
    <w:rsid w:val="00443685"/>
    <w:rsid w:val="0044418D"/>
    <w:rsid w:val="004442BA"/>
    <w:rsid w:val="00444417"/>
    <w:rsid w:val="0044461D"/>
    <w:rsid w:val="0044541A"/>
    <w:rsid w:val="00445A66"/>
    <w:rsid w:val="00445E7F"/>
    <w:rsid w:val="0044676C"/>
    <w:rsid w:val="00447E50"/>
    <w:rsid w:val="00447F27"/>
    <w:rsid w:val="0045063D"/>
    <w:rsid w:val="00450736"/>
    <w:rsid w:val="00450B42"/>
    <w:rsid w:val="00450D79"/>
    <w:rsid w:val="004513BC"/>
    <w:rsid w:val="004515DB"/>
    <w:rsid w:val="00451917"/>
    <w:rsid w:val="00451EFC"/>
    <w:rsid w:val="0045204B"/>
    <w:rsid w:val="004528D4"/>
    <w:rsid w:val="0045335C"/>
    <w:rsid w:val="00453D53"/>
    <w:rsid w:val="004540E0"/>
    <w:rsid w:val="00454AC4"/>
    <w:rsid w:val="00455091"/>
    <w:rsid w:val="00455B7E"/>
    <w:rsid w:val="00455C21"/>
    <w:rsid w:val="00456B04"/>
    <w:rsid w:val="00456E63"/>
    <w:rsid w:val="0045712C"/>
    <w:rsid w:val="00457684"/>
    <w:rsid w:val="004602D7"/>
    <w:rsid w:val="00460772"/>
    <w:rsid w:val="00460929"/>
    <w:rsid w:val="00460D8F"/>
    <w:rsid w:val="00461694"/>
    <w:rsid w:val="00461BD5"/>
    <w:rsid w:val="004620E6"/>
    <w:rsid w:val="00462168"/>
    <w:rsid w:val="004627E6"/>
    <w:rsid w:val="00463D14"/>
    <w:rsid w:val="004640E0"/>
    <w:rsid w:val="004647F4"/>
    <w:rsid w:val="00464D6E"/>
    <w:rsid w:val="00465FEF"/>
    <w:rsid w:val="0046634B"/>
    <w:rsid w:val="00467017"/>
    <w:rsid w:val="00467111"/>
    <w:rsid w:val="0047017C"/>
    <w:rsid w:val="004707A1"/>
    <w:rsid w:val="004708B3"/>
    <w:rsid w:val="00470D5D"/>
    <w:rsid w:val="004714F2"/>
    <w:rsid w:val="00471A64"/>
    <w:rsid w:val="00471AF3"/>
    <w:rsid w:val="00471B80"/>
    <w:rsid w:val="00471C55"/>
    <w:rsid w:val="004726CE"/>
    <w:rsid w:val="004731D1"/>
    <w:rsid w:val="0047344C"/>
    <w:rsid w:val="00473AC7"/>
    <w:rsid w:val="004744A8"/>
    <w:rsid w:val="00474763"/>
    <w:rsid w:val="004747CD"/>
    <w:rsid w:val="00474EC0"/>
    <w:rsid w:val="00475301"/>
    <w:rsid w:val="004753C3"/>
    <w:rsid w:val="00475B21"/>
    <w:rsid w:val="004760BB"/>
    <w:rsid w:val="00477573"/>
    <w:rsid w:val="0047789E"/>
    <w:rsid w:val="00477D16"/>
    <w:rsid w:val="00480739"/>
    <w:rsid w:val="0048122C"/>
    <w:rsid w:val="00481938"/>
    <w:rsid w:val="00481AA0"/>
    <w:rsid w:val="004820C3"/>
    <w:rsid w:val="004828EA"/>
    <w:rsid w:val="00483458"/>
    <w:rsid w:val="00484F8A"/>
    <w:rsid w:val="00485037"/>
    <w:rsid w:val="00485C75"/>
    <w:rsid w:val="00485F2F"/>
    <w:rsid w:val="004862F0"/>
    <w:rsid w:val="0048695A"/>
    <w:rsid w:val="00487B2F"/>
    <w:rsid w:val="00487B3C"/>
    <w:rsid w:val="00487E15"/>
    <w:rsid w:val="00490C88"/>
    <w:rsid w:val="00490E12"/>
    <w:rsid w:val="00490EFE"/>
    <w:rsid w:val="00491A5F"/>
    <w:rsid w:val="00491E4D"/>
    <w:rsid w:val="00491F69"/>
    <w:rsid w:val="004928C0"/>
    <w:rsid w:val="00493062"/>
    <w:rsid w:val="004935AA"/>
    <w:rsid w:val="0049387E"/>
    <w:rsid w:val="004939FC"/>
    <w:rsid w:val="00493A35"/>
    <w:rsid w:val="00493A62"/>
    <w:rsid w:val="0049477B"/>
    <w:rsid w:val="00494C71"/>
    <w:rsid w:val="00495379"/>
    <w:rsid w:val="004956EA"/>
    <w:rsid w:val="004962F8"/>
    <w:rsid w:val="0049658E"/>
    <w:rsid w:val="004976A4"/>
    <w:rsid w:val="004A0423"/>
    <w:rsid w:val="004A1D4B"/>
    <w:rsid w:val="004A281A"/>
    <w:rsid w:val="004A340E"/>
    <w:rsid w:val="004A3979"/>
    <w:rsid w:val="004A3AAD"/>
    <w:rsid w:val="004A3C3E"/>
    <w:rsid w:val="004A43D3"/>
    <w:rsid w:val="004A5194"/>
    <w:rsid w:val="004A52B2"/>
    <w:rsid w:val="004A553E"/>
    <w:rsid w:val="004A5F35"/>
    <w:rsid w:val="004A5F73"/>
    <w:rsid w:val="004A61A7"/>
    <w:rsid w:val="004A7528"/>
    <w:rsid w:val="004A7956"/>
    <w:rsid w:val="004B01FB"/>
    <w:rsid w:val="004B08FF"/>
    <w:rsid w:val="004B0C3A"/>
    <w:rsid w:val="004B1216"/>
    <w:rsid w:val="004B18F6"/>
    <w:rsid w:val="004B2956"/>
    <w:rsid w:val="004B34D3"/>
    <w:rsid w:val="004B4D06"/>
    <w:rsid w:val="004B5897"/>
    <w:rsid w:val="004B5C50"/>
    <w:rsid w:val="004B5D0D"/>
    <w:rsid w:val="004B6265"/>
    <w:rsid w:val="004B702F"/>
    <w:rsid w:val="004B71F4"/>
    <w:rsid w:val="004B74A4"/>
    <w:rsid w:val="004C03A8"/>
    <w:rsid w:val="004C05F8"/>
    <w:rsid w:val="004C0B1F"/>
    <w:rsid w:val="004C153A"/>
    <w:rsid w:val="004C16AA"/>
    <w:rsid w:val="004C3ED5"/>
    <w:rsid w:val="004C5C36"/>
    <w:rsid w:val="004C6155"/>
    <w:rsid w:val="004C71F9"/>
    <w:rsid w:val="004C7383"/>
    <w:rsid w:val="004C7BA2"/>
    <w:rsid w:val="004C7FE9"/>
    <w:rsid w:val="004D0D2C"/>
    <w:rsid w:val="004D11AB"/>
    <w:rsid w:val="004D1ED5"/>
    <w:rsid w:val="004D1F0B"/>
    <w:rsid w:val="004D2D54"/>
    <w:rsid w:val="004D3A75"/>
    <w:rsid w:val="004D3A91"/>
    <w:rsid w:val="004D3AAB"/>
    <w:rsid w:val="004D3C37"/>
    <w:rsid w:val="004D41B7"/>
    <w:rsid w:val="004D44F6"/>
    <w:rsid w:val="004D4C39"/>
    <w:rsid w:val="004D59E3"/>
    <w:rsid w:val="004D6568"/>
    <w:rsid w:val="004D6CCE"/>
    <w:rsid w:val="004D71A1"/>
    <w:rsid w:val="004D7D32"/>
    <w:rsid w:val="004E010B"/>
    <w:rsid w:val="004E0527"/>
    <w:rsid w:val="004E0FD8"/>
    <w:rsid w:val="004E1202"/>
    <w:rsid w:val="004E161E"/>
    <w:rsid w:val="004E1C18"/>
    <w:rsid w:val="004E1E95"/>
    <w:rsid w:val="004E2625"/>
    <w:rsid w:val="004E2D43"/>
    <w:rsid w:val="004E3027"/>
    <w:rsid w:val="004E3B3C"/>
    <w:rsid w:val="004E3BCC"/>
    <w:rsid w:val="004E45B9"/>
    <w:rsid w:val="004E4698"/>
    <w:rsid w:val="004E48FF"/>
    <w:rsid w:val="004E4DD7"/>
    <w:rsid w:val="004E5669"/>
    <w:rsid w:val="004E5EFF"/>
    <w:rsid w:val="004E750E"/>
    <w:rsid w:val="004E752F"/>
    <w:rsid w:val="004E75D6"/>
    <w:rsid w:val="004E75D8"/>
    <w:rsid w:val="004E7BCC"/>
    <w:rsid w:val="004E7EC5"/>
    <w:rsid w:val="004E7EDA"/>
    <w:rsid w:val="004F02DB"/>
    <w:rsid w:val="004F0B14"/>
    <w:rsid w:val="004F2F8A"/>
    <w:rsid w:val="004F3171"/>
    <w:rsid w:val="004F3BCA"/>
    <w:rsid w:val="004F3EAF"/>
    <w:rsid w:val="004F4E61"/>
    <w:rsid w:val="004F5A7B"/>
    <w:rsid w:val="004F5CF3"/>
    <w:rsid w:val="004F62AF"/>
    <w:rsid w:val="004F66D1"/>
    <w:rsid w:val="004F6AAE"/>
    <w:rsid w:val="004F6DF3"/>
    <w:rsid w:val="004F725E"/>
    <w:rsid w:val="004F7419"/>
    <w:rsid w:val="004F75E5"/>
    <w:rsid w:val="004F7B9D"/>
    <w:rsid w:val="0050093E"/>
    <w:rsid w:val="00500DCC"/>
    <w:rsid w:val="00501141"/>
    <w:rsid w:val="00501D2B"/>
    <w:rsid w:val="00502525"/>
    <w:rsid w:val="00502901"/>
    <w:rsid w:val="00503414"/>
    <w:rsid w:val="005036D2"/>
    <w:rsid w:val="0050419E"/>
    <w:rsid w:val="005046CE"/>
    <w:rsid w:val="0050569A"/>
    <w:rsid w:val="005056C2"/>
    <w:rsid w:val="005057A2"/>
    <w:rsid w:val="0050609A"/>
    <w:rsid w:val="005061DA"/>
    <w:rsid w:val="00506FA2"/>
    <w:rsid w:val="00506FBB"/>
    <w:rsid w:val="0050754F"/>
    <w:rsid w:val="005075F1"/>
    <w:rsid w:val="00507FA2"/>
    <w:rsid w:val="00510160"/>
    <w:rsid w:val="00510CEE"/>
    <w:rsid w:val="00511E94"/>
    <w:rsid w:val="00511EB3"/>
    <w:rsid w:val="00511ED5"/>
    <w:rsid w:val="005137F7"/>
    <w:rsid w:val="00513A66"/>
    <w:rsid w:val="00513B26"/>
    <w:rsid w:val="005146BE"/>
    <w:rsid w:val="0051537F"/>
    <w:rsid w:val="00515582"/>
    <w:rsid w:val="005156E1"/>
    <w:rsid w:val="00516261"/>
    <w:rsid w:val="00516974"/>
    <w:rsid w:val="00516A3D"/>
    <w:rsid w:val="00516D4D"/>
    <w:rsid w:val="00517A5A"/>
    <w:rsid w:val="00517DFF"/>
    <w:rsid w:val="00520131"/>
    <w:rsid w:val="00520221"/>
    <w:rsid w:val="00520DAD"/>
    <w:rsid w:val="00520DD5"/>
    <w:rsid w:val="005214AB"/>
    <w:rsid w:val="005218F2"/>
    <w:rsid w:val="00521A6B"/>
    <w:rsid w:val="00521FD8"/>
    <w:rsid w:val="005227D5"/>
    <w:rsid w:val="00522AA6"/>
    <w:rsid w:val="00523393"/>
    <w:rsid w:val="00523E7B"/>
    <w:rsid w:val="00523F10"/>
    <w:rsid w:val="00524F0D"/>
    <w:rsid w:val="00524FCC"/>
    <w:rsid w:val="00526721"/>
    <w:rsid w:val="00526949"/>
    <w:rsid w:val="0052695F"/>
    <w:rsid w:val="00526BC3"/>
    <w:rsid w:val="0052757F"/>
    <w:rsid w:val="00527CEB"/>
    <w:rsid w:val="00530F2F"/>
    <w:rsid w:val="005310A8"/>
    <w:rsid w:val="0053266D"/>
    <w:rsid w:val="00532834"/>
    <w:rsid w:val="00532DC4"/>
    <w:rsid w:val="0053319A"/>
    <w:rsid w:val="005334EE"/>
    <w:rsid w:val="00533667"/>
    <w:rsid w:val="005338F0"/>
    <w:rsid w:val="00533EF7"/>
    <w:rsid w:val="00534115"/>
    <w:rsid w:val="005341C4"/>
    <w:rsid w:val="0053439D"/>
    <w:rsid w:val="0053445E"/>
    <w:rsid w:val="005356F7"/>
    <w:rsid w:val="005358D4"/>
    <w:rsid w:val="00535D9A"/>
    <w:rsid w:val="00535E32"/>
    <w:rsid w:val="0053620D"/>
    <w:rsid w:val="00536497"/>
    <w:rsid w:val="005365FC"/>
    <w:rsid w:val="00536A0D"/>
    <w:rsid w:val="0053740A"/>
    <w:rsid w:val="005377BB"/>
    <w:rsid w:val="00537CAA"/>
    <w:rsid w:val="00540180"/>
    <w:rsid w:val="005403DA"/>
    <w:rsid w:val="00540CF6"/>
    <w:rsid w:val="005426AE"/>
    <w:rsid w:val="00542B82"/>
    <w:rsid w:val="00542DC4"/>
    <w:rsid w:val="0054307A"/>
    <w:rsid w:val="005432C7"/>
    <w:rsid w:val="0054349F"/>
    <w:rsid w:val="0054512C"/>
    <w:rsid w:val="00546FD3"/>
    <w:rsid w:val="0054755B"/>
    <w:rsid w:val="005477D7"/>
    <w:rsid w:val="00547C44"/>
    <w:rsid w:val="00547FFB"/>
    <w:rsid w:val="00550412"/>
    <w:rsid w:val="005505A9"/>
    <w:rsid w:val="005505CA"/>
    <w:rsid w:val="005511D1"/>
    <w:rsid w:val="0055135C"/>
    <w:rsid w:val="00551470"/>
    <w:rsid w:val="0055189F"/>
    <w:rsid w:val="00551BE1"/>
    <w:rsid w:val="00551CA4"/>
    <w:rsid w:val="00552640"/>
    <w:rsid w:val="0055297E"/>
    <w:rsid w:val="00552F82"/>
    <w:rsid w:val="0055368D"/>
    <w:rsid w:val="0055391E"/>
    <w:rsid w:val="005541D4"/>
    <w:rsid w:val="00554D12"/>
    <w:rsid w:val="00555F40"/>
    <w:rsid w:val="005565BC"/>
    <w:rsid w:val="005566B4"/>
    <w:rsid w:val="0055697E"/>
    <w:rsid w:val="00556A12"/>
    <w:rsid w:val="005570A2"/>
    <w:rsid w:val="0056017A"/>
    <w:rsid w:val="00560AA9"/>
    <w:rsid w:val="00561273"/>
    <w:rsid w:val="00561CA0"/>
    <w:rsid w:val="0056223D"/>
    <w:rsid w:val="00562510"/>
    <w:rsid w:val="005629E2"/>
    <w:rsid w:val="00563290"/>
    <w:rsid w:val="00563BAF"/>
    <w:rsid w:val="0056413E"/>
    <w:rsid w:val="0056425E"/>
    <w:rsid w:val="0056456C"/>
    <w:rsid w:val="00564A19"/>
    <w:rsid w:val="00564C54"/>
    <w:rsid w:val="00564FD2"/>
    <w:rsid w:val="005651EE"/>
    <w:rsid w:val="00565B2B"/>
    <w:rsid w:val="0056671A"/>
    <w:rsid w:val="0056690E"/>
    <w:rsid w:val="00566A40"/>
    <w:rsid w:val="00566FE2"/>
    <w:rsid w:val="00566FE4"/>
    <w:rsid w:val="0056711D"/>
    <w:rsid w:val="00567C96"/>
    <w:rsid w:val="005700E3"/>
    <w:rsid w:val="00570788"/>
    <w:rsid w:val="00572063"/>
    <w:rsid w:val="0057270B"/>
    <w:rsid w:val="00572A49"/>
    <w:rsid w:val="00572A5E"/>
    <w:rsid w:val="00573B96"/>
    <w:rsid w:val="0057451F"/>
    <w:rsid w:val="00574A97"/>
    <w:rsid w:val="00575206"/>
    <w:rsid w:val="005757AD"/>
    <w:rsid w:val="0057583C"/>
    <w:rsid w:val="0057670E"/>
    <w:rsid w:val="00576F94"/>
    <w:rsid w:val="00577234"/>
    <w:rsid w:val="005776C2"/>
    <w:rsid w:val="00577FD2"/>
    <w:rsid w:val="005802D6"/>
    <w:rsid w:val="005803FE"/>
    <w:rsid w:val="00580527"/>
    <w:rsid w:val="00580DC6"/>
    <w:rsid w:val="00582518"/>
    <w:rsid w:val="00582EDC"/>
    <w:rsid w:val="0058490B"/>
    <w:rsid w:val="00584D33"/>
    <w:rsid w:val="00585A47"/>
    <w:rsid w:val="00585B4E"/>
    <w:rsid w:val="005864A7"/>
    <w:rsid w:val="005869A8"/>
    <w:rsid w:val="00586B1F"/>
    <w:rsid w:val="005874C9"/>
    <w:rsid w:val="00587583"/>
    <w:rsid w:val="00587660"/>
    <w:rsid w:val="00587938"/>
    <w:rsid w:val="00587BF7"/>
    <w:rsid w:val="005902C4"/>
    <w:rsid w:val="005903BF"/>
    <w:rsid w:val="005908BB"/>
    <w:rsid w:val="005925E3"/>
    <w:rsid w:val="005926A5"/>
    <w:rsid w:val="00592789"/>
    <w:rsid w:val="00592AB3"/>
    <w:rsid w:val="00592AD9"/>
    <w:rsid w:val="00593EFD"/>
    <w:rsid w:val="00593FC8"/>
    <w:rsid w:val="005969D2"/>
    <w:rsid w:val="005971EC"/>
    <w:rsid w:val="00597251"/>
    <w:rsid w:val="005A0038"/>
    <w:rsid w:val="005A03B9"/>
    <w:rsid w:val="005A08A2"/>
    <w:rsid w:val="005A0FFD"/>
    <w:rsid w:val="005A1D63"/>
    <w:rsid w:val="005A2A48"/>
    <w:rsid w:val="005A38A4"/>
    <w:rsid w:val="005A40A6"/>
    <w:rsid w:val="005A42BC"/>
    <w:rsid w:val="005A4AD1"/>
    <w:rsid w:val="005A69C2"/>
    <w:rsid w:val="005A6C2B"/>
    <w:rsid w:val="005A7182"/>
    <w:rsid w:val="005A79AF"/>
    <w:rsid w:val="005B0F2B"/>
    <w:rsid w:val="005B125A"/>
    <w:rsid w:val="005B1E5C"/>
    <w:rsid w:val="005B2256"/>
    <w:rsid w:val="005B22D5"/>
    <w:rsid w:val="005B2B35"/>
    <w:rsid w:val="005B2F1E"/>
    <w:rsid w:val="005B3602"/>
    <w:rsid w:val="005B4519"/>
    <w:rsid w:val="005B498A"/>
    <w:rsid w:val="005B4AE5"/>
    <w:rsid w:val="005B4C3F"/>
    <w:rsid w:val="005B53FA"/>
    <w:rsid w:val="005B5699"/>
    <w:rsid w:val="005B56D7"/>
    <w:rsid w:val="005B56E5"/>
    <w:rsid w:val="005B5EE3"/>
    <w:rsid w:val="005B67F5"/>
    <w:rsid w:val="005C09BC"/>
    <w:rsid w:val="005C11E8"/>
    <w:rsid w:val="005C1C30"/>
    <w:rsid w:val="005C1C87"/>
    <w:rsid w:val="005C1F52"/>
    <w:rsid w:val="005C201E"/>
    <w:rsid w:val="005C2028"/>
    <w:rsid w:val="005C234C"/>
    <w:rsid w:val="005C3C1B"/>
    <w:rsid w:val="005C4640"/>
    <w:rsid w:val="005C49AE"/>
    <w:rsid w:val="005C504C"/>
    <w:rsid w:val="005C5132"/>
    <w:rsid w:val="005C51E1"/>
    <w:rsid w:val="005C57BF"/>
    <w:rsid w:val="005C5B73"/>
    <w:rsid w:val="005C79C4"/>
    <w:rsid w:val="005C7BED"/>
    <w:rsid w:val="005D015C"/>
    <w:rsid w:val="005D0B3A"/>
    <w:rsid w:val="005D0D85"/>
    <w:rsid w:val="005D125D"/>
    <w:rsid w:val="005D1512"/>
    <w:rsid w:val="005D1B8F"/>
    <w:rsid w:val="005D1BD3"/>
    <w:rsid w:val="005D1C92"/>
    <w:rsid w:val="005D2239"/>
    <w:rsid w:val="005D2B89"/>
    <w:rsid w:val="005D2D0D"/>
    <w:rsid w:val="005D32DA"/>
    <w:rsid w:val="005D34DE"/>
    <w:rsid w:val="005D3E00"/>
    <w:rsid w:val="005D5011"/>
    <w:rsid w:val="005D5D21"/>
    <w:rsid w:val="005D6111"/>
    <w:rsid w:val="005D62B1"/>
    <w:rsid w:val="005E02C3"/>
    <w:rsid w:val="005E04B5"/>
    <w:rsid w:val="005E0774"/>
    <w:rsid w:val="005E0DE6"/>
    <w:rsid w:val="005E1215"/>
    <w:rsid w:val="005E138E"/>
    <w:rsid w:val="005E1492"/>
    <w:rsid w:val="005E1585"/>
    <w:rsid w:val="005E193D"/>
    <w:rsid w:val="005E2565"/>
    <w:rsid w:val="005E25CA"/>
    <w:rsid w:val="005E266A"/>
    <w:rsid w:val="005E2805"/>
    <w:rsid w:val="005E2BB6"/>
    <w:rsid w:val="005E3F1A"/>
    <w:rsid w:val="005E3F66"/>
    <w:rsid w:val="005E424D"/>
    <w:rsid w:val="005E4BE8"/>
    <w:rsid w:val="005E51AA"/>
    <w:rsid w:val="005E59F6"/>
    <w:rsid w:val="005E61F5"/>
    <w:rsid w:val="005E6CAB"/>
    <w:rsid w:val="005E7177"/>
    <w:rsid w:val="005E7288"/>
    <w:rsid w:val="005E7F33"/>
    <w:rsid w:val="005F0136"/>
    <w:rsid w:val="005F079F"/>
    <w:rsid w:val="005F1079"/>
    <w:rsid w:val="005F2408"/>
    <w:rsid w:val="005F241C"/>
    <w:rsid w:val="005F27E4"/>
    <w:rsid w:val="005F2C10"/>
    <w:rsid w:val="005F39DD"/>
    <w:rsid w:val="005F3E30"/>
    <w:rsid w:val="005F3F4C"/>
    <w:rsid w:val="005F493B"/>
    <w:rsid w:val="005F5510"/>
    <w:rsid w:val="005F582F"/>
    <w:rsid w:val="005F5E58"/>
    <w:rsid w:val="005F7A5C"/>
    <w:rsid w:val="00600DEA"/>
    <w:rsid w:val="0060132F"/>
    <w:rsid w:val="0060195F"/>
    <w:rsid w:val="0060225B"/>
    <w:rsid w:val="006023CC"/>
    <w:rsid w:val="006027C3"/>
    <w:rsid w:val="00602840"/>
    <w:rsid w:val="0060287B"/>
    <w:rsid w:val="0060307B"/>
    <w:rsid w:val="006030E3"/>
    <w:rsid w:val="0060493E"/>
    <w:rsid w:val="00604D8E"/>
    <w:rsid w:val="00604DA8"/>
    <w:rsid w:val="0060547C"/>
    <w:rsid w:val="00605964"/>
    <w:rsid w:val="00606143"/>
    <w:rsid w:val="0060635F"/>
    <w:rsid w:val="0060638A"/>
    <w:rsid w:val="00606942"/>
    <w:rsid w:val="00607419"/>
    <w:rsid w:val="006074E3"/>
    <w:rsid w:val="00607B06"/>
    <w:rsid w:val="00607D21"/>
    <w:rsid w:val="00610050"/>
    <w:rsid w:val="0061101F"/>
    <w:rsid w:val="0061180F"/>
    <w:rsid w:val="00612B5A"/>
    <w:rsid w:val="00613A9A"/>
    <w:rsid w:val="00613C8D"/>
    <w:rsid w:val="0061419A"/>
    <w:rsid w:val="00614BFD"/>
    <w:rsid w:val="00615092"/>
    <w:rsid w:val="00615117"/>
    <w:rsid w:val="0061548B"/>
    <w:rsid w:val="00615EB8"/>
    <w:rsid w:val="00616921"/>
    <w:rsid w:val="00616ED7"/>
    <w:rsid w:val="00616F1D"/>
    <w:rsid w:val="00617463"/>
    <w:rsid w:val="00617C1A"/>
    <w:rsid w:val="00620845"/>
    <w:rsid w:val="0062086B"/>
    <w:rsid w:val="0062099A"/>
    <w:rsid w:val="00621638"/>
    <w:rsid w:val="006216FD"/>
    <w:rsid w:val="00621E00"/>
    <w:rsid w:val="00622BF0"/>
    <w:rsid w:val="0062359C"/>
    <w:rsid w:val="00623D2A"/>
    <w:rsid w:val="00624496"/>
    <w:rsid w:val="0062455D"/>
    <w:rsid w:val="00624DEF"/>
    <w:rsid w:val="00625B7C"/>
    <w:rsid w:val="00625F3A"/>
    <w:rsid w:val="00626438"/>
    <w:rsid w:val="00626854"/>
    <w:rsid w:val="00626DA6"/>
    <w:rsid w:val="0062763D"/>
    <w:rsid w:val="00627647"/>
    <w:rsid w:val="00627CF2"/>
    <w:rsid w:val="00630805"/>
    <w:rsid w:val="00630F99"/>
    <w:rsid w:val="00631C32"/>
    <w:rsid w:val="00631ED7"/>
    <w:rsid w:val="00631F4F"/>
    <w:rsid w:val="00632F58"/>
    <w:rsid w:val="0063319E"/>
    <w:rsid w:val="00633291"/>
    <w:rsid w:val="0063412E"/>
    <w:rsid w:val="00634395"/>
    <w:rsid w:val="00634421"/>
    <w:rsid w:val="0063489E"/>
    <w:rsid w:val="00634AD8"/>
    <w:rsid w:val="00634FDE"/>
    <w:rsid w:val="006354DF"/>
    <w:rsid w:val="006370AD"/>
    <w:rsid w:val="00637B09"/>
    <w:rsid w:val="00640EAF"/>
    <w:rsid w:val="0064191D"/>
    <w:rsid w:val="00641AD8"/>
    <w:rsid w:val="00642587"/>
    <w:rsid w:val="00642E51"/>
    <w:rsid w:val="00643369"/>
    <w:rsid w:val="00643847"/>
    <w:rsid w:val="00643982"/>
    <w:rsid w:val="00643B28"/>
    <w:rsid w:val="0064416A"/>
    <w:rsid w:val="00644890"/>
    <w:rsid w:val="0064493C"/>
    <w:rsid w:val="00644C78"/>
    <w:rsid w:val="00646F72"/>
    <w:rsid w:val="006476E8"/>
    <w:rsid w:val="00647BE3"/>
    <w:rsid w:val="00647CA6"/>
    <w:rsid w:val="00651C99"/>
    <w:rsid w:val="006523B1"/>
    <w:rsid w:val="006526B9"/>
    <w:rsid w:val="0065323F"/>
    <w:rsid w:val="0065326E"/>
    <w:rsid w:val="00655659"/>
    <w:rsid w:val="00655C45"/>
    <w:rsid w:val="0065663F"/>
    <w:rsid w:val="00656EFE"/>
    <w:rsid w:val="00656FCA"/>
    <w:rsid w:val="00657387"/>
    <w:rsid w:val="00657ACC"/>
    <w:rsid w:val="00660295"/>
    <w:rsid w:val="00660E85"/>
    <w:rsid w:val="00660EAF"/>
    <w:rsid w:val="00660FDF"/>
    <w:rsid w:val="00661F99"/>
    <w:rsid w:val="00663D86"/>
    <w:rsid w:val="00663E05"/>
    <w:rsid w:val="00664257"/>
    <w:rsid w:val="006642AE"/>
    <w:rsid w:val="006644AE"/>
    <w:rsid w:val="00664878"/>
    <w:rsid w:val="0066508A"/>
    <w:rsid w:val="006663B1"/>
    <w:rsid w:val="00667825"/>
    <w:rsid w:val="00667828"/>
    <w:rsid w:val="006679E6"/>
    <w:rsid w:val="00667D6C"/>
    <w:rsid w:val="006709F7"/>
    <w:rsid w:val="00670C62"/>
    <w:rsid w:val="00670CC3"/>
    <w:rsid w:val="00670E46"/>
    <w:rsid w:val="00670E7F"/>
    <w:rsid w:val="00671093"/>
    <w:rsid w:val="0067139C"/>
    <w:rsid w:val="00671731"/>
    <w:rsid w:val="00671E73"/>
    <w:rsid w:val="0067206B"/>
    <w:rsid w:val="00672447"/>
    <w:rsid w:val="00673134"/>
    <w:rsid w:val="00673594"/>
    <w:rsid w:val="00673636"/>
    <w:rsid w:val="00673904"/>
    <w:rsid w:val="00673F29"/>
    <w:rsid w:val="00674304"/>
    <w:rsid w:val="00675160"/>
    <w:rsid w:val="00675697"/>
    <w:rsid w:val="0067597F"/>
    <w:rsid w:val="00675D84"/>
    <w:rsid w:val="00676713"/>
    <w:rsid w:val="00677897"/>
    <w:rsid w:val="006811BB"/>
    <w:rsid w:val="0068127E"/>
    <w:rsid w:val="006812F9"/>
    <w:rsid w:val="00681CF2"/>
    <w:rsid w:val="00682DC2"/>
    <w:rsid w:val="0068394C"/>
    <w:rsid w:val="00683A46"/>
    <w:rsid w:val="00684406"/>
    <w:rsid w:val="00684409"/>
    <w:rsid w:val="00684F37"/>
    <w:rsid w:val="00685315"/>
    <w:rsid w:val="0068562D"/>
    <w:rsid w:val="006861CE"/>
    <w:rsid w:val="00686440"/>
    <w:rsid w:val="00686ED9"/>
    <w:rsid w:val="00687647"/>
    <w:rsid w:val="00690C5E"/>
    <w:rsid w:val="00690EA1"/>
    <w:rsid w:val="0069211F"/>
    <w:rsid w:val="00692A94"/>
    <w:rsid w:val="00692C71"/>
    <w:rsid w:val="00692E94"/>
    <w:rsid w:val="00692F73"/>
    <w:rsid w:val="00692FC5"/>
    <w:rsid w:val="0069432F"/>
    <w:rsid w:val="00694448"/>
    <w:rsid w:val="00694E86"/>
    <w:rsid w:val="006954CA"/>
    <w:rsid w:val="00695B5D"/>
    <w:rsid w:val="00695F86"/>
    <w:rsid w:val="006960EB"/>
    <w:rsid w:val="0069648C"/>
    <w:rsid w:val="0069680C"/>
    <w:rsid w:val="00696BD9"/>
    <w:rsid w:val="00696C3C"/>
    <w:rsid w:val="0069719C"/>
    <w:rsid w:val="0069722D"/>
    <w:rsid w:val="006975D8"/>
    <w:rsid w:val="00697BA8"/>
    <w:rsid w:val="00697BFC"/>
    <w:rsid w:val="006A02AE"/>
    <w:rsid w:val="006A04AE"/>
    <w:rsid w:val="006A0733"/>
    <w:rsid w:val="006A09C5"/>
    <w:rsid w:val="006A0BFA"/>
    <w:rsid w:val="006A119E"/>
    <w:rsid w:val="006A1915"/>
    <w:rsid w:val="006A222C"/>
    <w:rsid w:val="006A2DDE"/>
    <w:rsid w:val="006A3018"/>
    <w:rsid w:val="006A339E"/>
    <w:rsid w:val="006A483E"/>
    <w:rsid w:val="006A55A8"/>
    <w:rsid w:val="006A5D57"/>
    <w:rsid w:val="006A7303"/>
    <w:rsid w:val="006A7333"/>
    <w:rsid w:val="006A77B6"/>
    <w:rsid w:val="006A79F2"/>
    <w:rsid w:val="006B013A"/>
    <w:rsid w:val="006B1244"/>
    <w:rsid w:val="006B15A8"/>
    <w:rsid w:val="006B1AE8"/>
    <w:rsid w:val="006B1D87"/>
    <w:rsid w:val="006B1E25"/>
    <w:rsid w:val="006B264E"/>
    <w:rsid w:val="006B285D"/>
    <w:rsid w:val="006B2AD8"/>
    <w:rsid w:val="006B395B"/>
    <w:rsid w:val="006B3BA8"/>
    <w:rsid w:val="006B49CF"/>
    <w:rsid w:val="006B4DA5"/>
    <w:rsid w:val="006B5137"/>
    <w:rsid w:val="006B65B1"/>
    <w:rsid w:val="006B739A"/>
    <w:rsid w:val="006C0493"/>
    <w:rsid w:val="006C05D1"/>
    <w:rsid w:val="006C157D"/>
    <w:rsid w:val="006C1722"/>
    <w:rsid w:val="006C173D"/>
    <w:rsid w:val="006C1E06"/>
    <w:rsid w:val="006C390F"/>
    <w:rsid w:val="006C4908"/>
    <w:rsid w:val="006C5A59"/>
    <w:rsid w:val="006C60F7"/>
    <w:rsid w:val="006C6BF5"/>
    <w:rsid w:val="006C7802"/>
    <w:rsid w:val="006D0C7F"/>
    <w:rsid w:val="006D0E0A"/>
    <w:rsid w:val="006D14B9"/>
    <w:rsid w:val="006D18EA"/>
    <w:rsid w:val="006D21E0"/>
    <w:rsid w:val="006D2456"/>
    <w:rsid w:val="006D26D8"/>
    <w:rsid w:val="006D2EC6"/>
    <w:rsid w:val="006D4507"/>
    <w:rsid w:val="006D474C"/>
    <w:rsid w:val="006D4851"/>
    <w:rsid w:val="006D4B15"/>
    <w:rsid w:val="006D518F"/>
    <w:rsid w:val="006D5222"/>
    <w:rsid w:val="006D5998"/>
    <w:rsid w:val="006D5A8E"/>
    <w:rsid w:val="006D5B25"/>
    <w:rsid w:val="006D60F8"/>
    <w:rsid w:val="006D6749"/>
    <w:rsid w:val="006D6793"/>
    <w:rsid w:val="006D77E2"/>
    <w:rsid w:val="006D79EB"/>
    <w:rsid w:val="006E0374"/>
    <w:rsid w:val="006E11EF"/>
    <w:rsid w:val="006E1473"/>
    <w:rsid w:val="006E1540"/>
    <w:rsid w:val="006E1948"/>
    <w:rsid w:val="006E241D"/>
    <w:rsid w:val="006E3A68"/>
    <w:rsid w:val="006E45A3"/>
    <w:rsid w:val="006E4D49"/>
    <w:rsid w:val="006E5132"/>
    <w:rsid w:val="006E66D8"/>
    <w:rsid w:val="006E67D4"/>
    <w:rsid w:val="006E69E7"/>
    <w:rsid w:val="006E7C6F"/>
    <w:rsid w:val="006F017F"/>
    <w:rsid w:val="006F07E1"/>
    <w:rsid w:val="006F0A7C"/>
    <w:rsid w:val="006F0C3C"/>
    <w:rsid w:val="006F0CFB"/>
    <w:rsid w:val="006F1036"/>
    <w:rsid w:val="006F1289"/>
    <w:rsid w:val="006F22BB"/>
    <w:rsid w:val="006F288F"/>
    <w:rsid w:val="006F31F5"/>
    <w:rsid w:val="006F3419"/>
    <w:rsid w:val="006F3480"/>
    <w:rsid w:val="006F3FDF"/>
    <w:rsid w:val="006F43A6"/>
    <w:rsid w:val="006F4D55"/>
    <w:rsid w:val="006F4F0F"/>
    <w:rsid w:val="006F4F6B"/>
    <w:rsid w:val="006F50C5"/>
    <w:rsid w:val="006F55D0"/>
    <w:rsid w:val="006F560B"/>
    <w:rsid w:val="006F586A"/>
    <w:rsid w:val="006F6109"/>
    <w:rsid w:val="006F6226"/>
    <w:rsid w:val="006F6360"/>
    <w:rsid w:val="006F69DE"/>
    <w:rsid w:val="006F6B53"/>
    <w:rsid w:val="006F71D2"/>
    <w:rsid w:val="006F75C6"/>
    <w:rsid w:val="006F791E"/>
    <w:rsid w:val="006F79F2"/>
    <w:rsid w:val="00700395"/>
    <w:rsid w:val="00701FB8"/>
    <w:rsid w:val="0070203E"/>
    <w:rsid w:val="00702652"/>
    <w:rsid w:val="00702748"/>
    <w:rsid w:val="00703897"/>
    <w:rsid w:val="00703970"/>
    <w:rsid w:val="007044DF"/>
    <w:rsid w:val="007051DF"/>
    <w:rsid w:val="00705731"/>
    <w:rsid w:val="00705EB5"/>
    <w:rsid w:val="00705F83"/>
    <w:rsid w:val="0070628D"/>
    <w:rsid w:val="00706E69"/>
    <w:rsid w:val="0070759A"/>
    <w:rsid w:val="00710BEE"/>
    <w:rsid w:val="00711029"/>
    <w:rsid w:val="00711165"/>
    <w:rsid w:val="0071139F"/>
    <w:rsid w:val="00712968"/>
    <w:rsid w:val="00712BCB"/>
    <w:rsid w:val="00712CC9"/>
    <w:rsid w:val="00712D04"/>
    <w:rsid w:val="00713333"/>
    <w:rsid w:val="007135B3"/>
    <w:rsid w:val="0071375E"/>
    <w:rsid w:val="00713F6C"/>
    <w:rsid w:val="00714961"/>
    <w:rsid w:val="007150E3"/>
    <w:rsid w:val="00715EC6"/>
    <w:rsid w:val="0071607D"/>
    <w:rsid w:val="0071608D"/>
    <w:rsid w:val="00717F7E"/>
    <w:rsid w:val="00721565"/>
    <w:rsid w:val="007215D2"/>
    <w:rsid w:val="007216A3"/>
    <w:rsid w:val="00721CB5"/>
    <w:rsid w:val="00722166"/>
    <w:rsid w:val="0072297F"/>
    <w:rsid w:val="00722CE3"/>
    <w:rsid w:val="00723487"/>
    <w:rsid w:val="00723C84"/>
    <w:rsid w:val="007241F0"/>
    <w:rsid w:val="00724B08"/>
    <w:rsid w:val="00724C50"/>
    <w:rsid w:val="00725705"/>
    <w:rsid w:val="007257F2"/>
    <w:rsid w:val="007261D1"/>
    <w:rsid w:val="00726670"/>
    <w:rsid w:val="0072682A"/>
    <w:rsid w:val="007268A1"/>
    <w:rsid w:val="00726A79"/>
    <w:rsid w:val="0073043A"/>
    <w:rsid w:val="0073067E"/>
    <w:rsid w:val="00730F07"/>
    <w:rsid w:val="00731992"/>
    <w:rsid w:val="007321AB"/>
    <w:rsid w:val="007326D9"/>
    <w:rsid w:val="0073293B"/>
    <w:rsid w:val="007340C9"/>
    <w:rsid w:val="00734255"/>
    <w:rsid w:val="007344BF"/>
    <w:rsid w:val="00734AF0"/>
    <w:rsid w:val="00734B10"/>
    <w:rsid w:val="00735053"/>
    <w:rsid w:val="0073519D"/>
    <w:rsid w:val="00735EBA"/>
    <w:rsid w:val="00735ED4"/>
    <w:rsid w:val="00736661"/>
    <w:rsid w:val="0073671F"/>
    <w:rsid w:val="00736A29"/>
    <w:rsid w:val="0073781D"/>
    <w:rsid w:val="00740B64"/>
    <w:rsid w:val="00740D5B"/>
    <w:rsid w:val="00740EB4"/>
    <w:rsid w:val="007415AE"/>
    <w:rsid w:val="007418A4"/>
    <w:rsid w:val="00741BAC"/>
    <w:rsid w:val="00741D8C"/>
    <w:rsid w:val="00741FF2"/>
    <w:rsid w:val="0074217D"/>
    <w:rsid w:val="007429EE"/>
    <w:rsid w:val="00742FE1"/>
    <w:rsid w:val="00743830"/>
    <w:rsid w:val="00744026"/>
    <w:rsid w:val="00744150"/>
    <w:rsid w:val="00744386"/>
    <w:rsid w:val="00744982"/>
    <w:rsid w:val="00744A76"/>
    <w:rsid w:val="0074601F"/>
    <w:rsid w:val="0074605D"/>
    <w:rsid w:val="00746659"/>
    <w:rsid w:val="00746A33"/>
    <w:rsid w:val="00747F05"/>
    <w:rsid w:val="00747F80"/>
    <w:rsid w:val="00750280"/>
    <w:rsid w:val="0075033E"/>
    <w:rsid w:val="0075062B"/>
    <w:rsid w:val="00751445"/>
    <w:rsid w:val="007532D2"/>
    <w:rsid w:val="0075332E"/>
    <w:rsid w:val="007536CD"/>
    <w:rsid w:val="0075383E"/>
    <w:rsid w:val="007538FE"/>
    <w:rsid w:val="00753A5C"/>
    <w:rsid w:val="007547CD"/>
    <w:rsid w:val="00754831"/>
    <w:rsid w:val="00754BD4"/>
    <w:rsid w:val="007551CC"/>
    <w:rsid w:val="0075597B"/>
    <w:rsid w:val="00756765"/>
    <w:rsid w:val="00756B8A"/>
    <w:rsid w:val="00757955"/>
    <w:rsid w:val="00761099"/>
    <w:rsid w:val="0076113E"/>
    <w:rsid w:val="00761653"/>
    <w:rsid w:val="00761C40"/>
    <w:rsid w:val="00761D54"/>
    <w:rsid w:val="00762068"/>
    <w:rsid w:val="00762ABC"/>
    <w:rsid w:val="00762AE5"/>
    <w:rsid w:val="00762C40"/>
    <w:rsid w:val="00762EE5"/>
    <w:rsid w:val="007642CC"/>
    <w:rsid w:val="00765289"/>
    <w:rsid w:val="0076562E"/>
    <w:rsid w:val="0076567D"/>
    <w:rsid w:val="00766166"/>
    <w:rsid w:val="0076704D"/>
    <w:rsid w:val="00767231"/>
    <w:rsid w:val="00767233"/>
    <w:rsid w:val="007677DB"/>
    <w:rsid w:val="00770339"/>
    <w:rsid w:val="00770B6F"/>
    <w:rsid w:val="00770BD1"/>
    <w:rsid w:val="00771143"/>
    <w:rsid w:val="0077120F"/>
    <w:rsid w:val="0077128E"/>
    <w:rsid w:val="00771435"/>
    <w:rsid w:val="007714C3"/>
    <w:rsid w:val="0077151B"/>
    <w:rsid w:val="0077174F"/>
    <w:rsid w:val="00771A9A"/>
    <w:rsid w:val="00771F78"/>
    <w:rsid w:val="00772EC5"/>
    <w:rsid w:val="007734DB"/>
    <w:rsid w:val="00774585"/>
    <w:rsid w:val="007747F0"/>
    <w:rsid w:val="00774ACE"/>
    <w:rsid w:val="00774BB6"/>
    <w:rsid w:val="00775037"/>
    <w:rsid w:val="007755C1"/>
    <w:rsid w:val="00775AFC"/>
    <w:rsid w:val="007767DF"/>
    <w:rsid w:val="007772D2"/>
    <w:rsid w:val="00777848"/>
    <w:rsid w:val="00777A24"/>
    <w:rsid w:val="007801C7"/>
    <w:rsid w:val="007807B2"/>
    <w:rsid w:val="007807DF"/>
    <w:rsid w:val="00781BBB"/>
    <w:rsid w:val="00781C51"/>
    <w:rsid w:val="00782F1D"/>
    <w:rsid w:val="00783012"/>
    <w:rsid w:val="0078355A"/>
    <w:rsid w:val="00783FC8"/>
    <w:rsid w:val="00784C2B"/>
    <w:rsid w:val="0078561F"/>
    <w:rsid w:val="00785858"/>
    <w:rsid w:val="0078586D"/>
    <w:rsid w:val="007860E9"/>
    <w:rsid w:val="00786D01"/>
    <w:rsid w:val="00790012"/>
    <w:rsid w:val="00790B6B"/>
    <w:rsid w:val="00790F5C"/>
    <w:rsid w:val="0079109B"/>
    <w:rsid w:val="00791F92"/>
    <w:rsid w:val="007933BD"/>
    <w:rsid w:val="007935FA"/>
    <w:rsid w:val="00793EF3"/>
    <w:rsid w:val="00794123"/>
    <w:rsid w:val="007962D1"/>
    <w:rsid w:val="0079652D"/>
    <w:rsid w:val="0079660E"/>
    <w:rsid w:val="00796D4C"/>
    <w:rsid w:val="007A013B"/>
    <w:rsid w:val="007A06C8"/>
    <w:rsid w:val="007A30CD"/>
    <w:rsid w:val="007A4703"/>
    <w:rsid w:val="007A485F"/>
    <w:rsid w:val="007A5077"/>
    <w:rsid w:val="007A52ED"/>
    <w:rsid w:val="007A53CA"/>
    <w:rsid w:val="007A5B46"/>
    <w:rsid w:val="007A5DAD"/>
    <w:rsid w:val="007A650B"/>
    <w:rsid w:val="007A68B9"/>
    <w:rsid w:val="007A68E8"/>
    <w:rsid w:val="007A6D96"/>
    <w:rsid w:val="007A72A2"/>
    <w:rsid w:val="007A7EA3"/>
    <w:rsid w:val="007B011A"/>
    <w:rsid w:val="007B0749"/>
    <w:rsid w:val="007B1988"/>
    <w:rsid w:val="007B2463"/>
    <w:rsid w:val="007B2484"/>
    <w:rsid w:val="007B29D2"/>
    <w:rsid w:val="007B346E"/>
    <w:rsid w:val="007B3639"/>
    <w:rsid w:val="007B3787"/>
    <w:rsid w:val="007B3F53"/>
    <w:rsid w:val="007B474A"/>
    <w:rsid w:val="007B4CC9"/>
    <w:rsid w:val="007B4F35"/>
    <w:rsid w:val="007B4FE3"/>
    <w:rsid w:val="007B522F"/>
    <w:rsid w:val="007B58DB"/>
    <w:rsid w:val="007B5BD4"/>
    <w:rsid w:val="007B5CB2"/>
    <w:rsid w:val="007B5DEB"/>
    <w:rsid w:val="007B5FBC"/>
    <w:rsid w:val="007B6872"/>
    <w:rsid w:val="007B688E"/>
    <w:rsid w:val="007B6CEE"/>
    <w:rsid w:val="007B76F7"/>
    <w:rsid w:val="007B7A44"/>
    <w:rsid w:val="007B7B49"/>
    <w:rsid w:val="007B7FB8"/>
    <w:rsid w:val="007C0245"/>
    <w:rsid w:val="007C074B"/>
    <w:rsid w:val="007C0AB4"/>
    <w:rsid w:val="007C0B07"/>
    <w:rsid w:val="007C1577"/>
    <w:rsid w:val="007C272D"/>
    <w:rsid w:val="007C2862"/>
    <w:rsid w:val="007C2875"/>
    <w:rsid w:val="007C2986"/>
    <w:rsid w:val="007C2A86"/>
    <w:rsid w:val="007C31C4"/>
    <w:rsid w:val="007C3792"/>
    <w:rsid w:val="007C392B"/>
    <w:rsid w:val="007C418E"/>
    <w:rsid w:val="007C43B0"/>
    <w:rsid w:val="007C64E5"/>
    <w:rsid w:val="007C6794"/>
    <w:rsid w:val="007C6AA0"/>
    <w:rsid w:val="007C6B1E"/>
    <w:rsid w:val="007D01FC"/>
    <w:rsid w:val="007D0543"/>
    <w:rsid w:val="007D0678"/>
    <w:rsid w:val="007D0A6D"/>
    <w:rsid w:val="007D0D59"/>
    <w:rsid w:val="007D1234"/>
    <w:rsid w:val="007D14B3"/>
    <w:rsid w:val="007D1DED"/>
    <w:rsid w:val="007D229D"/>
    <w:rsid w:val="007D304B"/>
    <w:rsid w:val="007D3255"/>
    <w:rsid w:val="007D3F9C"/>
    <w:rsid w:val="007D45B7"/>
    <w:rsid w:val="007D4AEC"/>
    <w:rsid w:val="007D4BCA"/>
    <w:rsid w:val="007D5141"/>
    <w:rsid w:val="007D5154"/>
    <w:rsid w:val="007D55E2"/>
    <w:rsid w:val="007D597D"/>
    <w:rsid w:val="007D5CFC"/>
    <w:rsid w:val="007D6203"/>
    <w:rsid w:val="007D62EF"/>
    <w:rsid w:val="007D7591"/>
    <w:rsid w:val="007D7645"/>
    <w:rsid w:val="007D7AF2"/>
    <w:rsid w:val="007D7BC3"/>
    <w:rsid w:val="007E0DE5"/>
    <w:rsid w:val="007E1149"/>
    <w:rsid w:val="007E156E"/>
    <w:rsid w:val="007E185C"/>
    <w:rsid w:val="007E1906"/>
    <w:rsid w:val="007E1BB4"/>
    <w:rsid w:val="007E1FA1"/>
    <w:rsid w:val="007E2107"/>
    <w:rsid w:val="007E2746"/>
    <w:rsid w:val="007E2F00"/>
    <w:rsid w:val="007E30B3"/>
    <w:rsid w:val="007E42E6"/>
    <w:rsid w:val="007E4DEA"/>
    <w:rsid w:val="007E4FD5"/>
    <w:rsid w:val="007E591A"/>
    <w:rsid w:val="007E72DB"/>
    <w:rsid w:val="007E7673"/>
    <w:rsid w:val="007F109D"/>
    <w:rsid w:val="007F222A"/>
    <w:rsid w:val="007F22A1"/>
    <w:rsid w:val="007F299B"/>
    <w:rsid w:val="007F346A"/>
    <w:rsid w:val="007F39F8"/>
    <w:rsid w:val="007F4100"/>
    <w:rsid w:val="007F4CF6"/>
    <w:rsid w:val="007F7519"/>
    <w:rsid w:val="007F7613"/>
    <w:rsid w:val="00800F60"/>
    <w:rsid w:val="0080116D"/>
    <w:rsid w:val="00801476"/>
    <w:rsid w:val="00801A6B"/>
    <w:rsid w:val="0080290D"/>
    <w:rsid w:val="00803222"/>
    <w:rsid w:val="008036F7"/>
    <w:rsid w:val="00803E5E"/>
    <w:rsid w:val="0080421A"/>
    <w:rsid w:val="00804307"/>
    <w:rsid w:val="0080466B"/>
    <w:rsid w:val="00804853"/>
    <w:rsid w:val="00805329"/>
    <w:rsid w:val="00805BAA"/>
    <w:rsid w:val="00806585"/>
    <w:rsid w:val="00806BDE"/>
    <w:rsid w:val="00807A75"/>
    <w:rsid w:val="00807CA3"/>
    <w:rsid w:val="00810FDF"/>
    <w:rsid w:val="00811058"/>
    <w:rsid w:val="00811F25"/>
    <w:rsid w:val="0081216C"/>
    <w:rsid w:val="008125D9"/>
    <w:rsid w:val="00813C82"/>
    <w:rsid w:val="00813CB0"/>
    <w:rsid w:val="008142A3"/>
    <w:rsid w:val="00816897"/>
    <w:rsid w:val="00816DAF"/>
    <w:rsid w:val="008177B3"/>
    <w:rsid w:val="00817C49"/>
    <w:rsid w:val="00820712"/>
    <w:rsid w:val="0082141E"/>
    <w:rsid w:val="008214F6"/>
    <w:rsid w:val="0082197C"/>
    <w:rsid w:val="0082244F"/>
    <w:rsid w:val="008233E8"/>
    <w:rsid w:val="00824D4D"/>
    <w:rsid w:val="008250C7"/>
    <w:rsid w:val="008251B8"/>
    <w:rsid w:val="00825671"/>
    <w:rsid w:val="0082596E"/>
    <w:rsid w:val="00825B55"/>
    <w:rsid w:val="00825EA9"/>
    <w:rsid w:val="008273FC"/>
    <w:rsid w:val="0082799A"/>
    <w:rsid w:val="00830272"/>
    <w:rsid w:val="00830551"/>
    <w:rsid w:val="0083179E"/>
    <w:rsid w:val="00831846"/>
    <w:rsid w:val="008318AA"/>
    <w:rsid w:val="00831AC5"/>
    <w:rsid w:val="00831DC4"/>
    <w:rsid w:val="008329D8"/>
    <w:rsid w:val="00832C2A"/>
    <w:rsid w:val="00832C88"/>
    <w:rsid w:val="008330C8"/>
    <w:rsid w:val="00833EDC"/>
    <w:rsid w:val="008343B1"/>
    <w:rsid w:val="00834934"/>
    <w:rsid w:val="0083560E"/>
    <w:rsid w:val="00835895"/>
    <w:rsid w:val="00835C4D"/>
    <w:rsid w:val="00835C8E"/>
    <w:rsid w:val="00835FD1"/>
    <w:rsid w:val="00837254"/>
    <w:rsid w:val="00837460"/>
    <w:rsid w:val="00837574"/>
    <w:rsid w:val="00837E55"/>
    <w:rsid w:val="00840698"/>
    <w:rsid w:val="00840ACD"/>
    <w:rsid w:val="00840E68"/>
    <w:rsid w:val="00841814"/>
    <w:rsid w:val="0084223C"/>
    <w:rsid w:val="00842604"/>
    <w:rsid w:val="00842640"/>
    <w:rsid w:val="00842883"/>
    <w:rsid w:val="00842B7D"/>
    <w:rsid w:val="008444BD"/>
    <w:rsid w:val="008449D6"/>
    <w:rsid w:val="00844BFE"/>
    <w:rsid w:val="00845197"/>
    <w:rsid w:val="008458C6"/>
    <w:rsid w:val="00845C17"/>
    <w:rsid w:val="00845DA7"/>
    <w:rsid w:val="008460A8"/>
    <w:rsid w:val="00846675"/>
    <w:rsid w:val="0084670B"/>
    <w:rsid w:val="00846F9F"/>
    <w:rsid w:val="00851B81"/>
    <w:rsid w:val="00852443"/>
    <w:rsid w:val="008526B2"/>
    <w:rsid w:val="008526D7"/>
    <w:rsid w:val="00852AF6"/>
    <w:rsid w:val="008531CD"/>
    <w:rsid w:val="008531DD"/>
    <w:rsid w:val="008538C7"/>
    <w:rsid w:val="00853F64"/>
    <w:rsid w:val="00854491"/>
    <w:rsid w:val="00854E7C"/>
    <w:rsid w:val="00855B4A"/>
    <w:rsid w:val="00855B9A"/>
    <w:rsid w:val="00855D40"/>
    <w:rsid w:val="0085624E"/>
    <w:rsid w:val="00856692"/>
    <w:rsid w:val="00856A44"/>
    <w:rsid w:val="00857889"/>
    <w:rsid w:val="00861166"/>
    <w:rsid w:val="00861700"/>
    <w:rsid w:val="00861791"/>
    <w:rsid w:val="00861D3F"/>
    <w:rsid w:val="00862CC5"/>
    <w:rsid w:val="00863359"/>
    <w:rsid w:val="008636FE"/>
    <w:rsid w:val="00863E9A"/>
    <w:rsid w:val="008647E4"/>
    <w:rsid w:val="0086517C"/>
    <w:rsid w:val="0086525A"/>
    <w:rsid w:val="00865D23"/>
    <w:rsid w:val="008661E5"/>
    <w:rsid w:val="00866588"/>
    <w:rsid w:val="00866F67"/>
    <w:rsid w:val="00867312"/>
    <w:rsid w:val="008673A8"/>
    <w:rsid w:val="0086748E"/>
    <w:rsid w:val="00867650"/>
    <w:rsid w:val="008703FC"/>
    <w:rsid w:val="0087050F"/>
    <w:rsid w:val="008707E7"/>
    <w:rsid w:val="00870801"/>
    <w:rsid w:val="00870895"/>
    <w:rsid w:val="00870CD1"/>
    <w:rsid w:val="00870D27"/>
    <w:rsid w:val="008713D7"/>
    <w:rsid w:val="00871A62"/>
    <w:rsid w:val="00872477"/>
    <w:rsid w:val="00872CAD"/>
    <w:rsid w:val="00872CB3"/>
    <w:rsid w:val="00872DE8"/>
    <w:rsid w:val="00873B75"/>
    <w:rsid w:val="00873CC9"/>
    <w:rsid w:val="00874562"/>
    <w:rsid w:val="00874DFF"/>
    <w:rsid w:val="00874E21"/>
    <w:rsid w:val="00875F16"/>
    <w:rsid w:val="00876121"/>
    <w:rsid w:val="0087618E"/>
    <w:rsid w:val="0087705A"/>
    <w:rsid w:val="00881932"/>
    <w:rsid w:val="00881F27"/>
    <w:rsid w:val="00881F9D"/>
    <w:rsid w:val="008820FE"/>
    <w:rsid w:val="00882768"/>
    <w:rsid w:val="0088488E"/>
    <w:rsid w:val="00884963"/>
    <w:rsid w:val="0088496D"/>
    <w:rsid w:val="00884AD5"/>
    <w:rsid w:val="00884B61"/>
    <w:rsid w:val="00884E97"/>
    <w:rsid w:val="0088534E"/>
    <w:rsid w:val="00885412"/>
    <w:rsid w:val="0088631C"/>
    <w:rsid w:val="008869BF"/>
    <w:rsid w:val="00886B84"/>
    <w:rsid w:val="00886DA0"/>
    <w:rsid w:val="0088749B"/>
    <w:rsid w:val="00887C8A"/>
    <w:rsid w:val="008902C0"/>
    <w:rsid w:val="00890D0B"/>
    <w:rsid w:val="00891241"/>
    <w:rsid w:val="00891613"/>
    <w:rsid w:val="00891854"/>
    <w:rsid w:val="00892109"/>
    <w:rsid w:val="008925A8"/>
    <w:rsid w:val="00892740"/>
    <w:rsid w:val="008928AA"/>
    <w:rsid w:val="00892B94"/>
    <w:rsid w:val="0089330B"/>
    <w:rsid w:val="0089364E"/>
    <w:rsid w:val="00894585"/>
    <w:rsid w:val="008946B6"/>
    <w:rsid w:val="00894B7D"/>
    <w:rsid w:val="00896487"/>
    <w:rsid w:val="008978B2"/>
    <w:rsid w:val="008A005C"/>
    <w:rsid w:val="008A02A1"/>
    <w:rsid w:val="008A036A"/>
    <w:rsid w:val="008A04CA"/>
    <w:rsid w:val="008A05D1"/>
    <w:rsid w:val="008A080E"/>
    <w:rsid w:val="008A1255"/>
    <w:rsid w:val="008A1272"/>
    <w:rsid w:val="008A139C"/>
    <w:rsid w:val="008A16A2"/>
    <w:rsid w:val="008A2347"/>
    <w:rsid w:val="008A26AD"/>
    <w:rsid w:val="008A285C"/>
    <w:rsid w:val="008A3553"/>
    <w:rsid w:val="008A35E6"/>
    <w:rsid w:val="008A3B3D"/>
    <w:rsid w:val="008A3F5F"/>
    <w:rsid w:val="008A4A3F"/>
    <w:rsid w:val="008A65BB"/>
    <w:rsid w:val="008A6A88"/>
    <w:rsid w:val="008A71D8"/>
    <w:rsid w:val="008A7264"/>
    <w:rsid w:val="008B12F3"/>
    <w:rsid w:val="008B1413"/>
    <w:rsid w:val="008B142B"/>
    <w:rsid w:val="008B1DAD"/>
    <w:rsid w:val="008B1ED6"/>
    <w:rsid w:val="008B2075"/>
    <w:rsid w:val="008B292A"/>
    <w:rsid w:val="008B2BE9"/>
    <w:rsid w:val="008B34CB"/>
    <w:rsid w:val="008B471C"/>
    <w:rsid w:val="008B5063"/>
    <w:rsid w:val="008B50CB"/>
    <w:rsid w:val="008B51FC"/>
    <w:rsid w:val="008B57EF"/>
    <w:rsid w:val="008B5C50"/>
    <w:rsid w:val="008B5FF7"/>
    <w:rsid w:val="008B642E"/>
    <w:rsid w:val="008B6774"/>
    <w:rsid w:val="008B703E"/>
    <w:rsid w:val="008B7E8C"/>
    <w:rsid w:val="008C012C"/>
    <w:rsid w:val="008C0517"/>
    <w:rsid w:val="008C0678"/>
    <w:rsid w:val="008C150D"/>
    <w:rsid w:val="008C15CF"/>
    <w:rsid w:val="008C198C"/>
    <w:rsid w:val="008C25EA"/>
    <w:rsid w:val="008C271B"/>
    <w:rsid w:val="008C2FA4"/>
    <w:rsid w:val="008C324C"/>
    <w:rsid w:val="008C375F"/>
    <w:rsid w:val="008C451E"/>
    <w:rsid w:val="008C4D92"/>
    <w:rsid w:val="008C4F1B"/>
    <w:rsid w:val="008C55C7"/>
    <w:rsid w:val="008C5698"/>
    <w:rsid w:val="008C63F4"/>
    <w:rsid w:val="008C7ADD"/>
    <w:rsid w:val="008D1A50"/>
    <w:rsid w:val="008D1DE1"/>
    <w:rsid w:val="008D1DF4"/>
    <w:rsid w:val="008D2263"/>
    <w:rsid w:val="008D26F7"/>
    <w:rsid w:val="008D29F7"/>
    <w:rsid w:val="008D2ABD"/>
    <w:rsid w:val="008D2AD5"/>
    <w:rsid w:val="008D30F7"/>
    <w:rsid w:val="008D55D2"/>
    <w:rsid w:val="008D648D"/>
    <w:rsid w:val="008D7D2C"/>
    <w:rsid w:val="008E0176"/>
    <w:rsid w:val="008E0347"/>
    <w:rsid w:val="008E0D3B"/>
    <w:rsid w:val="008E1502"/>
    <w:rsid w:val="008E1936"/>
    <w:rsid w:val="008E2216"/>
    <w:rsid w:val="008E3270"/>
    <w:rsid w:val="008E3452"/>
    <w:rsid w:val="008E3A1E"/>
    <w:rsid w:val="008E48AB"/>
    <w:rsid w:val="008E6019"/>
    <w:rsid w:val="008E6457"/>
    <w:rsid w:val="008E66CD"/>
    <w:rsid w:val="008E6E44"/>
    <w:rsid w:val="008E6EA8"/>
    <w:rsid w:val="008E7E97"/>
    <w:rsid w:val="008E7ECB"/>
    <w:rsid w:val="008E7F3F"/>
    <w:rsid w:val="008F0457"/>
    <w:rsid w:val="008F06B8"/>
    <w:rsid w:val="008F0ECE"/>
    <w:rsid w:val="008F114A"/>
    <w:rsid w:val="008F12C2"/>
    <w:rsid w:val="008F1C32"/>
    <w:rsid w:val="008F1F41"/>
    <w:rsid w:val="008F23BB"/>
    <w:rsid w:val="008F2551"/>
    <w:rsid w:val="008F2AD6"/>
    <w:rsid w:val="008F3357"/>
    <w:rsid w:val="008F41D8"/>
    <w:rsid w:val="008F42EB"/>
    <w:rsid w:val="008F52FD"/>
    <w:rsid w:val="008F6A45"/>
    <w:rsid w:val="008F6E64"/>
    <w:rsid w:val="008F7655"/>
    <w:rsid w:val="00900048"/>
    <w:rsid w:val="00900369"/>
    <w:rsid w:val="0090123F"/>
    <w:rsid w:val="009014B7"/>
    <w:rsid w:val="0090161C"/>
    <w:rsid w:val="00901F75"/>
    <w:rsid w:val="00901FB3"/>
    <w:rsid w:val="009021D9"/>
    <w:rsid w:val="00902AF9"/>
    <w:rsid w:val="00902C76"/>
    <w:rsid w:val="00902F81"/>
    <w:rsid w:val="009043A1"/>
    <w:rsid w:val="009046BA"/>
    <w:rsid w:val="00904F64"/>
    <w:rsid w:val="009050B2"/>
    <w:rsid w:val="00905936"/>
    <w:rsid w:val="00905DF3"/>
    <w:rsid w:val="00905EFD"/>
    <w:rsid w:val="00906054"/>
    <w:rsid w:val="0090642F"/>
    <w:rsid w:val="00906645"/>
    <w:rsid w:val="0090695F"/>
    <w:rsid w:val="00906C86"/>
    <w:rsid w:val="009108EE"/>
    <w:rsid w:val="00912324"/>
    <w:rsid w:val="009125A1"/>
    <w:rsid w:val="009128E8"/>
    <w:rsid w:val="00912A2C"/>
    <w:rsid w:val="00912FFB"/>
    <w:rsid w:val="009135D9"/>
    <w:rsid w:val="0091390F"/>
    <w:rsid w:val="00913ADF"/>
    <w:rsid w:val="00914774"/>
    <w:rsid w:val="00914E49"/>
    <w:rsid w:val="00916087"/>
    <w:rsid w:val="00916202"/>
    <w:rsid w:val="00916350"/>
    <w:rsid w:val="00916967"/>
    <w:rsid w:val="009169B8"/>
    <w:rsid w:val="00916E41"/>
    <w:rsid w:val="00917AED"/>
    <w:rsid w:val="009205EE"/>
    <w:rsid w:val="00920B71"/>
    <w:rsid w:val="00920EC5"/>
    <w:rsid w:val="009212A4"/>
    <w:rsid w:val="009212E0"/>
    <w:rsid w:val="00921DA6"/>
    <w:rsid w:val="00922935"/>
    <w:rsid w:val="009234E9"/>
    <w:rsid w:val="009238A0"/>
    <w:rsid w:val="00923B2A"/>
    <w:rsid w:val="00923CFD"/>
    <w:rsid w:val="00925517"/>
    <w:rsid w:val="009255F0"/>
    <w:rsid w:val="0092586F"/>
    <w:rsid w:val="00926746"/>
    <w:rsid w:val="0092696D"/>
    <w:rsid w:val="0092699E"/>
    <w:rsid w:val="00926BE1"/>
    <w:rsid w:val="00926FF8"/>
    <w:rsid w:val="00927389"/>
    <w:rsid w:val="00927533"/>
    <w:rsid w:val="0092757A"/>
    <w:rsid w:val="00927616"/>
    <w:rsid w:val="00930478"/>
    <w:rsid w:val="009306A8"/>
    <w:rsid w:val="009313C0"/>
    <w:rsid w:val="00932224"/>
    <w:rsid w:val="00932680"/>
    <w:rsid w:val="00932AB4"/>
    <w:rsid w:val="00932B04"/>
    <w:rsid w:val="0093317F"/>
    <w:rsid w:val="00934B7F"/>
    <w:rsid w:val="0093573A"/>
    <w:rsid w:val="00936C89"/>
    <w:rsid w:val="009370FF"/>
    <w:rsid w:val="009375FD"/>
    <w:rsid w:val="009403A5"/>
    <w:rsid w:val="00940C2B"/>
    <w:rsid w:val="00940E78"/>
    <w:rsid w:val="0094119A"/>
    <w:rsid w:val="0094162E"/>
    <w:rsid w:val="00941880"/>
    <w:rsid w:val="009419C8"/>
    <w:rsid w:val="00941E98"/>
    <w:rsid w:val="009420E1"/>
    <w:rsid w:val="009422D9"/>
    <w:rsid w:val="00942931"/>
    <w:rsid w:val="009430BC"/>
    <w:rsid w:val="009455C8"/>
    <w:rsid w:val="00945A29"/>
    <w:rsid w:val="00945B30"/>
    <w:rsid w:val="00945DDD"/>
    <w:rsid w:val="00945E31"/>
    <w:rsid w:val="009462C9"/>
    <w:rsid w:val="009462E4"/>
    <w:rsid w:val="009462E6"/>
    <w:rsid w:val="009463BB"/>
    <w:rsid w:val="00946500"/>
    <w:rsid w:val="009469A2"/>
    <w:rsid w:val="009512E1"/>
    <w:rsid w:val="00951467"/>
    <w:rsid w:val="009525D2"/>
    <w:rsid w:val="00952BC0"/>
    <w:rsid w:val="009530C7"/>
    <w:rsid w:val="00953448"/>
    <w:rsid w:val="0095351E"/>
    <w:rsid w:val="00954300"/>
    <w:rsid w:val="00954405"/>
    <w:rsid w:val="00954640"/>
    <w:rsid w:val="00954C4E"/>
    <w:rsid w:val="009556D5"/>
    <w:rsid w:val="0095582A"/>
    <w:rsid w:val="00955A9F"/>
    <w:rsid w:val="00956308"/>
    <w:rsid w:val="009565C2"/>
    <w:rsid w:val="00956788"/>
    <w:rsid w:val="0095774E"/>
    <w:rsid w:val="00957825"/>
    <w:rsid w:val="009578A0"/>
    <w:rsid w:val="00957966"/>
    <w:rsid w:val="00957F03"/>
    <w:rsid w:val="0096178D"/>
    <w:rsid w:val="0096190E"/>
    <w:rsid w:val="00961C29"/>
    <w:rsid w:val="00961D9C"/>
    <w:rsid w:val="009623FA"/>
    <w:rsid w:val="00962785"/>
    <w:rsid w:val="00962D44"/>
    <w:rsid w:val="00963ACF"/>
    <w:rsid w:val="00963AFC"/>
    <w:rsid w:val="0096453E"/>
    <w:rsid w:val="00964C08"/>
    <w:rsid w:val="009650E2"/>
    <w:rsid w:val="00965166"/>
    <w:rsid w:val="0096643F"/>
    <w:rsid w:val="009671B3"/>
    <w:rsid w:val="0097020D"/>
    <w:rsid w:val="00970468"/>
    <w:rsid w:val="00971359"/>
    <w:rsid w:val="00971EE6"/>
    <w:rsid w:val="009728E0"/>
    <w:rsid w:val="00972F7E"/>
    <w:rsid w:val="009739C4"/>
    <w:rsid w:val="00973BF8"/>
    <w:rsid w:val="00973FDC"/>
    <w:rsid w:val="0097467B"/>
    <w:rsid w:val="00974B81"/>
    <w:rsid w:val="009750D0"/>
    <w:rsid w:val="009757A9"/>
    <w:rsid w:val="009758C0"/>
    <w:rsid w:val="00975BE0"/>
    <w:rsid w:val="00975CCE"/>
    <w:rsid w:val="0097609E"/>
    <w:rsid w:val="0097735F"/>
    <w:rsid w:val="009775C9"/>
    <w:rsid w:val="00977690"/>
    <w:rsid w:val="00977C7F"/>
    <w:rsid w:val="0098038D"/>
    <w:rsid w:val="00980E54"/>
    <w:rsid w:val="009816F5"/>
    <w:rsid w:val="00981EA4"/>
    <w:rsid w:val="0098213C"/>
    <w:rsid w:val="009827EA"/>
    <w:rsid w:val="00982B72"/>
    <w:rsid w:val="009835B1"/>
    <w:rsid w:val="009837B9"/>
    <w:rsid w:val="009837D5"/>
    <w:rsid w:val="009838F0"/>
    <w:rsid w:val="00984336"/>
    <w:rsid w:val="009847DA"/>
    <w:rsid w:val="00984B70"/>
    <w:rsid w:val="009851F8"/>
    <w:rsid w:val="00985360"/>
    <w:rsid w:val="00985B2F"/>
    <w:rsid w:val="00985D8C"/>
    <w:rsid w:val="00985FE0"/>
    <w:rsid w:val="00986AF7"/>
    <w:rsid w:val="00987648"/>
    <w:rsid w:val="0098781F"/>
    <w:rsid w:val="00987F0F"/>
    <w:rsid w:val="00990063"/>
    <w:rsid w:val="009904C8"/>
    <w:rsid w:val="00990E2A"/>
    <w:rsid w:val="00990F2D"/>
    <w:rsid w:val="00990FBF"/>
    <w:rsid w:val="009914F7"/>
    <w:rsid w:val="0099175F"/>
    <w:rsid w:val="00992060"/>
    <w:rsid w:val="00992E31"/>
    <w:rsid w:val="00996093"/>
    <w:rsid w:val="009963A4"/>
    <w:rsid w:val="00996BEA"/>
    <w:rsid w:val="00996ED2"/>
    <w:rsid w:val="0099701D"/>
    <w:rsid w:val="009977E0"/>
    <w:rsid w:val="009978CD"/>
    <w:rsid w:val="009A02C0"/>
    <w:rsid w:val="009A0873"/>
    <w:rsid w:val="009A0908"/>
    <w:rsid w:val="009A0C7F"/>
    <w:rsid w:val="009A1191"/>
    <w:rsid w:val="009A2887"/>
    <w:rsid w:val="009A336D"/>
    <w:rsid w:val="009A3716"/>
    <w:rsid w:val="009A3B09"/>
    <w:rsid w:val="009A3E90"/>
    <w:rsid w:val="009A4B4F"/>
    <w:rsid w:val="009A4C1B"/>
    <w:rsid w:val="009A55FE"/>
    <w:rsid w:val="009A5904"/>
    <w:rsid w:val="009A5D90"/>
    <w:rsid w:val="009A659A"/>
    <w:rsid w:val="009A69D3"/>
    <w:rsid w:val="009A7217"/>
    <w:rsid w:val="009B04E1"/>
    <w:rsid w:val="009B1055"/>
    <w:rsid w:val="009B14D7"/>
    <w:rsid w:val="009B16E6"/>
    <w:rsid w:val="009B1D43"/>
    <w:rsid w:val="009B2280"/>
    <w:rsid w:val="009B2299"/>
    <w:rsid w:val="009B2460"/>
    <w:rsid w:val="009B248A"/>
    <w:rsid w:val="009B4432"/>
    <w:rsid w:val="009B44DA"/>
    <w:rsid w:val="009B4517"/>
    <w:rsid w:val="009B4978"/>
    <w:rsid w:val="009B4B8E"/>
    <w:rsid w:val="009B4CF3"/>
    <w:rsid w:val="009B5301"/>
    <w:rsid w:val="009B546E"/>
    <w:rsid w:val="009B5640"/>
    <w:rsid w:val="009B6FF5"/>
    <w:rsid w:val="009B70A0"/>
    <w:rsid w:val="009B7662"/>
    <w:rsid w:val="009B792E"/>
    <w:rsid w:val="009B7BAB"/>
    <w:rsid w:val="009C0904"/>
    <w:rsid w:val="009C0E95"/>
    <w:rsid w:val="009C1335"/>
    <w:rsid w:val="009C28B6"/>
    <w:rsid w:val="009C2E08"/>
    <w:rsid w:val="009C3437"/>
    <w:rsid w:val="009C3A42"/>
    <w:rsid w:val="009C3FB2"/>
    <w:rsid w:val="009C43B7"/>
    <w:rsid w:val="009C614D"/>
    <w:rsid w:val="009C61A7"/>
    <w:rsid w:val="009C6430"/>
    <w:rsid w:val="009C64DF"/>
    <w:rsid w:val="009C6731"/>
    <w:rsid w:val="009C6AA4"/>
    <w:rsid w:val="009C73D8"/>
    <w:rsid w:val="009C7640"/>
    <w:rsid w:val="009D0B67"/>
    <w:rsid w:val="009D0F26"/>
    <w:rsid w:val="009D0FC7"/>
    <w:rsid w:val="009D15FB"/>
    <w:rsid w:val="009D186F"/>
    <w:rsid w:val="009D18A7"/>
    <w:rsid w:val="009D2320"/>
    <w:rsid w:val="009D3F47"/>
    <w:rsid w:val="009D4157"/>
    <w:rsid w:val="009D5ED5"/>
    <w:rsid w:val="009D6276"/>
    <w:rsid w:val="009D65B8"/>
    <w:rsid w:val="009D6862"/>
    <w:rsid w:val="009D7733"/>
    <w:rsid w:val="009D7F2A"/>
    <w:rsid w:val="009E082A"/>
    <w:rsid w:val="009E0F63"/>
    <w:rsid w:val="009E2330"/>
    <w:rsid w:val="009E2B9D"/>
    <w:rsid w:val="009E2BB2"/>
    <w:rsid w:val="009E2CBE"/>
    <w:rsid w:val="009E2D60"/>
    <w:rsid w:val="009E2DD0"/>
    <w:rsid w:val="009E41D8"/>
    <w:rsid w:val="009E44FA"/>
    <w:rsid w:val="009E4DED"/>
    <w:rsid w:val="009E5090"/>
    <w:rsid w:val="009E5452"/>
    <w:rsid w:val="009E54B5"/>
    <w:rsid w:val="009E58E4"/>
    <w:rsid w:val="009E5922"/>
    <w:rsid w:val="009E5BEF"/>
    <w:rsid w:val="009E5D30"/>
    <w:rsid w:val="009E5F5B"/>
    <w:rsid w:val="009E60F2"/>
    <w:rsid w:val="009E6690"/>
    <w:rsid w:val="009E6920"/>
    <w:rsid w:val="009E7139"/>
    <w:rsid w:val="009E73E5"/>
    <w:rsid w:val="009F08E2"/>
    <w:rsid w:val="009F0E3D"/>
    <w:rsid w:val="009F164A"/>
    <w:rsid w:val="009F1675"/>
    <w:rsid w:val="009F18A4"/>
    <w:rsid w:val="009F19E8"/>
    <w:rsid w:val="009F1AF8"/>
    <w:rsid w:val="009F2524"/>
    <w:rsid w:val="009F3502"/>
    <w:rsid w:val="009F4A7E"/>
    <w:rsid w:val="009F5B4C"/>
    <w:rsid w:val="009F5FEF"/>
    <w:rsid w:val="009F6594"/>
    <w:rsid w:val="009F6761"/>
    <w:rsid w:val="009F69A0"/>
    <w:rsid w:val="009F6B1E"/>
    <w:rsid w:val="009F6F2D"/>
    <w:rsid w:val="009F6F7D"/>
    <w:rsid w:val="009F764C"/>
    <w:rsid w:val="009F77D3"/>
    <w:rsid w:val="009F78BE"/>
    <w:rsid w:val="009F7B57"/>
    <w:rsid w:val="009F7C23"/>
    <w:rsid w:val="009F7C64"/>
    <w:rsid w:val="00A000D9"/>
    <w:rsid w:val="00A00632"/>
    <w:rsid w:val="00A00F2D"/>
    <w:rsid w:val="00A016C2"/>
    <w:rsid w:val="00A01AF6"/>
    <w:rsid w:val="00A01BB9"/>
    <w:rsid w:val="00A026F1"/>
    <w:rsid w:val="00A027FC"/>
    <w:rsid w:val="00A02E7D"/>
    <w:rsid w:val="00A03422"/>
    <w:rsid w:val="00A03AEE"/>
    <w:rsid w:val="00A047CF"/>
    <w:rsid w:val="00A04AE1"/>
    <w:rsid w:val="00A04E08"/>
    <w:rsid w:val="00A05628"/>
    <w:rsid w:val="00A059B4"/>
    <w:rsid w:val="00A05AC4"/>
    <w:rsid w:val="00A06101"/>
    <w:rsid w:val="00A06889"/>
    <w:rsid w:val="00A07A53"/>
    <w:rsid w:val="00A07E50"/>
    <w:rsid w:val="00A1056D"/>
    <w:rsid w:val="00A10995"/>
    <w:rsid w:val="00A10A4F"/>
    <w:rsid w:val="00A11D54"/>
    <w:rsid w:val="00A11E52"/>
    <w:rsid w:val="00A12096"/>
    <w:rsid w:val="00A125A0"/>
    <w:rsid w:val="00A134D0"/>
    <w:rsid w:val="00A138A9"/>
    <w:rsid w:val="00A13AE0"/>
    <w:rsid w:val="00A13E37"/>
    <w:rsid w:val="00A141E0"/>
    <w:rsid w:val="00A1470C"/>
    <w:rsid w:val="00A147B8"/>
    <w:rsid w:val="00A153AB"/>
    <w:rsid w:val="00A15624"/>
    <w:rsid w:val="00A15F20"/>
    <w:rsid w:val="00A16139"/>
    <w:rsid w:val="00A162A0"/>
    <w:rsid w:val="00A16AE8"/>
    <w:rsid w:val="00A20E37"/>
    <w:rsid w:val="00A21102"/>
    <w:rsid w:val="00A217F3"/>
    <w:rsid w:val="00A219C8"/>
    <w:rsid w:val="00A2208B"/>
    <w:rsid w:val="00A220B7"/>
    <w:rsid w:val="00A22C7D"/>
    <w:rsid w:val="00A22F51"/>
    <w:rsid w:val="00A2320A"/>
    <w:rsid w:val="00A2335F"/>
    <w:rsid w:val="00A23AB5"/>
    <w:rsid w:val="00A23C48"/>
    <w:rsid w:val="00A2407B"/>
    <w:rsid w:val="00A24D6C"/>
    <w:rsid w:val="00A256E6"/>
    <w:rsid w:val="00A269FD"/>
    <w:rsid w:val="00A26B49"/>
    <w:rsid w:val="00A26DC1"/>
    <w:rsid w:val="00A26DCA"/>
    <w:rsid w:val="00A27A0D"/>
    <w:rsid w:val="00A27C42"/>
    <w:rsid w:val="00A27F7D"/>
    <w:rsid w:val="00A3000D"/>
    <w:rsid w:val="00A300B7"/>
    <w:rsid w:val="00A3055D"/>
    <w:rsid w:val="00A30986"/>
    <w:rsid w:val="00A30A10"/>
    <w:rsid w:val="00A30B04"/>
    <w:rsid w:val="00A3247B"/>
    <w:rsid w:val="00A3287C"/>
    <w:rsid w:val="00A33125"/>
    <w:rsid w:val="00A33D05"/>
    <w:rsid w:val="00A33E1C"/>
    <w:rsid w:val="00A35A08"/>
    <w:rsid w:val="00A36244"/>
    <w:rsid w:val="00A3659E"/>
    <w:rsid w:val="00A36C40"/>
    <w:rsid w:val="00A371C9"/>
    <w:rsid w:val="00A3722C"/>
    <w:rsid w:val="00A3735F"/>
    <w:rsid w:val="00A40109"/>
    <w:rsid w:val="00A40211"/>
    <w:rsid w:val="00A409CA"/>
    <w:rsid w:val="00A41A1B"/>
    <w:rsid w:val="00A41CC2"/>
    <w:rsid w:val="00A4204D"/>
    <w:rsid w:val="00A42C44"/>
    <w:rsid w:val="00A43160"/>
    <w:rsid w:val="00A437FF"/>
    <w:rsid w:val="00A44735"/>
    <w:rsid w:val="00A44BB0"/>
    <w:rsid w:val="00A451F4"/>
    <w:rsid w:val="00A4532A"/>
    <w:rsid w:val="00A46A89"/>
    <w:rsid w:val="00A46BE6"/>
    <w:rsid w:val="00A47CB9"/>
    <w:rsid w:val="00A47E14"/>
    <w:rsid w:val="00A50304"/>
    <w:rsid w:val="00A5066C"/>
    <w:rsid w:val="00A52308"/>
    <w:rsid w:val="00A52584"/>
    <w:rsid w:val="00A527C6"/>
    <w:rsid w:val="00A528EC"/>
    <w:rsid w:val="00A52DF3"/>
    <w:rsid w:val="00A5310D"/>
    <w:rsid w:val="00A5317D"/>
    <w:rsid w:val="00A53C06"/>
    <w:rsid w:val="00A54CBB"/>
    <w:rsid w:val="00A55020"/>
    <w:rsid w:val="00A55100"/>
    <w:rsid w:val="00A556A4"/>
    <w:rsid w:val="00A556B1"/>
    <w:rsid w:val="00A558CD"/>
    <w:rsid w:val="00A55995"/>
    <w:rsid w:val="00A565A1"/>
    <w:rsid w:val="00A575DC"/>
    <w:rsid w:val="00A57729"/>
    <w:rsid w:val="00A57AEC"/>
    <w:rsid w:val="00A60D8A"/>
    <w:rsid w:val="00A62447"/>
    <w:rsid w:val="00A62533"/>
    <w:rsid w:val="00A627F8"/>
    <w:rsid w:val="00A62D34"/>
    <w:rsid w:val="00A63780"/>
    <w:rsid w:val="00A646A7"/>
    <w:rsid w:val="00A65190"/>
    <w:rsid w:val="00A6522E"/>
    <w:rsid w:val="00A65397"/>
    <w:rsid w:val="00A65E89"/>
    <w:rsid w:val="00A66696"/>
    <w:rsid w:val="00A669F4"/>
    <w:rsid w:val="00A66BBE"/>
    <w:rsid w:val="00A66D05"/>
    <w:rsid w:val="00A66EA3"/>
    <w:rsid w:val="00A679C7"/>
    <w:rsid w:val="00A7199C"/>
    <w:rsid w:val="00A7220B"/>
    <w:rsid w:val="00A733F5"/>
    <w:rsid w:val="00A73D7E"/>
    <w:rsid w:val="00A74022"/>
    <w:rsid w:val="00A7418D"/>
    <w:rsid w:val="00A74873"/>
    <w:rsid w:val="00A74F20"/>
    <w:rsid w:val="00A750BE"/>
    <w:rsid w:val="00A75547"/>
    <w:rsid w:val="00A7587D"/>
    <w:rsid w:val="00A764D9"/>
    <w:rsid w:val="00A76555"/>
    <w:rsid w:val="00A766C2"/>
    <w:rsid w:val="00A76C6D"/>
    <w:rsid w:val="00A779B8"/>
    <w:rsid w:val="00A77BA7"/>
    <w:rsid w:val="00A80106"/>
    <w:rsid w:val="00A8072C"/>
    <w:rsid w:val="00A809E7"/>
    <w:rsid w:val="00A80BF9"/>
    <w:rsid w:val="00A819D2"/>
    <w:rsid w:val="00A82301"/>
    <w:rsid w:val="00A827EA"/>
    <w:rsid w:val="00A82DF6"/>
    <w:rsid w:val="00A82E72"/>
    <w:rsid w:val="00A84A3F"/>
    <w:rsid w:val="00A85B8A"/>
    <w:rsid w:val="00A85D3A"/>
    <w:rsid w:val="00A85DFA"/>
    <w:rsid w:val="00A8656F"/>
    <w:rsid w:val="00A874BA"/>
    <w:rsid w:val="00A907AA"/>
    <w:rsid w:val="00A90ACE"/>
    <w:rsid w:val="00A90CC1"/>
    <w:rsid w:val="00A90DAB"/>
    <w:rsid w:val="00A9326F"/>
    <w:rsid w:val="00A93401"/>
    <w:rsid w:val="00A94E70"/>
    <w:rsid w:val="00A94FA5"/>
    <w:rsid w:val="00A9542A"/>
    <w:rsid w:val="00A95B1F"/>
    <w:rsid w:val="00A97202"/>
    <w:rsid w:val="00A97E31"/>
    <w:rsid w:val="00A97E5D"/>
    <w:rsid w:val="00AA0057"/>
    <w:rsid w:val="00AA0C66"/>
    <w:rsid w:val="00AA0D56"/>
    <w:rsid w:val="00AA12AF"/>
    <w:rsid w:val="00AA12B7"/>
    <w:rsid w:val="00AA1875"/>
    <w:rsid w:val="00AA1E55"/>
    <w:rsid w:val="00AA21FD"/>
    <w:rsid w:val="00AA29DE"/>
    <w:rsid w:val="00AA32BB"/>
    <w:rsid w:val="00AA3E65"/>
    <w:rsid w:val="00AA4714"/>
    <w:rsid w:val="00AA4D99"/>
    <w:rsid w:val="00AA5147"/>
    <w:rsid w:val="00AA51BE"/>
    <w:rsid w:val="00AA5DA4"/>
    <w:rsid w:val="00AA6291"/>
    <w:rsid w:val="00AA645C"/>
    <w:rsid w:val="00AA73F0"/>
    <w:rsid w:val="00AA7653"/>
    <w:rsid w:val="00AA7F26"/>
    <w:rsid w:val="00AB038F"/>
    <w:rsid w:val="00AB070D"/>
    <w:rsid w:val="00AB0A06"/>
    <w:rsid w:val="00AB0F91"/>
    <w:rsid w:val="00AB11ED"/>
    <w:rsid w:val="00AB176F"/>
    <w:rsid w:val="00AB1C3E"/>
    <w:rsid w:val="00AB206A"/>
    <w:rsid w:val="00AB22C3"/>
    <w:rsid w:val="00AB2341"/>
    <w:rsid w:val="00AB2EE2"/>
    <w:rsid w:val="00AB384D"/>
    <w:rsid w:val="00AB38C3"/>
    <w:rsid w:val="00AB3BD8"/>
    <w:rsid w:val="00AB482E"/>
    <w:rsid w:val="00AB5331"/>
    <w:rsid w:val="00AB5EE5"/>
    <w:rsid w:val="00AB744B"/>
    <w:rsid w:val="00AC0049"/>
    <w:rsid w:val="00AC03DE"/>
    <w:rsid w:val="00AC06F2"/>
    <w:rsid w:val="00AC0CB4"/>
    <w:rsid w:val="00AC15C3"/>
    <w:rsid w:val="00AC15DD"/>
    <w:rsid w:val="00AC186A"/>
    <w:rsid w:val="00AC1B44"/>
    <w:rsid w:val="00AC208E"/>
    <w:rsid w:val="00AC26DF"/>
    <w:rsid w:val="00AC32A8"/>
    <w:rsid w:val="00AC3360"/>
    <w:rsid w:val="00AC3730"/>
    <w:rsid w:val="00AC3D0F"/>
    <w:rsid w:val="00AC4F70"/>
    <w:rsid w:val="00AC572E"/>
    <w:rsid w:val="00AC581F"/>
    <w:rsid w:val="00AC61E7"/>
    <w:rsid w:val="00AC6394"/>
    <w:rsid w:val="00AC69E9"/>
    <w:rsid w:val="00AC6D89"/>
    <w:rsid w:val="00AC759B"/>
    <w:rsid w:val="00AC78CC"/>
    <w:rsid w:val="00AC7DDB"/>
    <w:rsid w:val="00AC7F47"/>
    <w:rsid w:val="00AD0252"/>
    <w:rsid w:val="00AD02EC"/>
    <w:rsid w:val="00AD04B8"/>
    <w:rsid w:val="00AD0509"/>
    <w:rsid w:val="00AD0955"/>
    <w:rsid w:val="00AD0F99"/>
    <w:rsid w:val="00AD0FE9"/>
    <w:rsid w:val="00AD1061"/>
    <w:rsid w:val="00AD158F"/>
    <w:rsid w:val="00AD1EBE"/>
    <w:rsid w:val="00AD2213"/>
    <w:rsid w:val="00AD263B"/>
    <w:rsid w:val="00AD280B"/>
    <w:rsid w:val="00AD2D3E"/>
    <w:rsid w:val="00AD3AB1"/>
    <w:rsid w:val="00AD3B4C"/>
    <w:rsid w:val="00AD3E2D"/>
    <w:rsid w:val="00AD40FE"/>
    <w:rsid w:val="00AD44EB"/>
    <w:rsid w:val="00AD4662"/>
    <w:rsid w:val="00AD48E7"/>
    <w:rsid w:val="00AD4B29"/>
    <w:rsid w:val="00AD5776"/>
    <w:rsid w:val="00AD658A"/>
    <w:rsid w:val="00AD663E"/>
    <w:rsid w:val="00AD666E"/>
    <w:rsid w:val="00AD6A4D"/>
    <w:rsid w:val="00AD6DCE"/>
    <w:rsid w:val="00AD6DEE"/>
    <w:rsid w:val="00AD7BD6"/>
    <w:rsid w:val="00AD7C19"/>
    <w:rsid w:val="00AD7F1B"/>
    <w:rsid w:val="00AE00DE"/>
    <w:rsid w:val="00AE028F"/>
    <w:rsid w:val="00AE093B"/>
    <w:rsid w:val="00AE0A18"/>
    <w:rsid w:val="00AE165E"/>
    <w:rsid w:val="00AE2055"/>
    <w:rsid w:val="00AE23F0"/>
    <w:rsid w:val="00AE2676"/>
    <w:rsid w:val="00AE30AF"/>
    <w:rsid w:val="00AE3966"/>
    <w:rsid w:val="00AE3E6C"/>
    <w:rsid w:val="00AE40A9"/>
    <w:rsid w:val="00AE4354"/>
    <w:rsid w:val="00AE467D"/>
    <w:rsid w:val="00AE470B"/>
    <w:rsid w:val="00AE4AD1"/>
    <w:rsid w:val="00AE4B2A"/>
    <w:rsid w:val="00AE53F3"/>
    <w:rsid w:val="00AE69BB"/>
    <w:rsid w:val="00AE6CE3"/>
    <w:rsid w:val="00AE79E4"/>
    <w:rsid w:val="00AF0220"/>
    <w:rsid w:val="00AF08E3"/>
    <w:rsid w:val="00AF0DC4"/>
    <w:rsid w:val="00AF11EB"/>
    <w:rsid w:val="00AF1BC9"/>
    <w:rsid w:val="00AF1DA2"/>
    <w:rsid w:val="00AF24F5"/>
    <w:rsid w:val="00AF25DA"/>
    <w:rsid w:val="00AF2893"/>
    <w:rsid w:val="00AF2B85"/>
    <w:rsid w:val="00AF2DA8"/>
    <w:rsid w:val="00AF2FB2"/>
    <w:rsid w:val="00AF33BF"/>
    <w:rsid w:val="00AF3BA5"/>
    <w:rsid w:val="00AF3BBF"/>
    <w:rsid w:val="00AF411A"/>
    <w:rsid w:val="00AF4A1B"/>
    <w:rsid w:val="00AF4BEB"/>
    <w:rsid w:val="00AF4C24"/>
    <w:rsid w:val="00AF5116"/>
    <w:rsid w:val="00AF52E2"/>
    <w:rsid w:val="00AF531C"/>
    <w:rsid w:val="00AF53BE"/>
    <w:rsid w:val="00AF5B1B"/>
    <w:rsid w:val="00AF5B4E"/>
    <w:rsid w:val="00AF5DE3"/>
    <w:rsid w:val="00AF633B"/>
    <w:rsid w:val="00AF71C2"/>
    <w:rsid w:val="00AF787A"/>
    <w:rsid w:val="00AF7AF4"/>
    <w:rsid w:val="00B00164"/>
    <w:rsid w:val="00B00F07"/>
    <w:rsid w:val="00B014BA"/>
    <w:rsid w:val="00B01613"/>
    <w:rsid w:val="00B01CD4"/>
    <w:rsid w:val="00B02DEC"/>
    <w:rsid w:val="00B032EB"/>
    <w:rsid w:val="00B03832"/>
    <w:rsid w:val="00B038DB"/>
    <w:rsid w:val="00B03F94"/>
    <w:rsid w:val="00B04230"/>
    <w:rsid w:val="00B04A15"/>
    <w:rsid w:val="00B04BBF"/>
    <w:rsid w:val="00B04F71"/>
    <w:rsid w:val="00B05C4F"/>
    <w:rsid w:val="00B06131"/>
    <w:rsid w:val="00B06388"/>
    <w:rsid w:val="00B069C6"/>
    <w:rsid w:val="00B06A46"/>
    <w:rsid w:val="00B06BF7"/>
    <w:rsid w:val="00B070DC"/>
    <w:rsid w:val="00B07116"/>
    <w:rsid w:val="00B105FC"/>
    <w:rsid w:val="00B10773"/>
    <w:rsid w:val="00B10B80"/>
    <w:rsid w:val="00B117A7"/>
    <w:rsid w:val="00B1208D"/>
    <w:rsid w:val="00B1242C"/>
    <w:rsid w:val="00B1261B"/>
    <w:rsid w:val="00B12A74"/>
    <w:rsid w:val="00B12B15"/>
    <w:rsid w:val="00B12F91"/>
    <w:rsid w:val="00B13174"/>
    <w:rsid w:val="00B133EF"/>
    <w:rsid w:val="00B13A4E"/>
    <w:rsid w:val="00B1402A"/>
    <w:rsid w:val="00B14386"/>
    <w:rsid w:val="00B14470"/>
    <w:rsid w:val="00B14502"/>
    <w:rsid w:val="00B1591B"/>
    <w:rsid w:val="00B1686F"/>
    <w:rsid w:val="00B16EA8"/>
    <w:rsid w:val="00B171F0"/>
    <w:rsid w:val="00B17510"/>
    <w:rsid w:val="00B175B3"/>
    <w:rsid w:val="00B17EA0"/>
    <w:rsid w:val="00B20531"/>
    <w:rsid w:val="00B2192D"/>
    <w:rsid w:val="00B21FBD"/>
    <w:rsid w:val="00B220D9"/>
    <w:rsid w:val="00B2243A"/>
    <w:rsid w:val="00B228D9"/>
    <w:rsid w:val="00B22E5E"/>
    <w:rsid w:val="00B23A92"/>
    <w:rsid w:val="00B23ED9"/>
    <w:rsid w:val="00B24154"/>
    <w:rsid w:val="00B24858"/>
    <w:rsid w:val="00B24EB7"/>
    <w:rsid w:val="00B258D4"/>
    <w:rsid w:val="00B25A66"/>
    <w:rsid w:val="00B261CC"/>
    <w:rsid w:val="00B263BE"/>
    <w:rsid w:val="00B26508"/>
    <w:rsid w:val="00B2655D"/>
    <w:rsid w:val="00B26843"/>
    <w:rsid w:val="00B26BA2"/>
    <w:rsid w:val="00B27031"/>
    <w:rsid w:val="00B27286"/>
    <w:rsid w:val="00B3063D"/>
    <w:rsid w:val="00B30AC4"/>
    <w:rsid w:val="00B30BF0"/>
    <w:rsid w:val="00B311BB"/>
    <w:rsid w:val="00B31B97"/>
    <w:rsid w:val="00B31E59"/>
    <w:rsid w:val="00B322A8"/>
    <w:rsid w:val="00B3286C"/>
    <w:rsid w:val="00B33003"/>
    <w:rsid w:val="00B331FB"/>
    <w:rsid w:val="00B33A58"/>
    <w:rsid w:val="00B33C70"/>
    <w:rsid w:val="00B33E55"/>
    <w:rsid w:val="00B3419C"/>
    <w:rsid w:val="00B34577"/>
    <w:rsid w:val="00B34FFD"/>
    <w:rsid w:val="00B3502B"/>
    <w:rsid w:val="00B35473"/>
    <w:rsid w:val="00B370F8"/>
    <w:rsid w:val="00B373D7"/>
    <w:rsid w:val="00B37BF5"/>
    <w:rsid w:val="00B407C7"/>
    <w:rsid w:val="00B4156F"/>
    <w:rsid w:val="00B416FB"/>
    <w:rsid w:val="00B41A2A"/>
    <w:rsid w:val="00B41BC9"/>
    <w:rsid w:val="00B41F52"/>
    <w:rsid w:val="00B42269"/>
    <w:rsid w:val="00B42CDA"/>
    <w:rsid w:val="00B43923"/>
    <w:rsid w:val="00B43C73"/>
    <w:rsid w:val="00B43D06"/>
    <w:rsid w:val="00B43D47"/>
    <w:rsid w:val="00B43E44"/>
    <w:rsid w:val="00B43E49"/>
    <w:rsid w:val="00B44229"/>
    <w:rsid w:val="00B4629C"/>
    <w:rsid w:val="00B464F7"/>
    <w:rsid w:val="00B46B85"/>
    <w:rsid w:val="00B471DA"/>
    <w:rsid w:val="00B4761B"/>
    <w:rsid w:val="00B4774A"/>
    <w:rsid w:val="00B477DB"/>
    <w:rsid w:val="00B47D53"/>
    <w:rsid w:val="00B47F39"/>
    <w:rsid w:val="00B5074F"/>
    <w:rsid w:val="00B514F7"/>
    <w:rsid w:val="00B51A00"/>
    <w:rsid w:val="00B51E49"/>
    <w:rsid w:val="00B51F6D"/>
    <w:rsid w:val="00B52A4A"/>
    <w:rsid w:val="00B533B0"/>
    <w:rsid w:val="00B5353C"/>
    <w:rsid w:val="00B53FEF"/>
    <w:rsid w:val="00B54019"/>
    <w:rsid w:val="00B54498"/>
    <w:rsid w:val="00B54674"/>
    <w:rsid w:val="00B54790"/>
    <w:rsid w:val="00B54CDE"/>
    <w:rsid w:val="00B55EA2"/>
    <w:rsid w:val="00B5757A"/>
    <w:rsid w:val="00B57789"/>
    <w:rsid w:val="00B60174"/>
    <w:rsid w:val="00B60176"/>
    <w:rsid w:val="00B60C33"/>
    <w:rsid w:val="00B60D68"/>
    <w:rsid w:val="00B60EF1"/>
    <w:rsid w:val="00B61020"/>
    <w:rsid w:val="00B6250F"/>
    <w:rsid w:val="00B63564"/>
    <w:rsid w:val="00B63A32"/>
    <w:rsid w:val="00B63D8A"/>
    <w:rsid w:val="00B643BA"/>
    <w:rsid w:val="00B644F6"/>
    <w:rsid w:val="00B649EF"/>
    <w:rsid w:val="00B64F0D"/>
    <w:rsid w:val="00B65164"/>
    <w:rsid w:val="00B6674D"/>
    <w:rsid w:val="00B670EB"/>
    <w:rsid w:val="00B67977"/>
    <w:rsid w:val="00B67A23"/>
    <w:rsid w:val="00B67E95"/>
    <w:rsid w:val="00B70126"/>
    <w:rsid w:val="00B70DF9"/>
    <w:rsid w:val="00B70E1B"/>
    <w:rsid w:val="00B7180E"/>
    <w:rsid w:val="00B718CE"/>
    <w:rsid w:val="00B71C4B"/>
    <w:rsid w:val="00B7253B"/>
    <w:rsid w:val="00B7267E"/>
    <w:rsid w:val="00B7398A"/>
    <w:rsid w:val="00B73ADA"/>
    <w:rsid w:val="00B74F69"/>
    <w:rsid w:val="00B75353"/>
    <w:rsid w:val="00B75C0A"/>
    <w:rsid w:val="00B761CC"/>
    <w:rsid w:val="00B76F91"/>
    <w:rsid w:val="00B76FEF"/>
    <w:rsid w:val="00B7720D"/>
    <w:rsid w:val="00B775FC"/>
    <w:rsid w:val="00B77ABA"/>
    <w:rsid w:val="00B80056"/>
    <w:rsid w:val="00B800EE"/>
    <w:rsid w:val="00B80AA7"/>
    <w:rsid w:val="00B80C3F"/>
    <w:rsid w:val="00B81ED0"/>
    <w:rsid w:val="00B829CA"/>
    <w:rsid w:val="00B83CDB"/>
    <w:rsid w:val="00B83E4E"/>
    <w:rsid w:val="00B84A90"/>
    <w:rsid w:val="00B8506B"/>
    <w:rsid w:val="00B85698"/>
    <w:rsid w:val="00B85EDD"/>
    <w:rsid w:val="00B86D8D"/>
    <w:rsid w:val="00B902C2"/>
    <w:rsid w:val="00B907D3"/>
    <w:rsid w:val="00B90D7C"/>
    <w:rsid w:val="00B90F90"/>
    <w:rsid w:val="00B90FBB"/>
    <w:rsid w:val="00B91325"/>
    <w:rsid w:val="00B91F10"/>
    <w:rsid w:val="00B9297C"/>
    <w:rsid w:val="00B93014"/>
    <w:rsid w:val="00B93F1F"/>
    <w:rsid w:val="00B94348"/>
    <w:rsid w:val="00B94809"/>
    <w:rsid w:val="00B9497E"/>
    <w:rsid w:val="00B95386"/>
    <w:rsid w:val="00B955E4"/>
    <w:rsid w:val="00B95B3A"/>
    <w:rsid w:val="00B95E9F"/>
    <w:rsid w:val="00B96275"/>
    <w:rsid w:val="00B962DB"/>
    <w:rsid w:val="00B97807"/>
    <w:rsid w:val="00B97ADF"/>
    <w:rsid w:val="00BA01F7"/>
    <w:rsid w:val="00BA02F1"/>
    <w:rsid w:val="00BA07F1"/>
    <w:rsid w:val="00BA11EE"/>
    <w:rsid w:val="00BA126B"/>
    <w:rsid w:val="00BA1989"/>
    <w:rsid w:val="00BA1CB1"/>
    <w:rsid w:val="00BA2160"/>
    <w:rsid w:val="00BA2A0A"/>
    <w:rsid w:val="00BA2DC6"/>
    <w:rsid w:val="00BA332D"/>
    <w:rsid w:val="00BA3DCB"/>
    <w:rsid w:val="00BA3E43"/>
    <w:rsid w:val="00BA44BF"/>
    <w:rsid w:val="00BA4808"/>
    <w:rsid w:val="00BA5496"/>
    <w:rsid w:val="00BA5F63"/>
    <w:rsid w:val="00BA6096"/>
    <w:rsid w:val="00BA6C5B"/>
    <w:rsid w:val="00BA7099"/>
    <w:rsid w:val="00BA71BB"/>
    <w:rsid w:val="00BA7746"/>
    <w:rsid w:val="00BA7B7A"/>
    <w:rsid w:val="00BB1082"/>
    <w:rsid w:val="00BB1622"/>
    <w:rsid w:val="00BB1FFA"/>
    <w:rsid w:val="00BB23F6"/>
    <w:rsid w:val="00BB29AD"/>
    <w:rsid w:val="00BB2D72"/>
    <w:rsid w:val="00BB4104"/>
    <w:rsid w:val="00BB5F4F"/>
    <w:rsid w:val="00BB66A1"/>
    <w:rsid w:val="00BB66F3"/>
    <w:rsid w:val="00BB6D8B"/>
    <w:rsid w:val="00BB6DC2"/>
    <w:rsid w:val="00BB71A0"/>
    <w:rsid w:val="00BB76EC"/>
    <w:rsid w:val="00BB7C57"/>
    <w:rsid w:val="00BC03D4"/>
    <w:rsid w:val="00BC0C52"/>
    <w:rsid w:val="00BC0D04"/>
    <w:rsid w:val="00BC0E2D"/>
    <w:rsid w:val="00BC1425"/>
    <w:rsid w:val="00BC1A8E"/>
    <w:rsid w:val="00BC1D77"/>
    <w:rsid w:val="00BC2488"/>
    <w:rsid w:val="00BC2601"/>
    <w:rsid w:val="00BC2691"/>
    <w:rsid w:val="00BC3ED9"/>
    <w:rsid w:val="00BC3F6A"/>
    <w:rsid w:val="00BC44B0"/>
    <w:rsid w:val="00BC456E"/>
    <w:rsid w:val="00BC4BE4"/>
    <w:rsid w:val="00BC5C45"/>
    <w:rsid w:val="00BC6995"/>
    <w:rsid w:val="00BD030C"/>
    <w:rsid w:val="00BD0418"/>
    <w:rsid w:val="00BD0A8F"/>
    <w:rsid w:val="00BD0BFD"/>
    <w:rsid w:val="00BD12FF"/>
    <w:rsid w:val="00BD1434"/>
    <w:rsid w:val="00BD1777"/>
    <w:rsid w:val="00BD1E78"/>
    <w:rsid w:val="00BD2092"/>
    <w:rsid w:val="00BD20CB"/>
    <w:rsid w:val="00BD2169"/>
    <w:rsid w:val="00BD34A2"/>
    <w:rsid w:val="00BD3653"/>
    <w:rsid w:val="00BD496E"/>
    <w:rsid w:val="00BD4B27"/>
    <w:rsid w:val="00BD4CA6"/>
    <w:rsid w:val="00BD58A5"/>
    <w:rsid w:val="00BD5B35"/>
    <w:rsid w:val="00BD60E2"/>
    <w:rsid w:val="00BD6B4D"/>
    <w:rsid w:val="00BD6FAF"/>
    <w:rsid w:val="00BD71F8"/>
    <w:rsid w:val="00BD72E9"/>
    <w:rsid w:val="00BD7360"/>
    <w:rsid w:val="00BD79E6"/>
    <w:rsid w:val="00BD7E84"/>
    <w:rsid w:val="00BD7EDE"/>
    <w:rsid w:val="00BE0227"/>
    <w:rsid w:val="00BE04A1"/>
    <w:rsid w:val="00BE117D"/>
    <w:rsid w:val="00BE14C0"/>
    <w:rsid w:val="00BE220E"/>
    <w:rsid w:val="00BE236C"/>
    <w:rsid w:val="00BE2BFB"/>
    <w:rsid w:val="00BE2E83"/>
    <w:rsid w:val="00BE35DD"/>
    <w:rsid w:val="00BE3E4E"/>
    <w:rsid w:val="00BE4FA9"/>
    <w:rsid w:val="00BE57AB"/>
    <w:rsid w:val="00BE6449"/>
    <w:rsid w:val="00BE6633"/>
    <w:rsid w:val="00BE710E"/>
    <w:rsid w:val="00BE7116"/>
    <w:rsid w:val="00BE7434"/>
    <w:rsid w:val="00BE75A4"/>
    <w:rsid w:val="00BE7674"/>
    <w:rsid w:val="00BF0A01"/>
    <w:rsid w:val="00BF1E6B"/>
    <w:rsid w:val="00BF231A"/>
    <w:rsid w:val="00BF2D74"/>
    <w:rsid w:val="00BF35B2"/>
    <w:rsid w:val="00BF3F8D"/>
    <w:rsid w:val="00BF431B"/>
    <w:rsid w:val="00BF5600"/>
    <w:rsid w:val="00BF5B01"/>
    <w:rsid w:val="00BF669F"/>
    <w:rsid w:val="00BF6D5F"/>
    <w:rsid w:val="00BF7319"/>
    <w:rsid w:val="00BF7445"/>
    <w:rsid w:val="00BF779C"/>
    <w:rsid w:val="00BF7B8E"/>
    <w:rsid w:val="00BF7E91"/>
    <w:rsid w:val="00C00566"/>
    <w:rsid w:val="00C00B82"/>
    <w:rsid w:val="00C00F3D"/>
    <w:rsid w:val="00C02AF2"/>
    <w:rsid w:val="00C03036"/>
    <w:rsid w:val="00C03D3C"/>
    <w:rsid w:val="00C03F47"/>
    <w:rsid w:val="00C042EC"/>
    <w:rsid w:val="00C04392"/>
    <w:rsid w:val="00C04422"/>
    <w:rsid w:val="00C058D5"/>
    <w:rsid w:val="00C05DC3"/>
    <w:rsid w:val="00C072D4"/>
    <w:rsid w:val="00C074E5"/>
    <w:rsid w:val="00C07D69"/>
    <w:rsid w:val="00C10B0F"/>
    <w:rsid w:val="00C10D8C"/>
    <w:rsid w:val="00C10F8D"/>
    <w:rsid w:val="00C110C0"/>
    <w:rsid w:val="00C1121F"/>
    <w:rsid w:val="00C1145D"/>
    <w:rsid w:val="00C117EA"/>
    <w:rsid w:val="00C118C0"/>
    <w:rsid w:val="00C11BC8"/>
    <w:rsid w:val="00C1327E"/>
    <w:rsid w:val="00C1394E"/>
    <w:rsid w:val="00C1442F"/>
    <w:rsid w:val="00C14F4E"/>
    <w:rsid w:val="00C153F0"/>
    <w:rsid w:val="00C154AB"/>
    <w:rsid w:val="00C15E85"/>
    <w:rsid w:val="00C16D7E"/>
    <w:rsid w:val="00C17527"/>
    <w:rsid w:val="00C17E1B"/>
    <w:rsid w:val="00C211D9"/>
    <w:rsid w:val="00C2160C"/>
    <w:rsid w:val="00C21962"/>
    <w:rsid w:val="00C21C14"/>
    <w:rsid w:val="00C233F7"/>
    <w:rsid w:val="00C234A9"/>
    <w:rsid w:val="00C23D67"/>
    <w:rsid w:val="00C23EAA"/>
    <w:rsid w:val="00C2402E"/>
    <w:rsid w:val="00C24037"/>
    <w:rsid w:val="00C251D1"/>
    <w:rsid w:val="00C26914"/>
    <w:rsid w:val="00C26E16"/>
    <w:rsid w:val="00C2753E"/>
    <w:rsid w:val="00C277B0"/>
    <w:rsid w:val="00C27A40"/>
    <w:rsid w:val="00C27D02"/>
    <w:rsid w:val="00C27D66"/>
    <w:rsid w:val="00C304D9"/>
    <w:rsid w:val="00C30F5A"/>
    <w:rsid w:val="00C310EC"/>
    <w:rsid w:val="00C316BA"/>
    <w:rsid w:val="00C31766"/>
    <w:rsid w:val="00C3190D"/>
    <w:rsid w:val="00C31FF7"/>
    <w:rsid w:val="00C32673"/>
    <w:rsid w:val="00C327A2"/>
    <w:rsid w:val="00C32AE3"/>
    <w:rsid w:val="00C32AEC"/>
    <w:rsid w:val="00C337FE"/>
    <w:rsid w:val="00C33BDD"/>
    <w:rsid w:val="00C33EA3"/>
    <w:rsid w:val="00C341A4"/>
    <w:rsid w:val="00C34308"/>
    <w:rsid w:val="00C3503E"/>
    <w:rsid w:val="00C35CA4"/>
    <w:rsid w:val="00C35FAA"/>
    <w:rsid w:val="00C3686B"/>
    <w:rsid w:val="00C36AC8"/>
    <w:rsid w:val="00C36B9A"/>
    <w:rsid w:val="00C36BC1"/>
    <w:rsid w:val="00C37226"/>
    <w:rsid w:val="00C377CE"/>
    <w:rsid w:val="00C40DAF"/>
    <w:rsid w:val="00C41776"/>
    <w:rsid w:val="00C4193B"/>
    <w:rsid w:val="00C41C7E"/>
    <w:rsid w:val="00C41DA0"/>
    <w:rsid w:val="00C42528"/>
    <w:rsid w:val="00C42D93"/>
    <w:rsid w:val="00C44145"/>
    <w:rsid w:val="00C443C0"/>
    <w:rsid w:val="00C443C2"/>
    <w:rsid w:val="00C44A35"/>
    <w:rsid w:val="00C45293"/>
    <w:rsid w:val="00C462BC"/>
    <w:rsid w:val="00C46765"/>
    <w:rsid w:val="00C467F9"/>
    <w:rsid w:val="00C47375"/>
    <w:rsid w:val="00C52978"/>
    <w:rsid w:val="00C539E7"/>
    <w:rsid w:val="00C53A99"/>
    <w:rsid w:val="00C53D7F"/>
    <w:rsid w:val="00C54430"/>
    <w:rsid w:val="00C55F02"/>
    <w:rsid w:val="00C56DE6"/>
    <w:rsid w:val="00C56E22"/>
    <w:rsid w:val="00C5756D"/>
    <w:rsid w:val="00C60008"/>
    <w:rsid w:val="00C602B6"/>
    <w:rsid w:val="00C60A90"/>
    <w:rsid w:val="00C60F36"/>
    <w:rsid w:val="00C61261"/>
    <w:rsid w:val="00C61368"/>
    <w:rsid w:val="00C61568"/>
    <w:rsid w:val="00C62D1B"/>
    <w:rsid w:val="00C62DBB"/>
    <w:rsid w:val="00C62F43"/>
    <w:rsid w:val="00C63130"/>
    <w:rsid w:val="00C63E24"/>
    <w:rsid w:val="00C63E3A"/>
    <w:rsid w:val="00C63EC1"/>
    <w:rsid w:val="00C64871"/>
    <w:rsid w:val="00C64A0E"/>
    <w:rsid w:val="00C64A76"/>
    <w:rsid w:val="00C65A9B"/>
    <w:rsid w:val="00C65BEA"/>
    <w:rsid w:val="00C65F65"/>
    <w:rsid w:val="00C661E6"/>
    <w:rsid w:val="00C663F0"/>
    <w:rsid w:val="00C666A2"/>
    <w:rsid w:val="00C66ABF"/>
    <w:rsid w:val="00C66B43"/>
    <w:rsid w:val="00C66FDE"/>
    <w:rsid w:val="00C67051"/>
    <w:rsid w:val="00C6748A"/>
    <w:rsid w:val="00C702E1"/>
    <w:rsid w:val="00C70A25"/>
    <w:rsid w:val="00C71CAB"/>
    <w:rsid w:val="00C71D2B"/>
    <w:rsid w:val="00C72013"/>
    <w:rsid w:val="00C72F44"/>
    <w:rsid w:val="00C7337B"/>
    <w:rsid w:val="00C7389D"/>
    <w:rsid w:val="00C73CFB"/>
    <w:rsid w:val="00C74252"/>
    <w:rsid w:val="00C749A5"/>
    <w:rsid w:val="00C74D27"/>
    <w:rsid w:val="00C75F02"/>
    <w:rsid w:val="00C77ABB"/>
    <w:rsid w:val="00C77B24"/>
    <w:rsid w:val="00C77BC4"/>
    <w:rsid w:val="00C80235"/>
    <w:rsid w:val="00C80301"/>
    <w:rsid w:val="00C80662"/>
    <w:rsid w:val="00C81553"/>
    <w:rsid w:val="00C831E6"/>
    <w:rsid w:val="00C83372"/>
    <w:rsid w:val="00C845CD"/>
    <w:rsid w:val="00C848BA"/>
    <w:rsid w:val="00C84FE6"/>
    <w:rsid w:val="00C850B6"/>
    <w:rsid w:val="00C85685"/>
    <w:rsid w:val="00C85FDB"/>
    <w:rsid w:val="00C861A9"/>
    <w:rsid w:val="00C905A1"/>
    <w:rsid w:val="00C91074"/>
    <w:rsid w:val="00C9173E"/>
    <w:rsid w:val="00C919B6"/>
    <w:rsid w:val="00C92DCC"/>
    <w:rsid w:val="00C92EA8"/>
    <w:rsid w:val="00C93067"/>
    <w:rsid w:val="00C93C73"/>
    <w:rsid w:val="00C94C24"/>
    <w:rsid w:val="00C95156"/>
    <w:rsid w:val="00C953E5"/>
    <w:rsid w:val="00C95B07"/>
    <w:rsid w:val="00C95C18"/>
    <w:rsid w:val="00C95E90"/>
    <w:rsid w:val="00C95EA0"/>
    <w:rsid w:val="00C9683A"/>
    <w:rsid w:val="00C96E42"/>
    <w:rsid w:val="00C96FEC"/>
    <w:rsid w:val="00CA01FC"/>
    <w:rsid w:val="00CA08D1"/>
    <w:rsid w:val="00CA1246"/>
    <w:rsid w:val="00CA1E11"/>
    <w:rsid w:val="00CA27F9"/>
    <w:rsid w:val="00CA348F"/>
    <w:rsid w:val="00CA3AC9"/>
    <w:rsid w:val="00CA4E88"/>
    <w:rsid w:val="00CA5278"/>
    <w:rsid w:val="00CA544E"/>
    <w:rsid w:val="00CA6BA8"/>
    <w:rsid w:val="00CA7633"/>
    <w:rsid w:val="00CA7D8B"/>
    <w:rsid w:val="00CA7DB0"/>
    <w:rsid w:val="00CB003D"/>
    <w:rsid w:val="00CB0C77"/>
    <w:rsid w:val="00CB1B9D"/>
    <w:rsid w:val="00CB1C3E"/>
    <w:rsid w:val="00CB29CD"/>
    <w:rsid w:val="00CB2E1B"/>
    <w:rsid w:val="00CB35E4"/>
    <w:rsid w:val="00CB3871"/>
    <w:rsid w:val="00CB4AE6"/>
    <w:rsid w:val="00CB4B28"/>
    <w:rsid w:val="00CB5245"/>
    <w:rsid w:val="00CB583B"/>
    <w:rsid w:val="00CB5CD5"/>
    <w:rsid w:val="00CB73B3"/>
    <w:rsid w:val="00CB74B7"/>
    <w:rsid w:val="00CB7C40"/>
    <w:rsid w:val="00CC0289"/>
    <w:rsid w:val="00CC0ADA"/>
    <w:rsid w:val="00CC0F74"/>
    <w:rsid w:val="00CC14CD"/>
    <w:rsid w:val="00CC1CBF"/>
    <w:rsid w:val="00CC1F2B"/>
    <w:rsid w:val="00CC2049"/>
    <w:rsid w:val="00CC2BE7"/>
    <w:rsid w:val="00CC34EF"/>
    <w:rsid w:val="00CC3936"/>
    <w:rsid w:val="00CC42C5"/>
    <w:rsid w:val="00CC4C62"/>
    <w:rsid w:val="00CC5011"/>
    <w:rsid w:val="00CC531C"/>
    <w:rsid w:val="00CC5A4A"/>
    <w:rsid w:val="00CC5CF2"/>
    <w:rsid w:val="00CC5F0F"/>
    <w:rsid w:val="00CC64D4"/>
    <w:rsid w:val="00CC65DF"/>
    <w:rsid w:val="00CC66CF"/>
    <w:rsid w:val="00CC6B7F"/>
    <w:rsid w:val="00CC7942"/>
    <w:rsid w:val="00CC7EEB"/>
    <w:rsid w:val="00CC7F77"/>
    <w:rsid w:val="00CD0666"/>
    <w:rsid w:val="00CD0AE2"/>
    <w:rsid w:val="00CD0B56"/>
    <w:rsid w:val="00CD23B2"/>
    <w:rsid w:val="00CD2B4C"/>
    <w:rsid w:val="00CD3BAC"/>
    <w:rsid w:val="00CD3BB4"/>
    <w:rsid w:val="00CD4223"/>
    <w:rsid w:val="00CD55E2"/>
    <w:rsid w:val="00CD5B35"/>
    <w:rsid w:val="00CD6545"/>
    <w:rsid w:val="00CD6606"/>
    <w:rsid w:val="00CD6869"/>
    <w:rsid w:val="00CD7663"/>
    <w:rsid w:val="00CD7B00"/>
    <w:rsid w:val="00CD7D01"/>
    <w:rsid w:val="00CD7EB4"/>
    <w:rsid w:val="00CD7FB6"/>
    <w:rsid w:val="00CE0AC4"/>
    <w:rsid w:val="00CE108F"/>
    <w:rsid w:val="00CE1A2D"/>
    <w:rsid w:val="00CE285E"/>
    <w:rsid w:val="00CE2D87"/>
    <w:rsid w:val="00CE2F23"/>
    <w:rsid w:val="00CE33FC"/>
    <w:rsid w:val="00CE4999"/>
    <w:rsid w:val="00CE5266"/>
    <w:rsid w:val="00CE5B96"/>
    <w:rsid w:val="00CE5E50"/>
    <w:rsid w:val="00CE68DC"/>
    <w:rsid w:val="00CE6EE8"/>
    <w:rsid w:val="00CE7282"/>
    <w:rsid w:val="00CE759B"/>
    <w:rsid w:val="00CF0162"/>
    <w:rsid w:val="00CF0252"/>
    <w:rsid w:val="00CF05B6"/>
    <w:rsid w:val="00CF08F0"/>
    <w:rsid w:val="00CF0A0E"/>
    <w:rsid w:val="00CF17A3"/>
    <w:rsid w:val="00CF1BAF"/>
    <w:rsid w:val="00CF1EB2"/>
    <w:rsid w:val="00CF2CCD"/>
    <w:rsid w:val="00CF315B"/>
    <w:rsid w:val="00CF3402"/>
    <w:rsid w:val="00CF351C"/>
    <w:rsid w:val="00CF370F"/>
    <w:rsid w:val="00CF3D56"/>
    <w:rsid w:val="00CF41EF"/>
    <w:rsid w:val="00CF4769"/>
    <w:rsid w:val="00CF49FF"/>
    <w:rsid w:val="00CF5658"/>
    <w:rsid w:val="00CF56A4"/>
    <w:rsid w:val="00CF5B12"/>
    <w:rsid w:val="00CF5C01"/>
    <w:rsid w:val="00CF5E98"/>
    <w:rsid w:val="00CF66E7"/>
    <w:rsid w:val="00CF676D"/>
    <w:rsid w:val="00CF7220"/>
    <w:rsid w:val="00CF7D45"/>
    <w:rsid w:val="00CF7E11"/>
    <w:rsid w:val="00D00E1B"/>
    <w:rsid w:val="00D00FB6"/>
    <w:rsid w:val="00D01AAA"/>
    <w:rsid w:val="00D01E24"/>
    <w:rsid w:val="00D026C4"/>
    <w:rsid w:val="00D02938"/>
    <w:rsid w:val="00D02AFD"/>
    <w:rsid w:val="00D02C8F"/>
    <w:rsid w:val="00D02DB5"/>
    <w:rsid w:val="00D039F6"/>
    <w:rsid w:val="00D03B77"/>
    <w:rsid w:val="00D0407D"/>
    <w:rsid w:val="00D0488E"/>
    <w:rsid w:val="00D04998"/>
    <w:rsid w:val="00D04EED"/>
    <w:rsid w:val="00D05260"/>
    <w:rsid w:val="00D052BC"/>
    <w:rsid w:val="00D055C8"/>
    <w:rsid w:val="00D0593E"/>
    <w:rsid w:val="00D05A50"/>
    <w:rsid w:val="00D05A70"/>
    <w:rsid w:val="00D0627D"/>
    <w:rsid w:val="00D067D5"/>
    <w:rsid w:val="00D06FA7"/>
    <w:rsid w:val="00D07048"/>
    <w:rsid w:val="00D0736B"/>
    <w:rsid w:val="00D07D2A"/>
    <w:rsid w:val="00D103A8"/>
    <w:rsid w:val="00D10522"/>
    <w:rsid w:val="00D1270E"/>
    <w:rsid w:val="00D12EC4"/>
    <w:rsid w:val="00D13FDB"/>
    <w:rsid w:val="00D144AF"/>
    <w:rsid w:val="00D1473C"/>
    <w:rsid w:val="00D15226"/>
    <w:rsid w:val="00D15F06"/>
    <w:rsid w:val="00D162E2"/>
    <w:rsid w:val="00D16CAC"/>
    <w:rsid w:val="00D177D3"/>
    <w:rsid w:val="00D17816"/>
    <w:rsid w:val="00D17ADA"/>
    <w:rsid w:val="00D17D52"/>
    <w:rsid w:val="00D17E1F"/>
    <w:rsid w:val="00D20BB8"/>
    <w:rsid w:val="00D20C57"/>
    <w:rsid w:val="00D21458"/>
    <w:rsid w:val="00D21BC1"/>
    <w:rsid w:val="00D223B8"/>
    <w:rsid w:val="00D22512"/>
    <w:rsid w:val="00D22948"/>
    <w:rsid w:val="00D234FE"/>
    <w:rsid w:val="00D236ED"/>
    <w:rsid w:val="00D23A9D"/>
    <w:rsid w:val="00D23B4D"/>
    <w:rsid w:val="00D23E6C"/>
    <w:rsid w:val="00D23F4A"/>
    <w:rsid w:val="00D242FA"/>
    <w:rsid w:val="00D249B9"/>
    <w:rsid w:val="00D25E53"/>
    <w:rsid w:val="00D262F8"/>
    <w:rsid w:val="00D266A4"/>
    <w:rsid w:val="00D26C8C"/>
    <w:rsid w:val="00D27125"/>
    <w:rsid w:val="00D2770C"/>
    <w:rsid w:val="00D30315"/>
    <w:rsid w:val="00D303C3"/>
    <w:rsid w:val="00D30AA6"/>
    <w:rsid w:val="00D310B8"/>
    <w:rsid w:val="00D31177"/>
    <w:rsid w:val="00D3190A"/>
    <w:rsid w:val="00D31953"/>
    <w:rsid w:val="00D32700"/>
    <w:rsid w:val="00D327F1"/>
    <w:rsid w:val="00D32DDD"/>
    <w:rsid w:val="00D33DE6"/>
    <w:rsid w:val="00D3422C"/>
    <w:rsid w:val="00D3445C"/>
    <w:rsid w:val="00D34D1B"/>
    <w:rsid w:val="00D3515C"/>
    <w:rsid w:val="00D35537"/>
    <w:rsid w:val="00D35C84"/>
    <w:rsid w:val="00D35C8D"/>
    <w:rsid w:val="00D36D28"/>
    <w:rsid w:val="00D37056"/>
    <w:rsid w:val="00D42400"/>
    <w:rsid w:val="00D43890"/>
    <w:rsid w:val="00D44DCD"/>
    <w:rsid w:val="00D4556D"/>
    <w:rsid w:val="00D45FC5"/>
    <w:rsid w:val="00D4655D"/>
    <w:rsid w:val="00D47544"/>
    <w:rsid w:val="00D47815"/>
    <w:rsid w:val="00D47983"/>
    <w:rsid w:val="00D47BA4"/>
    <w:rsid w:val="00D47CA4"/>
    <w:rsid w:val="00D47F15"/>
    <w:rsid w:val="00D506FC"/>
    <w:rsid w:val="00D51462"/>
    <w:rsid w:val="00D516B7"/>
    <w:rsid w:val="00D51BBA"/>
    <w:rsid w:val="00D52DBE"/>
    <w:rsid w:val="00D535DE"/>
    <w:rsid w:val="00D53722"/>
    <w:rsid w:val="00D539EE"/>
    <w:rsid w:val="00D541B6"/>
    <w:rsid w:val="00D546AF"/>
    <w:rsid w:val="00D54779"/>
    <w:rsid w:val="00D5491C"/>
    <w:rsid w:val="00D54D59"/>
    <w:rsid w:val="00D54E54"/>
    <w:rsid w:val="00D554C0"/>
    <w:rsid w:val="00D558B3"/>
    <w:rsid w:val="00D56389"/>
    <w:rsid w:val="00D566EB"/>
    <w:rsid w:val="00D567A0"/>
    <w:rsid w:val="00D567F1"/>
    <w:rsid w:val="00D568C6"/>
    <w:rsid w:val="00D56BE5"/>
    <w:rsid w:val="00D57995"/>
    <w:rsid w:val="00D57C26"/>
    <w:rsid w:val="00D57FB0"/>
    <w:rsid w:val="00D602EF"/>
    <w:rsid w:val="00D607D8"/>
    <w:rsid w:val="00D61027"/>
    <w:rsid w:val="00D61782"/>
    <w:rsid w:val="00D619AD"/>
    <w:rsid w:val="00D62068"/>
    <w:rsid w:val="00D6211A"/>
    <w:rsid w:val="00D6226C"/>
    <w:rsid w:val="00D62296"/>
    <w:rsid w:val="00D62721"/>
    <w:rsid w:val="00D62E97"/>
    <w:rsid w:val="00D6313D"/>
    <w:rsid w:val="00D63E4E"/>
    <w:rsid w:val="00D64752"/>
    <w:rsid w:val="00D64FA7"/>
    <w:rsid w:val="00D651DF"/>
    <w:rsid w:val="00D6586B"/>
    <w:rsid w:val="00D65B8C"/>
    <w:rsid w:val="00D670CB"/>
    <w:rsid w:val="00D670DC"/>
    <w:rsid w:val="00D67A2D"/>
    <w:rsid w:val="00D67A6B"/>
    <w:rsid w:val="00D70ABF"/>
    <w:rsid w:val="00D70EC5"/>
    <w:rsid w:val="00D7130E"/>
    <w:rsid w:val="00D723DE"/>
    <w:rsid w:val="00D72E15"/>
    <w:rsid w:val="00D731FF"/>
    <w:rsid w:val="00D73483"/>
    <w:rsid w:val="00D73940"/>
    <w:rsid w:val="00D73E90"/>
    <w:rsid w:val="00D74228"/>
    <w:rsid w:val="00D749FE"/>
    <w:rsid w:val="00D75752"/>
    <w:rsid w:val="00D75860"/>
    <w:rsid w:val="00D75F6B"/>
    <w:rsid w:val="00D76B3C"/>
    <w:rsid w:val="00D76BE4"/>
    <w:rsid w:val="00D77187"/>
    <w:rsid w:val="00D7742D"/>
    <w:rsid w:val="00D7746C"/>
    <w:rsid w:val="00D774FE"/>
    <w:rsid w:val="00D775BC"/>
    <w:rsid w:val="00D80352"/>
    <w:rsid w:val="00D80400"/>
    <w:rsid w:val="00D807E0"/>
    <w:rsid w:val="00D80DB5"/>
    <w:rsid w:val="00D80E83"/>
    <w:rsid w:val="00D81831"/>
    <w:rsid w:val="00D81B16"/>
    <w:rsid w:val="00D81E9D"/>
    <w:rsid w:val="00D82095"/>
    <w:rsid w:val="00D8241A"/>
    <w:rsid w:val="00D82E09"/>
    <w:rsid w:val="00D832C9"/>
    <w:rsid w:val="00D8330E"/>
    <w:rsid w:val="00D83F4B"/>
    <w:rsid w:val="00D85BAF"/>
    <w:rsid w:val="00D860E6"/>
    <w:rsid w:val="00D86F40"/>
    <w:rsid w:val="00D8746E"/>
    <w:rsid w:val="00D87509"/>
    <w:rsid w:val="00D87C32"/>
    <w:rsid w:val="00D87CC9"/>
    <w:rsid w:val="00D903D6"/>
    <w:rsid w:val="00D91045"/>
    <w:rsid w:val="00D91B78"/>
    <w:rsid w:val="00D91C0A"/>
    <w:rsid w:val="00D91C94"/>
    <w:rsid w:val="00D91E96"/>
    <w:rsid w:val="00D921E1"/>
    <w:rsid w:val="00D92F5B"/>
    <w:rsid w:val="00D93BDC"/>
    <w:rsid w:val="00D93FE2"/>
    <w:rsid w:val="00D945F4"/>
    <w:rsid w:val="00D947FA"/>
    <w:rsid w:val="00D94A2C"/>
    <w:rsid w:val="00D95B87"/>
    <w:rsid w:val="00D95F1B"/>
    <w:rsid w:val="00D962DE"/>
    <w:rsid w:val="00D96B2E"/>
    <w:rsid w:val="00DA07D8"/>
    <w:rsid w:val="00DA0A13"/>
    <w:rsid w:val="00DA128F"/>
    <w:rsid w:val="00DA1330"/>
    <w:rsid w:val="00DA2727"/>
    <w:rsid w:val="00DA2D19"/>
    <w:rsid w:val="00DA2E14"/>
    <w:rsid w:val="00DA2F12"/>
    <w:rsid w:val="00DA3876"/>
    <w:rsid w:val="00DA38FB"/>
    <w:rsid w:val="00DA3AE5"/>
    <w:rsid w:val="00DA3FFD"/>
    <w:rsid w:val="00DA42B1"/>
    <w:rsid w:val="00DA4832"/>
    <w:rsid w:val="00DA527E"/>
    <w:rsid w:val="00DA55BD"/>
    <w:rsid w:val="00DA5FDA"/>
    <w:rsid w:val="00DA70FF"/>
    <w:rsid w:val="00DA77F6"/>
    <w:rsid w:val="00DA7DA2"/>
    <w:rsid w:val="00DA7DEE"/>
    <w:rsid w:val="00DA7F13"/>
    <w:rsid w:val="00DB0783"/>
    <w:rsid w:val="00DB0CF9"/>
    <w:rsid w:val="00DB0F57"/>
    <w:rsid w:val="00DB0FB2"/>
    <w:rsid w:val="00DB11B4"/>
    <w:rsid w:val="00DB1668"/>
    <w:rsid w:val="00DB1764"/>
    <w:rsid w:val="00DB1EA3"/>
    <w:rsid w:val="00DB2A4C"/>
    <w:rsid w:val="00DB2D73"/>
    <w:rsid w:val="00DB4197"/>
    <w:rsid w:val="00DB4F13"/>
    <w:rsid w:val="00DB566D"/>
    <w:rsid w:val="00DB5CCE"/>
    <w:rsid w:val="00DB61D0"/>
    <w:rsid w:val="00DB64E7"/>
    <w:rsid w:val="00DB6DA2"/>
    <w:rsid w:val="00DB749B"/>
    <w:rsid w:val="00DC0F3B"/>
    <w:rsid w:val="00DC1778"/>
    <w:rsid w:val="00DC21F1"/>
    <w:rsid w:val="00DC2AD1"/>
    <w:rsid w:val="00DC2F14"/>
    <w:rsid w:val="00DC3B72"/>
    <w:rsid w:val="00DC3E52"/>
    <w:rsid w:val="00DC4250"/>
    <w:rsid w:val="00DC451A"/>
    <w:rsid w:val="00DC545D"/>
    <w:rsid w:val="00DC5562"/>
    <w:rsid w:val="00DC57B3"/>
    <w:rsid w:val="00DC5BBD"/>
    <w:rsid w:val="00DC605A"/>
    <w:rsid w:val="00DC661B"/>
    <w:rsid w:val="00DC7176"/>
    <w:rsid w:val="00DC7487"/>
    <w:rsid w:val="00DC74BF"/>
    <w:rsid w:val="00DD0553"/>
    <w:rsid w:val="00DD0FA3"/>
    <w:rsid w:val="00DD13DF"/>
    <w:rsid w:val="00DD1591"/>
    <w:rsid w:val="00DD16EA"/>
    <w:rsid w:val="00DD1883"/>
    <w:rsid w:val="00DD1D1C"/>
    <w:rsid w:val="00DD1FB0"/>
    <w:rsid w:val="00DD218C"/>
    <w:rsid w:val="00DD26E7"/>
    <w:rsid w:val="00DD2ED2"/>
    <w:rsid w:val="00DD30BE"/>
    <w:rsid w:val="00DD3108"/>
    <w:rsid w:val="00DD33E2"/>
    <w:rsid w:val="00DD3589"/>
    <w:rsid w:val="00DD35F4"/>
    <w:rsid w:val="00DD3996"/>
    <w:rsid w:val="00DD3DE6"/>
    <w:rsid w:val="00DD53AC"/>
    <w:rsid w:val="00DD5BF5"/>
    <w:rsid w:val="00DD66A7"/>
    <w:rsid w:val="00DD68BF"/>
    <w:rsid w:val="00DD7C8B"/>
    <w:rsid w:val="00DE0283"/>
    <w:rsid w:val="00DE0D16"/>
    <w:rsid w:val="00DE17C7"/>
    <w:rsid w:val="00DE2118"/>
    <w:rsid w:val="00DE26E3"/>
    <w:rsid w:val="00DE2A1F"/>
    <w:rsid w:val="00DE2C81"/>
    <w:rsid w:val="00DE2E20"/>
    <w:rsid w:val="00DE4918"/>
    <w:rsid w:val="00DE4FBF"/>
    <w:rsid w:val="00DE506F"/>
    <w:rsid w:val="00DE52C2"/>
    <w:rsid w:val="00DE5463"/>
    <w:rsid w:val="00DE5A34"/>
    <w:rsid w:val="00DE6136"/>
    <w:rsid w:val="00DE69DF"/>
    <w:rsid w:val="00DE7127"/>
    <w:rsid w:val="00DF0000"/>
    <w:rsid w:val="00DF033F"/>
    <w:rsid w:val="00DF0839"/>
    <w:rsid w:val="00DF0980"/>
    <w:rsid w:val="00DF0BB4"/>
    <w:rsid w:val="00DF0D6A"/>
    <w:rsid w:val="00DF0D77"/>
    <w:rsid w:val="00DF1825"/>
    <w:rsid w:val="00DF1AFE"/>
    <w:rsid w:val="00DF246C"/>
    <w:rsid w:val="00DF293C"/>
    <w:rsid w:val="00DF32D4"/>
    <w:rsid w:val="00DF343F"/>
    <w:rsid w:val="00DF3B7D"/>
    <w:rsid w:val="00DF441B"/>
    <w:rsid w:val="00DF464E"/>
    <w:rsid w:val="00DF4C64"/>
    <w:rsid w:val="00DF4D52"/>
    <w:rsid w:val="00DF4E2B"/>
    <w:rsid w:val="00DF5963"/>
    <w:rsid w:val="00DF61F4"/>
    <w:rsid w:val="00DF6276"/>
    <w:rsid w:val="00DF65BA"/>
    <w:rsid w:val="00DF68B2"/>
    <w:rsid w:val="00DF6B40"/>
    <w:rsid w:val="00DF7EB4"/>
    <w:rsid w:val="00E00688"/>
    <w:rsid w:val="00E01931"/>
    <w:rsid w:val="00E01B27"/>
    <w:rsid w:val="00E02562"/>
    <w:rsid w:val="00E027EE"/>
    <w:rsid w:val="00E029CF"/>
    <w:rsid w:val="00E02A1C"/>
    <w:rsid w:val="00E02B72"/>
    <w:rsid w:val="00E030A9"/>
    <w:rsid w:val="00E038ED"/>
    <w:rsid w:val="00E03E00"/>
    <w:rsid w:val="00E03EBA"/>
    <w:rsid w:val="00E04958"/>
    <w:rsid w:val="00E051FA"/>
    <w:rsid w:val="00E0556E"/>
    <w:rsid w:val="00E06C57"/>
    <w:rsid w:val="00E07391"/>
    <w:rsid w:val="00E10A11"/>
    <w:rsid w:val="00E112BC"/>
    <w:rsid w:val="00E11375"/>
    <w:rsid w:val="00E117D8"/>
    <w:rsid w:val="00E11D3D"/>
    <w:rsid w:val="00E11D9C"/>
    <w:rsid w:val="00E12355"/>
    <w:rsid w:val="00E12CF5"/>
    <w:rsid w:val="00E12D53"/>
    <w:rsid w:val="00E1306C"/>
    <w:rsid w:val="00E134CD"/>
    <w:rsid w:val="00E13A55"/>
    <w:rsid w:val="00E13DFF"/>
    <w:rsid w:val="00E163DD"/>
    <w:rsid w:val="00E164AA"/>
    <w:rsid w:val="00E167DF"/>
    <w:rsid w:val="00E1754B"/>
    <w:rsid w:val="00E17A45"/>
    <w:rsid w:val="00E17CB7"/>
    <w:rsid w:val="00E20045"/>
    <w:rsid w:val="00E20479"/>
    <w:rsid w:val="00E20B29"/>
    <w:rsid w:val="00E20E50"/>
    <w:rsid w:val="00E21B76"/>
    <w:rsid w:val="00E2226A"/>
    <w:rsid w:val="00E22D50"/>
    <w:rsid w:val="00E23789"/>
    <w:rsid w:val="00E238A3"/>
    <w:rsid w:val="00E2396E"/>
    <w:rsid w:val="00E23B0F"/>
    <w:rsid w:val="00E23D85"/>
    <w:rsid w:val="00E23FD5"/>
    <w:rsid w:val="00E240AA"/>
    <w:rsid w:val="00E247BC"/>
    <w:rsid w:val="00E24945"/>
    <w:rsid w:val="00E24AD1"/>
    <w:rsid w:val="00E24B7F"/>
    <w:rsid w:val="00E24E08"/>
    <w:rsid w:val="00E25285"/>
    <w:rsid w:val="00E253A9"/>
    <w:rsid w:val="00E25FFF"/>
    <w:rsid w:val="00E26095"/>
    <w:rsid w:val="00E2610A"/>
    <w:rsid w:val="00E2630E"/>
    <w:rsid w:val="00E26AE0"/>
    <w:rsid w:val="00E27CF4"/>
    <w:rsid w:val="00E27FE0"/>
    <w:rsid w:val="00E302E3"/>
    <w:rsid w:val="00E3048E"/>
    <w:rsid w:val="00E3058C"/>
    <w:rsid w:val="00E30C1C"/>
    <w:rsid w:val="00E31A67"/>
    <w:rsid w:val="00E31DEE"/>
    <w:rsid w:val="00E31E3D"/>
    <w:rsid w:val="00E3236B"/>
    <w:rsid w:val="00E32709"/>
    <w:rsid w:val="00E32719"/>
    <w:rsid w:val="00E3281C"/>
    <w:rsid w:val="00E32E4F"/>
    <w:rsid w:val="00E33488"/>
    <w:rsid w:val="00E343FD"/>
    <w:rsid w:val="00E348EB"/>
    <w:rsid w:val="00E34B49"/>
    <w:rsid w:val="00E34C40"/>
    <w:rsid w:val="00E34F0A"/>
    <w:rsid w:val="00E35AF2"/>
    <w:rsid w:val="00E36564"/>
    <w:rsid w:val="00E36602"/>
    <w:rsid w:val="00E36DA2"/>
    <w:rsid w:val="00E36FD7"/>
    <w:rsid w:val="00E37A80"/>
    <w:rsid w:val="00E37E36"/>
    <w:rsid w:val="00E4075D"/>
    <w:rsid w:val="00E40EF4"/>
    <w:rsid w:val="00E41040"/>
    <w:rsid w:val="00E41BDB"/>
    <w:rsid w:val="00E41DE5"/>
    <w:rsid w:val="00E4320D"/>
    <w:rsid w:val="00E434BF"/>
    <w:rsid w:val="00E437A9"/>
    <w:rsid w:val="00E44194"/>
    <w:rsid w:val="00E4446D"/>
    <w:rsid w:val="00E448CD"/>
    <w:rsid w:val="00E45141"/>
    <w:rsid w:val="00E45543"/>
    <w:rsid w:val="00E458BF"/>
    <w:rsid w:val="00E47BFB"/>
    <w:rsid w:val="00E47F80"/>
    <w:rsid w:val="00E50596"/>
    <w:rsid w:val="00E506E3"/>
    <w:rsid w:val="00E5112E"/>
    <w:rsid w:val="00E51133"/>
    <w:rsid w:val="00E513DA"/>
    <w:rsid w:val="00E520AC"/>
    <w:rsid w:val="00E52B54"/>
    <w:rsid w:val="00E531D7"/>
    <w:rsid w:val="00E53778"/>
    <w:rsid w:val="00E53B69"/>
    <w:rsid w:val="00E54027"/>
    <w:rsid w:val="00E54572"/>
    <w:rsid w:val="00E56043"/>
    <w:rsid w:val="00E5644F"/>
    <w:rsid w:val="00E56E94"/>
    <w:rsid w:val="00E60277"/>
    <w:rsid w:val="00E60C97"/>
    <w:rsid w:val="00E60CAE"/>
    <w:rsid w:val="00E6107F"/>
    <w:rsid w:val="00E61A64"/>
    <w:rsid w:val="00E61E2A"/>
    <w:rsid w:val="00E626D7"/>
    <w:rsid w:val="00E62CBD"/>
    <w:rsid w:val="00E62F07"/>
    <w:rsid w:val="00E632F7"/>
    <w:rsid w:val="00E6367B"/>
    <w:rsid w:val="00E64CE6"/>
    <w:rsid w:val="00E64FD7"/>
    <w:rsid w:val="00E65171"/>
    <w:rsid w:val="00E65834"/>
    <w:rsid w:val="00E65B10"/>
    <w:rsid w:val="00E65CCF"/>
    <w:rsid w:val="00E66241"/>
    <w:rsid w:val="00E6627A"/>
    <w:rsid w:val="00E667E9"/>
    <w:rsid w:val="00E668FA"/>
    <w:rsid w:val="00E66965"/>
    <w:rsid w:val="00E70510"/>
    <w:rsid w:val="00E70801"/>
    <w:rsid w:val="00E70DE8"/>
    <w:rsid w:val="00E71459"/>
    <w:rsid w:val="00E716BD"/>
    <w:rsid w:val="00E7173A"/>
    <w:rsid w:val="00E72AE3"/>
    <w:rsid w:val="00E72DCB"/>
    <w:rsid w:val="00E72FBD"/>
    <w:rsid w:val="00E73B06"/>
    <w:rsid w:val="00E73C37"/>
    <w:rsid w:val="00E741B1"/>
    <w:rsid w:val="00E743AF"/>
    <w:rsid w:val="00E7507C"/>
    <w:rsid w:val="00E75241"/>
    <w:rsid w:val="00E754A5"/>
    <w:rsid w:val="00E760F3"/>
    <w:rsid w:val="00E76352"/>
    <w:rsid w:val="00E7654D"/>
    <w:rsid w:val="00E77C42"/>
    <w:rsid w:val="00E77ECD"/>
    <w:rsid w:val="00E808E8"/>
    <w:rsid w:val="00E80DE1"/>
    <w:rsid w:val="00E80EF3"/>
    <w:rsid w:val="00E813D5"/>
    <w:rsid w:val="00E8156E"/>
    <w:rsid w:val="00E81F41"/>
    <w:rsid w:val="00E826C7"/>
    <w:rsid w:val="00E82A8D"/>
    <w:rsid w:val="00E8359E"/>
    <w:rsid w:val="00E83EEF"/>
    <w:rsid w:val="00E845DB"/>
    <w:rsid w:val="00E84E2B"/>
    <w:rsid w:val="00E86056"/>
    <w:rsid w:val="00E865B1"/>
    <w:rsid w:val="00E8773A"/>
    <w:rsid w:val="00E87E8F"/>
    <w:rsid w:val="00E90240"/>
    <w:rsid w:val="00E909D7"/>
    <w:rsid w:val="00E90A5B"/>
    <w:rsid w:val="00E90F31"/>
    <w:rsid w:val="00E910FD"/>
    <w:rsid w:val="00E91761"/>
    <w:rsid w:val="00E917FB"/>
    <w:rsid w:val="00E920B0"/>
    <w:rsid w:val="00E9216C"/>
    <w:rsid w:val="00E924E2"/>
    <w:rsid w:val="00E928BF"/>
    <w:rsid w:val="00E92CCA"/>
    <w:rsid w:val="00E9381E"/>
    <w:rsid w:val="00E93C86"/>
    <w:rsid w:val="00E93DE7"/>
    <w:rsid w:val="00E93EC0"/>
    <w:rsid w:val="00E93FAA"/>
    <w:rsid w:val="00E93FD2"/>
    <w:rsid w:val="00E94745"/>
    <w:rsid w:val="00E94870"/>
    <w:rsid w:val="00E94AF2"/>
    <w:rsid w:val="00E953C6"/>
    <w:rsid w:val="00E95EF8"/>
    <w:rsid w:val="00E965BC"/>
    <w:rsid w:val="00EA021A"/>
    <w:rsid w:val="00EA06E5"/>
    <w:rsid w:val="00EA0AD7"/>
    <w:rsid w:val="00EA162D"/>
    <w:rsid w:val="00EA1D71"/>
    <w:rsid w:val="00EA27DC"/>
    <w:rsid w:val="00EA2829"/>
    <w:rsid w:val="00EA33E7"/>
    <w:rsid w:val="00EA4B8B"/>
    <w:rsid w:val="00EA4DFE"/>
    <w:rsid w:val="00EA5230"/>
    <w:rsid w:val="00EA6640"/>
    <w:rsid w:val="00EA719B"/>
    <w:rsid w:val="00EA7601"/>
    <w:rsid w:val="00EA7B33"/>
    <w:rsid w:val="00EA7C21"/>
    <w:rsid w:val="00EB06FC"/>
    <w:rsid w:val="00EB0B6F"/>
    <w:rsid w:val="00EB0BA8"/>
    <w:rsid w:val="00EB0CA7"/>
    <w:rsid w:val="00EB0E4E"/>
    <w:rsid w:val="00EB13B0"/>
    <w:rsid w:val="00EB1F0A"/>
    <w:rsid w:val="00EB2639"/>
    <w:rsid w:val="00EB2D9C"/>
    <w:rsid w:val="00EB312F"/>
    <w:rsid w:val="00EB3DB6"/>
    <w:rsid w:val="00EB3E38"/>
    <w:rsid w:val="00EB4029"/>
    <w:rsid w:val="00EB5F62"/>
    <w:rsid w:val="00EB6596"/>
    <w:rsid w:val="00EB6CA3"/>
    <w:rsid w:val="00EB73DB"/>
    <w:rsid w:val="00EB7463"/>
    <w:rsid w:val="00EB7901"/>
    <w:rsid w:val="00EC0A59"/>
    <w:rsid w:val="00EC0E45"/>
    <w:rsid w:val="00EC1058"/>
    <w:rsid w:val="00EC1772"/>
    <w:rsid w:val="00EC1879"/>
    <w:rsid w:val="00EC22C2"/>
    <w:rsid w:val="00EC28DF"/>
    <w:rsid w:val="00EC300E"/>
    <w:rsid w:val="00EC3141"/>
    <w:rsid w:val="00EC350D"/>
    <w:rsid w:val="00EC3703"/>
    <w:rsid w:val="00EC4347"/>
    <w:rsid w:val="00EC4A89"/>
    <w:rsid w:val="00EC4E8B"/>
    <w:rsid w:val="00EC50D0"/>
    <w:rsid w:val="00EC5651"/>
    <w:rsid w:val="00EC56DD"/>
    <w:rsid w:val="00EC6787"/>
    <w:rsid w:val="00EC6C74"/>
    <w:rsid w:val="00EC7001"/>
    <w:rsid w:val="00EC7FF1"/>
    <w:rsid w:val="00ED0414"/>
    <w:rsid w:val="00ED0B42"/>
    <w:rsid w:val="00ED0C85"/>
    <w:rsid w:val="00ED10F1"/>
    <w:rsid w:val="00ED1C82"/>
    <w:rsid w:val="00ED203E"/>
    <w:rsid w:val="00ED2121"/>
    <w:rsid w:val="00ED2407"/>
    <w:rsid w:val="00ED268A"/>
    <w:rsid w:val="00ED28FC"/>
    <w:rsid w:val="00ED2D22"/>
    <w:rsid w:val="00ED2F3D"/>
    <w:rsid w:val="00ED313B"/>
    <w:rsid w:val="00ED3752"/>
    <w:rsid w:val="00ED3C3B"/>
    <w:rsid w:val="00ED3ECD"/>
    <w:rsid w:val="00ED544B"/>
    <w:rsid w:val="00ED563A"/>
    <w:rsid w:val="00ED574D"/>
    <w:rsid w:val="00ED59AD"/>
    <w:rsid w:val="00ED62F8"/>
    <w:rsid w:val="00ED66E8"/>
    <w:rsid w:val="00ED6AD0"/>
    <w:rsid w:val="00ED6FE3"/>
    <w:rsid w:val="00ED74E4"/>
    <w:rsid w:val="00ED7D80"/>
    <w:rsid w:val="00EE0835"/>
    <w:rsid w:val="00EE147D"/>
    <w:rsid w:val="00EE21B1"/>
    <w:rsid w:val="00EE3155"/>
    <w:rsid w:val="00EE31F8"/>
    <w:rsid w:val="00EE331B"/>
    <w:rsid w:val="00EE33F8"/>
    <w:rsid w:val="00EE37B6"/>
    <w:rsid w:val="00EE3A71"/>
    <w:rsid w:val="00EE44ED"/>
    <w:rsid w:val="00EE4565"/>
    <w:rsid w:val="00EE45CF"/>
    <w:rsid w:val="00EE5092"/>
    <w:rsid w:val="00EE5246"/>
    <w:rsid w:val="00EE5B33"/>
    <w:rsid w:val="00EE5B67"/>
    <w:rsid w:val="00EE5C47"/>
    <w:rsid w:val="00EE6199"/>
    <w:rsid w:val="00EE7CA8"/>
    <w:rsid w:val="00EF001C"/>
    <w:rsid w:val="00EF086A"/>
    <w:rsid w:val="00EF118D"/>
    <w:rsid w:val="00EF13EC"/>
    <w:rsid w:val="00EF1B17"/>
    <w:rsid w:val="00EF2541"/>
    <w:rsid w:val="00EF2D97"/>
    <w:rsid w:val="00EF325F"/>
    <w:rsid w:val="00EF3ED5"/>
    <w:rsid w:val="00EF420E"/>
    <w:rsid w:val="00EF516A"/>
    <w:rsid w:val="00EF5A19"/>
    <w:rsid w:val="00EF61C2"/>
    <w:rsid w:val="00EF6D71"/>
    <w:rsid w:val="00EF6E60"/>
    <w:rsid w:val="00EF7A50"/>
    <w:rsid w:val="00F001A8"/>
    <w:rsid w:val="00F00732"/>
    <w:rsid w:val="00F00A47"/>
    <w:rsid w:val="00F010CD"/>
    <w:rsid w:val="00F01116"/>
    <w:rsid w:val="00F012FA"/>
    <w:rsid w:val="00F015B7"/>
    <w:rsid w:val="00F01A02"/>
    <w:rsid w:val="00F020A5"/>
    <w:rsid w:val="00F02DA1"/>
    <w:rsid w:val="00F03299"/>
    <w:rsid w:val="00F037BA"/>
    <w:rsid w:val="00F03A79"/>
    <w:rsid w:val="00F03C3D"/>
    <w:rsid w:val="00F03D64"/>
    <w:rsid w:val="00F04C4B"/>
    <w:rsid w:val="00F05745"/>
    <w:rsid w:val="00F057D1"/>
    <w:rsid w:val="00F0599E"/>
    <w:rsid w:val="00F06DF3"/>
    <w:rsid w:val="00F06FDE"/>
    <w:rsid w:val="00F07301"/>
    <w:rsid w:val="00F0764D"/>
    <w:rsid w:val="00F078DE"/>
    <w:rsid w:val="00F07B20"/>
    <w:rsid w:val="00F07FB4"/>
    <w:rsid w:val="00F103EE"/>
    <w:rsid w:val="00F105D5"/>
    <w:rsid w:val="00F110DF"/>
    <w:rsid w:val="00F11CC3"/>
    <w:rsid w:val="00F12929"/>
    <w:rsid w:val="00F12AF2"/>
    <w:rsid w:val="00F12D0E"/>
    <w:rsid w:val="00F12FC9"/>
    <w:rsid w:val="00F13629"/>
    <w:rsid w:val="00F13D47"/>
    <w:rsid w:val="00F13D84"/>
    <w:rsid w:val="00F14062"/>
    <w:rsid w:val="00F14260"/>
    <w:rsid w:val="00F142AC"/>
    <w:rsid w:val="00F14801"/>
    <w:rsid w:val="00F14997"/>
    <w:rsid w:val="00F15B51"/>
    <w:rsid w:val="00F15BCA"/>
    <w:rsid w:val="00F15CDF"/>
    <w:rsid w:val="00F15E5D"/>
    <w:rsid w:val="00F1699D"/>
    <w:rsid w:val="00F16E84"/>
    <w:rsid w:val="00F17768"/>
    <w:rsid w:val="00F1785D"/>
    <w:rsid w:val="00F178F1"/>
    <w:rsid w:val="00F1796E"/>
    <w:rsid w:val="00F17A7F"/>
    <w:rsid w:val="00F201FD"/>
    <w:rsid w:val="00F2044C"/>
    <w:rsid w:val="00F20807"/>
    <w:rsid w:val="00F20F6C"/>
    <w:rsid w:val="00F2148E"/>
    <w:rsid w:val="00F222A6"/>
    <w:rsid w:val="00F2276E"/>
    <w:rsid w:val="00F22DBF"/>
    <w:rsid w:val="00F232A4"/>
    <w:rsid w:val="00F23CDC"/>
    <w:rsid w:val="00F250A2"/>
    <w:rsid w:val="00F259B6"/>
    <w:rsid w:val="00F262B1"/>
    <w:rsid w:val="00F268A8"/>
    <w:rsid w:val="00F27133"/>
    <w:rsid w:val="00F2780B"/>
    <w:rsid w:val="00F30000"/>
    <w:rsid w:val="00F308F0"/>
    <w:rsid w:val="00F313F0"/>
    <w:rsid w:val="00F31573"/>
    <w:rsid w:val="00F319A9"/>
    <w:rsid w:val="00F31EB3"/>
    <w:rsid w:val="00F3235C"/>
    <w:rsid w:val="00F323FD"/>
    <w:rsid w:val="00F3280E"/>
    <w:rsid w:val="00F32C72"/>
    <w:rsid w:val="00F32E86"/>
    <w:rsid w:val="00F33C8C"/>
    <w:rsid w:val="00F34DDB"/>
    <w:rsid w:val="00F35C5B"/>
    <w:rsid w:val="00F35E20"/>
    <w:rsid w:val="00F365A1"/>
    <w:rsid w:val="00F36A0D"/>
    <w:rsid w:val="00F3703D"/>
    <w:rsid w:val="00F376B8"/>
    <w:rsid w:val="00F40AB9"/>
    <w:rsid w:val="00F40BB2"/>
    <w:rsid w:val="00F40CC6"/>
    <w:rsid w:val="00F413E2"/>
    <w:rsid w:val="00F41C3E"/>
    <w:rsid w:val="00F42450"/>
    <w:rsid w:val="00F4273B"/>
    <w:rsid w:val="00F42BFA"/>
    <w:rsid w:val="00F434FA"/>
    <w:rsid w:val="00F43593"/>
    <w:rsid w:val="00F43AC4"/>
    <w:rsid w:val="00F450C6"/>
    <w:rsid w:val="00F45DCA"/>
    <w:rsid w:val="00F46C61"/>
    <w:rsid w:val="00F46CDD"/>
    <w:rsid w:val="00F5018C"/>
    <w:rsid w:val="00F50A69"/>
    <w:rsid w:val="00F50AE2"/>
    <w:rsid w:val="00F50CDD"/>
    <w:rsid w:val="00F50DFB"/>
    <w:rsid w:val="00F5132D"/>
    <w:rsid w:val="00F51B80"/>
    <w:rsid w:val="00F51BA8"/>
    <w:rsid w:val="00F51CAD"/>
    <w:rsid w:val="00F52B07"/>
    <w:rsid w:val="00F52C9A"/>
    <w:rsid w:val="00F52D24"/>
    <w:rsid w:val="00F53AC0"/>
    <w:rsid w:val="00F541F9"/>
    <w:rsid w:val="00F546D8"/>
    <w:rsid w:val="00F54A60"/>
    <w:rsid w:val="00F554F7"/>
    <w:rsid w:val="00F5651B"/>
    <w:rsid w:val="00F56674"/>
    <w:rsid w:val="00F5709A"/>
    <w:rsid w:val="00F5741F"/>
    <w:rsid w:val="00F6096C"/>
    <w:rsid w:val="00F60A22"/>
    <w:rsid w:val="00F6221C"/>
    <w:rsid w:val="00F62B9A"/>
    <w:rsid w:val="00F62CB3"/>
    <w:rsid w:val="00F63CF2"/>
    <w:rsid w:val="00F63FEB"/>
    <w:rsid w:val="00F64234"/>
    <w:rsid w:val="00F64846"/>
    <w:rsid w:val="00F648A9"/>
    <w:rsid w:val="00F64C6E"/>
    <w:rsid w:val="00F6516A"/>
    <w:rsid w:val="00F657E1"/>
    <w:rsid w:val="00F663E9"/>
    <w:rsid w:val="00F703D5"/>
    <w:rsid w:val="00F705EF"/>
    <w:rsid w:val="00F71728"/>
    <w:rsid w:val="00F71B80"/>
    <w:rsid w:val="00F72314"/>
    <w:rsid w:val="00F727F6"/>
    <w:rsid w:val="00F72ED9"/>
    <w:rsid w:val="00F7482A"/>
    <w:rsid w:val="00F74F84"/>
    <w:rsid w:val="00F751A5"/>
    <w:rsid w:val="00F756AF"/>
    <w:rsid w:val="00F75AAD"/>
    <w:rsid w:val="00F75FE0"/>
    <w:rsid w:val="00F76437"/>
    <w:rsid w:val="00F76496"/>
    <w:rsid w:val="00F76779"/>
    <w:rsid w:val="00F767E6"/>
    <w:rsid w:val="00F76B7F"/>
    <w:rsid w:val="00F805B0"/>
    <w:rsid w:val="00F815B5"/>
    <w:rsid w:val="00F81D1E"/>
    <w:rsid w:val="00F81DC3"/>
    <w:rsid w:val="00F81E9A"/>
    <w:rsid w:val="00F82142"/>
    <w:rsid w:val="00F83082"/>
    <w:rsid w:val="00F83A37"/>
    <w:rsid w:val="00F83CC1"/>
    <w:rsid w:val="00F8429C"/>
    <w:rsid w:val="00F852C0"/>
    <w:rsid w:val="00F8555D"/>
    <w:rsid w:val="00F85681"/>
    <w:rsid w:val="00F85D75"/>
    <w:rsid w:val="00F86ED0"/>
    <w:rsid w:val="00F87370"/>
    <w:rsid w:val="00F877F5"/>
    <w:rsid w:val="00F87920"/>
    <w:rsid w:val="00F8792D"/>
    <w:rsid w:val="00F904CF"/>
    <w:rsid w:val="00F90704"/>
    <w:rsid w:val="00F90713"/>
    <w:rsid w:val="00F90FA2"/>
    <w:rsid w:val="00F91803"/>
    <w:rsid w:val="00F919A3"/>
    <w:rsid w:val="00F919F7"/>
    <w:rsid w:val="00F926E9"/>
    <w:rsid w:val="00F92FEE"/>
    <w:rsid w:val="00F9398C"/>
    <w:rsid w:val="00F94144"/>
    <w:rsid w:val="00F95916"/>
    <w:rsid w:val="00F96ED5"/>
    <w:rsid w:val="00F973BB"/>
    <w:rsid w:val="00F97622"/>
    <w:rsid w:val="00F97DDA"/>
    <w:rsid w:val="00FA1211"/>
    <w:rsid w:val="00FA12D1"/>
    <w:rsid w:val="00FA16BF"/>
    <w:rsid w:val="00FA176C"/>
    <w:rsid w:val="00FA1D68"/>
    <w:rsid w:val="00FA1E71"/>
    <w:rsid w:val="00FA291D"/>
    <w:rsid w:val="00FA2EEC"/>
    <w:rsid w:val="00FA3480"/>
    <w:rsid w:val="00FA4733"/>
    <w:rsid w:val="00FA4956"/>
    <w:rsid w:val="00FA66CE"/>
    <w:rsid w:val="00FA728A"/>
    <w:rsid w:val="00FA742C"/>
    <w:rsid w:val="00FA7DF4"/>
    <w:rsid w:val="00FB048B"/>
    <w:rsid w:val="00FB0B3D"/>
    <w:rsid w:val="00FB0F42"/>
    <w:rsid w:val="00FB1B79"/>
    <w:rsid w:val="00FB2DD3"/>
    <w:rsid w:val="00FB3784"/>
    <w:rsid w:val="00FB37BA"/>
    <w:rsid w:val="00FB39A8"/>
    <w:rsid w:val="00FB3AEA"/>
    <w:rsid w:val="00FB3E0B"/>
    <w:rsid w:val="00FB4002"/>
    <w:rsid w:val="00FB4CBC"/>
    <w:rsid w:val="00FB4CC8"/>
    <w:rsid w:val="00FB58F3"/>
    <w:rsid w:val="00FB5E3E"/>
    <w:rsid w:val="00FB68AF"/>
    <w:rsid w:val="00FB6B33"/>
    <w:rsid w:val="00FC017C"/>
    <w:rsid w:val="00FC05F9"/>
    <w:rsid w:val="00FC0B73"/>
    <w:rsid w:val="00FC0C19"/>
    <w:rsid w:val="00FC1662"/>
    <w:rsid w:val="00FC1F5E"/>
    <w:rsid w:val="00FC1FCC"/>
    <w:rsid w:val="00FC258B"/>
    <w:rsid w:val="00FC272E"/>
    <w:rsid w:val="00FC2ADD"/>
    <w:rsid w:val="00FC2C56"/>
    <w:rsid w:val="00FC2FEE"/>
    <w:rsid w:val="00FC3370"/>
    <w:rsid w:val="00FC3830"/>
    <w:rsid w:val="00FC3C5F"/>
    <w:rsid w:val="00FC428F"/>
    <w:rsid w:val="00FC44ED"/>
    <w:rsid w:val="00FC5EA8"/>
    <w:rsid w:val="00FD052A"/>
    <w:rsid w:val="00FD06AE"/>
    <w:rsid w:val="00FD0791"/>
    <w:rsid w:val="00FD105E"/>
    <w:rsid w:val="00FD112F"/>
    <w:rsid w:val="00FD11C8"/>
    <w:rsid w:val="00FD2036"/>
    <w:rsid w:val="00FD203A"/>
    <w:rsid w:val="00FD328D"/>
    <w:rsid w:val="00FD3345"/>
    <w:rsid w:val="00FD3BE3"/>
    <w:rsid w:val="00FD401D"/>
    <w:rsid w:val="00FD45F4"/>
    <w:rsid w:val="00FD47E6"/>
    <w:rsid w:val="00FD4DBA"/>
    <w:rsid w:val="00FD56E7"/>
    <w:rsid w:val="00FD58C2"/>
    <w:rsid w:val="00FD63A5"/>
    <w:rsid w:val="00FD63F3"/>
    <w:rsid w:val="00FD67EF"/>
    <w:rsid w:val="00FD6A13"/>
    <w:rsid w:val="00FD7347"/>
    <w:rsid w:val="00FE00EE"/>
    <w:rsid w:val="00FE03F7"/>
    <w:rsid w:val="00FE08E5"/>
    <w:rsid w:val="00FE12A7"/>
    <w:rsid w:val="00FE1544"/>
    <w:rsid w:val="00FE1CDF"/>
    <w:rsid w:val="00FE1DAE"/>
    <w:rsid w:val="00FE1E8C"/>
    <w:rsid w:val="00FE209D"/>
    <w:rsid w:val="00FE2295"/>
    <w:rsid w:val="00FE2778"/>
    <w:rsid w:val="00FE2AB1"/>
    <w:rsid w:val="00FE2BF0"/>
    <w:rsid w:val="00FE2E8E"/>
    <w:rsid w:val="00FE346E"/>
    <w:rsid w:val="00FE493C"/>
    <w:rsid w:val="00FE4F53"/>
    <w:rsid w:val="00FE6718"/>
    <w:rsid w:val="00FE68D7"/>
    <w:rsid w:val="00FE6B1D"/>
    <w:rsid w:val="00FE6FB2"/>
    <w:rsid w:val="00FE6FB7"/>
    <w:rsid w:val="00FE7E21"/>
    <w:rsid w:val="00FE7ED9"/>
    <w:rsid w:val="00FF039C"/>
    <w:rsid w:val="00FF0464"/>
    <w:rsid w:val="00FF0619"/>
    <w:rsid w:val="00FF08ED"/>
    <w:rsid w:val="00FF1409"/>
    <w:rsid w:val="00FF18E9"/>
    <w:rsid w:val="00FF2387"/>
    <w:rsid w:val="00FF2E4A"/>
    <w:rsid w:val="00FF3052"/>
    <w:rsid w:val="00FF3AF8"/>
    <w:rsid w:val="00FF3CF8"/>
    <w:rsid w:val="00FF4483"/>
    <w:rsid w:val="00FF473B"/>
    <w:rsid w:val="00FF56EC"/>
    <w:rsid w:val="00FF5DA7"/>
    <w:rsid w:val="00FF6E0B"/>
    <w:rsid w:val="00FF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A4129A7"/>
  <w15:docId w15:val="{F343795B-AEB1-46EB-AF5B-C19A747B8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0208"/>
    <w:pPr>
      <w:widowControl w:val="0"/>
      <w:suppressAutoHyphens/>
      <w:jc w:val="both"/>
    </w:pPr>
    <w:rPr>
      <w:kern w:val="1"/>
      <w:sz w:val="21"/>
      <w:lang w:eastAsia="ar-SA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480" w:lineRule="auto"/>
      <w:outlineLvl w:val="0"/>
    </w:pPr>
    <w:rPr>
      <w:b/>
      <w:bCs/>
      <w:sz w:val="44"/>
      <w:szCs w:val="44"/>
      <w:lang w:val="x-none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220E"/>
    <w:pPr>
      <w:keepNext/>
      <w:keepLines/>
      <w:numPr>
        <w:numId w:val="1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68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948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A06C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5z0">
    <w:name w:val="WW8Num5z0"/>
    <w:rPr>
      <w:rFonts w:ascii="Wingdings" w:hAnsi="Wingdings" w:cs="Wingdings"/>
    </w:rPr>
  </w:style>
  <w:style w:type="character" w:customStyle="1" w:styleId="WW8Num1z0">
    <w:name w:val="WW8Num1z0"/>
    <w:rPr>
      <w:rFonts w:ascii="Wingdings" w:hAnsi="Wingdings" w:cs="Wingdings"/>
    </w:rPr>
  </w:style>
  <w:style w:type="character" w:customStyle="1" w:styleId="WW8Num1z1">
    <w:name w:val="WW8Num1z1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4z1">
    <w:name w:val="WW8Num4z1"/>
    <w:rPr>
      <w:sz w:val="30"/>
    </w:rPr>
  </w:style>
  <w:style w:type="character" w:customStyle="1" w:styleId="WW8Num6z1">
    <w:name w:val="WW8Num6z1"/>
    <w:rPr>
      <w:sz w:val="30"/>
    </w:rPr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4z1">
    <w:name w:val="WW8Num14z1"/>
    <w:rPr>
      <w:sz w:val="30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21z1">
    <w:name w:val="WW8Num21z1"/>
    <w:rPr>
      <w:sz w:val="30"/>
    </w:rPr>
  </w:style>
  <w:style w:type="character" w:customStyle="1" w:styleId="Char">
    <w:name w:val="批注框文本 Char"/>
    <w:rPr>
      <w:kern w:val="1"/>
      <w:sz w:val="18"/>
      <w:szCs w:val="18"/>
    </w:rPr>
  </w:style>
  <w:style w:type="character" w:customStyle="1" w:styleId="Char0">
    <w:name w:val="页眉 Char"/>
    <w:rPr>
      <w:kern w:val="1"/>
      <w:sz w:val="18"/>
    </w:rPr>
  </w:style>
  <w:style w:type="character" w:customStyle="1" w:styleId="Char1">
    <w:name w:val="页脚 Char"/>
    <w:rPr>
      <w:kern w:val="1"/>
      <w:sz w:val="18"/>
    </w:rPr>
  </w:style>
  <w:style w:type="character" w:customStyle="1" w:styleId="Char2">
    <w:name w:val="正文文本 Char"/>
    <w:rPr>
      <w:bCs/>
      <w:sz w:val="24"/>
    </w:rPr>
  </w:style>
  <w:style w:type="character" w:customStyle="1" w:styleId="Char3">
    <w:name w:val="文档结构图 Char"/>
    <w:rPr>
      <w:rFonts w:ascii="宋体" w:hAnsi="宋体" w:cs="宋体"/>
      <w:kern w:val="1"/>
      <w:sz w:val="18"/>
      <w:szCs w:val="18"/>
    </w:rPr>
  </w:style>
  <w:style w:type="character" w:styleId="a3">
    <w:name w:val="Hyperlink"/>
    <w:rPr>
      <w:color w:val="0000FF"/>
      <w:u w:val="single"/>
    </w:rPr>
  </w:style>
  <w:style w:type="character" w:customStyle="1" w:styleId="HTMLChar">
    <w:name w:val="HTML 预设格式 Char"/>
    <w:uiPriority w:val="99"/>
    <w:rPr>
      <w:rFonts w:ascii="宋体" w:hAnsi="宋体" w:cs="宋体"/>
      <w:sz w:val="24"/>
      <w:szCs w:val="24"/>
    </w:rPr>
  </w:style>
  <w:style w:type="character" w:customStyle="1" w:styleId="1Char">
    <w:name w:val="标题 1 Char"/>
    <w:rPr>
      <w:b/>
      <w:bCs/>
      <w:kern w:val="1"/>
      <w:sz w:val="44"/>
      <w:szCs w:val="44"/>
    </w:rPr>
  </w:style>
  <w:style w:type="character" w:customStyle="1" w:styleId="text">
    <w:name w:val="text"/>
    <w:basedOn w:val="a0"/>
  </w:style>
  <w:style w:type="character" w:customStyle="1" w:styleId="webkit-html-tag">
    <w:name w:val="webkit-html-tag"/>
    <w:basedOn w:val="a0"/>
  </w:style>
  <w:style w:type="character" w:customStyle="1" w:styleId="webkit-html-attribute">
    <w:name w:val="webkit-html-attribute"/>
    <w:basedOn w:val="a0"/>
  </w:style>
  <w:style w:type="character" w:customStyle="1" w:styleId="apple-converted-space">
    <w:name w:val="apple-converted-space"/>
    <w:basedOn w:val="a0"/>
  </w:style>
  <w:style w:type="character" w:customStyle="1" w:styleId="webkit-html-attribute-name">
    <w:name w:val="webkit-html-attribute-name"/>
    <w:basedOn w:val="a0"/>
  </w:style>
  <w:style w:type="character" w:customStyle="1" w:styleId="webkit-html-attribute-value">
    <w:name w:val="webkit-html-attribute-value"/>
    <w:basedOn w:val="a0"/>
  </w:style>
  <w:style w:type="character" w:styleId="a4">
    <w:name w:val="annotation reference"/>
    <w:rPr>
      <w:sz w:val="21"/>
      <w:szCs w:val="21"/>
    </w:rPr>
  </w:style>
  <w:style w:type="character" w:customStyle="1" w:styleId="Char4">
    <w:name w:val="批注文字 Char"/>
    <w:rPr>
      <w:kern w:val="1"/>
      <w:sz w:val="21"/>
    </w:rPr>
  </w:style>
  <w:style w:type="character" w:customStyle="1" w:styleId="Char5">
    <w:name w:val="批注主题 Char"/>
    <w:rPr>
      <w:b/>
      <w:bCs/>
      <w:kern w:val="1"/>
      <w:sz w:val="21"/>
    </w:rPr>
  </w:style>
  <w:style w:type="character" w:customStyle="1" w:styleId="Char6">
    <w:name w:val="无间隔 Char"/>
    <w:rPr>
      <w:kern w:val="1"/>
      <w:sz w:val="21"/>
      <w:lang w:val="en-US" w:eastAsia="ar-SA" w:bidi="ar-SA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Arial" w:eastAsia="微软雅黑" w:hAnsi="Arial" w:cs="Arial Unicode MS"/>
      <w:sz w:val="28"/>
      <w:szCs w:val="28"/>
    </w:rPr>
  </w:style>
  <w:style w:type="paragraph" w:styleId="a6">
    <w:name w:val="Body Text"/>
    <w:basedOn w:val="a"/>
    <w:pPr>
      <w:widowControl/>
      <w:overflowPunct w:val="0"/>
      <w:autoSpaceDE w:val="0"/>
      <w:spacing w:before="120" w:after="120"/>
      <w:ind w:left="2152" w:right="200"/>
      <w:jc w:val="left"/>
      <w:textAlignment w:val="baseline"/>
    </w:pPr>
    <w:rPr>
      <w:bCs/>
      <w:sz w:val="24"/>
      <w:lang w:val="x-none"/>
    </w:r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9">
    <w:name w:val="目录"/>
    <w:basedOn w:val="a"/>
    <w:pPr>
      <w:suppressLineNumbers/>
    </w:p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lang w:val="x-none"/>
    </w:rPr>
  </w:style>
  <w:style w:type="paragraph" w:styleId="ab">
    <w:name w:val="header"/>
    <w:basedOn w:val="a"/>
    <w:pPr>
      <w:tabs>
        <w:tab w:val="center" w:pos="4153"/>
        <w:tab w:val="right" w:pos="8306"/>
      </w:tabs>
      <w:snapToGrid w:val="0"/>
    </w:pPr>
    <w:rPr>
      <w:sz w:val="18"/>
      <w:lang w:val="x-none"/>
    </w:rPr>
  </w:style>
  <w:style w:type="paragraph" w:styleId="ac">
    <w:name w:val="Balloon Text"/>
    <w:basedOn w:val="a"/>
    <w:rPr>
      <w:sz w:val="18"/>
      <w:szCs w:val="18"/>
      <w:lang w:val="x-none"/>
    </w:rPr>
  </w:style>
  <w:style w:type="paragraph" w:customStyle="1" w:styleId="ad">
    <w:name w:val="公司名称"/>
    <w:basedOn w:val="a"/>
    <w:pPr>
      <w:widowControl/>
      <w:overflowPunct w:val="0"/>
      <w:autoSpaceDE w:val="0"/>
      <w:jc w:val="center"/>
      <w:textAlignment w:val="baseline"/>
    </w:pPr>
    <w:rPr>
      <w:rFonts w:eastAsia="隶书"/>
      <w:b/>
      <w:bCs/>
      <w:sz w:val="44"/>
    </w:rPr>
  </w:style>
  <w:style w:type="paragraph" w:styleId="ae">
    <w:name w:val="Document Map"/>
    <w:basedOn w:val="a"/>
    <w:rPr>
      <w:rFonts w:ascii="宋体" w:hAnsi="宋体" w:cs="宋体"/>
      <w:sz w:val="18"/>
      <w:szCs w:val="18"/>
      <w:lang w:val="x-none"/>
    </w:rPr>
  </w:style>
  <w:style w:type="paragraph" w:styleId="HTML">
    <w:name w:val="HTML Preformatted"/>
    <w:basedOn w:val="a"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sz w:val="24"/>
      <w:szCs w:val="24"/>
      <w:lang w:val="x-none"/>
    </w:rPr>
  </w:style>
  <w:style w:type="paragraph" w:styleId="TOC">
    <w:name w:val="TOC Heading"/>
    <w:basedOn w:val="1"/>
    <w:next w:val="a"/>
    <w:uiPriority w:val="39"/>
    <w:qFormat/>
    <w:pPr>
      <w:widowControl/>
      <w:numPr>
        <w:numId w:val="0"/>
      </w:numPr>
      <w:spacing w:before="480" w:after="0" w:line="276" w:lineRule="auto"/>
      <w:jc w:val="left"/>
    </w:pPr>
    <w:rPr>
      <w:rFonts w:ascii="Cambria" w:hAnsi="Cambria"/>
      <w:color w:val="365F91"/>
      <w:sz w:val="28"/>
      <w:szCs w:val="28"/>
    </w:rPr>
  </w:style>
  <w:style w:type="paragraph" w:styleId="10">
    <w:name w:val="toc 1"/>
    <w:basedOn w:val="a"/>
    <w:next w:val="a"/>
    <w:uiPriority w:val="39"/>
    <w:pPr>
      <w:spacing w:before="120"/>
      <w:jc w:val="left"/>
    </w:pPr>
    <w:rPr>
      <w:rFonts w:asciiTheme="majorHAnsi" w:hAnsiTheme="majorHAnsi"/>
      <w:b/>
      <w:color w:val="548DD4"/>
      <w:sz w:val="24"/>
      <w:szCs w:val="24"/>
    </w:rPr>
  </w:style>
  <w:style w:type="paragraph" w:styleId="20">
    <w:name w:val="toc 2"/>
    <w:basedOn w:val="a"/>
    <w:next w:val="a"/>
    <w:uiPriority w:val="39"/>
    <w:pPr>
      <w:jc w:val="left"/>
    </w:pPr>
    <w:rPr>
      <w:rFonts w:asciiTheme="minorHAnsi" w:hAnsiTheme="minorHAnsi"/>
      <w:sz w:val="22"/>
      <w:szCs w:val="22"/>
    </w:rPr>
  </w:style>
  <w:style w:type="paragraph" w:styleId="30">
    <w:name w:val="toc 3"/>
    <w:basedOn w:val="a"/>
    <w:next w:val="a"/>
    <w:uiPriority w:val="39"/>
    <w:pPr>
      <w:ind w:left="210"/>
      <w:jc w:val="left"/>
    </w:pPr>
    <w:rPr>
      <w:rFonts w:asciiTheme="minorHAnsi" w:hAnsiTheme="minorHAnsi"/>
      <w:i/>
      <w:sz w:val="22"/>
      <w:szCs w:val="22"/>
    </w:rPr>
  </w:style>
  <w:style w:type="paragraph" w:customStyle="1" w:styleId="1-21">
    <w:name w:val="中等深浅网格 1 - 强调文字颜色 21"/>
    <w:basedOn w:val="a"/>
    <w:pPr>
      <w:ind w:firstLine="420"/>
    </w:pPr>
    <w:rPr>
      <w:rFonts w:ascii="Calibri" w:hAnsi="Calibri"/>
      <w:szCs w:val="22"/>
    </w:rPr>
  </w:style>
  <w:style w:type="paragraph" w:styleId="af">
    <w:name w:val="No Spacing"/>
    <w:qFormat/>
    <w:pPr>
      <w:widowControl w:val="0"/>
      <w:suppressAutoHyphens/>
      <w:jc w:val="both"/>
    </w:pPr>
    <w:rPr>
      <w:kern w:val="1"/>
      <w:sz w:val="21"/>
      <w:lang w:eastAsia="ar-SA"/>
    </w:rPr>
  </w:style>
  <w:style w:type="paragraph" w:styleId="af0">
    <w:name w:val="annotation text"/>
    <w:basedOn w:val="a"/>
    <w:pPr>
      <w:jc w:val="left"/>
    </w:pPr>
  </w:style>
  <w:style w:type="paragraph" w:styleId="af1">
    <w:name w:val="annotation subject"/>
    <w:basedOn w:val="af0"/>
    <w:next w:val="af0"/>
    <w:rPr>
      <w:b/>
      <w:bCs/>
    </w:rPr>
  </w:style>
  <w:style w:type="paragraph" w:customStyle="1" w:styleId="WW-TOC">
    <w:name w:val="WW-TOC 标题"/>
    <w:basedOn w:val="1"/>
    <w:next w:val="a"/>
    <w:pPr>
      <w:widowControl/>
      <w:numPr>
        <w:numId w:val="0"/>
      </w:numPr>
      <w:spacing w:before="480" w:after="0" w:line="276" w:lineRule="auto"/>
      <w:jc w:val="left"/>
    </w:pPr>
    <w:rPr>
      <w:rFonts w:ascii="Cambria" w:hAnsi="Cambria"/>
      <w:color w:val="365F91"/>
      <w:sz w:val="28"/>
      <w:szCs w:val="28"/>
      <w:lang w:val="en-US"/>
    </w:rPr>
  </w:style>
  <w:style w:type="paragraph" w:styleId="af2">
    <w:name w:val="Revision"/>
    <w:pPr>
      <w:widowControl w:val="0"/>
      <w:suppressAutoHyphens/>
    </w:pPr>
    <w:rPr>
      <w:kern w:val="1"/>
      <w:sz w:val="21"/>
      <w:lang w:eastAsia="ar-SA"/>
    </w:rPr>
  </w:style>
  <w:style w:type="paragraph" w:customStyle="1" w:styleId="af3">
    <w:name w:val="表格内容"/>
    <w:basedOn w:val="a"/>
    <w:pPr>
      <w:suppressLineNumbers/>
    </w:pPr>
  </w:style>
  <w:style w:type="paragraph" w:customStyle="1" w:styleId="af4">
    <w:name w:val="表格标题"/>
    <w:basedOn w:val="af3"/>
    <w:pPr>
      <w:jc w:val="center"/>
    </w:pPr>
    <w:rPr>
      <w:b/>
      <w:bCs/>
    </w:rPr>
  </w:style>
  <w:style w:type="paragraph" w:styleId="40">
    <w:name w:val="toc 4"/>
    <w:basedOn w:val="a9"/>
    <w:pPr>
      <w:suppressLineNumbers w:val="0"/>
      <w:pBdr>
        <w:between w:val="double" w:sz="6" w:space="0" w:color="auto"/>
      </w:pBdr>
      <w:ind w:left="420"/>
      <w:jc w:val="left"/>
    </w:pPr>
    <w:rPr>
      <w:rFonts w:asciiTheme="minorHAnsi" w:hAnsiTheme="minorHAnsi"/>
      <w:sz w:val="20"/>
    </w:rPr>
  </w:style>
  <w:style w:type="paragraph" w:styleId="50">
    <w:name w:val="toc 5"/>
    <w:basedOn w:val="a9"/>
    <w:pPr>
      <w:suppressLineNumbers w:val="0"/>
      <w:pBdr>
        <w:between w:val="double" w:sz="6" w:space="0" w:color="auto"/>
      </w:pBdr>
      <w:ind w:left="630"/>
      <w:jc w:val="left"/>
    </w:pPr>
    <w:rPr>
      <w:rFonts w:asciiTheme="minorHAnsi" w:hAnsiTheme="minorHAnsi"/>
      <w:sz w:val="20"/>
    </w:rPr>
  </w:style>
  <w:style w:type="paragraph" w:styleId="6">
    <w:name w:val="toc 6"/>
    <w:basedOn w:val="a9"/>
    <w:pPr>
      <w:suppressLineNumbers w:val="0"/>
      <w:pBdr>
        <w:between w:val="double" w:sz="6" w:space="0" w:color="auto"/>
      </w:pBdr>
      <w:ind w:left="840"/>
      <w:jc w:val="left"/>
    </w:pPr>
    <w:rPr>
      <w:rFonts w:asciiTheme="minorHAnsi" w:hAnsiTheme="minorHAnsi"/>
      <w:sz w:val="20"/>
    </w:rPr>
  </w:style>
  <w:style w:type="paragraph" w:styleId="7">
    <w:name w:val="toc 7"/>
    <w:basedOn w:val="a9"/>
    <w:pPr>
      <w:suppressLineNumbers w:val="0"/>
      <w:pBdr>
        <w:between w:val="double" w:sz="6" w:space="0" w:color="auto"/>
      </w:pBdr>
      <w:ind w:left="1050"/>
      <w:jc w:val="left"/>
    </w:pPr>
    <w:rPr>
      <w:rFonts w:asciiTheme="minorHAnsi" w:hAnsiTheme="minorHAnsi"/>
      <w:sz w:val="20"/>
    </w:rPr>
  </w:style>
  <w:style w:type="paragraph" w:styleId="8">
    <w:name w:val="toc 8"/>
    <w:basedOn w:val="a9"/>
    <w:pPr>
      <w:suppressLineNumbers w:val="0"/>
      <w:pBdr>
        <w:between w:val="double" w:sz="6" w:space="0" w:color="auto"/>
      </w:pBdr>
      <w:ind w:left="1260"/>
      <w:jc w:val="left"/>
    </w:pPr>
    <w:rPr>
      <w:rFonts w:asciiTheme="minorHAnsi" w:hAnsiTheme="minorHAnsi"/>
      <w:sz w:val="20"/>
    </w:rPr>
  </w:style>
  <w:style w:type="paragraph" w:styleId="9">
    <w:name w:val="toc 9"/>
    <w:basedOn w:val="a9"/>
    <w:pPr>
      <w:suppressLineNumbers w:val="0"/>
      <w:pBdr>
        <w:between w:val="double" w:sz="6" w:space="0" w:color="auto"/>
      </w:pBdr>
      <w:ind w:left="1470"/>
      <w:jc w:val="left"/>
    </w:pPr>
    <w:rPr>
      <w:rFonts w:asciiTheme="minorHAnsi" w:hAnsiTheme="minorHAnsi"/>
      <w:sz w:val="20"/>
    </w:rPr>
  </w:style>
  <w:style w:type="paragraph" w:customStyle="1" w:styleId="100">
    <w:name w:val="内容目录 10"/>
    <w:basedOn w:val="a9"/>
    <w:pPr>
      <w:tabs>
        <w:tab w:val="right" w:leader="dot" w:pos="7091"/>
      </w:tabs>
      <w:ind w:left="2547"/>
    </w:pPr>
  </w:style>
  <w:style w:type="paragraph" w:styleId="af5">
    <w:name w:val="Normal (Web)"/>
    <w:basedOn w:val="a"/>
    <w:uiPriority w:val="99"/>
    <w:unhideWhenUsed/>
    <w:rsid w:val="00B2655D"/>
    <w:pPr>
      <w:widowControl/>
      <w:suppressAutoHyphens w:val="0"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  <w:lang w:eastAsia="zh-CN"/>
    </w:rPr>
  </w:style>
  <w:style w:type="paragraph" w:styleId="11">
    <w:name w:val="index 1"/>
    <w:basedOn w:val="a"/>
    <w:next w:val="a"/>
    <w:autoRedefine/>
    <w:uiPriority w:val="99"/>
    <w:unhideWhenUsed/>
    <w:rsid w:val="00DE52C2"/>
  </w:style>
  <w:style w:type="paragraph" w:styleId="21">
    <w:name w:val="index 2"/>
    <w:basedOn w:val="a"/>
    <w:next w:val="a"/>
    <w:autoRedefine/>
    <w:uiPriority w:val="99"/>
    <w:unhideWhenUsed/>
    <w:rsid w:val="00DE52C2"/>
    <w:pPr>
      <w:ind w:leftChars="200" w:left="200"/>
    </w:pPr>
  </w:style>
  <w:style w:type="paragraph" w:styleId="31">
    <w:name w:val="index 3"/>
    <w:basedOn w:val="a"/>
    <w:next w:val="a"/>
    <w:autoRedefine/>
    <w:uiPriority w:val="99"/>
    <w:unhideWhenUsed/>
    <w:rsid w:val="00DE52C2"/>
    <w:pPr>
      <w:ind w:leftChars="400" w:left="400"/>
    </w:pPr>
  </w:style>
  <w:style w:type="paragraph" w:styleId="41">
    <w:name w:val="index 4"/>
    <w:basedOn w:val="a"/>
    <w:next w:val="a"/>
    <w:autoRedefine/>
    <w:uiPriority w:val="99"/>
    <w:unhideWhenUsed/>
    <w:rsid w:val="00DE52C2"/>
    <w:pPr>
      <w:ind w:leftChars="600" w:left="600"/>
    </w:pPr>
  </w:style>
  <w:style w:type="paragraph" w:styleId="51">
    <w:name w:val="index 5"/>
    <w:basedOn w:val="a"/>
    <w:next w:val="a"/>
    <w:autoRedefine/>
    <w:uiPriority w:val="99"/>
    <w:unhideWhenUsed/>
    <w:rsid w:val="00DE52C2"/>
    <w:pPr>
      <w:ind w:leftChars="800" w:left="800"/>
    </w:pPr>
  </w:style>
  <w:style w:type="paragraph" w:styleId="60">
    <w:name w:val="index 6"/>
    <w:basedOn w:val="a"/>
    <w:next w:val="a"/>
    <w:autoRedefine/>
    <w:uiPriority w:val="99"/>
    <w:unhideWhenUsed/>
    <w:rsid w:val="00DE52C2"/>
    <w:pPr>
      <w:ind w:leftChars="1000" w:left="1000"/>
    </w:pPr>
  </w:style>
  <w:style w:type="paragraph" w:styleId="70">
    <w:name w:val="index 7"/>
    <w:basedOn w:val="a"/>
    <w:next w:val="a"/>
    <w:autoRedefine/>
    <w:uiPriority w:val="99"/>
    <w:unhideWhenUsed/>
    <w:rsid w:val="00DE52C2"/>
    <w:pPr>
      <w:ind w:leftChars="1200" w:left="1200"/>
    </w:pPr>
  </w:style>
  <w:style w:type="paragraph" w:styleId="80">
    <w:name w:val="index 8"/>
    <w:basedOn w:val="a"/>
    <w:next w:val="a"/>
    <w:autoRedefine/>
    <w:uiPriority w:val="99"/>
    <w:unhideWhenUsed/>
    <w:rsid w:val="00DE52C2"/>
    <w:pPr>
      <w:ind w:leftChars="1400" w:left="1400"/>
    </w:pPr>
  </w:style>
  <w:style w:type="paragraph" w:styleId="90">
    <w:name w:val="index 9"/>
    <w:basedOn w:val="a"/>
    <w:next w:val="a"/>
    <w:autoRedefine/>
    <w:uiPriority w:val="99"/>
    <w:unhideWhenUsed/>
    <w:rsid w:val="00DE52C2"/>
    <w:pPr>
      <w:ind w:leftChars="1600" w:left="1600"/>
    </w:pPr>
  </w:style>
  <w:style w:type="paragraph" w:styleId="af6">
    <w:name w:val="index heading"/>
    <w:basedOn w:val="a"/>
    <w:next w:val="11"/>
    <w:uiPriority w:val="99"/>
    <w:unhideWhenUsed/>
    <w:rsid w:val="00DE52C2"/>
  </w:style>
  <w:style w:type="paragraph" w:styleId="af7">
    <w:name w:val="List Paragraph"/>
    <w:basedOn w:val="a"/>
    <w:uiPriority w:val="34"/>
    <w:qFormat/>
    <w:rsid w:val="005B5EE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E220E"/>
    <w:rPr>
      <w:rFonts w:asciiTheme="majorHAnsi" w:eastAsiaTheme="majorEastAsia" w:hAnsiTheme="majorHAnsi" w:cstheme="majorBidi"/>
      <w:b/>
      <w:bCs/>
      <w:kern w:val="1"/>
      <w:sz w:val="32"/>
      <w:szCs w:val="32"/>
      <w:lang w:eastAsia="ar-SA"/>
    </w:rPr>
  </w:style>
  <w:style w:type="character" w:styleId="af8">
    <w:name w:val="FollowedHyperlink"/>
    <w:basedOn w:val="a0"/>
    <w:uiPriority w:val="99"/>
    <w:semiHidden/>
    <w:unhideWhenUsed/>
    <w:rsid w:val="00620845"/>
    <w:rPr>
      <w:color w:val="800080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9D6862"/>
    <w:rPr>
      <w:b/>
      <w:bCs/>
      <w:kern w:val="1"/>
      <w:sz w:val="32"/>
      <w:szCs w:val="32"/>
      <w:lang w:eastAsia="ar-SA"/>
    </w:rPr>
  </w:style>
  <w:style w:type="character" w:customStyle="1" w:styleId="4Char">
    <w:name w:val="标题 4 Char"/>
    <w:basedOn w:val="a0"/>
    <w:link w:val="4"/>
    <w:uiPriority w:val="9"/>
    <w:rsid w:val="00294887"/>
    <w:rPr>
      <w:rFonts w:asciiTheme="majorHAnsi" w:eastAsiaTheme="majorEastAsia" w:hAnsiTheme="majorHAnsi" w:cstheme="majorBidi"/>
      <w:b/>
      <w:bCs/>
      <w:kern w:val="1"/>
      <w:sz w:val="28"/>
      <w:szCs w:val="28"/>
      <w:lang w:eastAsia="ar-SA"/>
    </w:rPr>
  </w:style>
  <w:style w:type="character" w:customStyle="1" w:styleId="5Char">
    <w:name w:val="标题 5 Char"/>
    <w:basedOn w:val="a0"/>
    <w:link w:val="5"/>
    <w:uiPriority w:val="9"/>
    <w:rsid w:val="007A06C8"/>
    <w:rPr>
      <w:b/>
      <w:bCs/>
      <w:kern w:val="1"/>
      <w:sz w:val="28"/>
      <w:szCs w:val="28"/>
      <w:lang w:eastAsia="ar-SA"/>
    </w:rPr>
  </w:style>
  <w:style w:type="table" w:styleId="af9">
    <w:name w:val="Table Grid"/>
    <w:basedOn w:val="a1"/>
    <w:uiPriority w:val="59"/>
    <w:rsid w:val="009B2299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26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1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73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63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169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1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643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276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38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7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6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38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79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878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587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962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52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9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gxufyz.axshare.com/" TargetMode="External"/><Relationship Id="rId18" Type="http://schemas.openxmlformats.org/officeDocument/2006/relationships/hyperlink" Target="http://pma.tools.sinaapp.com/sql.php?db=app_zcspace&amp;table=incubator&amp;token=ed1909118137ee688d3b2e700386feae" TargetMode="External"/><Relationship Id="rId26" Type="http://schemas.openxmlformats.org/officeDocument/2006/relationships/hyperlink" Target="http://pma.tools.sinaapp.com/sql.php?db=app_zcspace&amp;table=incubator&amp;token=ed1909118137ee688d3b2e700386feae" TargetMode="External"/><Relationship Id="rId39" Type="http://schemas.openxmlformats.org/officeDocument/2006/relationships/hyperlink" Target="http://gxufyz.axshare.com/" TargetMode="External"/><Relationship Id="rId21" Type="http://schemas.openxmlformats.org/officeDocument/2006/relationships/hyperlink" Target="http://gxufyz.axshare.com/" TargetMode="External"/><Relationship Id="rId34" Type="http://schemas.openxmlformats.org/officeDocument/2006/relationships/hyperlink" Target="http://gxufyz.axshare.com/" TargetMode="External"/><Relationship Id="rId42" Type="http://schemas.openxmlformats.org/officeDocument/2006/relationships/hyperlink" Target="http://gxufyz.axshare.com/" TargetMode="External"/><Relationship Id="rId47" Type="http://schemas.openxmlformats.org/officeDocument/2006/relationships/hyperlink" Target="http://gxufyz.axshare.com/" TargetMode="External"/><Relationship Id="rId50" Type="http://schemas.openxmlformats.org/officeDocument/2006/relationships/hyperlink" Target="http://gxufyz.axshare.com/" TargetMode="External"/><Relationship Id="rId55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pma.tools.sinaapp.com/sql.php?db=app_zcspace&amp;table=incubator&amp;token=ed1909118137ee688d3b2e700386feae" TargetMode="External"/><Relationship Id="rId29" Type="http://schemas.openxmlformats.org/officeDocument/2006/relationships/hyperlink" Target="http://gxufyz.axshare.com/" TargetMode="External"/><Relationship Id="rId11" Type="http://schemas.openxmlformats.org/officeDocument/2006/relationships/hyperlink" Target="http://pma.tools.sinaapp.com/sql.php?db=app_zcspace&amp;token=883a715fce9691ae9b4bb47e1c262668&amp;table=financeSource&amp;pos=0" TargetMode="External"/><Relationship Id="rId24" Type="http://schemas.openxmlformats.org/officeDocument/2006/relationships/hyperlink" Target="http://pma.tools.sinaapp.com/sql.php?db=app_zcspace&amp;table=incubator&amp;token=ed1909118137ee688d3b2e700386feae" TargetMode="External"/><Relationship Id="rId32" Type="http://schemas.openxmlformats.org/officeDocument/2006/relationships/hyperlink" Target="http://gxufyz.axshare.com/" TargetMode="External"/><Relationship Id="rId37" Type="http://schemas.openxmlformats.org/officeDocument/2006/relationships/hyperlink" Target="http://gxufyz.axshare.com/" TargetMode="External"/><Relationship Id="rId40" Type="http://schemas.openxmlformats.org/officeDocument/2006/relationships/hyperlink" Target="http://gxufyz.axshare.com/" TargetMode="External"/><Relationship Id="rId45" Type="http://schemas.openxmlformats.org/officeDocument/2006/relationships/hyperlink" Target="http://gxufyz.axshare.com/" TargetMode="External"/><Relationship Id="rId53" Type="http://schemas.openxmlformats.org/officeDocument/2006/relationships/hyperlink" Target="http://gxufyz.axshare.com/" TargetMode="External"/><Relationship Id="rId5" Type="http://schemas.openxmlformats.org/officeDocument/2006/relationships/webSettings" Target="webSettings.xml"/><Relationship Id="rId19" Type="http://schemas.openxmlformats.org/officeDocument/2006/relationships/hyperlink" Target="http://gxufyz.axshar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ma.tools.sinaapp.com/sql.php?db=app_zcspace&amp;token=883a715fce9691ae9b4bb47e1c262668&amp;table=financeSource&amp;pos=0" TargetMode="External"/><Relationship Id="rId14" Type="http://schemas.openxmlformats.org/officeDocument/2006/relationships/hyperlink" Target="http://gxufyz.axshare.com/" TargetMode="External"/><Relationship Id="rId22" Type="http://schemas.openxmlformats.org/officeDocument/2006/relationships/hyperlink" Target="http://pma.tools.sinaapp.com/sql.php?db=app_zcspace&amp;table=incubator&amp;token=ed1909118137ee688d3b2e700386feae" TargetMode="External"/><Relationship Id="rId27" Type="http://schemas.openxmlformats.org/officeDocument/2006/relationships/hyperlink" Target="http://gxufyz.axshare.com/" TargetMode="External"/><Relationship Id="rId30" Type="http://schemas.openxmlformats.org/officeDocument/2006/relationships/hyperlink" Target="http://pma.tools.sinaapp.com/sql.php?db=app_zcspace&amp;table=incubator&amp;token=ed1909118137ee688d3b2e700386feae" TargetMode="External"/><Relationship Id="rId35" Type="http://schemas.openxmlformats.org/officeDocument/2006/relationships/hyperlink" Target="http://gxufyz.axshare.com/" TargetMode="External"/><Relationship Id="rId43" Type="http://schemas.openxmlformats.org/officeDocument/2006/relationships/hyperlink" Target="http://gxufyz.axshare.com/" TargetMode="External"/><Relationship Id="rId48" Type="http://schemas.openxmlformats.org/officeDocument/2006/relationships/hyperlink" Target="http://gxufyz.axshare.com/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://gxufyz.axshare.com/" TargetMode="External"/><Relationship Id="rId51" Type="http://schemas.openxmlformats.org/officeDocument/2006/relationships/hyperlink" Target="http://gxufyz.axshare.com/" TargetMode="External"/><Relationship Id="rId3" Type="http://schemas.openxmlformats.org/officeDocument/2006/relationships/styles" Target="styles.xml"/><Relationship Id="rId12" Type="http://schemas.openxmlformats.org/officeDocument/2006/relationships/hyperlink" Target="http://gxufyz.axshare.com/" TargetMode="External"/><Relationship Id="rId17" Type="http://schemas.openxmlformats.org/officeDocument/2006/relationships/hyperlink" Target="http://gxufyz.axshare.com/" TargetMode="External"/><Relationship Id="rId25" Type="http://schemas.openxmlformats.org/officeDocument/2006/relationships/hyperlink" Target="http://gxufyz.axshare.com/" TargetMode="External"/><Relationship Id="rId33" Type="http://schemas.openxmlformats.org/officeDocument/2006/relationships/hyperlink" Target="http://gxufyz.axshare.com/" TargetMode="External"/><Relationship Id="rId38" Type="http://schemas.openxmlformats.org/officeDocument/2006/relationships/hyperlink" Target="http://gxufyz.axshare.com/" TargetMode="External"/><Relationship Id="rId46" Type="http://schemas.openxmlformats.org/officeDocument/2006/relationships/hyperlink" Target="http://gxufyz.axshare.com/" TargetMode="External"/><Relationship Id="rId20" Type="http://schemas.openxmlformats.org/officeDocument/2006/relationships/hyperlink" Target="http://pma.tools.sinaapp.com/sql.php?db=app_zcspace&amp;table=incubator&amp;token=ed1909118137ee688d3b2e700386feae" TargetMode="External"/><Relationship Id="rId41" Type="http://schemas.openxmlformats.org/officeDocument/2006/relationships/hyperlink" Target="http://pma.tools.sinaapp.com/sql.php?db=app_zcspace&amp;table=investParty&amp;token=32bd781addbb1b4cefcb4acd00834282" TargetMode="External"/><Relationship Id="rId54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gxufyz.axshare.com/" TargetMode="External"/><Relationship Id="rId23" Type="http://schemas.openxmlformats.org/officeDocument/2006/relationships/hyperlink" Target="http://gxufyz.axshare.com/" TargetMode="External"/><Relationship Id="rId28" Type="http://schemas.openxmlformats.org/officeDocument/2006/relationships/hyperlink" Target="http://pma.tools.sinaapp.com/sql.php?db=app_zcspace&amp;table=incubator&amp;token=ed1909118137ee688d3b2e700386feae" TargetMode="External"/><Relationship Id="rId36" Type="http://schemas.openxmlformats.org/officeDocument/2006/relationships/hyperlink" Target="http://gxufyz.axshare.com/" TargetMode="External"/><Relationship Id="rId49" Type="http://schemas.openxmlformats.org/officeDocument/2006/relationships/hyperlink" Target="http://gxufyz.axshare.com/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://pma.tools.sinaapp.com/sql.php?db=app_zcspace&amp;token=883a715fce9691ae9b4bb47e1c262668&amp;table=financeSource&amp;pos=0" TargetMode="External"/><Relationship Id="rId31" Type="http://schemas.openxmlformats.org/officeDocument/2006/relationships/hyperlink" Target="http://gxufyz.axshare.com/" TargetMode="External"/><Relationship Id="rId44" Type="http://schemas.openxmlformats.org/officeDocument/2006/relationships/hyperlink" Target="http://gxufyz.axshare.com/" TargetMode="External"/><Relationship Id="rId52" Type="http://schemas.openxmlformats.org/officeDocument/2006/relationships/hyperlink" Target="http://gxufyz.axshare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an107\Documents\Normal.wpt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C3AF2F-08C1-45B6-8224-AEF33EDB7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7254</TotalTime>
  <Pages>70</Pages>
  <Words>5817</Words>
  <Characters>33158</Characters>
  <Application>Microsoft Office Word</Application>
  <DocSecurity>0</DocSecurity>
  <Lines>276</Lines>
  <Paragraphs>77</Paragraphs>
  <ScaleCrop>false</ScaleCrop>
  <Company>Microsoft</Company>
  <LinksUpToDate>false</LinksUpToDate>
  <CharactersWithSpaces>38898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yangli</dc:creator>
  <cp:keywords/>
  <dc:description/>
  <cp:lastModifiedBy>Huang, Terry</cp:lastModifiedBy>
  <cp:revision>6303</cp:revision>
  <cp:lastPrinted>2015-04-18T06:55:00Z</cp:lastPrinted>
  <dcterms:created xsi:type="dcterms:W3CDTF">2015-05-06T10:38:00Z</dcterms:created>
  <dcterms:modified xsi:type="dcterms:W3CDTF">2015-07-13T17:27:00Z</dcterms:modified>
</cp:coreProperties>
</file>