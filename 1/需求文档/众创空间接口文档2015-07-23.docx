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7E6333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lastRenderedPageBreak/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1042" w:rsidRPr="007B3787" w14:paraId="0C2B478D" w14:textId="77777777" w:rsidTr="000F1620">
        <w:tc>
          <w:tcPr>
            <w:tcW w:w="846" w:type="dxa"/>
          </w:tcPr>
          <w:p w14:paraId="5E30EFBD" w14:textId="17B7A1E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1.5.6</w:t>
            </w:r>
          </w:p>
        </w:tc>
        <w:tc>
          <w:tcPr>
            <w:tcW w:w="1984" w:type="dxa"/>
          </w:tcPr>
          <w:p w14:paraId="166A1BD3" w14:textId="7ACB3076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7FBA3248" w14:textId="600F2519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2528030C" w14:textId="77777777" w:rsidR="00E81042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A5D3" w14:textId="77777777" w:rsidR="00E81042" w:rsidRPr="007B3787" w:rsidRDefault="00E8104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C161D">
        <w:tc>
          <w:tcPr>
            <w:tcW w:w="846" w:type="dxa"/>
          </w:tcPr>
          <w:p w14:paraId="3937F4A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C161D">
        <w:tc>
          <w:tcPr>
            <w:tcW w:w="846" w:type="dxa"/>
          </w:tcPr>
          <w:p w14:paraId="192C1E4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C161D">
        <w:tc>
          <w:tcPr>
            <w:tcW w:w="846" w:type="dxa"/>
          </w:tcPr>
          <w:p w14:paraId="76A37DE6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C161D">
        <w:tc>
          <w:tcPr>
            <w:tcW w:w="846" w:type="dxa"/>
          </w:tcPr>
          <w:p w14:paraId="47829F39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C161D">
        <w:tc>
          <w:tcPr>
            <w:tcW w:w="846" w:type="dxa"/>
          </w:tcPr>
          <w:p w14:paraId="5A59C8E5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7E6333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7E6333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7E6333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4"/>
      <w:bookmarkStart w:id="100" w:name="OLE_LINK15"/>
      <w:bookmarkStart w:id="101" w:name="OLE_LINK36"/>
      <w:bookmarkStart w:id="102" w:name="OLE_LINK12"/>
      <w:bookmarkStart w:id="103" w:name="OLE_LINK13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99"/>
      <w:bookmarkEnd w:id="100"/>
      <w:bookmarkEnd w:id="101"/>
    </w:p>
    <w:bookmarkEnd w:id="102"/>
    <w:bookmarkEnd w:id="103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4AA0CD4D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52264253" w:rsidR="007E20DA" w:rsidRDefault="00CC0ED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8AEAF82" w14:textId="77777777" w:rsidTr="000F1620">
        <w:tc>
          <w:tcPr>
            <w:tcW w:w="1129" w:type="dxa"/>
          </w:tcPr>
          <w:p w14:paraId="4E8058DB" w14:textId="0904497C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2CDDB289" w14:textId="24500BAF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 w:rsidRPr="00E81192">
              <w:rPr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5016F79A" w14:textId="14B0C2D7" w:rsidR="00AE4EDF" w:rsidRDefault="00E81192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C25B3E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72658C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26646492" w14:textId="77777777" w:rsidTr="000F1620">
        <w:tc>
          <w:tcPr>
            <w:tcW w:w="1129" w:type="dxa"/>
          </w:tcPr>
          <w:p w14:paraId="67C68892" w14:textId="163A7816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467233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67059A5" w14:textId="77777777" w:rsidTr="000F1620">
        <w:tc>
          <w:tcPr>
            <w:tcW w:w="1129" w:type="dxa"/>
          </w:tcPr>
          <w:p w14:paraId="7472FAB9" w14:textId="7B1A94D1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</w:t>
            </w:r>
            <w:r>
              <w:rPr>
                <w:lang w:eastAsia="zh-CN"/>
              </w:rPr>
              <w:t>3</w:t>
            </w:r>
          </w:p>
        </w:tc>
        <w:tc>
          <w:tcPr>
            <w:tcW w:w="1843" w:type="dxa"/>
          </w:tcPr>
          <w:p w14:paraId="7A09793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1D98D36" w14:textId="77777777" w:rsidTr="000F1620">
        <w:tc>
          <w:tcPr>
            <w:tcW w:w="1129" w:type="dxa"/>
          </w:tcPr>
          <w:p w14:paraId="0F2BEF27" w14:textId="3E6BE4E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10.2.4</w:t>
            </w:r>
          </w:p>
        </w:tc>
        <w:tc>
          <w:tcPr>
            <w:tcW w:w="1843" w:type="dxa"/>
          </w:tcPr>
          <w:p w14:paraId="2382675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51FCC" w:rsidRPr="007B3787" w14:paraId="21299C09" w14:textId="77777777" w:rsidTr="000F1620">
        <w:tc>
          <w:tcPr>
            <w:tcW w:w="1129" w:type="dxa"/>
          </w:tcPr>
          <w:p w14:paraId="7759AFA4" w14:textId="2BD8874C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10.2.5</w:t>
            </w:r>
          </w:p>
        </w:tc>
        <w:tc>
          <w:tcPr>
            <w:tcW w:w="1843" w:type="dxa"/>
          </w:tcPr>
          <w:p w14:paraId="46B42EDF" w14:textId="2CCB2D7A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09770A71" w14:textId="099C6403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</w:p>
        </w:tc>
        <w:tc>
          <w:tcPr>
            <w:tcW w:w="1276" w:type="dxa"/>
          </w:tcPr>
          <w:p w14:paraId="36D833F8" w14:textId="77777777" w:rsidR="00851FCC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4E7D4C" w14:textId="77777777" w:rsidR="00851FCC" w:rsidRPr="007B3787" w:rsidRDefault="00851FCC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1C2FA36C" w14:textId="77777777" w:rsidTr="000F1620">
        <w:tc>
          <w:tcPr>
            <w:tcW w:w="1129" w:type="dxa"/>
          </w:tcPr>
          <w:p w14:paraId="508C1999" w14:textId="017ACC53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41E6768D" w14:textId="77777777" w:rsidTr="000F1620">
        <w:tc>
          <w:tcPr>
            <w:tcW w:w="1129" w:type="dxa"/>
          </w:tcPr>
          <w:p w14:paraId="020B10E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33FEA99" w14:textId="77777777" w:rsidTr="000F1620">
        <w:tc>
          <w:tcPr>
            <w:tcW w:w="1129" w:type="dxa"/>
          </w:tcPr>
          <w:p w14:paraId="415EC787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CC964FD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SourceId</w:t>
            </w:r>
          </w:p>
        </w:tc>
        <w:tc>
          <w:tcPr>
            <w:tcW w:w="1843" w:type="dxa"/>
          </w:tcPr>
          <w:p w14:paraId="26210006" w14:textId="05CC93E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0AA98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AE4EDF" w:rsidRPr="007B3787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AE4EDF" w:rsidRPr="007B3787" w14:paraId="6E4127DF" w14:textId="77777777" w:rsidTr="000F1620">
        <w:tc>
          <w:tcPr>
            <w:tcW w:w="1129" w:type="dxa"/>
          </w:tcPr>
          <w:p w14:paraId="2617E6D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648213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0BA1F5A" w14:textId="77777777" w:rsidTr="000F1620">
        <w:tc>
          <w:tcPr>
            <w:tcW w:w="1129" w:type="dxa"/>
          </w:tcPr>
          <w:p w14:paraId="54A37AF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0BC3E125" w14:textId="77777777" w:rsidTr="000F1620">
        <w:tc>
          <w:tcPr>
            <w:tcW w:w="1129" w:type="dxa"/>
          </w:tcPr>
          <w:p w14:paraId="7F516E4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4AE1AC7" w14:textId="77777777" w:rsidTr="000F1620">
        <w:tc>
          <w:tcPr>
            <w:tcW w:w="1129" w:type="dxa"/>
          </w:tcPr>
          <w:p w14:paraId="74A0F3E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C590CD8" w14:textId="77777777" w:rsidTr="000F1620">
        <w:tc>
          <w:tcPr>
            <w:tcW w:w="1129" w:type="dxa"/>
          </w:tcPr>
          <w:p w14:paraId="1646190A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5EC0FAB0" w14:textId="77777777" w:rsidTr="000F1620">
        <w:tc>
          <w:tcPr>
            <w:tcW w:w="1129" w:type="dxa"/>
          </w:tcPr>
          <w:p w14:paraId="5F4E8F10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65EB738F" w14:textId="77777777" w:rsidTr="000F1620">
        <w:tc>
          <w:tcPr>
            <w:tcW w:w="1129" w:type="dxa"/>
          </w:tcPr>
          <w:p w14:paraId="2C5E292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E4EDF" w:rsidRPr="007B3787" w14:paraId="30DA607C" w14:textId="77777777" w:rsidTr="000F1620">
        <w:tc>
          <w:tcPr>
            <w:tcW w:w="1129" w:type="dxa"/>
          </w:tcPr>
          <w:p w14:paraId="14BD1B3B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AE4EDF" w:rsidRPr="007B3787" w14:paraId="527B125E" w14:textId="77777777" w:rsidTr="000F1620">
        <w:tc>
          <w:tcPr>
            <w:tcW w:w="1129" w:type="dxa"/>
          </w:tcPr>
          <w:p w14:paraId="5C8D2492" w14:textId="567C7C02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843" w:type="dxa"/>
          </w:tcPr>
          <w:p w14:paraId="2DC0EE59" w14:textId="00AE4D18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AE4EDF" w:rsidRDefault="00AE4EDF" w:rsidP="00AE4EDF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4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5" w:name="OLE_LINK10"/>
      <w:bookmarkStart w:id="106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5"/>
    <w:bookmarkEnd w:id="106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4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7" w:name="OLE_LINK1"/>
      <w:bookmarkStart w:id="108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7"/>
    <w:bookmarkEnd w:id="108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ED83DB9" w14:textId="2F93BA7B" w:rsidR="00F7569E" w:rsidRPr="0015624D" w:rsidRDefault="00F7569E" w:rsidP="00F7569E">
      <w:pPr>
        <w:pStyle w:val="3"/>
        <w:rPr>
          <w:rFonts w:hint="eastAsia"/>
          <w:lang w:eastAsia="zh-CN"/>
        </w:rPr>
      </w:pPr>
      <w:bookmarkStart w:id="109" w:name="_Toc422073243"/>
      <w:r>
        <w:rPr>
          <w:lang w:eastAsia="zh-CN"/>
        </w:rPr>
        <w:lastRenderedPageBreak/>
        <w:t>上传项目</w:t>
      </w:r>
      <w:r w:rsidR="004C0C9A">
        <w:rPr>
          <w:lang w:eastAsia="zh-CN"/>
        </w:rPr>
        <w:t>Logo</w:t>
      </w:r>
    </w:p>
    <w:p w14:paraId="2F6FF437" w14:textId="77777777" w:rsidR="00954800" w:rsidRDefault="00954800" w:rsidP="0095480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F8BC1E" w14:textId="2D51D488" w:rsidR="00954800" w:rsidRPr="007B3787" w:rsidRDefault="00954800" w:rsidP="00954800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 w:rsidR="00994AFE"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0555B873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91B678" w14:textId="42E38245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B91F38">
        <w:rPr>
          <w:rFonts w:hint="eastAsia"/>
          <w:lang w:eastAsia="zh-CN"/>
        </w:rPr>
        <w:t>projectLogo</w:t>
      </w:r>
    </w:p>
    <w:p w14:paraId="2511F742" w14:textId="77777777" w:rsidR="00954800" w:rsidRPr="00AC572E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4800" w:rsidRPr="007B3787" w14:paraId="4071B001" w14:textId="77777777" w:rsidTr="00C41083">
        <w:tc>
          <w:tcPr>
            <w:tcW w:w="704" w:type="dxa"/>
          </w:tcPr>
          <w:p w14:paraId="3D475467" w14:textId="77777777" w:rsidR="00954800" w:rsidRPr="007B3787" w:rsidRDefault="00954800" w:rsidP="00C4108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47DBA72" w14:textId="77777777" w:rsidR="00954800" w:rsidRPr="007B3787" w:rsidRDefault="00954800" w:rsidP="00C4108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666AF1D" w14:textId="77777777" w:rsidR="00954800" w:rsidRPr="007B3787" w:rsidRDefault="00954800" w:rsidP="00C4108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589D36" w14:textId="77777777" w:rsidR="00954800" w:rsidRPr="007B3787" w:rsidRDefault="00954800" w:rsidP="00C4108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940ADD" w14:textId="77777777" w:rsidR="00954800" w:rsidRPr="007B3787" w:rsidRDefault="00954800" w:rsidP="00C4108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02D68562" w14:textId="77777777" w:rsidTr="00C41083">
        <w:tc>
          <w:tcPr>
            <w:tcW w:w="704" w:type="dxa"/>
          </w:tcPr>
          <w:p w14:paraId="6479E99B" w14:textId="77777777" w:rsidR="00954800" w:rsidRPr="007B3787" w:rsidRDefault="00954800" w:rsidP="00C4108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403D7F2" w14:textId="77777777" w:rsidR="00954800" w:rsidRPr="007B3787" w:rsidRDefault="00954800" w:rsidP="00C4108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2802354" w14:textId="77777777" w:rsidR="00954800" w:rsidRPr="007B3787" w:rsidRDefault="00954800" w:rsidP="00C4108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8D7FAC5" w14:textId="77777777" w:rsidR="00954800" w:rsidRPr="007B3787" w:rsidRDefault="00954800" w:rsidP="00C4108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0BC4CAD" w14:textId="77777777" w:rsidR="00954800" w:rsidRPr="007B3787" w:rsidRDefault="00954800" w:rsidP="00C41083">
            <w:pPr>
              <w:spacing w:line="360" w:lineRule="auto"/>
              <w:rPr>
                <w:lang w:eastAsia="zh-CN"/>
              </w:rPr>
            </w:pPr>
          </w:p>
        </w:tc>
      </w:tr>
      <w:tr w:rsidR="00954800" w:rsidRPr="007B3787" w14:paraId="4B863736" w14:textId="77777777" w:rsidTr="00C41083">
        <w:tc>
          <w:tcPr>
            <w:tcW w:w="704" w:type="dxa"/>
          </w:tcPr>
          <w:p w14:paraId="7AC7AFE1" w14:textId="77777777" w:rsidR="00954800" w:rsidRPr="007B3787" w:rsidRDefault="00954800" w:rsidP="00C4108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B33C2E" w14:textId="0431CEB0" w:rsidR="00954800" w:rsidRPr="007B3787" w:rsidRDefault="00E22729" w:rsidP="00C4108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C18A1C7" w14:textId="626C6270" w:rsidR="00954800" w:rsidRPr="007B3787" w:rsidRDefault="00A1640A" w:rsidP="00C4108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9548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032CCD" w14:textId="77777777" w:rsidR="00954800" w:rsidRPr="007B3787" w:rsidRDefault="00954800" w:rsidP="00C4108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CDAA8AF" w14:textId="77777777" w:rsidR="00954800" w:rsidRPr="007B3787" w:rsidRDefault="00954800" w:rsidP="00C41083">
            <w:pPr>
              <w:spacing w:line="360" w:lineRule="auto"/>
              <w:rPr>
                <w:lang w:eastAsia="zh-CN"/>
              </w:rPr>
            </w:pPr>
          </w:p>
        </w:tc>
      </w:tr>
    </w:tbl>
    <w:p w14:paraId="7700F332" w14:textId="77777777" w:rsidR="00954800" w:rsidRDefault="00954800" w:rsidP="0095480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4800" w:rsidRPr="007B3787" w14:paraId="56B35789" w14:textId="77777777" w:rsidTr="00C41083">
        <w:tc>
          <w:tcPr>
            <w:tcW w:w="846" w:type="dxa"/>
          </w:tcPr>
          <w:p w14:paraId="7A7ECA88" w14:textId="77777777" w:rsidR="00954800" w:rsidRPr="007B3787" w:rsidRDefault="00954800" w:rsidP="00C4108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D2CCFE5" w14:textId="77777777" w:rsidR="00954800" w:rsidRPr="007B3787" w:rsidRDefault="00954800" w:rsidP="00C4108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B307435" w14:textId="77777777" w:rsidR="00954800" w:rsidRPr="007B3787" w:rsidRDefault="00954800" w:rsidP="00C4108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E70460" w14:textId="77777777" w:rsidR="00954800" w:rsidRPr="007B3787" w:rsidRDefault="00954800" w:rsidP="00C4108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F98BE" w14:textId="77777777" w:rsidR="00954800" w:rsidRPr="007B3787" w:rsidRDefault="00954800" w:rsidP="00C4108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4800" w:rsidRPr="007B3787" w14:paraId="6E79FE19" w14:textId="77777777" w:rsidTr="00C41083">
        <w:tc>
          <w:tcPr>
            <w:tcW w:w="846" w:type="dxa"/>
          </w:tcPr>
          <w:p w14:paraId="39320A8C" w14:textId="77777777" w:rsidR="00954800" w:rsidRPr="007B3787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FCB664A" w14:textId="77777777" w:rsidR="00954800" w:rsidRPr="007B3787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491FFF05" w14:textId="77777777" w:rsidR="00954800" w:rsidRPr="007B3787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87505C" w14:textId="77777777" w:rsidR="00954800" w:rsidRPr="007B3787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22C8B1" w14:textId="77777777" w:rsidR="00954800" w:rsidRPr="007B3787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954800" w:rsidRPr="007B3787" w14:paraId="1A328A88" w14:textId="77777777" w:rsidTr="00C41083">
        <w:tc>
          <w:tcPr>
            <w:tcW w:w="846" w:type="dxa"/>
          </w:tcPr>
          <w:p w14:paraId="5915F014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9A817CB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0A58923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8AB4A4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40E8E0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4AF2A4BF" w14:textId="77777777" w:rsidTr="00C41083">
        <w:tc>
          <w:tcPr>
            <w:tcW w:w="846" w:type="dxa"/>
          </w:tcPr>
          <w:p w14:paraId="1FF93CE1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7A1436E" w14:textId="0C4B39AE" w:rsidR="00954800" w:rsidRDefault="002D31E3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40A49593" w14:textId="43176D90" w:rsidR="00954800" w:rsidRDefault="00626FD5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0AEE3D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258BB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54800" w:rsidRPr="007B3787" w14:paraId="32CC3B4A" w14:textId="77777777" w:rsidTr="00C41083">
        <w:tc>
          <w:tcPr>
            <w:tcW w:w="846" w:type="dxa"/>
          </w:tcPr>
          <w:p w14:paraId="59A710AC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93775CA" w14:textId="495F0699" w:rsidR="00954800" w:rsidRDefault="00490699" w:rsidP="00C41083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5FAEC862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F4A3722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3203E4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48B46FD9" w14:textId="77777777" w:rsidTr="00C41083">
        <w:tc>
          <w:tcPr>
            <w:tcW w:w="846" w:type="dxa"/>
          </w:tcPr>
          <w:p w14:paraId="600B4A4A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C2DF2DE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9CAFD65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7B680838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04859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54800" w:rsidRPr="007B3787" w14:paraId="198F754D" w14:textId="77777777" w:rsidTr="00C41083">
        <w:tc>
          <w:tcPr>
            <w:tcW w:w="846" w:type="dxa"/>
          </w:tcPr>
          <w:p w14:paraId="4D33B8CA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44F8DF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750C5488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513D738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347C41" w14:textId="77777777" w:rsidR="00954800" w:rsidRDefault="00954800" w:rsidP="00C4108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20D15A" w14:textId="0CD3460D" w:rsidR="00FD63CD" w:rsidRPr="0015624D" w:rsidRDefault="00B13C6C" w:rsidP="00FD63CD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63CD">
        <w:rPr>
          <w:lang w:eastAsia="zh-CN"/>
        </w:rPr>
        <w:t>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3539D640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F0237C">
        <w:rPr>
          <w:rFonts w:hint="eastAsia"/>
          <w:lang w:eastAsia="zh-CN"/>
        </w:rPr>
        <w:t>update</w:t>
      </w:r>
      <w:r w:rsidR="00207BCE">
        <w:rPr>
          <w:lang w:eastAsia="zh-CN"/>
        </w:rPr>
        <w:t>Tag</w:t>
      </w:r>
      <w:r w:rsidR="00CC161D">
        <w:rPr>
          <w:lang w:eastAsia="zh-CN"/>
        </w:rPr>
        <w:t>s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6BCF307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  <w:r w:rsidR="00111C6C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73D870F2" w:rsidR="00FD63CD" w:rsidRPr="007B3787" w:rsidRDefault="003603F8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00B98666" w:rsidR="00FD63CD" w:rsidRPr="007B3787" w:rsidRDefault="002C4E05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6529A82" w14:textId="01786AE5" w:rsidR="00FD63CD" w:rsidRPr="007B3787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1F3CFEB2" w:rsidR="00FD63CD" w:rsidRDefault="002B4223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FD63CD">
              <w:rPr>
                <w:lang w:eastAsia="zh-CN"/>
              </w:rPr>
              <w:t>成功</w:t>
            </w:r>
            <w:r w:rsidR="00FD63CD">
              <w:rPr>
                <w:rFonts w:hint="eastAsia"/>
                <w:lang w:eastAsia="zh-CN"/>
              </w:rPr>
              <w:t>/</w:t>
            </w:r>
            <w:r w:rsidR="00FD63CD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A1A30" w:rsidRPr="007B3787" w14:paraId="2D76B73E" w14:textId="77777777" w:rsidTr="0049477B">
        <w:tc>
          <w:tcPr>
            <w:tcW w:w="846" w:type="dxa"/>
          </w:tcPr>
          <w:p w14:paraId="012F858A" w14:textId="3E60927A" w:rsidR="004A1A30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722AC51" w14:textId="19E01AB4" w:rsidR="004A1A30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843" w:type="dxa"/>
          </w:tcPr>
          <w:p w14:paraId="28396736" w14:textId="7FCA806B" w:rsidR="004A1A30" w:rsidRDefault="00A0069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3D39420B" w14:textId="77777777" w:rsidR="004A1A30" w:rsidRPr="007B3787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A783C3" w14:textId="77777777" w:rsidR="004A1A30" w:rsidRPr="007B3787" w:rsidRDefault="004A1A3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654E" w:rsidRPr="007B3787" w14:paraId="0092BB96" w14:textId="77777777" w:rsidTr="0049477B">
        <w:tc>
          <w:tcPr>
            <w:tcW w:w="846" w:type="dxa"/>
          </w:tcPr>
          <w:p w14:paraId="6FDAE752" w14:textId="1833146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E93418" w14:textId="6C06478E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C804792" w14:textId="1A9ED058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046977C" w14:textId="77777777" w:rsidR="00F0654E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2E5C2C" w14:textId="77777777" w:rsidR="00F0654E" w:rsidRPr="007B3787" w:rsidRDefault="00F0654E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1D7D03A9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3565348C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10B17" w:rsidRPr="00510B17">
        <w:rPr>
          <w:lang w:eastAsia="zh-CN"/>
        </w:rPr>
        <w:t>addRecruit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4436D" w:rsidRPr="007B3787" w14:paraId="43777C5D" w14:textId="77777777" w:rsidTr="00F14997">
        <w:tc>
          <w:tcPr>
            <w:tcW w:w="846" w:type="dxa"/>
          </w:tcPr>
          <w:p w14:paraId="2D9F9EBF" w14:textId="59EAC4FD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F99CA2B" w14:textId="176049E9" w:rsidR="0034436D" w:rsidRDefault="00792927" w:rsidP="007929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</w:t>
            </w:r>
            <w:r w:rsidR="00863C77">
              <w:rPr>
                <w:lang w:eastAsia="zh-CN"/>
              </w:rPr>
              <w:t>d</w:t>
            </w:r>
          </w:p>
        </w:tc>
        <w:tc>
          <w:tcPr>
            <w:tcW w:w="1843" w:type="dxa"/>
          </w:tcPr>
          <w:p w14:paraId="29EDCA16" w14:textId="46933F44" w:rsidR="0034436D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添加的合伙人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26E6824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09DDEC3" w14:textId="77777777" w:rsidR="0034436D" w:rsidRPr="007B3787" w:rsidRDefault="0034436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4C9FA16A" w:rsidR="008D2ABD" w:rsidRPr="0015624D" w:rsidRDefault="00464242" w:rsidP="008D2ABD">
      <w:pPr>
        <w:pStyle w:val="3"/>
        <w:rPr>
          <w:lang w:eastAsia="zh-CN"/>
        </w:rPr>
      </w:pPr>
      <w:r>
        <w:rPr>
          <w:lang w:eastAsia="zh-CN"/>
        </w:rPr>
        <w:t>删除</w:t>
      </w:r>
      <w:r w:rsidR="008D2ABD">
        <w:rPr>
          <w:lang w:eastAsia="zh-CN"/>
        </w:rPr>
        <w:t>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39017A0C" w:rsidR="008D2ABD" w:rsidRDefault="0079292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Pr="00792927">
              <w:rPr>
                <w:lang w:eastAsia="zh-CN"/>
              </w:rPr>
              <w:t>ecruit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9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44"/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10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1" w:name="_Toc422073245"/>
      <w:r>
        <w:t>找孵化器</w:t>
      </w:r>
      <w:bookmarkEnd w:id="111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2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3" w:name="OLE_LINK3"/>
      <w:bookmarkStart w:id="114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3"/>
    <w:bookmarkEnd w:id="114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2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7E6333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5" w:name="OLE_LINK19"/>
      <w:bookmarkStart w:id="116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5"/>
    <w:bookmarkEnd w:id="116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7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17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7E6333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8" w:name="OLE_LINK21"/>
      <w:bookmarkStart w:id="119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18"/>
    <w:bookmarkEnd w:id="119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7E6333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3977B3">
        <w:tc>
          <w:tcPr>
            <w:tcW w:w="846" w:type="dxa"/>
          </w:tcPr>
          <w:p w14:paraId="1CBA9DF0" w14:textId="7903A76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3977B3">
        <w:tc>
          <w:tcPr>
            <w:tcW w:w="846" w:type="dxa"/>
          </w:tcPr>
          <w:p w14:paraId="403E98A5" w14:textId="1C39C069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3977B3">
        <w:tc>
          <w:tcPr>
            <w:tcW w:w="846" w:type="dxa"/>
          </w:tcPr>
          <w:p w14:paraId="1E874F20" w14:textId="6E973337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3977B3">
        <w:tc>
          <w:tcPr>
            <w:tcW w:w="846" w:type="dxa"/>
          </w:tcPr>
          <w:p w14:paraId="4F58A257" w14:textId="3994B23A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lastRenderedPageBreak/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C161D">
        <w:tc>
          <w:tcPr>
            <w:tcW w:w="704" w:type="dxa"/>
          </w:tcPr>
          <w:p w14:paraId="4CE7D9D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C161D">
        <w:tc>
          <w:tcPr>
            <w:tcW w:w="704" w:type="dxa"/>
          </w:tcPr>
          <w:p w14:paraId="651E7E84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C161D">
        <w:tc>
          <w:tcPr>
            <w:tcW w:w="704" w:type="dxa"/>
          </w:tcPr>
          <w:p w14:paraId="3D48078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C161D">
        <w:tc>
          <w:tcPr>
            <w:tcW w:w="846" w:type="dxa"/>
          </w:tcPr>
          <w:p w14:paraId="036D96D9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C161D">
        <w:tc>
          <w:tcPr>
            <w:tcW w:w="846" w:type="dxa"/>
          </w:tcPr>
          <w:p w14:paraId="122D16E3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C161D">
        <w:tc>
          <w:tcPr>
            <w:tcW w:w="846" w:type="dxa"/>
          </w:tcPr>
          <w:p w14:paraId="6FA67DAC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C161D">
        <w:tc>
          <w:tcPr>
            <w:tcW w:w="846" w:type="dxa"/>
          </w:tcPr>
          <w:p w14:paraId="48ED414F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C161D">
        <w:tc>
          <w:tcPr>
            <w:tcW w:w="846" w:type="dxa"/>
          </w:tcPr>
          <w:p w14:paraId="4D38471D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50"/>
      <w:bookmarkEnd w:id="120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C161D">
        <w:tc>
          <w:tcPr>
            <w:tcW w:w="846" w:type="dxa"/>
          </w:tcPr>
          <w:p w14:paraId="084B3933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C161D">
        <w:tc>
          <w:tcPr>
            <w:tcW w:w="846" w:type="dxa"/>
          </w:tcPr>
          <w:p w14:paraId="206C6E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C161D">
        <w:tc>
          <w:tcPr>
            <w:tcW w:w="846" w:type="dxa"/>
          </w:tcPr>
          <w:p w14:paraId="18AFB3A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C161D">
        <w:tc>
          <w:tcPr>
            <w:tcW w:w="846" w:type="dxa"/>
          </w:tcPr>
          <w:p w14:paraId="3C4EF43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C161D">
        <w:tc>
          <w:tcPr>
            <w:tcW w:w="846" w:type="dxa"/>
          </w:tcPr>
          <w:p w14:paraId="0114EBA1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t>我的孵化器</w:t>
      </w:r>
      <w:bookmarkEnd w:id="121"/>
    </w:p>
    <w:p w14:paraId="76561E12" w14:textId="5B6B81C8" w:rsidR="00D93FE2" w:rsidRPr="00F2044C" w:rsidRDefault="00E90F31" w:rsidP="00D93FE2">
      <w:pPr>
        <w:pStyle w:val="3"/>
        <w:rPr>
          <w:lang w:eastAsia="zh-CN"/>
        </w:rPr>
      </w:pPr>
      <w:bookmarkStart w:id="122" w:name="_Toc422073252"/>
      <w:r>
        <w:rPr>
          <w:lang w:eastAsia="zh-CN"/>
        </w:rPr>
        <w:t>获取</w:t>
      </w:r>
      <w:r w:rsidR="00CB0B15">
        <w:rPr>
          <w:lang w:eastAsia="zh-CN"/>
        </w:rPr>
        <w:t>我的</w:t>
      </w:r>
      <w:r w:rsidR="000F5122">
        <w:rPr>
          <w:lang w:eastAsia="zh-CN"/>
        </w:rPr>
        <w:t>孵化器</w:t>
      </w:r>
      <w:bookmarkEnd w:id="122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7E6333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206085AD" w14:textId="77777777" w:rsidR="00CC0ED6" w:rsidRPr="00AC572E" w:rsidRDefault="00CC0ED6" w:rsidP="00CC0ED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53"/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0ED6" w:rsidRPr="007B3787" w14:paraId="1A22588B" w14:textId="77777777" w:rsidTr="00064CE5">
        <w:tc>
          <w:tcPr>
            <w:tcW w:w="704" w:type="dxa"/>
          </w:tcPr>
          <w:p w14:paraId="31F4F4C5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5F08E1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E45503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F9E338D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2C6B6F" w14:textId="77777777" w:rsidR="00CC0ED6" w:rsidRPr="007B3787" w:rsidRDefault="00CC0ED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0ED6" w:rsidRPr="007B3787" w14:paraId="128233D6" w14:textId="77777777" w:rsidTr="00064CE5">
        <w:tc>
          <w:tcPr>
            <w:tcW w:w="704" w:type="dxa"/>
          </w:tcPr>
          <w:p w14:paraId="32AB9075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AD1A8A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40DC53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513026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B0ED09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6CAC0515" w14:textId="77777777" w:rsidTr="00064CE5">
        <w:tc>
          <w:tcPr>
            <w:tcW w:w="704" w:type="dxa"/>
          </w:tcPr>
          <w:p w14:paraId="280B49BF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418F648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5CAD1673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77432200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657C4D3D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C0ED6" w:rsidRPr="007B3787" w14:paraId="44CCF306" w14:textId="77777777" w:rsidTr="00064CE5">
        <w:tc>
          <w:tcPr>
            <w:tcW w:w="704" w:type="dxa"/>
          </w:tcPr>
          <w:p w14:paraId="1E4BF45C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2EA3F77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4F91B476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23C4F2DA" w14:textId="77777777" w:rsidR="00CC0ED6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5A562D2" w14:textId="77777777" w:rsidR="00CC0ED6" w:rsidRPr="007B3787" w:rsidRDefault="00CC0ED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90A79" w:rsidRPr="007B3787" w14:paraId="5A91789D" w14:textId="77777777" w:rsidTr="0049477B">
        <w:tc>
          <w:tcPr>
            <w:tcW w:w="704" w:type="dxa"/>
          </w:tcPr>
          <w:p w14:paraId="1582FBC3" w14:textId="19CD0910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0128E0" w14:textId="060AAD23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 w:rsidRPr="00390A79"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108A0CB1" w14:textId="46FFA384" w:rsidR="00390A79" w:rsidRPr="007B3787" w:rsidRDefault="0063391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1B15AAAF" w14:textId="62A0C3C5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941C0E2" w14:textId="77777777" w:rsidR="00390A79" w:rsidRPr="007B3787" w:rsidRDefault="00390A7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259E0" w:rsidRPr="007B3787" w14:paraId="00131424" w14:textId="77777777" w:rsidTr="0049477B">
        <w:tc>
          <w:tcPr>
            <w:tcW w:w="704" w:type="dxa"/>
          </w:tcPr>
          <w:p w14:paraId="402E9548" w14:textId="76F84878" w:rsidR="006259E0" w:rsidRDefault="006259E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5621AF1D" w14:textId="1B97CCC4" w:rsidR="006259E0" w:rsidRPr="00390A79" w:rsidRDefault="006E169F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6259E0">
              <w:rPr>
                <w:lang w:eastAsia="zh-CN"/>
              </w:rPr>
              <w:t>d</w:t>
            </w:r>
          </w:p>
        </w:tc>
        <w:tc>
          <w:tcPr>
            <w:tcW w:w="1985" w:type="dxa"/>
          </w:tcPr>
          <w:p w14:paraId="6547E212" w14:textId="1802F9FF" w:rsidR="006259E0" w:rsidRDefault="00F50D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B8B405" w14:textId="77777777" w:rsidR="006259E0" w:rsidRDefault="006259E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5DED15F" w14:textId="77777777" w:rsidR="006259E0" w:rsidRPr="007B3787" w:rsidRDefault="006259E0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28431E94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316A96E7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6B5B095B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4BF2A9FA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5282129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17A86C3C" w:rsidR="00916202" w:rsidRDefault="00E95137" w:rsidP="00E9513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1.4</w:t>
            </w:r>
            <w:r w:rsidR="00916202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334D01E1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1.5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53B8B5BA" w:rsidR="00916202" w:rsidRPr="007B3787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</w:t>
            </w:r>
            <w:r>
              <w:rPr>
                <w:lang w:eastAsia="zh-CN"/>
              </w:rPr>
              <w:t>g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2B40E615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4751DF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39719B44" w:rsidR="00916202" w:rsidRPr="007B3787" w:rsidRDefault="0061463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2C7AB6CC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39764DA0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53D71179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5CB58223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6C0C48DF" w:rsidR="00916202" w:rsidRDefault="00E9513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1.12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7E6333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03222" w:rsidRPr="007B3787" w14:paraId="18857DAA" w14:textId="77777777" w:rsidTr="00CF033A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CF033A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CF033A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CF033A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30EDD" w:rsidRPr="007B3787" w14:paraId="72FEE19B" w14:textId="77777777" w:rsidTr="00CF033A">
        <w:tc>
          <w:tcPr>
            <w:tcW w:w="846" w:type="dxa"/>
          </w:tcPr>
          <w:p w14:paraId="6277E84D" w14:textId="3721E202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D17BEEB" w14:textId="2CF74B23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03041B43" w14:textId="0120BB34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F967D4E" w14:textId="77777777" w:rsidR="00730EDD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51FA5E" w14:textId="77777777" w:rsidR="00730EDD" w:rsidRPr="007B3787" w:rsidRDefault="00730EDD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EA58789" w14:textId="26E7E574" w:rsidR="00B52C3D" w:rsidRPr="0015624D" w:rsidRDefault="00B52C3D" w:rsidP="00B52C3D">
      <w:pPr>
        <w:pStyle w:val="3"/>
        <w:rPr>
          <w:lang w:eastAsia="zh-CN"/>
        </w:rPr>
      </w:pPr>
      <w:r>
        <w:rPr>
          <w:rFonts w:hint="eastAsia"/>
          <w:lang w:eastAsia="zh-CN"/>
        </w:rPr>
        <w:t>删除孵化器</w:t>
      </w:r>
    </w:p>
    <w:p w14:paraId="1F4D4F8A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F12085" w14:textId="77777777" w:rsidR="00B52C3D" w:rsidRPr="00AC572E" w:rsidRDefault="00B52C3D" w:rsidP="00B52C3D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47981C9" w14:textId="6A571DD7" w:rsidR="00B52C3D" w:rsidRDefault="00B52C3D" w:rsidP="00B52C3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49043B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detele</w:t>
      </w:r>
    </w:p>
    <w:p w14:paraId="4474AC0C" w14:textId="77777777" w:rsidR="00B52C3D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AF932C2" w14:textId="77777777" w:rsidR="00B52C3D" w:rsidRPr="00AC572E" w:rsidRDefault="00B52C3D" w:rsidP="00B52C3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52C3D" w:rsidRPr="007B3787" w14:paraId="1359B170" w14:textId="77777777" w:rsidTr="00064CE5">
        <w:tc>
          <w:tcPr>
            <w:tcW w:w="704" w:type="dxa"/>
          </w:tcPr>
          <w:p w14:paraId="551D139E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78677C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ACFB68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335ABE1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0FD48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292F341B" w14:textId="77777777" w:rsidTr="00064CE5">
        <w:tc>
          <w:tcPr>
            <w:tcW w:w="704" w:type="dxa"/>
          </w:tcPr>
          <w:p w14:paraId="72F8E08A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0CAF9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D58EE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CD7786D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33BEE5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2C3D" w:rsidRPr="007B3787" w14:paraId="18C0185D" w14:textId="77777777" w:rsidTr="00064CE5">
        <w:tc>
          <w:tcPr>
            <w:tcW w:w="704" w:type="dxa"/>
          </w:tcPr>
          <w:p w14:paraId="12EEAC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953E9AC" w14:textId="092B57DD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53384912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1580C5C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DEF094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C735CE9" w14:textId="77777777" w:rsidR="00B52C3D" w:rsidRDefault="00B52C3D" w:rsidP="00B52C3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2C3D" w:rsidRPr="007B3787" w14:paraId="0ED4E531" w14:textId="77777777" w:rsidTr="00064CE5">
        <w:tc>
          <w:tcPr>
            <w:tcW w:w="846" w:type="dxa"/>
          </w:tcPr>
          <w:p w14:paraId="10C0282B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D1C513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882405F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7EC4784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8065FA" w14:textId="77777777" w:rsidR="00B52C3D" w:rsidRPr="007B3787" w:rsidRDefault="00B52C3D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2C3D" w:rsidRPr="007B3787" w14:paraId="05FC2701" w14:textId="77777777" w:rsidTr="00064CE5">
        <w:tc>
          <w:tcPr>
            <w:tcW w:w="846" w:type="dxa"/>
          </w:tcPr>
          <w:p w14:paraId="18693337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DE711E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EA63ED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5F873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7D94A18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52C3D" w:rsidRPr="007B3787" w14:paraId="572E1C4D" w14:textId="77777777" w:rsidTr="00064CE5">
        <w:tc>
          <w:tcPr>
            <w:tcW w:w="846" w:type="dxa"/>
          </w:tcPr>
          <w:p w14:paraId="3571124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DD606A1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26C91F1D" w14:textId="77777777" w:rsidR="00B52C3D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BB6019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625A47" w14:textId="77777777" w:rsidR="00B52C3D" w:rsidRPr="007B3787" w:rsidRDefault="00B52C3D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3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7E6333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59D5A2" w14:textId="53A892FB" w:rsidR="00490699" w:rsidRPr="0015624D" w:rsidRDefault="00490699" w:rsidP="00490699">
      <w:pPr>
        <w:pStyle w:val="3"/>
        <w:rPr>
          <w:rFonts w:hint="eastAsia"/>
          <w:lang w:eastAsia="zh-CN"/>
        </w:rPr>
      </w:pPr>
      <w:r>
        <w:rPr>
          <w:lang w:eastAsia="zh-CN"/>
        </w:rPr>
        <w:t>上传</w:t>
      </w:r>
      <w:r>
        <w:rPr>
          <w:lang w:eastAsia="zh-CN"/>
        </w:rPr>
        <w:t>孵化器</w:t>
      </w:r>
      <w:r>
        <w:rPr>
          <w:lang w:eastAsia="zh-CN"/>
        </w:rPr>
        <w:t>Logo</w:t>
      </w:r>
    </w:p>
    <w:p w14:paraId="23656B5D" w14:textId="77777777" w:rsidR="00490699" w:rsidRDefault="00490699" w:rsidP="0049069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4D49B84" w14:textId="77777777" w:rsidR="00490699" w:rsidRPr="007B3787" w:rsidRDefault="00490699" w:rsidP="00490699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B5ECA6D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88AFA2" w14:textId="1AD26CC1" w:rsidR="00490699" w:rsidRDefault="00490699" w:rsidP="00F36A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F36A0B" w:rsidRPr="00F36A0B">
        <w:t xml:space="preserve"> </w:t>
      </w:r>
      <w:r w:rsidR="00F36A0B" w:rsidRPr="00F36A0B">
        <w:rPr>
          <w:lang w:eastAsia="zh-CN"/>
        </w:rPr>
        <w:t>incubator</w:t>
      </w:r>
      <w:r>
        <w:rPr>
          <w:rFonts w:hint="eastAsia"/>
          <w:lang w:eastAsia="zh-CN"/>
        </w:rPr>
        <w:t>Logo</w:t>
      </w:r>
    </w:p>
    <w:p w14:paraId="4CC6B364" w14:textId="77777777" w:rsidR="00490699" w:rsidRPr="00AC572E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90699" w:rsidRPr="007B3787" w14:paraId="1B28B41E" w14:textId="77777777" w:rsidTr="007B539B">
        <w:tc>
          <w:tcPr>
            <w:tcW w:w="704" w:type="dxa"/>
          </w:tcPr>
          <w:p w14:paraId="7DDCDF7D" w14:textId="77777777" w:rsidR="00490699" w:rsidRPr="007B3787" w:rsidRDefault="00490699" w:rsidP="007B539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D76A849" w14:textId="77777777" w:rsidR="00490699" w:rsidRPr="007B3787" w:rsidRDefault="00490699" w:rsidP="007B539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22C552" w14:textId="77777777" w:rsidR="00490699" w:rsidRPr="007B3787" w:rsidRDefault="00490699" w:rsidP="007B539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F8BB9A" w14:textId="77777777" w:rsidR="00490699" w:rsidRPr="007B3787" w:rsidRDefault="00490699" w:rsidP="007B539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41AA22" w14:textId="77777777" w:rsidR="00490699" w:rsidRPr="007B3787" w:rsidRDefault="00490699" w:rsidP="007B539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39A709F" w14:textId="77777777" w:rsidTr="007B539B">
        <w:tc>
          <w:tcPr>
            <w:tcW w:w="704" w:type="dxa"/>
          </w:tcPr>
          <w:p w14:paraId="0392AD9B" w14:textId="77777777" w:rsidR="00490699" w:rsidRPr="007B3787" w:rsidRDefault="00490699" w:rsidP="007B539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D1ACA75" w14:textId="77777777" w:rsidR="00490699" w:rsidRPr="007B3787" w:rsidRDefault="00490699" w:rsidP="007B539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D5B85A" w14:textId="77777777" w:rsidR="00490699" w:rsidRPr="007B3787" w:rsidRDefault="00490699" w:rsidP="007B539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0E4A55" w14:textId="77777777" w:rsidR="00490699" w:rsidRPr="007B3787" w:rsidRDefault="00490699" w:rsidP="007B539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67F9D" w14:textId="77777777" w:rsidR="00490699" w:rsidRPr="007B3787" w:rsidRDefault="00490699" w:rsidP="007B539B">
            <w:pPr>
              <w:spacing w:line="360" w:lineRule="auto"/>
              <w:rPr>
                <w:lang w:eastAsia="zh-CN"/>
              </w:rPr>
            </w:pPr>
          </w:p>
        </w:tc>
      </w:tr>
      <w:tr w:rsidR="00490699" w:rsidRPr="007B3787" w14:paraId="149B016E" w14:textId="77777777" w:rsidTr="007B539B">
        <w:tc>
          <w:tcPr>
            <w:tcW w:w="704" w:type="dxa"/>
          </w:tcPr>
          <w:p w14:paraId="26DF3B49" w14:textId="77777777" w:rsidR="00490699" w:rsidRPr="007B3787" w:rsidRDefault="00490699" w:rsidP="007B539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CF229D9" w14:textId="7F916620" w:rsidR="00490699" w:rsidRPr="007B3787" w:rsidRDefault="00F36A0B" w:rsidP="007B539B">
            <w:pPr>
              <w:spacing w:line="360" w:lineRule="auto"/>
              <w:rPr>
                <w:lang w:eastAsia="zh-CN"/>
              </w:rPr>
            </w:pPr>
            <w:r w:rsidRPr="00F36A0B">
              <w:rPr>
                <w:lang w:eastAsia="zh-CN"/>
              </w:rPr>
              <w:t>incubator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13C4ADD" w14:textId="42D7F358" w:rsidR="00490699" w:rsidRPr="007B3787" w:rsidRDefault="00956F42" w:rsidP="007B539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490699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10E2BE" w14:textId="77777777" w:rsidR="00490699" w:rsidRPr="007B3787" w:rsidRDefault="00490699" w:rsidP="007B539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FD7606C" w14:textId="77777777" w:rsidR="00490699" w:rsidRPr="007B3787" w:rsidRDefault="00490699" w:rsidP="007B539B">
            <w:pPr>
              <w:spacing w:line="360" w:lineRule="auto"/>
              <w:rPr>
                <w:lang w:eastAsia="zh-CN"/>
              </w:rPr>
            </w:pPr>
          </w:p>
        </w:tc>
      </w:tr>
    </w:tbl>
    <w:p w14:paraId="1992858C" w14:textId="77777777" w:rsidR="00490699" w:rsidRDefault="00490699" w:rsidP="0049069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90699" w:rsidRPr="007B3787" w14:paraId="37F8B0F9" w14:textId="77777777" w:rsidTr="007B539B">
        <w:tc>
          <w:tcPr>
            <w:tcW w:w="846" w:type="dxa"/>
          </w:tcPr>
          <w:p w14:paraId="251A0242" w14:textId="77777777" w:rsidR="00490699" w:rsidRPr="007B3787" w:rsidRDefault="00490699" w:rsidP="007B539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1D572DE" w14:textId="77777777" w:rsidR="00490699" w:rsidRPr="007B3787" w:rsidRDefault="00490699" w:rsidP="007B539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A4A723" w14:textId="77777777" w:rsidR="00490699" w:rsidRPr="007B3787" w:rsidRDefault="00490699" w:rsidP="007B539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ACA030" w14:textId="77777777" w:rsidR="00490699" w:rsidRPr="007B3787" w:rsidRDefault="00490699" w:rsidP="007B539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8A2D4E" w14:textId="77777777" w:rsidR="00490699" w:rsidRPr="007B3787" w:rsidRDefault="00490699" w:rsidP="007B539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90699" w:rsidRPr="007B3787" w14:paraId="1DC7E028" w14:textId="77777777" w:rsidTr="007B539B">
        <w:tc>
          <w:tcPr>
            <w:tcW w:w="846" w:type="dxa"/>
          </w:tcPr>
          <w:p w14:paraId="5AAA1DAB" w14:textId="77777777" w:rsidR="00490699" w:rsidRPr="007B3787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B410176" w14:textId="77777777" w:rsidR="00490699" w:rsidRPr="007B3787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7E1EBA1" w14:textId="77777777" w:rsidR="00490699" w:rsidRPr="007B3787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1193835" w14:textId="77777777" w:rsidR="00490699" w:rsidRPr="007B3787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F8E3659" w14:textId="77777777" w:rsidR="00490699" w:rsidRPr="007B3787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90699" w:rsidRPr="007B3787" w14:paraId="7C2A0F9C" w14:textId="77777777" w:rsidTr="007B539B">
        <w:tc>
          <w:tcPr>
            <w:tcW w:w="846" w:type="dxa"/>
          </w:tcPr>
          <w:p w14:paraId="17EF209F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BC32F2E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9F5D320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6B13D2F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884DD49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53B474B5" w14:textId="77777777" w:rsidTr="007B539B">
        <w:tc>
          <w:tcPr>
            <w:tcW w:w="846" w:type="dxa"/>
          </w:tcPr>
          <w:p w14:paraId="74A5C88F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170BFD94" w14:textId="2B6C8654" w:rsidR="00490699" w:rsidRDefault="007B0E85" w:rsidP="007B539B">
            <w:pPr>
              <w:spacing w:line="360" w:lineRule="auto"/>
              <w:jc w:val="left"/>
              <w:rPr>
                <w:lang w:eastAsia="zh-CN"/>
              </w:rPr>
            </w:pPr>
            <w:r w:rsidRPr="007B0E85">
              <w:rPr>
                <w:lang w:eastAsia="zh-CN"/>
              </w:rPr>
              <w:t>incubator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20BD255" w14:textId="078AECD6" w:rsidR="00490699" w:rsidRDefault="002700D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90F03A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5CC9C0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0699" w:rsidRPr="007B3787" w14:paraId="3BD9284B" w14:textId="77777777" w:rsidTr="007B539B">
        <w:tc>
          <w:tcPr>
            <w:tcW w:w="846" w:type="dxa"/>
          </w:tcPr>
          <w:p w14:paraId="4CEE392B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6A13F24C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1A4338FC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FEDDA30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83796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7D53ED39" w14:textId="77777777" w:rsidTr="007B539B">
        <w:tc>
          <w:tcPr>
            <w:tcW w:w="846" w:type="dxa"/>
          </w:tcPr>
          <w:p w14:paraId="14EBA4EF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2F232D95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73986EEA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9E3F348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F8D6C3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490699" w:rsidRPr="007B3787" w14:paraId="49789B74" w14:textId="77777777" w:rsidTr="007B539B">
        <w:tc>
          <w:tcPr>
            <w:tcW w:w="846" w:type="dxa"/>
          </w:tcPr>
          <w:p w14:paraId="17C0A39D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545173E8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53D87C1F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31EA03B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F5D1A6" w14:textId="77777777" w:rsidR="00490699" w:rsidRDefault="00490699" w:rsidP="007B539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7E6333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7E6333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0F1620">
        <w:tc>
          <w:tcPr>
            <w:tcW w:w="846" w:type="dxa"/>
          </w:tcPr>
          <w:p w14:paraId="7A73DA04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0F1620">
        <w:tc>
          <w:tcPr>
            <w:tcW w:w="846" w:type="dxa"/>
          </w:tcPr>
          <w:p w14:paraId="5E78629E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0F1620">
        <w:tc>
          <w:tcPr>
            <w:tcW w:w="846" w:type="dxa"/>
          </w:tcPr>
          <w:p w14:paraId="178FC8F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0F1620">
        <w:tc>
          <w:tcPr>
            <w:tcW w:w="846" w:type="dxa"/>
          </w:tcPr>
          <w:p w14:paraId="6FA371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0F1620">
        <w:tc>
          <w:tcPr>
            <w:tcW w:w="846" w:type="dxa"/>
          </w:tcPr>
          <w:p w14:paraId="59FEB85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0F1620">
        <w:tc>
          <w:tcPr>
            <w:tcW w:w="846" w:type="dxa"/>
          </w:tcPr>
          <w:p w14:paraId="1CF89A4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7E6333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0F1620">
        <w:tc>
          <w:tcPr>
            <w:tcW w:w="846" w:type="dxa"/>
          </w:tcPr>
          <w:p w14:paraId="3F3DFCAC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0F1620">
        <w:tc>
          <w:tcPr>
            <w:tcW w:w="846" w:type="dxa"/>
          </w:tcPr>
          <w:p w14:paraId="2430EE88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0F1620">
        <w:tc>
          <w:tcPr>
            <w:tcW w:w="846" w:type="dxa"/>
          </w:tcPr>
          <w:p w14:paraId="07E9EDC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0F1620">
        <w:tc>
          <w:tcPr>
            <w:tcW w:w="846" w:type="dxa"/>
          </w:tcPr>
          <w:p w14:paraId="2B21CC1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7E6333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7E6333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孵化器</w:t>
      </w:r>
      <w:r w:rsidR="009D65B8">
        <w:rPr>
          <w:rFonts w:hint="eastAsia"/>
          <w:lang w:eastAsia="zh-CN"/>
        </w:rPr>
        <w:t>活动</w:t>
      </w:r>
      <w:bookmarkEnd w:id="124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25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25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7E6333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26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7E6333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7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556E0A8" w14:textId="77777777" w:rsidR="00386D12" w:rsidRPr="00AC572E" w:rsidRDefault="00386D12" w:rsidP="00386D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86D12" w:rsidRPr="007B3787" w14:paraId="7ACFE1F3" w14:textId="77777777" w:rsidTr="00064CE5">
        <w:tc>
          <w:tcPr>
            <w:tcW w:w="846" w:type="dxa"/>
          </w:tcPr>
          <w:p w14:paraId="00F55DE2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1F5A33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DD452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DE916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C3DBB1" w14:textId="77777777" w:rsidR="00386D12" w:rsidRPr="007B3787" w:rsidRDefault="00386D12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6D12" w:rsidRPr="007B3787" w14:paraId="79203650" w14:textId="77777777" w:rsidTr="00064CE5">
        <w:tc>
          <w:tcPr>
            <w:tcW w:w="846" w:type="dxa"/>
          </w:tcPr>
          <w:p w14:paraId="141C208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1618178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54BA35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C6C9ED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3D6A3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50B38F5F" w14:textId="77777777" w:rsidTr="00064CE5">
        <w:tc>
          <w:tcPr>
            <w:tcW w:w="846" w:type="dxa"/>
          </w:tcPr>
          <w:p w14:paraId="63D08AB4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660E1B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37FF2C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F44FAE5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5A2112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86D12" w:rsidRPr="007B3787" w14:paraId="0EDE2EF3" w14:textId="77777777" w:rsidTr="00064CE5">
        <w:tc>
          <w:tcPr>
            <w:tcW w:w="846" w:type="dxa"/>
          </w:tcPr>
          <w:p w14:paraId="13901591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9981E4A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BCEC2B6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0CB69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584866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6D12" w:rsidRPr="007B3787" w14:paraId="4C252EBD" w14:textId="77777777" w:rsidTr="00064CE5">
        <w:tc>
          <w:tcPr>
            <w:tcW w:w="846" w:type="dxa"/>
          </w:tcPr>
          <w:p w14:paraId="7CBBD519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CEB2275" w14:textId="1495E277" w:rsidR="00386D12" w:rsidRDefault="002933F3" w:rsidP="00064CE5">
            <w:pPr>
              <w:spacing w:line="360" w:lineRule="auto"/>
              <w:jc w:val="left"/>
              <w:rPr>
                <w:lang w:eastAsia="zh-CN"/>
              </w:rPr>
            </w:pPr>
            <w:r w:rsidRPr="002933F3">
              <w:rPr>
                <w:lang w:eastAsia="zh-CN"/>
              </w:rPr>
              <w:t>incuActId</w:t>
            </w:r>
          </w:p>
        </w:tc>
        <w:tc>
          <w:tcPr>
            <w:tcW w:w="1985" w:type="dxa"/>
          </w:tcPr>
          <w:p w14:paraId="7395BE70" w14:textId="7D6F2B0C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</w:t>
            </w:r>
            <w:r w:rsidR="002933F3">
              <w:rPr>
                <w:lang w:eastAsia="zh-CN"/>
              </w:rPr>
              <w:t>活动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B7CA05" w14:textId="77777777" w:rsidR="00386D12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CDFB0E" w14:textId="77777777" w:rsidR="00386D12" w:rsidRPr="007B3787" w:rsidRDefault="00386D12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7E6333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27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7E6333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8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7E6333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7E6333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28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29" w:name="_Toc422073259"/>
      <w:r>
        <w:rPr>
          <w:rFonts w:hint="eastAsia"/>
          <w:lang w:eastAsia="zh-CN"/>
        </w:rPr>
        <w:t>找投资人</w:t>
      </w:r>
      <w:bookmarkEnd w:id="129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0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lastRenderedPageBreak/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7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1" w:name="OLE_LINK23"/>
      <w:bookmarkStart w:id="132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1"/>
      <w:bookmarkEnd w:id="132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61"/>
      <w:bookmarkEnd w:id="130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33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8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4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0F1620" w:rsidRPr="007B3787" w14:paraId="57B0AC95" w14:textId="77777777" w:rsidTr="00EB4B6D">
        <w:tc>
          <w:tcPr>
            <w:tcW w:w="988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EB4B6D">
        <w:tc>
          <w:tcPr>
            <w:tcW w:w="988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EB4B6D">
        <w:tc>
          <w:tcPr>
            <w:tcW w:w="988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0F1620" w:rsidRPr="007B3787" w14:paraId="3D727EBC" w14:textId="77777777" w:rsidTr="00EB4B6D">
        <w:tc>
          <w:tcPr>
            <w:tcW w:w="988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EB4B6D">
        <w:tc>
          <w:tcPr>
            <w:tcW w:w="988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EB4B6D">
        <w:tc>
          <w:tcPr>
            <w:tcW w:w="988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B23D1" w:rsidRPr="007B3787" w14:paraId="05ADACA0" w14:textId="77777777" w:rsidTr="00EB4B6D">
        <w:tc>
          <w:tcPr>
            <w:tcW w:w="988" w:type="dxa"/>
          </w:tcPr>
          <w:p w14:paraId="6CF1CBFC" w14:textId="2CF5D8AC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</w:t>
            </w:r>
            <w:r w:rsidR="00D139FE"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132B6A2D" w14:textId="5843869E" w:rsidR="00FB23D1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0394FBEB" w14:textId="739BC098" w:rsidR="00FB23D1" w:rsidRDefault="008B454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591295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EC70BC" w14:textId="77777777" w:rsidR="00FB23D1" w:rsidRPr="007B3787" w:rsidRDefault="00FB23D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EB4B6D">
        <w:tc>
          <w:tcPr>
            <w:tcW w:w="988" w:type="dxa"/>
          </w:tcPr>
          <w:p w14:paraId="7BEFBF15" w14:textId="282C67A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EB4B6D">
        <w:tc>
          <w:tcPr>
            <w:tcW w:w="988" w:type="dxa"/>
          </w:tcPr>
          <w:p w14:paraId="6D65B787" w14:textId="5152E765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EB4B6D">
        <w:tc>
          <w:tcPr>
            <w:tcW w:w="988" w:type="dxa"/>
          </w:tcPr>
          <w:p w14:paraId="6266DFB4" w14:textId="0555C710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EB4B6D">
        <w:tc>
          <w:tcPr>
            <w:tcW w:w="988" w:type="dxa"/>
          </w:tcPr>
          <w:p w14:paraId="57DA4CCE" w14:textId="29CAC55A" w:rsidR="000F1620" w:rsidRDefault="00D139F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1.7.5</w:t>
            </w:r>
          </w:p>
        </w:tc>
        <w:tc>
          <w:tcPr>
            <w:tcW w:w="1984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EB4B6D">
        <w:tc>
          <w:tcPr>
            <w:tcW w:w="988" w:type="dxa"/>
          </w:tcPr>
          <w:p w14:paraId="14053856" w14:textId="570BB342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D139FE">
              <w:rPr>
                <w:lang w:eastAsia="zh-CN"/>
              </w:rPr>
              <w:t>7.6</w:t>
            </w:r>
          </w:p>
        </w:tc>
        <w:tc>
          <w:tcPr>
            <w:tcW w:w="1984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EB4B6D">
        <w:tc>
          <w:tcPr>
            <w:tcW w:w="988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2A51C5C3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E22" w14:textId="0DA2AD64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C4F" w14:textId="77777777" w:rsidR="00EB4B6D" w:rsidRPr="006D2EC6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337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784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82F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7ED5CB5E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6A5" w14:textId="73FCFD9B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F263" w14:textId="77777777" w:rsidR="00EB4B6D" w:rsidRPr="00F546D8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D84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AB8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8F8C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5" w:name="OLE_LINK5"/>
      <w:bookmarkStart w:id="136" w:name="OLE_LINK6"/>
      <w:bookmarkStart w:id="137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35"/>
      <w:bookmarkEnd w:id="136"/>
      <w:bookmarkEnd w:id="137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C161D">
        <w:tc>
          <w:tcPr>
            <w:tcW w:w="704" w:type="dxa"/>
          </w:tcPr>
          <w:p w14:paraId="71F09032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C161D">
        <w:tc>
          <w:tcPr>
            <w:tcW w:w="704" w:type="dxa"/>
          </w:tcPr>
          <w:p w14:paraId="587CAA7C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C161D">
        <w:tc>
          <w:tcPr>
            <w:tcW w:w="704" w:type="dxa"/>
          </w:tcPr>
          <w:p w14:paraId="2EF3A486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C161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C161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C161D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C161D">
        <w:tc>
          <w:tcPr>
            <w:tcW w:w="846" w:type="dxa"/>
          </w:tcPr>
          <w:p w14:paraId="2CFB9F88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C161D">
        <w:tc>
          <w:tcPr>
            <w:tcW w:w="846" w:type="dxa"/>
          </w:tcPr>
          <w:p w14:paraId="3757DFC9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C161D">
        <w:tc>
          <w:tcPr>
            <w:tcW w:w="846" w:type="dxa"/>
          </w:tcPr>
          <w:p w14:paraId="3EBF1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C161D">
        <w:tc>
          <w:tcPr>
            <w:tcW w:w="846" w:type="dxa"/>
          </w:tcPr>
          <w:p w14:paraId="23F0111D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C161D">
        <w:tc>
          <w:tcPr>
            <w:tcW w:w="846" w:type="dxa"/>
          </w:tcPr>
          <w:p w14:paraId="33ED3024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lastRenderedPageBreak/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8" w:name="_Toc422073265"/>
      <w:bookmarkEnd w:id="134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C161D">
        <w:tc>
          <w:tcPr>
            <w:tcW w:w="846" w:type="dxa"/>
          </w:tcPr>
          <w:p w14:paraId="37D2F412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C161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C161D">
        <w:tc>
          <w:tcPr>
            <w:tcW w:w="846" w:type="dxa"/>
          </w:tcPr>
          <w:p w14:paraId="6FBF5A6D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C161D">
        <w:tc>
          <w:tcPr>
            <w:tcW w:w="846" w:type="dxa"/>
          </w:tcPr>
          <w:p w14:paraId="12223B05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C161D">
        <w:tc>
          <w:tcPr>
            <w:tcW w:w="846" w:type="dxa"/>
          </w:tcPr>
          <w:p w14:paraId="72BAB69C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C161D">
        <w:tc>
          <w:tcPr>
            <w:tcW w:w="846" w:type="dxa"/>
          </w:tcPr>
          <w:p w14:paraId="290A6CA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C161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38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7E6333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39" w:name="_Toc422073266"/>
      <w:r>
        <w:rPr>
          <w:lang w:eastAsia="zh-CN"/>
        </w:rPr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7E6333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39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7E6333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</w:t>
      </w:r>
      <w:r w:rsidR="006644AE">
        <w:rPr>
          <w:rFonts w:hint="eastAsia"/>
          <w:lang w:eastAsia="zh-CN"/>
        </w:rPr>
        <w:lastRenderedPageBreak/>
        <w:t>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41" w:name="_Toc422073268"/>
      <w:bookmarkEnd w:id="140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7E6333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13180615" w14:textId="35A7479E" w:rsidR="00A8072C" w:rsidRPr="00FE2AB1" w:rsidRDefault="00A8072C" w:rsidP="00542A15">
      <w:pPr>
        <w:spacing w:line="360" w:lineRule="auto"/>
        <w:ind w:left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B4ED14" w14:textId="77777777" w:rsidR="00040FA0" w:rsidRPr="00AC572E" w:rsidRDefault="00040FA0" w:rsidP="00040FA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40FA0" w:rsidRPr="007B3787" w14:paraId="2F36002C" w14:textId="77777777" w:rsidTr="00064CE5">
        <w:tc>
          <w:tcPr>
            <w:tcW w:w="704" w:type="dxa"/>
          </w:tcPr>
          <w:p w14:paraId="68F7F792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BE19E0B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978C517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2DECEE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E73DAD" w14:textId="77777777" w:rsidR="00040FA0" w:rsidRPr="007B3787" w:rsidRDefault="00040FA0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40FA0" w:rsidRPr="007B3787" w14:paraId="271B926A" w14:textId="77777777" w:rsidTr="00064CE5">
        <w:tc>
          <w:tcPr>
            <w:tcW w:w="704" w:type="dxa"/>
          </w:tcPr>
          <w:p w14:paraId="45B16828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1F5AE02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92156A6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F05E290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D19A5B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40FA0" w:rsidRPr="007B3787" w14:paraId="59EBC8D3" w14:textId="77777777" w:rsidTr="00064CE5">
        <w:tc>
          <w:tcPr>
            <w:tcW w:w="704" w:type="dxa"/>
          </w:tcPr>
          <w:p w14:paraId="67CCC200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3B5D81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417F0018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337794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7F40F6" w14:textId="77777777" w:rsidR="00040FA0" w:rsidRPr="007B3787" w:rsidRDefault="00040FA0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493056A" w14:textId="77777777" w:rsidR="00A94DE6" w:rsidRPr="00AC572E" w:rsidRDefault="00A94DE6" w:rsidP="00A94DE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94DE6" w:rsidRPr="007B3787" w14:paraId="17D289A4" w14:textId="77777777" w:rsidTr="00064CE5">
        <w:tc>
          <w:tcPr>
            <w:tcW w:w="846" w:type="dxa"/>
          </w:tcPr>
          <w:p w14:paraId="57438926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4F1683F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C3912E0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95FAFC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CA66B2" w14:textId="77777777" w:rsidR="00A94DE6" w:rsidRPr="007B3787" w:rsidRDefault="00A94DE6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94DE6" w:rsidRPr="007B3787" w14:paraId="12C17EE2" w14:textId="77777777" w:rsidTr="00064CE5">
        <w:tc>
          <w:tcPr>
            <w:tcW w:w="846" w:type="dxa"/>
          </w:tcPr>
          <w:p w14:paraId="02F71D4B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5D2B6903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5687CB8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858D83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92BF4B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DE6" w:rsidRPr="007B3787" w14:paraId="6E87DE47" w14:textId="77777777" w:rsidTr="00064CE5">
        <w:tc>
          <w:tcPr>
            <w:tcW w:w="846" w:type="dxa"/>
          </w:tcPr>
          <w:p w14:paraId="242D6764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CE41F25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68BDB01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E5DAC46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AA6DD61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94DE6" w:rsidRPr="007B3787" w14:paraId="7BE96829" w14:textId="77777777" w:rsidTr="00064CE5">
        <w:tc>
          <w:tcPr>
            <w:tcW w:w="846" w:type="dxa"/>
          </w:tcPr>
          <w:p w14:paraId="6D67365D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B9D6F45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1C269AE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A5D1A38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0C3A04C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DE6" w:rsidRPr="007B3787" w14:paraId="5981C5EF" w14:textId="77777777" w:rsidTr="00064CE5">
        <w:tc>
          <w:tcPr>
            <w:tcW w:w="846" w:type="dxa"/>
          </w:tcPr>
          <w:p w14:paraId="444DE3F5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B2EF99A" w14:textId="3470097E" w:rsidR="00A94DE6" w:rsidRDefault="00776879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A94DE6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542A93B6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071963F" w14:textId="77777777" w:rsidR="00A94DE6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9D9C4C" w14:textId="77777777" w:rsidR="00A94DE6" w:rsidRPr="007B3787" w:rsidRDefault="00A94DE6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7E6333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A957E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244B1E01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54D1842" w14:textId="01F75156" w:rsidR="005C7472" w:rsidRPr="0015624D" w:rsidRDefault="005C7472" w:rsidP="005C7472">
      <w:pPr>
        <w:pStyle w:val="3"/>
        <w:rPr>
          <w:rFonts w:hint="eastAsia"/>
          <w:lang w:eastAsia="zh-CN"/>
        </w:rPr>
      </w:pPr>
      <w:r>
        <w:rPr>
          <w:lang w:eastAsia="zh-CN"/>
        </w:rPr>
        <w:t>上传</w:t>
      </w:r>
      <w:r w:rsidR="001C7DC0">
        <w:rPr>
          <w:rFonts w:hint="eastAsia"/>
          <w:lang w:eastAsia="zh-CN"/>
        </w:rPr>
        <w:t>投资人</w:t>
      </w:r>
      <w:r>
        <w:rPr>
          <w:lang w:eastAsia="zh-CN"/>
        </w:rPr>
        <w:t>Logo</w:t>
      </w:r>
    </w:p>
    <w:p w14:paraId="29A8962D" w14:textId="77777777" w:rsidR="005C7472" w:rsidRDefault="005C7472" w:rsidP="005C747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39610CB" w14:textId="77777777" w:rsidR="005C7472" w:rsidRPr="007B3787" w:rsidRDefault="005C7472" w:rsidP="005C7472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r>
        <w:rPr>
          <w:rFonts w:ascii="宋体" w:hAnsi="宋体" w:cs="宋体"/>
          <w:b/>
          <w:szCs w:val="21"/>
          <w:u w:val="single"/>
        </w:rPr>
        <w:t>logo</w:t>
      </w:r>
      <w:r w:rsidRPr="00B43966">
        <w:rPr>
          <w:rFonts w:ascii="宋体" w:hAnsi="宋体" w:cs="宋体"/>
          <w:szCs w:val="21"/>
        </w:rPr>
        <w:t>" size="20" /&gt;</w:t>
      </w:r>
      <w:r>
        <w:rPr>
          <w:rFonts w:hint="eastAsia"/>
          <w:lang w:eastAsia="zh-CN"/>
        </w:rPr>
        <w:t>更新“我的”头像</w:t>
      </w:r>
    </w:p>
    <w:p w14:paraId="6F0F0A6B" w14:textId="77777777" w:rsidR="005C7472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0FA06F" w14:textId="78109305" w:rsidR="005C7472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investor</w:t>
      </w:r>
      <w:r>
        <w:rPr>
          <w:rFonts w:hint="eastAsia"/>
          <w:lang w:eastAsia="zh-CN"/>
        </w:rPr>
        <w:t>Logo</w:t>
      </w:r>
    </w:p>
    <w:p w14:paraId="058A9C04" w14:textId="77777777" w:rsidR="005C7472" w:rsidRPr="00AC572E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C7472" w:rsidRPr="007B3787" w14:paraId="5573BBD2" w14:textId="77777777" w:rsidTr="00BC4787">
        <w:tc>
          <w:tcPr>
            <w:tcW w:w="704" w:type="dxa"/>
          </w:tcPr>
          <w:p w14:paraId="31900931" w14:textId="77777777" w:rsidR="005C7472" w:rsidRPr="007B3787" w:rsidRDefault="005C7472" w:rsidP="00BC47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BD5811" w14:textId="77777777" w:rsidR="005C7472" w:rsidRPr="007B3787" w:rsidRDefault="005C7472" w:rsidP="00BC47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3E87803" w14:textId="77777777" w:rsidR="005C7472" w:rsidRPr="007B3787" w:rsidRDefault="005C7472" w:rsidP="00BC47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8510466" w14:textId="77777777" w:rsidR="005C7472" w:rsidRPr="007B3787" w:rsidRDefault="005C7472" w:rsidP="00BC47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2299D2" w14:textId="77777777" w:rsidR="005C7472" w:rsidRPr="007B3787" w:rsidRDefault="005C7472" w:rsidP="00BC47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C7472" w:rsidRPr="007B3787" w14:paraId="2B3A9132" w14:textId="77777777" w:rsidTr="00BC4787">
        <w:tc>
          <w:tcPr>
            <w:tcW w:w="704" w:type="dxa"/>
          </w:tcPr>
          <w:p w14:paraId="53F93969" w14:textId="77777777" w:rsidR="005C7472" w:rsidRPr="007B3787" w:rsidRDefault="005C7472" w:rsidP="00BC478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B1C4DFC" w14:textId="77777777" w:rsidR="005C7472" w:rsidRPr="007B3787" w:rsidRDefault="005C7472" w:rsidP="00BC478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7E8720C" w14:textId="77777777" w:rsidR="005C7472" w:rsidRPr="007B3787" w:rsidRDefault="005C7472" w:rsidP="00BC478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B6C045D" w14:textId="77777777" w:rsidR="005C7472" w:rsidRPr="007B3787" w:rsidRDefault="005C7472" w:rsidP="00BC478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01AA3" w14:textId="77777777" w:rsidR="005C7472" w:rsidRPr="007B3787" w:rsidRDefault="005C7472" w:rsidP="00BC4787">
            <w:pPr>
              <w:spacing w:line="360" w:lineRule="auto"/>
              <w:rPr>
                <w:lang w:eastAsia="zh-CN"/>
              </w:rPr>
            </w:pPr>
          </w:p>
        </w:tc>
      </w:tr>
      <w:tr w:rsidR="005C7472" w:rsidRPr="007B3787" w14:paraId="082671B7" w14:textId="77777777" w:rsidTr="00BC4787">
        <w:tc>
          <w:tcPr>
            <w:tcW w:w="704" w:type="dxa"/>
          </w:tcPr>
          <w:p w14:paraId="00E0E490" w14:textId="77777777" w:rsidR="005C7472" w:rsidRPr="007B3787" w:rsidRDefault="005C7472" w:rsidP="00BC478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AD2108" w14:textId="09C3B0CE" w:rsidR="005C7472" w:rsidRPr="007B3787" w:rsidRDefault="00693958" w:rsidP="00BC478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 w:rsidR="005C7472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62D91D00" w14:textId="62E62735" w:rsidR="005C7472" w:rsidRPr="007B3787" w:rsidRDefault="006371AA" w:rsidP="00BC478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bookmarkStart w:id="142" w:name="_GoBack"/>
            <w:bookmarkEnd w:id="142"/>
            <w:r w:rsidR="005C7472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E3A8049" w14:textId="77777777" w:rsidR="005C7472" w:rsidRPr="007B3787" w:rsidRDefault="005C7472" w:rsidP="00BC478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55850F3" w14:textId="77777777" w:rsidR="005C7472" w:rsidRPr="007B3787" w:rsidRDefault="005C7472" w:rsidP="00BC4787">
            <w:pPr>
              <w:spacing w:line="360" w:lineRule="auto"/>
              <w:rPr>
                <w:lang w:eastAsia="zh-CN"/>
              </w:rPr>
            </w:pPr>
          </w:p>
        </w:tc>
      </w:tr>
    </w:tbl>
    <w:p w14:paraId="45E5417D" w14:textId="77777777" w:rsidR="005C7472" w:rsidRDefault="005C7472" w:rsidP="005C747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C7472" w:rsidRPr="007B3787" w14:paraId="073A267F" w14:textId="77777777" w:rsidTr="00BC4787">
        <w:tc>
          <w:tcPr>
            <w:tcW w:w="846" w:type="dxa"/>
          </w:tcPr>
          <w:p w14:paraId="070E213F" w14:textId="77777777" w:rsidR="005C7472" w:rsidRPr="007B3787" w:rsidRDefault="005C7472" w:rsidP="00BC478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41E1047" w14:textId="77777777" w:rsidR="005C7472" w:rsidRPr="007B3787" w:rsidRDefault="005C7472" w:rsidP="00BC47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635BF1" w14:textId="77777777" w:rsidR="005C7472" w:rsidRPr="007B3787" w:rsidRDefault="005C7472" w:rsidP="00BC47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ECB18D3" w14:textId="77777777" w:rsidR="005C7472" w:rsidRPr="007B3787" w:rsidRDefault="005C7472" w:rsidP="00BC47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841C30" w14:textId="77777777" w:rsidR="005C7472" w:rsidRPr="007B3787" w:rsidRDefault="005C7472" w:rsidP="00BC478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C7472" w:rsidRPr="007B3787" w14:paraId="4729DB74" w14:textId="77777777" w:rsidTr="00BC4787">
        <w:tc>
          <w:tcPr>
            <w:tcW w:w="846" w:type="dxa"/>
          </w:tcPr>
          <w:p w14:paraId="5CE38D6F" w14:textId="77777777" w:rsidR="005C7472" w:rsidRPr="007B3787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0B5B71D" w14:textId="77777777" w:rsidR="005C7472" w:rsidRPr="007B3787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63E9A90" w14:textId="77777777" w:rsidR="005C7472" w:rsidRPr="007B3787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BC8E02" w14:textId="77777777" w:rsidR="005C7472" w:rsidRPr="007B3787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A0BAC5" w14:textId="77777777" w:rsidR="005C7472" w:rsidRPr="007B3787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C7472" w:rsidRPr="007B3787" w14:paraId="1F582E26" w14:textId="77777777" w:rsidTr="00BC4787">
        <w:tc>
          <w:tcPr>
            <w:tcW w:w="846" w:type="dxa"/>
          </w:tcPr>
          <w:p w14:paraId="2BD4BA59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FDAD92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0F86739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49CBD7E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1E3EB3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7472" w:rsidRPr="007B3787" w14:paraId="6FFF1631" w14:textId="77777777" w:rsidTr="00BC4787">
        <w:tc>
          <w:tcPr>
            <w:tcW w:w="846" w:type="dxa"/>
          </w:tcPr>
          <w:p w14:paraId="14EF2879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35F05411" w14:textId="38F1EB6F" w:rsidR="005C7472" w:rsidRDefault="00B666E7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</w:t>
            </w:r>
            <w:r w:rsidR="005C7472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5FD5ED29" w14:textId="0D237E56" w:rsidR="005C7472" w:rsidRDefault="006514E6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EA7732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F827B2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79D6C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7472" w:rsidRPr="007B3787" w14:paraId="5A605BF7" w14:textId="77777777" w:rsidTr="00BC4787">
        <w:tc>
          <w:tcPr>
            <w:tcW w:w="846" w:type="dxa"/>
          </w:tcPr>
          <w:p w14:paraId="28034D77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21BF84DB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 w:rsidRPr="00490699">
              <w:rPr>
                <w:lang w:eastAsia="zh-CN"/>
              </w:rPr>
              <w:t>logoImgId</w:t>
            </w:r>
          </w:p>
        </w:tc>
        <w:tc>
          <w:tcPr>
            <w:tcW w:w="1985" w:type="dxa"/>
          </w:tcPr>
          <w:p w14:paraId="4B5888FE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8C6466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454A8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5C7472" w:rsidRPr="007B3787" w14:paraId="5132E755" w14:textId="77777777" w:rsidTr="00BC4787">
        <w:tc>
          <w:tcPr>
            <w:tcW w:w="846" w:type="dxa"/>
          </w:tcPr>
          <w:p w14:paraId="3DB4EFA4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15A4968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5FBF0B06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图片名称</w:t>
            </w:r>
          </w:p>
        </w:tc>
        <w:tc>
          <w:tcPr>
            <w:tcW w:w="1276" w:type="dxa"/>
          </w:tcPr>
          <w:p w14:paraId="3F16C2C4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AAE05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5C7472" w:rsidRPr="007B3787" w14:paraId="12670077" w14:textId="77777777" w:rsidTr="00BC4787">
        <w:tc>
          <w:tcPr>
            <w:tcW w:w="846" w:type="dxa"/>
          </w:tcPr>
          <w:p w14:paraId="28E188D6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6F4B553A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381189F5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13E64776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5029FA" w14:textId="77777777" w:rsidR="005C7472" w:rsidRDefault="005C7472" w:rsidP="00BC4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7E6333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6A64074" w14:textId="77777777" w:rsidR="00A008D1" w:rsidRPr="00AC572E" w:rsidRDefault="00A008D1" w:rsidP="00A0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008D1" w:rsidRPr="007B3787" w14:paraId="07F66276" w14:textId="77777777" w:rsidTr="00064CE5">
        <w:tc>
          <w:tcPr>
            <w:tcW w:w="846" w:type="dxa"/>
          </w:tcPr>
          <w:p w14:paraId="53036A4C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511BC60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7495C0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A1CFA7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5A7F889" w14:textId="77777777" w:rsidR="00A008D1" w:rsidRPr="007B3787" w:rsidRDefault="00A008D1" w:rsidP="00064CE5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008D1" w:rsidRPr="007B3787" w14:paraId="23B3B8D4" w14:textId="77777777" w:rsidTr="00064CE5">
        <w:tc>
          <w:tcPr>
            <w:tcW w:w="846" w:type="dxa"/>
          </w:tcPr>
          <w:p w14:paraId="122BEF4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A886425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D76ACF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CD76609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725857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008D1" w:rsidRPr="007B3787" w14:paraId="05774F06" w14:textId="77777777" w:rsidTr="00064CE5">
        <w:tc>
          <w:tcPr>
            <w:tcW w:w="846" w:type="dxa"/>
          </w:tcPr>
          <w:p w14:paraId="40C671D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09E9E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F5ED72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70A84C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F516C4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008D1" w:rsidRPr="007B3787" w14:paraId="103DCCA8" w14:textId="77777777" w:rsidTr="00064CE5">
        <w:tc>
          <w:tcPr>
            <w:tcW w:w="846" w:type="dxa"/>
          </w:tcPr>
          <w:p w14:paraId="4D1F495C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44E2065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43D9198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0731F6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414779F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008D1" w:rsidRPr="007B3787" w14:paraId="49A1E5BF" w14:textId="77777777" w:rsidTr="00064CE5">
        <w:tc>
          <w:tcPr>
            <w:tcW w:w="846" w:type="dxa"/>
          </w:tcPr>
          <w:p w14:paraId="2DE0FDDB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B779692" w14:textId="707168DD" w:rsidR="00A008D1" w:rsidRDefault="004160CA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</w:t>
            </w:r>
            <w:r>
              <w:rPr>
                <w:lang w:eastAsia="zh-CN"/>
              </w:rPr>
              <w:t>vestor</w:t>
            </w:r>
            <w:r w:rsidR="00A008D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5D83AFA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新添加的孵化器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735B5DC9" w14:textId="77777777" w:rsidR="00A008D1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9E77A" w14:textId="77777777" w:rsidR="00A008D1" w:rsidRPr="007B3787" w:rsidRDefault="00A008D1" w:rsidP="00064CE5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7E6333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43" w:name="_Toc422073269"/>
      <w:bookmarkEnd w:id="141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43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7E6333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4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45" w:name="_Toc422073271"/>
      <w:bookmarkEnd w:id="144"/>
      <w:r>
        <w:rPr>
          <w:rFonts w:hint="eastAsia"/>
          <w:lang w:eastAsia="zh-CN"/>
        </w:rPr>
        <w:lastRenderedPageBreak/>
        <w:t>获取推荐</w:t>
      </w:r>
      <w:bookmarkEnd w:id="145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7E6333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7E6333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7E6333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7E6333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46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46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47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7E6333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47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48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48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49" w:name="_Toc422073275"/>
      <w:r>
        <w:rPr>
          <w:lang w:eastAsia="zh-CN"/>
        </w:rPr>
        <w:t>更新基本信息</w:t>
      </w:r>
      <w:bookmarkEnd w:id="149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6B1AD767" w14:textId="0E37828C" w:rsidR="00AD5AE0" w:rsidRPr="00711029" w:rsidRDefault="00B44F8E" w:rsidP="00AD5AE0">
      <w:pPr>
        <w:pStyle w:val="2"/>
        <w:numPr>
          <w:ilvl w:val="0"/>
          <w:numId w:val="34"/>
        </w:numPr>
        <w:rPr>
          <w:lang w:eastAsia="zh-CN"/>
        </w:rPr>
      </w:pPr>
      <w:bookmarkStart w:id="150" w:name="_Toc422073276"/>
      <w:r>
        <w:rPr>
          <w:lang w:eastAsia="zh-CN"/>
        </w:rPr>
        <w:t>上传</w:t>
      </w:r>
      <w:r w:rsidR="00AD5AE0">
        <w:rPr>
          <w:lang w:eastAsia="zh-CN"/>
        </w:rPr>
        <w:t>头像</w:t>
      </w:r>
    </w:p>
    <w:p w14:paraId="7FC67C9B" w14:textId="77777777" w:rsidR="00AD5AE0" w:rsidRDefault="00AD5AE0" w:rsidP="00AD5AE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7406D3C" w14:textId="0151B010" w:rsidR="00AD5AE0" w:rsidRPr="007B3787" w:rsidRDefault="00B43966" w:rsidP="00AD5AE0">
      <w:pPr>
        <w:spacing w:line="360" w:lineRule="auto"/>
        <w:ind w:firstLineChars="200" w:firstLine="420"/>
        <w:jc w:val="left"/>
        <w:rPr>
          <w:lang w:eastAsia="zh-CN"/>
        </w:rPr>
      </w:pPr>
      <w:r w:rsidRPr="00B43966">
        <w:rPr>
          <w:rFonts w:ascii="宋体" w:hAnsi="宋体" w:cs="宋体"/>
          <w:szCs w:val="21"/>
        </w:rPr>
        <w:t>&lt;input type="file" name="</w:t>
      </w:r>
      <w:bookmarkStart w:id="151" w:name="OLE_LINK34"/>
      <w:bookmarkStart w:id="152" w:name="OLE_LINK35"/>
      <w:r w:rsidRPr="00834149">
        <w:rPr>
          <w:rFonts w:ascii="宋体" w:hAnsi="宋体" w:cs="宋体"/>
          <w:b/>
          <w:szCs w:val="21"/>
          <w:u w:val="single"/>
        </w:rPr>
        <w:t>avatarUrl</w:t>
      </w:r>
      <w:bookmarkEnd w:id="151"/>
      <w:bookmarkEnd w:id="152"/>
      <w:r w:rsidRPr="00B43966">
        <w:rPr>
          <w:rFonts w:ascii="宋体" w:hAnsi="宋体" w:cs="宋体"/>
          <w:szCs w:val="21"/>
        </w:rPr>
        <w:t>" size="20" /&gt;</w:t>
      </w:r>
      <w:r w:rsidR="00AD5AE0">
        <w:rPr>
          <w:rFonts w:hint="eastAsia"/>
          <w:lang w:eastAsia="zh-CN"/>
        </w:rPr>
        <w:t>更新“我的”</w:t>
      </w:r>
      <w:r w:rsidR="00001CD3">
        <w:rPr>
          <w:rFonts w:hint="eastAsia"/>
          <w:lang w:eastAsia="zh-CN"/>
        </w:rPr>
        <w:t>头像</w:t>
      </w:r>
    </w:p>
    <w:p w14:paraId="3DAB72BC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5D6B43" w14:textId="61DE8B04" w:rsidR="00AD5AE0" w:rsidRDefault="00AD5AE0" w:rsidP="005A507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53" w:name="OLE_LINK32"/>
      <w:bookmarkStart w:id="154" w:name="OLE_LINK33"/>
      <w:r w:rsidR="001D7B07">
        <w:rPr>
          <w:rFonts w:hint="eastAsia"/>
          <w:lang w:eastAsia="zh-CN"/>
        </w:rPr>
        <w:t>upload</w:t>
      </w:r>
      <w:r w:rsidRPr="007B3787">
        <w:rPr>
          <w:rFonts w:hint="eastAsia"/>
          <w:lang w:eastAsia="zh-CN"/>
        </w:rPr>
        <w:t>/</w:t>
      </w:r>
      <w:r w:rsidR="005A5075" w:rsidRPr="005A5075">
        <w:rPr>
          <w:lang w:eastAsia="zh-CN"/>
        </w:rPr>
        <w:t>avatar</w:t>
      </w:r>
      <w:bookmarkEnd w:id="153"/>
      <w:bookmarkEnd w:id="154"/>
    </w:p>
    <w:p w14:paraId="1BE8E8CC" w14:textId="77777777" w:rsidR="00AD5AE0" w:rsidRPr="00AC572E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D5AE0" w:rsidRPr="007B3787" w14:paraId="3620882F" w14:textId="77777777" w:rsidTr="00610FBF">
        <w:tc>
          <w:tcPr>
            <w:tcW w:w="704" w:type="dxa"/>
          </w:tcPr>
          <w:p w14:paraId="51378C8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1746F9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70AAB2E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55CCB1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9A78FD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05591998" w14:textId="77777777" w:rsidTr="00610FBF">
        <w:tc>
          <w:tcPr>
            <w:tcW w:w="704" w:type="dxa"/>
          </w:tcPr>
          <w:p w14:paraId="191539BC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bookmarkStart w:id="155" w:name="_Hlk425429160"/>
          </w:p>
        </w:tc>
        <w:tc>
          <w:tcPr>
            <w:tcW w:w="2126" w:type="dxa"/>
          </w:tcPr>
          <w:p w14:paraId="5E549FC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82CE97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83C5844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E12E147" w14:textId="685721C5" w:rsidR="00AD5AE0" w:rsidRPr="007B3787" w:rsidRDefault="00AD5AE0" w:rsidP="000B59D4">
            <w:pPr>
              <w:spacing w:line="360" w:lineRule="auto"/>
              <w:rPr>
                <w:lang w:eastAsia="zh-CN"/>
              </w:rPr>
            </w:pPr>
          </w:p>
        </w:tc>
      </w:tr>
      <w:bookmarkEnd w:id="155"/>
      <w:tr w:rsidR="00AD5AE0" w:rsidRPr="007B3787" w14:paraId="38985DF3" w14:textId="77777777" w:rsidTr="00610FBF">
        <w:tc>
          <w:tcPr>
            <w:tcW w:w="704" w:type="dxa"/>
          </w:tcPr>
          <w:p w14:paraId="4637838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ABEC649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3C9C758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EF1593A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F8F33E" w14:textId="77777777" w:rsidR="00AD5AE0" w:rsidRPr="007B3787" w:rsidRDefault="00AD5AE0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0792018A" w14:textId="77777777" w:rsidR="00AD5AE0" w:rsidRDefault="00AD5AE0" w:rsidP="00AD5AE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D5AE0" w:rsidRPr="007B3787" w14:paraId="4F368C88" w14:textId="77777777" w:rsidTr="00610FBF">
        <w:tc>
          <w:tcPr>
            <w:tcW w:w="846" w:type="dxa"/>
          </w:tcPr>
          <w:p w14:paraId="0751C4D5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6F8CD9C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F4B648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401D57A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56783C2" w14:textId="77777777" w:rsidR="00AD5AE0" w:rsidRPr="007B3787" w:rsidRDefault="00AD5AE0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D5AE0" w:rsidRPr="007B3787" w14:paraId="1AE4FE28" w14:textId="77777777" w:rsidTr="00610FBF">
        <w:tc>
          <w:tcPr>
            <w:tcW w:w="846" w:type="dxa"/>
          </w:tcPr>
          <w:p w14:paraId="7ABA1C30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D85506" w14:textId="7DBDFCAA" w:rsidR="00AD5AE0" w:rsidRPr="007B3787" w:rsidRDefault="007D5E54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upload</w:t>
            </w:r>
            <w:r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16429D20" w14:textId="65D8F38C" w:rsidR="00AD5AE0" w:rsidRPr="007B3787" w:rsidRDefault="0011087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4929537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673287C" w14:textId="77777777" w:rsidR="00AD5AE0" w:rsidRPr="007B3787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D5AE0" w:rsidRPr="007B3787" w14:paraId="1F936366" w14:textId="77777777" w:rsidTr="00610FBF">
        <w:tc>
          <w:tcPr>
            <w:tcW w:w="846" w:type="dxa"/>
          </w:tcPr>
          <w:p w14:paraId="5DF70797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8EB1B7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E8AC9B4" w14:textId="48C4FB63" w:rsidR="00AD5AE0" w:rsidRDefault="00D517A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上传</w:t>
            </w:r>
            <w:r w:rsidR="00AD5AE0">
              <w:rPr>
                <w:rFonts w:hint="eastAsia"/>
                <w:lang w:eastAsia="zh-CN"/>
              </w:rPr>
              <w:t>成功</w:t>
            </w:r>
            <w:r w:rsidR="00AD5AE0">
              <w:rPr>
                <w:rFonts w:hint="eastAsia"/>
                <w:lang w:eastAsia="zh-CN"/>
              </w:rPr>
              <w:t>/</w:t>
            </w:r>
            <w:r w:rsidR="00AD5AE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D68CDD0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8AC9315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D5AE0" w:rsidRPr="007B3787" w14:paraId="2A7EC3B5" w14:textId="77777777" w:rsidTr="00610FBF">
        <w:tc>
          <w:tcPr>
            <w:tcW w:w="846" w:type="dxa"/>
          </w:tcPr>
          <w:p w14:paraId="74590091" w14:textId="56C30532" w:rsidR="00AD5AE0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1577A394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29CB23A2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7122C089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413AEF" w14:textId="77777777" w:rsidR="00AD5AE0" w:rsidRDefault="00AD5AE0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940EC" w:rsidRPr="007B3787" w14:paraId="5D59100A" w14:textId="77777777" w:rsidTr="00610FBF">
        <w:tc>
          <w:tcPr>
            <w:tcW w:w="846" w:type="dxa"/>
          </w:tcPr>
          <w:p w14:paraId="5B1CB678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77910CC1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 w:rsidRPr="006B1AA3">
              <w:rPr>
                <w:lang w:eastAsia="zh-CN"/>
              </w:rPr>
              <w:t>avatarImageId</w:t>
            </w:r>
          </w:p>
        </w:tc>
        <w:tc>
          <w:tcPr>
            <w:tcW w:w="1985" w:type="dxa"/>
          </w:tcPr>
          <w:p w14:paraId="12A34F49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257113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6F994E" w14:textId="77777777" w:rsidR="00A940EC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621BC1" w:rsidRPr="007B3787" w14:paraId="59AE1A33" w14:textId="77777777" w:rsidTr="00610FBF">
        <w:tc>
          <w:tcPr>
            <w:tcW w:w="846" w:type="dxa"/>
          </w:tcPr>
          <w:p w14:paraId="421192D0" w14:textId="0CD5B24C" w:rsidR="00621BC1" w:rsidRDefault="00A940EC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373A152C" w14:textId="2605C4FD" w:rsidR="00621BC1" w:rsidRDefault="00A940EC" w:rsidP="00A940E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imgName</w:t>
            </w:r>
          </w:p>
        </w:tc>
        <w:tc>
          <w:tcPr>
            <w:tcW w:w="1985" w:type="dxa"/>
          </w:tcPr>
          <w:p w14:paraId="4A4B0A22" w14:textId="3EFE3024" w:rsidR="00621BC1" w:rsidRDefault="003C4E80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D2084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BD08954" w14:textId="77777777" w:rsidR="00621BC1" w:rsidRDefault="00621BC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312039" w14:textId="290F46DD" w:rsidR="00621BC1" w:rsidRDefault="00AE7B18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  <w:tr w:rsidR="00976B51" w:rsidRPr="007B3787" w14:paraId="0DEB8882" w14:textId="77777777" w:rsidTr="00610FBF">
        <w:tc>
          <w:tcPr>
            <w:tcW w:w="846" w:type="dxa"/>
          </w:tcPr>
          <w:p w14:paraId="2CE277EF" w14:textId="676D41F7" w:rsidR="00976B51" w:rsidRDefault="00FA408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071FCC7E" w14:textId="51DA8430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985" w:type="dxa"/>
          </w:tcPr>
          <w:p w14:paraId="69F4A7E2" w14:textId="576C6C7E" w:rsidR="00976B51" w:rsidRDefault="007C6C8B" w:rsidP="009F17A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</w:t>
            </w:r>
            <w:r w:rsidR="009F17A3">
              <w:rPr>
                <w:rFonts w:hint="eastAsia"/>
                <w:lang w:eastAsia="zh-CN"/>
              </w:rPr>
              <w:t>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69D96616" w14:textId="77777777" w:rsidR="00976B51" w:rsidRDefault="00976B51" w:rsidP="00610FBF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2E43CA" w14:textId="62AE5D88" w:rsidR="00976B51" w:rsidRDefault="001B717A" w:rsidP="00610F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上传失败则为空</w:t>
            </w:r>
          </w:p>
        </w:tc>
      </w:tr>
    </w:tbl>
    <w:p w14:paraId="5C26CB46" w14:textId="77777777" w:rsidR="00AD5AE0" w:rsidRDefault="00AD5AE0" w:rsidP="00AD5AE0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50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56" w:name="_Toc422073277"/>
      <w:r>
        <w:rPr>
          <w:lang w:eastAsia="zh-CN"/>
        </w:rPr>
        <w:lastRenderedPageBreak/>
        <w:t>删除</w:t>
      </w:r>
      <w:r w:rsidR="00695F86">
        <w:rPr>
          <w:lang w:eastAsia="zh-CN"/>
        </w:rPr>
        <w:t>项目经验</w:t>
      </w:r>
      <w:bookmarkEnd w:id="156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57" w:name="_Toc422073279"/>
      <w:bookmarkStart w:id="158" w:name="_Toc422073278"/>
      <w:r>
        <w:rPr>
          <w:lang w:eastAsia="zh-CN"/>
        </w:rPr>
        <w:t>增加工作经验</w:t>
      </w:r>
      <w:bookmarkEnd w:id="157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58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59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60" w:name="OLE_LINK7"/>
      <w:bookmarkStart w:id="161" w:name="OLE_LINK8"/>
      <w:bookmarkStart w:id="162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60"/>
    <w:bookmarkEnd w:id="161"/>
    <w:bookmarkEnd w:id="162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59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bookmarkStart w:id="163" w:name="OLE_LINK26"/>
      <w:bookmarkStart w:id="164" w:name="OLE_LINK27"/>
      <w:bookmarkStart w:id="165" w:name="OLE_LINK28"/>
      <w:bookmarkStart w:id="166" w:name="OLE_LINK29"/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bookmarkEnd w:id="163"/>
      <w:bookmarkEnd w:id="164"/>
      <w:r>
        <w:rPr>
          <w:lang w:eastAsia="zh-CN"/>
        </w:rPr>
        <w:t xml:space="preserve"> </w:t>
      </w:r>
    </w:p>
    <w:bookmarkEnd w:id="165"/>
    <w:bookmarkEnd w:id="166"/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67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27A99" w:rsidRPr="007B3787" w14:paraId="60D7EA87" w14:textId="77777777" w:rsidTr="00527A99">
        <w:trPr>
          <w:trHeight w:val="722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2C06F" w14:textId="07AE36E4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530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A17C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DF480" w14:textId="77777777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19C643" w14:textId="1C0ED16E" w:rsidR="00527A99" w:rsidRPr="00527A99" w:rsidRDefault="00527A99" w:rsidP="00527A99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包括我的点赞和关注两部分，每个都要显示</w:t>
            </w:r>
            <w:r>
              <w:rPr>
                <w:rFonts w:hint="eastAsia"/>
                <w:lang w:eastAsia="zh-CN"/>
              </w:rPr>
              <w:t>pageSize</w:t>
            </w:r>
            <w:r>
              <w:rPr>
                <w:rFonts w:hint="eastAsia"/>
                <w:lang w:eastAsia="zh-CN"/>
              </w:rPr>
              <w:t>条</w:t>
            </w:r>
          </w:p>
        </w:tc>
      </w:tr>
      <w:tr w:rsidR="00527A99" w:rsidRPr="007B3787" w14:paraId="05304AD5" w14:textId="77777777" w:rsidTr="00A22EC1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D365A" w14:textId="618B390E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AF774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1865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8D341" w14:textId="77777777" w:rsidR="00527A99" w:rsidRDefault="00527A99" w:rsidP="00805D42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220D" w14:textId="545F44A0" w:rsidR="00527A99" w:rsidRPr="007B3787" w:rsidRDefault="00527A99" w:rsidP="00805D42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57AE9EA" w14:textId="77777777" w:rsidR="007C2EB8" w:rsidRPr="00AC572E" w:rsidRDefault="007C2EB8" w:rsidP="007C2EB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C2EB8" w:rsidRPr="007B3787" w14:paraId="378364E4" w14:textId="77777777" w:rsidTr="00610FBF">
        <w:tc>
          <w:tcPr>
            <w:tcW w:w="704" w:type="dxa"/>
          </w:tcPr>
          <w:p w14:paraId="576C6FA0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3411C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5E5D644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59DBBA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4F2D23" w14:textId="77777777" w:rsidR="007C2EB8" w:rsidRPr="007B3787" w:rsidRDefault="007C2EB8" w:rsidP="00610FBF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C2EB8" w:rsidRPr="007B3787" w14:paraId="49FFA502" w14:textId="77777777" w:rsidTr="00610FBF">
        <w:tc>
          <w:tcPr>
            <w:tcW w:w="704" w:type="dxa"/>
          </w:tcPr>
          <w:p w14:paraId="46C25C1D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954A3D8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F1E711B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DE5F845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A72324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7FEA6223" w14:textId="77777777" w:rsidTr="00677798">
        <w:trPr>
          <w:trHeight w:val="508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A280C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F4AE5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91AD1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A5C7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D2CC0A" w14:textId="7D1F0715" w:rsidR="007C2EB8" w:rsidRPr="00527A99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  <w:tr w:rsidR="007C2EB8" w:rsidRPr="007B3787" w14:paraId="121E2937" w14:textId="77777777" w:rsidTr="00610FB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3D5FE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6616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A3AA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8D847" w14:textId="77777777" w:rsidR="007C2EB8" w:rsidRDefault="007C2EB8" w:rsidP="00610FB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E242A" w14:textId="77777777" w:rsidR="007C2EB8" w:rsidRPr="007B3787" w:rsidRDefault="007C2EB8" w:rsidP="00610FBF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67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31447" w14:textId="77777777" w:rsidR="007E6333" w:rsidRDefault="007E6333">
      <w:r>
        <w:separator/>
      </w:r>
    </w:p>
  </w:endnote>
  <w:endnote w:type="continuationSeparator" w:id="0">
    <w:p w14:paraId="6F6C2709" w14:textId="77777777" w:rsidR="007E6333" w:rsidRDefault="007E6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610FBF" w:rsidRDefault="00610FBF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6371AA">
      <w:rPr>
        <w:noProof/>
        <w:szCs w:val="21"/>
      </w:rPr>
      <w:t>71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6371AA">
      <w:rPr>
        <w:noProof/>
        <w:szCs w:val="21"/>
      </w:rPr>
      <w:t>80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610FBF" w:rsidRDefault="00610FB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8A11EC" w14:textId="77777777" w:rsidR="007E6333" w:rsidRDefault="007E6333">
      <w:r>
        <w:separator/>
      </w:r>
    </w:p>
  </w:footnote>
  <w:footnote w:type="continuationSeparator" w:id="0">
    <w:p w14:paraId="24DB7E00" w14:textId="77777777" w:rsidR="007E6333" w:rsidRDefault="007E6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610FBF" w:rsidRDefault="00610FBF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1CD3"/>
    <w:rsid w:val="00001E51"/>
    <w:rsid w:val="00002B70"/>
    <w:rsid w:val="000040B3"/>
    <w:rsid w:val="000041BD"/>
    <w:rsid w:val="000044D3"/>
    <w:rsid w:val="00004EC4"/>
    <w:rsid w:val="00004FEA"/>
    <w:rsid w:val="00006613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0FA0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CE5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9D4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6ACD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878"/>
    <w:rsid w:val="001108D6"/>
    <w:rsid w:val="00110CB7"/>
    <w:rsid w:val="00110CEA"/>
    <w:rsid w:val="0011131A"/>
    <w:rsid w:val="0011193B"/>
    <w:rsid w:val="00111C6C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0597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088"/>
    <w:rsid w:val="00181CE6"/>
    <w:rsid w:val="001830B1"/>
    <w:rsid w:val="001833CD"/>
    <w:rsid w:val="00183E88"/>
    <w:rsid w:val="001845DF"/>
    <w:rsid w:val="00186136"/>
    <w:rsid w:val="0018688A"/>
    <w:rsid w:val="00186ECA"/>
    <w:rsid w:val="0018728D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17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C7DC0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6666"/>
    <w:rsid w:val="001D673C"/>
    <w:rsid w:val="001D681C"/>
    <w:rsid w:val="001D6CCB"/>
    <w:rsid w:val="001D7078"/>
    <w:rsid w:val="001D7B07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0D9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503"/>
    <w:rsid w:val="00292F34"/>
    <w:rsid w:val="00293244"/>
    <w:rsid w:val="002933F3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223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4E05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1E3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295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619"/>
    <w:rsid w:val="003436FB"/>
    <w:rsid w:val="00343D68"/>
    <w:rsid w:val="00343E6E"/>
    <w:rsid w:val="00344337"/>
    <w:rsid w:val="0034436D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3F8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D12"/>
    <w:rsid w:val="00386E82"/>
    <w:rsid w:val="003874AB"/>
    <w:rsid w:val="00387720"/>
    <w:rsid w:val="00387A91"/>
    <w:rsid w:val="00390A79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4E80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99D"/>
    <w:rsid w:val="003F0FDD"/>
    <w:rsid w:val="003F1DC1"/>
    <w:rsid w:val="003F2A50"/>
    <w:rsid w:val="003F2B20"/>
    <w:rsid w:val="003F2E68"/>
    <w:rsid w:val="003F3739"/>
    <w:rsid w:val="003F3808"/>
    <w:rsid w:val="003F3940"/>
    <w:rsid w:val="003F3CF7"/>
    <w:rsid w:val="003F448D"/>
    <w:rsid w:val="003F54C6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2A9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0CA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242"/>
    <w:rsid w:val="004647F4"/>
    <w:rsid w:val="00464D6E"/>
    <w:rsid w:val="00465FEF"/>
    <w:rsid w:val="0046634B"/>
    <w:rsid w:val="00466D7F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43B"/>
    <w:rsid w:val="00490699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A30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0C9A"/>
    <w:rsid w:val="004C153A"/>
    <w:rsid w:val="004C16AA"/>
    <w:rsid w:val="004C1BC3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B17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A99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4A76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A15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57E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5075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472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04F3"/>
    <w:rsid w:val="00610FBF"/>
    <w:rsid w:val="0061101F"/>
    <w:rsid w:val="0061180F"/>
    <w:rsid w:val="00612B5A"/>
    <w:rsid w:val="00613A9A"/>
    <w:rsid w:val="00613C8D"/>
    <w:rsid w:val="0061419A"/>
    <w:rsid w:val="00614639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BC1"/>
    <w:rsid w:val="00621E00"/>
    <w:rsid w:val="00622BF0"/>
    <w:rsid w:val="0062359C"/>
    <w:rsid w:val="00623D2A"/>
    <w:rsid w:val="00624496"/>
    <w:rsid w:val="0062455D"/>
    <w:rsid w:val="00624DEF"/>
    <w:rsid w:val="006259E0"/>
    <w:rsid w:val="00625B7C"/>
    <w:rsid w:val="00625F3A"/>
    <w:rsid w:val="00626438"/>
    <w:rsid w:val="00626854"/>
    <w:rsid w:val="00626DA6"/>
    <w:rsid w:val="00626FD5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916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1AA"/>
    <w:rsid w:val="00637B09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4E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798"/>
    <w:rsid w:val="00677897"/>
    <w:rsid w:val="00680AB5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3958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A3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69F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5CA"/>
    <w:rsid w:val="006F3FDF"/>
    <w:rsid w:val="006F43A6"/>
    <w:rsid w:val="006F4D55"/>
    <w:rsid w:val="006F4F0F"/>
    <w:rsid w:val="006F4F6B"/>
    <w:rsid w:val="006F4FB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7BC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498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EDD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085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6879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2927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0E8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2EB8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C6C8B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5E54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444"/>
    <w:rsid w:val="007E2746"/>
    <w:rsid w:val="007E2F00"/>
    <w:rsid w:val="007E30B3"/>
    <w:rsid w:val="007E42E6"/>
    <w:rsid w:val="007E4DEA"/>
    <w:rsid w:val="007E4FD5"/>
    <w:rsid w:val="007E591A"/>
    <w:rsid w:val="007E6333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666D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5D42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A38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779"/>
    <w:rsid w:val="008329D8"/>
    <w:rsid w:val="00832C2A"/>
    <w:rsid w:val="00832C88"/>
    <w:rsid w:val="008330C8"/>
    <w:rsid w:val="00833EDC"/>
    <w:rsid w:val="00834149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1FCC"/>
    <w:rsid w:val="008522C3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68C"/>
    <w:rsid w:val="00857889"/>
    <w:rsid w:val="00861166"/>
    <w:rsid w:val="00861700"/>
    <w:rsid w:val="00861791"/>
    <w:rsid w:val="00861D3F"/>
    <w:rsid w:val="00862CC5"/>
    <w:rsid w:val="00863359"/>
    <w:rsid w:val="008636FE"/>
    <w:rsid w:val="00863C77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63B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540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800"/>
    <w:rsid w:val="00954C4E"/>
    <w:rsid w:val="009556D5"/>
    <w:rsid w:val="0095582A"/>
    <w:rsid w:val="00955A9F"/>
    <w:rsid w:val="00956308"/>
    <w:rsid w:val="009565C2"/>
    <w:rsid w:val="00956788"/>
    <w:rsid w:val="00956F42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6B51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C8"/>
    <w:rsid w:val="00994AFE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CA9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CDC"/>
    <w:rsid w:val="009F0D37"/>
    <w:rsid w:val="009F0E3D"/>
    <w:rsid w:val="009F164A"/>
    <w:rsid w:val="009F1675"/>
    <w:rsid w:val="009F17A3"/>
    <w:rsid w:val="009F18A4"/>
    <w:rsid w:val="009F19E8"/>
    <w:rsid w:val="009F1AF8"/>
    <w:rsid w:val="009F1F76"/>
    <w:rsid w:val="009F2524"/>
    <w:rsid w:val="009F3502"/>
    <w:rsid w:val="009F4A7E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690"/>
    <w:rsid w:val="00A008D1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40A"/>
    <w:rsid w:val="00A16AE8"/>
    <w:rsid w:val="00A202AD"/>
    <w:rsid w:val="00A20E37"/>
    <w:rsid w:val="00A21102"/>
    <w:rsid w:val="00A21393"/>
    <w:rsid w:val="00A217F3"/>
    <w:rsid w:val="00A219C8"/>
    <w:rsid w:val="00A2208B"/>
    <w:rsid w:val="00A220B7"/>
    <w:rsid w:val="00A22C7D"/>
    <w:rsid w:val="00A22EC1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853"/>
    <w:rsid w:val="00A47CB9"/>
    <w:rsid w:val="00A47E14"/>
    <w:rsid w:val="00A50304"/>
    <w:rsid w:val="00A5066C"/>
    <w:rsid w:val="00A5187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0EC"/>
    <w:rsid w:val="00A94DE6"/>
    <w:rsid w:val="00A94E70"/>
    <w:rsid w:val="00A94FA5"/>
    <w:rsid w:val="00A9542A"/>
    <w:rsid w:val="00A957ED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482E"/>
    <w:rsid w:val="00AB5331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5AE0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3DB"/>
    <w:rsid w:val="00AE467D"/>
    <w:rsid w:val="00AE470B"/>
    <w:rsid w:val="00AE4AD1"/>
    <w:rsid w:val="00AE4B2A"/>
    <w:rsid w:val="00AE4EDF"/>
    <w:rsid w:val="00AE53F3"/>
    <w:rsid w:val="00AE69BB"/>
    <w:rsid w:val="00AE6CE3"/>
    <w:rsid w:val="00AE79E4"/>
    <w:rsid w:val="00AE7B18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3C6C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0E7A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966"/>
    <w:rsid w:val="00B43C73"/>
    <w:rsid w:val="00B43D06"/>
    <w:rsid w:val="00B43D47"/>
    <w:rsid w:val="00B43E44"/>
    <w:rsid w:val="00B43E49"/>
    <w:rsid w:val="00B44229"/>
    <w:rsid w:val="00B44F8E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2C3D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6E7"/>
    <w:rsid w:val="00B6674D"/>
    <w:rsid w:val="00B670EB"/>
    <w:rsid w:val="00B67977"/>
    <w:rsid w:val="00B67A23"/>
    <w:rsid w:val="00B67E95"/>
    <w:rsid w:val="00B70126"/>
    <w:rsid w:val="00B70248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1F38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8C"/>
    <w:rsid w:val="00C118C0"/>
    <w:rsid w:val="00C11BC8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AF1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CBD"/>
    <w:rsid w:val="00C56DE6"/>
    <w:rsid w:val="00C56E22"/>
    <w:rsid w:val="00C5756D"/>
    <w:rsid w:val="00C60008"/>
    <w:rsid w:val="00C602B6"/>
    <w:rsid w:val="00C606D9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3BF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2D7D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3B9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5D2E"/>
    <w:rsid w:val="00CA6BA8"/>
    <w:rsid w:val="00CA6F17"/>
    <w:rsid w:val="00CA7633"/>
    <w:rsid w:val="00CA7D8B"/>
    <w:rsid w:val="00CA7DB0"/>
    <w:rsid w:val="00CB003D"/>
    <w:rsid w:val="00CB0B15"/>
    <w:rsid w:val="00CB0C77"/>
    <w:rsid w:val="00CB1350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ED6"/>
    <w:rsid w:val="00CC0F74"/>
    <w:rsid w:val="00CC14CD"/>
    <w:rsid w:val="00CC161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77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33A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2F9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9FE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17F67"/>
    <w:rsid w:val="00D20843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7AC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540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2EA6"/>
    <w:rsid w:val="00DF32D4"/>
    <w:rsid w:val="00DF343F"/>
    <w:rsid w:val="00DF3471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729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17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4934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042"/>
    <w:rsid w:val="00E81192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137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732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60E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37C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54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B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59D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B7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5772E"/>
    <w:rsid w:val="00F6096C"/>
    <w:rsid w:val="00F60A22"/>
    <w:rsid w:val="00F6221C"/>
    <w:rsid w:val="00F62B9A"/>
    <w:rsid w:val="00F62CB3"/>
    <w:rsid w:val="00F62D9B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9E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081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3D1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D42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B5EE8-749C-42D1-97B1-C308DBF6C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9555</TotalTime>
  <Pages>80</Pages>
  <Words>6591</Words>
  <Characters>37569</Characters>
  <Application>Microsoft Office Word</Application>
  <DocSecurity>0</DocSecurity>
  <Lines>313</Lines>
  <Paragraphs>88</Paragraphs>
  <ScaleCrop>false</ScaleCrop>
  <Company>Microsoft</Company>
  <LinksUpToDate>false</LinksUpToDate>
  <CharactersWithSpaces>44072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6806</cp:revision>
  <cp:lastPrinted>2015-04-18T06:55:00Z</cp:lastPrinted>
  <dcterms:created xsi:type="dcterms:W3CDTF">2015-05-06T10:38:00Z</dcterms:created>
  <dcterms:modified xsi:type="dcterms:W3CDTF">2015-07-23T15:50:00Z</dcterms:modified>
</cp:coreProperties>
</file>