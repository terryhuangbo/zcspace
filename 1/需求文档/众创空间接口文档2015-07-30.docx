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246173EB" w14:textId="77777777" w:rsidTr="00F6221C">
        <w:tc>
          <w:tcPr>
            <w:tcW w:w="846" w:type="dxa"/>
          </w:tcPr>
          <w:p w14:paraId="7E6F80EB" w14:textId="79A515D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5.3</w:t>
            </w:r>
          </w:p>
        </w:tc>
        <w:tc>
          <w:tcPr>
            <w:tcW w:w="1984" w:type="dxa"/>
          </w:tcPr>
          <w:p w14:paraId="16B1A6D4" w14:textId="4D43AF5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3859E104" w14:textId="38AAC5DF" w:rsidR="0029331E" w:rsidRPr="00B7398A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6B1A33A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CD91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6B388E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006E7721" w:rsidR="00D23A9D" w:rsidRPr="007B3787" w:rsidRDefault="00281CF9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147C7F74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</w:t>
            </w:r>
            <w:r>
              <w:rPr>
                <w:lang w:eastAsia="zh-CN"/>
              </w:rPr>
              <w:t>y</w:t>
            </w:r>
          </w:p>
        </w:tc>
        <w:tc>
          <w:tcPr>
            <w:tcW w:w="1985" w:type="dxa"/>
          </w:tcPr>
          <w:p w14:paraId="2CBEDE65" w14:textId="037BFC41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B081294" w14:textId="47E57D16" w:rsidR="00502613" w:rsidRPr="0015624D" w:rsidRDefault="00502613" w:rsidP="00502613">
      <w:pPr>
        <w:pStyle w:val="3"/>
        <w:rPr>
          <w:rFonts w:hint="eastAsia"/>
          <w:lang w:eastAsia="zh-CN"/>
        </w:rPr>
      </w:pPr>
      <w:r>
        <w:rPr>
          <w:lang w:eastAsia="zh-CN"/>
        </w:rPr>
        <w:lastRenderedPageBreak/>
        <w:t>项目</w:t>
      </w:r>
      <w:r>
        <w:rPr>
          <w:lang w:eastAsia="zh-CN"/>
        </w:rPr>
        <w:t>关键词筛选</w:t>
      </w:r>
    </w:p>
    <w:p w14:paraId="7FBDBCAF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CFC8EC5" w14:textId="77777777" w:rsidR="00502613" w:rsidRDefault="00502613" w:rsidP="00502613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FFDE585" w14:textId="77777777" w:rsidR="00502613" w:rsidRDefault="00502613" w:rsidP="00502613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7A5B03DE" w14:textId="77777777" w:rsidR="00502613" w:rsidRPr="007B3787" w:rsidRDefault="00502613" w:rsidP="00502613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10B052DD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7679B76" w14:textId="7CD05ED1" w:rsidR="00502613" w:rsidRDefault="00502613" w:rsidP="00502613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830F42">
        <w:rPr>
          <w:rFonts w:hint="eastAsia"/>
          <w:lang w:eastAsia="zh-CN"/>
        </w:rPr>
        <w:t>key</w:t>
      </w:r>
      <w:r w:rsidR="00830F42">
        <w:rPr>
          <w:lang w:eastAsia="zh-CN"/>
        </w:rPr>
        <w:t>word</w:t>
      </w:r>
      <w:r w:rsidR="004023D6">
        <w:rPr>
          <w:lang w:eastAsia="zh-CN"/>
        </w:rPr>
        <w:t>s</w:t>
      </w:r>
    </w:p>
    <w:p w14:paraId="3CC3DA08" w14:textId="77777777" w:rsidR="00502613" w:rsidRPr="00B05C4F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90286B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02613" w:rsidRPr="007B3787" w14:paraId="3743FB13" w14:textId="77777777" w:rsidTr="00661062">
        <w:tc>
          <w:tcPr>
            <w:tcW w:w="704" w:type="dxa"/>
          </w:tcPr>
          <w:p w14:paraId="756B5D98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F2906C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9B50FC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77E8D8B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08D799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02613" w:rsidRPr="007B3787" w14:paraId="1932D79D" w14:textId="77777777" w:rsidTr="00661062">
        <w:tc>
          <w:tcPr>
            <w:tcW w:w="704" w:type="dxa"/>
          </w:tcPr>
          <w:p w14:paraId="4603D05C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B5D25B4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7C1A6B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0E6545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4FDF35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AFFFC48" w14:textId="77777777" w:rsidTr="00661062">
        <w:tc>
          <w:tcPr>
            <w:tcW w:w="704" w:type="dxa"/>
          </w:tcPr>
          <w:p w14:paraId="4E864FF7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B69DD6" w14:textId="78203315" w:rsidR="00502613" w:rsidRPr="007B3787" w:rsidRDefault="001678FB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words</w:t>
            </w:r>
          </w:p>
        </w:tc>
        <w:tc>
          <w:tcPr>
            <w:tcW w:w="1985" w:type="dxa"/>
          </w:tcPr>
          <w:p w14:paraId="25D1CBD2" w14:textId="44EDC2C9" w:rsidR="00502613" w:rsidRPr="007B3787" w:rsidRDefault="001678FB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关键词</w:t>
            </w:r>
          </w:p>
        </w:tc>
        <w:tc>
          <w:tcPr>
            <w:tcW w:w="1276" w:type="dxa"/>
          </w:tcPr>
          <w:p w14:paraId="7C851027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7C99258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0440E5" w14:textId="77777777" w:rsidR="00502613" w:rsidRDefault="00502613" w:rsidP="0050261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02613" w:rsidRPr="007B3787" w14:paraId="146BB1A0" w14:textId="77777777" w:rsidTr="00661062">
        <w:tc>
          <w:tcPr>
            <w:tcW w:w="846" w:type="dxa"/>
          </w:tcPr>
          <w:p w14:paraId="223A5AB3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B63FC6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B951FD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8B468D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1E81F1" w14:textId="77777777" w:rsidR="00502613" w:rsidRPr="007B3787" w:rsidRDefault="00502613" w:rsidP="0066106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02613" w:rsidRPr="007B3787" w14:paraId="69EAD996" w14:textId="77777777" w:rsidTr="00661062">
        <w:tc>
          <w:tcPr>
            <w:tcW w:w="846" w:type="dxa"/>
          </w:tcPr>
          <w:p w14:paraId="028A0E03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5483620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3E512379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9CAAC1E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9DD47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502613" w:rsidRPr="007B3787" w14:paraId="396895A0" w14:textId="77777777" w:rsidTr="00661062">
        <w:tc>
          <w:tcPr>
            <w:tcW w:w="846" w:type="dxa"/>
          </w:tcPr>
          <w:p w14:paraId="71AA45C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C44C269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4E2F036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1263F0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4DC41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5A52982" w14:textId="77777777" w:rsidTr="00661062">
        <w:tc>
          <w:tcPr>
            <w:tcW w:w="846" w:type="dxa"/>
          </w:tcPr>
          <w:p w14:paraId="7C40EAD8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17E6ADC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49D666A4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12C90EC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C0846D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07F4AB2" w14:textId="77777777" w:rsidTr="00661062">
        <w:tc>
          <w:tcPr>
            <w:tcW w:w="846" w:type="dxa"/>
          </w:tcPr>
          <w:p w14:paraId="4C3626E2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47E90F4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68BCD3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4C720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BBF2F1D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7F0C9F65" w14:textId="77777777" w:rsidTr="00661062">
        <w:tc>
          <w:tcPr>
            <w:tcW w:w="846" w:type="dxa"/>
          </w:tcPr>
          <w:p w14:paraId="4E615C84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827033B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BB3A8A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659EDAE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FFEBFA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03A0759B" w14:textId="77777777" w:rsidTr="00661062">
        <w:tc>
          <w:tcPr>
            <w:tcW w:w="846" w:type="dxa"/>
          </w:tcPr>
          <w:p w14:paraId="224BF422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6E17B5D" w14:textId="77777777" w:rsidR="00502613" w:rsidRPr="005403DA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34695C6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5EC917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9649F8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0303EFBD" w14:textId="77777777" w:rsidTr="00661062">
        <w:tc>
          <w:tcPr>
            <w:tcW w:w="846" w:type="dxa"/>
          </w:tcPr>
          <w:p w14:paraId="3DCC6BD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652CBBC" w14:textId="77777777" w:rsidR="00502613" w:rsidRPr="005403DA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15ECBF5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CC3359D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7ECD067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3FDDFC05" w14:textId="77777777" w:rsidTr="00661062">
        <w:tc>
          <w:tcPr>
            <w:tcW w:w="846" w:type="dxa"/>
          </w:tcPr>
          <w:p w14:paraId="4910E3DA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801F2E6" w14:textId="77777777" w:rsidR="00502613" w:rsidRPr="005403DA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DD01DB8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4111693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E9BF39E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35B2A3A" w14:textId="77777777" w:rsidTr="00661062">
        <w:tc>
          <w:tcPr>
            <w:tcW w:w="846" w:type="dxa"/>
          </w:tcPr>
          <w:p w14:paraId="421A1CF7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ED5FEB4" w14:textId="77777777" w:rsidR="00502613" w:rsidRPr="005403DA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72992A76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8FEE06F" w14:textId="77777777" w:rsidR="00502613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4F4EDFF" w14:textId="77777777" w:rsidR="00502613" w:rsidRPr="007B3787" w:rsidRDefault="00502613" w:rsidP="006610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lastRenderedPageBreak/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C32FC21" w14:textId="77777777" w:rsidTr="000F1620">
        <w:tc>
          <w:tcPr>
            <w:tcW w:w="846" w:type="dxa"/>
          </w:tcPr>
          <w:p w14:paraId="37DADD1B" w14:textId="289E01D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1.9.3</w:t>
            </w:r>
          </w:p>
        </w:tc>
        <w:tc>
          <w:tcPr>
            <w:tcW w:w="1984" w:type="dxa"/>
          </w:tcPr>
          <w:p w14:paraId="6261153F" w14:textId="18935213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0D2DA9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4178F3D1" w14:textId="66C05BFF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0D2DA9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582E8246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48A01C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113C" w:rsidRPr="007B3787" w14:paraId="1B17D0B8" w14:textId="77777777" w:rsidTr="000F1620">
        <w:tc>
          <w:tcPr>
            <w:tcW w:w="846" w:type="dxa"/>
          </w:tcPr>
          <w:p w14:paraId="202835CB" w14:textId="7BAEDCC3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</w:tcPr>
          <w:p w14:paraId="41A4683D" w14:textId="7E580E56" w:rsidR="00DC113C" w:rsidRPr="00F546D8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</w:tcPr>
          <w:p w14:paraId="5B3FCE8A" w14:textId="58C36B02" w:rsidR="00DC113C" w:rsidRPr="00FB5E3E" w:rsidRDefault="00A22BE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39E370EE" w14:textId="77777777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702A68" w14:textId="38A8288F" w:rsidR="00DC113C" w:rsidRPr="007B3787" w:rsidRDefault="003279C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6D1DA2" w:rsidRPr="007B3787" w14:paraId="4C7E2209" w14:textId="77777777" w:rsidTr="000F1620">
        <w:tc>
          <w:tcPr>
            <w:tcW w:w="846" w:type="dxa"/>
          </w:tcPr>
          <w:p w14:paraId="1E63ACE4" w14:textId="320584DB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  <w:r w:rsidR="004E6C64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0EC6504" w14:textId="73500974" w:rsidR="006D1DA2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</w:tcPr>
          <w:p w14:paraId="37EC4184" w14:textId="5A12686E" w:rsidR="006D1DA2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D9A308D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59BFE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01F2E38" w14:textId="77777777" w:rsidTr="000F1620">
        <w:tc>
          <w:tcPr>
            <w:tcW w:w="846" w:type="dxa"/>
          </w:tcPr>
          <w:p w14:paraId="0AE09012" w14:textId="1D6B58F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</w:tcPr>
          <w:p w14:paraId="6403AE25" w14:textId="23A03498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</w:tcPr>
          <w:p w14:paraId="7C3CB6B3" w14:textId="2A562132" w:rsidR="00D44B57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</w:tcPr>
          <w:p w14:paraId="4039FB7F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720464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6F0513A" w14:textId="77777777" w:rsidTr="000F1620">
        <w:tc>
          <w:tcPr>
            <w:tcW w:w="846" w:type="dxa"/>
          </w:tcPr>
          <w:p w14:paraId="423F3CD5" w14:textId="56843286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</w:tcPr>
          <w:p w14:paraId="0F0D939E" w14:textId="67947242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</w:tcPr>
          <w:p w14:paraId="16E4DEE1" w14:textId="05D5BDBD" w:rsidR="00D44B57" w:rsidRDefault="00F0025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</w:tcPr>
          <w:p w14:paraId="65472658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96D82E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2831CAAF" w14:textId="77777777" w:rsidTr="000F1620">
        <w:tc>
          <w:tcPr>
            <w:tcW w:w="846" w:type="dxa"/>
          </w:tcPr>
          <w:p w14:paraId="5A1D65E8" w14:textId="2D90BE7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</w:tcPr>
          <w:p w14:paraId="34DB62C1" w14:textId="428787FB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</w:tcPr>
          <w:p w14:paraId="5F68480C" w14:textId="1333B873" w:rsidR="00D44B57" w:rsidRDefault="0091236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EA0EE91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ED1455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1CDE0062" w14:textId="77777777" w:rsidTr="000F1620">
        <w:tc>
          <w:tcPr>
            <w:tcW w:w="846" w:type="dxa"/>
          </w:tcPr>
          <w:p w14:paraId="632828EA" w14:textId="67B57112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</w:tcPr>
          <w:p w14:paraId="16B686DB" w14:textId="3FF92411" w:rsidR="001D50C4" w:rsidRPr="00986DAC" w:rsidRDefault="0005367A" w:rsidP="001D50C4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</w:tcPr>
          <w:p w14:paraId="73603DF9" w14:textId="6FECA568" w:rsidR="001D50C4" w:rsidRDefault="0091236B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</w:tcPr>
          <w:p w14:paraId="4E365F0F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9A7FB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598B9520" w14:textId="77777777" w:rsidTr="000F1620">
        <w:tc>
          <w:tcPr>
            <w:tcW w:w="846" w:type="dxa"/>
          </w:tcPr>
          <w:p w14:paraId="420506FC" w14:textId="335AC099" w:rsidR="001D50C4" w:rsidRDefault="001D50C4" w:rsidP="00283F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283F02">
              <w:rPr>
                <w:lang w:eastAsia="zh-CN"/>
              </w:rPr>
              <w:t>7</w:t>
            </w:r>
          </w:p>
        </w:tc>
        <w:tc>
          <w:tcPr>
            <w:tcW w:w="1984" w:type="dxa"/>
          </w:tcPr>
          <w:p w14:paraId="55E9C8D6" w14:textId="289CDEC3" w:rsidR="001D50C4" w:rsidRPr="00F546D8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</w:tcPr>
          <w:p w14:paraId="04CAAB0A" w14:textId="251AA892" w:rsidR="001D50C4" w:rsidRPr="00FB5E3E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</w:tcPr>
          <w:p w14:paraId="6E104452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9E5A5" w14:textId="77777777" w:rsidR="001D50C4" w:rsidRPr="007B3787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6B388E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6B388E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6B388E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36"/>
      <w:bookmarkStart w:id="102" w:name="OLE_LINK12"/>
      <w:bookmarkStart w:id="103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  <w:bookmarkEnd w:id="101"/>
    </w:p>
    <w:bookmarkEnd w:id="102"/>
    <w:bookmarkEnd w:id="103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087DA615" w14:textId="77777777" w:rsidTr="000F1620">
        <w:tc>
          <w:tcPr>
            <w:tcW w:w="1129" w:type="dxa"/>
          </w:tcPr>
          <w:p w14:paraId="2E19AC28" w14:textId="0454D9E2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1.3</w:t>
            </w:r>
            <w:r w:rsidRPr="00935838">
              <w:rPr>
                <w:rFonts w:hint="eastAsia"/>
              </w:rPr>
              <w:t>.3</w:t>
            </w:r>
          </w:p>
        </w:tc>
        <w:tc>
          <w:tcPr>
            <w:tcW w:w="1843" w:type="dxa"/>
          </w:tcPr>
          <w:p w14:paraId="29EE51E6" w14:textId="2B16318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935838">
              <w:rPr>
                <w:rFonts w:hint="eastAsia"/>
              </w:rPr>
              <w:t>county</w:t>
            </w:r>
          </w:p>
        </w:tc>
        <w:tc>
          <w:tcPr>
            <w:tcW w:w="1843" w:type="dxa"/>
          </w:tcPr>
          <w:p w14:paraId="36C8B674" w14:textId="0D76DEF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935838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4D0C4812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35C2C3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32BBB" w:rsidRPr="007B3787" w14:paraId="69794671" w14:textId="77777777" w:rsidTr="000F1620">
        <w:tc>
          <w:tcPr>
            <w:tcW w:w="1129" w:type="dxa"/>
          </w:tcPr>
          <w:p w14:paraId="72A59145" w14:textId="74C18D0C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4C2E8B2" w14:textId="006EDDAF" w:rsidR="00332BBB" w:rsidRDefault="00AB56F8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465CC67" w14:textId="1F6AAE2E" w:rsidR="00332BBB" w:rsidRDefault="008E0267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05F8028" w14:textId="77777777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C45838" w14:textId="77777777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1906589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3B50035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3947231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55A89B0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13.5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6BFA1693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7440E9F4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5FEA68EF" w14:textId="77777777" w:rsidTr="00A3247B">
        <w:tc>
          <w:tcPr>
            <w:tcW w:w="704" w:type="dxa"/>
          </w:tcPr>
          <w:p w14:paraId="4BB1FBA4" w14:textId="2856BE4C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4.3</w:t>
            </w:r>
          </w:p>
        </w:tc>
        <w:tc>
          <w:tcPr>
            <w:tcW w:w="2268" w:type="dxa"/>
          </w:tcPr>
          <w:p w14:paraId="060FA2DD" w14:textId="496C426E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7219AB">
              <w:rPr>
                <w:rFonts w:hint="eastAsia"/>
              </w:rPr>
              <w:t>county</w:t>
            </w:r>
          </w:p>
        </w:tc>
        <w:tc>
          <w:tcPr>
            <w:tcW w:w="1843" w:type="dxa"/>
          </w:tcPr>
          <w:p w14:paraId="20E7BB6C" w14:textId="593D5CE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7219AB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750DEE7B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82D321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43C0A89A" w:rsidR="003977B3" w:rsidRPr="007B3787" w:rsidRDefault="007007B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lang w:eastAsia="zh-CN"/>
        </w:rPr>
      </w:pPr>
      <w:bookmarkStart w:id="109" w:name="_Toc422073243"/>
      <w:r>
        <w:rPr>
          <w:lang w:eastAsia="zh-CN"/>
        </w:rPr>
        <w:t>上传项目</w:t>
      </w:r>
      <w:r w:rsidR="004C0C9A">
        <w:rPr>
          <w:lang w:eastAsia="zh-CN"/>
        </w:rPr>
        <w:t>Logo</w:t>
      </w:r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bookmarkStart w:id="110" w:name="OLE_LINK48"/>
      <w:bookmarkStart w:id="111" w:name="OLE_LINK49"/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bookmarkEnd w:id="110"/>
      <w:bookmarkEnd w:id="111"/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FE76C0">
        <w:tc>
          <w:tcPr>
            <w:tcW w:w="704" w:type="dxa"/>
          </w:tcPr>
          <w:p w14:paraId="3D475467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FE76C0">
        <w:tc>
          <w:tcPr>
            <w:tcW w:w="704" w:type="dxa"/>
          </w:tcPr>
          <w:p w14:paraId="6479E99B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FE76C0">
        <w:tc>
          <w:tcPr>
            <w:tcW w:w="704" w:type="dxa"/>
          </w:tcPr>
          <w:p w14:paraId="7AC7AFE1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FE76C0">
        <w:tc>
          <w:tcPr>
            <w:tcW w:w="846" w:type="dxa"/>
          </w:tcPr>
          <w:p w14:paraId="7A7ECA88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FE76C0">
        <w:tc>
          <w:tcPr>
            <w:tcW w:w="846" w:type="dxa"/>
          </w:tcPr>
          <w:p w14:paraId="39320A8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FE76C0">
        <w:tc>
          <w:tcPr>
            <w:tcW w:w="846" w:type="dxa"/>
          </w:tcPr>
          <w:p w14:paraId="5915F01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FE76C0">
        <w:tc>
          <w:tcPr>
            <w:tcW w:w="846" w:type="dxa"/>
          </w:tcPr>
          <w:p w14:paraId="1FF93CE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FE76C0">
        <w:tc>
          <w:tcPr>
            <w:tcW w:w="846" w:type="dxa"/>
          </w:tcPr>
          <w:p w14:paraId="59A710AC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FE76C0">
        <w:tc>
          <w:tcPr>
            <w:tcW w:w="846" w:type="dxa"/>
          </w:tcPr>
          <w:p w14:paraId="600B4A4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FE76C0">
        <w:tc>
          <w:tcPr>
            <w:tcW w:w="846" w:type="dxa"/>
          </w:tcPr>
          <w:p w14:paraId="4D33B8C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47740D4E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4336CC3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4C44A30E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0329B4CA" w:rsidR="00F057D1" w:rsidRDefault="00F377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26302A73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 w:rsidR="00C60A45">
              <w:rPr>
                <w:rFonts w:hint="eastAsia"/>
                <w:lang w:eastAsia="zh-CN"/>
              </w:rPr>
              <w:t>er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64A66E" w14:textId="06B76514" w:rsidR="00BB008B" w:rsidRPr="0015624D" w:rsidRDefault="00BB008B" w:rsidP="00BB008B">
      <w:pPr>
        <w:pStyle w:val="3"/>
        <w:rPr>
          <w:lang w:eastAsia="zh-CN"/>
        </w:rPr>
      </w:pPr>
      <w:r>
        <w:rPr>
          <w:lang w:eastAsia="zh-CN"/>
        </w:rPr>
        <w:t>更新团队成员信息</w:t>
      </w:r>
    </w:p>
    <w:p w14:paraId="6E51AFF0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D76C31" w14:textId="77777777" w:rsidR="00BB008B" w:rsidRDefault="00BB008B" w:rsidP="00BB008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95E841E" w14:textId="77777777" w:rsidR="00BB008B" w:rsidRPr="007B3787" w:rsidRDefault="00BB008B" w:rsidP="00BB008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9FF5773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3CACDD6" w14:textId="45719CD9" w:rsidR="00BB008B" w:rsidRDefault="00BB008B" w:rsidP="00BB008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C3477A">
        <w:rPr>
          <w:rFonts w:hint="eastAsia"/>
          <w:lang w:eastAsia="zh-CN"/>
        </w:rPr>
        <w:t>update</w:t>
      </w:r>
      <w:r>
        <w:rPr>
          <w:lang w:eastAsia="zh-CN"/>
        </w:rPr>
        <w:t>Teamer</w:t>
      </w:r>
    </w:p>
    <w:p w14:paraId="26477CB6" w14:textId="77777777" w:rsidR="00BB008B" w:rsidRPr="00B05C4F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F881029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170CE9F2" w14:textId="77777777" w:rsidTr="009209E1">
        <w:tc>
          <w:tcPr>
            <w:tcW w:w="846" w:type="dxa"/>
          </w:tcPr>
          <w:p w14:paraId="41E0B7A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4F27BCD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5844429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37A6D1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079C88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0E9ED2F6" w14:textId="77777777" w:rsidTr="009209E1">
        <w:tc>
          <w:tcPr>
            <w:tcW w:w="846" w:type="dxa"/>
          </w:tcPr>
          <w:p w14:paraId="6577A8E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A97846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1BF3F2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E5BB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53B6F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68EEFC3A" w14:textId="77777777" w:rsidTr="009209E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34E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E7EA" w14:textId="41AB8F98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E5E2" w14:textId="1AAD8BFF" w:rsidR="00BB008B" w:rsidRDefault="007050D0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BB008B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DB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2DDC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4B57FDAB" w14:textId="77777777" w:rsidTr="009209E1">
        <w:tc>
          <w:tcPr>
            <w:tcW w:w="846" w:type="dxa"/>
          </w:tcPr>
          <w:p w14:paraId="334F3CD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01DD38E2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EDBDB7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3803CC0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A789A3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2CED781C" w14:textId="77777777" w:rsidTr="009209E1">
        <w:tc>
          <w:tcPr>
            <w:tcW w:w="846" w:type="dxa"/>
          </w:tcPr>
          <w:p w14:paraId="09AB5F9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</w:tcPr>
          <w:p w14:paraId="0E7EEEDD" w14:textId="053C1400" w:rsidR="00BB008B" w:rsidRPr="007B3787" w:rsidRDefault="00C74565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369E40F1" w14:textId="42F784E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FF2832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02E4147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8B37E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5DABF7F0" w14:textId="77777777" w:rsidTr="009209E1">
        <w:tc>
          <w:tcPr>
            <w:tcW w:w="846" w:type="dxa"/>
          </w:tcPr>
          <w:p w14:paraId="2D258B10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1454A3D5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E1DCCA4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28407424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B44445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53891B" w14:textId="77777777" w:rsidR="00BB008B" w:rsidRPr="00AC572E" w:rsidRDefault="00BB008B" w:rsidP="00BB008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B008B" w:rsidRPr="007B3787" w14:paraId="2A3B1EE8" w14:textId="77777777" w:rsidTr="009209E1">
        <w:tc>
          <w:tcPr>
            <w:tcW w:w="846" w:type="dxa"/>
          </w:tcPr>
          <w:p w14:paraId="04BF9F43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64D87A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75937D5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BFA206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B78A22" w14:textId="77777777" w:rsidR="00BB008B" w:rsidRPr="007B3787" w:rsidRDefault="00BB008B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B008B" w:rsidRPr="007B3787" w14:paraId="160C271F" w14:textId="77777777" w:rsidTr="009209E1">
        <w:tc>
          <w:tcPr>
            <w:tcW w:w="846" w:type="dxa"/>
          </w:tcPr>
          <w:p w14:paraId="391D7AF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03BAB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91EB5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27CF78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4F01FC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008B" w:rsidRPr="007B3787" w14:paraId="15DAA888" w14:textId="77777777" w:rsidTr="009209E1">
        <w:tc>
          <w:tcPr>
            <w:tcW w:w="846" w:type="dxa"/>
          </w:tcPr>
          <w:p w14:paraId="6B458C6D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292C54" w14:textId="1CB8D41F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549680BC" w14:textId="31790CB6" w:rsidR="00BB008B" w:rsidRPr="007B3787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CD58D8E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A45196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BB008B" w:rsidRPr="007B3787" w14:paraId="7CAECFB0" w14:textId="77777777" w:rsidTr="009209E1">
        <w:tc>
          <w:tcPr>
            <w:tcW w:w="846" w:type="dxa"/>
          </w:tcPr>
          <w:p w14:paraId="0080365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1B22FCD" w14:textId="77777777" w:rsidR="00BB008B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E0B725" w14:textId="172E38B7" w:rsidR="00BB008B" w:rsidRDefault="00A048FD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BB008B">
              <w:rPr>
                <w:lang w:eastAsia="zh-CN"/>
              </w:rPr>
              <w:t>成功</w:t>
            </w:r>
            <w:r w:rsidR="00BB008B">
              <w:rPr>
                <w:rFonts w:hint="eastAsia"/>
                <w:lang w:eastAsia="zh-CN"/>
              </w:rPr>
              <w:t>/</w:t>
            </w:r>
            <w:r w:rsidR="00BB008B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DEEC6B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120A6E1" w14:textId="77777777" w:rsidR="00BB008B" w:rsidRPr="007B3787" w:rsidRDefault="00BB008B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874D05F" w14:textId="45E0A03A" w:rsidR="00D13ED6" w:rsidRPr="0015624D" w:rsidRDefault="00D13ED6" w:rsidP="00D13ED6">
      <w:pPr>
        <w:pStyle w:val="3"/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lang w:eastAsia="zh-CN"/>
        </w:rPr>
        <w:t>团队成员</w:t>
      </w:r>
      <w:r w:rsidR="00A27A52">
        <w:rPr>
          <w:rFonts w:hint="eastAsia"/>
          <w:lang w:eastAsia="zh-CN"/>
        </w:rPr>
        <w:t>头像</w:t>
      </w:r>
    </w:p>
    <w:p w14:paraId="085AAD13" w14:textId="77777777" w:rsidR="00D13ED6" w:rsidRDefault="00D13ED6" w:rsidP="00D13ED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9AE671B" w14:textId="77777777" w:rsidR="00D13ED6" w:rsidRPr="007B3787" w:rsidRDefault="00D13ED6" w:rsidP="00D13ED6">
      <w:pPr>
        <w:spacing w:line="360" w:lineRule="auto"/>
        <w:ind w:firstLineChars="200" w:firstLine="420"/>
        <w:jc w:val="left"/>
        <w:rPr>
          <w:lang w:eastAsia="zh-CN"/>
        </w:rPr>
      </w:pPr>
      <w:bookmarkStart w:id="112" w:name="OLE_LINK37"/>
      <w:bookmarkStart w:id="113" w:name="OLE_LINK38"/>
      <w:r w:rsidRPr="00B43966">
        <w:rPr>
          <w:rFonts w:ascii="宋体" w:hAnsi="宋体" w:cs="宋体"/>
          <w:szCs w:val="21"/>
        </w:rPr>
        <w:t>&lt;input type="file" name="</w:t>
      </w:r>
      <w:r w:rsidRPr="00834149">
        <w:rPr>
          <w:rFonts w:ascii="宋体" w:hAnsi="宋体" w:cs="宋体"/>
          <w:b/>
          <w:szCs w:val="21"/>
          <w:u w:val="single"/>
        </w:rPr>
        <w:t>avatarUrl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bookmarkEnd w:id="112"/>
    <w:bookmarkEnd w:id="113"/>
    <w:p w14:paraId="52B628EF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14D4685" w14:textId="433FB06E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637BAC">
        <w:rPr>
          <w:rFonts w:hint="eastAsia"/>
          <w:lang w:eastAsia="zh-CN"/>
        </w:rPr>
        <w:t>teamer</w:t>
      </w:r>
    </w:p>
    <w:p w14:paraId="7C973328" w14:textId="77777777" w:rsidR="00D13ED6" w:rsidRPr="00AC572E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13ED6" w:rsidRPr="007B3787" w14:paraId="07637AB7" w14:textId="77777777" w:rsidTr="00FE76C0">
        <w:tc>
          <w:tcPr>
            <w:tcW w:w="704" w:type="dxa"/>
          </w:tcPr>
          <w:p w14:paraId="4F927360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610EC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81C203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FCCA61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ECA42E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52B23DB6" w14:textId="77777777" w:rsidTr="00FE76C0">
        <w:tc>
          <w:tcPr>
            <w:tcW w:w="704" w:type="dxa"/>
          </w:tcPr>
          <w:p w14:paraId="0E6777A7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2660BD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FE156EE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2D0ACCB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A81DAC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D13ED6" w:rsidRPr="007B3787" w14:paraId="252BB8C4" w14:textId="77777777" w:rsidTr="00FE76C0">
        <w:tc>
          <w:tcPr>
            <w:tcW w:w="704" w:type="dxa"/>
          </w:tcPr>
          <w:p w14:paraId="1AF644EA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E77A8" w14:textId="15269366" w:rsidR="00D13ED6" w:rsidRPr="007B3787" w:rsidRDefault="005C7B31" w:rsidP="00FE76C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A016024" w14:textId="07B912D1" w:rsidR="00D13ED6" w:rsidRPr="007B3787" w:rsidRDefault="00E312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1D22583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F5E3A9" w14:textId="77777777" w:rsidR="00D13ED6" w:rsidRPr="007B3787" w:rsidRDefault="00D13ED6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5C0009" w14:textId="77777777" w:rsidR="00D13ED6" w:rsidRDefault="00D13ED6" w:rsidP="00D13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13ED6" w:rsidRPr="007B3787" w14:paraId="7592DFA9" w14:textId="77777777" w:rsidTr="00FE76C0">
        <w:tc>
          <w:tcPr>
            <w:tcW w:w="846" w:type="dxa"/>
          </w:tcPr>
          <w:p w14:paraId="797A2206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78285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5B00AEF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06CA9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755034" w14:textId="77777777" w:rsidR="00D13ED6" w:rsidRPr="007B3787" w:rsidRDefault="00D13ED6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13ED6" w:rsidRPr="007B3787" w14:paraId="47388E61" w14:textId="77777777" w:rsidTr="00FE76C0">
        <w:tc>
          <w:tcPr>
            <w:tcW w:w="846" w:type="dxa"/>
          </w:tcPr>
          <w:p w14:paraId="1E9B5181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792861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5B303F4F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F990B0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30ABB8" w14:textId="77777777" w:rsidR="00D13ED6" w:rsidRPr="007B3787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13ED6" w:rsidRPr="007B3787" w14:paraId="66ACE1E5" w14:textId="77777777" w:rsidTr="00FE76C0">
        <w:tc>
          <w:tcPr>
            <w:tcW w:w="846" w:type="dxa"/>
          </w:tcPr>
          <w:p w14:paraId="5FBB0597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4D25058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360F55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9B00AD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9D32A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42DDDB3A" w14:textId="77777777" w:rsidTr="00FE76C0">
        <w:tc>
          <w:tcPr>
            <w:tcW w:w="846" w:type="dxa"/>
          </w:tcPr>
          <w:p w14:paraId="1162F4F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C5D9635" w14:textId="710F83E0" w:rsidR="00D13ED6" w:rsidRDefault="00DE42B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985" w:type="dxa"/>
          </w:tcPr>
          <w:p w14:paraId="4D58323D" w14:textId="6B295E10" w:rsidR="00D13ED6" w:rsidRDefault="00A2138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8C36D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208010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13ED6" w:rsidRPr="007B3787" w14:paraId="72C9A864" w14:textId="77777777" w:rsidTr="00FE76C0">
        <w:tc>
          <w:tcPr>
            <w:tcW w:w="846" w:type="dxa"/>
          </w:tcPr>
          <w:p w14:paraId="54300BB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23F89C2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6A94BC7A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0F8ED3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E7342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61B6D7D8" w14:textId="77777777" w:rsidTr="00FE76C0">
        <w:tc>
          <w:tcPr>
            <w:tcW w:w="846" w:type="dxa"/>
          </w:tcPr>
          <w:p w14:paraId="3D4E02CF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74CE8A0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3293002C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4C7A5DBE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D6B1FFD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13ED6" w:rsidRPr="007B3787" w14:paraId="7530D04D" w14:textId="77777777" w:rsidTr="00FE76C0">
        <w:tc>
          <w:tcPr>
            <w:tcW w:w="846" w:type="dxa"/>
          </w:tcPr>
          <w:p w14:paraId="3E83566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984" w:type="dxa"/>
          </w:tcPr>
          <w:p w14:paraId="4F95AA11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BAA3E6B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0D296C76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9954" w14:textId="77777777" w:rsidR="00D13ED6" w:rsidRDefault="00D13ED6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3DEFD0BF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00D9B205" w:rsidR="006F43A6" w:rsidRPr="007B3787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8713FC7" w14:textId="19A2E47D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BA8BB7E" w14:textId="76323130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1F0D5BCD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32F1BC6" w14:textId="516055E9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497DC0" w14:textId="7E96072E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1172CC33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E751025" w14:textId="52AA2D8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6BF95127" w14:textId="5C9E5C95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1DF73F45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13AF492C" w14:textId="65A1052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4696E3CB" w14:textId="4252971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506E13EF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29FFA84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4FE8115F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14EF5855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4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5" w:name="_Toc422073245"/>
      <w:r>
        <w:t>找孵化器</w:t>
      </w:r>
      <w:bookmarkEnd w:id="115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6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lastRenderedPageBreak/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7" w:name="OLE_LINK3"/>
      <w:bookmarkStart w:id="118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7"/>
    <w:bookmarkEnd w:id="118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6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6B388E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lastRenderedPageBreak/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9" w:name="OLE_LINK19"/>
      <w:bookmarkStart w:id="120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9"/>
    <w:bookmarkEnd w:id="120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21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6B388E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22" w:name="OLE_LINK21"/>
      <w:bookmarkStart w:id="123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22"/>
    <w:bookmarkEnd w:id="123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4DD012A6" w:rsidR="00920EC5" w:rsidRPr="007B3787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3333A653" w:rsidR="00920EC5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68A897" w14:textId="65C4FD13" w:rsidR="00FF30E0" w:rsidRPr="0015624D" w:rsidRDefault="00FF30E0" w:rsidP="00FF30E0">
      <w:pPr>
        <w:pStyle w:val="3"/>
        <w:rPr>
          <w:lang w:eastAsia="zh-CN"/>
        </w:rPr>
      </w:pPr>
      <w:r>
        <w:rPr>
          <w:lang w:eastAsia="zh-CN"/>
        </w:rPr>
        <w:t>孵化器</w:t>
      </w:r>
      <w:r>
        <w:rPr>
          <w:lang w:eastAsia="zh-CN"/>
        </w:rPr>
        <w:t>关键词</w:t>
      </w:r>
      <w:r>
        <w:rPr>
          <w:lang w:eastAsia="zh-CN"/>
        </w:rPr>
        <w:t>筛选</w:t>
      </w:r>
    </w:p>
    <w:p w14:paraId="48186E9D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585AFE" w14:textId="77777777" w:rsidR="00FF30E0" w:rsidRDefault="00FF30E0" w:rsidP="00FF30E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Pr="00B15853">
          <w:rPr>
            <w:rStyle w:val="a3"/>
            <w:rFonts w:hint="eastAsia"/>
            <w:lang w:eastAsia="zh-CN"/>
          </w:rPr>
          <w:t>http://gxufyz.axshare.com/#p=</w:t>
        </w:r>
        <w:r w:rsidRPr="00B15853">
          <w:rPr>
            <w:rStyle w:val="a3"/>
            <w:rFonts w:hint="eastAsia"/>
            <w:lang w:eastAsia="zh-CN"/>
          </w:rPr>
          <w:t>筛选</w:t>
        </w:r>
        <w:r w:rsidRPr="00B15853">
          <w:rPr>
            <w:rStyle w:val="a3"/>
            <w:rFonts w:hint="eastAsia"/>
            <w:lang w:eastAsia="zh-CN"/>
          </w:rPr>
          <w:t>_1</w:t>
        </w:r>
      </w:hyperlink>
    </w:p>
    <w:p w14:paraId="14A7B9F0" w14:textId="77777777" w:rsidR="00FF30E0" w:rsidRDefault="00FF30E0" w:rsidP="00FF30E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0194E2D0" w14:textId="77777777" w:rsidR="00FF30E0" w:rsidRPr="007B3787" w:rsidRDefault="00FF30E0" w:rsidP="00FF30E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47CE08FF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63C0AC2" w14:textId="77777777" w:rsidR="00FF30E0" w:rsidRDefault="00FF30E0" w:rsidP="00FF30E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8759DE8" w14:textId="77777777" w:rsidR="00FF30E0" w:rsidRPr="00B05C4F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3377033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F30E0" w:rsidRPr="007B3787" w14:paraId="70BC590E" w14:textId="77777777" w:rsidTr="00FD2348">
        <w:tc>
          <w:tcPr>
            <w:tcW w:w="704" w:type="dxa"/>
          </w:tcPr>
          <w:p w14:paraId="20D820BB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6C755C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DF1294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D88E89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E0DE47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30E0" w:rsidRPr="007B3787" w14:paraId="79BC288F" w14:textId="77777777" w:rsidTr="00FD2348">
        <w:tc>
          <w:tcPr>
            <w:tcW w:w="704" w:type="dxa"/>
          </w:tcPr>
          <w:p w14:paraId="04B15351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1D60D30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C4BE35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5C1D3F1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EC9279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F42D6" w:rsidRPr="007B3787" w14:paraId="09C22F73" w14:textId="77777777" w:rsidTr="00FD2348">
        <w:tc>
          <w:tcPr>
            <w:tcW w:w="704" w:type="dxa"/>
          </w:tcPr>
          <w:p w14:paraId="426CF8C6" w14:textId="0FA33A80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990A376" w14:textId="04080404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keywords</w:t>
            </w:r>
          </w:p>
        </w:tc>
        <w:tc>
          <w:tcPr>
            <w:tcW w:w="1985" w:type="dxa"/>
          </w:tcPr>
          <w:p w14:paraId="6CDBD668" w14:textId="779532C3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14:paraId="48BD4D3D" w14:textId="14B01CEB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14:paraId="214907EF" w14:textId="77777777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85D59C" w14:textId="77777777" w:rsidR="00FF30E0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F30E0" w:rsidRPr="007B3787" w14:paraId="31BD59F5" w14:textId="77777777" w:rsidTr="00FD2348">
        <w:tc>
          <w:tcPr>
            <w:tcW w:w="846" w:type="dxa"/>
          </w:tcPr>
          <w:p w14:paraId="1260C8EC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608B3F8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CE758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73E1ED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DAF1B76" w14:textId="77777777" w:rsidR="00FF30E0" w:rsidRPr="007B3787" w:rsidRDefault="00FF30E0" w:rsidP="00FD234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30E0" w:rsidRPr="007B3787" w14:paraId="180B2D8F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C88C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73B6" w14:textId="77777777" w:rsidR="00FF30E0" w:rsidRPr="0047344C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C037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F989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EAC5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0E50F0B9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7DF1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9331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9664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6122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10EB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578A467E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AB8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DDA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ABA1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0B2B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35A1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74D78ADE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3EA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C789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B29A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A400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569D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7853FA3F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4B9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3A0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FB6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EDF2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1290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296FBE32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3E38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C39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11C9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F9A6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46E5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05D2098C" w14:textId="77777777" w:rsidTr="00FD23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5982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A5CC" w14:textId="77777777" w:rsidR="00FF30E0" w:rsidRPr="005403DA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4739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0D75" w14:textId="77777777" w:rsidR="00FF30E0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A61" w14:textId="77777777" w:rsidR="00FF30E0" w:rsidRPr="007B3787" w:rsidRDefault="00FF30E0" w:rsidP="00FD234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6B388E" w:rsidP="00102B20">
      <w:pPr>
        <w:spacing w:line="360" w:lineRule="auto"/>
        <w:ind w:firstLine="420"/>
        <w:jc w:val="left"/>
        <w:rPr>
          <w:lang w:eastAsia="zh-CN"/>
        </w:rPr>
      </w:pPr>
      <w:hyperlink r:id="rId15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46E845B0" w:rsidR="00102B20" w:rsidRPr="007B3787" w:rsidRDefault="00D6041D" w:rsidP="003977B3">
            <w:pPr>
              <w:spacing w:line="360" w:lineRule="auto"/>
              <w:jc w:val="left"/>
              <w:rPr>
                <w:lang w:eastAsia="zh-CN"/>
              </w:rPr>
            </w:pPr>
            <w:r w:rsidRPr="00D6041D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37F64242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39FC8C41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06C6E9DE" w14:textId="77777777" w:rsidTr="003977B3">
        <w:tc>
          <w:tcPr>
            <w:tcW w:w="846" w:type="dxa"/>
          </w:tcPr>
          <w:p w14:paraId="1D1CA4D9" w14:textId="539C214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1.7</w:t>
            </w:r>
            <w:r w:rsidRPr="00FB00E5">
              <w:rPr>
                <w:rFonts w:hint="eastAsia"/>
              </w:rPr>
              <w:t>.3</w:t>
            </w:r>
          </w:p>
        </w:tc>
        <w:tc>
          <w:tcPr>
            <w:tcW w:w="1984" w:type="dxa"/>
          </w:tcPr>
          <w:p w14:paraId="6EECE675" w14:textId="14D7C45B" w:rsidR="0029331E" w:rsidRPr="0057270B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FB00E5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1151F73D" w14:textId="349496F9" w:rsidR="0029331E" w:rsidRPr="0057270B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FB00E5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1086A5D2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9427C8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1DC" w:rsidRPr="007B3787" w14:paraId="4A438166" w14:textId="77777777" w:rsidTr="003977B3">
        <w:tc>
          <w:tcPr>
            <w:tcW w:w="846" w:type="dxa"/>
          </w:tcPr>
          <w:p w14:paraId="50D2593A" w14:textId="1AC80FDB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0B5EB60" w14:textId="08150A52" w:rsidR="00F061DC" w:rsidRPr="0057270B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E1396FE" w14:textId="40085AE0" w:rsidR="00F061DC" w:rsidRPr="0057270B" w:rsidRDefault="00921D2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76" w:type="dxa"/>
          </w:tcPr>
          <w:p w14:paraId="6094754C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64DB72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4E5A7162" w:rsidR="00102B20" w:rsidRDefault="002E42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66D6D401" w:rsidR="00102B20" w:rsidRDefault="00D94645" w:rsidP="003977B3">
            <w:pPr>
              <w:spacing w:line="360" w:lineRule="auto"/>
              <w:jc w:val="left"/>
              <w:rPr>
                <w:lang w:eastAsia="zh-CN"/>
              </w:rPr>
            </w:pPr>
            <w:r w:rsidRPr="00D94645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6E56F1CF" w:rsidR="00102B20" w:rsidRDefault="00DE3BB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每个元素的</w:t>
            </w:r>
            <w:r w:rsidR="00102B20">
              <w:rPr>
                <w:rFonts w:hint="eastAsia"/>
                <w:lang w:eastAsia="zh-CN"/>
              </w:rPr>
              <w:t>图标</w:t>
            </w:r>
            <w:r w:rsidR="00102B20">
              <w:rPr>
                <w:rFonts w:hint="eastAsia"/>
                <w:lang w:eastAsia="zh-CN"/>
              </w:rPr>
              <w:t>url</w:t>
            </w:r>
          </w:p>
        </w:tc>
      </w:tr>
      <w:tr w:rsidR="00E00198" w:rsidRPr="007B3787" w14:paraId="669DFD06" w14:textId="77777777" w:rsidTr="003977B3">
        <w:tc>
          <w:tcPr>
            <w:tcW w:w="846" w:type="dxa"/>
          </w:tcPr>
          <w:p w14:paraId="2BEAB1EA" w14:textId="5C8A8D3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5B838E5" w14:textId="415B0390" w:rsidR="00E00198" w:rsidRPr="00D94645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76B8FB1" w14:textId="1EABEC1C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7465B9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6F3DAE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50737B4" w14:textId="77777777" w:rsidTr="003977B3">
        <w:tc>
          <w:tcPr>
            <w:tcW w:w="846" w:type="dxa"/>
          </w:tcPr>
          <w:p w14:paraId="4777CD48" w14:textId="2592BA9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.2</w:t>
            </w:r>
          </w:p>
        </w:tc>
        <w:tc>
          <w:tcPr>
            <w:tcW w:w="1984" w:type="dxa"/>
          </w:tcPr>
          <w:p w14:paraId="5A0B26F6" w14:textId="3B538219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8E2831B" w14:textId="6A83F97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24CC978D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EAFB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2AA8A4A" w14:textId="77777777" w:rsidTr="003977B3">
        <w:tc>
          <w:tcPr>
            <w:tcW w:w="846" w:type="dxa"/>
          </w:tcPr>
          <w:p w14:paraId="7BEAE574" w14:textId="5DC5319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.3</w:t>
            </w:r>
          </w:p>
        </w:tc>
        <w:tc>
          <w:tcPr>
            <w:tcW w:w="1984" w:type="dxa"/>
          </w:tcPr>
          <w:p w14:paraId="7D71881A" w14:textId="1B52A0B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77F3C1E" w14:textId="6406C217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3732095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9C27A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AEBF205" w14:textId="77777777" w:rsidTr="003977B3">
        <w:tc>
          <w:tcPr>
            <w:tcW w:w="846" w:type="dxa"/>
          </w:tcPr>
          <w:p w14:paraId="70C4E7D3" w14:textId="73854F51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.4</w:t>
            </w:r>
          </w:p>
        </w:tc>
        <w:tc>
          <w:tcPr>
            <w:tcW w:w="1984" w:type="dxa"/>
          </w:tcPr>
          <w:p w14:paraId="4CFE6EF4" w14:textId="445F8AC8" w:rsidR="00446119" w:rsidRPr="00E00198" w:rsidRDefault="0097137B" w:rsidP="00446119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7F376A8" w14:textId="7250E776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321BFA1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558C1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0B8C65A" w14:textId="77777777" w:rsidTr="003977B3">
        <w:tc>
          <w:tcPr>
            <w:tcW w:w="846" w:type="dxa"/>
          </w:tcPr>
          <w:p w14:paraId="16D11322" w14:textId="3A54DFD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.5</w:t>
            </w:r>
          </w:p>
        </w:tc>
        <w:tc>
          <w:tcPr>
            <w:tcW w:w="1984" w:type="dxa"/>
          </w:tcPr>
          <w:p w14:paraId="6DD7ABDB" w14:textId="4E85B5D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E8ECB8" w14:textId="24CC846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53CE019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1F16C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FF4999C" w14:textId="77777777" w:rsidTr="003977B3">
        <w:tc>
          <w:tcPr>
            <w:tcW w:w="846" w:type="dxa"/>
          </w:tcPr>
          <w:p w14:paraId="353D1270" w14:textId="76104DA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 w:rsidR="005470A1">
              <w:rPr>
                <w:lang w:eastAsia="zh-CN"/>
              </w:rPr>
              <w:t>.6</w:t>
            </w:r>
          </w:p>
        </w:tc>
        <w:tc>
          <w:tcPr>
            <w:tcW w:w="1984" w:type="dxa"/>
          </w:tcPr>
          <w:p w14:paraId="02F914DA" w14:textId="2B275010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28A1B195" w14:textId="5500BBBC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5E26786C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E6A92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9E62BB" w14:textId="77777777" w:rsidTr="003977B3">
        <w:tc>
          <w:tcPr>
            <w:tcW w:w="846" w:type="dxa"/>
          </w:tcPr>
          <w:p w14:paraId="1CBA9DF0" w14:textId="7903A76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E49B8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E689E22" w14:textId="77777777" w:rsidTr="003977B3">
        <w:tc>
          <w:tcPr>
            <w:tcW w:w="846" w:type="dxa"/>
          </w:tcPr>
          <w:p w14:paraId="403E98A5" w14:textId="1C39C06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3C72BD65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F64F6B1" w14:textId="77777777" w:rsidTr="003977B3">
        <w:tc>
          <w:tcPr>
            <w:tcW w:w="846" w:type="dxa"/>
          </w:tcPr>
          <w:p w14:paraId="1E874F20" w14:textId="6E97333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1.13</w:t>
            </w:r>
          </w:p>
        </w:tc>
        <w:tc>
          <w:tcPr>
            <w:tcW w:w="1984" w:type="dxa"/>
          </w:tcPr>
          <w:p w14:paraId="47F3511F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446119" w:rsidRPr="006D2EC6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F2A4FC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3E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9AD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D95E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A4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2773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446119" w:rsidRPr="007B3787" w14:paraId="13E956E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64F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7CD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37A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23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9A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1A55500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D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0AF3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09E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E0D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8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3E40123D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1C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B6C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ED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F14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8DA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8216B4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8E7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E8D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E77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D5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B0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A92C4C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B17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CCF1" w14:textId="77777777" w:rsidR="00446119" w:rsidRPr="00986DAC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018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93C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286A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2E1E" w:rsidRPr="007B3787" w14:paraId="4F069A97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A78B" w14:textId="4B658379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525F" w14:textId="6568A8B7" w:rsidR="005E2E1E" w:rsidRPr="0005367A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 w:rsidRPr="005E2E1E">
              <w:rPr>
                <w:lang w:eastAsia="zh-CN"/>
              </w:rPr>
              <w:t>commentNum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B5F1" w14:textId="53701E5F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B791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076B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71B135B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585" w14:textId="58AEB23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F329E3">
              <w:rPr>
                <w:lang w:eastAsia="zh-CN"/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24DA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8841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C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26E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50"/>
      <w:bookmarkEnd w:id="124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5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6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6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6B388E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7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916202" w:rsidRPr="007B3787" w14:paraId="3341A141" w14:textId="77777777" w:rsidTr="003C4BD8">
        <w:tc>
          <w:tcPr>
            <w:tcW w:w="988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3C4BD8">
        <w:tc>
          <w:tcPr>
            <w:tcW w:w="988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2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3C4BD8">
        <w:tc>
          <w:tcPr>
            <w:tcW w:w="988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3C4BD8">
        <w:tc>
          <w:tcPr>
            <w:tcW w:w="988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842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3C4BD8">
        <w:tc>
          <w:tcPr>
            <w:tcW w:w="988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842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3C4BD8">
        <w:tc>
          <w:tcPr>
            <w:tcW w:w="988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842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3C4BD8">
        <w:tc>
          <w:tcPr>
            <w:tcW w:w="988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842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3C4BD8">
        <w:tc>
          <w:tcPr>
            <w:tcW w:w="988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1842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3C4BD8">
        <w:tc>
          <w:tcPr>
            <w:tcW w:w="988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1842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331E" w:rsidRPr="007B3787" w14:paraId="423E989B" w14:textId="77777777" w:rsidTr="003C4BD8">
        <w:tc>
          <w:tcPr>
            <w:tcW w:w="988" w:type="dxa"/>
          </w:tcPr>
          <w:p w14:paraId="61377F2C" w14:textId="5FEBF71B" w:rsidR="0029331E" w:rsidRDefault="0029331E" w:rsidP="0029331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1.4</w:t>
            </w:r>
            <w:r w:rsidRPr="008B7615">
              <w:rPr>
                <w:rFonts w:hint="eastAsia"/>
              </w:rPr>
              <w:t>.3</w:t>
            </w:r>
          </w:p>
        </w:tc>
        <w:tc>
          <w:tcPr>
            <w:tcW w:w="1842" w:type="dxa"/>
          </w:tcPr>
          <w:p w14:paraId="2916A83B" w14:textId="4DE74CD8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8B7615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6540B2D4" w14:textId="3D7BDD13" w:rsidR="0029331E" w:rsidRPr="00697BA8" w:rsidRDefault="0029331E" w:rsidP="0029331E">
            <w:pPr>
              <w:spacing w:line="360" w:lineRule="auto"/>
              <w:rPr>
                <w:lang w:eastAsia="zh-CN"/>
              </w:rPr>
            </w:pPr>
            <w:r w:rsidRPr="008B7615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7E194F38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C01203D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3C4BD8">
        <w:tc>
          <w:tcPr>
            <w:tcW w:w="988" w:type="dxa"/>
          </w:tcPr>
          <w:p w14:paraId="00F70593" w14:textId="45BADA5E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29331E">
              <w:rPr>
                <w:rFonts w:hint="eastAsia"/>
                <w:lang w:eastAsia="zh-CN"/>
              </w:rPr>
              <w:t>.4</w:t>
            </w:r>
          </w:p>
        </w:tc>
        <w:tc>
          <w:tcPr>
            <w:tcW w:w="1842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3C4BD8">
        <w:tc>
          <w:tcPr>
            <w:tcW w:w="988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1842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3C4BD8">
        <w:tc>
          <w:tcPr>
            <w:tcW w:w="988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842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3C4BD8">
        <w:tc>
          <w:tcPr>
            <w:tcW w:w="988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842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3C4BD8">
        <w:tc>
          <w:tcPr>
            <w:tcW w:w="988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842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3C4BD8">
        <w:tc>
          <w:tcPr>
            <w:tcW w:w="988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842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3C4BD8">
        <w:tc>
          <w:tcPr>
            <w:tcW w:w="988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842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3C4BD8">
        <w:tc>
          <w:tcPr>
            <w:tcW w:w="988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842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3C4BD8">
        <w:tc>
          <w:tcPr>
            <w:tcW w:w="988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842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  <w:tr w:rsidR="003C4BD8" w:rsidRPr="007B3787" w14:paraId="504639C4" w14:textId="77777777" w:rsidTr="003C4BD8">
        <w:tc>
          <w:tcPr>
            <w:tcW w:w="988" w:type="dxa"/>
          </w:tcPr>
          <w:p w14:paraId="1163A948" w14:textId="6E13DCFE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.1</w:t>
            </w:r>
          </w:p>
        </w:tc>
        <w:tc>
          <w:tcPr>
            <w:tcW w:w="1842" w:type="dxa"/>
          </w:tcPr>
          <w:p w14:paraId="3761FC1C" w14:textId="77777777" w:rsidR="003C4BD8" w:rsidRPr="00D94645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51194E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8AEA1D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44463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E44DCFB" w14:textId="77777777" w:rsidTr="003C4BD8">
        <w:tc>
          <w:tcPr>
            <w:tcW w:w="988" w:type="dxa"/>
          </w:tcPr>
          <w:p w14:paraId="3122FE3A" w14:textId="48555101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.2</w:t>
            </w:r>
          </w:p>
        </w:tc>
        <w:tc>
          <w:tcPr>
            <w:tcW w:w="1842" w:type="dxa"/>
          </w:tcPr>
          <w:p w14:paraId="267FD1BC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9DEAE6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154925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4CA6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42EFB836" w14:textId="77777777" w:rsidTr="003C4BD8">
        <w:tc>
          <w:tcPr>
            <w:tcW w:w="988" w:type="dxa"/>
          </w:tcPr>
          <w:p w14:paraId="22DE58AF" w14:textId="12A2E08F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.3</w:t>
            </w:r>
          </w:p>
        </w:tc>
        <w:tc>
          <w:tcPr>
            <w:tcW w:w="1842" w:type="dxa"/>
          </w:tcPr>
          <w:p w14:paraId="46FD00B3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310A5A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60B09EB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C677D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6287E83C" w14:textId="77777777" w:rsidTr="003C4BD8">
        <w:tc>
          <w:tcPr>
            <w:tcW w:w="988" w:type="dxa"/>
          </w:tcPr>
          <w:p w14:paraId="017AD274" w14:textId="095A5C62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.4</w:t>
            </w:r>
          </w:p>
        </w:tc>
        <w:tc>
          <w:tcPr>
            <w:tcW w:w="1842" w:type="dxa"/>
          </w:tcPr>
          <w:p w14:paraId="5FE84FA8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E44BD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5E2B36A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D9AC9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8A7DC37" w14:textId="77777777" w:rsidTr="003C4BD8">
        <w:tc>
          <w:tcPr>
            <w:tcW w:w="988" w:type="dxa"/>
          </w:tcPr>
          <w:p w14:paraId="12E53020" w14:textId="39140719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.5</w:t>
            </w:r>
          </w:p>
        </w:tc>
        <w:tc>
          <w:tcPr>
            <w:tcW w:w="1842" w:type="dxa"/>
          </w:tcPr>
          <w:p w14:paraId="7D73E56E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6235BAC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424C1E78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39ACD1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0A79596B" w14:textId="77777777" w:rsidTr="003C4BD8">
        <w:tc>
          <w:tcPr>
            <w:tcW w:w="988" w:type="dxa"/>
          </w:tcPr>
          <w:p w14:paraId="4AB8016C" w14:textId="39DCC435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.6</w:t>
            </w:r>
          </w:p>
        </w:tc>
        <w:tc>
          <w:tcPr>
            <w:tcW w:w="1842" w:type="dxa"/>
          </w:tcPr>
          <w:p w14:paraId="101B651A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06025A4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234D5837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DFF5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4D4" w:rsidRPr="007B3787" w14:paraId="3C88186A" w14:textId="77777777" w:rsidTr="00495355">
        <w:tc>
          <w:tcPr>
            <w:tcW w:w="8642" w:type="dxa"/>
            <w:gridSpan w:val="5"/>
          </w:tcPr>
          <w:p w14:paraId="7D69168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3926A4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6302E30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00CD66B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"incubators": [</w:t>
            </w:r>
          </w:p>
          <w:p w14:paraId="62E9E05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414FE7A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    "id": "incubator5584effcaa3ef",</w:t>
            </w:r>
          </w:p>
          <w:p w14:paraId="317707F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复旦软件园</w:t>
            </w:r>
            <w:r>
              <w:rPr>
                <w:rFonts w:hint="eastAsia"/>
                <w:lang w:eastAsia="zh-CN"/>
              </w:rPr>
              <w:t>",</w:t>
            </w:r>
          </w:p>
          <w:p w14:paraId="3E79C38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"",</w:t>
            </w:r>
          </w:p>
          <w:p w14:paraId="604F1DB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"location": {</w:t>
            </w:r>
          </w:p>
          <w:p w14:paraId="563398C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"province": "</w:t>
            </w:r>
            <w:r>
              <w:rPr>
                <w:rFonts w:hint="eastAsia"/>
                <w:lang w:eastAsia="zh-CN"/>
              </w:rPr>
              <w:t>陕西</w:t>
            </w:r>
            <w:r>
              <w:rPr>
                <w:rFonts w:hint="eastAsia"/>
                <w:lang w:eastAsia="zh-CN"/>
              </w:rPr>
              <w:t>",</w:t>
            </w:r>
          </w:p>
          <w:p w14:paraId="1478AC9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"city": "</w:t>
            </w:r>
            <w:r>
              <w:rPr>
                <w:rFonts w:hint="eastAsia"/>
                <w:lang w:eastAsia="zh-CN"/>
              </w:rPr>
              <w:t>西安</w:t>
            </w:r>
            <w:r>
              <w:rPr>
                <w:rFonts w:hint="eastAsia"/>
                <w:lang w:eastAsia="zh-CN"/>
              </w:rPr>
              <w:t>"</w:t>
            </w:r>
          </w:p>
          <w:p w14:paraId="7482BDD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},</w:t>
            </w:r>
          </w:p>
          <w:p w14:paraId="56BA449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"address": "</w:t>
            </w:r>
            <w:r>
              <w:rPr>
                <w:rFonts w:hint="eastAsia"/>
                <w:lang w:eastAsia="zh-CN"/>
              </w:rPr>
              <w:t>四川省仁寿县富家区</w:t>
            </w:r>
            <w:r>
              <w:rPr>
                <w:rFonts w:hint="eastAsia"/>
                <w:lang w:eastAsia="zh-CN"/>
              </w:rPr>
              <w:t>",</w:t>
            </w:r>
          </w:p>
          <w:p w14:paraId="42E61A0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"acreage": "12000",</w:t>
            </w:r>
          </w:p>
          <w:p w14:paraId="1080D80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"introduce": "</w:t>
            </w:r>
            <w:r>
              <w:rPr>
                <w:rFonts w:hint="eastAsia"/>
                <w:lang w:eastAsia="zh-CN"/>
              </w:rPr>
              <w:t>复旦软件园以复旦大学软件基地为依托，由周边</w:t>
            </w:r>
            <w:r>
              <w:rPr>
                <w:rFonts w:hint="eastAsia"/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所高校和</w:t>
            </w: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多家科研机构和企业加盟，是一个集计算机软硬件研发，成果孵化、产业化、风险投资、管理科学，软件人才培训和学术交流于一体的高科技产业园区。</w:t>
            </w:r>
            <w:r>
              <w:rPr>
                <w:rFonts w:hint="eastAsia"/>
                <w:lang w:eastAsia="zh-CN"/>
              </w:rPr>
              <w:t xml:space="preserve"> ",</w:t>
            </w:r>
          </w:p>
          <w:p w14:paraId="39EC76C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"price": "30000",</w:t>
            </w:r>
          </w:p>
          <w:p w14:paraId="3F96BD1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"requirement": "</w:t>
            </w:r>
            <w:r>
              <w:rPr>
                <w:rFonts w:hint="eastAsia"/>
                <w:lang w:eastAsia="zh-CN"/>
              </w:rPr>
              <w:t>科技部火炬中心认定复旦软件园为</w:t>
            </w:r>
            <w:r>
              <w:rPr>
                <w:rFonts w:hint="eastAsia"/>
                <w:lang w:eastAsia="zh-CN"/>
              </w:rPr>
              <w:t>\"</w:t>
            </w:r>
            <w:r>
              <w:rPr>
                <w:rFonts w:hint="eastAsia"/>
                <w:lang w:eastAsia="zh-CN"/>
              </w:rPr>
              <w:t>国家火炬计划软件产业基地</w:t>
            </w:r>
            <w:r>
              <w:rPr>
                <w:rFonts w:hint="eastAsia"/>
                <w:lang w:eastAsia="zh-CN"/>
              </w:rPr>
              <w:t>\"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",</w:t>
            </w:r>
          </w:p>
          <w:p w14:paraId="14E1DA2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"propertyService": "</w:t>
            </w:r>
            <w:r>
              <w:rPr>
                <w:rFonts w:hint="eastAsia"/>
                <w:lang w:eastAsia="zh-CN"/>
              </w:rPr>
              <w:t>上海市发改委和计划委员会认定复旦软件园为市级软件产业基地；</w:t>
            </w:r>
            <w:r>
              <w:rPr>
                <w:rFonts w:hint="eastAsia"/>
                <w:lang w:eastAsia="zh-CN"/>
              </w:rPr>
              <w:t>",</w:t>
            </w:r>
          </w:p>
          <w:p w14:paraId="377BC59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"specialService": "</w:t>
            </w:r>
            <w:r>
              <w:rPr>
                <w:rFonts w:hint="eastAsia"/>
                <w:lang w:eastAsia="zh-CN"/>
              </w:rPr>
              <w:t>上海计算机行业协会授予复旦软件园</w:t>
            </w:r>
            <w:r>
              <w:rPr>
                <w:rFonts w:hint="eastAsia"/>
                <w:lang w:eastAsia="zh-CN"/>
              </w:rPr>
              <w:t>\"</w:t>
            </w:r>
            <w:r>
              <w:rPr>
                <w:rFonts w:hint="eastAsia"/>
                <w:lang w:eastAsia="zh-CN"/>
              </w:rPr>
              <w:t>年度优秀会员</w:t>
            </w:r>
            <w:r>
              <w:rPr>
                <w:rFonts w:hint="eastAsia"/>
                <w:lang w:eastAsia="zh-CN"/>
              </w:rPr>
              <w:t>\"</w:t>
            </w:r>
            <w:r>
              <w:rPr>
                <w:rFonts w:hint="eastAsia"/>
                <w:lang w:eastAsia="zh-CN"/>
              </w:rPr>
              <w:t>荣誉称号；</w:t>
            </w:r>
            <w:r>
              <w:rPr>
                <w:rFonts w:hint="eastAsia"/>
                <w:lang w:eastAsia="zh-CN"/>
              </w:rPr>
              <w:t>",</w:t>
            </w:r>
          </w:p>
          <w:p w14:paraId="22590D0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"starProjects": [</w:t>
            </w:r>
          </w:p>
          <w:p w14:paraId="4D54813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3DEE922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046A5E6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"name": "</w:t>
            </w:r>
            <w:r>
              <w:rPr>
                <w:rFonts w:hint="eastAsia"/>
                <w:lang w:eastAsia="zh-CN"/>
              </w:rPr>
              <w:t>地方仨</w:t>
            </w:r>
            <w:r>
              <w:rPr>
                <w:rFonts w:hint="eastAsia"/>
                <w:lang w:eastAsia="zh-CN"/>
              </w:rPr>
              <w:t>",</w:t>
            </w:r>
          </w:p>
          <w:p w14:paraId="7FB3722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222EFD8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7FC05F0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120AAAF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3E4CD54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249E52E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68DECFB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            "id": "",</w:t>
            </w:r>
          </w:p>
          <w:p w14:paraId="46D385F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"name": "</w:t>
            </w:r>
            <w:r>
              <w:rPr>
                <w:rFonts w:hint="eastAsia"/>
                <w:lang w:eastAsia="zh-CN"/>
              </w:rPr>
              <w:t>发大水</w:t>
            </w:r>
            <w:r>
              <w:rPr>
                <w:rFonts w:hint="eastAsia"/>
                <w:lang w:eastAsia="zh-CN"/>
              </w:rPr>
              <w:t>",</w:t>
            </w:r>
          </w:p>
          <w:p w14:paraId="3BC7DA9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7D1A3FC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730D9C7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"brief": "</w:t>
            </w:r>
            <w:r>
              <w:rPr>
                <w:rFonts w:hint="eastAsia"/>
                <w:lang w:eastAsia="zh-CN"/>
              </w:rPr>
              <w:t>发松岛枫</w:t>
            </w:r>
            <w:r>
              <w:rPr>
                <w:rFonts w:hint="eastAsia"/>
                <w:lang w:eastAsia="zh-CN"/>
              </w:rPr>
              <w:t>",</w:t>
            </w:r>
          </w:p>
          <w:p w14:paraId="6C38861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4F7C890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77A2A53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35A8311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"incupro55b4a822a7c1a",</w:t>
            </w:r>
          </w:p>
          <w:p w14:paraId="1070864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"name":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47DCA88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"http://www.smartxidian.cn/91chuangye/incubator/images55b4a8229dade2.jpg",</w:t>
            </w:r>
          </w:p>
          <w:p w14:paraId="773A7FE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"entreOrentation":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1A4AF0C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"brief":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4804E7C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"process":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</w:t>
            </w:r>
          </w:p>
          <w:p w14:paraId="7F3C881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503CFF0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4F102C9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"incupro55b4eb33441e7",</w:t>
            </w:r>
          </w:p>
          <w:p w14:paraId="3A8CA66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"name":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40D7B02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"http://www.smartxidian.cn/91chuangye/incubator/images55b4eb333e94a2.jpg",</w:t>
            </w:r>
          </w:p>
          <w:p w14:paraId="2D8E9F7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"entreOrentation":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538962E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"brief":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",</w:t>
            </w:r>
          </w:p>
          <w:p w14:paraId="58A38E8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"process": "</w:t>
            </w:r>
            <w:r>
              <w:rPr>
                <w:rFonts w:hint="eastAsia"/>
                <w:lang w:eastAsia="zh-CN"/>
              </w:rPr>
              <w:t>吉发大厦</w:t>
            </w:r>
            <w:r>
              <w:rPr>
                <w:rFonts w:hint="eastAsia"/>
                <w:lang w:eastAsia="zh-CN"/>
              </w:rPr>
              <w:t>"</w:t>
            </w:r>
          </w:p>
          <w:p w14:paraId="15A0D39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</w:t>
            </w:r>
          </w:p>
          <w:p w14:paraId="55E271A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]</w:t>
            </w:r>
          </w:p>
          <w:p w14:paraId="6B2E915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748AC4F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0AB33C6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"incubator5584effcaa3fg",</w:t>
            </w:r>
          </w:p>
          <w:p w14:paraId="192215D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    "name": "</w:t>
            </w:r>
            <w:r>
              <w:rPr>
                <w:rFonts w:hint="eastAsia"/>
                <w:lang w:eastAsia="zh-CN"/>
              </w:rPr>
              <w:t>大波</w:t>
            </w:r>
            <w:r>
              <w:rPr>
                <w:rFonts w:hint="eastAsia"/>
                <w:lang w:eastAsia="zh-CN"/>
              </w:rPr>
              <w:t>da",</w:t>
            </w:r>
          </w:p>
          <w:p w14:paraId="4BAB9BD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"",</w:t>
            </w:r>
          </w:p>
          <w:p w14:paraId="1186415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"location": {</w:t>
            </w:r>
          </w:p>
          <w:p w14:paraId="6684EC2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"province": "</w:t>
            </w:r>
            <w:r>
              <w:rPr>
                <w:rFonts w:hint="eastAsia"/>
                <w:lang w:eastAsia="zh-CN"/>
              </w:rPr>
              <w:t>陕西</w:t>
            </w:r>
            <w:r>
              <w:rPr>
                <w:rFonts w:hint="eastAsia"/>
                <w:lang w:eastAsia="zh-CN"/>
              </w:rPr>
              <w:t>",</w:t>
            </w:r>
          </w:p>
          <w:p w14:paraId="1464C70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"city": "</w:t>
            </w:r>
            <w:r>
              <w:rPr>
                <w:rFonts w:hint="eastAsia"/>
                <w:lang w:eastAsia="zh-CN"/>
              </w:rPr>
              <w:t>西安</w:t>
            </w:r>
            <w:r>
              <w:rPr>
                <w:rFonts w:hint="eastAsia"/>
                <w:lang w:eastAsia="zh-CN"/>
              </w:rPr>
              <w:t>"</w:t>
            </w:r>
          </w:p>
          <w:p w14:paraId="7933FAC2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},</w:t>
            </w:r>
          </w:p>
          <w:p w14:paraId="5A27CC8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"address": "",</w:t>
            </w:r>
          </w:p>
          <w:p w14:paraId="43DF229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"acreage": "123",</w:t>
            </w:r>
          </w:p>
          <w:p w14:paraId="623F3E9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"introduce": "</w:t>
            </w:r>
            <w:r>
              <w:rPr>
                <w:rFonts w:hint="eastAsia"/>
                <w:lang w:eastAsia="zh-CN"/>
              </w:rPr>
              <w:t>黄波是好孩子！</w:t>
            </w:r>
            <w:r>
              <w:rPr>
                <w:rFonts w:hint="eastAsia"/>
                <w:lang w:eastAsia="zh-CN"/>
              </w:rPr>
              <w:t>",</w:t>
            </w:r>
          </w:p>
          <w:p w14:paraId="2F502B9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"price": "30000",</w:t>
            </w:r>
          </w:p>
          <w:p w14:paraId="31A56E2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"requirement": "</w:t>
            </w:r>
            <w:r>
              <w:rPr>
                <w:rFonts w:hint="eastAsia"/>
                <w:lang w:eastAsia="zh-CN"/>
              </w:rPr>
              <w:t>不能随地大小便</w:t>
            </w:r>
            <w:r>
              <w:rPr>
                <w:rFonts w:hint="eastAsia"/>
                <w:lang w:eastAsia="zh-CN"/>
              </w:rPr>
              <w:t>",</w:t>
            </w:r>
          </w:p>
          <w:p w14:paraId="327F219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"propertyService": "</w:t>
            </w:r>
            <w:r>
              <w:rPr>
                <w:rFonts w:hint="eastAsia"/>
                <w:lang w:eastAsia="zh-CN"/>
              </w:rPr>
              <w:t>要买钥匙</w:t>
            </w:r>
            <w:r>
              <w:rPr>
                <w:rFonts w:hint="eastAsia"/>
                <w:lang w:eastAsia="zh-CN"/>
              </w:rPr>
              <w:t>",</w:t>
            </w:r>
          </w:p>
          <w:p w14:paraId="52384E6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"specialService": "</w:t>
            </w:r>
            <w:r>
              <w:rPr>
                <w:rFonts w:hint="eastAsia"/>
                <w:lang w:eastAsia="zh-CN"/>
              </w:rPr>
              <w:t>收邮件</w:t>
            </w:r>
            <w:r>
              <w:rPr>
                <w:rFonts w:hint="eastAsia"/>
                <w:lang w:eastAsia="zh-CN"/>
              </w:rPr>
              <w:t>",</w:t>
            </w:r>
          </w:p>
          <w:p w14:paraId="5524E09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"starProjects": []</w:t>
            </w:r>
          </w:p>
          <w:p w14:paraId="02C907E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7540025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33A718B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"incubator55974d55b3c41",</w:t>
            </w:r>
          </w:p>
          <w:p w14:paraId="2C6B926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牛顿</w:t>
            </w:r>
            <w:r>
              <w:rPr>
                <w:rFonts w:hint="eastAsia"/>
                <w:lang w:eastAsia="zh-CN"/>
              </w:rPr>
              <w:t>",</w:t>
            </w:r>
          </w:p>
          <w:p w14:paraId="35DD1BB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"",</w:t>
            </w:r>
          </w:p>
          <w:p w14:paraId="7E7C22B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"location": {</w:t>
            </w:r>
          </w:p>
          <w:p w14:paraId="7B4C1F3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"province": "</w:t>
            </w:r>
            <w:r>
              <w:rPr>
                <w:rFonts w:hint="eastAsia"/>
                <w:lang w:eastAsia="zh-CN"/>
              </w:rPr>
              <w:t>陕西</w:t>
            </w:r>
            <w:r>
              <w:rPr>
                <w:rFonts w:hint="eastAsia"/>
                <w:lang w:eastAsia="zh-CN"/>
              </w:rPr>
              <w:t>",</w:t>
            </w:r>
          </w:p>
          <w:p w14:paraId="32567A4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"city": "</w:t>
            </w:r>
            <w:r>
              <w:rPr>
                <w:rFonts w:hint="eastAsia"/>
                <w:lang w:eastAsia="zh-CN"/>
              </w:rPr>
              <w:t>宝鸡</w:t>
            </w:r>
            <w:r>
              <w:rPr>
                <w:rFonts w:hint="eastAsia"/>
                <w:lang w:eastAsia="zh-CN"/>
              </w:rPr>
              <w:t>"</w:t>
            </w:r>
          </w:p>
          <w:p w14:paraId="3A9E45B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},</w:t>
            </w:r>
          </w:p>
          <w:p w14:paraId="64E57FB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"address": "</w:t>
            </w:r>
            <w:r>
              <w:rPr>
                <w:rFonts w:hint="eastAsia"/>
                <w:lang w:eastAsia="zh-CN"/>
              </w:rPr>
              <w:t>仁寿县和家区</w:t>
            </w:r>
            <w:r>
              <w:rPr>
                <w:rFonts w:hint="eastAsia"/>
                <w:lang w:eastAsia="zh-CN"/>
              </w:rPr>
              <w:t>",</w:t>
            </w:r>
          </w:p>
          <w:p w14:paraId="536110C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"acreage": "0",</w:t>
            </w:r>
          </w:p>
          <w:p w14:paraId="4DCC995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"introduce": "",</w:t>
            </w:r>
          </w:p>
          <w:p w14:paraId="3D22DD7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"price": "12000",</w:t>
            </w:r>
          </w:p>
          <w:p w14:paraId="7D980A8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"requirement": "</w:t>
            </w:r>
            <w:r>
              <w:rPr>
                <w:rFonts w:hint="eastAsia"/>
                <w:lang w:eastAsia="zh-CN"/>
              </w:rPr>
              <w:t>不能随地大小便</w:t>
            </w:r>
            <w:r>
              <w:rPr>
                <w:rFonts w:hint="eastAsia"/>
                <w:lang w:eastAsia="zh-CN"/>
              </w:rPr>
              <w:t>",</w:t>
            </w:r>
          </w:p>
          <w:p w14:paraId="4CD8E27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"propertyService": "</w:t>
            </w:r>
            <w:r>
              <w:rPr>
                <w:rFonts w:hint="eastAsia"/>
                <w:lang w:eastAsia="zh-CN"/>
              </w:rPr>
              <w:t>要买钥匙</w:t>
            </w:r>
            <w:r>
              <w:rPr>
                <w:rFonts w:hint="eastAsia"/>
                <w:lang w:eastAsia="zh-CN"/>
              </w:rPr>
              <w:t>",</w:t>
            </w:r>
          </w:p>
          <w:p w14:paraId="3775C29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    "specialService": "</w:t>
            </w:r>
            <w:r>
              <w:rPr>
                <w:rFonts w:hint="eastAsia"/>
                <w:lang w:eastAsia="zh-CN"/>
              </w:rPr>
              <w:t>收邮件</w:t>
            </w:r>
            <w:r>
              <w:rPr>
                <w:rFonts w:hint="eastAsia"/>
                <w:lang w:eastAsia="zh-CN"/>
              </w:rPr>
              <w:t>",</w:t>
            </w:r>
          </w:p>
          <w:p w14:paraId="3BB69A8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"starProjects": [</w:t>
            </w:r>
          </w:p>
          <w:p w14:paraId="67541DE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210C7C2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77042F25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"name": "project55388437541c3",</w:t>
            </w:r>
          </w:p>
          <w:p w14:paraId="7691A11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4BDECD5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3D7893E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55CE7362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6C2D637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244DEFE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5CF832D3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38C2A95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"name": "project55388437541c3",</w:t>
            </w:r>
          </w:p>
          <w:p w14:paraId="1EE621A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7DA6CBDA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02E75A8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0088383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04E1940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5CF8157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345D6AC2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7ED5545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"name": "",</w:t>
            </w:r>
          </w:p>
          <w:p w14:paraId="591077F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"logoUrl": "",</w:t>
            </w:r>
          </w:p>
          <w:p w14:paraId="67D76F7C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4EDCD4B1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08D872AE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72B431A8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},</w:t>
            </w:r>
          </w:p>
          <w:p w14:paraId="05E1FFE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{</w:t>
            </w:r>
          </w:p>
          <w:p w14:paraId="4A2417B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"id": "",</w:t>
            </w:r>
          </w:p>
          <w:p w14:paraId="65AEA18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"name": "",</w:t>
            </w:r>
          </w:p>
          <w:p w14:paraId="77783812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            "logoUrl": "",</w:t>
            </w:r>
          </w:p>
          <w:p w14:paraId="5A0BFDED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"entreOrentation": "",</w:t>
            </w:r>
          </w:p>
          <w:p w14:paraId="191962D0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"brief": "",</w:t>
            </w:r>
          </w:p>
          <w:p w14:paraId="7DF086BF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   "process": ""</w:t>
            </w:r>
          </w:p>
          <w:p w14:paraId="0F6E4EA4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}</w:t>
            </w:r>
          </w:p>
          <w:p w14:paraId="15CBA9CB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]</w:t>
            </w:r>
          </w:p>
          <w:p w14:paraId="413D9DC6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73DA8447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</w:t>
            </w:r>
          </w:p>
          <w:p w14:paraId="21117F59" w14:textId="77777777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358B4FFB" w14:textId="374F2E02" w:rsidR="004514D4" w:rsidRDefault="004514D4" w:rsidP="004514D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lastRenderedPageBreak/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6B388E" w:rsidP="00803222">
      <w:pPr>
        <w:spacing w:line="360" w:lineRule="auto"/>
        <w:ind w:firstLineChars="200" w:firstLine="420"/>
        <w:jc w:val="left"/>
      </w:pPr>
      <w:hyperlink r:id="rId18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7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6B388E" w:rsidP="003342ED">
      <w:pPr>
        <w:spacing w:line="360" w:lineRule="auto"/>
        <w:ind w:firstLineChars="200" w:firstLine="420"/>
        <w:jc w:val="left"/>
      </w:pPr>
      <w:hyperlink r:id="rId20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13310A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5F130C38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331E" w:rsidRPr="007B3787" w14:paraId="516839F7" w14:textId="77777777" w:rsidTr="0049477B">
        <w:tc>
          <w:tcPr>
            <w:tcW w:w="704" w:type="dxa"/>
          </w:tcPr>
          <w:p w14:paraId="115409F6" w14:textId="488AD244" w:rsidR="0029331E" w:rsidRDefault="0029331E" w:rsidP="0029331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2126" w:type="dxa"/>
          </w:tcPr>
          <w:p w14:paraId="600ED9E3" w14:textId="662ECBA4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3D2F9C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34C9CA28" w14:textId="2C473303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3D2F9C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3C5D4190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A913C4" w14:textId="77777777" w:rsidR="0029331E" w:rsidRDefault="0029331E" w:rsidP="0029331E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0271BEC4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5CF4F0CD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53D9E012" w:rsidR="00B75C0A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DC684C0" w:rsidR="00F3280E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lang w:eastAsia="zh-CN"/>
        </w:rPr>
      </w:pPr>
      <w:r>
        <w:rPr>
          <w:lang w:eastAsia="zh-CN"/>
        </w:rPr>
        <w:t>上传孵化器</w:t>
      </w:r>
      <w:r>
        <w:rPr>
          <w:lang w:eastAsia="zh-CN"/>
        </w:rPr>
        <w:t>Logo</w:t>
      </w:r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FE76C0">
        <w:tc>
          <w:tcPr>
            <w:tcW w:w="704" w:type="dxa"/>
          </w:tcPr>
          <w:p w14:paraId="7DDCDF7D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FE76C0">
        <w:tc>
          <w:tcPr>
            <w:tcW w:w="704" w:type="dxa"/>
          </w:tcPr>
          <w:p w14:paraId="0392AD9B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FE76C0">
        <w:tc>
          <w:tcPr>
            <w:tcW w:w="704" w:type="dxa"/>
          </w:tcPr>
          <w:p w14:paraId="26DF3B49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FE76C0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FE76C0">
        <w:tc>
          <w:tcPr>
            <w:tcW w:w="846" w:type="dxa"/>
          </w:tcPr>
          <w:p w14:paraId="251A024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FE76C0">
        <w:tc>
          <w:tcPr>
            <w:tcW w:w="846" w:type="dxa"/>
          </w:tcPr>
          <w:p w14:paraId="5AAA1DAB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FE76C0">
        <w:tc>
          <w:tcPr>
            <w:tcW w:w="846" w:type="dxa"/>
          </w:tcPr>
          <w:p w14:paraId="17EF209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FE76C0">
        <w:tc>
          <w:tcPr>
            <w:tcW w:w="846" w:type="dxa"/>
          </w:tcPr>
          <w:p w14:paraId="74A5C88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FE76C0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FE76C0">
        <w:tc>
          <w:tcPr>
            <w:tcW w:w="846" w:type="dxa"/>
          </w:tcPr>
          <w:p w14:paraId="4CEE392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FE76C0">
        <w:tc>
          <w:tcPr>
            <w:tcW w:w="846" w:type="dxa"/>
          </w:tcPr>
          <w:p w14:paraId="14EBA4E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FE76C0">
        <w:tc>
          <w:tcPr>
            <w:tcW w:w="846" w:type="dxa"/>
          </w:tcPr>
          <w:p w14:paraId="17C0A39D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6B388E" w:rsidP="00494C71">
      <w:pPr>
        <w:spacing w:line="360" w:lineRule="auto"/>
        <w:ind w:firstLineChars="200" w:firstLine="420"/>
        <w:jc w:val="left"/>
      </w:pPr>
      <w:hyperlink r:id="rId22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6DCFEE1E" w:rsidR="00494C71" w:rsidRDefault="00494C71" w:rsidP="007075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bookmarkStart w:id="129" w:name="OLE_LINK39"/>
      <w:bookmarkStart w:id="130" w:name="OLE_LINK40"/>
      <w:r w:rsidR="001053DB">
        <w:fldChar w:fldCharType="begin"/>
      </w:r>
      <w:r w:rsidR="001053DB">
        <w:instrText xml:space="preserve"> HYPERLINK "http://pma.tools.sinaapp.com/sql.php?db=app_zcspace&amp;table=incubator&amp;token=ed1909118137ee688d3b2e700386feae" </w:instrText>
      </w:r>
      <w:r w:rsidR="001053DB">
        <w:fldChar w:fldCharType="separate"/>
      </w:r>
      <w:r w:rsidRPr="00A220B7">
        <w:rPr>
          <w:lang w:eastAsia="zh-CN"/>
        </w:rPr>
        <w:t>incubator</w:t>
      </w:r>
      <w:r w:rsidR="001053DB">
        <w:rPr>
          <w:lang w:eastAsia="zh-CN"/>
        </w:rPr>
        <w:fldChar w:fldCharType="end"/>
      </w:r>
      <w:r w:rsidRPr="007B3787">
        <w:rPr>
          <w:rFonts w:hint="eastAsia"/>
          <w:lang w:eastAsia="zh-CN"/>
        </w:rPr>
        <w:t>/</w:t>
      </w:r>
      <w:r w:rsidR="007075F1" w:rsidRPr="007075F1">
        <w:t xml:space="preserve"> </w:t>
      </w:r>
      <w:r w:rsidR="007075F1" w:rsidRPr="007075F1">
        <w:rPr>
          <w:lang w:eastAsia="zh-CN"/>
        </w:rPr>
        <w:t>updateServe</w:t>
      </w:r>
    </w:p>
    <w:bookmarkEnd w:id="129"/>
    <w:bookmarkEnd w:id="130"/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bookmarkStart w:id="131" w:name="_Hlk425856478"/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bookmarkEnd w:id="131"/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21BEA6DD" w14:textId="77777777" w:rsidR="00D9150C" w:rsidRDefault="00D9150C" w:rsidP="00D915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A142F6C" w14:textId="17C95213" w:rsidR="00D9150C" w:rsidRPr="007B3787" w:rsidRDefault="00D9150C" w:rsidP="00D9150C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1153FF">
        <w:rPr>
          <w:rFonts w:ascii="宋体" w:hAnsi="宋体" w:cs="宋体" w:hint="eastAsia"/>
          <w:b/>
          <w:szCs w:val="21"/>
          <w:u w:val="single"/>
          <w:lang w:eastAsia="zh-CN"/>
        </w:rPr>
        <w:t>files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36C127B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0DE721" w14:textId="0F171D55" w:rsidR="00D9150C" w:rsidRDefault="00D9150C" w:rsidP="00FC0A5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C0A52" w:rsidRPr="00FC0A52">
        <w:rPr>
          <w:lang w:eastAsia="zh-CN"/>
        </w:rPr>
        <w:t>incubatorFile</w:t>
      </w:r>
    </w:p>
    <w:p w14:paraId="6468ACC9" w14:textId="77777777" w:rsidR="00D9150C" w:rsidRPr="00AC572E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9150C" w:rsidRPr="007B3787" w14:paraId="0DE0A542" w14:textId="77777777" w:rsidTr="009209E1">
        <w:tc>
          <w:tcPr>
            <w:tcW w:w="704" w:type="dxa"/>
          </w:tcPr>
          <w:p w14:paraId="1EB98605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E572FF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1D87293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7B0225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21E1CF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4919DE83" w14:textId="77777777" w:rsidTr="009209E1">
        <w:tc>
          <w:tcPr>
            <w:tcW w:w="704" w:type="dxa"/>
          </w:tcPr>
          <w:p w14:paraId="7E308D8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B3130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BED74A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FA1936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4A06A4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  <w:tr w:rsidR="00D9150C" w:rsidRPr="007B3787" w14:paraId="616F3AC1" w14:textId="77777777" w:rsidTr="009209E1">
        <w:tc>
          <w:tcPr>
            <w:tcW w:w="704" w:type="dxa"/>
          </w:tcPr>
          <w:p w14:paraId="007A34C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B46E944" w14:textId="17397917" w:rsidR="00D9150C" w:rsidRPr="007B3787" w:rsidRDefault="00623AA3" w:rsidP="009209E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1A6FBA09" w14:textId="5009CC4D" w:rsidR="00D9150C" w:rsidRPr="007B3787" w:rsidRDefault="00F27F43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40B2AD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1374A9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</w:tbl>
    <w:p w14:paraId="032DE345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9150C" w:rsidRPr="007B3787" w14:paraId="6A48E4A5" w14:textId="77777777" w:rsidTr="009209E1">
        <w:tc>
          <w:tcPr>
            <w:tcW w:w="846" w:type="dxa"/>
          </w:tcPr>
          <w:p w14:paraId="127489C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BD6B4F2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E878FD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F7649E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FE853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6446D470" w14:textId="77777777" w:rsidTr="009209E1">
        <w:tc>
          <w:tcPr>
            <w:tcW w:w="846" w:type="dxa"/>
          </w:tcPr>
          <w:p w14:paraId="09787618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573CA0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6BDB206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63593B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C633075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9150C" w:rsidRPr="007B3787" w14:paraId="5FA4F71C" w14:textId="77777777" w:rsidTr="009209E1">
        <w:tc>
          <w:tcPr>
            <w:tcW w:w="846" w:type="dxa"/>
          </w:tcPr>
          <w:p w14:paraId="0C50C80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21640E9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C4DCFE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5EFED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64A1ED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025FE6AB" w14:textId="77777777" w:rsidTr="009209E1">
        <w:tc>
          <w:tcPr>
            <w:tcW w:w="846" w:type="dxa"/>
          </w:tcPr>
          <w:p w14:paraId="56A8CA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4660A13" w14:textId="4DDA345C" w:rsidR="00D9150C" w:rsidRDefault="00C31DB3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799D386A" w14:textId="4F672E39" w:rsidR="00D9150C" w:rsidRDefault="00865A6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8A3F95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B6016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59709BC6" w14:textId="77777777" w:rsidTr="009209E1">
        <w:tc>
          <w:tcPr>
            <w:tcW w:w="846" w:type="dxa"/>
          </w:tcPr>
          <w:p w14:paraId="3420EE5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E642645" w14:textId="5A2319FC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131D0B6C" w14:textId="40784BE9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C4BE68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D6CC8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9B4BAF3" w14:textId="77777777" w:rsidTr="009209E1">
        <w:tc>
          <w:tcPr>
            <w:tcW w:w="846" w:type="dxa"/>
          </w:tcPr>
          <w:p w14:paraId="5014E122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C0DA5E6" w14:textId="74DD2A45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fileName</w:t>
            </w:r>
          </w:p>
        </w:tc>
        <w:tc>
          <w:tcPr>
            <w:tcW w:w="1985" w:type="dxa"/>
          </w:tcPr>
          <w:p w14:paraId="42A24C82" w14:textId="7491A72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75DFCE7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C166B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AC48C2D" w14:textId="77777777" w:rsidTr="009209E1">
        <w:tc>
          <w:tcPr>
            <w:tcW w:w="846" w:type="dxa"/>
          </w:tcPr>
          <w:p w14:paraId="4574B8F8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9E8E0E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607E8F5" w14:textId="69704E3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880FB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5ECA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6B388E" w:rsidP="00B12F91">
      <w:pPr>
        <w:spacing w:line="360" w:lineRule="auto"/>
        <w:ind w:firstLineChars="200" w:firstLine="420"/>
        <w:jc w:val="left"/>
      </w:pPr>
      <w:hyperlink r:id="rId23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6CFA9EF3" w:rsidR="00B12F91" w:rsidRDefault="00B12F91" w:rsidP="00007C3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472200">
        <w:rPr>
          <w:rFonts w:hint="eastAsia"/>
          <w:lang w:eastAsia="zh-CN"/>
        </w:rPr>
        <w:t>upload</w:t>
      </w:r>
      <w:r w:rsidR="00472200" w:rsidRPr="007B3787">
        <w:rPr>
          <w:rFonts w:hint="eastAsia"/>
          <w:lang w:eastAsia="zh-CN"/>
        </w:rPr>
        <w:t>/</w:t>
      </w:r>
      <w:r w:rsidR="00007C32" w:rsidRPr="00007C32">
        <w:rPr>
          <w:lang w:eastAsia="zh-CN"/>
        </w:rPr>
        <w:t>deleteIncubatorFile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166417EB" w:rsidR="009A7217" w:rsidRDefault="0007719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4D5CA9A3" w:rsidR="009A7217" w:rsidRDefault="00C201B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 w:rsidR="009A721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11545A" w14:textId="77777777" w:rsidR="00BA7079" w:rsidRDefault="00BA7079" w:rsidP="00BA7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A7079" w:rsidRPr="007B3787" w14:paraId="26782618" w14:textId="77777777" w:rsidTr="009209E1">
        <w:tc>
          <w:tcPr>
            <w:tcW w:w="846" w:type="dxa"/>
          </w:tcPr>
          <w:p w14:paraId="11DE0313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D28A57B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610E49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6E05FA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E7FA3F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A7079" w:rsidRPr="007B3787" w14:paraId="42A8C9CB" w14:textId="77777777" w:rsidTr="009209E1">
        <w:tc>
          <w:tcPr>
            <w:tcW w:w="846" w:type="dxa"/>
          </w:tcPr>
          <w:p w14:paraId="6A5A2D13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80213F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884494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BBC1AC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A01D081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A7079" w:rsidRPr="007B3787" w14:paraId="74C5DE8D" w14:textId="77777777" w:rsidTr="009209E1">
        <w:tc>
          <w:tcPr>
            <w:tcW w:w="846" w:type="dxa"/>
          </w:tcPr>
          <w:p w14:paraId="60523DEC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E1E6405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EEFF31F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4EEE43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D175FE0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lastRenderedPageBreak/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6B388E" w:rsidP="00DD26E7">
      <w:pPr>
        <w:spacing w:line="360" w:lineRule="auto"/>
        <w:ind w:firstLineChars="200" w:firstLine="420"/>
        <w:jc w:val="left"/>
      </w:pPr>
      <w:hyperlink r:id="rId24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2D617E78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hyperlink r:id="rId25" w:history="1">
        <w:r w:rsidR="002579ED">
          <w:rPr>
            <w:lang w:eastAsia="zh-CN"/>
          </w:rPr>
          <w:t>upload</w:t>
        </w:r>
      </w:hyperlink>
      <w:r w:rsidRPr="007B3787">
        <w:rPr>
          <w:rFonts w:hint="eastAsia"/>
          <w:lang w:eastAsia="zh-CN"/>
        </w:rPr>
        <w:t>/</w:t>
      </w:r>
      <w:r w:rsidR="002579ED">
        <w:rPr>
          <w:lang w:eastAsia="zh-CN"/>
        </w:rPr>
        <w:t>s</w:t>
      </w:r>
      <w:r w:rsidR="009A02C0">
        <w:rPr>
          <w:lang w:eastAsia="zh-CN"/>
        </w:rPr>
        <w:t>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6F438754" w14:textId="77777777" w:rsidTr="00B42DDE">
        <w:tc>
          <w:tcPr>
            <w:tcW w:w="846" w:type="dxa"/>
          </w:tcPr>
          <w:p w14:paraId="2334E13B" w14:textId="63CD942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B161FC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608DA50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ABF9C5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99B1B7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7302B847" w14:textId="77777777" w:rsidTr="00B42DDE">
        <w:tc>
          <w:tcPr>
            <w:tcW w:w="846" w:type="dxa"/>
          </w:tcPr>
          <w:p w14:paraId="0CAB9728" w14:textId="4AE4A35E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DD293E7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280CB81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0BCB63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9865F4C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61FF4A02" w14:textId="77777777" w:rsidTr="00B42DDE">
        <w:tc>
          <w:tcPr>
            <w:tcW w:w="846" w:type="dxa"/>
          </w:tcPr>
          <w:p w14:paraId="4A647B8C" w14:textId="281A4310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BE4782A" w14:textId="77777777" w:rsidR="00B42DDE" w:rsidRPr="005403DA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6E28F9D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C6841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2866E0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2DDE" w:rsidRPr="007B3787" w14:paraId="38C4AD4F" w14:textId="77777777" w:rsidTr="00B42DDE">
        <w:tc>
          <w:tcPr>
            <w:tcW w:w="846" w:type="dxa"/>
          </w:tcPr>
          <w:p w14:paraId="19C71621" w14:textId="0B3CEE9A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5A8BCF2" w14:textId="77777777" w:rsidR="00B42DDE" w:rsidRPr="005403DA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356531EF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06396323" w14:textId="77777777" w:rsidR="00B42DDE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29CE9DD" w14:textId="77777777" w:rsidR="00B42DDE" w:rsidRPr="007B3787" w:rsidRDefault="00B42DDE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058B9" w:rsidRPr="007B3787" w14:paraId="07973A7E" w14:textId="77777777" w:rsidTr="00F14997">
        <w:tc>
          <w:tcPr>
            <w:tcW w:w="846" w:type="dxa"/>
          </w:tcPr>
          <w:p w14:paraId="3823C322" w14:textId="4FABA1EE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F01C8BE" w14:textId="114DBFE4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 w:rsidRPr="002058B9">
              <w:rPr>
                <w:lang w:eastAsia="zh-CN"/>
              </w:rPr>
              <w:t>incuProId</w:t>
            </w:r>
          </w:p>
        </w:tc>
        <w:tc>
          <w:tcPr>
            <w:tcW w:w="1843" w:type="dxa"/>
          </w:tcPr>
          <w:p w14:paraId="127EEF40" w14:textId="7FC014D0" w:rsidR="002058B9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AAD3601" w14:textId="77777777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FD9057" w14:textId="77777777" w:rsidR="002058B9" w:rsidRPr="007B3787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4913" w:rsidRPr="007B3787" w14:paraId="1A667D5B" w14:textId="77777777" w:rsidTr="00F14997">
        <w:tc>
          <w:tcPr>
            <w:tcW w:w="846" w:type="dxa"/>
          </w:tcPr>
          <w:p w14:paraId="355DB569" w14:textId="68E3BDE2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705534F" w14:textId="4ED42A56" w:rsidR="007C4913" w:rsidRPr="002058B9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5259F98E" w14:textId="5C786FF5" w:rsidR="007C4913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 w:rsidR="004C72C8">
              <w:rPr>
                <w:lang w:eastAsia="zh-CN"/>
              </w:rPr>
              <w:t>的</w:t>
            </w:r>
            <w:r w:rsidR="004C72C8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60C7A017" w14:textId="77777777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57496" w14:textId="77777777" w:rsidR="007C4913" w:rsidRPr="007B3787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6B388E" w:rsidP="00B261CC">
      <w:pPr>
        <w:spacing w:line="360" w:lineRule="auto"/>
        <w:ind w:firstLineChars="200" w:firstLine="420"/>
        <w:jc w:val="left"/>
      </w:pPr>
      <w:hyperlink r:id="rId26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8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32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32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6B388E" w:rsidP="00D93FE2">
      <w:pPr>
        <w:spacing w:line="360" w:lineRule="auto"/>
        <w:ind w:firstLineChars="200" w:firstLine="420"/>
        <w:jc w:val="left"/>
      </w:pPr>
      <w:hyperlink r:id="rId28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4C3" w:rsidRPr="007B3787" w14:paraId="6A4764C7" w14:textId="77777777" w:rsidTr="0049477B">
        <w:tc>
          <w:tcPr>
            <w:tcW w:w="846" w:type="dxa"/>
          </w:tcPr>
          <w:p w14:paraId="7E8294A7" w14:textId="4FF216FC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</w:t>
            </w:r>
          </w:p>
        </w:tc>
        <w:tc>
          <w:tcPr>
            <w:tcW w:w="1984" w:type="dxa"/>
          </w:tcPr>
          <w:p w14:paraId="728DC998" w14:textId="041FBC0A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 w:rsidRPr="00CF04C3">
              <w:rPr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47BC108" w14:textId="087A780D" w:rsidR="00CF04C3" w:rsidRDefault="002B3A6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A930A3" w14:textId="77777777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BBCA2A" w14:textId="77777777" w:rsidR="00CF04C3" w:rsidRPr="007B3787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14E9A67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5CE4FEBC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109EF2D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31DC6626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44DB6C6A" w14:textId="3F75280D" w:rsidR="0032567D" w:rsidRDefault="00A4123F" w:rsidP="0049477B">
            <w:pPr>
              <w:spacing w:line="360" w:lineRule="auto"/>
              <w:jc w:val="left"/>
              <w:rPr>
                <w:lang w:eastAsia="zh-CN"/>
              </w:rPr>
            </w:pPr>
            <w:r w:rsidRPr="00A4123F">
              <w:rPr>
                <w:lang w:eastAsia="zh-CN"/>
              </w:rPr>
              <w:t>incuactInvestors</w:t>
            </w:r>
          </w:p>
        </w:tc>
        <w:tc>
          <w:tcPr>
            <w:tcW w:w="1985" w:type="dxa"/>
          </w:tcPr>
          <w:p w14:paraId="30DAF3A1" w14:textId="21581C7E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32567D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13035996" w14:textId="77777777" w:rsidTr="0049477B">
        <w:tc>
          <w:tcPr>
            <w:tcW w:w="846" w:type="dxa"/>
          </w:tcPr>
          <w:p w14:paraId="1D30C1BD" w14:textId="1430A3E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72853378" w14:textId="290DBC80" w:rsidR="00FC4FC3" w:rsidRPr="00A4123F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B146B31" w14:textId="5D13A9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61268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0F8F8F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43966DED" w14:textId="77777777" w:rsidTr="0049477B">
        <w:tc>
          <w:tcPr>
            <w:tcW w:w="846" w:type="dxa"/>
          </w:tcPr>
          <w:p w14:paraId="681739F3" w14:textId="2466141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5E170D92" w14:textId="67D15DA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303DA3C7" w14:textId="77777777" w:rsidTr="0049477B">
        <w:tc>
          <w:tcPr>
            <w:tcW w:w="846" w:type="dxa"/>
          </w:tcPr>
          <w:p w14:paraId="050414EB" w14:textId="30F6731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08A32B2E" w14:textId="72DB56CD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33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6B388E" w:rsidP="00B643BA">
      <w:pPr>
        <w:spacing w:line="360" w:lineRule="auto"/>
        <w:ind w:firstLineChars="200" w:firstLine="420"/>
        <w:jc w:val="left"/>
      </w:pPr>
      <w:hyperlink r:id="rId29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4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lastRenderedPageBreak/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6B388E" w:rsidP="008E1936">
      <w:pPr>
        <w:spacing w:line="360" w:lineRule="auto"/>
        <w:ind w:firstLineChars="200" w:firstLine="420"/>
        <w:jc w:val="left"/>
      </w:pPr>
      <w:hyperlink r:id="rId30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34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6B388E" w:rsidP="00F12FC9">
      <w:pPr>
        <w:spacing w:line="360" w:lineRule="auto"/>
        <w:ind w:firstLineChars="200" w:firstLine="420"/>
        <w:jc w:val="left"/>
      </w:pPr>
      <w:hyperlink r:id="rId31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5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8502AC" w14:textId="77777777" w:rsidR="00C66AE7" w:rsidRPr="007B3787" w:rsidRDefault="00C66AE7" w:rsidP="00C66AE7">
      <w:pPr>
        <w:pStyle w:val="af7"/>
        <w:numPr>
          <w:ilvl w:val="0"/>
          <w:numId w:val="4"/>
        </w:numPr>
        <w:spacing w:line="360" w:lineRule="auto"/>
        <w:ind w:firstLineChars="0"/>
        <w:jc w:val="left"/>
        <w:rPr>
          <w:lang w:eastAsia="zh-CN"/>
        </w:rPr>
      </w:pPr>
      <w:r w:rsidRPr="00C66AE7">
        <w:rPr>
          <w:rFonts w:ascii="宋体" w:hAnsi="宋体" w:cs="宋体"/>
          <w:szCs w:val="21"/>
        </w:rPr>
        <w:t>&lt;input type="file" name="</w:t>
      </w:r>
      <w:r w:rsidRPr="00C66AE7">
        <w:rPr>
          <w:rFonts w:ascii="宋体" w:hAnsi="宋体" w:cs="宋体"/>
          <w:b/>
          <w:szCs w:val="21"/>
          <w:u w:val="single"/>
        </w:rPr>
        <w:t>avatarUrl</w:t>
      </w:r>
      <w:r w:rsidRPr="00C66AE7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4CB0420B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6A151E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E62163">
        <w:rPr>
          <w:lang w:eastAsia="zh-CN"/>
        </w:rPr>
        <w:t>incuActInvestor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E0546BC" w14:textId="77777777" w:rsidR="0083029B" w:rsidRPr="00AC572E" w:rsidRDefault="0083029B" w:rsidP="0083029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3029B" w:rsidRPr="007B3787" w14:paraId="53E46115" w14:textId="77777777" w:rsidTr="00495355">
        <w:tc>
          <w:tcPr>
            <w:tcW w:w="846" w:type="dxa"/>
          </w:tcPr>
          <w:p w14:paraId="5B778A50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4020E2F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E6E2DD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99FE3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B989B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029B" w:rsidRPr="007B3787" w14:paraId="5B20B487" w14:textId="77777777" w:rsidTr="00495355">
        <w:tc>
          <w:tcPr>
            <w:tcW w:w="846" w:type="dxa"/>
          </w:tcPr>
          <w:p w14:paraId="7B6D4049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94832A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1CCB79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5AC0428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8466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1D69B85A" w14:textId="77777777" w:rsidTr="00495355">
        <w:tc>
          <w:tcPr>
            <w:tcW w:w="846" w:type="dxa"/>
          </w:tcPr>
          <w:p w14:paraId="10BA8F3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14E13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C1193BD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5D84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3AEA12B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3029B" w:rsidRPr="007B3787" w14:paraId="5380BB0A" w14:textId="77777777" w:rsidTr="00495355">
        <w:tc>
          <w:tcPr>
            <w:tcW w:w="846" w:type="dxa"/>
          </w:tcPr>
          <w:p w14:paraId="7BD2245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7C92108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A04FA7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0950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5FD526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39C32DFB" w14:textId="77777777" w:rsidTr="00495355">
        <w:tc>
          <w:tcPr>
            <w:tcW w:w="846" w:type="dxa"/>
          </w:tcPr>
          <w:p w14:paraId="0C945D3B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C957CF" w14:textId="6FC1EA86" w:rsidR="0083029B" w:rsidRDefault="00B124F2" w:rsidP="00495355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843" w:type="dxa"/>
          </w:tcPr>
          <w:p w14:paraId="713A5C97" w14:textId="63BAECDD" w:rsidR="0083029B" w:rsidRDefault="00394F1A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 w:rsidR="0083029B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6FEF621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3531C5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1E04" w:rsidRPr="007B3787" w14:paraId="6F50BACC" w14:textId="77777777" w:rsidTr="00495355">
        <w:tc>
          <w:tcPr>
            <w:tcW w:w="846" w:type="dxa"/>
          </w:tcPr>
          <w:p w14:paraId="5A30DA67" w14:textId="071B200B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F377D82" w14:textId="0DFB4BAA" w:rsidR="00F91E04" w:rsidRPr="00B124F2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 w:rsidRPr="00F91E0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2ED6A0C5" w14:textId="17E1D063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AE27669" w14:textId="77777777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E599F9" w14:textId="77777777" w:rsidR="00F91E04" w:rsidRPr="007B3787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5CF90B89" w14:textId="77777777" w:rsidTr="00495355">
        <w:tc>
          <w:tcPr>
            <w:tcW w:w="846" w:type="dxa"/>
          </w:tcPr>
          <w:p w14:paraId="0FC7C0BE" w14:textId="0BB58709" w:rsidR="0083029B" w:rsidRDefault="00F451B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D39E23B" w14:textId="02825773" w:rsidR="0083029B" w:rsidRPr="002058B9" w:rsidRDefault="00D47736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30A8EDE4" w14:textId="0F045961" w:rsidR="0083029B" w:rsidRDefault="008703C5" w:rsidP="008703C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 w:rsidR="00F109D5">
              <w:rPr>
                <w:lang w:eastAsia="zh-CN"/>
              </w:rPr>
              <w:t>链接</w:t>
            </w:r>
          </w:p>
        </w:tc>
        <w:tc>
          <w:tcPr>
            <w:tcW w:w="1276" w:type="dxa"/>
          </w:tcPr>
          <w:p w14:paraId="5BBB126D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BECE3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6B388E" w:rsidP="00D70EC5">
      <w:pPr>
        <w:spacing w:line="360" w:lineRule="auto"/>
        <w:ind w:firstLineChars="200" w:firstLine="420"/>
        <w:jc w:val="left"/>
      </w:pPr>
      <w:hyperlink r:id="rId32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5A4BD70F" w:rsidR="00F64234" w:rsidRPr="007B3787" w:rsidRDefault="006D2536" w:rsidP="005A69C2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35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36" w:name="_Toc422073259"/>
      <w:r>
        <w:rPr>
          <w:rFonts w:hint="eastAsia"/>
          <w:lang w:eastAsia="zh-CN"/>
        </w:rPr>
        <w:t>找投资人</w:t>
      </w:r>
      <w:bookmarkEnd w:id="136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7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3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8" w:name="OLE_LINK23"/>
      <w:bookmarkStart w:id="139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8"/>
      <w:bookmarkEnd w:id="139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61"/>
      <w:bookmarkEnd w:id="137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40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4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1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1B0D7C" w14:textId="1B3F2381" w:rsidR="008370F7" w:rsidRPr="0015624D" w:rsidRDefault="008370F7" w:rsidP="008370F7">
      <w:pPr>
        <w:pStyle w:val="3"/>
        <w:rPr>
          <w:lang w:eastAsia="zh-CN"/>
        </w:rPr>
      </w:pPr>
      <w:r>
        <w:rPr>
          <w:lang w:eastAsia="zh-CN"/>
        </w:rPr>
        <w:t>投资人</w:t>
      </w:r>
      <w:r>
        <w:rPr>
          <w:lang w:eastAsia="zh-CN"/>
        </w:rPr>
        <w:t>关键词</w:t>
      </w:r>
      <w:r>
        <w:rPr>
          <w:lang w:eastAsia="zh-CN"/>
        </w:rPr>
        <w:t>筛选</w:t>
      </w:r>
    </w:p>
    <w:p w14:paraId="74E124A9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4866B2" w14:textId="77777777" w:rsidR="008370F7" w:rsidRDefault="008370F7" w:rsidP="008370F7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0098ABE3" w14:textId="77777777" w:rsidR="008370F7" w:rsidRDefault="008370F7" w:rsidP="008370F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C06C242" w14:textId="77777777" w:rsidR="008370F7" w:rsidRPr="007B3787" w:rsidRDefault="008370F7" w:rsidP="008370F7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5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A5750EB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2C81ECF" w14:textId="676F257F" w:rsidR="008370F7" w:rsidRDefault="008370F7" w:rsidP="008370F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054F9A" w:rsidRPr="00054F9A">
        <w:rPr>
          <w:lang w:eastAsia="zh-CN"/>
        </w:rPr>
        <w:t>keywords</w:t>
      </w:r>
    </w:p>
    <w:p w14:paraId="0252EA6E" w14:textId="77777777" w:rsidR="008370F7" w:rsidRPr="00B05C4F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1F841EC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370F7" w:rsidRPr="007B3787" w14:paraId="6D224471" w14:textId="77777777" w:rsidTr="00B32689">
        <w:tc>
          <w:tcPr>
            <w:tcW w:w="704" w:type="dxa"/>
          </w:tcPr>
          <w:p w14:paraId="6C05CAE8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4624C3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FD17B1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2CCC0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AF5A75B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70F7" w:rsidRPr="007B3787" w14:paraId="4B949FEC" w14:textId="77777777" w:rsidTr="00B32689">
        <w:tc>
          <w:tcPr>
            <w:tcW w:w="704" w:type="dxa"/>
          </w:tcPr>
          <w:p w14:paraId="56A8A2F4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E8046E1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BF038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2AB5CF3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319B07E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A52C9" w:rsidRPr="007B3787" w14:paraId="1CB3427C" w14:textId="77777777" w:rsidTr="00B32689">
        <w:tc>
          <w:tcPr>
            <w:tcW w:w="704" w:type="dxa"/>
          </w:tcPr>
          <w:p w14:paraId="1FC80BE2" w14:textId="45EB37DE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bookmarkStart w:id="142" w:name="_GoBack"/>
            <w:bookmarkEnd w:id="142"/>
            <w:r w:rsidRPr="005F0C3D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87CAD33" w14:textId="67CED6E7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keywords</w:t>
            </w:r>
          </w:p>
        </w:tc>
        <w:tc>
          <w:tcPr>
            <w:tcW w:w="1985" w:type="dxa"/>
          </w:tcPr>
          <w:p w14:paraId="420D5E09" w14:textId="6819D244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14:paraId="15DD5750" w14:textId="5A0C95FE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14:paraId="676B5BF2" w14:textId="77777777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F71E4EB" w14:textId="77777777" w:rsidR="008370F7" w:rsidRPr="00AC572E" w:rsidRDefault="008370F7" w:rsidP="008370F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8370F7" w:rsidRPr="007B3787" w14:paraId="3AF61F76" w14:textId="77777777" w:rsidTr="00B32689">
        <w:tc>
          <w:tcPr>
            <w:tcW w:w="704" w:type="dxa"/>
          </w:tcPr>
          <w:p w14:paraId="3F67CB36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BEBA72B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78DA36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582F4C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1B3CBF" w14:textId="77777777" w:rsidR="008370F7" w:rsidRPr="007B3787" w:rsidRDefault="008370F7" w:rsidP="00B3268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70F7" w:rsidRPr="007B3787" w14:paraId="64669D10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D4ED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4085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FF8A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2714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EADB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495651E1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5B6C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0FE7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10AD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64C9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45BE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20C333C3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060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D8A3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A64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D891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FB0E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5729DD6D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73FD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9AF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9D91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75E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0709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6E371C30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93DB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4308" w14:textId="77777777" w:rsidR="008370F7" w:rsidRPr="005403DA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0CA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C000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B56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10FB7EE0" w14:textId="77777777" w:rsidTr="00B3268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77F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78EF" w14:textId="77777777" w:rsidR="008370F7" w:rsidRPr="005403DA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1B7A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E911" w14:textId="77777777" w:rsidR="008370F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1189" w14:textId="77777777" w:rsidR="008370F7" w:rsidRPr="007B3787" w:rsidRDefault="008370F7" w:rsidP="00B3268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6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2F5D18" w14:textId="77777777" w:rsidR="003F5A58" w:rsidRPr="00AC572E" w:rsidRDefault="003F5A58" w:rsidP="003F5A5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3F5A58" w:rsidRPr="007B3787" w14:paraId="46B1CFB8" w14:textId="77777777" w:rsidTr="00671513">
        <w:tc>
          <w:tcPr>
            <w:tcW w:w="988" w:type="dxa"/>
          </w:tcPr>
          <w:p w14:paraId="4C135BA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1DAEF7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3CC3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5CE9E12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92D99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050568D2" w14:textId="77777777" w:rsidTr="00671513">
        <w:tc>
          <w:tcPr>
            <w:tcW w:w="988" w:type="dxa"/>
          </w:tcPr>
          <w:p w14:paraId="2E7A8E3A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2EAF0C6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7ABFC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C1B12C6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5AC109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F5A58" w:rsidRPr="007B3787" w14:paraId="6317B1B8" w14:textId="77777777" w:rsidTr="00671513">
        <w:tc>
          <w:tcPr>
            <w:tcW w:w="988" w:type="dxa"/>
          </w:tcPr>
          <w:p w14:paraId="3B92EC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E81E4AE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282EB297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2861A5B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ADE43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F09C719" w14:textId="77777777" w:rsidR="003F5A58" w:rsidRPr="00AC572E" w:rsidRDefault="003F5A58" w:rsidP="003F5A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3F5A58" w:rsidRPr="007B3787" w14:paraId="04582007" w14:textId="77777777" w:rsidTr="00671513">
        <w:tc>
          <w:tcPr>
            <w:tcW w:w="988" w:type="dxa"/>
          </w:tcPr>
          <w:p w14:paraId="5527C91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25A94B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807A85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D0E6B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2F0825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4ABEA5BA" w14:textId="77777777" w:rsidTr="00671513">
        <w:tc>
          <w:tcPr>
            <w:tcW w:w="988" w:type="dxa"/>
          </w:tcPr>
          <w:p w14:paraId="43D162F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CD97F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</w:p>
        </w:tc>
        <w:tc>
          <w:tcPr>
            <w:tcW w:w="1843" w:type="dxa"/>
          </w:tcPr>
          <w:p w14:paraId="344AD1B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返回投资人</w:t>
            </w:r>
          </w:p>
        </w:tc>
        <w:tc>
          <w:tcPr>
            <w:tcW w:w="1276" w:type="dxa"/>
          </w:tcPr>
          <w:p w14:paraId="355C392A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09D860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A243F39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D1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29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374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612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383F4F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60C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4BF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7AF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95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8F6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0DF7295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22D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33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1C9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3D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82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981C93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6F9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7C7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0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524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28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BC9BDE2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C76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897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8C4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357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0BF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169E66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CDDB" w14:textId="71EC149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1.3</w:t>
            </w:r>
            <w:r w:rsidRPr="00A02C34">
              <w:rPr>
                <w:rFonts w:hint="eastAsia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6E7" w14:textId="79CBC2BC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A02C34">
              <w:rPr>
                <w:rFonts w:hint="eastAsia"/>
              </w:rPr>
              <w:t>county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2EEF" w14:textId="18FAB08B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A02C34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59C5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B754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E3E430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39D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2B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E7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43D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BE619B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5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5035" w14:textId="2C0711C6" w:rsidR="003F5A58" w:rsidRDefault="00AB4FF3" w:rsidP="00671513">
            <w:pPr>
              <w:spacing w:line="360" w:lineRule="auto"/>
              <w:jc w:val="left"/>
              <w:rPr>
                <w:lang w:eastAsia="zh-CN"/>
              </w:rPr>
            </w:pPr>
            <w:r w:rsidRPr="00AB4FF3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D1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A98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966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21366B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BF11" w14:textId="729DC9EA" w:rsidR="003F5A58" w:rsidRDefault="004F5311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DA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F2C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3A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D5B2A7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FF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519E" w14:textId="35BB50E1" w:rsidR="003F5A58" w:rsidRPr="00CC1CB5" w:rsidRDefault="00591C3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C8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FE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5E5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85C989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30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B2B" w14:textId="1447EACF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A4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E47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D4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F5A58" w:rsidRPr="007B3787" w14:paraId="34BC85D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E4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BDA" w14:textId="458EA3BA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2F3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B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1E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EACF4D5" w14:textId="77777777" w:rsidTr="00671513">
        <w:tc>
          <w:tcPr>
            <w:tcW w:w="988" w:type="dxa"/>
          </w:tcPr>
          <w:p w14:paraId="3F681CE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82A2E9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254A8B8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7D6D19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3386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8E5C5F4" w14:textId="77777777" w:rsidTr="00671513">
        <w:tc>
          <w:tcPr>
            <w:tcW w:w="988" w:type="dxa"/>
          </w:tcPr>
          <w:p w14:paraId="6C39513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7.1</w:t>
            </w:r>
          </w:p>
        </w:tc>
        <w:tc>
          <w:tcPr>
            <w:tcW w:w="1984" w:type="dxa"/>
          </w:tcPr>
          <w:p w14:paraId="6DEE8466" w14:textId="2C44F3D2" w:rsidR="003F5A58" w:rsidRDefault="00B42F4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725A24F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74988A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0B3B1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F213697" w14:textId="77777777" w:rsidTr="00671513">
        <w:tc>
          <w:tcPr>
            <w:tcW w:w="988" w:type="dxa"/>
          </w:tcPr>
          <w:p w14:paraId="51E8061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4D3F9CF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1C768BE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AE2B9C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E918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E61382D" w14:textId="77777777" w:rsidTr="00671513">
        <w:tc>
          <w:tcPr>
            <w:tcW w:w="988" w:type="dxa"/>
          </w:tcPr>
          <w:p w14:paraId="18381D3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BC4AE9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036A2C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B29933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02902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A33617C" w14:textId="77777777" w:rsidTr="00671513">
        <w:tc>
          <w:tcPr>
            <w:tcW w:w="988" w:type="dxa"/>
          </w:tcPr>
          <w:p w14:paraId="22B51AE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8D5A979" w14:textId="71D4F14C" w:rsidR="003F5A58" w:rsidRDefault="00BF3AAA" w:rsidP="00671513">
            <w:pPr>
              <w:spacing w:line="360" w:lineRule="auto"/>
              <w:jc w:val="left"/>
              <w:rPr>
                <w:lang w:eastAsia="zh-CN"/>
              </w:rPr>
            </w:pPr>
            <w:r w:rsidRPr="00BF3AAA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7D3381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5D1C6A0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B8E6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1EDBC3C" w14:textId="77777777" w:rsidTr="00671513">
        <w:tc>
          <w:tcPr>
            <w:tcW w:w="988" w:type="dxa"/>
          </w:tcPr>
          <w:p w14:paraId="702F97E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1.7.5</w:t>
            </w:r>
          </w:p>
        </w:tc>
        <w:tc>
          <w:tcPr>
            <w:tcW w:w="1984" w:type="dxa"/>
          </w:tcPr>
          <w:p w14:paraId="6CE277AA" w14:textId="628E1543" w:rsidR="003F5A58" w:rsidRPr="00C118C0" w:rsidRDefault="00753BC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4715A85F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E928D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D0A24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5A76B9" w14:textId="77777777" w:rsidTr="00671513">
        <w:tc>
          <w:tcPr>
            <w:tcW w:w="988" w:type="dxa"/>
          </w:tcPr>
          <w:p w14:paraId="385AFFB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161213D6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4E8FBD3A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B5B34A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002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53B3ED7" w14:textId="77777777" w:rsidTr="00671513">
        <w:tc>
          <w:tcPr>
            <w:tcW w:w="988" w:type="dxa"/>
          </w:tcPr>
          <w:p w14:paraId="5589694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1397B87C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E8D26AB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8113BB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DEF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AED6CAA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C25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E777" w14:textId="77777777" w:rsidR="003F5A58" w:rsidRPr="006D2EC6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1F2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F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E3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FC90E61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709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7CC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244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收藏数</w:t>
            </w:r>
            <w:r w:rsidRPr="00FB5E3E">
              <w:rPr>
                <w:rFonts w:hint="eastAsia"/>
                <w:lang w:eastAsia="zh-CN"/>
              </w:rPr>
              <w:t>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DDA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ED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6D6357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9E3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85DE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B38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77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CB4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3F5A58" w:rsidRPr="007B3787" w14:paraId="0D2C46B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AA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12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B2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795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FA2DEF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7A9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30B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2B7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95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B98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4E96DB9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4D5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2759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BD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A6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A8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DB9881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D3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266A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0A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F2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A0B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392BEB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8F2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F9F2" w14:textId="77777777" w:rsidR="003F5A58" w:rsidRPr="00986DAC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6A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1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C5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0701DA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847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24D2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520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E63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954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43" w:name="OLE_LINK5"/>
      <w:bookmarkStart w:id="144" w:name="OLE_LINK6"/>
      <w:bookmarkStart w:id="145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43"/>
      <w:bookmarkEnd w:id="144"/>
      <w:bookmarkEnd w:id="145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6" w:name="_Toc422073265"/>
      <w:bookmarkEnd w:id="141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55A3FBE2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46"/>
      <w:r w:rsidR="00F5384C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6B388E" w:rsidP="0014035B">
      <w:pPr>
        <w:spacing w:line="360" w:lineRule="auto"/>
        <w:ind w:firstLineChars="200" w:firstLine="420"/>
        <w:jc w:val="left"/>
      </w:pPr>
      <w:hyperlink r:id="rId37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38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47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6B388E" w:rsidP="00A8072C">
      <w:pPr>
        <w:spacing w:line="360" w:lineRule="auto"/>
        <w:jc w:val="left"/>
      </w:pPr>
      <w:hyperlink r:id="rId39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47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6B388E" w:rsidP="008526B2">
      <w:pPr>
        <w:spacing w:line="360" w:lineRule="auto"/>
        <w:ind w:firstLineChars="200" w:firstLine="420"/>
        <w:jc w:val="left"/>
      </w:pPr>
      <w:hyperlink r:id="rId40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800B6B7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48" w:name="OLE_LINK43"/>
      <w:bookmarkStart w:id="149" w:name="OLE_LINK44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F3EAF">
        <w:t>getInfo</w:t>
      </w:r>
    </w:p>
    <w:p w14:paraId="66287DFF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0" w:name="_Toc422073267"/>
      <w:bookmarkEnd w:id="148"/>
      <w:bookmarkEnd w:id="14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490A" w:rsidRPr="007B3787" w14:paraId="579418F0" w14:textId="77777777" w:rsidTr="00671513">
        <w:tc>
          <w:tcPr>
            <w:tcW w:w="704" w:type="dxa"/>
          </w:tcPr>
          <w:p w14:paraId="3A768D55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18CCB8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729CB0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F1F0D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B241D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490A" w:rsidRPr="007B3787" w14:paraId="3AF2E887" w14:textId="77777777" w:rsidTr="00671513">
        <w:tc>
          <w:tcPr>
            <w:tcW w:w="704" w:type="dxa"/>
          </w:tcPr>
          <w:p w14:paraId="678D8E7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CA079C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36C806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863F8A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40686C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F8490A" w:rsidRPr="007B3787" w14:paraId="76A6D372" w14:textId="77777777" w:rsidTr="00671513">
        <w:tc>
          <w:tcPr>
            <w:tcW w:w="704" w:type="dxa"/>
          </w:tcPr>
          <w:p w14:paraId="13CF4F19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1A339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F39386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136F6B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A34550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790AA965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F8490A" w:rsidRPr="007B3787" w14:paraId="3E2587C9" w14:textId="77777777" w:rsidTr="00671513">
        <w:tc>
          <w:tcPr>
            <w:tcW w:w="704" w:type="dxa"/>
          </w:tcPr>
          <w:p w14:paraId="29117C5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1EDC81D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6E7D6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CCF5B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2FC2509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F055F" w:rsidRPr="007B3787" w14:paraId="72D7B6FE" w14:textId="77777777" w:rsidTr="00671513">
        <w:tc>
          <w:tcPr>
            <w:tcW w:w="704" w:type="dxa"/>
          </w:tcPr>
          <w:p w14:paraId="2373E424" w14:textId="58943285" w:rsidR="009F055F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30040EF2" w14:textId="48630915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bookmarkStart w:id="151" w:name="OLE_LINK45"/>
            <w:r>
              <w:rPr>
                <w:rFonts w:hint="eastAsia"/>
                <w:lang w:eastAsia="zh-CN"/>
              </w:rPr>
              <w:t>investorId</w:t>
            </w:r>
            <w:bookmarkEnd w:id="151"/>
          </w:p>
        </w:tc>
        <w:tc>
          <w:tcPr>
            <w:tcW w:w="1843" w:type="dxa"/>
          </w:tcPr>
          <w:p w14:paraId="26BE39E6" w14:textId="34230894" w:rsidR="009F055F" w:rsidRPr="007B3787" w:rsidRDefault="007402AB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ABFFA2E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ED9771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BF1499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08BB" w14:textId="7B79BA81" w:rsidR="00F8490A" w:rsidRPr="007B3787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B83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E38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8C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A84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ED3DBC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F2C5" w14:textId="5B3A0152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A7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2AA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C20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D7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1AE4B03C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F2FA" w14:textId="65411E4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359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BFD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402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DAE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EFE032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41E" w14:textId="067F280F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072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2AE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F9C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FAB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EF6C53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7E27" w14:textId="78E3138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849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A0A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E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C5B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AD23324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4821" w14:textId="3E938A3D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D195" w14:textId="0622A8C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4E194C">
              <w:rPr>
                <w:rFonts w:hint="eastAsia"/>
              </w:rPr>
              <w:t>county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38CB" w14:textId="7AB16DD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4E194C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7A4B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7214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00EB290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6F24" w14:textId="2B5F47EE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A6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1EA6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BBB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4D9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DFF201B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F8D5" w14:textId="09CCD9B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D7E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0121C7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6833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37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EF2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6E2038F2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A3B2" w14:textId="4108A816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AF1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D301D7">
              <w:rPr>
                <w:lang w:eastAsia="zh-CN"/>
              </w:rPr>
              <w:t>investorPartners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85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294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4FEF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C3050" w:rsidRPr="007B3787" w14:paraId="1AAF4998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E631" w14:textId="51A6FD25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A417" w14:textId="0E4A65BD" w:rsidR="000C3050" w:rsidRPr="00D301D7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AFCB" w14:textId="4B4EC77E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5B1E1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C362" w14:textId="77777777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48C4" w14:textId="77777777" w:rsidR="000C3050" w:rsidRPr="007B3787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4B0822A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93CC" w14:textId="1EF661A0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AE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5C9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F1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3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F8490A" w:rsidRPr="007B3787" w14:paraId="7DD8BB77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5608" w14:textId="01FC708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436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9FB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B68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357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D63D85" w14:textId="77777777" w:rsidTr="00671513">
        <w:tc>
          <w:tcPr>
            <w:tcW w:w="704" w:type="dxa"/>
          </w:tcPr>
          <w:p w14:paraId="7E9CCEFF" w14:textId="589C96FD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0BDF5C2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36B58">
              <w:rPr>
                <w:lang w:eastAsia="zh-CN"/>
              </w:rPr>
              <w:t>investProjects</w:t>
            </w:r>
          </w:p>
        </w:tc>
        <w:tc>
          <w:tcPr>
            <w:tcW w:w="1843" w:type="dxa"/>
          </w:tcPr>
          <w:p w14:paraId="728A0DA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53BD6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965F6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044BA" w:rsidRPr="007B3787" w14:paraId="77501AF2" w14:textId="77777777" w:rsidTr="00671513">
        <w:tc>
          <w:tcPr>
            <w:tcW w:w="704" w:type="dxa"/>
          </w:tcPr>
          <w:p w14:paraId="259B66F6" w14:textId="1DF70C05" w:rsidR="007044B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7044BA">
              <w:rPr>
                <w:rFonts w:hint="eastAsia"/>
                <w:lang w:eastAsia="zh-CN"/>
              </w:rPr>
              <w:t>.</w:t>
            </w:r>
            <w:r w:rsidR="007044BA">
              <w:rPr>
                <w:lang w:eastAsia="zh-CN"/>
              </w:rPr>
              <w:t>1</w:t>
            </w:r>
          </w:p>
        </w:tc>
        <w:tc>
          <w:tcPr>
            <w:tcW w:w="2268" w:type="dxa"/>
          </w:tcPr>
          <w:p w14:paraId="55C9B219" w14:textId="5CD973AE" w:rsidR="007044BA" w:rsidRPr="00E36B58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35C254E8" w14:textId="31FD82B5" w:rsidR="007044BA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B400A5D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DA99EE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1A2B473" w14:textId="77777777" w:rsidTr="00671513">
        <w:tc>
          <w:tcPr>
            <w:tcW w:w="704" w:type="dxa"/>
          </w:tcPr>
          <w:p w14:paraId="1802E804" w14:textId="4CE9E18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</w:tcPr>
          <w:p w14:paraId="428BACF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0377F6A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2C3CF8A5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BA556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B3A4F51" w14:textId="77777777" w:rsidTr="00671513">
        <w:tc>
          <w:tcPr>
            <w:tcW w:w="704" w:type="dxa"/>
          </w:tcPr>
          <w:p w14:paraId="69F1824E" w14:textId="50BDD0A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</w:tcPr>
          <w:p w14:paraId="7120E51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600AB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2B66348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0BA15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46CFFC9" w14:textId="77777777" w:rsidTr="00671513">
        <w:tc>
          <w:tcPr>
            <w:tcW w:w="704" w:type="dxa"/>
          </w:tcPr>
          <w:p w14:paraId="1701AACC" w14:textId="6D87BA2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</w:t>
            </w:r>
            <w:r w:rsidR="00340687">
              <w:rPr>
                <w:lang w:eastAsia="zh-CN"/>
              </w:rPr>
              <w:t>4</w:t>
            </w:r>
          </w:p>
        </w:tc>
        <w:tc>
          <w:tcPr>
            <w:tcW w:w="2268" w:type="dxa"/>
          </w:tcPr>
          <w:p w14:paraId="36021BD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1F4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33EE2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43284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072FF93A" w14:textId="77777777" w:rsidTr="00671513">
        <w:tc>
          <w:tcPr>
            <w:tcW w:w="704" w:type="dxa"/>
          </w:tcPr>
          <w:p w14:paraId="749DB39C" w14:textId="38CC5A5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</w:tcPr>
          <w:p w14:paraId="61004F99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63FA7805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ADB570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A72B2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8D1616" w14:textId="77777777" w:rsidTr="00671513">
        <w:tc>
          <w:tcPr>
            <w:tcW w:w="704" w:type="dxa"/>
          </w:tcPr>
          <w:p w14:paraId="5678C910" w14:textId="55E879B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</w:tcPr>
          <w:p w14:paraId="72C63DF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A44B7DA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94DEEC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CF08B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ECAEC96" w14:textId="77777777" w:rsidTr="00671513">
        <w:tc>
          <w:tcPr>
            <w:tcW w:w="704" w:type="dxa"/>
          </w:tcPr>
          <w:p w14:paraId="21953524" w14:textId="5B295E2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7424762C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5D67CD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080B59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4C398D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E5566" w:rsidRPr="007B3787" w14:paraId="0084627F" w14:textId="77777777" w:rsidTr="00495355">
        <w:tc>
          <w:tcPr>
            <w:tcW w:w="8642" w:type="dxa"/>
            <w:gridSpan w:val="5"/>
          </w:tcPr>
          <w:p w14:paraId="05FAC85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0E487C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5A398C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6CCCEEB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"investorId": "investor559a82b0c9cd9",</w:t>
            </w:r>
          </w:p>
          <w:p w14:paraId="0CEFB65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",</w:t>
            </w:r>
          </w:p>
          <w:p w14:paraId="633397E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"logoUrl": "http://www.smartxidian.cn/91chuangye/investor/images55b46ef27a2b31.jpg",</w:t>
            </w:r>
          </w:p>
          <w:p w14:paraId="4D5740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"location": {</w:t>
            </w:r>
          </w:p>
          <w:p w14:paraId="274E6D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"province": "</w:t>
            </w:r>
            <w:r>
              <w:rPr>
                <w:rFonts w:hint="eastAsia"/>
                <w:lang w:eastAsia="zh-CN"/>
              </w:rPr>
              <w:t>湖北</w:t>
            </w:r>
            <w:r>
              <w:rPr>
                <w:rFonts w:hint="eastAsia"/>
                <w:lang w:eastAsia="zh-CN"/>
              </w:rPr>
              <w:t>",</w:t>
            </w:r>
          </w:p>
          <w:p w14:paraId="06D869F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"city": "</w:t>
            </w:r>
            <w:r>
              <w:rPr>
                <w:rFonts w:hint="eastAsia"/>
                <w:lang w:eastAsia="zh-CN"/>
              </w:rPr>
              <w:t>武汉</w:t>
            </w:r>
            <w:r>
              <w:rPr>
                <w:rFonts w:hint="eastAsia"/>
                <w:lang w:eastAsia="zh-CN"/>
              </w:rPr>
              <w:t>"</w:t>
            </w:r>
          </w:p>
          <w:p w14:paraId="3766A7B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83CCFA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"brief": "</w:t>
            </w:r>
            <w:r>
              <w:rPr>
                <w:rFonts w:hint="eastAsia"/>
                <w:lang w:eastAsia="zh-CN"/>
              </w:rPr>
              <w:t>金融大鳄</w:t>
            </w:r>
            <w:r>
              <w:rPr>
                <w:rFonts w:hint="eastAsia"/>
                <w:lang w:eastAsia="zh-CN"/>
              </w:rPr>
              <w:t>",</w:t>
            </w:r>
          </w:p>
          <w:p w14:paraId="4FF8028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"introduction": "1997</w:t>
            </w:r>
            <w:r>
              <w:rPr>
                <w:rFonts w:hint="eastAsia"/>
                <w:lang w:eastAsia="zh-CN"/>
              </w:rPr>
              <w:t>金融危机</w:t>
            </w:r>
            <w:r>
              <w:rPr>
                <w:rFonts w:hint="eastAsia"/>
                <w:lang w:eastAsia="zh-CN"/>
              </w:rPr>
              <w:t>",</w:t>
            </w:r>
          </w:p>
          <w:p w14:paraId="7885D7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"concernedIndustries": [</w:t>
            </w:r>
          </w:p>
          <w:p w14:paraId="41A6370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</w:t>
            </w:r>
            <w:r>
              <w:rPr>
                <w:rFonts w:hint="eastAsia"/>
                <w:lang w:eastAsia="zh-CN"/>
              </w:rPr>
              <w:t>电子商务</w:t>
            </w:r>
            <w:r>
              <w:rPr>
                <w:rFonts w:hint="eastAsia"/>
                <w:lang w:eastAsia="zh-CN"/>
              </w:rPr>
              <w:t>",</w:t>
            </w:r>
          </w:p>
          <w:p w14:paraId="2099FDD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大数据</w:t>
            </w:r>
            <w:r>
              <w:rPr>
                <w:rFonts w:hint="eastAsia"/>
                <w:lang w:eastAsia="zh-CN"/>
              </w:rPr>
              <w:t>"</w:t>
            </w:r>
          </w:p>
          <w:p w14:paraId="4EAC8D2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4CAF0B4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"investProjects": [</w:t>
            </w:r>
          </w:p>
          <w:p w14:paraId="72503F9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0BA36DE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"incupro55b4fb20d95db",</w:t>
            </w:r>
          </w:p>
          <w:p w14:paraId="17BCE54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宋太祖</w:t>
            </w:r>
            <w:r>
              <w:rPr>
                <w:rFonts w:hint="eastAsia"/>
                <w:lang w:eastAsia="zh-CN"/>
              </w:rPr>
              <w:t>",</w:t>
            </w:r>
          </w:p>
          <w:p w14:paraId="44B3C56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"http://www.smartxidian.cn/91chuangye/investor/images55b4fb20d85b82.jpg",</w:t>
            </w:r>
          </w:p>
          <w:p w14:paraId="3FA8011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"entreOrentation": "",</w:t>
            </w:r>
          </w:p>
          <w:p w14:paraId="2B3F9E7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"brief": "",</w:t>
            </w:r>
          </w:p>
          <w:p w14:paraId="42ADED8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"process": ""</w:t>
            </w:r>
          </w:p>
          <w:p w14:paraId="257F234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1979013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5231153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"investPartners": [</w:t>
            </w:r>
          </w:p>
          <w:p w14:paraId="4008B91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9B0E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02B455D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5B4D5D2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},</w:t>
            </w:r>
          </w:p>
          <w:p w14:paraId="41FBE21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71E327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5C823D4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B7646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536B535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76833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5388BC4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FAAC82E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15CE59E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85B36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4E50430F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782972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690A957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614468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62E181A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037C5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76AA2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8C0D1EA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184203E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79CA58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0F8752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</w:t>
            </w:r>
          </w:p>
          <w:p w14:paraId="55819BF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593FD2BC" w14:textId="6848D307" w:rsidR="001E5566" w:rsidRPr="007B3787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52" w:name="_Toc422073268"/>
      <w:bookmarkEnd w:id="150"/>
      <w:r>
        <w:rPr>
          <w:lang w:eastAsia="zh-CN"/>
        </w:rPr>
        <w:lastRenderedPageBreak/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6B388E" w:rsidP="00DC661B">
      <w:pPr>
        <w:spacing w:line="360" w:lineRule="auto"/>
        <w:ind w:firstLineChars="200" w:firstLine="420"/>
        <w:jc w:val="left"/>
      </w:pPr>
      <w:hyperlink r:id="rId41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5B882F5E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53" w:name="OLE_LINK41"/>
      <w:bookmarkStart w:id="154" w:name="OLE_LINK42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3976C9">
        <w:rPr>
          <w:rFonts w:hint="eastAsia"/>
          <w:lang w:eastAsia="zh-CN"/>
        </w:rPr>
        <w:t>update</w:t>
      </w:r>
      <w:r w:rsidR="003976C9">
        <w:t>Info</w:t>
      </w:r>
      <w:bookmarkEnd w:id="153"/>
      <w:bookmarkEnd w:id="154"/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304FC89E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70242F2B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52A519DD" w14:textId="77777777" w:rsidTr="003976C9">
        <w:tc>
          <w:tcPr>
            <w:tcW w:w="704" w:type="dxa"/>
          </w:tcPr>
          <w:p w14:paraId="5813DA2B" w14:textId="1DA7474E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4</w:t>
            </w:r>
            <w:r w:rsidRPr="00535867">
              <w:rPr>
                <w:rFonts w:hint="eastAsia"/>
              </w:rPr>
              <w:t>.3</w:t>
            </w:r>
          </w:p>
        </w:tc>
        <w:tc>
          <w:tcPr>
            <w:tcW w:w="1843" w:type="dxa"/>
          </w:tcPr>
          <w:p w14:paraId="0CA582B5" w14:textId="3916F25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35867">
              <w:rPr>
                <w:rFonts w:hint="eastAsia"/>
              </w:rPr>
              <w:t>county</w:t>
            </w:r>
          </w:p>
        </w:tc>
        <w:tc>
          <w:tcPr>
            <w:tcW w:w="2268" w:type="dxa"/>
          </w:tcPr>
          <w:p w14:paraId="4494207C" w14:textId="405C48D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35867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01AF20DF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8CCD1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60BBF8D4" w:rsidR="00570788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t>introduction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82C042" w14:textId="3D8EF173" w:rsidR="007C02A6" w:rsidRPr="0015624D" w:rsidRDefault="007C02A6" w:rsidP="007C02A6">
      <w:pPr>
        <w:pStyle w:val="3"/>
        <w:rPr>
          <w:lang w:eastAsia="zh-CN"/>
        </w:rPr>
      </w:pPr>
      <w:r>
        <w:rPr>
          <w:lang w:eastAsia="zh-CN"/>
        </w:rPr>
        <w:t>上传</w:t>
      </w:r>
      <w:r>
        <w:rPr>
          <w:rFonts w:hint="eastAsia"/>
          <w:lang w:eastAsia="zh-CN"/>
        </w:rPr>
        <w:t>投资方</w:t>
      </w:r>
      <w:r>
        <w:rPr>
          <w:lang w:eastAsia="zh-CN"/>
        </w:rPr>
        <w:t>Logo</w:t>
      </w:r>
    </w:p>
    <w:p w14:paraId="04165416" w14:textId="77777777" w:rsidR="007C02A6" w:rsidRDefault="007C02A6" w:rsidP="007C02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A474A1" w14:textId="77777777" w:rsidR="007C02A6" w:rsidRPr="007B3787" w:rsidRDefault="007C02A6" w:rsidP="007C02A6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2B1B3DE0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F2177BE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51FB84CC" w14:textId="77777777" w:rsidR="007C02A6" w:rsidRPr="00AC572E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02A6" w:rsidRPr="007B3787" w14:paraId="21F00A08" w14:textId="77777777" w:rsidTr="00671513">
        <w:tc>
          <w:tcPr>
            <w:tcW w:w="704" w:type="dxa"/>
          </w:tcPr>
          <w:p w14:paraId="3922589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5AE0B9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100C062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E13F8E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4FD6C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D13CF2E" w14:textId="77777777" w:rsidTr="00671513">
        <w:tc>
          <w:tcPr>
            <w:tcW w:w="704" w:type="dxa"/>
          </w:tcPr>
          <w:p w14:paraId="10BD980C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47EAE3E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EF6EF8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80EF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37FE8D3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7C02A6" w:rsidRPr="007B3787" w14:paraId="548052D3" w14:textId="77777777" w:rsidTr="00671513">
        <w:tc>
          <w:tcPr>
            <w:tcW w:w="704" w:type="dxa"/>
          </w:tcPr>
          <w:p w14:paraId="3BFFDA19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15EC85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0C39D5C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1CC0B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F0EB51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59F63EAB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C02A6" w:rsidRPr="007B3787" w14:paraId="79399EAB" w14:textId="77777777" w:rsidTr="00671513">
        <w:tc>
          <w:tcPr>
            <w:tcW w:w="846" w:type="dxa"/>
          </w:tcPr>
          <w:p w14:paraId="56CF140A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140AF61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4FDB9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D661B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70B76D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4098C2D" w14:textId="77777777" w:rsidTr="00671513">
        <w:tc>
          <w:tcPr>
            <w:tcW w:w="846" w:type="dxa"/>
          </w:tcPr>
          <w:p w14:paraId="328910AA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511E0D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5FABFD2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9DD91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9E46A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7C02A6" w:rsidRPr="007B3787" w14:paraId="61C51222" w14:textId="77777777" w:rsidTr="00671513">
        <w:tc>
          <w:tcPr>
            <w:tcW w:w="846" w:type="dxa"/>
          </w:tcPr>
          <w:p w14:paraId="6D53587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7596F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72D2B0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AD815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BE335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3B8629F6" w14:textId="77777777" w:rsidTr="00671513">
        <w:tc>
          <w:tcPr>
            <w:tcW w:w="846" w:type="dxa"/>
          </w:tcPr>
          <w:p w14:paraId="605587B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44E18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98DEF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2A2FC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77F88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29A5C45E" w14:textId="77777777" w:rsidTr="00671513">
        <w:tc>
          <w:tcPr>
            <w:tcW w:w="846" w:type="dxa"/>
          </w:tcPr>
          <w:p w14:paraId="250490D2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B34829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6882741B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FAD1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9148E1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795A7DF0" w14:textId="77777777" w:rsidTr="00671513">
        <w:tc>
          <w:tcPr>
            <w:tcW w:w="846" w:type="dxa"/>
          </w:tcPr>
          <w:p w14:paraId="576B2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3FD165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4E98B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654481A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2F158D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323387B8" w14:textId="77777777" w:rsidTr="00671513">
        <w:tc>
          <w:tcPr>
            <w:tcW w:w="846" w:type="dxa"/>
          </w:tcPr>
          <w:p w14:paraId="1F9E577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88E9D64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238D66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985F56C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51F6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67D0A59D" w14:textId="77777777" w:rsidR="00F56E82" w:rsidRPr="00F2044C" w:rsidRDefault="00F56E82" w:rsidP="00F56E82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4A6E6A73" w14:textId="77777777" w:rsidR="00F56E82" w:rsidRDefault="00F56E82" w:rsidP="00F56E8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B288356" w14:textId="77777777" w:rsidR="00750AB7" w:rsidRPr="007B3787" w:rsidRDefault="00750AB7" w:rsidP="00750AB7">
      <w:pPr>
        <w:pStyle w:val="af7"/>
        <w:numPr>
          <w:ilvl w:val="0"/>
          <w:numId w:val="4"/>
        </w:numPr>
        <w:spacing w:line="360" w:lineRule="auto"/>
        <w:ind w:firstLineChars="0"/>
        <w:jc w:val="left"/>
        <w:rPr>
          <w:lang w:eastAsia="zh-CN"/>
        </w:rPr>
      </w:pPr>
      <w:r w:rsidRPr="00750AB7">
        <w:rPr>
          <w:rFonts w:ascii="宋体" w:hAnsi="宋体" w:cs="宋体"/>
          <w:szCs w:val="21"/>
        </w:rPr>
        <w:t>&lt;input type="file" name="</w:t>
      </w:r>
      <w:r w:rsidRPr="00750AB7">
        <w:rPr>
          <w:rFonts w:ascii="宋体" w:hAnsi="宋体" w:cs="宋体"/>
          <w:b/>
          <w:szCs w:val="21"/>
          <w:u w:val="single"/>
        </w:rPr>
        <w:t>logo</w:t>
      </w:r>
      <w:r w:rsidRPr="00750AB7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793CE1E2" w14:textId="77777777" w:rsidR="00F56E82" w:rsidRPr="007B3787" w:rsidRDefault="00F56E82" w:rsidP="00F56E8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2FB2977C" w14:textId="77777777" w:rsidR="00F56E82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6A379A" w14:textId="77777777" w:rsidR="00F56E82" w:rsidRPr="00FD2036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t>invest</w:t>
      </w:r>
      <w:r w:rsidRPr="00C91074">
        <w:t>Partner</w:t>
      </w:r>
    </w:p>
    <w:p w14:paraId="12E3FAB2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351A485D" w14:textId="77777777" w:rsidTr="00671513">
        <w:tc>
          <w:tcPr>
            <w:tcW w:w="846" w:type="dxa"/>
          </w:tcPr>
          <w:p w14:paraId="4F1539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5C534C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CF483C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6FEB77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A91869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7F991A58" w14:textId="77777777" w:rsidTr="00671513">
        <w:tc>
          <w:tcPr>
            <w:tcW w:w="846" w:type="dxa"/>
          </w:tcPr>
          <w:p w14:paraId="4C56F7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F71CDEF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BF6225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8F44C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D9D52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BB790F4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8DB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871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310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13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1D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5576CE03" w14:textId="77777777" w:rsidTr="00671513">
        <w:tc>
          <w:tcPr>
            <w:tcW w:w="846" w:type="dxa"/>
          </w:tcPr>
          <w:p w14:paraId="3C409A5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6DA9D7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19535B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059F9105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8B20D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CA2BFF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1DFF44A9" w14:textId="77777777" w:rsidTr="00671513">
        <w:tc>
          <w:tcPr>
            <w:tcW w:w="846" w:type="dxa"/>
          </w:tcPr>
          <w:p w14:paraId="6C06A67B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2DBC83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3A5C2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934206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CB86CD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0A44D906" w14:textId="77777777" w:rsidTr="00671513">
        <w:tc>
          <w:tcPr>
            <w:tcW w:w="846" w:type="dxa"/>
          </w:tcPr>
          <w:p w14:paraId="64F9C73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D5D1958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7A228EC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08CB6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7067A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29F30E0" w14:textId="77777777" w:rsidTr="00671513">
        <w:tc>
          <w:tcPr>
            <w:tcW w:w="846" w:type="dxa"/>
          </w:tcPr>
          <w:p w14:paraId="0E46688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23E35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1D4BE8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9DC63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C9F3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56E82" w:rsidRPr="007B3787" w14:paraId="7794342B" w14:textId="77777777" w:rsidTr="00671513">
        <w:tc>
          <w:tcPr>
            <w:tcW w:w="846" w:type="dxa"/>
          </w:tcPr>
          <w:p w14:paraId="5022C52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60F384A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935AA3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CF6010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A51144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499F753D" w14:textId="77777777" w:rsidTr="00671513">
        <w:tc>
          <w:tcPr>
            <w:tcW w:w="846" w:type="dxa"/>
          </w:tcPr>
          <w:p w14:paraId="0BA246F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B8A2B01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</w:tcPr>
          <w:p w14:paraId="2EA0B010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58F227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2A021A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77DA809" w14:textId="77777777" w:rsidTr="00671513">
        <w:tc>
          <w:tcPr>
            <w:tcW w:w="846" w:type="dxa"/>
          </w:tcPr>
          <w:p w14:paraId="05617E2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8325619" w14:textId="77777777" w:rsidR="00F56E82" w:rsidRPr="002058B9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0E1DB714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505445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1CBCA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3B89EFDD" w14:textId="77777777" w:rsidTr="00671513">
        <w:tc>
          <w:tcPr>
            <w:tcW w:w="846" w:type="dxa"/>
          </w:tcPr>
          <w:p w14:paraId="1AA42D8D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7742A41" w14:textId="77777777" w:rsidR="00F56E82" w:rsidRPr="00217854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2E85C3A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CAF8E72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F88EC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6B388E" w:rsidP="00C905A1">
      <w:pPr>
        <w:spacing w:line="360" w:lineRule="auto"/>
        <w:ind w:firstLineChars="200" w:firstLine="420"/>
        <w:jc w:val="left"/>
      </w:pPr>
      <w:hyperlink r:id="rId42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76529EC0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098DD6C8" w:rsidR="00C905A1" w:rsidRPr="007B3787" w:rsidRDefault="00256D14" w:rsidP="00F6221C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FE07C" w14:textId="77777777" w:rsidR="00024DA3" w:rsidRDefault="00024DA3" w:rsidP="00024DA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5" w:name="_Toc422073269"/>
      <w:bookmarkEnd w:id="15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24DA3" w:rsidRPr="007B3787" w14:paraId="6E46662E" w14:textId="77777777" w:rsidTr="00671513">
        <w:tc>
          <w:tcPr>
            <w:tcW w:w="846" w:type="dxa"/>
          </w:tcPr>
          <w:p w14:paraId="6AC400A3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C595656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521B61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F10EB7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CE37FA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24DA3" w:rsidRPr="007B3787" w14:paraId="3BA8726E" w14:textId="77777777" w:rsidTr="00671513">
        <w:tc>
          <w:tcPr>
            <w:tcW w:w="846" w:type="dxa"/>
          </w:tcPr>
          <w:p w14:paraId="1DCAF64A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E5726DD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7AA5AE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C32E34C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746A158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024DA3" w:rsidRPr="007B3787" w14:paraId="24521852" w14:textId="77777777" w:rsidTr="00671513">
        <w:tc>
          <w:tcPr>
            <w:tcW w:w="846" w:type="dxa"/>
          </w:tcPr>
          <w:p w14:paraId="483AA80C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4DB625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9515E7D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1A2D254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6BB02B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55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6B388E" w:rsidP="00D4655D">
      <w:pPr>
        <w:spacing w:line="360" w:lineRule="auto"/>
        <w:ind w:firstLineChars="200" w:firstLine="420"/>
        <w:jc w:val="left"/>
      </w:pPr>
      <w:hyperlink r:id="rId43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0FFCA513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5B2A8E">
        <w:rPr>
          <w:lang w:eastAsia="zh-CN"/>
        </w:rPr>
        <w:t>upload</w:t>
      </w:r>
      <w:r w:rsidRPr="007B3787">
        <w:rPr>
          <w:rFonts w:hint="eastAsia"/>
          <w:lang w:eastAsia="zh-CN"/>
        </w:rPr>
        <w:t xml:space="preserve"> /</w:t>
      </w:r>
      <w:r w:rsidR="00560562">
        <w:rPr>
          <w:lang w:eastAsia="zh-CN"/>
        </w:rPr>
        <w:t>investProject</w:t>
      </w:r>
    </w:p>
    <w:p w14:paraId="72094112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6" w:name="_Toc42207327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2DA3FBAD" w14:textId="77777777" w:rsidTr="00671513">
        <w:tc>
          <w:tcPr>
            <w:tcW w:w="846" w:type="dxa"/>
          </w:tcPr>
          <w:p w14:paraId="68124BE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F7644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CF56A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3B3FF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A11F2FF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6707A0A1" w14:textId="77777777" w:rsidTr="00671513">
        <w:tc>
          <w:tcPr>
            <w:tcW w:w="846" w:type="dxa"/>
          </w:tcPr>
          <w:p w14:paraId="06FAE9E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2ECE6E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63733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348583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6C9E7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731F46F9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2E2F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97EA" w14:textId="37BE8FB9" w:rsidR="001A14B4" w:rsidRDefault="00994569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EF6555"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D9DA" w14:textId="25701948" w:rsidR="001A14B4" w:rsidRDefault="00EF655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1A14B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64FA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8A1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D64B94F" w14:textId="77777777" w:rsidTr="00671513">
        <w:tc>
          <w:tcPr>
            <w:tcW w:w="846" w:type="dxa"/>
          </w:tcPr>
          <w:p w14:paraId="11F2C36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3E431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49FD36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27E8D7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C059653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003BD1C8" w14:textId="77777777" w:rsidTr="00671513">
        <w:tc>
          <w:tcPr>
            <w:tcW w:w="846" w:type="dxa"/>
          </w:tcPr>
          <w:p w14:paraId="3C25C64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03506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D502BD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7ADE2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0697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4C18FBE5" w14:textId="77777777" w:rsidTr="00671513">
        <w:tc>
          <w:tcPr>
            <w:tcW w:w="846" w:type="dxa"/>
          </w:tcPr>
          <w:p w14:paraId="11EB925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558EACC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F344CE4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476760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F9A436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6525955A" w14:textId="77777777" w:rsidTr="00671513">
        <w:tc>
          <w:tcPr>
            <w:tcW w:w="846" w:type="dxa"/>
          </w:tcPr>
          <w:p w14:paraId="7584577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11CFAF9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FD514DE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C8E96F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5414CA0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DF8804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1108D559" w14:textId="77777777" w:rsidTr="00671513">
        <w:tc>
          <w:tcPr>
            <w:tcW w:w="846" w:type="dxa"/>
          </w:tcPr>
          <w:p w14:paraId="3371F7FE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38C8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87345A0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42ED8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79E5AA8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26F0C3A0" w14:textId="77777777" w:rsidTr="00671513">
        <w:tc>
          <w:tcPr>
            <w:tcW w:w="846" w:type="dxa"/>
          </w:tcPr>
          <w:p w14:paraId="1AED639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013654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32186E6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40F62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31074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6E331D0" w14:textId="77777777" w:rsidTr="00671513">
        <w:tc>
          <w:tcPr>
            <w:tcW w:w="846" w:type="dxa"/>
          </w:tcPr>
          <w:p w14:paraId="7D8D97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BFEF8C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F9A6C0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22EB6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50D362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A14B4" w:rsidRPr="007B3787" w14:paraId="0066FA33" w14:textId="77777777" w:rsidTr="00671513">
        <w:tc>
          <w:tcPr>
            <w:tcW w:w="846" w:type="dxa"/>
          </w:tcPr>
          <w:p w14:paraId="24FAC285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05268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7A319E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72664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6EF2B8F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35CC4F2D" w14:textId="77777777" w:rsidTr="00671513">
        <w:tc>
          <w:tcPr>
            <w:tcW w:w="846" w:type="dxa"/>
          </w:tcPr>
          <w:p w14:paraId="0999239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F60528" w14:textId="5C0EDB7A" w:rsidR="001A14B4" w:rsidRDefault="00E82AC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1A14B4" w:rsidRPr="002058B9">
              <w:rPr>
                <w:lang w:eastAsia="zh-CN"/>
              </w:rPr>
              <w:t>ProId</w:t>
            </w:r>
          </w:p>
        </w:tc>
        <w:tc>
          <w:tcPr>
            <w:tcW w:w="1843" w:type="dxa"/>
          </w:tcPr>
          <w:p w14:paraId="4330C07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0536F57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E3309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2432C32A" w14:textId="77777777" w:rsidTr="00671513">
        <w:tc>
          <w:tcPr>
            <w:tcW w:w="846" w:type="dxa"/>
          </w:tcPr>
          <w:p w14:paraId="7A0632E8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DBEC02" w14:textId="77777777" w:rsidR="001A14B4" w:rsidRPr="002058B9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41FA012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F0A719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B441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2AD024" w14:textId="1FFBA66F" w:rsidR="00F85B78" w:rsidRPr="00F2044C" w:rsidRDefault="00F85B78" w:rsidP="00F85B78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删除投资项目</w:t>
      </w:r>
    </w:p>
    <w:p w14:paraId="6A7FD116" w14:textId="77777777" w:rsidR="00F85B78" w:rsidRDefault="00F85B78" w:rsidP="00F85B7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853B4B" w14:textId="77777777" w:rsidR="00F85B78" w:rsidRDefault="006B388E" w:rsidP="00F85B78">
      <w:pPr>
        <w:spacing w:line="360" w:lineRule="auto"/>
        <w:ind w:firstLineChars="200" w:firstLine="420"/>
        <w:jc w:val="left"/>
      </w:pPr>
      <w:hyperlink r:id="rId44" w:anchor="p=投资人信息" w:history="1">
        <w:r w:rsidR="00F85B78" w:rsidRPr="00282DE0">
          <w:rPr>
            <w:rStyle w:val="a3"/>
            <w:rFonts w:hint="eastAsia"/>
          </w:rPr>
          <w:t>http://gxufyz.axshare.com/#p=</w:t>
        </w:r>
        <w:r w:rsidR="00F85B78" w:rsidRPr="00282DE0">
          <w:rPr>
            <w:rStyle w:val="a3"/>
            <w:rFonts w:hint="eastAsia"/>
          </w:rPr>
          <w:t>投资人信息</w:t>
        </w:r>
      </w:hyperlink>
    </w:p>
    <w:p w14:paraId="46408137" w14:textId="77777777" w:rsidR="00F85B78" w:rsidRPr="007B3787" w:rsidRDefault="00F85B78" w:rsidP="00F85B7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>
        <w:rPr>
          <w:rFonts w:hint="eastAsia"/>
          <w:lang w:eastAsia="zh-CN"/>
        </w:rPr>
        <w:t>投资人</w:t>
      </w:r>
    </w:p>
    <w:p w14:paraId="33A9F412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052F42" w14:textId="2682BBAB" w:rsidR="00F85B78" w:rsidRPr="00FD2036" w:rsidRDefault="00F85B78" w:rsidP="002E714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2E7146" w:rsidRPr="002E7146">
        <w:rPr>
          <w:lang w:eastAsia="zh-CN"/>
        </w:rPr>
        <w:t>deleteInvestProject</w:t>
      </w:r>
    </w:p>
    <w:p w14:paraId="53F2ACD9" w14:textId="77777777" w:rsidR="00F85B78" w:rsidRPr="00AC572E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5B78" w:rsidRPr="007B3787" w14:paraId="69DFF284" w14:textId="77777777" w:rsidTr="00671513">
        <w:tc>
          <w:tcPr>
            <w:tcW w:w="704" w:type="dxa"/>
          </w:tcPr>
          <w:p w14:paraId="1FDDF1A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8D427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3B365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A10F3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D14F67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68B69D" w14:textId="77777777" w:rsidTr="00671513">
        <w:tc>
          <w:tcPr>
            <w:tcW w:w="704" w:type="dxa"/>
          </w:tcPr>
          <w:p w14:paraId="4F67927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536A90E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45FE8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A42709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1E6FC4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85B78" w:rsidRPr="007B3787" w14:paraId="0E42EE15" w14:textId="77777777" w:rsidTr="00671513">
        <w:tc>
          <w:tcPr>
            <w:tcW w:w="704" w:type="dxa"/>
          </w:tcPr>
          <w:p w14:paraId="3D326CD1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2856837" w14:textId="257F6F57" w:rsidR="00F85B78" w:rsidRPr="007B3787" w:rsidRDefault="0029212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Pr="002058B9">
              <w:rPr>
                <w:lang w:eastAsia="zh-CN"/>
              </w:rPr>
              <w:t>ProId</w:t>
            </w:r>
          </w:p>
        </w:tc>
        <w:tc>
          <w:tcPr>
            <w:tcW w:w="1985" w:type="dxa"/>
          </w:tcPr>
          <w:p w14:paraId="62FBDB19" w14:textId="0371215C" w:rsidR="00F85B78" w:rsidRPr="007B3787" w:rsidRDefault="009466A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投资项目</w:t>
            </w:r>
            <w:r w:rsidR="00F85B78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311351B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F43A4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8B446B7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85B78" w:rsidRPr="007B3787" w14:paraId="7CF3F0C8" w14:textId="77777777" w:rsidTr="00671513">
        <w:tc>
          <w:tcPr>
            <w:tcW w:w="846" w:type="dxa"/>
          </w:tcPr>
          <w:p w14:paraId="77099EF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7244452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55DC87E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1674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44295F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D7957F" w14:textId="77777777" w:rsidTr="00671513">
        <w:tc>
          <w:tcPr>
            <w:tcW w:w="846" w:type="dxa"/>
          </w:tcPr>
          <w:p w14:paraId="35692F9A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F54060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757827A3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95840A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BF735CC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85B78" w:rsidRPr="007B3787" w14:paraId="1C4E2B60" w14:textId="77777777" w:rsidTr="00671513">
        <w:tc>
          <w:tcPr>
            <w:tcW w:w="846" w:type="dxa"/>
          </w:tcPr>
          <w:p w14:paraId="5A8F006D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B1046E4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7C64E1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6F39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2BB86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获取推荐</w:t>
      </w:r>
      <w:bookmarkEnd w:id="156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6B388E" w:rsidP="005F7A5C">
      <w:pPr>
        <w:spacing w:line="360" w:lineRule="auto"/>
        <w:ind w:firstLineChars="200" w:firstLine="420"/>
        <w:jc w:val="left"/>
      </w:pPr>
      <w:hyperlink r:id="rId45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6B388E" w:rsidP="00BF6D5F">
      <w:pPr>
        <w:spacing w:line="360" w:lineRule="auto"/>
        <w:ind w:firstLineChars="200" w:firstLine="420"/>
        <w:jc w:val="left"/>
      </w:pPr>
      <w:hyperlink r:id="rId46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6B388E" w:rsidP="00DA2F12">
      <w:pPr>
        <w:spacing w:line="360" w:lineRule="auto"/>
        <w:ind w:firstLineChars="200" w:firstLine="420"/>
        <w:jc w:val="left"/>
      </w:pPr>
      <w:hyperlink r:id="rId47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6B388E" w:rsidP="00D35537">
      <w:pPr>
        <w:spacing w:line="360" w:lineRule="auto"/>
        <w:ind w:firstLineChars="200" w:firstLine="420"/>
        <w:jc w:val="left"/>
      </w:pPr>
      <w:hyperlink r:id="rId48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57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57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58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6B388E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49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58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59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59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0F417AD9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A60C86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2DF5CE5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1860BCE8" w:rsidR="00BE7116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25E9AC59" w14:textId="0E880842" w:rsidR="00BE7116" w:rsidRDefault="000D1F71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085A79B" w14:textId="49FAE502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5B9A" w:rsidRPr="007B3787" w14:paraId="6147BFCD" w14:textId="77777777" w:rsidTr="0049477B">
        <w:tc>
          <w:tcPr>
            <w:tcW w:w="846" w:type="dxa"/>
          </w:tcPr>
          <w:p w14:paraId="1DB65179" w14:textId="1683903A" w:rsidR="00775B9A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7660529D" w14:textId="28DC4EB7" w:rsidR="00775B9A" w:rsidRDefault="00775B9A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county</w:t>
            </w:r>
          </w:p>
        </w:tc>
        <w:tc>
          <w:tcPr>
            <w:tcW w:w="1985" w:type="dxa"/>
          </w:tcPr>
          <w:p w14:paraId="684E520F" w14:textId="1966F94C" w:rsidR="00775B9A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县</w:t>
            </w:r>
          </w:p>
        </w:tc>
        <w:tc>
          <w:tcPr>
            <w:tcW w:w="1276" w:type="dxa"/>
          </w:tcPr>
          <w:p w14:paraId="1FAF0190" w14:textId="77777777" w:rsidR="00775B9A" w:rsidRPr="007B3787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DBAB4F" w14:textId="77777777" w:rsidR="00775B9A" w:rsidRPr="007B3787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C045D" w:rsidRPr="007B3787" w14:paraId="041B3282" w14:textId="77777777" w:rsidTr="0049477B">
        <w:tc>
          <w:tcPr>
            <w:tcW w:w="846" w:type="dxa"/>
          </w:tcPr>
          <w:p w14:paraId="6AC288F0" w14:textId="113F5189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440C6070" w14:textId="3A08BB3F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9DC8F31" w14:textId="4AB6F028" w:rsidR="00BC045D" w:rsidRPr="00B7398A" w:rsidRDefault="0088567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D6E10DD" w14:textId="77777777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99B64" w14:textId="77777777" w:rsidR="00BC045D" w:rsidRPr="007B3787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7B0A" w:rsidRPr="007B3787" w14:paraId="69147533" w14:textId="77777777" w:rsidTr="0049477B">
        <w:tc>
          <w:tcPr>
            <w:tcW w:w="846" w:type="dxa"/>
          </w:tcPr>
          <w:p w14:paraId="3A53CE53" w14:textId="645DD78D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3C1F0877" w14:textId="72F5FFE1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0D948D8F" w14:textId="103C0382" w:rsidR="00EC7B0A" w:rsidRPr="00B7398A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074FA3" w14:textId="77777777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86EBE5" w14:textId="77777777" w:rsidR="00EC7B0A" w:rsidRPr="007B3787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9D2480" w:rsidRPr="007B3787" w14:paraId="11FC8C46" w14:textId="77777777" w:rsidTr="0049477B">
        <w:tc>
          <w:tcPr>
            <w:tcW w:w="846" w:type="dxa"/>
          </w:tcPr>
          <w:p w14:paraId="3FF89498" w14:textId="546BC2AB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E69668F" w14:textId="4518091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6C903F88" w14:textId="4A2E0436" w:rsidR="009D2480" w:rsidRPr="00B7398A" w:rsidRDefault="0034347B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E23E76" w14:textId="7777777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833106" w14:textId="7777777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60" w:name="_Toc422073275"/>
      <w:r>
        <w:rPr>
          <w:lang w:eastAsia="zh-CN"/>
        </w:rPr>
        <w:t>更新基本信息</w:t>
      </w:r>
      <w:bookmarkEnd w:id="160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1815B21F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429F144D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6BDAAABB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135F1B18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3ED4C331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775B9A" w:rsidRPr="007B3787" w14:paraId="31AD424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813E" w14:textId="44200BC6" w:rsidR="00775B9A" w:rsidRDefault="00775B9A" w:rsidP="00775B9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27E0" w14:textId="1417EF96" w:rsidR="00775B9A" w:rsidRDefault="00775B9A" w:rsidP="00775B9A">
            <w:pPr>
              <w:spacing w:line="360" w:lineRule="auto"/>
              <w:rPr>
                <w:lang w:eastAsia="zh-CN"/>
              </w:rPr>
            </w:pPr>
            <w:r w:rsidRPr="00A270E2">
              <w:rPr>
                <w:rFonts w:hint="eastAsia"/>
              </w:rPr>
              <w:t>county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9BFD" w14:textId="754EF74D" w:rsidR="00775B9A" w:rsidRDefault="00775B9A" w:rsidP="00775B9A">
            <w:pPr>
              <w:spacing w:line="360" w:lineRule="auto"/>
              <w:rPr>
                <w:lang w:eastAsia="zh-CN"/>
              </w:rPr>
            </w:pPr>
            <w:r w:rsidRPr="00A270E2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E3B3" w14:textId="77777777" w:rsidR="00775B9A" w:rsidRPr="007B3787" w:rsidRDefault="00775B9A" w:rsidP="00775B9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F2A4" w14:textId="77777777" w:rsidR="00775B9A" w:rsidRPr="007B3787" w:rsidRDefault="00775B9A" w:rsidP="00775B9A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2174A454" w:rsidR="00C53D7F" w:rsidRDefault="00775B9A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76A3F41C" w:rsidR="00C53D7F" w:rsidRDefault="00775B9A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161" w:name="_Toc422073276"/>
      <w:r>
        <w:rPr>
          <w:lang w:eastAsia="zh-CN"/>
        </w:rPr>
        <w:t>上传</w:t>
      </w:r>
      <w:r w:rsidR="00AD5AE0">
        <w:rPr>
          <w:lang w:eastAsia="zh-CN"/>
        </w:rPr>
        <w:t>头像</w:t>
      </w:r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bookmarkStart w:id="162" w:name="OLE_LINK46"/>
      <w:bookmarkStart w:id="163" w:name="OLE_LINK47"/>
      <w:bookmarkStart w:id="164" w:name="OLE_LINK30"/>
      <w:bookmarkStart w:id="165" w:name="OLE_LINK31"/>
      <w:r w:rsidRPr="00B43966">
        <w:rPr>
          <w:rFonts w:ascii="宋体" w:hAnsi="宋体" w:cs="宋体"/>
          <w:szCs w:val="21"/>
        </w:rPr>
        <w:t>&lt;input type="file" name="</w:t>
      </w:r>
      <w:bookmarkStart w:id="166" w:name="OLE_LINK34"/>
      <w:bookmarkStart w:id="167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166"/>
      <w:bookmarkEnd w:id="167"/>
      <w:r w:rsidRPr="00B43966">
        <w:rPr>
          <w:rFonts w:ascii="宋体" w:hAnsi="宋体" w:cs="宋体"/>
          <w:szCs w:val="21"/>
        </w:rPr>
        <w:t>" size="20" /&gt;</w:t>
      </w:r>
      <w:bookmarkEnd w:id="162"/>
      <w:bookmarkEnd w:id="163"/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bookmarkEnd w:id="164"/>
    <w:bookmarkEnd w:id="165"/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68" w:name="OLE_LINK32"/>
      <w:bookmarkStart w:id="169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168"/>
      <w:bookmarkEnd w:id="169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170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170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61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22E89740" w:rsidR="00F6221C" w:rsidRDefault="007A56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491F912A" w14:textId="7EFDB2D9" w:rsidR="00F6221C" w:rsidRDefault="00551C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经验</w:t>
            </w:r>
            <w:r w:rsidR="006602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71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71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4E3717E9" w:rsidR="00183E88" w:rsidRDefault="00451C03" w:rsidP="006960E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41F6B55F" w:rsidR="00F90713" w:rsidRDefault="003F158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72" w:name="_Toc422073279"/>
      <w:bookmarkStart w:id="173" w:name="_Toc422073278"/>
      <w:r>
        <w:rPr>
          <w:lang w:eastAsia="zh-CN"/>
        </w:rPr>
        <w:t>增加工作经验</w:t>
      </w:r>
      <w:bookmarkEnd w:id="172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0B4E78" w:rsidRPr="007B3787" w14:paraId="0B1AF177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5B18" w14:textId="23AE19D4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6862" w14:textId="6921AB50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4814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DDE3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3744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73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449F34CE" w:rsidR="00A40211" w:rsidRDefault="001454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C0A5E0D" w:rsidR="00B54CDE" w:rsidRDefault="001454E5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74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75" w:name="OLE_LINK7"/>
      <w:bookmarkStart w:id="176" w:name="OLE_LINK8"/>
      <w:bookmarkStart w:id="177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75"/>
    <w:bookmarkEnd w:id="176"/>
    <w:bookmarkEnd w:id="177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74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78" w:name="OLE_LINK26"/>
      <w:bookmarkStart w:id="179" w:name="OLE_LINK27"/>
      <w:bookmarkStart w:id="180" w:name="OLE_LINK28"/>
      <w:bookmarkStart w:id="181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78"/>
      <w:bookmarkEnd w:id="179"/>
      <w:r>
        <w:rPr>
          <w:lang w:eastAsia="zh-CN"/>
        </w:rPr>
        <w:t xml:space="preserve"> </w:t>
      </w:r>
    </w:p>
    <w:bookmarkEnd w:id="180"/>
    <w:bookmarkEnd w:id="181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82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82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0"/>
      <w:footerReference w:type="default" r:id="rId51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F3B3D" w14:textId="77777777" w:rsidR="006B388E" w:rsidRDefault="006B388E">
      <w:r>
        <w:separator/>
      </w:r>
    </w:p>
  </w:endnote>
  <w:endnote w:type="continuationSeparator" w:id="0">
    <w:p w14:paraId="73B4DEB7" w14:textId="77777777" w:rsidR="006B388E" w:rsidRDefault="006B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A46302" w:rsidRDefault="00A46302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DA52C9">
      <w:rPr>
        <w:noProof/>
        <w:szCs w:val="21"/>
      </w:rPr>
      <w:t>73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DA52C9">
      <w:rPr>
        <w:noProof/>
        <w:szCs w:val="21"/>
      </w:rPr>
      <w:t>92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A46302" w:rsidRDefault="00A4630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8404D" w14:textId="77777777" w:rsidR="006B388E" w:rsidRDefault="006B388E">
      <w:r>
        <w:separator/>
      </w:r>
    </w:p>
  </w:footnote>
  <w:footnote w:type="continuationSeparator" w:id="0">
    <w:p w14:paraId="381C25F5" w14:textId="77777777" w:rsidR="006B388E" w:rsidRDefault="006B3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A46302" w:rsidRDefault="00A46302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06A88"/>
    <w:rsid w:val="00007C32"/>
    <w:rsid w:val="00010330"/>
    <w:rsid w:val="000107CA"/>
    <w:rsid w:val="00010A07"/>
    <w:rsid w:val="00010C4C"/>
    <w:rsid w:val="00010DE9"/>
    <w:rsid w:val="00011201"/>
    <w:rsid w:val="00011263"/>
    <w:rsid w:val="00011C17"/>
    <w:rsid w:val="000121C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4DA3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67A"/>
    <w:rsid w:val="00053796"/>
    <w:rsid w:val="00053D1E"/>
    <w:rsid w:val="00054200"/>
    <w:rsid w:val="00054975"/>
    <w:rsid w:val="00054ADB"/>
    <w:rsid w:val="00054F9A"/>
    <w:rsid w:val="00055547"/>
    <w:rsid w:val="00055856"/>
    <w:rsid w:val="00055B1E"/>
    <w:rsid w:val="00056236"/>
    <w:rsid w:val="000562A5"/>
    <w:rsid w:val="000569C8"/>
    <w:rsid w:val="0005774C"/>
    <w:rsid w:val="000578C6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192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31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1E4C"/>
    <w:rsid w:val="000B31C8"/>
    <w:rsid w:val="000B3A7E"/>
    <w:rsid w:val="000B3AFB"/>
    <w:rsid w:val="000B3F6C"/>
    <w:rsid w:val="000B429D"/>
    <w:rsid w:val="000B49F0"/>
    <w:rsid w:val="000B4E78"/>
    <w:rsid w:val="000B522C"/>
    <w:rsid w:val="000B59D4"/>
    <w:rsid w:val="000B5EDC"/>
    <w:rsid w:val="000B639D"/>
    <w:rsid w:val="000B64FE"/>
    <w:rsid w:val="000B6602"/>
    <w:rsid w:val="000B6D88"/>
    <w:rsid w:val="000B764B"/>
    <w:rsid w:val="000B78A7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050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71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ACD"/>
    <w:rsid w:val="000F7063"/>
    <w:rsid w:val="000F772B"/>
    <w:rsid w:val="000F7892"/>
    <w:rsid w:val="000F7D90"/>
    <w:rsid w:val="000F7E1D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53D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3F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4E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8FB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792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4B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727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1AC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50C4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56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0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8B9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854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3EED"/>
    <w:rsid w:val="00243F35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08A7"/>
    <w:rsid w:val="002517FD"/>
    <w:rsid w:val="00251882"/>
    <w:rsid w:val="00251B07"/>
    <w:rsid w:val="00251B91"/>
    <w:rsid w:val="00251CBC"/>
    <w:rsid w:val="00252455"/>
    <w:rsid w:val="00252785"/>
    <w:rsid w:val="00252B7F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56D14"/>
    <w:rsid w:val="002579ED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CF9"/>
    <w:rsid w:val="00281E6F"/>
    <w:rsid w:val="00282270"/>
    <w:rsid w:val="00282B18"/>
    <w:rsid w:val="00282E03"/>
    <w:rsid w:val="00283014"/>
    <w:rsid w:val="002834B1"/>
    <w:rsid w:val="002839FF"/>
    <w:rsid w:val="00283E32"/>
    <w:rsid w:val="00283F0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20"/>
    <w:rsid w:val="002921ED"/>
    <w:rsid w:val="00292503"/>
    <w:rsid w:val="00292F34"/>
    <w:rsid w:val="00293244"/>
    <w:rsid w:val="0029331E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2F9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582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3A6A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42EF"/>
    <w:rsid w:val="002E5F0C"/>
    <w:rsid w:val="002E638A"/>
    <w:rsid w:val="002E64FA"/>
    <w:rsid w:val="002E6916"/>
    <w:rsid w:val="002E6B69"/>
    <w:rsid w:val="002E7146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4C08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20C"/>
    <w:rsid w:val="00314A62"/>
    <w:rsid w:val="0031509F"/>
    <w:rsid w:val="00315844"/>
    <w:rsid w:val="0031595D"/>
    <w:rsid w:val="00315E9A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9CB"/>
    <w:rsid w:val="00327D91"/>
    <w:rsid w:val="00327F3F"/>
    <w:rsid w:val="003307A9"/>
    <w:rsid w:val="003318D1"/>
    <w:rsid w:val="003319B2"/>
    <w:rsid w:val="003320C1"/>
    <w:rsid w:val="00332BBB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687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47B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0EA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2912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4F1A"/>
    <w:rsid w:val="0039525A"/>
    <w:rsid w:val="0039528C"/>
    <w:rsid w:val="0039590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A7E16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BD8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58A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A58"/>
    <w:rsid w:val="003F5ED6"/>
    <w:rsid w:val="003F5EE3"/>
    <w:rsid w:val="003F7628"/>
    <w:rsid w:val="003F79CE"/>
    <w:rsid w:val="004002EE"/>
    <w:rsid w:val="0040130C"/>
    <w:rsid w:val="00401C41"/>
    <w:rsid w:val="004023D6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5F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6A14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119"/>
    <w:rsid w:val="0044676C"/>
    <w:rsid w:val="00447E50"/>
    <w:rsid w:val="00447F27"/>
    <w:rsid w:val="0045063D"/>
    <w:rsid w:val="00450736"/>
    <w:rsid w:val="00450B42"/>
    <w:rsid w:val="00450D79"/>
    <w:rsid w:val="004513BC"/>
    <w:rsid w:val="004514D4"/>
    <w:rsid w:val="004515DB"/>
    <w:rsid w:val="00451917"/>
    <w:rsid w:val="00451C03"/>
    <w:rsid w:val="00451EFC"/>
    <w:rsid w:val="0045204B"/>
    <w:rsid w:val="004528D4"/>
    <w:rsid w:val="0045335C"/>
    <w:rsid w:val="00453D53"/>
    <w:rsid w:val="004540E0"/>
    <w:rsid w:val="0045452A"/>
    <w:rsid w:val="004546FF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200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55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0B8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2A40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2C8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601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6C64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31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613"/>
    <w:rsid w:val="00502901"/>
    <w:rsid w:val="00503414"/>
    <w:rsid w:val="005036D2"/>
    <w:rsid w:val="0050419E"/>
    <w:rsid w:val="005046CE"/>
    <w:rsid w:val="00504AC7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0F8E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0A1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66"/>
    <w:rsid w:val="00551CA4"/>
    <w:rsid w:val="00552640"/>
    <w:rsid w:val="0055297E"/>
    <w:rsid w:val="00552F82"/>
    <w:rsid w:val="0055368D"/>
    <w:rsid w:val="0055391E"/>
    <w:rsid w:val="005541D4"/>
    <w:rsid w:val="005542D9"/>
    <w:rsid w:val="00554D12"/>
    <w:rsid w:val="00555F40"/>
    <w:rsid w:val="005565BC"/>
    <w:rsid w:val="005566B4"/>
    <w:rsid w:val="0055697E"/>
    <w:rsid w:val="00556A12"/>
    <w:rsid w:val="005570A2"/>
    <w:rsid w:val="0056017A"/>
    <w:rsid w:val="00560562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0957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25D"/>
    <w:rsid w:val="005874C9"/>
    <w:rsid w:val="00587583"/>
    <w:rsid w:val="00587660"/>
    <w:rsid w:val="00587938"/>
    <w:rsid w:val="00587BF7"/>
    <w:rsid w:val="005902C4"/>
    <w:rsid w:val="005903BF"/>
    <w:rsid w:val="005908BB"/>
    <w:rsid w:val="00591C35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1F"/>
    <w:rsid w:val="005B1E5C"/>
    <w:rsid w:val="005B2256"/>
    <w:rsid w:val="005B22D5"/>
    <w:rsid w:val="005B2A8E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31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85A"/>
    <w:rsid w:val="005E193D"/>
    <w:rsid w:val="005E2565"/>
    <w:rsid w:val="005E25CA"/>
    <w:rsid w:val="005E266A"/>
    <w:rsid w:val="005E2805"/>
    <w:rsid w:val="005E2BB6"/>
    <w:rsid w:val="005E2E1E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AA3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37BAC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86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29E5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513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51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88E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1DA2"/>
    <w:rsid w:val="006D21E0"/>
    <w:rsid w:val="006D2456"/>
    <w:rsid w:val="006D253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6CE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07BD"/>
    <w:rsid w:val="00701FB8"/>
    <w:rsid w:val="0070203E"/>
    <w:rsid w:val="00702652"/>
    <w:rsid w:val="00702748"/>
    <w:rsid w:val="00702D76"/>
    <w:rsid w:val="00703897"/>
    <w:rsid w:val="00703970"/>
    <w:rsid w:val="007044BA"/>
    <w:rsid w:val="007044DF"/>
    <w:rsid w:val="007050D0"/>
    <w:rsid w:val="007051DF"/>
    <w:rsid w:val="00705731"/>
    <w:rsid w:val="007057BC"/>
    <w:rsid w:val="00705EB5"/>
    <w:rsid w:val="00705F83"/>
    <w:rsid w:val="0070628D"/>
    <w:rsid w:val="00706E69"/>
    <w:rsid w:val="0070759A"/>
    <w:rsid w:val="007075F1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B14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2AB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54CD"/>
    <w:rsid w:val="0074601F"/>
    <w:rsid w:val="0074605D"/>
    <w:rsid w:val="00746659"/>
    <w:rsid w:val="00746A33"/>
    <w:rsid w:val="00746A93"/>
    <w:rsid w:val="00747F05"/>
    <w:rsid w:val="00747F80"/>
    <w:rsid w:val="00750280"/>
    <w:rsid w:val="0075033E"/>
    <w:rsid w:val="0075062B"/>
    <w:rsid w:val="00750AB7"/>
    <w:rsid w:val="0075128E"/>
    <w:rsid w:val="00751445"/>
    <w:rsid w:val="007532D2"/>
    <w:rsid w:val="0075332E"/>
    <w:rsid w:val="007536CD"/>
    <w:rsid w:val="0075383E"/>
    <w:rsid w:val="007538FE"/>
    <w:rsid w:val="00753A5C"/>
    <w:rsid w:val="00753BCE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5B9A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27C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666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2A6"/>
    <w:rsid w:val="007C074B"/>
    <w:rsid w:val="007C0AB4"/>
    <w:rsid w:val="007C0B07"/>
    <w:rsid w:val="007C139C"/>
    <w:rsid w:val="007C1577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4913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4D8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29B"/>
    <w:rsid w:val="00830551"/>
    <w:rsid w:val="00830F42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0F7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7F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014F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A6A"/>
    <w:rsid w:val="00865D23"/>
    <w:rsid w:val="008661E5"/>
    <w:rsid w:val="00866588"/>
    <w:rsid w:val="00866F67"/>
    <w:rsid w:val="00867312"/>
    <w:rsid w:val="008673A8"/>
    <w:rsid w:val="0086748E"/>
    <w:rsid w:val="00867650"/>
    <w:rsid w:val="008703C5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1CAE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5678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5513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4E7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583A"/>
    <w:rsid w:val="008C63F4"/>
    <w:rsid w:val="008C7ADD"/>
    <w:rsid w:val="008C7B5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267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7E6"/>
    <w:rsid w:val="00901F75"/>
    <w:rsid w:val="00901FB3"/>
    <w:rsid w:val="009021D7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36B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9E1"/>
    <w:rsid w:val="00920B71"/>
    <w:rsid w:val="00920EC5"/>
    <w:rsid w:val="009212A4"/>
    <w:rsid w:val="009212E0"/>
    <w:rsid w:val="00921D25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65B"/>
    <w:rsid w:val="009466A8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37B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6DAC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69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122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1E6E"/>
    <w:rsid w:val="009D2320"/>
    <w:rsid w:val="009D248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3A5B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55F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38D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8FD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48F6"/>
    <w:rsid w:val="00A14A15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80"/>
    <w:rsid w:val="00A21393"/>
    <w:rsid w:val="00A217F3"/>
    <w:rsid w:val="00A219C8"/>
    <w:rsid w:val="00A2208B"/>
    <w:rsid w:val="00A220B7"/>
    <w:rsid w:val="00A22BE0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411"/>
    <w:rsid w:val="00A269FD"/>
    <w:rsid w:val="00A26B49"/>
    <w:rsid w:val="00A26DC1"/>
    <w:rsid w:val="00A26DCA"/>
    <w:rsid w:val="00A27A0D"/>
    <w:rsid w:val="00A27A52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23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302"/>
    <w:rsid w:val="00A467A7"/>
    <w:rsid w:val="00A46A89"/>
    <w:rsid w:val="00A46BE6"/>
    <w:rsid w:val="00A47853"/>
    <w:rsid w:val="00A47CB9"/>
    <w:rsid w:val="00A47E14"/>
    <w:rsid w:val="00A50304"/>
    <w:rsid w:val="00A5066C"/>
    <w:rsid w:val="00A50D98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3C4C"/>
    <w:rsid w:val="00AB482E"/>
    <w:rsid w:val="00AB4FF3"/>
    <w:rsid w:val="00AB5331"/>
    <w:rsid w:val="00AB56F8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7B7"/>
    <w:rsid w:val="00AC78CC"/>
    <w:rsid w:val="00AC7DDB"/>
    <w:rsid w:val="00AC7F47"/>
    <w:rsid w:val="00AD0252"/>
    <w:rsid w:val="00AD02EC"/>
    <w:rsid w:val="00AD04B8"/>
    <w:rsid w:val="00AD04DB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5FC1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38C"/>
    <w:rsid w:val="00B117A7"/>
    <w:rsid w:val="00B11DB5"/>
    <w:rsid w:val="00B1208D"/>
    <w:rsid w:val="00B1242C"/>
    <w:rsid w:val="00B124F2"/>
    <w:rsid w:val="00B1261B"/>
    <w:rsid w:val="00B12A74"/>
    <w:rsid w:val="00B12B15"/>
    <w:rsid w:val="00B12F83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02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2DDE"/>
    <w:rsid w:val="00B42F46"/>
    <w:rsid w:val="00B43923"/>
    <w:rsid w:val="00B43966"/>
    <w:rsid w:val="00B43C73"/>
    <w:rsid w:val="00B43D06"/>
    <w:rsid w:val="00B43D47"/>
    <w:rsid w:val="00B43E44"/>
    <w:rsid w:val="00B43E49"/>
    <w:rsid w:val="00B44229"/>
    <w:rsid w:val="00B44F8E"/>
    <w:rsid w:val="00B4629C"/>
    <w:rsid w:val="00B464F7"/>
    <w:rsid w:val="00B46B85"/>
    <w:rsid w:val="00B4702C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09E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79"/>
    <w:rsid w:val="00BA7099"/>
    <w:rsid w:val="00BA71BB"/>
    <w:rsid w:val="00BA7746"/>
    <w:rsid w:val="00BA7B7A"/>
    <w:rsid w:val="00BB008B"/>
    <w:rsid w:val="00BB1082"/>
    <w:rsid w:val="00BB1622"/>
    <w:rsid w:val="00BB1FFA"/>
    <w:rsid w:val="00BB23F6"/>
    <w:rsid w:val="00BB29AD"/>
    <w:rsid w:val="00BB2D72"/>
    <w:rsid w:val="00BB4104"/>
    <w:rsid w:val="00BB50CA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45D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0CC9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0E43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AAA"/>
    <w:rsid w:val="00BF3F8D"/>
    <w:rsid w:val="00BF42D6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4A08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2BF9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01B5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DB3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477A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2C6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5680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45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AE7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565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08A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4C3"/>
    <w:rsid w:val="00CF05B6"/>
    <w:rsid w:val="00CF08F0"/>
    <w:rsid w:val="00CF0A0E"/>
    <w:rsid w:val="00CF17A3"/>
    <w:rsid w:val="00CF1BAF"/>
    <w:rsid w:val="00CF1D6C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1D8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ED6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1D7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3E2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B57"/>
    <w:rsid w:val="00D44DCD"/>
    <w:rsid w:val="00D4556D"/>
    <w:rsid w:val="00D45FC5"/>
    <w:rsid w:val="00D4655D"/>
    <w:rsid w:val="00D47544"/>
    <w:rsid w:val="00D47736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41D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8BF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50C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645"/>
    <w:rsid w:val="00D947FA"/>
    <w:rsid w:val="00D94A2C"/>
    <w:rsid w:val="00D95B87"/>
    <w:rsid w:val="00D95F1B"/>
    <w:rsid w:val="00D962DE"/>
    <w:rsid w:val="00D96B2E"/>
    <w:rsid w:val="00D96FC2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2C9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13C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088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3BBF"/>
    <w:rsid w:val="00DE42B3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E78E2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198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7C6"/>
    <w:rsid w:val="00E26AE0"/>
    <w:rsid w:val="00E27775"/>
    <w:rsid w:val="00E27CF4"/>
    <w:rsid w:val="00E27FE0"/>
    <w:rsid w:val="00E302E3"/>
    <w:rsid w:val="00E3048E"/>
    <w:rsid w:val="00E3058C"/>
    <w:rsid w:val="00E30C1C"/>
    <w:rsid w:val="00E3120A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B58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4EDB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163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DCC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1C8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2AC3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B0A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E7E37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555"/>
    <w:rsid w:val="00EF6D71"/>
    <w:rsid w:val="00EF6E60"/>
    <w:rsid w:val="00EF7A50"/>
    <w:rsid w:val="00F001A8"/>
    <w:rsid w:val="00F00253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1DC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9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385"/>
    <w:rsid w:val="00F23CDC"/>
    <w:rsid w:val="00F250A2"/>
    <w:rsid w:val="00F259B6"/>
    <w:rsid w:val="00F262B1"/>
    <w:rsid w:val="00F268A8"/>
    <w:rsid w:val="00F27133"/>
    <w:rsid w:val="00F2780B"/>
    <w:rsid w:val="00F27F43"/>
    <w:rsid w:val="00F30000"/>
    <w:rsid w:val="00F308F0"/>
    <w:rsid w:val="00F309D3"/>
    <w:rsid w:val="00F313F0"/>
    <w:rsid w:val="00F31573"/>
    <w:rsid w:val="00F319A9"/>
    <w:rsid w:val="00F31EB3"/>
    <w:rsid w:val="00F3235C"/>
    <w:rsid w:val="00F323FD"/>
    <w:rsid w:val="00F3280E"/>
    <w:rsid w:val="00F329E3"/>
    <w:rsid w:val="00F32C72"/>
    <w:rsid w:val="00F32E86"/>
    <w:rsid w:val="00F33C8C"/>
    <w:rsid w:val="00F34DDB"/>
    <w:rsid w:val="00F35C5B"/>
    <w:rsid w:val="00F35E20"/>
    <w:rsid w:val="00F365A1"/>
    <w:rsid w:val="00F36A0B"/>
    <w:rsid w:val="00F36A0D"/>
    <w:rsid w:val="00F3703D"/>
    <w:rsid w:val="00F376B8"/>
    <w:rsid w:val="00F3774D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1BB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84C"/>
    <w:rsid w:val="00F53AC0"/>
    <w:rsid w:val="00F541F9"/>
    <w:rsid w:val="00F546D8"/>
    <w:rsid w:val="00F54A60"/>
    <w:rsid w:val="00F554F7"/>
    <w:rsid w:val="00F5651B"/>
    <w:rsid w:val="00F56674"/>
    <w:rsid w:val="00F56E82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490A"/>
    <w:rsid w:val="00F852C0"/>
    <w:rsid w:val="00F853FA"/>
    <w:rsid w:val="00F8555D"/>
    <w:rsid w:val="00F85681"/>
    <w:rsid w:val="00F85B78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0FBD"/>
    <w:rsid w:val="00F91803"/>
    <w:rsid w:val="00F919A3"/>
    <w:rsid w:val="00F919F7"/>
    <w:rsid w:val="00F91E04"/>
    <w:rsid w:val="00F926E9"/>
    <w:rsid w:val="00F92FEE"/>
    <w:rsid w:val="00F9398C"/>
    <w:rsid w:val="00F94144"/>
    <w:rsid w:val="00F95916"/>
    <w:rsid w:val="00F96630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A52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4FC3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3C50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6C0"/>
    <w:rsid w:val="00FE7E21"/>
    <w:rsid w:val="00FE7ED9"/>
    <w:rsid w:val="00FF039C"/>
    <w:rsid w:val="00FF0443"/>
    <w:rsid w:val="00FF0464"/>
    <w:rsid w:val="00FF0619"/>
    <w:rsid w:val="00FF08ED"/>
    <w:rsid w:val="00FF1409"/>
    <w:rsid w:val="00FF18E9"/>
    <w:rsid w:val="00FF2387"/>
    <w:rsid w:val="00FF2832"/>
    <w:rsid w:val="00FF2E4A"/>
    <w:rsid w:val="00FF3052"/>
    <w:rsid w:val="00FF30E0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xufyz.axshare.com/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8" Type="http://schemas.openxmlformats.org/officeDocument/2006/relationships/hyperlink" Target="http://gxufyz.axshare.com/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pma.tools.sinaapp.com/sql.php?db=app_zcspace&amp;table=investParty&amp;token=32bd781addbb1b4cefcb4acd00834282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gxufyz.axshar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62AC8-71AD-4376-97F3-2A0CE3C2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11360</TotalTime>
  <Pages>92</Pages>
  <Words>7992</Words>
  <Characters>45555</Characters>
  <Application>Microsoft Office Word</Application>
  <DocSecurity>0</DocSecurity>
  <Lines>379</Lines>
  <Paragraphs>106</Paragraphs>
  <ScaleCrop>false</ScaleCrop>
  <Company>Microsoft</Company>
  <LinksUpToDate>false</LinksUpToDate>
  <CharactersWithSpaces>53441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7270</cp:revision>
  <cp:lastPrinted>2015-04-18T06:55:00Z</cp:lastPrinted>
  <dcterms:created xsi:type="dcterms:W3CDTF">2015-05-06T10:38:00Z</dcterms:created>
  <dcterms:modified xsi:type="dcterms:W3CDTF">2015-07-30T17:47:00Z</dcterms:modified>
</cp:coreProperties>
</file>